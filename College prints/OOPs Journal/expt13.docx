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740" w:rsidRPr="005D65F3" w:rsidRDefault="00073740" w:rsidP="005D65F3">
      <w:pPr>
        <w:spacing w:after="0" w:line="259" w:lineRule="auto"/>
        <w:ind w:left="0" w:right="80" w:firstLine="0"/>
        <w:jc w:val="right"/>
        <w:rPr>
          <w:sz w:val="28"/>
          <w:szCs w:val="28"/>
        </w:rPr>
      </w:pPr>
      <w:r w:rsidRPr="005D65F3">
        <w:rPr>
          <w:rFonts w:ascii="Bodoni MT" w:eastAsia="Bodoni MT" w:hAnsi="Bodoni MT" w:cs="Bodoni MT"/>
          <w:sz w:val="28"/>
          <w:szCs w:val="28"/>
        </w:rPr>
        <w:t>Idris Ratlamwala</w:t>
      </w:r>
    </w:p>
    <w:p w:rsidR="00073740" w:rsidRPr="005D65F3" w:rsidRDefault="00073740" w:rsidP="005D65F3">
      <w:pPr>
        <w:spacing w:after="0" w:line="259" w:lineRule="auto"/>
        <w:ind w:left="0" w:right="81" w:firstLine="0"/>
        <w:jc w:val="right"/>
        <w:rPr>
          <w:sz w:val="28"/>
          <w:szCs w:val="28"/>
        </w:rPr>
      </w:pPr>
      <w:r w:rsidRPr="005D65F3">
        <w:rPr>
          <w:rFonts w:ascii="Bodoni MT" w:eastAsia="Bodoni MT" w:hAnsi="Bodoni MT" w:cs="Bodoni MT"/>
          <w:sz w:val="28"/>
          <w:szCs w:val="28"/>
        </w:rPr>
        <w:t>C31 - 2003145</w:t>
      </w:r>
    </w:p>
    <w:p w:rsidR="00073740" w:rsidRPr="005D65F3" w:rsidRDefault="00EA37FB" w:rsidP="005D65F3">
      <w:pPr>
        <w:pStyle w:val="IntenseQuote"/>
        <w:rPr>
          <w:i w:val="0"/>
          <w:sz w:val="36"/>
          <w:szCs w:val="36"/>
        </w:rPr>
      </w:pPr>
      <w:r>
        <w:rPr>
          <w:i w:val="0"/>
          <w:sz w:val="36"/>
          <w:szCs w:val="36"/>
        </w:rPr>
        <w:t>Experiment 13</w:t>
      </w:r>
      <w:r w:rsidR="00073740" w:rsidRPr="005D65F3">
        <w:rPr>
          <w:i w:val="0"/>
          <w:sz w:val="36"/>
          <w:szCs w:val="36"/>
        </w:rPr>
        <w:t xml:space="preserve">: </w:t>
      </w:r>
      <w:r w:rsidRPr="00EA37FB">
        <w:rPr>
          <w:i w:val="0"/>
          <w:sz w:val="36"/>
          <w:szCs w:val="36"/>
        </w:rPr>
        <w:t>Program on String</w:t>
      </w:r>
    </w:p>
    <w:p w:rsidR="005D65F3" w:rsidRDefault="005D65F3" w:rsidP="00073740">
      <w:pPr>
        <w:spacing w:after="0" w:line="233" w:lineRule="auto"/>
        <w:ind w:left="0" w:firstLine="0"/>
      </w:pPr>
    </w:p>
    <w:p w:rsidR="00073740" w:rsidRDefault="00073740" w:rsidP="00073740">
      <w:pPr>
        <w:spacing w:after="0" w:line="233" w:lineRule="auto"/>
        <w:ind w:left="0" w:firstLine="0"/>
        <w:rPr>
          <w:b/>
          <w:sz w:val="36"/>
          <w:szCs w:val="36"/>
        </w:rPr>
      </w:pPr>
      <w:r w:rsidRPr="00AF4721">
        <w:rPr>
          <w:b/>
          <w:sz w:val="36"/>
          <w:szCs w:val="36"/>
        </w:rPr>
        <w:t>Theory :</w:t>
      </w:r>
    </w:p>
    <w:p w:rsidR="004C77DC" w:rsidRPr="00AF4721" w:rsidRDefault="004C77DC" w:rsidP="00073740">
      <w:pPr>
        <w:spacing w:after="0" w:line="233" w:lineRule="auto"/>
        <w:ind w:left="0" w:firstLine="0"/>
        <w:rPr>
          <w:b/>
          <w:sz w:val="36"/>
          <w:szCs w:val="36"/>
        </w:rPr>
      </w:pPr>
    </w:p>
    <w:p w:rsidR="00EA37FB" w:rsidRDefault="00EA37FB" w:rsidP="00EA37FB">
      <w:pPr>
        <w:spacing w:after="0" w:line="240" w:lineRule="auto"/>
        <w:ind w:left="0" w:firstLine="0"/>
        <w:rPr>
          <w:bCs/>
        </w:rPr>
      </w:pPr>
      <w:r w:rsidRPr="00EA37FB">
        <w:rPr>
          <w:b/>
          <w:bCs/>
        </w:rPr>
        <w:t>String</w:t>
      </w:r>
      <w:r w:rsidRPr="00EA37FB">
        <w:rPr>
          <w:bCs/>
        </w:rPr>
        <w:t xml:space="preserve"> is a sequence of characters, for e.g. “Hello” is a string of 5 characters. In java, string is an immutable object which means it is constant and can cannot be changed once it has been created. </w:t>
      </w:r>
    </w:p>
    <w:p w:rsidR="00EA37FB" w:rsidRPr="00EA37FB" w:rsidRDefault="00EA37FB" w:rsidP="00EA37FB">
      <w:pPr>
        <w:spacing w:after="0" w:line="240" w:lineRule="auto"/>
        <w:ind w:left="0" w:firstLine="0"/>
        <w:rPr>
          <w:bCs/>
        </w:rPr>
      </w:pPr>
    </w:p>
    <w:p w:rsidR="00EA37FB" w:rsidRPr="00EA37FB" w:rsidRDefault="00EA37FB" w:rsidP="00EA37FB">
      <w:pPr>
        <w:spacing w:after="0" w:line="240" w:lineRule="auto"/>
        <w:ind w:left="0" w:firstLine="0"/>
        <w:rPr>
          <w:b/>
          <w:bCs/>
        </w:rPr>
      </w:pPr>
      <w:r w:rsidRPr="00EA37FB">
        <w:rPr>
          <w:b/>
          <w:bCs/>
        </w:rPr>
        <w:t>Creating a String</w:t>
      </w:r>
    </w:p>
    <w:p w:rsidR="00EA37FB" w:rsidRPr="00EA37FB" w:rsidRDefault="00EA37FB" w:rsidP="00EA37FB">
      <w:pPr>
        <w:spacing w:after="0" w:line="240" w:lineRule="auto"/>
        <w:ind w:left="0" w:firstLine="0"/>
        <w:rPr>
          <w:bCs/>
        </w:rPr>
      </w:pPr>
      <w:r w:rsidRPr="00EA37FB">
        <w:rPr>
          <w:bCs/>
        </w:rPr>
        <w:t>There are two ways to create a String in Java</w:t>
      </w:r>
    </w:p>
    <w:p w:rsidR="00EA37FB" w:rsidRPr="00EA37FB" w:rsidRDefault="00EA37FB" w:rsidP="00EA37FB">
      <w:pPr>
        <w:numPr>
          <w:ilvl w:val="0"/>
          <w:numId w:val="31"/>
        </w:numPr>
        <w:spacing w:after="0" w:line="240" w:lineRule="auto"/>
        <w:rPr>
          <w:bCs/>
        </w:rPr>
      </w:pPr>
      <w:r w:rsidRPr="00EA37FB">
        <w:rPr>
          <w:bCs/>
        </w:rPr>
        <w:t>String literal</w:t>
      </w:r>
    </w:p>
    <w:p w:rsidR="00EA37FB" w:rsidRDefault="00EA37FB" w:rsidP="00EA37FB">
      <w:pPr>
        <w:numPr>
          <w:ilvl w:val="0"/>
          <w:numId w:val="31"/>
        </w:numPr>
        <w:spacing w:after="0" w:line="240" w:lineRule="auto"/>
        <w:rPr>
          <w:bCs/>
        </w:rPr>
      </w:pPr>
      <w:r w:rsidRPr="00EA37FB">
        <w:rPr>
          <w:bCs/>
        </w:rPr>
        <w:t>Using new keyword</w:t>
      </w:r>
    </w:p>
    <w:p w:rsidR="00EA37FB" w:rsidRPr="00EA37FB" w:rsidRDefault="00EA37FB" w:rsidP="00EA37FB">
      <w:pPr>
        <w:spacing w:after="0" w:line="240" w:lineRule="auto"/>
        <w:ind w:left="720" w:firstLine="0"/>
        <w:rPr>
          <w:bCs/>
        </w:rPr>
      </w:pPr>
    </w:p>
    <w:p w:rsidR="00EA37FB" w:rsidRPr="00EA37FB" w:rsidRDefault="00EA37FB" w:rsidP="00EA37FB">
      <w:pPr>
        <w:spacing w:after="0" w:line="240" w:lineRule="auto"/>
        <w:ind w:left="0" w:firstLine="0"/>
        <w:rPr>
          <w:b/>
          <w:bCs/>
        </w:rPr>
      </w:pPr>
      <w:r w:rsidRPr="00EA37FB">
        <w:rPr>
          <w:b/>
          <w:bCs/>
        </w:rPr>
        <w:t>String literal</w:t>
      </w:r>
    </w:p>
    <w:p w:rsidR="00EA37FB" w:rsidRPr="00EA37FB" w:rsidRDefault="00EA37FB" w:rsidP="00EA37FB">
      <w:pPr>
        <w:spacing w:after="0" w:line="240" w:lineRule="auto"/>
        <w:ind w:left="0" w:firstLine="0"/>
        <w:rPr>
          <w:bCs/>
        </w:rPr>
      </w:pPr>
      <w:r w:rsidRPr="00EA37FB">
        <w:rPr>
          <w:bCs/>
        </w:rPr>
        <w:t>In java, Strings can be created like this: Assigning a String literal to a String instance:</w:t>
      </w:r>
    </w:p>
    <w:p w:rsidR="00EA37FB" w:rsidRPr="00EA37FB" w:rsidRDefault="00EA37FB" w:rsidP="00EA37FB">
      <w:pPr>
        <w:spacing w:after="0" w:line="240" w:lineRule="auto"/>
        <w:ind w:left="0" w:firstLine="0"/>
        <w:rPr>
          <w:bCs/>
        </w:rPr>
      </w:pPr>
      <w:r w:rsidRPr="00EA37FB">
        <w:rPr>
          <w:bCs/>
        </w:rPr>
        <w:t>String str1 = "Welcome";</w:t>
      </w:r>
    </w:p>
    <w:p w:rsidR="00EA37FB" w:rsidRDefault="00EA37FB" w:rsidP="00EA37FB">
      <w:pPr>
        <w:spacing w:after="0" w:line="240" w:lineRule="auto"/>
        <w:ind w:left="0" w:firstLine="0"/>
        <w:rPr>
          <w:bCs/>
        </w:rPr>
      </w:pPr>
      <w:r w:rsidRPr="00EA37FB">
        <w:rPr>
          <w:bCs/>
        </w:rPr>
        <w:t>String str2 = "Welcome";</w:t>
      </w:r>
    </w:p>
    <w:p w:rsidR="00EA37FB" w:rsidRPr="00EA37FB" w:rsidRDefault="00EA37FB" w:rsidP="00EA37FB">
      <w:pPr>
        <w:spacing w:after="0" w:line="240" w:lineRule="auto"/>
        <w:ind w:left="0" w:firstLine="0"/>
        <w:rPr>
          <w:bCs/>
        </w:rPr>
      </w:pPr>
    </w:p>
    <w:p w:rsidR="00EA37FB" w:rsidRDefault="00EA37FB" w:rsidP="00EA37FB">
      <w:pPr>
        <w:spacing w:after="0" w:line="240" w:lineRule="auto"/>
        <w:ind w:left="0" w:firstLine="0"/>
        <w:rPr>
          <w:bCs/>
        </w:rPr>
      </w:pPr>
      <w:r w:rsidRPr="00EA37FB">
        <w:rPr>
          <w:b/>
          <w:bCs/>
        </w:rPr>
        <w:t>The problem with this approach</w:t>
      </w:r>
      <w:r>
        <w:rPr>
          <w:bCs/>
        </w:rPr>
        <w:t xml:space="preserve">: </w:t>
      </w:r>
      <w:r w:rsidRPr="00EA37FB">
        <w:rPr>
          <w:bCs/>
        </w:rPr>
        <w:t>String is an object in Java. However we have not created any string object using new keyword above. The compiler does that task for us it creates a string object having the string literal (that we have provided , in this case it is “Welcome”) and assigns it to the provided string instances.</w:t>
      </w:r>
    </w:p>
    <w:p w:rsidR="00EA37FB" w:rsidRPr="00EA37FB" w:rsidRDefault="00EA37FB" w:rsidP="00EA37FB">
      <w:pPr>
        <w:spacing w:after="0" w:line="240" w:lineRule="auto"/>
        <w:ind w:left="0" w:firstLine="0"/>
        <w:rPr>
          <w:bCs/>
        </w:rPr>
      </w:pPr>
    </w:p>
    <w:p w:rsidR="00EA37FB" w:rsidRPr="00EA37FB" w:rsidRDefault="00EA37FB" w:rsidP="00EA37FB">
      <w:pPr>
        <w:spacing w:after="0" w:line="240" w:lineRule="auto"/>
        <w:ind w:left="0" w:firstLine="0"/>
        <w:rPr>
          <w:bCs/>
        </w:rPr>
      </w:pPr>
      <w:r w:rsidRPr="00EA37FB">
        <w:rPr>
          <w:b/>
          <w:bCs/>
        </w:rPr>
        <w:t>But</w:t>
      </w:r>
      <w:r w:rsidRPr="00EA37FB">
        <w:rPr>
          <w:bCs/>
        </w:rPr>
        <w:t> if the object already exist in the memory it does not create a new Object rather it assigns the same old object to the new instance, that means even though we have two string instances above(str1 and str2) compiler only created on string object (having the value “Welcome”) and assigned the same to both the instances. For example there are 10 string instances that have same value, it means that in memory there is only one object having the value and all the 10 string instances would be pointing to the same object.</w:t>
      </w:r>
    </w:p>
    <w:p w:rsidR="00EA37FB" w:rsidRPr="00EA37FB" w:rsidRDefault="00EA37FB" w:rsidP="00EA37FB">
      <w:pPr>
        <w:spacing w:after="0" w:line="240" w:lineRule="auto"/>
        <w:ind w:left="0" w:firstLine="0"/>
        <w:rPr>
          <w:b/>
          <w:bCs/>
        </w:rPr>
      </w:pPr>
      <w:r w:rsidRPr="00EA37FB">
        <w:rPr>
          <w:b/>
          <w:bCs/>
        </w:rPr>
        <w:lastRenderedPageBreak/>
        <w:t>Using New Keyword</w:t>
      </w:r>
    </w:p>
    <w:p w:rsidR="00EA37FB" w:rsidRPr="00EA37FB" w:rsidRDefault="00EA37FB" w:rsidP="00EA37FB">
      <w:pPr>
        <w:spacing w:after="0" w:line="240" w:lineRule="auto"/>
        <w:ind w:left="0" w:firstLine="0"/>
        <w:rPr>
          <w:bCs/>
        </w:rPr>
      </w:pPr>
      <w:r w:rsidRPr="00EA37FB">
        <w:rPr>
          <w:bCs/>
        </w:rPr>
        <w:t>As we saw above that when we tried to assign the same string object to two different literals, compiler only created one object and made both of the literals to point the same object. To overcome that approach we can create strings like this:</w:t>
      </w:r>
    </w:p>
    <w:p w:rsidR="00EA37FB" w:rsidRPr="00EA37FB" w:rsidRDefault="00EA37FB" w:rsidP="00EA37FB">
      <w:pPr>
        <w:spacing w:after="0" w:line="240" w:lineRule="auto"/>
        <w:ind w:left="0" w:firstLine="0"/>
        <w:rPr>
          <w:bCs/>
        </w:rPr>
      </w:pPr>
      <w:r w:rsidRPr="00EA37FB">
        <w:rPr>
          <w:bCs/>
        </w:rPr>
        <w:t>String str1 = new String("Welcome");</w:t>
      </w:r>
    </w:p>
    <w:p w:rsidR="00EA37FB" w:rsidRPr="00EA37FB" w:rsidRDefault="00EA37FB" w:rsidP="00EA37FB">
      <w:pPr>
        <w:spacing w:after="0" w:line="240" w:lineRule="auto"/>
        <w:ind w:left="0" w:firstLine="0"/>
        <w:rPr>
          <w:bCs/>
        </w:rPr>
      </w:pPr>
      <w:r w:rsidRPr="00EA37FB">
        <w:rPr>
          <w:bCs/>
        </w:rPr>
        <w:t>String str2 = new String("Welcome");</w:t>
      </w:r>
    </w:p>
    <w:p w:rsidR="00EA37FB" w:rsidRDefault="00EA37FB" w:rsidP="00EA37FB">
      <w:pPr>
        <w:spacing w:after="0" w:line="240" w:lineRule="auto"/>
        <w:ind w:left="0" w:firstLine="0"/>
        <w:rPr>
          <w:bCs/>
        </w:rPr>
      </w:pPr>
      <w:r w:rsidRPr="00EA37FB">
        <w:rPr>
          <w:bCs/>
        </w:rPr>
        <w:t>In this case compiler would create two different object in memory having the same string.</w:t>
      </w:r>
    </w:p>
    <w:p w:rsidR="00EA37FB" w:rsidRDefault="00EA37FB" w:rsidP="00EA37FB">
      <w:pPr>
        <w:spacing w:after="0" w:line="240" w:lineRule="auto"/>
        <w:ind w:left="0" w:firstLine="0"/>
        <w:rPr>
          <w:bCs/>
        </w:rPr>
      </w:pPr>
    </w:p>
    <w:p w:rsidR="00EA37FB" w:rsidRPr="00EA37FB" w:rsidRDefault="00EA37FB" w:rsidP="00EA37FB">
      <w:pPr>
        <w:shd w:val="clear" w:color="auto" w:fill="FFFFFF"/>
        <w:spacing w:after="100" w:afterAutospacing="1" w:line="240" w:lineRule="auto"/>
        <w:ind w:left="0" w:firstLine="0"/>
        <w:rPr>
          <w:rFonts w:ascii="Segoe UI" w:eastAsia="Times New Roman" w:hAnsi="Segoe UI" w:cs="Segoe UI"/>
          <w:color w:val="212529"/>
          <w:sz w:val="30"/>
          <w:szCs w:val="30"/>
        </w:rPr>
      </w:pPr>
      <w:bookmarkStart w:id="0" w:name="_GoBack"/>
      <w:r w:rsidRPr="00EA37FB">
        <w:rPr>
          <w:rFonts w:ascii="Segoe UI" w:eastAsia="Times New Roman" w:hAnsi="Segoe UI" w:cs="Segoe UI"/>
          <w:b/>
          <w:color w:val="212529"/>
          <w:sz w:val="30"/>
          <w:szCs w:val="30"/>
        </w:rPr>
        <w:t>StringBuffer</w:t>
      </w:r>
      <w:bookmarkEnd w:id="0"/>
      <w:r w:rsidRPr="00EA37FB">
        <w:rPr>
          <w:rFonts w:ascii="Segoe UI" w:eastAsia="Times New Roman" w:hAnsi="Segoe UI" w:cs="Segoe UI"/>
          <w:color w:val="212529"/>
          <w:sz w:val="30"/>
          <w:szCs w:val="30"/>
        </w:rPr>
        <w:t xml:space="preserve"> class is used to create a </w:t>
      </w:r>
      <w:r w:rsidRPr="00EA37FB">
        <w:rPr>
          <w:rFonts w:ascii="Segoe UI" w:eastAsia="Times New Roman" w:hAnsi="Segoe UI" w:cs="Segoe UI"/>
          <w:b/>
          <w:bCs/>
          <w:color w:val="212529"/>
          <w:sz w:val="30"/>
          <w:szCs w:val="30"/>
        </w:rPr>
        <w:t>mutable</w:t>
      </w:r>
      <w:r w:rsidRPr="00EA37FB">
        <w:rPr>
          <w:rFonts w:ascii="Segoe UI" w:eastAsia="Times New Roman" w:hAnsi="Segoe UI" w:cs="Segoe UI"/>
          <w:color w:val="212529"/>
          <w:sz w:val="30"/>
          <w:szCs w:val="30"/>
        </w:rPr>
        <w:t> string object. It means, it can be changed after it is created. It represents growable and writable character sequence.</w:t>
      </w:r>
    </w:p>
    <w:p w:rsidR="00EA37FB" w:rsidRPr="00EA37FB" w:rsidRDefault="00EA37FB" w:rsidP="00EA37FB">
      <w:pPr>
        <w:shd w:val="clear" w:color="auto" w:fill="FFFFFF"/>
        <w:spacing w:after="100" w:afterAutospacing="1" w:line="240" w:lineRule="auto"/>
        <w:ind w:left="0" w:firstLine="0"/>
        <w:rPr>
          <w:rFonts w:ascii="Segoe UI" w:eastAsia="Times New Roman" w:hAnsi="Segoe UI" w:cs="Segoe UI"/>
          <w:color w:val="212529"/>
          <w:sz w:val="30"/>
          <w:szCs w:val="30"/>
        </w:rPr>
      </w:pPr>
      <w:r w:rsidRPr="00EA37FB">
        <w:rPr>
          <w:rFonts w:ascii="Segoe UI" w:eastAsia="Times New Roman" w:hAnsi="Segoe UI" w:cs="Segoe UI"/>
          <w:color w:val="212529"/>
          <w:sz w:val="30"/>
          <w:szCs w:val="30"/>
        </w:rPr>
        <w:t>It is similar to String class in Java both are used to create string, but stringbuffer object can be changed.</w:t>
      </w:r>
    </w:p>
    <w:p w:rsidR="00EA37FB" w:rsidRPr="00EA37FB" w:rsidRDefault="00EA37FB" w:rsidP="00EA37FB">
      <w:pPr>
        <w:shd w:val="clear" w:color="auto" w:fill="FFFFFF"/>
        <w:spacing w:after="100" w:afterAutospacing="1" w:line="240" w:lineRule="auto"/>
        <w:ind w:left="0" w:firstLine="0"/>
        <w:rPr>
          <w:rFonts w:ascii="Segoe UI" w:eastAsia="Times New Roman" w:hAnsi="Segoe UI" w:cs="Segoe UI"/>
          <w:color w:val="212529"/>
          <w:sz w:val="30"/>
          <w:szCs w:val="30"/>
        </w:rPr>
      </w:pPr>
      <w:r w:rsidRPr="00EA37FB">
        <w:rPr>
          <w:rFonts w:ascii="Segoe UI" w:eastAsia="Times New Roman" w:hAnsi="Segoe UI" w:cs="Segoe UI"/>
          <w:color w:val="212529"/>
          <w:sz w:val="30"/>
          <w:szCs w:val="30"/>
        </w:rPr>
        <w:t>So </w:t>
      </w:r>
      <w:r w:rsidRPr="00EA37FB">
        <w:rPr>
          <w:rFonts w:ascii="Segoe UI" w:eastAsia="Times New Roman" w:hAnsi="Segoe UI" w:cs="Segoe UI"/>
          <w:b/>
          <w:bCs/>
          <w:color w:val="212529"/>
          <w:sz w:val="30"/>
          <w:szCs w:val="30"/>
        </w:rPr>
        <w:t>StringBuffer </w:t>
      </w:r>
      <w:r w:rsidRPr="00EA37FB">
        <w:rPr>
          <w:rFonts w:ascii="Segoe UI" w:eastAsia="Times New Roman" w:hAnsi="Segoe UI" w:cs="Segoe UI"/>
          <w:color w:val="212529"/>
          <w:sz w:val="30"/>
          <w:szCs w:val="30"/>
        </w:rPr>
        <w:t>class is used when we have to make lot of modifications to our string. It is also thread safe i.e multiple threads cannot access it simultaneously. StringBuffer defines 4 constructors.</w:t>
      </w:r>
    </w:p>
    <w:p w:rsidR="00EA37FB" w:rsidRPr="00EA37FB" w:rsidRDefault="00EA37FB" w:rsidP="00EA37FB">
      <w:pPr>
        <w:numPr>
          <w:ilvl w:val="0"/>
          <w:numId w:val="32"/>
        </w:numPr>
        <w:shd w:val="clear" w:color="auto" w:fill="FFFFFF"/>
        <w:spacing w:before="100" w:beforeAutospacing="1" w:after="225" w:line="240" w:lineRule="auto"/>
        <w:rPr>
          <w:rFonts w:ascii="Segoe UI" w:eastAsia="Times New Roman" w:hAnsi="Segoe UI" w:cs="Segoe UI"/>
          <w:color w:val="212529"/>
          <w:sz w:val="30"/>
          <w:szCs w:val="30"/>
        </w:rPr>
      </w:pPr>
      <w:r w:rsidRPr="00EA37FB">
        <w:rPr>
          <w:rFonts w:ascii="Segoe UI" w:eastAsia="Times New Roman" w:hAnsi="Segoe UI" w:cs="Segoe UI"/>
          <w:b/>
          <w:bCs/>
          <w:color w:val="212529"/>
          <w:sz w:val="30"/>
          <w:szCs w:val="30"/>
        </w:rPr>
        <w:t>StringBuffer</w:t>
      </w:r>
      <w:r w:rsidRPr="00EA37FB">
        <w:rPr>
          <w:rFonts w:ascii="Segoe UI" w:eastAsia="Times New Roman" w:hAnsi="Segoe UI" w:cs="Segoe UI"/>
          <w:color w:val="212529"/>
          <w:sz w:val="30"/>
          <w:szCs w:val="30"/>
        </w:rPr>
        <w:t>(): It creates an empty string buffer and reserves space for 16 characters.</w:t>
      </w:r>
    </w:p>
    <w:p w:rsidR="00EA37FB" w:rsidRPr="00EA37FB" w:rsidRDefault="00EA37FB" w:rsidP="00EA37FB">
      <w:pPr>
        <w:numPr>
          <w:ilvl w:val="0"/>
          <w:numId w:val="32"/>
        </w:numPr>
        <w:shd w:val="clear" w:color="auto" w:fill="FFFFFF"/>
        <w:spacing w:before="100" w:beforeAutospacing="1" w:after="225" w:line="240" w:lineRule="auto"/>
        <w:rPr>
          <w:rFonts w:ascii="Segoe UI" w:eastAsia="Times New Roman" w:hAnsi="Segoe UI" w:cs="Segoe UI"/>
          <w:color w:val="212529"/>
          <w:sz w:val="30"/>
          <w:szCs w:val="30"/>
        </w:rPr>
      </w:pPr>
      <w:r w:rsidRPr="00EA37FB">
        <w:rPr>
          <w:rFonts w:ascii="Segoe UI" w:eastAsia="Times New Roman" w:hAnsi="Segoe UI" w:cs="Segoe UI"/>
          <w:b/>
          <w:bCs/>
          <w:color w:val="212529"/>
          <w:sz w:val="30"/>
          <w:szCs w:val="30"/>
        </w:rPr>
        <w:t>StringBuffer</w:t>
      </w:r>
      <w:r w:rsidRPr="00EA37FB">
        <w:rPr>
          <w:rFonts w:ascii="Segoe UI" w:eastAsia="Times New Roman" w:hAnsi="Segoe UI" w:cs="Segoe UI"/>
          <w:color w:val="212529"/>
          <w:sz w:val="30"/>
          <w:szCs w:val="30"/>
        </w:rPr>
        <w:t>(int size): It creates an empty string and takes an integer argument to set capacity of the buffer.</w:t>
      </w:r>
    </w:p>
    <w:p w:rsidR="00EA37FB" w:rsidRPr="00EA37FB" w:rsidRDefault="00EA37FB" w:rsidP="00EA37FB">
      <w:pPr>
        <w:numPr>
          <w:ilvl w:val="0"/>
          <w:numId w:val="32"/>
        </w:numPr>
        <w:shd w:val="clear" w:color="auto" w:fill="FFFFFF"/>
        <w:spacing w:before="100" w:beforeAutospacing="1" w:after="225" w:line="240" w:lineRule="auto"/>
        <w:rPr>
          <w:rFonts w:ascii="Segoe UI" w:eastAsia="Times New Roman" w:hAnsi="Segoe UI" w:cs="Segoe UI"/>
          <w:color w:val="212529"/>
          <w:sz w:val="30"/>
          <w:szCs w:val="30"/>
        </w:rPr>
      </w:pPr>
      <w:r w:rsidRPr="00EA37FB">
        <w:rPr>
          <w:rFonts w:ascii="Segoe UI" w:eastAsia="Times New Roman" w:hAnsi="Segoe UI" w:cs="Segoe UI"/>
          <w:b/>
          <w:bCs/>
          <w:color w:val="212529"/>
          <w:sz w:val="30"/>
          <w:szCs w:val="30"/>
        </w:rPr>
        <w:t>StringBuffer</w:t>
      </w:r>
      <w:r w:rsidRPr="00EA37FB">
        <w:rPr>
          <w:rFonts w:ascii="Segoe UI" w:eastAsia="Times New Roman" w:hAnsi="Segoe UI" w:cs="Segoe UI"/>
          <w:color w:val="212529"/>
          <w:sz w:val="30"/>
          <w:szCs w:val="30"/>
        </w:rPr>
        <w:t>(String str): It creates a stringbuffer object from the specified string.</w:t>
      </w:r>
    </w:p>
    <w:p w:rsidR="00EA37FB" w:rsidRPr="00EA37FB" w:rsidRDefault="00EA37FB" w:rsidP="00EA37FB">
      <w:pPr>
        <w:numPr>
          <w:ilvl w:val="0"/>
          <w:numId w:val="32"/>
        </w:numPr>
        <w:shd w:val="clear" w:color="auto" w:fill="FFFFFF"/>
        <w:spacing w:before="100" w:beforeAutospacing="1" w:after="225" w:line="240" w:lineRule="auto"/>
        <w:rPr>
          <w:rFonts w:ascii="Segoe UI" w:eastAsia="Times New Roman" w:hAnsi="Segoe UI" w:cs="Segoe UI"/>
          <w:color w:val="212529"/>
          <w:sz w:val="30"/>
          <w:szCs w:val="30"/>
        </w:rPr>
      </w:pPr>
      <w:r w:rsidRPr="00EA37FB">
        <w:rPr>
          <w:rFonts w:ascii="Segoe UI" w:eastAsia="Times New Roman" w:hAnsi="Segoe UI" w:cs="Segoe UI"/>
          <w:b/>
          <w:bCs/>
          <w:color w:val="212529"/>
          <w:sz w:val="30"/>
          <w:szCs w:val="30"/>
        </w:rPr>
        <w:t>StringBuffer</w:t>
      </w:r>
      <w:r w:rsidRPr="00EA37FB">
        <w:rPr>
          <w:rFonts w:ascii="Segoe UI" w:eastAsia="Times New Roman" w:hAnsi="Segoe UI" w:cs="Segoe UI"/>
          <w:color w:val="212529"/>
          <w:sz w:val="30"/>
          <w:szCs w:val="30"/>
        </w:rPr>
        <w:t>(charSequence []ch): It creates a stringbuffer object from the charsequence array.</w:t>
      </w:r>
    </w:p>
    <w:p w:rsidR="00EA37FB" w:rsidRPr="00EA37FB" w:rsidRDefault="00EA37FB" w:rsidP="00EA37FB">
      <w:pPr>
        <w:spacing w:after="0" w:line="240" w:lineRule="auto"/>
        <w:ind w:left="0" w:firstLine="0"/>
        <w:rPr>
          <w:bCs/>
        </w:rPr>
      </w:pPr>
    </w:p>
    <w:p w:rsidR="00FC23D7" w:rsidRPr="00636CE0" w:rsidRDefault="00FC23D7">
      <w:pPr>
        <w:spacing w:after="0" w:line="240" w:lineRule="auto"/>
        <w:ind w:left="0" w:firstLine="0"/>
        <w:rPr>
          <w:bCs/>
        </w:rPr>
      </w:pPr>
    </w:p>
    <w:p w:rsidR="00FC23D7" w:rsidRDefault="00FC23D7" w:rsidP="00170C95">
      <w:pPr>
        <w:spacing w:after="0" w:line="233" w:lineRule="auto"/>
        <w:ind w:left="0" w:firstLine="0"/>
        <w:jc w:val="center"/>
        <w:rPr>
          <w:b/>
          <w:bCs/>
        </w:rPr>
      </w:pPr>
    </w:p>
    <w:p w:rsidR="00115C26" w:rsidRPr="00170C95" w:rsidRDefault="00FC23D7" w:rsidP="00F11BAB">
      <w:pPr>
        <w:spacing w:after="0" w:line="240" w:lineRule="auto"/>
        <w:ind w:left="0" w:firstLine="0"/>
        <w:rPr>
          <w:b/>
          <w:bCs/>
        </w:rPr>
      </w:pPr>
      <w:r>
        <w:rPr>
          <w:b/>
          <w:bCs/>
        </w:rPr>
        <w:br w:type="page"/>
      </w:r>
    </w:p>
    <w:p w:rsidR="0012158A" w:rsidRDefault="0012158A" w:rsidP="00073740">
      <w:pPr>
        <w:spacing w:after="0" w:line="233" w:lineRule="auto"/>
        <w:ind w:left="0" w:firstLine="0"/>
        <w:rPr>
          <w:b/>
        </w:rPr>
      </w:pPr>
    </w:p>
    <w:p w:rsidR="00073740" w:rsidRPr="00FC23D7" w:rsidRDefault="00073740" w:rsidP="00073740">
      <w:pPr>
        <w:spacing w:after="0" w:line="233" w:lineRule="auto"/>
        <w:ind w:left="0" w:firstLine="0"/>
        <w:rPr>
          <w:b/>
        </w:rPr>
      </w:pPr>
      <w:r w:rsidRPr="00FD479B">
        <w:rPr>
          <w:b/>
        </w:rPr>
        <w:t>A.</w:t>
      </w:r>
    </w:p>
    <w:p w:rsidR="0012158A" w:rsidRDefault="0012158A" w:rsidP="00073740">
      <w:pPr>
        <w:spacing w:after="0" w:line="233" w:lineRule="auto"/>
        <w:ind w:left="0" w:firstLine="0"/>
      </w:pPr>
    </w:p>
    <w:p w:rsidR="00851142" w:rsidRDefault="00851142" w:rsidP="00073740">
      <w:pPr>
        <w:spacing w:after="0" w:line="233" w:lineRule="auto"/>
        <w:ind w:left="0" w:firstLine="0"/>
      </w:pPr>
      <w:r w:rsidRPr="00851142">
        <w:rPr>
          <w:b/>
        </w:rPr>
        <w:t>Aim :</w:t>
      </w:r>
      <w:r>
        <w:t xml:space="preserve"> </w:t>
      </w:r>
      <w:r w:rsidR="00F11BAB" w:rsidRPr="00F11BAB">
        <w:t>WAP to check if a string is a palindrome</w:t>
      </w:r>
      <w:r w:rsidR="00F11BAB">
        <w:t xml:space="preserve"> </w:t>
      </w:r>
      <w:r w:rsidR="00115C26" w:rsidRPr="00115C26">
        <w:t>.</w:t>
      </w:r>
    </w:p>
    <w:p w:rsidR="0012158A" w:rsidRDefault="0012158A" w:rsidP="00073740">
      <w:pPr>
        <w:spacing w:after="0" w:line="233" w:lineRule="auto"/>
        <w:ind w:left="0" w:firstLine="0"/>
      </w:pPr>
    </w:p>
    <w:p w:rsidR="00073740" w:rsidRDefault="00073740" w:rsidP="00D71BB9">
      <w:pPr>
        <w:spacing w:after="0" w:line="233" w:lineRule="auto"/>
        <w:ind w:left="0" w:firstLine="0"/>
        <w:rPr>
          <w:b/>
        </w:rPr>
      </w:pPr>
      <w:r w:rsidRPr="00851142">
        <w:rPr>
          <w:b/>
        </w:rPr>
        <w:t>Program :</w:t>
      </w:r>
    </w:p>
    <w:p w:rsidR="00073740" w:rsidRDefault="00073740" w:rsidP="00073740">
      <w:pPr>
        <w:spacing w:after="0" w:line="233" w:lineRule="auto"/>
        <w:ind w:left="0" w:firstLine="0"/>
      </w:pPr>
    </w:p>
    <w:p w:rsidR="00115C26" w:rsidRDefault="00115C26" w:rsidP="00115C26">
      <w:pPr>
        <w:shd w:val="clear" w:color="auto" w:fill="1E1E1E"/>
        <w:spacing w:after="0" w:line="285" w:lineRule="atLeast"/>
        <w:ind w:left="0" w:firstLine="0"/>
        <w:rPr>
          <w:rFonts w:ascii="Consolas" w:eastAsia="Times New Roman" w:hAnsi="Consolas" w:cs="Consolas"/>
          <w:color w:val="D4D4D4"/>
          <w:sz w:val="24"/>
          <w:szCs w:val="24"/>
        </w:rPr>
      </w:pP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569CD6"/>
          <w:sz w:val="21"/>
          <w:szCs w:val="21"/>
        </w:rPr>
        <w:t>import</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4EC9B0"/>
          <w:sz w:val="21"/>
          <w:szCs w:val="21"/>
        </w:rPr>
        <w:t>java</w:t>
      </w:r>
      <w:r w:rsidRPr="00F11BAB">
        <w:rPr>
          <w:rFonts w:ascii="Consolas" w:eastAsia="Times New Roman" w:hAnsi="Consolas" w:cs="Consolas"/>
          <w:color w:val="D4D4D4"/>
          <w:sz w:val="21"/>
          <w:szCs w:val="21"/>
        </w:rPr>
        <w:t>.</w:t>
      </w:r>
      <w:r w:rsidRPr="00F11BAB">
        <w:rPr>
          <w:rFonts w:ascii="Consolas" w:eastAsia="Times New Roman" w:hAnsi="Consolas" w:cs="Consolas"/>
          <w:color w:val="4EC9B0"/>
          <w:sz w:val="21"/>
          <w:szCs w:val="21"/>
        </w:rPr>
        <w:t>util</w:t>
      </w:r>
      <w:r w:rsidRPr="00F11BAB">
        <w:rPr>
          <w:rFonts w:ascii="Consolas" w:eastAsia="Times New Roman" w:hAnsi="Consolas" w:cs="Consolas"/>
          <w:color w:val="D4D4D4"/>
          <w:sz w:val="21"/>
          <w:szCs w:val="21"/>
        </w:rPr>
        <w:t>.</w:t>
      </w:r>
      <w:r w:rsidRPr="00F11BAB">
        <w:rPr>
          <w:rFonts w:ascii="Consolas" w:eastAsia="Times New Roman" w:hAnsi="Consolas" w:cs="Consolas"/>
          <w:color w:val="4EC9B0"/>
          <w:sz w:val="21"/>
          <w:szCs w:val="21"/>
        </w:rPr>
        <w:t>Scanner</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569CD6"/>
          <w:sz w:val="21"/>
          <w:szCs w:val="21"/>
        </w:rPr>
        <w:t>public</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569CD6"/>
          <w:sz w:val="21"/>
          <w:szCs w:val="21"/>
        </w:rPr>
        <w:t>class</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4EC9B0"/>
          <w:sz w:val="21"/>
          <w:szCs w:val="21"/>
        </w:rPr>
        <w:t>palindrome</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569CD6"/>
          <w:sz w:val="21"/>
          <w:szCs w:val="21"/>
        </w:rPr>
        <w:t>public</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569CD6"/>
          <w:sz w:val="21"/>
          <w:szCs w:val="21"/>
        </w:rPr>
        <w:t>static</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4EC9B0"/>
          <w:sz w:val="21"/>
          <w:szCs w:val="21"/>
        </w:rPr>
        <w:t>void</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DCDCAA"/>
          <w:sz w:val="21"/>
          <w:szCs w:val="21"/>
        </w:rPr>
        <w:t>main</w:t>
      </w:r>
      <w:r w:rsidRPr="00F11BAB">
        <w:rPr>
          <w:rFonts w:ascii="Consolas" w:eastAsia="Times New Roman" w:hAnsi="Consolas" w:cs="Consolas"/>
          <w:color w:val="D4D4D4"/>
          <w:sz w:val="21"/>
          <w:szCs w:val="21"/>
        </w:rPr>
        <w:t>(</w:t>
      </w:r>
      <w:r w:rsidRPr="00F11BAB">
        <w:rPr>
          <w:rFonts w:ascii="Consolas" w:eastAsia="Times New Roman" w:hAnsi="Consolas" w:cs="Consolas"/>
          <w:color w:val="4EC9B0"/>
          <w:sz w:val="21"/>
          <w:szCs w:val="21"/>
        </w:rPr>
        <w:t>String</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args</w:t>
      </w:r>
      <w:r w:rsidRPr="00F11BAB">
        <w:rPr>
          <w:rFonts w:ascii="Consolas" w:eastAsia="Times New Roman" w:hAnsi="Consolas" w:cs="Consolas"/>
          <w:color w:val="D4D4D4"/>
          <w:sz w:val="21"/>
          <w:szCs w:val="21"/>
        </w:rPr>
        <w:t>) {</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4EC9B0"/>
          <w:sz w:val="21"/>
          <w:szCs w:val="21"/>
        </w:rPr>
        <w:t>Scanner</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sc</w:t>
      </w:r>
      <w:r w:rsidRPr="00F11BAB">
        <w:rPr>
          <w:rFonts w:ascii="Consolas" w:eastAsia="Times New Roman" w:hAnsi="Consolas" w:cs="Consolas"/>
          <w:color w:val="D4D4D4"/>
          <w:sz w:val="21"/>
          <w:szCs w:val="21"/>
        </w:rPr>
        <w:t xml:space="preserve"> = </w:t>
      </w:r>
      <w:r w:rsidRPr="00F11BAB">
        <w:rPr>
          <w:rFonts w:ascii="Consolas" w:eastAsia="Times New Roman" w:hAnsi="Consolas" w:cs="Consolas"/>
          <w:color w:val="C586C0"/>
          <w:sz w:val="21"/>
          <w:szCs w:val="21"/>
        </w:rPr>
        <w:t>new</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DCDCAA"/>
          <w:sz w:val="21"/>
          <w:szCs w:val="21"/>
        </w:rPr>
        <w:t>Scanner</w:t>
      </w:r>
      <w:r w:rsidRPr="00F11BAB">
        <w:rPr>
          <w:rFonts w:ascii="Consolas" w:eastAsia="Times New Roman" w:hAnsi="Consolas" w:cs="Consolas"/>
          <w:color w:val="D4D4D4"/>
          <w:sz w:val="21"/>
          <w:szCs w:val="21"/>
        </w:rPr>
        <w:t>(</w:t>
      </w:r>
      <w:r w:rsidRPr="00F11BAB">
        <w:rPr>
          <w:rFonts w:ascii="Consolas" w:eastAsia="Times New Roman" w:hAnsi="Consolas" w:cs="Consolas"/>
          <w:color w:val="4EC9B0"/>
          <w:sz w:val="21"/>
          <w:szCs w:val="21"/>
        </w:rPr>
        <w:t>System</w:t>
      </w:r>
      <w:r w:rsidRPr="00F11BAB">
        <w:rPr>
          <w:rFonts w:ascii="Consolas" w:eastAsia="Times New Roman" w:hAnsi="Consolas" w:cs="Consolas"/>
          <w:color w:val="D4D4D4"/>
          <w:sz w:val="21"/>
          <w:szCs w:val="21"/>
        </w:rPr>
        <w:t>.</w:t>
      </w:r>
      <w:r w:rsidRPr="00F11BAB">
        <w:rPr>
          <w:rFonts w:ascii="Consolas" w:eastAsia="Times New Roman" w:hAnsi="Consolas" w:cs="Consolas"/>
          <w:color w:val="4FC1FF"/>
          <w:sz w:val="21"/>
          <w:szCs w:val="21"/>
        </w:rPr>
        <w:t>in</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4EC9B0"/>
          <w:sz w:val="21"/>
          <w:szCs w:val="21"/>
        </w:rPr>
        <w:t>System</w:t>
      </w:r>
      <w:r w:rsidRPr="00F11BAB">
        <w:rPr>
          <w:rFonts w:ascii="Consolas" w:eastAsia="Times New Roman" w:hAnsi="Consolas" w:cs="Consolas"/>
          <w:color w:val="D4D4D4"/>
          <w:sz w:val="21"/>
          <w:szCs w:val="21"/>
        </w:rPr>
        <w:t>.</w:t>
      </w:r>
      <w:r w:rsidRPr="00F11BAB">
        <w:rPr>
          <w:rFonts w:ascii="Consolas" w:eastAsia="Times New Roman" w:hAnsi="Consolas" w:cs="Consolas"/>
          <w:color w:val="4FC1FF"/>
          <w:sz w:val="21"/>
          <w:szCs w:val="21"/>
        </w:rPr>
        <w:t>out</w:t>
      </w:r>
      <w:r w:rsidRPr="00F11BAB">
        <w:rPr>
          <w:rFonts w:ascii="Consolas" w:eastAsia="Times New Roman" w:hAnsi="Consolas" w:cs="Consolas"/>
          <w:color w:val="D4D4D4"/>
          <w:sz w:val="21"/>
          <w:szCs w:val="21"/>
        </w:rPr>
        <w:t>.</w:t>
      </w:r>
      <w:r w:rsidRPr="00F11BAB">
        <w:rPr>
          <w:rFonts w:ascii="Consolas" w:eastAsia="Times New Roman" w:hAnsi="Consolas" w:cs="Consolas"/>
          <w:color w:val="DCDCAA"/>
          <w:sz w:val="21"/>
          <w:szCs w:val="21"/>
        </w:rPr>
        <w:t>print</w:t>
      </w:r>
      <w:r w:rsidRPr="00F11BAB">
        <w:rPr>
          <w:rFonts w:ascii="Consolas" w:eastAsia="Times New Roman" w:hAnsi="Consolas" w:cs="Consolas"/>
          <w:color w:val="D4D4D4"/>
          <w:sz w:val="21"/>
          <w:szCs w:val="21"/>
        </w:rPr>
        <w:t>(</w:t>
      </w:r>
      <w:r w:rsidRPr="00F11BAB">
        <w:rPr>
          <w:rFonts w:ascii="Consolas" w:eastAsia="Times New Roman" w:hAnsi="Consolas" w:cs="Consolas"/>
          <w:color w:val="CE9178"/>
          <w:sz w:val="21"/>
          <w:szCs w:val="21"/>
        </w:rPr>
        <w:t>"Enter a string : "</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4EC9B0"/>
          <w:sz w:val="21"/>
          <w:szCs w:val="21"/>
        </w:rPr>
        <w:t>String</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inp</w:t>
      </w:r>
      <w:r w:rsidRPr="00F11BAB">
        <w:rPr>
          <w:rFonts w:ascii="Consolas" w:eastAsia="Times New Roman" w:hAnsi="Consolas" w:cs="Consolas"/>
          <w:color w:val="D4D4D4"/>
          <w:sz w:val="21"/>
          <w:szCs w:val="21"/>
        </w:rPr>
        <w:t xml:space="preserve"> = </w:t>
      </w:r>
      <w:r w:rsidRPr="00F11BAB">
        <w:rPr>
          <w:rFonts w:ascii="Consolas" w:eastAsia="Times New Roman" w:hAnsi="Consolas" w:cs="Consolas"/>
          <w:color w:val="9CDCFE"/>
          <w:sz w:val="21"/>
          <w:szCs w:val="21"/>
        </w:rPr>
        <w:t>sc</w:t>
      </w:r>
      <w:r w:rsidRPr="00F11BAB">
        <w:rPr>
          <w:rFonts w:ascii="Consolas" w:eastAsia="Times New Roman" w:hAnsi="Consolas" w:cs="Consolas"/>
          <w:color w:val="D4D4D4"/>
          <w:sz w:val="21"/>
          <w:szCs w:val="21"/>
        </w:rPr>
        <w:t>.</w:t>
      </w:r>
      <w:r w:rsidRPr="00F11BAB">
        <w:rPr>
          <w:rFonts w:ascii="Consolas" w:eastAsia="Times New Roman" w:hAnsi="Consolas" w:cs="Consolas"/>
          <w:color w:val="DCDCAA"/>
          <w:sz w:val="21"/>
          <w:szCs w:val="21"/>
        </w:rPr>
        <w:t>next</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4EC9B0"/>
          <w:sz w:val="21"/>
          <w:szCs w:val="21"/>
        </w:rPr>
        <w:t>String</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reversedString</w:t>
      </w:r>
      <w:r w:rsidRPr="00F11BAB">
        <w:rPr>
          <w:rFonts w:ascii="Consolas" w:eastAsia="Times New Roman" w:hAnsi="Consolas" w:cs="Consolas"/>
          <w:color w:val="D4D4D4"/>
          <w:sz w:val="21"/>
          <w:szCs w:val="21"/>
        </w:rPr>
        <w:t xml:space="preserve"> = </w:t>
      </w:r>
      <w:r w:rsidRPr="00F11BAB">
        <w:rPr>
          <w:rFonts w:ascii="Consolas" w:eastAsia="Times New Roman" w:hAnsi="Consolas" w:cs="Consolas"/>
          <w:color w:val="DCDCAA"/>
          <w:sz w:val="21"/>
          <w:szCs w:val="21"/>
        </w:rPr>
        <w:t>reverseString</w:t>
      </w:r>
      <w:r w:rsidRPr="00F11BAB">
        <w:rPr>
          <w:rFonts w:ascii="Consolas" w:eastAsia="Times New Roman" w:hAnsi="Consolas" w:cs="Consolas"/>
          <w:color w:val="D4D4D4"/>
          <w:sz w:val="21"/>
          <w:szCs w:val="21"/>
        </w:rPr>
        <w:t>(</w:t>
      </w:r>
      <w:r w:rsidRPr="00F11BAB">
        <w:rPr>
          <w:rFonts w:ascii="Consolas" w:eastAsia="Times New Roman" w:hAnsi="Consolas" w:cs="Consolas"/>
          <w:color w:val="9CDCFE"/>
          <w:sz w:val="21"/>
          <w:szCs w:val="21"/>
        </w:rPr>
        <w:t>inp</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C586C0"/>
          <w:sz w:val="21"/>
          <w:szCs w:val="21"/>
        </w:rPr>
        <w:t>if</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inp</w:t>
      </w:r>
      <w:r w:rsidRPr="00F11BAB">
        <w:rPr>
          <w:rFonts w:ascii="Consolas" w:eastAsia="Times New Roman" w:hAnsi="Consolas" w:cs="Consolas"/>
          <w:color w:val="D4D4D4"/>
          <w:sz w:val="21"/>
          <w:szCs w:val="21"/>
        </w:rPr>
        <w:t>.</w:t>
      </w:r>
      <w:r w:rsidRPr="00F11BAB">
        <w:rPr>
          <w:rFonts w:ascii="Consolas" w:eastAsia="Times New Roman" w:hAnsi="Consolas" w:cs="Consolas"/>
          <w:color w:val="DCDCAA"/>
          <w:sz w:val="21"/>
          <w:szCs w:val="21"/>
        </w:rPr>
        <w:t>equals</w:t>
      </w:r>
      <w:r w:rsidRPr="00F11BAB">
        <w:rPr>
          <w:rFonts w:ascii="Consolas" w:eastAsia="Times New Roman" w:hAnsi="Consolas" w:cs="Consolas"/>
          <w:color w:val="D4D4D4"/>
          <w:sz w:val="21"/>
          <w:szCs w:val="21"/>
        </w:rPr>
        <w:t>(</w:t>
      </w:r>
      <w:r w:rsidRPr="00F11BAB">
        <w:rPr>
          <w:rFonts w:ascii="Consolas" w:eastAsia="Times New Roman" w:hAnsi="Consolas" w:cs="Consolas"/>
          <w:color w:val="9CDCFE"/>
          <w:sz w:val="21"/>
          <w:szCs w:val="21"/>
        </w:rPr>
        <w:t>reversedString</w:t>
      </w:r>
      <w:r w:rsidRPr="00F11BAB">
        <w:rPr>
          <w:rFonts w:ascii="Consolas" w:eastAsia="Times New Roman" w:hAnsi="Consolas" w:cs="Consolas"/>
          <w:color w:val="D4D4D4"/>
          <w:sz w:val="21"/>
          <w:szCs w:val="21"/>
        </w:rPr>
        <w:t>))  </w:t>
      </w:r>
      <w:r w:rsidRPr="00F11BAB">
        <w:rPr>
          <w:rFonts w:ascii="Consolas" w:eastAsia="Times New Roman" w:hAnsi="Consolas" w:cs="Consolas"/>
          <w:color w:val="4EC9B0"/>
          <w:sz w:val="21"/>
          <w:szCs w:val="21"/>
        </w:rPr>
        <w:t>System</w:t>
      </w:r>
      <w:r w:rsidRPr="00F11BAB">
        <w:rPr>
          <w:rFonts w:ascii="Consolas" w:eastAsia="Times New Roman" w:hAnsi="Consolas" w:cs="Consolas"/>
          <w:color w:val="D4D4D4"/>
          <w:sz w:val="21"/>
          <w:szCs w:val="21"/>
        </w:rPr>
        <w:t>.</w:t>
      </w:r>
      <w:r w:rsidRPr="00F11BAB">
        <w:rPr>
          <w:rFonts w:ascii="Consolas" w:eastAsia="Times New Roman" w:hAnsi="Consolas" w:cs="Consolas"/>
          <w:color w:val="4FC1FF"/>
          <w:sz w:val="21"/>
          <w:szCs w:val="21"/>
        </w:rPr>
        <w:t>out</w:t>
      </w:r>
      <w:r w:rsidRPr="00F11BAB">
        <w:rPr>
          <w:rFonts w:ascii="Consolas" w:eastAsia="Times New Roman" w:hAnsi="Consolas" w:cs="Consolas"/>
          <w:color w:val="D4D4D4"/>
          <w:sz w:val="21"/>
          <w:szCs w:val="21"/>
        </w:rPr>
        <w:t>.</w:t>
      </w:r>
      <w:r w:rsidRPr="00F11BAB">
        <w:rPr>
          <w:rFonts w:ascii="Consolas" w:eastAsia="Times New Roman" w:hAnsi="Consolas" w:cs="Consolas"/>
          <w:color w:val="DCDCAA"/>
          <w:sz w:val="21"/>
          <w:szCs w:val="21"/>
        </w:rPr>
        <w:t>println</w:t>
      </w:r>
      <w:r w:rsidRPr="00F11BAB">
        <w:rPr>
          <w:rFonts w:ascii="Consolas" w:eastAsia="Times New Roman" w:hAnsi="Consolas" w:cs="Consolas"/>
          <w:color w:val="D4D4D4"/>
          <w:sz w:val="21"/>
          <w:szCs w:val="21"/>
        </w:rPr>
        <w:t>(</w:t>
      </w:r>
      <w:r w:rsidRPr="00F11BAB">
        <w:rPr>
          <w:rFonts w:ascii="Consolas" w:eastAsia="Times New Roman" w:hAnsi="Consolas" w:cs="Consolas"/>
          <w:color w:val="9CDCFE"/>
          <w:sz w:val="21"/>
          <w:szCs w:val="21"/>
        </w:rPr>
        <w:t>inp</w:t>
      </w:r>
      <w:r w:rsidRPr="00F11BAB">
        <w:rPr>
          <w:rFonts w:ascii="Consolas" w:eastAsia="Times New Roman" w:hAnsi="Consolas" w:cs="Consolas"/>
          <w:color w:val="D4D4D4"/>
          <w:sz w:val="21"/>
          <w:szCs w:val="21"/>
        </w:rPr>
        <w:t xml:space="preserve"> + </w:t>
      </w:r>
      <w:r w:rsidRPr="00F11BAB">
        <w:rPr>
          <w:rFonts w:ascii="Consolas" w:eastAsia="Times New Roman" w:hAnsi="Consolas" w:cs="Consolas"/>
          <w:color w:val="CE9178"/>
          <w:sz w:val="21"/>
          <w:szCs w:val="21"/>
        </w:rPr>
        <w:t>" is a palindrome"</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C586C0"/>
          <w:sz w:val="21"/>
          <w:szCs w:val="21"/>
        </w:rPr>
        <w:t>else</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4EC9B0"/>
          <w:sz w:val="21"/>
          <w:szCs w:val="21"/>
        </w:rPr>
        <w:t>System</w:t>
      </w:r>
      <w:r w:rsidRPr="00F11BAB">
        <w:rPr>
          <w:rFonts w:ascii="Consolas" w:eastAsia="Times New Roman" w:hAnsi="Consolas" w:cs="Consolas"/>
          <w:color w:val="D4D4D4"/>
          <w:sz w:val="21"/>
          <w:szCs w:val="21"/>
        </w:rPr>
        <w:t>.</w:t>
      </w:r>
      <w:r w:rsidRPr="00F11BAB">
        <w:rPr>
          <w:rFonts w:ascii="Consolas" w:eastAsia="Times New Roman" w:hAnsi="Consolas" w:cs="Consolas"/>
          <w:color w:val="4FC1FF"/>
          <w:sz w:val="21"/>
          <w:szCs w:val="21"/>
        </w:rPr>
        <w:t>out</w:t>
      </w:r>
      <w:r w:rsidRPr="00F11BAB">
        <w:rPr>
          <w:rFonts w:ascii="Consolas" w:eastAsia="Times New Roman" w:hAnsi="Consolas" w:cs="Consolas"/>
          <w:color w:val="D4D4D4"/>
          <w:sz w:val="21"/>
          <w:szCs w:val="21"/>
        </w:rPr>
        <w:t>.</w:t>
      </w:r>
      <w:r w:rsidRPr="00F11BAB">
        <w:rPr>
          <w:rFonts w:ascii="Consolas" w:eastAsia="Times New Roman" w:hAnsi="Consolas" w:cs="Consolas"/>
          <w:color w:val="DCDCAA"/>
          <w:sz w:val="21"/>
          <w:szCs w:val="21"/>
        </w:rPr>
        <w:t>println</w:t>
      </w:r>
      <w:r w:rsidRPr="00F11BAB">
        <w:rPr>
          <w:rFonts w:ascii="Consolas" w:eastAsia="Times New Roman" w:hAnsi="Consolas" w:cs="Consolas"/>
          <w:color w:val="D4D4D4"/>
          <w:sz w:val="21"/>
          <w:szCs w:val="21"/>
        </w:rPr>
        <w:t>(</w:t>
      </w:r>
      <w:r w:rsidRPr="00F11BAB">
        <w:rPr>
          <w:rFonts w:ascii="Consolas" w:eastAsia="Times New Roman" w:hAnsi="Consolas" w:cs="Consolas"/>
          <w:color w:val="9CDCFE"/>
          <w:sz w:val="21"/>
          <w:szCs w:val="21"/>
        </w:rPr>
        <w:t>inp</w:t>
      </w:r>
      <w:r w:rsidRPr="00F11BAB">
        <w:rPr>
          <w:rFonts w:ascii="Consolas" w:eastAsia="Times New Roman" w:hAnsi="Consolas" w:cs="Consolas"/>
          <w:color w:val="D4D4D4"/>
          <w:sz w:val="21"/>
          <w:szCs w:val="21"/>
        </w:rPr>
        <w:t xml:space="preserve"> + </w:t>
      </w:r>
      <w:r w:rsidRPr="00F11BAB">
        <w:rPr>
          <w:rFonts w:ascii="Consolas" w:eastAsia="Times New Roman" w:hAnsi="Consolas" w:cs="Consolas"/>
          <w:color w:val="CE9178"/>
          <w:sz w:val="21"/>
          <w:szCs w:val="21"/>
        </w:rPr>
        <w:t>" is not a palindrome"</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569CD6"/>
          <w:sz w:val="21"/>
          <w:szCs w:val="21"/>
        </w:rPr>
        <w:t>private</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569CD6"/>
          <w:sz w:val="21"/>
          <w:szCs w:val="21"/>
        </w:rPr>
        <w:t>static</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4EC9B0"/>
          <w:sz w:val="21"/>
          <w:szCs w:val="21"/>
        </w:rPr>
        <w:t>String</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DCDCAA"/>
          <w:sz w:val="21"/>
          <w:szCs w:val="21"/>
        </w:rPr>
        <w:t>reverseString</w:t>
      </w:r>
      <w:r w:rsidRPr="00F11BAB">
        <w:rPr>
          <w:rFonts w:ascii="Consolas" w:eastAsia="Times New Roman" w:hAnsi="Consolas" w:cs="Consolas"/>
          <w:color w:val="D4D4D4"/>
          <w:sz w:val="21"/>
          <w:szCs w:val="21"/>
        </w:rPr>
        <w:t>(</w:t>
      </w:r>
      <w:r w:rsidRPr="00F11BAB">
        <w:rPr>
          <w:rFonts w:ascii="Consolas" w:eastAsia="Times New Roman" w:hAnsi="Consolas" w:cs="Consolas"/>
          <w:color w:val="4EC9B0"/>
          <w:sz w:val="21"/>
          <w:szCs w:val="21"/>
        </w:rPr>
        <w:t>String</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inp</w:t>
      </w:r>
      <w:r w:rsidRPr="00F11BAB">
        <w:rPr>
          <w:rFonts w:ascii="Consolas" w:eastAsia="Times New Roman" w:hAnsi="Consolas" w:cs="Consolas"/>
          <w:color w:val="D4D4D4"/>
          <w:sz w:val="21"/>
          <w:szCs w:val="21"/>
        </w:rPr>
        <w:t>) {</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4EC9B0"/>
          <w:sz w:val="21"/>
          <w:szCs w:val="21"/>
        </w:rPr>
        <w:t>StringBuffer</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buffer</w:t>
      </w:r>
      <w:r w:rsidRPr="00F11BAB">
        <w:rPr>
          <w:rFonts w:ascii="Consolas" w:eastAsia="Times New Roman" w:hAnsi="Consolas" w:cs="Consolas"/>
          <w:color w:val="D4D4D4"/>
          <w:sz w:val="21"/>
          <w:szCs w:val="21"/>
        </w:rPr>
        <w:t xml:space="preserve"> = </w:t>
      </w:r>
      <w:r w:rsidRPr="00F11BAB">
        <w:rPr>
          <w:rFonts w:ascii="Consolas" w:eastAsia="Times New Roman" w:hAnsi="Consolas" w:cs="Consolas"/>
          <w:color w:val="C586C0"/>
          <w:sz w:val="21"/>
          <w:szCs w:val="21"/>
        </w:rPr>
        <w:t>new</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DCDCAA"/>
          <w:sz w:val="21"/>
          <w:szCs w:val="21"/>
        </w:rPr>
        <w:t>StringBuffer</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buffer</w:t>
      </w:r>
      <w:r w:rsidRPr="00F11BAB">
        <w:rPr>
          <w:rFonts w:ascii="Consolas" w:eastAsia="Times New Roman" w:hAnsi="Consolas" w:cs="Consolas"/>
          <w:color w:val="D4D4D4"/>
          <w:sz w:val="21"/>
          <w:szCs w:val="21"/>
        </w:rPr>
        <w:t>.</w:t>
      </w:r>
      <w:r w:rsidRPr="00F11BAB">
        <w:rPr>
          <w:rFonts w:ascii="Consolas" w:eastAsia="Times New Roman" w:hAnsi="Consolas" w:cs="Consolas"/>
          <w:color w:val="DCDCAA"/>
          <w:sz w:val="21"/>
          <w:szCs w:val="21"/>
        </w:rPr>
        <w:t>append</w:t>
      </w:r>
      <w:r w:rsidRPr="00F11BAB">
        <w:rPr>
          <w:rFonts w:ascii="Consolas" w:eastAsia="Times New Roman" w:hAnsi="Consolas" w:cs="Consolas"/>
          <w:color w:val="D4D4D4"/>
          <w:sz w:val="21"/>
          <w:szCs w:val="21"/>
        </w:rPr>
        <w:t>(</w:t>
      </w:r>
      <w:r w:rsidRPr="00F11BAB">
        <w:rPr>
          <w:rFonts w:ascii="Consolas" w:eastAsia="Times New Roman" w:hAnsi="Consolas" w:cs="Consolas"/>
          <w:color w:val="9CDCFE"/>
          <w:sz w:val="21"/>
          <w:szCs w:val="21"/>
        </w:rPr>
        <w:t>inp</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C586C0"/>
          <w:sz w:val="21"/>
          <w:szCs w:val="21"/>
        </w:rPr>
        <w:t>return</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buffer</w:t>
      </w:r>
      <w:r w:rsidRPr="00F11BAB">
        <w:rPr>
          <w:rFonts w:ascii="Consolas" w:eastAsia="Times New Roman" w:hAnsi="Consolas" w:cs="Consolas"/>
          <w:color w:val="D4D4D4"/>
          <w:sz w:val="21"/>
          <w:szCs w:val="21"/>
        </w:rPr>
        <w:t>.</w:t>
      </w:r>
      <w:r w:rsidRPr="00F11BAB">
        <w:rPr>
          <w:rFonts w:ascii="Consolas" w:eastAsia="Times New Roman" w:hAnsi="Consolas" w:cs="Consolas"/>
          <w:color w:val="DCDCAA"/>
          <w:sz w:val="21"/>
          <w:szCs w:val="21"/>
        </w:rPr>
        <w:t>reverse</w:t>
      </w:r>
      <w:r w:rsidRPr="00F11BAB">
        <w:rPr>
          <w:rFonts w:ascii="Consolas" w:eastAsia="Times New Roman" w:hAnsi="Consolas" w:cs="Consolas"/>
          <w:color w:val="D4D4D4"/>
          <w:sz w:val="21"/>
          <w:szCs w:val="21"/>
        </w:rPr>
        <w:t>().</w:t>
      </w:r>
      <w:r w:rsidRPr="00F11BAB">
        <w:rPr>
          <w:rFonts w:ascii="Consolas" w:eastAsia="Times New Roman" w:hAnsi="Consolas" w:cs="Consolas"/>
          <w:color w:val="DCDCAA"/>
          <w:sz w:val="21"/>
          <w:szCs w:val="21"/>
        </w:rPr>
        <w:t>toString</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w:t>
      </w:r>
      <w:r w:rsidR="00FC23D7" w:rsidRPr="00FC23D7">
        <w:rPr>
          <w:rFonts w:ascii="Consolas" w:eastAsia="Times New Roman" w:hAnsi="Consolas" w:cs="Consolas"/>
          <w:color w:val="D4D4D4"/>
          <w:sz w:val="21"/>
          <w:szCs w:val="21"/>
        </w:rPr>
        <w:t>   </w:t>
      </w:r>
    </w:p>
    <w:p w:rsidR="00AD3283" w:rsidRPr="00FC23D7" w:rsidRDefault="00AD3283" w:rsidP="001E0F7E">
      <w:pPr>
        <w:shd w:val="clear" w:color="auto" w:fill="1E1E1E"/>
        <w:spacing w:after="0" w:line="285" w:lineRule="atLeast"/>
        <w:ind w:left="0" w:firstLine="0"/>
        <w:rPr>
          <w:sz w:val="24"/>
          <w:szCs w:val="24"/>
        </w:rPr>
      </w:pPr>
    </w:p>
    <w:p w:rsidR="00FC23D7" w:rsidRDefault="00FC23D7">
      <w:pPr>
        <w:spacing w:after="0" w:line="240" w:lineRule="auto"/>
        <w:ind w:left="0" w:firstLine="0"/>
      </w:pPr>
    </w:p>
    <w:p w:rsidR="00F11BAB" w:rsidRDefault="00F11BAB">
      <w:pPr>
        <w:spacing w:after="0" w:line="240" w:lineRule="auto"/>
        <w:ind w:left="0" w:firstLine="0"/>
      </w:pPr>
    </w:p>
    <w:p w:rsidR="00F11BAB" w:rsidRDefault="00073740">
      <w:pPr>
        <w:spacing w:after="0" w:line="240" w:lineRule="auto"/>
        <w:ind w:left="0" w:firstLine="0"/>
        <w:rPr>
          <w:b/>
        </w:rPr>
      </w:pPr>
      <w:r w:rsidRPr="00851142">
        <w:rPr>
          <w:b/>
        </w:rPr>
        <w:t xml:space="preserve">Output : </w:t>
      </w:r>
    </w:p>
    <w:p w:rsidR="00F11BAB" w:rsidRDefault="00F11BAB">
      <w:pPr>
        <w:spacing w:after="0" w:line="240" w:lineRule="auto"/>
        <w:ind w:left="0" w:firstLine="0"/>
        <w:rPr>
          <w:b/>
        </w:rPr>
      </w:pPr>
    </w:p>
    <w:p w:rsidR="00FC23D7" w:rsidRDefault="00F11BAB" w:rsidP="00FC23D7">
      <w:pPr>
        <w:spacing w:after="0" w:line="240" w:lineRule="auto"/>
        <w:ind w:left="0" w:firstLine="0"/>
        <w:rPr>
          <w:noProof/>
        </w:rPr>
      </w:pPr>
      <w:r>
        <w:rPr>
          <w:noProof/>
        </w:rPr>
        <w:drawing>
          <wp:inline distT="0" distB="0" distL="0" distR="0" wp14:anchorId="1536606F" wp14:editId="4D8300CA">
            <wp:extent cx="6858000" cy="1732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732915"/>
                    </a:xfrm>
                    <a:prstGeom prst="rect">
                      <a:avLst/>
                    </a:prstGeom>
                  </pic:spPr>
                </pic:pic>
              </a:graphicData>
            </a:graphic>
          </wp:inline>
        </w:drawing>
      </w:r>
    </w:p>
    <w:p w:rsidR="00073740" w:rsidRDefault="00073740" w:rsidP="00FC23D7">
      <w:pPr>
        <w:spacing w:after="0" w:line="240" w:lineRule="auto"/>
        <w:ind w:left="-90" w:firstLine="0"/>
      </w:pPr>
    </w:p>
    <w:p w:rsidR="00073740" w:rsidRDefault="00073740">
      <w:pPr>
        <w:spacing w:after="0" w:line="240" w:lineRule="auto"/>
        <w:ind w:left="0" w:firstLine="0"/>
      </w:pPr>
      <w:r>
        <w:br w:type="page"/>
      </w:r>
    </w:p>
    <w:p w:rsidR="00851142" w:rsidRDefault="00851142" w:rsidP="00073740">
      <w:pPr>
        <w:spacing w:after="0" w:line="233" w:lineRule="auto"/>
        <w:ind w:left="0" w:firstLine="0"/>
        <w:rPr>
          <w:b/>
        </w:rPr>
      </w:pPr>
      <w:r w:rsidRPr="00FD479B">
        <w:rPr>
          <w:b/>
        </w:rPr>
        <w:lastRenderedPageBreak/>
        <w:t>B.</w:t>
      </w:r>
    </w:p>
    <w:p w:rsidR="00A87EF0" w:rsidRPr="00FC23D7" w:rsidRDefault="00A87EF0" w:rsidP="00073740">
      <w:pPr>
        <w:spacing w:after="0" w:line="233" w:lineRule="auto"/>
        <w:ind w:left="0" w:firstLine="0"/>
        <w:rPr>
          <w:b/>
        </w:rPr>
      </w:pPr>
    </w:p>
    <w:p w:rsidR="00F11BAB" w:rsidRDefault="00851142" w:rsidP="00F11BAB">
      <w:pPr>
        <w:spacing w:after="0" w:line="233" w:lineRule="auto"/>
      </w:pPr>
      <w:r w:rsidRPr="00851142">
        <w:rPr>
          <w:b/>
        </w:rPr>
        <w:t>Aim :</w:t>
      </w:r>
      <w:r>
        <w:t xml:space="preserve"> </w:t>
      </w:r>
      <w:r w:rsidR="00F11BAB">
        <w:t>WAP to accept a string from user and display the number of uppercase,</w:t>
      </w:r>
    </w:p>
    <w:p w:rsidR="00F11BAB" w:rsidRDefault="00F11BAB" w:rsidP="00F11BAB">
      <w:pPr>
        <w:spacing w:after="0" w:line="233" w:lineRule="auto"/>
        <w:ind w:firstLine="710"/>
      </w:pPr>
      <w:r>
        <w:t>lowercase, special characters, blank spaces &amp; digits present in the accepted</w:t>
      </w:r>
    </w:p>
    <w:p w:rsidR="00FC23D7" w:rsidRDefault="00F11BAB" w:rsidP="00F11BAB">
      <w:pPr>
        <w:spacing w:after="0" w:line="233" w:lineRule="auto"/>
        <w:ind w:firstLine="710"/>
      </w:pPr>
      <w:r>
        <w:t>string.</w:t>
      </w:r>
    </w:p>
    <w:p w:rsidR="00F11BAB" w:rsidRDefault="00F11BAB" w:rsidP="00F11BAB">
      <w:pPr>
        <w:spacing w:after="0" w:line="233" w:lineRule="auto"/>
        <w:ind w:firstLine="710"/>
      </w:pPr>
    </w:p>
    <w:p w:rsidR="00D71BB9" w:rsidRPr="00FC23D7" w:rsidRDefault="00851142" w:rsidP="00D71BB9">
      <w:pPr>
        <w:spacing w:after="0" w:line="233" w:lineRule="auto"/>
        <w:ind w:left="0" w:firstLine="0"/>
        <w:rPr>
          <w:b/>
        </w:rPr>
      </w:pPr>
      <w:r w:rsidRPr="00851142">
        <w:rPr>
          <w:b/>
        </w:rPr>
        <w:t xml:space="preserve">Program : </w:t>
      </w:r>
    </w:p>
    <w:p w:rsidR="0071656B" w:rsidRPr="0071656B" w:rsidRDefault="0071656B" w:rsidP="0071656B">
      <w:pPr>
        <w:shd w:val="clear" w:color="auto" w:fill="1E1E1E"/>
        <w:spacing w:after="0" w:line="285" w:lineRule="atLeast"/>
        <w:ind w:left="0" w:firstLine="0"/>
        <w:rPr>
          <w:rFonts w:ascii="Consolas" w:eastAsia="Times New Roman" w:hAnsi="Consolas" w:cs="Consolas"/>
          <w:color w:val="D4D4D4"/>
          <w:sz w:val="21"/>
          <w:szCs w:val="21"/>
        </w:rPr>
      </w:pP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569CD6"/>
          <w:sz w:val="21"/>
          <w:szCs w:val="21"/>
        </w:rPr>
        <w:t>import</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4EC9B0"/>
          <w:sz w:val="21"/>
          <w:szCs w:val="21"/>
        </w:rPr>
        <w:t>java</w:t>
      </w:r>
      <w:r w:rsidRPr="00F11BAB">
        <w:rPr>
          <w:rFonts w:ascii="Consolas" w:eastAsia="Times New Roman" w:hAnsi="Consolas" w:cs="Consolas"/>
          <w:color w:val="D4D4D4"/>
          <w:sz w:val="21"/>
          <w:szCs w:val="21"/>
        </w:rPr>
        <w:t>.</w:t>
      </w:r>
      <w:r w:rsidRPr="00F11BAB">
        <w:rPr>
          <w:rFonts w:ascii="Consolas" w:eastAsia="Times New Roman" w:hAnsi="Consolas" w:cs="Consolas"/>
          <w:color w:val="4EC9B0"/>
          <w:sz w:val="21"/>
          <w:szCs w:val="21"/>
        </w:rPr>
        <w:t>io</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569CD6"/>
          <w:sz w:val="21"/>
          <w:szCs w:val="21"/>
        </w:rPr>
        <w:t>import</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4EC9B0"/>
          <w:sz w:val="21"/>
          <w:szCs w:val="21"/>
        </w:rPr>
        <w:t>java</w:t>
      </w:r>
      <w:r w:rsidRPr="00F11BAB">
        <w:rPr>
          <w:rFonts w:ascii="Consolas" w:eastAsia="Times New Roman" w:hAnsi="Consolas" w:cs="Consolas"/>
          <w:color w:val="D4D4D4"/>
          <w:sz w:val="21"/>
          <w:szCs w:val="21"/>
        </w:rPr>
        <w:t>.</w:t>
      </w:r>
      <w:r w:rsidRPr="00F11BAB">
        <w:rPr>
          <w:rFonts w:ascii="Consolas" w:eastAsia="Times New Roman" w:hAnsi="Consolas" w:cs="Consolas"/>
          <w:color w:val="4EC9B0"/>
          <w:sz w:val="21"/>
          <w:szCs w:val="21"/>
        </w:rPr>
        <w:t>util</w:t>
      </w:r>
      <w:r w:rsidRPr="00F11BAB">
        <w:rPr>
          <w:rFonts w:ascii="Consolas" w:eastAsia="Times New Roman" w:hAnsi="Consolas" w:cs="Consolas"/>
          <w:color w:val="D4D4D4"/>
          <w:sz w:val="21"/>
          <w:szCs w:val="21"/>
        </w:rPr>
        <w:t>.</w:t>
      </w:r>
      <w:r w:rsidRPr="00F11BAB">
        <w:rPr>
          <w:rFonts w:ascii="Consolas" w:eastAsia="Times New Roman" w:hAnsi="Consolas" w:cs="Consolas"/>
          <w:color w:val="4EC9B0"/>
          <w:sz w:val="21"/>
          <w:szCs w:val="21"/>
        </w:rPr>
        <w:t>Scanner</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569CD6"/>
          <w:sz w:val="21"/>
          <w:szCs w:val="21"/>
        </w:rPr>
        <w:t>class</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4EC9B0"/>
          <w:sz w:val="21"/>
          <w:szCs w:val="21"/>
        </w:rPr>
        <w:t>Count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569CD6"/>
          <w:sz w:val="21"/>
          <w:szCs w:val="21"/>
        </w:rPr>
        <w:t>public</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569CD6"/>
          <w:sz w:val="21"/>
          <w:szCs w:val="21"/>
        </w:rPr>
        <w:t>static</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4EC9B0"/>
          <w:sz w:val="21"/>
          <w:szCs w:val="21"/>
        </w:rPr>
        <w:t>void</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DCDCAA"/>
          <w:sz w:val="21"/>
          <w:szCs w:val="21"/>
        </w:rPr>
        <w:t>main</w:t>
      </w:r>
      <w:r w:rsidRPr="00F11BAB">
        <w:rPr>
          <w:rFonts w:ascii="Consolas" w:eastAsia="Times New Roman" w:hAnsi="Consolas" w:cs="Consolas"/>
          <w:color w:val="D4D4D4"/>
          <w:sz w:val="21"/>
          <w:szCs w:val="21"/>
        </w:rPr>
        <w:t>(</w:t>
      </w:r>
      <w:r w:rsidRPr="00F11BAB">
        <w:rPr>
          <w:rFonts w:ascii="Consolas" w:eastAsia="Times New Roman" w:hAnsi="Consolas" w:cs="Consolas"/>
          <w:color w:val="4EC9B0"/>
          <w:sz w:val="21"/>
          <w:szCs w:val="21"/>
        </w:rPr>
        <w:t>String</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args</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4EC9B0"/>
          <w:sz w:val="21"/>
          <w:szCs w:val="21"/>
        </w:rPr>
        <w:t>Scanner</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sc</w:t>
      </w:r>
      <w:r w:rsidRPr="00F11BAB">
        <w:rPr>
          <w:rFonts w:ascii="Consolas" w:eastAsia="Times New Roman" w:hAnsi="Consolas" w:cs="Consolas"/>
          <w:color w:val="D4D4D4"/>
          <w:sz w:val="21"/>
          <w:szCs w:val="21"/>
        </w:rPr>
        <w:t xml:space="preserve"> = </w:t>
      </w:r>
      <w:r w:rsidRPr="00F11BAB">
        <w:rPr>
          <w:rFonts w:ascii="Consolas" w:eastAsia="Times New Roman" w:hAnsi="Consolas" w:cs="Consolas"/>
          <w:color w:val="C586C0"/>
          <w:sz w:val="21"/>
          <w:szCs w:val="21"/>
        </w:rPr>
        <w:t>new</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DCDCAA"/>
          <w:sz w:val="21"/>
          <w:szCs w:val="21"/>
        </w:rPr>
        <w:t>Scanner</w:t>
      </w:r>
      <w:r w:rsidRPr="00F11BAB">
        <w:rPr>
          <w:rFonts w:ascii="Consolas" w:eastAsia="Times New Roman" w:hAnsi="Consolas" w:cs="Consolas"/>
          <w:color w:val="D4D4D4"/>
          <w:sz w:val="21"/>
          <w:szCs w:val="21"/>
        </w:rPr>
        <w:t>(</w:t>
      </w:r>
      <w:r w:rsidRPr="00F11BAB">
        <w:rPr>
          <w:rFonts w:ascii="Consolas" w:eastAsia="Times New Roman" w:hAnsi="Consolas" w:cs="Consolas"/>
          <w:color w:val="4EC9B0"/>
          <w:sz w:val="21"/>
          <w:szCs w:val="21"/>
        </w:rPr>
        <w:t>System</w:t>
      </w:r>
      <w:r w:rsidRPr="00F11BAB">
        <w:rPr>
          <w:rFonts w:ascii="Consolas" w:eastAsia="Times New Roman" w:hAnsi="Consolas" w:cs="Consolas"/>
          <w:color w:val="D4D4D4"/>
          <w:sz w:val="21"/>
          <w:szCs w:val="21"/>
        </w:rPr>
        <w:t>.</w:t>
      </w:r>
      <w:r w:rsidRPr="00F11BAB">
        <w:rPr>
          <w:rFonts w:ascii="Consolas" w:eastAsia="Times New Roman" w:hAnsi="Consolas" w:cs="Consolas"/>
          <w:color w:val="4FC1FF"/>
          <w:sz w:val="21"/>
          <w:szCs w:val="21"/>
        </w:rPr>
        <w:t>in</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4EC9B0"/>
          <w:sz w:val="21"/>
          <w:szCs w:val="21"/>
        </w:rPr>
        <w:t>System</w:t>
      </w:r>
      <w:r w:rsidRPr="00F11BAB">
        <w:rPr>
          <w:rFonts w:ascii="Consolas" w:eastAsia="Times New Roman" w:hAnsi="Consolas" w:cs="Consolas"/>
          <w:color w:val="D4D4D4"/>
          <w:sz w:val="21"/>
          <w:szCs w:val="21"/>
        </w:rPr>
        <w:t>.</w:t>
      </w:r>
      <w:r w:rsidRPr="00F11BAB">
        <w:rPr>
          <w:rFonts w:ascii="Consolas" w:eastAsia="Times New Roman" w:hAnsi="Consolas" w:cs="Consolas"/>
          <w:color w:val="4FC1FF"/>
          <w:sz w:val="21"/>
          <w:szCs w:val="21"/>
        </w:rPr>
        <w:t>out</w:t>
      </w:r>
      <w:r w:rsidRPr="00F11BAB">
        <w:rPr>
          <w:rFonts w:ascii="Consolas" w:eastAsia="Times New Roman" w:hAnsi="Consolas" w:cs="Consolas"/>
          <w:color w:val="D4D4D4"/>
          <w:sz w:val="21"/>
          <w:szCs w:val="21"/>
        </w:rPr>
        <w:t>.</w:t>
      </w:r>
      <w:r w:rsidRPr="00F11BAB">
        <w:rPr>
          <w:rFonts w:ascii="Consolas" w:eastAsia="Times New Roman" w:hAnsi="Consolas" w:cs="Consolas"/>
          <w:color w:val="DCDCAA"/>
          <w:sz w:val="21"/>
          <w:szCs w:val="21"/>
        </w:rPr>
        <w:t>println</w:t>
      </w:r>
      <w:r w:rsidRPr="00F11BAB">
        <w:rPr>
          <w:rFonts w:ascii="Consolas" w:eastAsia="Times New Roman" w:hAnsi="Consolas" w:cs="Consolas"/>
          <w:color w:val="D4D4D4"/>
          <w:sz w:val="21"/>
          <w:szCs w:val="21"/>
        </w:rPr>
        <w:t>(</w:t>
      </w:r>
      <w:r w:rsidRPr="00F11BAB">
        <w:rPr>
          <w:rFonts w:ascii="Consolas" w:eastAsia="Times New Roman" w:hAnsi="Consolas" w:cs="Consolas"/>
          <w:color w:val="CE9178"/>
          <w:sz w:val="21"/>
          <w:szCs w:val="21"/>
        </w:rPr>
        <w:t>"Enter a string :"</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4EC9B0"/>
          <w:sz w:val="21"/>
          <w:szCs w:val="21"/>
        </w:rPr>
        <w:t>String</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str</w:t>
      </w:r>
      <w:r w:rsidRPr="00F11BAB">
        <w:rPr>
          <w:rFonts w:ascii="Consolas" w:eastAsia="Times New Roman" w:hAnsi="Consolas" w:cs="Consolas"/>
          <w:color w:val="D4D4D4"/>
          <w:sz w:val="21"/>
          <w:szCs w:val="21"/>
        </w:rPr>
        <w:t xml:space="preserve"> = </w:t>
      </w:r>
      <w:r w:rsidRPr="00F11BAB">
        <w:rPr>
          <w:rFonts w:ascii="Consolas" w:eastAsia="Times New Roman" w:hAnsi="Consolas" w:cs="Consolas"/>
          <w:color w:val="9CDCFE"/>
          <w:sz w:val="21"/>
          <w:szCs w:val="21"/>
        </w:rPr>
        <w:t>sc</w:t>
      </w:r>
      <w:r w:rsidRPr="00F11BAB">
        <w:rPr>
          <w:rFonts w:ascii="Consolas" w:eastAsia="Times New Roman" w:hAnsi="Consolas" w:cs="Consolas"/>
          <w:color w:val="D4D4D4"/>
          <w:sz w:val="21"/>
          <w:szCs w:val="21"/>
        </w:rPr>
        <w:t>.</w:t>
      </w:r>
      <w:r w:rsidRPr="00F11BAB">
        <w:rPr>
          <w:rFonts w:ascii="Consolas" w:eastAsia="Times New Roman" w:hAnsi="Consolas" w:cs="Consolas"/>
          <w:color w:val="DCDCAA"/>
          <w:sz w:val="21"/>
          <w:szCs w:val="21"/>
        </w:rPr>
        <w:t>nextLine</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4EC9B0"/>
          <w:sz w:val="21"/>
          <w:szCs w:val="21"/>
        </w:rPr>
        <w:t>int</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upper</w:t>
      </w:r>
      <w:r w:rsidRPr="00F11BAB">
        <w:rPr>
          <w:rFonts w:ascii="Consolas" w:eastAsia="Times New Roman" w:hAnsi="Consolas" w:cs="Consolas"/>
          <w:color w:val="D4D4D4"/>
          <w:sz w:val="21"/>
          <w:szCs w:val="21"/>
        </w:rPr>
        <w:t xml:space="preserve"> = </w:t>
      </w:r>
      <w:r w:rsidRPr="00F11BAB">
        <w:rPr>
          <w:rFonts w:ascii="Consolas" w:eastAsia="Times New Roman" w:hAnsi="Consolas" w:cs="Consolas"/>
          <w:color w:val="B5CEA8"/>
          <w:sz w:val="21"/>
          <w:szCs w:val="21"/>
        </w:rPr>
        <w:t>0</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lower</w:t>
      </w:r>
      <w:r w:rsidRPr="00F11BAB">
        <w:rPr>
          <w:rFonts w:ascii="Consolas" w:eastAsia="Times New Roman" w:hAnsi="Consolas" w:cs="Consolas"/>
          <w:color w:val="D4D4D4"/>
          <w:sz w:val="21"/>
          <w:szCs w:val="21"/>
        </w:rPr>
        <w:t xml:space="preserve"> = </w:t>
      </w:r>
      <w:r w:rsidRPr="00F11BAB">
        <w:rPr>
          <w:rFonts w:ascii="Consolas" w:eastAsia="Times New Roman" w:hAnsi="Consolas" w:cs="Consolas"/>
          <w:color w:val="B5CEA8"/>
          <w:sz w:val="21"/>
          <w:szCs w:val="21"/>
        </w:rPr>
        <w:t>0</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number</w:t>
      </w:r>
      <w:r w:rsidRPr="00F11BAB">
        <w:rPr>
          <w:rFonts w:ascii="Consolas" w:eastAsia="Times New Roman" w:hAnsi="Consolas" w:cs="Consolas"/>
          <w:color w:val="D4D4D4"/>
          <w:sz w:val="21"/>
          <w:szCs w:val="21"/>
        </w:rPr>
        <w:t xml:space="preserve"> = </w:t>
      </w:r>
      <w:r w:rsidRPr="00F11BAB">
        <w:rPr>
          <w:rFonts w:ascii="Consolas" w:eastAsia="Times New Roman" w:hAnsi="Consolas" w:cs="Consolas"/>
          <w:color w:val="B5CEA8"/>
          <w:sz w:val="21"/>
          <w:szCs w:val="21"/>
        </w:rPr>
        <w:t>0</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special</w:t>
      </w:r>
      <w:r w:rsidRPr="00F11BAB">
        <w:rPr>
          <w:rFonts w:ascii="Consolas" w:eastAsia="Times New Roman" w:hAnsi="Consolas" w:cs="Consolas"/>
          <w:color w:val="D4D4D4"/>
          <w:sz w:val="21"/>
          <w:szCs w:val="21"/>
        </w:rPr>
        <w:t xml:space="preserve"> = </w:t>
      </w:r>
      <w:r w:rsidRPr="00F11BAB">
        <w:rPr>
          <w:rFonts w:ascii="Consolas" w:eastAsia="Times New Roman" w:hAnsi="Consolas" w:cs="Consolas"/>
          <w:color w:val="B5CEA8"/>
          <w:sz w:val="21"/>
          <w:szCs w:val="21"/>
        </w:rPr>
        <w:t>0</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blank</w:t>
      </w:r>
      <w:r w:rsidRPr="00F11BAB">
        <w:rPr>
          <w:rFonts w:ascii="Consolas" w:eastAsia="Times New Roman" w:hAnsi="Consolas" w:cs="Consolas"/>
          <w:color w:val="D4D4D4"/>
          <w:sz w:val="21"/>
          <w:szCs w:val="21"/>
        </w:rPr>
        <w:t xml:space="preserve"> = </w:t>
      </w:r>
      <w:r w:rsidRPr="00F11BAB">
        <w:rPr>
          <w:rFonts w:ascii="Consolas" w:eastAsia="Times New Roman" w:hAnsi="Consolas" w:cs="Consolas"/>
          <w:color w:val="B5CEA8"/>
          <w:sz w:val="21"/>
          <w:szCs w:val="21"/>
        </w:rPr>
        <w:t>0</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C586C0"/>
          <w:sz w:val="21"/>
          <w:szCs w:val="21"/>
        </w:rPr>
        <w:t>for</w:t>
      </w:r>
      <w:r w:rsidRPr="00F11BAB">
        <w:rPr>
          <w:rFonts w:ascii="Consolas" w:eastAsia="Times New Roman" w:hAnsi="Consolas" w:cs="Consolas"/>
          <w:color w:val="D4D4D4"/>
          <w:sz w:val="21"/>
          <w:szCs w:val="21"/>
        </w:rPr>
        <w:t>(</w:t>
      </w:r>
      <w:r w:rsidRPr="00F11BAB">
        <w:rPr>
          <w:rFonts w:ascii="Consolas" w:eastAsia="Times New Roman" w:hAnsi="Consolas" w:cs="Consolas"/>
          <w:color w:val="4EC9B0"/>
          <w:sz w:val="21"/>
          <w:szCs w:val="21"/>
        </w:rPr>
        <w:t>int</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i</w:t>
      </w:r>
      <w:r w:rsidRPr="00F11BAB">
        <w:rPr>
          <w:rFonts w:ascii="Consolas" w:eastAsia="Times New Roman" w:hAnsi="Consolas" w:cs="Consolas"/>
          <w:color w:val="D4D4D4"/>
          <w:sz w:val="21"/>
          <w:szCs w:val="21"/>
        </w:rPr>
        <w:t xml:space="preserve"> = </w:t>
      </w:r>
      <w:r w:rsidRPr="00F11BAB">
        <w:rPr>
          <w:rFonts w:ascii="Consolas" w:eastAsia="Times New Roman" w:hAnsi="Consolas" w:cs="Consolas"/>
          <w:color w:val="B5CEA8"/>
          <w:sz w:val="21"/>
          <w:szCs w:val="21"/>
        </w:rPr>
        <w:t>0</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i</w:t>
      </w:r>
      <w:r w:rsidRPr="00F11BAB">
        <w:rPr>
          <w:rFonts w:ascii="Consolas" w:eastAsia="Times New Roman" w:hAnsi="Consolas" w:cs="Consolas"/>
          <w:color w:val="D4D4D4"/>
          <w:sz w:val="21"/>
          <w:szCs w:val="21"/>
        </w:rPr>
        <w:t xml:space="preserve"> &lt; </w:t>
      </w:r>
      <w:r w:rsidRPr="00F11BAB">
        <w:rPr>
          <w:rFonts w:ascii="Consolas" w:eastAsia="Times New Roman" w:hAnsi="Consolas" w:cs="Consolas"/>
          <w:color w:val="9CDCFE"/>
          <w:sz w:val="21"/>
          <w:szCs w:val="21"/>
        </w:rPr>
        <w:t>str</w:t>
      </w:r>
      <w:r w:rsidRPr="00F11BAB">
        <w:rPr>
          <w:rFonts w:ascii="Consolas" w:eastAsia="Times New Roman" w:hAnsi="Consolas" w:cs="Consolas"/>
          <w:color w:val="D4D4D4"/>
          <w:sz w:val="21"/>
          <w:szCs w:val="21"/>
        </w:rPr>
        <w:t>.</w:t>
      </w:r>
      <w:r w:rsidRPr="00F11BAB">
        <w:rPr>
          <w:rFonts w:ascii="Consolas" w:eastAsia="Times New Roman" w:hAnsi="Consolas" w:cs="Consolas"/>
          <w:color w:val="DCDCAA"/>
          <w:sz w:val="21"/>
          <w:szCs w:val="21"/>
        </w:rPr>
        <w:t>length</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i</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4EC9B0"/>
          <w:sz w:val="21"/>
          <w:szCs w:val="21"/>
        </w:rPr>
        <w:t>char</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ch</w:t>
      </w:r>
      <w:r w:rsidRPr="00F11BAB">
        <w:rPr>
          <w:rFonts w:ascii="Consolas" w:eastAsia="Times New Roman" w:hAnsi="Consolas" w:cs="Consolas"/>
          <w:color w:val="D4D4D4"/>
          <w:sz w:val="21"/>
          <w:szCs w:val="21"/>
        </w:rPr>
        <w:t xml:space="preserve"> = </w:t>
      </w:r>
      <w:r w:rsidRPr="00F11BAB">
        <w:rPr>
          <w:rFonts w:ascii="Consolas" w:eastAsia="Times New Roman" w:hAnsi="Consolas" w:cs="Consolas"/>
          <w:color w:val="9CDCFE"/>
          <w:sz w:val="21"/>
          <w:szCs w:val="21"/>
        </w:rPr>
        <w:t>str</w:t>
      </w:r>
      <w:r w:rsidRPr="00F11BAB">
        <w:rPr>
          <w:rFonts w:ascii="Consolas" w:eastAsia="Times New Roman" w:hAnsi="Consolas" w:cs="Consolas"/>
          <w:color w:val="D4D4D4"/>
          <w:sz w:val="21"/>
          <w:szCs w:val="21"/>
        </w:rPr>
        <w:t>.</w:t>
      </w:r>
      <w:r w:rsidRPr="00F11BAB">
        <w:rPr>
          <w:rFonts w:ascii="Consolas" w:eastAsia="Times New Roman" w:hAnsi="Consolas" w:cs="Consolas"/>
          <w:color w:val="DCDCAA"/>
          <w:sz w:val="21"/>
          <w:szCs w:val="21"/>
        </w:rPr>
        <w:t>charAt</w:t>
      </w:r>
      <w:r w:rsidRPr="00F11BAB">
        <w:rPr>
          <w:rFonts w:ascii="Consolas" w:eastAsia="Times New Roman" w:hAnsi="Consolas" w:cs="Consolas"/>
          <w:color w:val="D4D4D4"/>
          <w:sz w:val="21"/>
          <w:szCs w:val="21"/>
        </w:rPr>
        <w:t>(</w:t>
      </w:r>
      <w:r w:rsidRPr="00F11BAB">
        <w:rPr>
          <w:rFonts w:ascii="Consolas" w:eastAsia="Times New Roman" w:hAnsi="Consolas" w:cs="Consolas"/>
          <w:color w:val="9CDCFE"/>
          <w:sz w:val="21"/>
          <w:szCs w:val="21"/>
        </w:rPr>
        <w:t>i</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C586C0"/>
          <w:sz w:val="21"/>
          <w:szCs w:val="21"/>
        </w:rPr>
        <w:t>if</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ch</w:t>
      </w:r>
      <w:r w:rsidRPr="00F11BAB">
        <w:rPr>
          <w:rFonts w:ascii="Consolas" w:eastAsia="Times New Roman" w:hAnsi="Consolas" w:cs="Consolas"/>
          <w:color w:val="D4D4D4"/>
          <w:sz w:val="21"/>
          <w:szCs w:val="21"/>
        </w:rPr>
        <w:t xml:space="preserve"> &gt;= </w:t>
      </w:r>
      <w:r w:rsidRPr="00F11BAB">
        <w:rPr>
          <w:rFonts w:ascii="Consolas" w:eastAsia="Times New Roman" w:hAnsi="Consolas" w:cs="Consolas"/>
          <w:color w:val="CE9178"/>
          <w:sz w:val="21"/>
          <w:szCs w:val="21"/>
        </w:rPr>
        <w:t>'A'</w:t>
      </w:r>
      <w:r w:rsidRPr="00F11BAB">
        <w:rPr>
          <w:rFonts w:ascii="Consolas" w:eastAsia="Times New Roman" w:hAnsi="Consolas" w:cs="Consolas"/>
          <w:color w:val="D4D4D4"/>
          <w:sz w:val="21"/>
          <w:szCs w:val="21"/>
        </w:rPr>
        <w:t xml:space="preserve"> &amp;&amp; </w:t>
      </w:r>
      <w:r w:rsidRPr="00F11BAB">
        <w:rPr>
          <w:rFonts w:ascii="Consolas" w:eastAsia="Times New Roman" w:hAnsi="Consolas" w:cs="Consolas"/>
          <w:color w:val="9CDCFE"/>
          <w:sz w:val="21"/>
          <w:szCs w:val="21"/>
        </w:rPr>
        <w:t>ch</w:t>
      </w:r>
      <w:r w:rsidRPr="00F11BAB">
        <w:rPr>
          <w:rFonts w:ascii="Consolas" w:eastAsia="Times New Roman" w:hAnsi="Consolas" w:cs="Consolas"/>
          <w:color w:val="D4D4D4"/>
          <w:sz w:val="21"/>
          <w:szCs w:val="21"/>
        </w:rPr>
        <w:t xml:space="preserve"> &lt;= </w:t>
      </w:r>
      <w:r w:rsidRPr="00F11BAB">
        <w:rPr>
          <w:rFonts w:ascii="Consolas" w:eastAsia="Times New Roman" w:hAnsi="Consolas" w:cs="Consolas"/>
          <w:color w:val="CE9178"/>
          <w:sz w:val="21"/>
          <w:szCs w:val="21"/>
        </w:rPr>
        <w:t>'Z'</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upper</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C586C0"/>
          <w:sz w:val="21"/>
          <w:szCs w:val="21"/>
        </w:rPr>
        <w:t>else</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C586C0"/>
          <w:sz w:val="21"/>
          <w:szCs w:val="21"/>
        </w:rPr>
        <w:t>if</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ch</w:t>
      </w:r>
      <w:r w:rsidRPr="00F11BAB">
        <w:rPr>
          <w:rFonts w:ascii="Consolas" w:eastAsia="Times New Roman" w:hAnsi="Consolas" w:cs="Consolas"/>
          <w:color w:val="D4D4D4"/>
          <w:sz w:val="21"/>
          <w:szCs w:val="21"/>
        </w:rPr>
        <w:t xml:space="preserve"> &gt;= </w:t>
      </w:r>
      <w:r w:rsidRPr="00F11BAB">
        <w:rPr>
          <w:rFonts w:ascii="Consolas" w:eastAsia="Times New Roman" w:hAnsi="Consolas" w:cs="Consolas"/>
          <w:color w:val="CE9178"/>
          <w:sz w:val="21"/>
          <w:szCs w:val="21"/>
        </w:rPr>
        <w:t>'a'</w:t>
      </w:r>
      <w:r w:rsidRPr="00F11BAB">
        <w:rPr>
          <w:rFonts w:ascii="Consolas" w:eastAsia="Times New Roman" w:hAnsi="Consolas" w:cs="Consolas"/>
          <w:color w:val="D4D4D4"/>
          <w:sz w:val="21"/>
          <w:szCs w:val="21"/>
        </w:rPr>
        <w:t xml:space="preserve"> &amp;&amp; </w:t>
      </w:r>
      <w:r w:rsidRPr="00F11BAB">
        <w:rPr>
          <w:rFonts w:ascii="Consolas" w:eastAsia="Times New Roman" w:hAnsi="Consolas" w:cs="Consolas"/>
          <w:color w:val="9CDCFE"/>
          <w:sz w:val="21"/>
          <w:szCs w:val="21"/>
        </w:rPr>
        <w:t>ch</w:t>
      </w:r>
      <w:r w:rsidRPr="00F11BAB">
        <w:rPr>
          <w:rFonts w:ascii="Consolas" w:eastAsia="Times New Roman" w:hAnsi="Consolas" w:cs="Consolas"/>
          <w:color w:val="D4D4D4"/>
          <w:sz w:val="21"/>
          <w:szCs w:val="21"/>
        </w:rPr>
        <w:t xml:space="preserve"> &lt;= </w:t>
      </w:r>
      <w:r w:rsidRPr="00F11BAB">
        <w:rPr>
          <w:rFonts w:ascii="Consolas" w:eastAsia="Times New Roman" w:hAnsi="Consolas" w:cs="Consolas"/>
          <w:color w:val="CE9178"/>
          <w:sz w:val="21"/>
          <w:szCs w:val="21"/>
        </w:rPr>
        <w:t>'z'</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lower</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C586C0"/>
          <w:sz w:val="21"/>
          <w:szCs w:val="21"/>
        </w:rPr>
        <w:t>else</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C586C0"/>
          <w:sz w:val="21"/>
          <w:szCs w:val="21"/>
        </w:rPr>
        <w:t>if</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ch</w:t>
      </w:r>
      <w:r w:rsidRPr="00F11BAB">
        <w:rPr>
          <w:rFonts w:ascii="Consolas" w:eastAsia="Times New Roman" w:hAnsi="Consolas" w:cs="Consolas"/>
          <w:color w:val="D4D4D4"/>
          <w:sz w:val="21"/>
          <w:szCs w:val="21"/>
        </w:rPr>
        <w:t>==</w:t>
      </w:r>
      <w:r w:rsidRPr="00F11BAB">
        <w:rPr>
          <w:rFonts w:ascii="Consolas" w:eastAsia="Times New Roman" w:hAnsi="Consolas" w:cs="Consolas"/>
          <w:color w:val="CE9178"/>
          <w:sz w:val="21"/>
          <w:szCs w:val="21"/>
        </w:rPr>
        <w:t>' '</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blank</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C586C0"/>
          <w:sz w:val="21"/>
          <w:szCs w:val="21"/>
        </w:rPr>
        <w:t>else</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C586C0"/>
          <w:sz w:val="21"/>
          <w:szCs w:val="21"/>
        </w:rPr>
        <w:t>if</w:t>
      </w: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ch</w:t>
      </w:r>
      <w:r w:rsidRPr="00F11BAB">
        <w:rPr>
          <w:rFonts w:ascii="Consolas" w:eastAsia="Times New Roman" w:hAnsi="Consolas" w:cs="Consolas"/>
          <w:color w:val="D4D4D4"/>
          <w:sz w:val="21"/>
          <w:szCs w:val="21"/>
        </w:rPr>
        <w:t xml:space="preserve"> &gt;= </w:t>
      </w:r>
      <w:r w:rsidRPr="00F11BAB">
        <w:rPr>
          <w:rFonts w:ascii="Consolas" w:eastAsia="Times New Roman" w:hAnsi="Consolas" w:cs="Consolas"/>
          <w:color w:val="CE9178"/>
          <w:sz w:val="21"/>
          <w:szCs w:val="21"/>
        </w:rPr>
        <w:t>'0'</w:t>
      </w:r>
      <w:r w:rsidRPr="00F11BAB">
        <w:rPr>
          <w:rFonts w:ascii="Consolas" w:eastAsia="Times New Roman" w:hAnsi="Consolas" w:cs="Consolas"/>
          <w:color w:val="D4D4D4"/>
          <w:sz w:val="21"/>
          <w:szCs w:val="21"/>
        </w:rPr>
        <w:t xml:space="preserve"> &amp;&amp; </w:t>
      </w:r>
      <w:r w:rsidRPr="00F11BAB">
        <w:rPr>
          <w:rFonts w:ascii="Consolas" w:eastAsia="Times New Roman" w:hAnsi="Consolas" w:cs="Consolas"/>
          <w:color w:val="9CDCFE"/>
          <w:sz w:val="21"/>
          <w:szCs w:val="21"/>
        </w:rPr>
        <w:t>ch</w:t>
      </w:r>
      <w:r w:rsidRPr="00F11BAB">
        <w:rPr>
          <w:rFonts w:ascii="Consolas" w:eastAsia="Times New Roman" w:hAnsi="Consolas" w:cs="Consolas"/>
          <w:color w:val="D4D4D4"/>
          <w:sz w:val="21"/>
          <w:szCs w:val="21"/>
        </w:rPr>
        <w:t xml:space="preserve"> &lt;= </w:t>
      </w:r>
      <w:r w:rsidRPr="00F11BAB">
        <w:rPr>
          <w:rFonts w:ascii="Consolas" w:eastAsia="Times New Roman" w:hAnsi="Consolas" w:cs="Consolas"/>
          <w:color w:val="CE9178"/>
          <w:sz w:val="21"/>
          <w:szCs w:val="21"/>
        </w:rPr>
        <w:t>'9'</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number</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C586C0"/>
          <w:sz w:val="21"/>
          <w:szCs w:val="21"/>
        </w:rPr>
        <w:t>else</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9CDCFE"/>
          <w:sz w:val="21"/>
          <w:szCs w:val="21"/>
        </w:rPr>
        <w:t>special</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4EC9B0"/>
          <w:sz w:val="21"/>
          <w:szCs w:val="21"/>
        </w:rPr>
        <w:t>System</w:t>
      </w:r>
      <w:r w:rsidRPr="00F11BAB">
        <w:rPr>
          <w:rFonts w:ascii="Consolas" w:eastAsia="Times New Roman" w:hAnsi="Consolas" w:cs="Consolas"/>
          <w:color w:val="D4D4D4"/>
          <w:sz w:val="21"/>
          <w:szCs w:val="21"/>
        </w:rPr>
        <w:t>.</w:t>
      </w:r>
      <w:r w:rsidRPr="00F11BAB">
        <w:rPr>
          <w:rFonts w:ascii="Consolas" w:eastAsia="Times New Roman" w:hAnsi="Consolas" w:cs="Consolas"/>
          <w:color w:val="4FC1FF"/>
          <w:sz w:val="21"/>
          <w:szCs w:val="21"/>
        </w:rPr>
        <w:t>out</w:t>
      </w:r>
      <w:r w:rsidRPr="00F11BAB">
        <w:rPr>
          <w:rFonts w:ascii="Consolas" w:eastAsia="Times New Roman" w:hAnsi="Consolas" w:cs="Consolas"/>
          <w:color w:val="D4D4D4"/>
          <w:sz w:val="21"/>
          <w:szCs w:val="21"/>
        </w:rPr>
        <w:t>.</w:t>
      </w:r>
      <w:r w:rsidRPr="00F11BAB">
        <w:rPr>
          <w:rFonts w:ascii="Consolas" w:eastAsia="Times New Roman" w:hAnsi="Consolas" w:cs="Consolas"/>
          <w:color w:val="DCDCAA"/>
          <w:sz w:val="21"/>
          <w:szCs w:val="21"/>
        </w:rPr>
        <w:t>println</w:t>
      </w:r>
      <w:r w:rsidRPr="00F11BAB">
        <w:rPr>
          <w:rFonts w:ascii="Consolas" w:eastAsia="Times New Roman" w:hAnsi="Consolas" w:cs="Consolas"/>
          <w:color w:val="D4D4D4"/>
          <w:sz w:val="21"/>
          <w:szCs w:val="21"/>
        </w:rPr>
        <w:t>(</w:t>
      </w:r>
      <w:r w:rsidRPr="00F11BAB">
        <w:rPr>
          <w:rFonts w:ascii="Consolas" w:eastAsia="Times New Roman" w:hAnsi="Consolas" w:cs="Consolas"/>
          <w:color w:val="CE9178"/>
          <w:sz w:val="21"/>
          <w:szCs w:val="21"/>
        </w:rPr>
        <w:t>"Lower case letters : "</w:t>
      </w:r>
      <w:r w:rsidRPr="00F11BAB">
        <w:rPr>
          <w:rFonts w:ascii="Consolas" w:eastAsia="Times New Roman" w:hAnsi="Consolas" w:cs="Consolas"/>
          <w:color w:val="D4D4D4"/>
          <w:sz w:val="21"/>
          <w:szCs w:val="21"/>
        </w:rPr>
        <w:t xml:space="preserve"> + </w:t>
      </w:r>
      <w:r w:rsidRPr="00F11BAB">
        <w:rPr>
          <w:rFonts w:ascii="Consolas" w:eastAsia="Times New Roman" w:hAnsi="Consolas" w:cs="Consolas"/>
          <w:color w:val="9CDCFE"/>
          <w:sz w:val="21"/>
          <w:szCs w:val="21"/>
        </w:rPr>
        <w:t>lower</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4EC9B0"/>
          <w:sz w:val="21"/>
          <w:szCs w:val="21"/>
        </w:rPr>
        <w:t>System</w:t>
      </w:r>
      <w:r w:rsidRPr="00F11BAB">
        <w:rPr>
          <w:rFonts w:ascii="Consolas" w:eastAsia="Times New Roman" w:hAnsi="Consolas" w:cs="Consolas"/>
          <w:color w:val="D4D4D4"/>
          <w:sz w:val="21"/>
          <w:szCs w:val="21"/>
        </w:rPr>
        <w:t>.</w:t>
      </w:r>
      <w:r w:rsidRPr="00F11BAB">
        <w:rPr>
          <w:rFonts w:ascii="Consolas" w:eastAsia="Times New Roman" w:hAnsi="Consolas" w:cs="Consolas"/>
          <w:color w:val="4FC1FF"/>
          <w:sz w:val="21"/>
          <w:szCs w:val="21"/>
        </w:rPr>
        <w:t>out</w:t>
      </w:r>
      <w:r w:rsidRPr="00F11BAB">
        <w:rPr>
          <w:rFonts w:ascii="Consolas" w:eastAsia="Times New Roman" w:hAnsi="Consolas" w:cs="Consolas"/>
          <w:color w:val="D4D4D4"/>
          <w:sz w:val="21"/>
          <w:szCs w:val="21"/>
        </w:rPr>
        <w:t>.</w:t>
      </w:r>
      <w:r w:rsidRPr="00F11BAB">
        <w:rPr>
          <w:rFonts w:ascii="Consolas" w:eastAsia="Times New Roman" w:hAnsi="Consolas" w:cs="Consolas"/>
          <w:color w:val="DCDCAA"/>
          <w:sz w:val="21"/>
          <w:szCs w:val="21"/>
        </w:rPr>
        <w:t>println</w:t>
      </w:r>
      <w:r w:rsidRPr="00F11BAB">
        <w:rPr>
          <w:rFonts w:ascii="Consolas" w:eastAsia="Times New Roman" w:hAnsi="Consolas" w:cs="Consolas"/>
          <w:color w:val="D4D4D4"/>
          <w:sz w:val="21"/>
          <w:szCs w:val="21"/>
        </w:rPr>
        <w:t>(</w:t>
      </w:r>
      <w:r w:rsidRPr="00F11BAB">
        <w:rPr>
          <w:rFonts w:ascii="Consolas" w:eastAsia="Times New Roman" w:hAnsi="Consolas" w:cs="Consolas"/>
          <w:color w:val="CE9178"/>
          <w:sz w:val="21"/>
          <w:szCs w:val="21"/>
        </w:rPr>
        <w:t>"Upper case letters : "</w:t>
      </w:r>
      <w:r w:rsidRPr="00F11BAB">
        <w:rPr>
          <w:rFonts w:ascii="Consolas" w:eastAsia="Times New Roman" w:hAnsi="Consolas" w:cs="Consolas"/>
          <w:color w:val="D4D4D4"/>
          <w:sz w:val="21"/>
          <w:szCs w:val="21"/>
        </w:rPr>
        <w:t xml:space="preserve"> + </w:t>
      </w:r>
      <w:r w:rsidRPr="00F11BAB">
        <w:rPr>
          <w:rFonts w:ascii="Consolas" w:eastAsia="Times New Roman" w:hAnsi="Consolas" w:cs="Consolas"/>
          <w:color w:val="9CDCFE"/>
          <w:sz w:val="21"/>
          <w:szCs w:val="21"/>
        </w:rPr>
        <w:t>upper</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4EC9B0"/>
          <w:sz w:val="21"/>
          <w:szCs w:val="21"/>
        </w:rPr>
        <w:t>System</w:t>
      </w:r>
      <w:r w:rsidRPr="00F11BAB">
        <w:rPr>
          <w:rFonts w:ascii="Consolas" w:eastAsia="Times New Roman" w:hAnsi="Consolas" w:cs="Consolas"/>
          <w:color w:val="D4D4D4"/>
          <w:sz w:val="21"/>
          <w:szCs w:val="21"/>
        </w:rPr>
        <w:t>.</w:t>
      </w:r>
      <w:r w:rsidRPr="00F11BAB">
        <w:rPr>
          <w:rFonts w:ascii="Consolas" w:eastAsia="Times New Roman" w:hAnsi="Consolas" w:cs="Consolas"/>
          <w:color w:val="4FC1FF"/>
          <w:sz w:val="21"/>
          <w:szCs w:val="21"/>
        </w:rPr>
        <w:t>out</w:t>
      </w:r>
      <w:r w:rsidRPr="00F11BAB">
        <w:rPr>
          <w:rFonts w:ascii="Consolas" w:eastAsia="Times New Roman" w:hAnsi="Consolas" w:cs="Consolas"/>
          <w:color w:val="D4D4D4"/>
          <w:sz w:val="21"/>
          <w:szCs w:val="21"/>
        </w:rPr>
        <w:t>.</w:t>
      </w:r>
      <w:r w:rsidRPr="00F11BAB">
        <w:rPr>
          <w:rFonts w:ascii="Consolas" w:eastAsia="Times New Roman" w:hAnsi="Consolas" w:cs="Consolas"/>
          <w:color w:val="DCDCAA"/>
          <w:sz w:val="21"/>
          <w:szCs w:val="21"/>
        </w:rPr>
        <w:t>println</w:t>
      </w:r>
      <w:r w:rsidRPr="00F11BAB">
        <w:rPr>
          <w:rFonts w:ascii="Consolas" w:eastAsia="Times New Roman" w:hAnsi="Consolas" w:cs="Consolas"/>
          <w:color w:val="D4D4D4"/>
          <w:sz w:val="21"/>
          <w:szCs w:val="21"/>
        </w:rPr>
        <w:t>(</w:t>
      </w:r>
      <w:r w:rsidRPr="00F11BAB">
        <w:rPr>
          <w:rFonts w:ascii="Consolas" w:eastAsia="Times New Roman" w:hAnsi="Consolas" w:cs="Consolas"/>
          <w:color w:val="CE9178"/>
          <w:sz w:val="21"/>
          <w:szCs w:val="21"/>
        </w:rPr>
        <w:t>"Special characters : "</w:t>
      </w:r>
      <w:r w:rsidRPr="00F11BAB">
        <w:rPr>
          <w:rFonts w:ascii="Consolas" w:eastAsia="Times New Roman" w:hAnsi="Consolas" w:cs="Consolas"/>
          <w:color w:val="D4D4D4"/>
          <w:sz w:val="21"/>
          <w:szCs w:val="21"/>
        </w:rPr>
        <w:t xml:space="preserve"> + </w:t>
      </w:r>
      <w:r w:rsidRPr="00F11BAB">
        <w:rPr>
          <w:rFonts w:ascii="Consolas" w:eastAsia="Times New Roman" w:hAnsi="Consolas" w:cs="Consolas"/>
          <w:color w:val="9CDCFE"/>
          <w:sz w:val="21"/>
          <w:szCs w:val="21"/>
        </w:rPr>
        <w:t>special</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4EC9B0"/>
          <w:sz w:val="21"/>
          <w:szCs w:val="21"/>
        </w:rPr>
        <w:t>System</w:t>
      </w:r>
      <w:r w:rsidRPr="00F11BAB">
        <w:rPr>
          <w:rFonts w:ascii="Consolas" w:eastAsia="Times New Roman" w:hAnsi="Consolas" w:cs="Consolas"/>
          <w:color w:val="D4D4D4"/>
          <w:sz w:val="21"/>
          <w:szCs w:val="21"/>
        </w:rPr>
        <w:t>.</w:t>
      </w:r>
      <w:r w:rsidRPr="00F11BAB">
        <w:rPr>
          <w:rFonts w:ascii="Consolas" w:eastAsia="Times New Roman" w:hAnsi="Consolas" w:cs="Consolas"/>
          <w:color w:val="4FC1FF"/>
          <w:sz w:val="21"/>
          <w:szCs w:val="21"/>
        </w:rPr>
        <w:t>out</w:t>
      </w:r>
      <w:r w:rsidRPr="00F11BAB">
        <w:rPr>
          <w:rFonts w:ascii="Consolas" w:eastAsia="Times New Roman" w:hAnsi="Consolas" w:cs="Consolas"/>
          <w:color w:val="D4D4D4"/>
          <w:sz w:val="21"/>
          <w:szCs w:val="21"/>
        </w:rPr>
        <w:t>.</w:t>
      </w:r>
      <w:r w:rsidRPr="00F11BAB">
        <w:rPr>
          <w:rFonts w:ascii="Consolas" w:eastAsia="Times New Roman" w:hAnsi="Consolas" w:cs="Consolas"/>
          <w:color w:val="DCDCAA"/>
          <w:sz w:val="21"/>
          <w:szCs w:val="21"/>
        </w:rPr>
        <w:t>println</w:t>
      </w:r>
      <w:r w:rsidRPr="00F11BAB">
        <w:rPr>
          <w:rFonts w:ascii="Consolas" w:eastAsia="Times New Roman" w:hAnsi="Consolas" w:cs="Consolas"/>
          <w:color w:val="D4D4D4"/>
          <w:sz w:val="21"/>
          <w:szCs w:val="21"/>
        </w:rPr>
        <w:t>(</w:t>
      </w:r>
      <w:r w:rsidRPr="00F11BAB">
        <w:rPr>
          <w:rFonts w:ascii="Consolas" w:eastAsia="Times New Roman" w:hAnsi="Consolas" w:cs="Consolas"/>
          <w:color w:val="CE9178"/>
          <w:sz w:val="21"/>
          <w:szCs w:val="21"/>
        </w:rPr>
        <w:t>"Blank characters : "</w:t>
      </w:r>
      <w:r w:rsidRPr="00F11BAB">
        <w:rPr>
          <w:rFonts w:ascii="Consolas" w:eastAsia="Times New Roman" w:hAnsi="Consolas" w:cs="Consolas"/>
          <w:color w:val="D4D4D4"/>
          <w:sz w:val="21"/>
          <w:szCs w:val="21"/>
        </w:rPr>
        <w:t xml:space="preserve"> + </w:t>
      </w:r>
      <w:r w:rsidRPr="00F11BAB">
        <w:rPr>
          <w:rFonts w:ascii="Consolas" w:eastAsia="Times New Roman" w:hAnsi="Consolas" w:cs="Consolas"/>
          <w:color w:val="9CDCFE"/>
          <w:sz w:val="21"/>
          <w:szCs w:val="21"/>
        </w:rPr>
        <w:t>blank</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xml:space="preserve">        </w:t>
      </w:r>
      <w:r w:rsidRPr="00F11BAB">
        <w:rPr>
          <w:rFonts w:ascii="Consolas" w:eastAsia="Times New Roman" w:hAnsi="Consolas" w:cs="Consolas"/>
          <w:color w:val="4EC9B0"/>
          <w:sz w:val="21"/>
          <w:szCs w:val="21"/>
        </w:rPr>
        <w:t>System</w:t>
      </w:r>
      <w:r w:rsidRPr="00F11BAB">
        <w:rPr>
          <w:rFonts w:ascii="Consolas" w:eastAsia="Times New Roman" w:hAnsi="Consolas" w:cs="Consolas"/>
          <w:color w:val="D4D4D4"/>
          <w:sz w:val="21"/>
          <w:szCs w:val="21"/>
        </w:rPr>
        <w:t>.</w:t>
      </w:r>
      <w:r w:rsidRPr="00F11BAB">
        <w:rPr>
          <w:rFonts w:ascii="Consolas" w:eastAsia="Times New Roman" w:hAnsi="Consolas" w:cs="Consolas"/>
          <w:color w:val="4FC1FF"/>
          <w:sz w:val="21"/>
          <w:szCs w:val="21"/>
        </w:rPr>
        <w:t>out</w:t>
      </w:r>
      <w:r w:rsidRPr="00F11BAB">
        <w:rPr>
          <w:rFonts w:ascii="Consolas" w:eastAsia="Times New Roman" w:hAnsi="Consolas" w:cs="Consolas"/>
          <w:color w:val="D4D4D4"/>
          <w:sz w:val="21"/>
          <w:szCs w:val="21"/>
        </w:rPr>
        <w:t>.</w:t>
      </w:r>
      <w:r w:rsidRPr="00F11BAB">
        <w:rPr>
          <w:rFonts w:ascii="Consolas" w:eastAsia="Times New Roman" w:hAnsi="Consolas" w:cs="Consolas"/>
          <w:color w:val="DCDCAA"/>
          <w:sz w:val="21"/>
          <w:szCs w:val="21"/>
        </w:rPr>
        <w:t>println</w:t>
      </w:r>
      <w:r w:rsidRPr="00F11BAB">
        <w:rPr>
          <w:rFonts w:ascii="Consolas" w:eastAsia="Times New Roman" w:hAnsi="Consolas" w:cs="Consolas"/>
          <w:color w:val="D4D4D4"/>
          <w:sz w:val="21"/>
          <w:szCs w:val="21"/>
        </w:rPr>
        <w:t>(</w:t>
      </w:r>
      <w:r w:rsidRPr="00F11BAB">
        <w:rPr>
          <w:rFonts w:ascii="Consolas" w:eastAsia="Times New Roman" w:hAnsi="Consolas" w:cs="Consolas"/>
          <w:color w:val="CE9178"/>
          <w:sz w:val="21"/>
          <w:szCs w:val="21"/>
        </w:rPr>
        <w:t>"Number : "</w:t>
      </w:r>
      <w:r w:rsidRPr="00F11BAB">
        <w:rPr>
          <w:rFonts w:ascii="Consolas" w:eastAsia="Times New Roman" w:hAnsi="Consolas" w:cs="Consolas"/>
          <w:color w:val="D4D4D4"/>
          <w:sz w:val="21"/>
          <w:szCs w:val="21"/>
        </w:rPr>
        <w:t xml:space="preserve"> + </w:t>
      </w:r>
      <w:r w:rsidRPr="00F11BAB">
        <w:rPr>
          <w:rFonts w:ascii="Consolas" w:eastAsia="Times New Roman" w:hAnsi="Consolas" w:cs="Consolas"/>
          <w:color w:val="9CDCFE"/>
          <w:sz w:val="21"/>
          <w:szCs w:val="21"/>
        </w:rPr>
        <w:t>number</w:t>
      </w:r>
      <w:r w:rsidRPr="00F11BAB">
        <w:rPr>
          <w:rFonts w:ascii="Consolas" w:eastAsia="Times New Roman" w:hAnsi="Consolas" w:cs="Consolas"/>
          <w:color w:val="D4D4D4"/>
          <w:sz w:val="21"/>
          <w:szCs w:val="21"/>
        </w:rPr>
        <w:t>);</w:t>
      </w:r>
    </w:p>
    <w:p w:rsidR="00F11BAB" w:rsidRPr="00F11BAB" w:rsidRDefault="00F11BAB" w:rsidP="00F11BAB">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    }</w:t>
      </w:r>
    </w:p>
    <w:p w:rsidR="00FC23D7" w:rsidRPr="00F11BAB" w:rsidRDefault="00F11BAB" w:rsidP="00FC23D7">
      <w:pPr>
        <w:shd w:val="clear" w:color="auto" w:fill="1E1E1E"/>
        <w:spacing w:after="0" w:line="285" w:lineRule="atLeast"/>
        <w:ind w:left="0" w:firstLine="0"/>
        <w:rPr>
          <w:rFonts w:ascii="Consolas" w:eastAsia="Times New Roman" w:hAnsi="Consolas" w:cs="Consolas"/>
          <w:color w:val="D4D4D4"/>
          <w:sz w:val="21"/>
          <w:szCs w:val="21"/>
        </w:rPr>
      </w:pPr>
      <w:r w:rsidRPr="00F11BAB">
        <w:rPr>
          <w:rFonts w:ascii="Consolas" w:eastAsia="Times New Roman" w:hAnsi="Consolas" w:cs="Consolas"/>
          <w:color w:val="D4D4D4"/>
          <w:sz w:val="21"/>
          <w:szCs w:val="21"/>
        </w:rPr>
        <w:t>}</w:t>
      </w: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p>
    <w:p w:rsidR="000900D2" w:rsidRDefault="000900D2" w:rsidP="00073740">
      <w:pPr>
        <w:spacing w:after="0" w:line="233" w:lineRule="auto"/>
        <w:ind w:left="0" w:firstLine="0"/>
        <w:rPr>
          <w:b/>
        </w:rPr>
      </w:pPr>
    </w:p>
    <w:p w:rsidR="00A87EF0" w:rsidRDefault="00851142" w:rsidP="00073740">
      <w:pPr>
        <w:spacing w:after="0" w:line="233" w:lineRule="auto"/>
        <w:ind w:left="0" w:firstLine="0"/>
      </w:pPr>
      <w:r w:rsidRPr="00851142">
        <w:rPr>
          <w:b/>
        </w:rPr>
        <w:t>Output</w:t>
      </w:r>
      <w:r>
        <w:t xml:space="preserve"> : </w:t>
      </w:r>
    </w:p>
    <w:p w:rsidR="00FD479B" w:rsidRDefault="00F11BAB" w:rsidP="00A87EF0">
      <w:pPr>
        <w:spacing w:after="0" w:line="233" w:lineRule="auto"/>
        <w:ind w:left="0" w:firstLine="0"/>
      </w:pPr>
      <w:r>
        <w:rPr>
          <w:noProof/>
        </w:rPr>
        <w:lastRenderedPageBreak/>
        <w:drawing>
          <wp:inline distT="0" distB="0" distL="0" distR="0" wp14:anchorId="45B68145" wp14:editId="4CA136BF">
            <wp:extent cx="6753225" cy="1971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53225" cy="1971675"/>
                    </a:xfrm>
                    <a:prstGeom prst="rect">
                      <a:avLst/>
                    </a:prstGeom>
                  </pic:spPr>
                </pic:pic>
              </a:graphicData>
            </a:graphic>
          </wp:inline>
        </w:drawing>
      </w:r>
    </w:p>
    <w:sectPr w:rsidR="00FD479B" w:rsidSect="000737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5BF3C57"/>
    <w:multiLevelType w:val="multilevel"/>
    <w:tmpl w:val="2E78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F454BC"/>
    <w:multiLevelType w:val="hybridMultilevel"/>
    <w:tmpl w:val="FBB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D440790"/>
    <w:multiLevelType w:val="multilevel"/>
    <w:tmpl w:val="9942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D73E54"/>
    <w:multiLevelType w:val="multilevel"/>
    <w:tmpl w:val="BE5C6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07A2D31"/>
    <w:multiLevelType w:val="multilevel"/>
    <w:tmpl w:val="BBFE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B2268E5"/>
    <w:multiLevelType w:val="multilevel"/>
    <w:tmpl w:val="DE02A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F04409B"/>
    <w:multiLevelType w:val="multilevel"/>
    <w:tmpl w:val="576C2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127E00"/>
    <w:multiLevelType w:val="multilevel"/>
    <w:tmpl w:val="48764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E3764F3"/>
    <w:multiLevelType w:val="multilevel"/>
    <w:tmpl w:val="FDC4E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2"/>
  </w:num>
  <w:num w:numId="3">
    <w:abstractNumId w:val="10"/>
  </w:num>
  <w:num w:numId="4">
    <w:abstractNumId w:val="27"/>
  </w:num>
  <w:num w:numId="5">
    <w:abstractNumId w:val="13"/>
  </w:num>
  <w:num w:numId="6">
    <w:abstractNumId w:val="18"/>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6"/>
  </w:num>
  <w:num w:numId="21">
    <w:abstractNumId w:val="20"/>
  </w:num>
  <w:num w:numId="22">
    <w:abstractNumId w:val="11"/>
  </w:num>
  <w:num w:numId="23">
    <w:abstractNumId w:val="30"/>
  </w:num>
  <w:num w:numId="24">
    <w:abstractNumId w:val="14"/>
  </w:num>
  <w:num w:numId="25">
    <w:abstractNumId w:val="29"/>
  </w:num>
  <w:num w:numId="26">
    <w:abstractNumId w:val="23"/>
  </w:num>
  <w:num w:numId="27">
    <w:abstractNumId w:val="31"/>
  </w:num>
  <w:num w:numId="28">
    <w:abstractNumId w:val="19"/>
  </w:num>
  <w:num w:numId="29">
    <w:abstractNumId w:val="28"/>
  </w:num>
  <w:num w:numId="30">
    <w:abstractNumId w:val="16"/>
  </w:num>
  <w:num w:numId="31">
    <w:abstractNumId w:val="21"/>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740"/>
    <w:rsid w:val="00073740"/>
    <w:rsid w:val="000900D2"/>
    <w:rsid w:val="000E7890"/>
    <w:rsid w:val="00115C26"/>
    <w:rsid w:val="0012158A"/>
    <w:rsid w:val="00170C95"/>
    <w:rsid w:val="001943EC"/>
    <w:rsid w:val="001E0F7E"/>
    <w:rsid w:val="0028106E"/>
    <w:rsid w:val="002C775A"/>
    <w:rsid w:val="002C7B5D"/>
    <w:rsid w:val="003117C9"/>
    <w:rsid w:val="003C7312"/>
    <w:rsid w:val="003F431E"/>
    <w:rsid w:val="00480E5D"/>
    <w:rsid w:val="004A7374"/>
    <w:rsid w:val="004C77DC"/>
    <w:rsid w:val="005A2594"/>
    <w:rsid w:val="005D65F3"/>
    <w:rsid w:val="00636CE0"/>
    <w:rsid w:val="00645252"/>
    <w:rsid w:val="006D3D74"/>
    <w:rsid w:val="0071656B"/>
    <w:rsid w:val="00744407"/>
    <w:rsid w:val="0083569A"/>
    <w:rsid w:val="00851142"/>
    <w:rsid w:val="0088263C"/>
    <w:rsid w:val="0089328B"/>
    <w:rsid w:val="009200A1"/>
    <w:rsid w:val="009B2585"/>
    <w:rsid w:val="00A079D7"/>
    <w:rsid w:val="00A302BB"/>
    <w:rsid w:val="00A359E4"/>
    <w:rsid w:val="00A87D09"/>
    <w:rsid w:val="00A87EF0"/>
    <w:rsid w:val="00A9204E"/>
    <w:rsid w:val="00AD3283"/>
    <w:rsid w:val="00AF05A8"/>
    <w:rsid w:val="00AF4721"/>
    <w:rsid w:val="00B37024"/>
    <w:rsid w:val="00B420CB"/>
    <w:rsid w:val="00B51287"/>
    <w:rsid w:val="00C803D2"/>
    <w:rsid w:val="00C96D79"/>
    <w:rsid w:val="00CD22DA"/>
    <w:rsid w:val="00D2204B"/>
    <w:rsid w:val="00D22856"/>
    <w:rsid w:val="00D71BB9"/>
    <w:rsid w:val="00E52D78"/>
    <w:rsid w:val="00EA37FB"/>
    <w:rsid w:val="00F11BAB"/>
    <w:rsid w:val="00FC23D7"/>
    <w:rsid w:val="00FD4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04A6"/>
  <w15:chartTrackingRefBased/>
  <w15:docId w15:val="{8D9B77BD-0893-4E2A-BBA9-C08DD966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740"/>
    <w:pPr>
      <w:spacing w:after="5" w:line="250" w:lineRule="auto"/>
      <w:ind w:left="10" w:hanging="10"/>
    </w:pPr>
    <w:rPr>
      <w:rFonts w:ascii="Calibri" w:eastAsia="Calibri" w:hAnsi="Calibri" w:cs="Calibri"/>
      <w:color w:val="000000"/>
      <w:sz w:val="32"/>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ind w:left="10" w:hanging="10"/>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D22DA"/>
    <w:pPr>
      <w:ind w:left="720"/>
      <w:contextualSpacing/>
    </w:pPr>
  </w:style>
  <w:style w:type="paragraph" w:styleId="NormalWeb">
    <w:name w:val="Normal (Web)"/>
    <w:basedOn w:val="Normal"/>
    <w:uiPriority w:val="99"/>
    <w:semiHidden/>
    <w:unhideWhenUsed/>
    <w:rsid w:val="00B420CB"/>
    <w:rPr>
      <w:rFonts w:ascii="Times New Roman" w:hAnsi="Times New Roman" w:cs="Times New Roman"/>
      <w:sz w:val="24"/>
      <w:szCs w:val="24"/>
    </w:rPr>
  </w:style>
  <w:style w:type="character" w:customStyle="1" w:styleId="pln">
    <w:name w:val="pln"/>
    <w:basedOn w:val="DefaultParagraphFont"/>
    <w:rsid w:val="004C77DC"/>
  </w:style>
  <w:style w:type="character" w:customStyle="1" w:styleId="pun">
    <w:name w:val="pun"/>
    <w:basedOn w:val="DefaultParagraphFont"/>
    <w:rsid w:val="004C77DC"/>
  </w:style>
  <w:style w:type="character" w:customStyle="1" w:styleId="kwd">
    <w:name w:val="kwd"/>
    <w:basedOn w:val="DefaultParagraphFont"/>
    <w:rsid w:val="004C7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3855">
      <w:bodyDiv w:val="1"/>
      <w:marLeft w:val="0"/>
      <w:marRight w:val="0"/>
      <w:marTop w:val="0"/>
      <w:marBottom w:val="0"/>
      <w:divBdr>
        <w:top w:val="none" w:sz="0" w:space="0" w:color="auto"/>
        <w:left w:val="none" w:sz="0" w:space="0" w:color="auto"/>
        <w:bottom w:val="none" w:sz="0" w:space="0" w:color="auto"/>
        <w:right w:val="none" w:sz="0" w:space="0" w:color="auto"/>
      </w:divBdr>
    </w:div>
    <w:div w:id="36242649">
      <w:bodyDiv w:val="1"/>
      <w:marLeft w:val="0"/>
      <w:marRight w:val="0"/>
      <w:marTop w:val="0"/>
      <w:marBottom w:val="0"/>
      <w:divBdr>
        <w:top w:val="none" w:sz="0" w:space="0" w:color="auto"/>
        <w:left w:val="none" w:sz="0" w:space="0" w:color="auto"/>
        <w:bottom w:val="none" w:sz="0" w:space="0" w:color="auto"/>
        <w:right w:val="none" w:sz="0" w:space="0" w:color="auto"/>
      </w:divBdr>
      <w:divsChild>
        <w:div w:id="923681883">
          <w:marLeft w:val="0"/>
          <w:marRight w:val="0"/>
          <w:marTop w:val="0"/>
          <w:marBottom w:val="0"/>
          <w:divBdr>
            <w:top w:val="none" w:sz="0" w:space="0" w:color="auto"/>
            <w:left w:val="none" w:sz="0" w:space="0" w:color="auto"/>
            <w:bottom w:val="none" w:sz="0" w:space="0" w:color="auto"/>
            <w:right w:val="none" w:sz="0" w:space="0" w:color="auto"/>
          </w:divBdr>
          <w:divsChild>
            <w:div w:id="1688174263">
              <w:marLeft w:val="0"/>
              <w:marRight w:val="0"/>
              <w:marTop w:val="0"/>
              <w:marBottom w:val="0"/>
              <w:divBdr>
                <w:top w:val="none" w:sz="0" w:space="0" w:color="auto"/>
                <w:left w:val="none" w:sz="0" w:space="0" w:color="auto"/>
                <w:bottom w:val="none" w:sz="0" w:space="0" w:color="auto"/>
                <w:right w:val="none" w:sz="0" w:space="0" w:color="auto"/>
              </w:divBdr>
            </w:div>
            <w:div w:id="1575814252">
              <w:marLeft w:val="0"/>
              <w:marRight w:val="0"/>
              <w:marTop w:val="0"/>
              <w:marBottom w:val="0"/>
              <w:divBdr>
                <w:top w:val="none" w:sz="0" w:space="0" w:color="auto"/>
                <w:left w:val="none" w:sz="0" w:space="0" w:color="auto"/>
                <w:bottom w:val="none" w:sz="0" w:space="0" w:color="auto"/>
                <w:right w:val="none" w:sz="0" w:space="0" w:color="auto"/>
              </w:divBdr>
            </w:div>
            <w:div w:id="10217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8532">
      <w:bodyDiv w:val="1"/>
      <w:marLeft w:val="0"/>
      <w:marRight w:val="0"/>
      <w:marTop w:val="0"/>
      <w:marBottom w:val="0"/>
      <w:divBdr>
        <w:top w:val="none" w:sz="0" w:space="0" w:color="auto"/>
        <w:left w:val="none" w:sz="0" w:space="0" w:color="auto"/>
        <w:bottom w:val="none" w:sz="0" w:space="0" w:color="auto"/>
        <w:right w:val="none" w:sz="0" w:space="0" w:color="auto"/>
      </w:divBdr>
      <w:divsChild>
        <w:div w:id="2113239866">
          <w:marLeft w:val="0"/>
          <w:marRight w:val="0"/>
          <w:marTop w:val="0"/>
          <w:marBottom w:val="120"/>
          <w:divBdr>
            <w:top w:val="single" w:sz="6" w:space="0" w:color="auto"/>
            <w:left w:val="single" w:sz="24" w:space="0" w:color="auto"/>
            <w:bottom w:val="single" w:sz="6" w:space="0" w:color="auto"/>
            <w:right w:val="single" w:sz="6" w:space="0" w:color="auto"/>
          </w:divBdr>
        </w:div>
        <w:div w:id="1815635563">
          <w:marLeft w:val="0"/>
          <w:marRight w:val="0"/>
          <w:marTop w:val="0"/>
          <w:marBottom w:val="120"/>
          <w:divBdr>
            <w:top w:val="single" w:sz="6" w:space="0" w:color="auto"/>
            <w:left w:val="single" w:sz="24" w:space="0" w:color="auto"/>
            <w:bottom w:val="single" w:sz="6" w:space="0" w:color="auto"/>
            <w:right w:val="single" w:sz="6" w:space="0" w:color="auto"/>
          </w:divBdr>
        </w:div>
        <w:div w:id="147942884">
          <w:marLeft w:val="0"/>
          <w:marRight w:val="0"/>
          <w:marTop w:val="0"/>
          <w:marBottom w:val="120"/>
          <w:divBdr>
            <w:top w:val="single" w:sz="6" w:space="0" w:color="auto"/>
            <w:left w:val="single" w:sz="24" w:space="0" w:color="auto"/>
            <w:bottom w:val="single" w:sz="6" w:space="0" w:color="auto"/>
            <w:right w:val="single" w:sz="6" w:space="0" w:color="auto"/>
          </w:divBdr>
        </w:div>
        <w:div w:id="526604438">
          <w:marLeft w:val="0"/>
          <w:marRight w:val="0"/>
          <w:marTop w:val="0"/>
          <w:marBottom w:val="120"/>
          <w:divBdr>
            <w:top w:val="single" w:sz="6" w:space="0" w:color="auto"/>
            <w:left w:val="single" w:sz="24" w:space="0" w:color="auto"/>
            <w:bottom w:val="single" w:sz="6" w:space="0" w:color="auto"/>
            <w:right w:val="single" w:sz="6" w:space="0" w:color="auto"/>
          </w:divBdr>
        </w:div>
      </w:divsChild>
    </w:div>
    <w:div w:id="139688259">
      <w:bodyDiv w:val="1"/>
      <w:marLeft w:val="0"/>
      <w:marRight w:val="0"/>
      <w:marTop w:val="0"/>
      <w:marBottom w:val="0"/>
      <w:divBdr>
        <w:top w:val="none" w:sz="0" w:space="0" w:color="auto"/>
        <w:left w:val="none" w:sz="0" w:space="0" w:color="auto"/>
        <w:bottom w:val="none" w:sz="0" w:space="0" w:color="auto"/>
        <w:right w:val="none" w:sz="0" w:space="0" w:color="auto"/>
      </w:divBdr>
      <w:divsChild>
        <w:div w:id="2105686334">
          <w:marLeft w:val="0"/>
          <w:marRight w:val="0"/>
          <w:marTop w:val="0"/>
          <w:marBottom w:val="225"/>
          <w:divBdr>
            <w:top w:val="none" w:sz="0" w:space="0" w:color="auto"/>
            <w:left w:val="none" w:sz="0" w:space="0" w:color="auto"/>
            <w:bottom w:val="none" w:sz="0" w:space="0" w:color="auto"/>
            <w:right w:val="none" w:sz="0" w:space="0" w:color="auto"/>
          </w:divBdr>
        </w:div>
      </w:divsChild>
    </w:div>
    <w:div w:id="149447925">
      <w:bodyDiv w:val="1"/>
      <w:marLeft w:val="0"/>
      <w:marRight w:val="0"/>
      <w:marTop w:val="0"/>
      <w:marBottom w:val="0"/>
      <w:divBdr>
        <w:top w:val="none" w:sz="0" w:space="0" w:color="auto"/>
        <w:left w:val="none" w:sz="0" w:space="0" w:color="auto"/>
        <w:bottom w:val="none" w:sz="0" w:space="0" w:color="auto"/>
        <w:right w:val="none" w:sz="0" w:space="0" w:color="auto"/>
      </w:divBdr>
      <w:divsChild>
        <w:div w:id="1960644926">
          <w:marLeft w:val="0"/>
          <w:marRight w:val="0"/>
          <w:marTop w:val="0"/>
          <w:marBottom w:val="0"/>
          <w:divBdr>
            <w:top w:val="none" w:sz="0" w:space="0" w:color="auto"/>
            <w:left w:val="none" w:sz="0" w:space="0" w:color="auto"/>
            <w:bottom w:val="none" w:sz="0" w:space="0" w:color="auto"/>
            <w:right w:val="none" w:sz="0" w:space="0" w:color="auto"/>
          </w:divBdr>
          <w:divsChild>
            <w:div w:id="1208370632">
              <w:marLeft w:val="0"/>
              <w:marRight w:val="0"/>
              <w:marTop w:val="0"/>
              <w:marBottom w:val="0"/>
              <w:divBdr>
                <w:top w:val="none" w:sz="0" w:space="0" w:color="auto"/>
                <w:left w:val="none" w:sz="0" w:space="0" w:color="auto"/>
                <w:bottom w:val="none" w:sz="0" w:space="0" w:color="auto"/>
                <w:right w:val="none" w:sz="0" w:space="0" w:color="auto"/>
              </w:divBdr>
            </w:div>
            <w:div w:id="788860529">
              <w:marLeft w:val="0"/>
              <w:marRight w:val="0"/>
              <w:marTop w:val="0"/>
              <w:marBottom w:val="0"/>
              <w:divBdr>
                <w:top w:val="none" w:sz="0" w:space="0" w:color="auto"/>
                <w:left w:val="none" w:sz="0" w:space="0" w:color="auto"/>
                <w:bottom w:val="none" w:sz="0" w:space="0" w:color="auto"/>
                <w:right w:val="none" w:sz="0" w:space="0" w:color="auto"/>
              </w:divBdr>
            </w:div>
            <w:div w:id="2135562395">
              <w:marLeft w:val="0"/>
              <w:marRight w:val="0"/>
              <w:marTop w:val="0"/>
              <w:marBottom w:val="0"/>
              <w:divBdr>
                <w:top w:val="none" w:sz="0" w:space="0" w:color="auto"/>
                <w:left w:val="none" w:sz="0" w:space="0" w:color="auto"/>
                <w:bottom w:val="none" w:sz="0" w:space="0" w:color="auto"/>
                <w:right w:val="none" w:sz="0" w:space="0" w:color="auto"/>
              </w:divBdr>
            </w:div>
            <w:div w:id="1923636998">
              <w:marLeft w:val="0"/>
              <w:marRight w:val="0"/>
              <w:marTop w:val="0"/>
              <w:marBottom w:val="0"/>
              <w:divBdr>
                <w:top w:val="none" w:sz="0" w:space="0" w:color="auto"/>
                <w:left w:val="none" w:sz="0" w:space="0" w:color="auto"/>
                <w:bottom w:val="none" w:sz="0" w:space="0" w:color="auto"/>
                <w:right w:val="none" w:sz="0" w:space="0" w:color="auto"/>
              </w:divBdr>
            </w:div>
            <w:div w:id="389426349">
              <w:marLeft w:val="0"/>
              <w:marRight w:val="0"/>
              <w:marTop w:val="0"/>
              <w:marBottom w:val="0"/>
              <w:divBdr>
                <w:top w:val="none" w:sz="0" w:space="0" w:color="auto"/>
                <w:left w:val="none" w:sz="0" w:space="0" w:color="auto"/>
                <w:bottom w:val="none" w:sz="0" w:space="0" w:color="auto"/>
                <w:right w:val="none" w:sz="0" w:space="0" w:color="auto"/>
              </w:divBdr>
            </w:div>
            <w:div w:id="133955773">
              <w:marLeft w:val="0"/>
              <w:marRight w:val="0"/>
              <w:marTop w:val="0"/>
              <w:marBottom w:val="0"/>
              <w:divBdr>
                <w:top w:val="none" w:sz="0" w:space="0" w:color="auto"/>
                <w:left w:val="none" w:sz="0" w:space="0" w:color="auto"/>
                <w:bottom w:val="none" w:sz="0" w:space="0" w:color="auto"/>
                <w:right w:val="none" w:sz="0" w:space="0" w:color="auto"/>
              </w:divBdr>
            </w:div>
            <w:div w:id="1474181869">
              <w:marLeft w:val="0"/>
              <w:marRight w:val="0"/>
              <w:marTop w:val="0"/>
              <w:marBottom w:val="0"/>
              <w:divBdr>
                <w:top w:val="none" w:sz="0" w:space="0" w:color="auto"/>
                <w:left w:val="none" w:sz="0" w:space="0" w:color="auto"/>
                <w:bottom w:val="none" w:sz="0" w:space="0" w:color="auto"/>
                <w:right w:val="none" w:sz="0" w:space="0" w:color="auto"/>
              </w:divBdr>
            </w:div>
            <w:div w:id="495801005">
              <w:marLeft w:val="0"/>
              <w:marRight w:val="0"/>
              <w:marTop w:val="0"/>
              <w:marBottom w:val="0"/>
              <w:divBdr>
                <w:top w:val="none" w:sz="0" w:space="0" w:color="auto"/>
                <w:left w:val="none" w:sz="0" w:space="0" w:color="auto"/>
                <w:bottom w:val="none" w:sz="0" w:space="0" w:color="auto"/>
                <w:right w:val="none" w:sz="0" w:space="0" w:color="auto"/>
              </w:divBdr>
            </w:div>
            <w:div w:id="1343976051">
              <w:marLeft w:val="0"/>
              <w:marRight w:val="0"/>
              <w:marTop w:val="0"/>
              <w:marBottom w:val="0"/>
              <w:divBdr>
                <w:top w:val="none" w:sz="0" w:space="0" w:color="auto"/>
                <w:left w:val="none" w:sz="0" w:space="0" w:color="auto"/>
                <w:bottom w:val="none" w:sz="0" w:space="0" w:color="auto"/>
                <w:right w:val="none" w:sz="0" w:space="0" w:color="auto"/>
              </w:divBdr>
            </w:div>
            <w:div w:id="1434280603">
              <w:marLeft w:val="0"/>
              <w:marRight w:val="0"/>
              <w:marTop w:val="0"/>
              <w:marBottom w:val="0"/>
              <w:divBdr>
                <w:top w:val="none" w:sz="0" w:space="0" w:color="auto"/>
                <w:left w:val="none" w:sz="0" w:space="0" w:color="auto"/>
                <w:bottom w:val="none" w:sz="0" w:space="0" w:color="auto"/>
                <w:right w:val="none" w:sz="0" w:space="0" w:color="auto"/>
              </w:divBdr>
            </w:div>
            <w:div w:id="1873490890">
              <w:marLeft w:val="0"/>
              <w:marRight w:val="0"/>
              <w:marTop w:val="0"/>
              <w:marBottom w:val="0"/>
              <w:divBdr>
                <w:top w:val="none" w:sz="0" w:space="0" w:color="auto"/>
                <w:left w:val="none" w:sz="0" w:space="0" w:color="auto"/>
                <w:bottom w:val="none" w:sz="0" w:space="0" w:color="auto"/>
                <w:right w:val="none" w:sz="0" w:space="0" w:color="auto"/>
              </w:divBdr>
            </w:div>
            <w:div w:id="1858695470">
              <w:marLeft w:val="0"/>
              <w:marRight w:val="0"/>
              <w:marTop w:val="0"/>
              <w:marBottom w:val="0"/>
              <w:divBdr>
                <w:top w:val="none" w:sz="0" w:space="0" w:color="auto"/>
                <w:left w:val="none" w:sz="0" w:space="0" w:color="auto"/>
                <w:bottom w:val="none" w:sz="0" w:space="0" w:color="auto"/>
                <w:right w:val="none" w:sz="0" w:space="0" w:color="auto"/>
              </w:divBdr>
            </w:div>
            <w:div w:id="606886894">
              <w:marLeft w:val="0"/>
              <w:marRight w:val="0"/>
              <w:marTop w:val="0"/>
              <w:marBottom w:val="0"/>
              <w:divBdr>
                <w:top w:val="none" w:sz="0" w:space="0" w:color="auto"/>
                <w:left w:val="none" w:sz="0" w:space="0" w:color="auto"/>
                <w:bottom w:val="none" w:sz="0" w:space="0" w:color="auto"/>
                <w:right w:val="none" w:sz="0" w:space="0" w:color="auto"/>
              </w:divBdr>
            </w:div>
            <w:div w:id="1278294659">
              <w:marLeft w:val="0"/>
              <w:marRight w:val="0"/>
              <w:marTop w:val="0"/>
              <w:marBottom w:val="0"/>
              <w:divBdr>
                <w:top w:val="none" w:sz="0" w:space="0" w:color="auto"/>
                <w:left w:val="none" w:sz="0" w:space="0" w:color="auto"/>
                <w:bottom w:val="none" w:sz="0" w:space="0" w:color="auto"/>
                <w:right w:val="none" w:sz="0" w:space="0" w:color="auto"/>
              </w:divBdr>
            </w:div>
            <w:div w:id="1411733299">
              <w:marLeft w:val="0"/>
              <w:marRight w:val="0"/>
              <w:marTop w:val="0"/>
              <w:marBottom w:val="0"/>
              <w:divBdr>
                <w:top w:val="none" w:sz="0" w:space="0" w:color="auto"/>
                <w:left w:val="none" w:sz="0" w:space="0" w:color="auto"/>
                <w:bottom w:val="none" w:sz="0" w:space="0" w:color="auto"/>
                <w:right w:val="none" w:sz="0" w:space="0" w:color="auto"/>
              </w:divBdr>
            </w:div>
            <w:div w:id="1872917545">
              <w:marLeft w:val="0"/>
              <w:marRight w:val="0"/>
              <w:marTop w:val="0"/>
              <w:marBottom w:val="0"/>
              <w:divBdr>
                <w:top w:val="none" w:sz="0" w:space="0" w:color="auto"/>
                <w:left w:val="none" w:sz="0" w:space="0" w:color="auto"/>
                <w:bottom w:val="none" w:sz="0" w:space="0" w:color="auto"/>
                <w:right w:val="none" w:sz="0" w:space="0" w:color="auto"/>
              </w:divBdr>
            </w:div>
            <w:div w:id="1855069424">
              <w:marLeft w:val="0"/>
              <w:marRight w:val="0"/>
              <w:marTop w:val="0"/>
              <w:marBottom w:val="0"/>
              <w:divBdr>
                <w:top w:val="none" w:sz="0" w:space="0" w:color="auto"/>
                <w:left w:val="none" w:sz="0" w:space="0" w:color="auto"/>
                <w:bottom w:val="none" w:sz="0" w:space="0" w:color="auto"/>
                <w:right w:val="none" w:sz="0" w:space="0" w:color="auto"/>
              </w:divBdr>
            </w:div>
            <w:div w:id="547425175">
              <w:marLeft w:val="0"/>
              <w:marRight w:val="0"/>
              <w:marTop w:val="0"/>
              <w:marBottom w:val="0"/>
              <w:divBdr>
                <w:top w:val="none" w:sz="0" w:space="0" w:color="auto"/>
                <w:left w:val="none" w:sz="0" w:space="0" w:color="auto"/>
                <w:bottom w:val="none" w:sz="0" w:space="0" w:color="auto"/>
                <w:right w:val="none" w:sz="0" w:space="0" w:color="auto"/>
              </w:divBdr>
            </w:div>
            <w:div w:id="824509719">
              <w:marLeft w:val="0"/>
              <w:marRight w:val="0"/>
              <w:marTop w:val="0"/>
              <w:marBottom w:val="0"/>
              <w:divBdr>
                <w:top w:val="none" w:sz="0" w:space="0" w:color="auto"/>
                <w:left w:val="none" w:sz="0" w:space="0" w:color="auto"/>
                <w:bottom w:val="none" w:sz="0" w:space="0" w:color="auto"/>
                <w:right w:val="none" w:sz="0" w:space="0" w:color="auto"/>
              </w:divBdr>
            </w:div>
            <w:div w:id="993995106">
              <w:marLeft w:val="0"/>
              <w:marRight w:val="0"/>
              <w:marTop w:val="0"/>
              <w:marBottom w:val="0"/>
              <w:divBdr>
                <w:top w:val="none" w:sz="0" w:space="0" w:color="auto"/>
                <w:left w:val="none" w:sz="0" w:space="0" w:color="auto"/>
                <w:bottom w:val="none" w:sz="0" w:space="0" w:color="auto"/>
                <w:right w:val="none" w:sz="0" w:space="0" w:color="auto"/>
              </w:divBdr>
            </w:div>
            <w:div w:id="771824875">
              <w:marLeft w:val="0"/>
              <w:marRight w:val="0"/>
              <w:marTop w:val="0"/>
              <w:marBottom w:val="0"/>
              <w:divBdr>
                <w:top w:val="none" w:sz="0" w:space="0" w:color="auto"/>
                <w:left w:val="none" w:sz="0" w:space="0" w:color="auto"/>
                <w:bottom w:val="none" w:sz="0" w:space="0" w:color="auto"/>
                <w:right w:val="none" w:sz="0" w:space="0" w:color="auto"/>
              </w:divBdr>
            </w:div>
            <w:div w:id="1989363168">
              <w:marLeft w:val="0"/>
              <w:marRight w:val="0"/>
              <w:marTop w:val="0"/>
              <w:marBottom w:val="0"/>
              <w:divBdr>
                <w:top w:val="none" w:sz="0" w:space="0" w:color="auto"/>
                <w:left w:val="none" w:sz="0" w:space="0" w:color="auto"/>
                <w:bottom w:val="none" w:sz="0" w:space="0" w:color="auto"/>
                <w:right w:val="none" w:sz="0" w:space="0" w:color="auto"/>
              </w:divBdr>
            </w:div>
            <w:div w:id="1200506449">
              <w:marLeft w:val="0"/>
              <w:marRight w:val="0"/>
              <w:marTop w:val="0"/>
              <w:marBottom w:val="0"/>
              <w:divBdr>
                <w:top w:val="none" w:sz="0" w:space="0" w:color="auto"/>
                <w:left w:val="none" w:sz="0" w:space="0" w:color="auto"/>
                <w:bottom w:val="none" w:sz="0" w:space="0" w:color="auto"/>
                <w:right w:val="none" w:sz="0" w:space="0" w:color="auto"/>
              </w:divBdr>
            </w:div>
            <w:div w:id="744062189">
              <w:marLeft w:val="0"/>
              <w:marRight w:val="0"/>
              <w:marTop w:val="0"/>
              <w:marBottom w:val="0"/>
              <w:divBdr>
                <w:top w:val="none" w:sz="0" w:space="0" w:color="auto"/>
                <w:left w:val="none" w:sz="0" w:space="0" w:color="auto"/>
                <w:bottom w:val="none" w:sz="0" w:space="0" w:color="auto"/>
                <w:right w:val="none" w:sz="0" w:space="0" w:color="auto"/>
              </w:divBdr>
            </w:div>
            <w:div w:id="1123770242">
              <w:marLeft w:val="0"/>
              <w:marRight w:val="0"/>
              <w:marTop w:val="0"/>
              <w:marBottom w:val="0"/>
              <w:divBdr>
                <w:top w:val="none" w:sz="0" w:space="0" w:color="auto"/>
                <w:left w:val="none" w:sz="0" w:space="0" w:color="auto"/>
                <w:bottom w:val="none" w:sz="0" w:space="0" w:color="auto"/>
                <w:right w:val="none" w:sz="0" w:space="0" w:color="auto"/>
              </w:divBdr>
            </w:div>
            <w:div w:id="281768444">
              <w:marLeft w:val="0"/>
              <w:marRight w:val="0"/>
              <w:marTop w:val="0"/>
              <w:marBottom w:val="0"/>
              <w:divBdr>
                <w:top w:val="none" w:sz="0" w:space="0" w:color="auto"/>
                <w:left w:val="none" w:sz="0" w:space="0" w:color="auto"/>
                <w:bottom w:val="none" w:sz="0" w:space="0" w:color="auto"/>
                <w:right w:val="none" w:sz="0" w:space="0" w:color="auto"/>
              </w:divBdr>
            </w:div>
            <w:div w:id="221721968">
              <w:marLeft w:val="0"/>
              <w:marRight w:val="0"/>
              <w:marTop w:val="0"/>
              <w:marBottom w:val="0"/>
              <w:divBdr>
                <w:top w:val="none" w:sz="0" w:space="0" w:color="auto"/>
                <w:left w:val="none" w:sz="0" w:space="0" w:color="auto"/>
                <w:bottom w:val="none" w:sz="0" w:space="0" w:color="auto"/>
                <w:right w:val="none" w:sz="0" w:space="0" w:color="auto"/>
              </w:divBdr>
            </w:div>
            <w:div w:id="281229959">
              <w:marLeft w:val="0"/>
              <w:marRight w:val="0"/>
              <w:marTop w:val="0"/>
              <w:marBottom w:val="0"/>
              <w:divBdr>
                <w:top w:val="none" w:sz="0" w:space="0" w:color="auto"/>
                <w:left w:val="none" w:sz="0" w:space="0" w:color="auto"/>
                <w:bottom w:val="none" w:sz="0" w:space="0" w:color="auto"/>
                <w:right w:val="none" w:sz="0" w:space="0" w:color="auto"/>
              </w:divBdr>
            </w:div>
            <w:div w:id="13985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773">
      <w:bodyDiv w:val="1"/>
      <w:marLeft w:val="0"/>
      <w:marRight w:val="0"/>
      <w:marTop w:val="0"/>
      <w:marBottom w:val="0"/>
      <w:divBdr>
        <w:top w:val="none" w:sz="0" w:space="0" w:color="auto"/>
        <w:left w:val="none" w:sz="0" w:space="0" w:color="auto"/>
        <w:bottom w:val="none" w:sz="0" w:space="0" w:color="auto"/>
        <w:right w:val="none" w:sz="0" w:space="0" w:color="auto"/>
      </w:divBdr>
      <w:divsChild>
        <w:div w:id="1992950274">
          <w:marLeft w:val="0"/>
          <w:marRight w:val="0"/>
          <w:marTop w:val="0"/>
          <w:marBottom w:val="225"/>
          <w:divBdr>
            <w:top w:val="none" w:sz="0" w:space="0" w:color="auto"/>
            <w:left w:val="none" w:sz="0" w:space="0" w:color="auto"/>
            <w:bottom w:val="none" w:sz="0" w:space="0" w:color="auto"/>
            <w:right w:val="none" w:sz="0" w:space="0" w:color="auto"/>
          </w:divBdr>
        </w:div>
      </w:divsChild>
    </w:div>
    <w:div w:id="220944395">
      <w:bodyDiv w:val="1"/>
      <w:marLeft w:val="0"/>
      <w:marRight w:val="0"/>
      <w:marTop w:val="0"/>
      <w:marBottom w:val="0"/>
      <w:divBdr>
        <w:top w:val="none" w:sz="0" w:space="0" w:color="auto"/>
        <w:left w:val="none" w:sz="0" w:space="0" w:color="auto"/>
        <w:bottom w:val="none" w:sz="0" w:space="0" w:color="auto"/>
        <w:right w:val="none" w:sz="0" w:space="0" w:color="auto"/>
      </w:divBdr>
    </w:div>
    <w:div w:id="236744591">
      <w:bodyDiv w:val="1"/>
      <w:marLeft w:val="0"/>
      <w:marRight w:val="0"/>
      <w:marTop w:val="0"/>
      <w:marBottom w:val="0"/>
      <w:divBdr>
        <w:top w:val="none" w:sz="0" w:space="0" w:color="auto"/>
        <w:left w:val="none" w:sz="0" w:space="0" w:color="auto"/>
        <w:bottom w:val="none" w:sz="0" w:space="0" w:color="auto"/>
        <w:right w:val="none" w:sz="0" w:space="0" w:color="auto"/>
      </w:divBdr>
      <w:divsChild>
        <w:div w:id="1456829985">
          <w:marLeft w:val="0"/>
          <w:marRight w:val="0"/>
          <w:marTop w:val="0"/>
          <w:marBottom w:val="0"/>
          <w:divBdr>
            <w:top w:val="none" w:sz="0" w:space="0" w:color="auto"/>
            <w:left w:val="none" w:sz="0" w:space="0" w:color="auto"/>
            <w:bottom w:val="none" w:sz="0" w:space="0" w:color="auto"/>
            <w:right w:val="none" w:sz="0" w:space="0" w:color="auto"/>
          </w:divBdr>
          <w:divsChild>
            <w:div w:id="893930881">
              <w:marLeft w:val="0"/>
              <w:marRight w:val="0"/>
              <w:marTop w:val="0"/>
              <w:marBottom w:val="0"/>
              <w:divBdr>
                <w:top w:val="none" w:sz="0" w:space="0" w:color="auto"/>
                <w:left w:val="none" w:sz="0" w:space="0" w:color="auto"/>
                <w:bottom w:val="none" w:sz="0" w:space="0" w:color="auto"/>
                <w:right w:val="none" w:sz="0" w:space="0" w:color="auto"/>
              </w:divBdr>
            </w:div>
            <w:div w:id="2071340203">
              <w:marLeft w:val="0"/>
              <w:marRight w:val="0"/>
              <w:marTop w:val="0"/>
              <w:marBottom w:val="0"/>
              <w:divBdr>
                <w:top w:val="none" w:sz="0" w:space="0" w:color="auto"/>
                <w:left w:val="none" w:sz="0" w:space="0" w:color="auto"/>
                <w:bottom w:val="none" w:sz="0" w:space="0" w:color="auto"/>
                <w:right w:val="none" w:sz="0" w:space="0" w:color="auto"/>
              </w:divBdr>
            </w:div>
            <w:div w:id="1082946211">
              <w:marLeft w:val="0"/>
              <w:marRight w:val="0"/>
              <w:marTop w:val="0"/>
              <w:marBottom w:val="0"/>
              <w:divBdr>
                <w:top w:val="none" w:sz="0" w:space="0" w:color="auto"/>
                <w:left w:val="none" w:sz="0" w:space="0" w:color="auto"/>
                <w:bottom w:val="none" w:sz="0" w:space="0" w:color="auto"/>
                <w:right w:val="none" w:sz="0" w:space="0" w:color="auto"/>
              </w:divBdr>
            </w:div>
            <w:div w:id="1882791197">
              <w:marLeft w:val="0"/>
              <w:marRight w:val="0"/>
              <w:marTop w:val="0"/>
              <w:marBottom w:val="0"/>
              <w:divBdr>
                <w:top w:val="none" w:sz="0" w:space="0" w:color="auto"/>
                <w:left w:val="none" w:sz="0" w:space="0" w:color="auto"/>
                <w:bottom w:val="none" w:sz="0" w:space="0" w:color="auto"/>
                <w:right w:val="none" w:sz="0" w:space="0" w:color="auto"/>
              </w:divBdr>
            </w:div>
            <w:div w:id="1670794997">
              <w:marLeft w:val="0"/>
              <w:marRight w:val="0"/>
              <w:marTop w:val="0"/>
              <w:marBottom w:val="0"/>
              <w:divBdr>
                <w:top w:val="none" w:sz="0" w:space="0" w:color="auto"/>
                <w:left w:val="none" w:sz="0" w:space="0" w:color="auto"/>
                <w:bottom w:val="none" w:sz="0" w:space="0" w:color="auto"/>
                <w:right w:val="none" w:sz="0" w:space="0" w:color="auto"/>
              </w:divBdr>
            </w:div>
            <w:div w:id="829560844">
              <w:marLeft w:val="0"/>
              <w:marRight w:val="0"/>
              <w:marTop w:val="0"/>
              <w:marBottom w:val="0"/>
              <w:divBdr>
                <w:top w:val="none" w:sz="0" w:space="0" w:color="auto"/>
                <w:left w:val="none" w:sz="0" w:space="0" w:color="auto"/>
                <w:bottom w:val="none" w:sz="0" w:space="0" w:color="auto"/>
                <w:right w:val="none" w:sz="0" w:space="0" w:color="auto"/>
              </w:divBdr>
            </w:div>
            <w:div w:id="606887687">
              <w:marLeft w:val="0"/>
              <w:marRight w:val="0"/>
              <w:marTop w:val="0"/>
              <w:marBottom w:val="0"/>
              <w:divBdr>
                <w:top w:val="none" w:sz="0" w:space="0" w:color="auto"/>
                <w:left w:val="none" w:sz="0" w:space="0" w:color="auto"/>
                <w:bottom w:val="none" w:sz="0" w:space="0" w:color="auto"/>
                <w:right w:val="none" w:sz="0" w:space="0" w:color="auto"/>
              </w:divBdr>
            </w:div>
            <w:div w:id="904494333">
              <w:marLeft w:val="0"/>
              <w:marRight w:val="0"/>
              <w:marTop w:val="0"/>
              <w:marBottom w:val="0"/>
              <w:divBdr>
                <w:top w:val="none" w:sz="0" w:space="0" w:color="auto"/>
                <w:left w:val="none" w:sz="0" w:space="0" w:color="auto"/>
                <w:bottom w:val="none" w:sz="0" w:space="0" w:color="auto"/>
                <w:right w:val="none" w:sz="0" w:space="0" w:color="auto"/>
              </w:divBdr>
            </w:div>
            <w:div w:id="581716039">
              <w:marLeft w:val="0"/>
              <w:marRight w:val="0"/>
              <w:marTop w:val="0"/>
              <w:marBottom w:val="0"/>
              <w:divBdr>
                <w:top w:val="none" w:sz="0" w:space="0" w:color="auto"/>
                <w:left w:val="none" w:sz="0" w:space="0" w:color="auto"/>
                <w:bottom w:val="none" w:sz="0" w:space="0" w:color="auto"/>
                <w:right w:val="none" w:sz="0" w:space="0" w:color="auto"/>
              </w:divBdr>
            </w:div>
            <w:div w:id="1485463614">
              <w:marLeft w:val="0"/>
              <w:marRight w:val="0"/>
              <w:marTop w:val="0"/>
              <w:marBottom w:val="0"/>
              <w:divBdr>
                <w:top w:val="none" w:sz="0" w:space="0" w:color="auto"/>
                <w:left w:val="none" w:sz="0" w:space="0" w:color="auto"/>
                <w:bottom w:val="none" w:sz="0" w:space="0" w:color="auto"/>
                <w:right w:val="none" w:sz="0" w:space="0" w:color="auto"/>
              </w:divBdr>
            </w:div>
            <w:div w:id="1286471714">
              <w:marLeft w:val="0"/>
              <w:marRight w:val="0"/>
              <w:marTop w:val="0"/>
              <w:marBottom w:val="0"/>
              <w:divBdr>
                <w:top w:val="none" w:sz="0" w:space="0" w:color="auto"/>
                <w:left w:val="none" w:sz="0" w:space="0" w:color="auto"/>
                <w:bottom w:val="none" w:sz="0" w:space="0" w:color="auto"/>
                <w:right w:val="none" w:sz="0" w:space="0" w:color="auto"/>
              </w:divBdr>
            </w:div>
            <w:div w:id="687759017">
              <w:marLeft w:val="0"/>
              <w:marRight w:val="0"/>
              <w:marTop w:val="0"/>
              <w:marBottom w:val="0"/>
              <w:divBdr>
                <w:top w:val="none" w:sz="0" w:space="0" w:color="auto"/>
                <w:left w:val="none" w:sz="0" w:space="0" w:color="auto"/>
                <w:bottom w:val="none" w:sz="0" w:space="0" w:color="auto"/>
                <w:right w:val="none" w:sz="0" w:space="0" w:color="auto"/>
              </w:divBdr>
            </w:div>
            <w:div w:id="546111498">
              <w:marLeft w:val="0"/>
              <w:marRight w:val="0"/>
              <w:marTop w:val="0"/>
              <w:marBottom w:val="0"/>
              <w:divBdr>
                <w:top w:val="none" w:sz="0" w:space="0" w:color="auto"/>
                <w:left w:val="none" w:sz="0" w:space="0" w:color="auto"/>
                <w:bottom w:val="none" w:sz="0" w:space="0" w:color="auto"/>
                <w:right w:val="none" w:sz="0" w:space="0" w:color="auto"/>
              </w:divBdr>
            </w:div>
            <w:div w:id="299190387">
              <w:marLeft w:val="0"/>
              <w:marRight w:val="0"/>
              <w:marTop w:val="0"/>
              <w:marBottom w:val="0"/>
              <w:divBdr>
                <w:top w:val="none" w:sz="0" w:space="0" w:color="auto"/>
                <w:left w:val="none" w:sz="0" w:space="0" w:color="auto"/>
                <w:bottom w:val="none" w:sz="0" w:space="0" w:color="auto"/>
                <w:right w:val="none" w:sz="0" w:space="0" w:color="auto"/>
              </w:divBdr>
            </w:div>
            <w:div w:id="75323174">
              <w:marLeft w:val="0"/>
              <w:marRight w:val="0"/>
              <w:marTop w:val="0"/>
              <w:marBottom w:val="0"/>
              <w:divBdr>
                <w:top w:val="none" w:sz="0" w:space="0" w:color="auto"/>
                <w:left w:val="none" w:sz="0" w:space="0" w:color="auto"/>
                <w:bottom w:val="none" w:sz="0" w:space="0" w:color="auto"/>
                <w:right w:val="none" w:sz="0" w:space="0" w:color="auto"/>
              </w:divBdr>
            </w:div>
            <w:div w:id="18508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3779">
      <w:bodyDiv w:val="1"/>
      <w:marLeft w:val="0"/>
      <w:marRight w:val="0"/>
      <w:marTop w:val="0"/>
      <w:marBottom w:val="0"/>
      <w:divBdr>
        <w:top w:val="none" w:sz="0" w:space="0" w:color="auto"/>
        <w:left w:val="none" w:sz="0" w:space="0" w:color="auto"/>
        <w:bottom w:val="none" w:sz="0" w:space="0" w:color="auto"/>
        <w:right w:val="none" w:sz="0" w:space="0" w:color="auto"/>
      </w:divBdr>
    </w:div>
    <w:div w:id="322665969">
      <w:bodyDiv w:val="1"/>
      <w:marLeft w:val="0"/>
      <w:marRight w:val="0"/>
      <w:marTop w:val="0"/>
      <w:marBottom w:val="0"/>
      <w:divBdr>
        <w:top w:val="none" w:sz="0" w:space="0" w:color="auto"/>
        <w:left w:val="none" w:sz="0" w:space="0" w:color="auto"/>
        <w:bottom w:val="none" w:sz="0" w:space="0" w:color="auto"/>
        <w:right w:val="none" w:sz="0" w:space="0" w:color="auto"/>
      </w:divBdr>
      <w:divsChild>
        <w:div w:id="126510735">
          <w:marLeft w:val="0"/>
          <w:marRight w:val="0"/>
          <w:marTop w:val="0"/>
          <w:marBottom w:val="0"/>
          <w:divBdr>
            <w:top w:val="none" w:sz="0" w:space="0" w:color="auto"/>
            <w:left w:val="none" w:sz="0" w:space="0" w:color="auto"/>
            <w:bottom w:val="none" w:sz="0" w:space="0" w:color="auto"/>
            <w:right w:val="none" w:sz="0" w:space="0" w:color="auto"/>
          </w:divBdr>
          <w:divsChild>
            <w:div w:id="1370762941">
              <w:marLeft w:val="0"/>
              <w:marRight w:val="0"/>
              <w:marTop w:val="0"/>
              <w:marBottom w:val="0"/>
              <w:divBdr>
                <w:top w:val="none" w:sz="0" w:space="0" w:color="auto"/>
                <w:left w:val="none" w:sz="0" w:space="0" w:color="auto"/>
                <w:bottom w:val="none" w:sz="0" w:space="0" w:color="auto"/>
                <w:right w:val="none" w:sz="0" w:space="0" w:color="auto"/>
              </w:divBdr>
            </w:div>
            <w:div w:id="709719888">
              <w:marLeft w:val="0"/>
              <w:marRight w:val="0"/>
              <w:marTop w:val="0"/>
              <w:marBottom w:val="0"/>
              <w:divBdr>
                <w:top w:val="none" w:sz="0" w:space="0" w:color="auto"/>
                <w:left w:val="none" w:sz="0" w:space="0" w:color="auto"/>
                <w:bottom w:val="none" w:sz="0" w:space="0" w:color="auto"/>
                <w:right w:val="none" w:sz="0" w:space="0" w:color="auto"/>
              </w:divBdr>
            </w:div>
            <w:div w:id="1716730300">
              <w:marLeft w:val="0"/>
              <w:marRight w:val="0"/>
              <w:marTop w:val="0"/>
              <w:marBottom w:val="0"/>
              <w:divBdr>
                <w:top w:val="none" w:sz="0" w:space="0" w:color="auto"/>
                <w:left w:val="none" w:sz="0" w:space="0" w:color="auto"/>
                <w:bottom w:val="none" w:sz="0" w:space="0" w:color="auto"/>
                <w:right w:val="none" w:sz="0" w:space="0" w:color="auto"/>
              </w:divBdr>
            </w:div>
            <w:div w:id="1976644531">
              <w:marLeft w:val="0"/>
              <w:marRight w:val="0"/>
              <w:marTop w:val="0"/>
              <w:marBottom w:val="0"/>
              <w:divBdr>
                <w:top w:val="none" w:sz="0" w:space="0" w:color="auto"/>
                <w:left w:val="none" w:sz="0" w:space="0" w:color="auto"/>
                <w:bottom w:val="none" w:sz="0" w:space="0" w:color="auto"/>
                <w:right w:val="none" w:sz="0" w:space="0" w:color="auto"/>
              </w:divBdr>
            </w:div>
            <w:div w:id="1941790764">
              <w:marLeft w:val="0"/>
              <w:marRight w:val="0"/>
              <w:marTop w:val="0"/>
              <w:marBottom w:val="0"/>
              <w:divBdr>
                <w:top w:val="none" w:sz="0" w:space="0" w:color="auto"/>
                <w:left w:val="none" w:sz="0" w:space="0" w:color="auto"/>
                <w:bottom w:val="none" w:sz="0" w:space="0" w:color="auto"/>
                <w:right w:val="none" w:sz="0" w:space="0" w:color="auto"/>
              </w:divBdr>
            </w:div>
            <w:div w:id="2704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0706">
      <w:bodyDiv w:val="1"/>
      <w:marLeft w:val="0"/>
      <w:marRight w:val="0"/>
      <w:marTop w:val="0"/>
      <w:marBottom w:val="0"/>
      <w:divBdr>
        <w:top w:val="none" w:sz="0" w:space="0" w:color="auto"/>
        <w:left w:val="none" w:sz="0" w:space="0" w:color="auto"/>
        <w:bottom w:val="none" w:sz="0" w:space="0" w:color="auto"/>
        <w:right w:val="none" w:sz="0" w:space="0" w:color="auto"/>
      </w:divBdr>
      <w:divsChild>
        <w:div w:id="1186675773">
          <w:marLeft w:val="0"/>
          <w:marRight w:val="0"/>
          <w:marTop w:val="0"/>
          <w:marBottom w:val="0"/>
          <w:divBdr>
            <w:top w:val="none" w:sz="0" w:space="0" w:color="auto"/>
            <w:left w:val="none" w:sz="0" w:space="0" w:color="auto"/>
            <w:bottom w:val="none" w:sz="0" w:space="0" w:color="auto"/>
            <w:right w:val="none" w:sz="0" w:space="0" w:color="auto"/>
          </w:divBdr>
          <w:divsChild>
            <w:div w:id="203295997">
              <w:marLeft w:val="0"/>
              <w:marRight w:val="0"/>
              <w:marTop w:val="0"/>
              <w:marBottom w:val="0"/>
              <w:divBdr>
                <w:top w:val="none" w:sz="0" w:space="0" w:color="auto"/>
                <w:left w:val="none" w:sz="0" w:space="0" w:color="auto"/>
                <w:bottom w:val="none" w:sz="0" w:space="0" w:color="auto"/>
                <w:right w:val="none" w:sz="0" w:space="0" w:color="auto"/>
              </w:divBdr>
            </w:div>
            <w:div w:id="1439789614">
              <w:marLeft w:val="0"/>
              <w:marRight w:val="0"/>
              <w:marTop w:val="0"/>
              <w:marBottom w:val="0"/>
              <w:divBdr>
                <w:top w:val="none" w:sz="0" w:space="0" w:color="auto"/>
                <w:left w:val="none" w:sz="0" w:space="0" w:color="auto"/>
                <w:bottom w:val="none" w:sz="0" w:space="0" w:color="auto"/>
                <w:right w:val="none" w:sz="0" w:space="0" w:color="auto"/>
              </w:divBdr>
            </w:div>
            <w:div w:id="28263748">
              <w:marLeft w:val="0"/>
              <w:marRight w:val="0"/>
              <w:marTop w:val="0"/>
              <w:marBottom w:val="0"/>
              <w:divBdr>
                <w:top w:val="none" w:sz="0" w:space="0" w:color="auto"/>
                <w:left w:val="none" w:sz="0" w:space="0" w:color="auto"/>
                <w:bottom w:val="none" w:sz="0" w:space="0" w:color="auto"/>
                <w:right w:val="none" w:sz="0" w:space="0" w:color="auto"/>
              </w:divBdr>
            </w:div>
            <w:div w:id="1465662200">
              <w:marLeft w:val="0"/>
              <w:marRight w:val="0"/>
              <w:marTop w:val="0"/>
              <w:marBottom w:val="0"/>
              <w:divBdr>
                <w:top w:val="none" w:sz="0" w:space="0" w:color="auto"/>
                <w:left w:val="none" w:sz="0" w:space="0" w:color="auto"/>
                <w:bottom w:val="none" w:sz="0" w:space="0" w:color="auto"/>
                <w:right w:val="none" w:sz="0" w:space="0" w:color="auto"/>
              </w:divBdr>
            </w:div>
            <w:div w:id="1623221281">
              <w:marLeft w:val="0"/>
              <w:marRight w:val="0"/>
              <w:marTop w:val="0"/>
              <w:marBottom w:val="0"/>
              <w:divBdr>
                <w:top w:val="none" w:sz="0" w:space="0" w:color="auto"/>
                <w:left w:val="none" w:sz="0" w:space="0" w:color="auto"/>
                <w:bottom w:val="none" w:sz="0" w:space="0" w:color="auto"/>
                <w:right w:val="none" w:sz="0" w:space="0" w:color="auto"/>
              </w:divBdr>
            </w:div>
            <w:div w:id="1821652822">
              <w:marLeft w:val="0"/>
              <w:marRight w:val="0"/>
              <w:marTop w:val="0"/>
              <w:marBottom w:val="0"/>
              <w:divBdr>
                <w:top w:val="none" w:sz="0" w:space="0" w:color="auto"/>
                <w:left w:val="none" w:sz="0" w:space="0" w:color="auto"/>
                <w:bottom w:val="none" w:sz="0" w:space="0" w:color="auto"/>
                <w:right w:val="none" w:sz="0" w:space="0" w:color="auto"/>
              </w:divBdr>
            </w:div>
            <w:div w:id="203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3854">
      <w:bodyDiv w:val="1"/>
      <w:marLeft w:val="0"/>
      <w:marRight w:val="0"/>
      <w:marTop w:val="0"/>
      <w:marBottom w:val="0"/>
      <w:divBdr>
        <w:top w:val="none" w:sz="0" w:space="0" w:color="auto"/>
        <w:left w:val="none" w:sz="0" w:space="0" w:color="auto"/>
        <w:bottom w:val="none" w:sz="0" w:space="0" w:color="auto"/>
        <w:right w:val="none" w:sz="0" w:space="0" w:color="auto"/>
      </w:divBdr>
      <w:divsChild>
        <w:div w:id="175773300">
          <w:marLeft w:val="0"/>
          <w:marRight w:val="0"/>
          <w:marTop w:val="0"/>
          <w:marBottom w:val="120"/>
          <w:divBdr>
            <w:top w:val="single" w:sz="6" w:space="0" w:color="auto"/>
            <w:left w:val="single" w:sz="24" w:space="0" w:color="auto"/>
            <w:bottom w:val="single" w:sz="6" w:space="0" w:color="auto"/>
            <w:right w:val="single" w:sz="6" w:space="0" w:color="auto"/>
          </w:divBdr>
        </w:div>
        <w:div w:id="1869756688">
          <w:marLeft w:val="0"/>
          <w:marRight w:val="0"/>
          <w:marTop w:val="0"/>
          <w:marBottom w:val="120"/>
          <w:divBdr>
            <w:top w:val="single" w:sz="6" w:space="0" w:color="auto"/>
            <w:left w:val="single" w:sz="24" w:space="0" w:color="auto"/>
            <w:bottom w:val="single" w:sz="6" w:space="0" w:color="auto"/>
            <w:right w:val="single" w:sz="6" w:space="0" w:color="auto"/>
          </w:divBdr>
        </w:div>
        <w:div w:id="433482124">
          <w:marLeft w:val="0"/>
          <w:marRight w:val="0"/>
          <w:marTop w:val="0"/>
          <w:marBottom w:val="120"/>
          <w:divBdr>
            <w:top w:val="single" w:sz="6" w:space="0" w:color="auto"/>
            <w:left w:val="single" w:sz="24" w:space="0" w:color="auto"/>
            <w:bottom w:val="single" w:sz="6" w:space="0" w:color="auto"/>
            <w:right w:val="single" w:sz="6" w:space="0" w:color="auto"/>
          </w:divBdr>
        </w:div>
        <w:div w:id="1700399716">
          <w:marLeft w:val="0"/>
          <w:marRight w:val="0"/>
          <w:marTop w:val="0"/>
          <w:marBottom w:val="120"/>
          <w:divBdr>
            <w:top w:val="single" w:sz="6" w:space="0" w:color="auto"/>
            <w:left w:val="single" w:sz="24" w:space="0" w:color="auto"/>
            <w:bottom w:val="single" w:sz="6" w:space="0" w:color="auto"/>
            <w:right w:val="single" w:sz="6" w:space="0" w:color="auto"/>
          </w:divBdr>
        </w:div>
      </w:divsChild>
    </w:div>
    <w:div w:id="552080352">
      <w:bodyDiv w:val="1"/>
      <w:marLeft w:val="0"/>
      <w:marRight w:val="0"/>
      <w:marTop w:val="0"/>
      <w:marBottom w:val="0"/>
      <w:divBdr>
        <w:top w:val="none" w:sz="0" w:space="0" w:color="auto"/>
        <w:left w:val="none" w:sz="0" w:space="0" w:color="auto"/>
        <w:bottom w:val="none" w:sz="0" w:space="0" w:color="auto"/>
        <w:right w:val="none" w:sz="0" w:space="0" w:color="auto"/>
      </w:divBdr>
    </w:div>
    <w:div w:id="584650509">
      <w:bodyDiv w:val="1"/>
      <w:marLeft w:val="0"/>
      <w:marRight w:val="0"/>
      <w:marTop w:val="0"/>
      <w:marBottom w:val="0"/>
      <w:divBdr>
        <w:top w:val="none" w:sz="0" w:space="0" w:color="auto"/>
        <w:left w:val="none" w:sz="0" w:space="0" w:color="auto"/>
        <w:bottom w:val="none" w:sz="0" w:space="0" w:color="auto"/>
        <w:right w:val="none" w:sz="0" w:space="0" w:color="auto"/>
      </w:divBdr>
      <w:divsChild>
        <w:div w:id="342321564">
          <w:marLeft w:val="0"/>
          <w:marRight w:val="0"/>
          <w:marTop w:val="0"/>
          <w:marBottom w:val="0"/>
          <w:divBdr>
            <w:top w:val="none" w:sz="0" w:space="0" w:color="auto"/>
            <w:left w:val="none" w:sz="0" w:space="0" w:color="auto"/>
            <w:bottom w:val="none" w:sz="0" w:space="0" w:color="auto"/>
            <w:right w:val="none" w:sz="0" w:space="0" w:color="auto"/>
          </w:divBdr>
          <w:divsChild>
            <w:div w:id="423495517">
              <w:marLeft w:val="0"/>
              <w:marRight w:val="0"/>
              <w:marTop w:val="0"/>
              <w:marBottom w:val="0"/>
              <w:divBdr>
                <w:top w:val="none" w:sz="0" w:space="0" w:color="auto"/>
                <w:left w:val="none" w:sz="0" w:space="0" w:color="auto"/>
                <w:bottom w:val="none" w:sz="0" w:space="0" w:color="auto"/>
                <w:right w:val="none" w:sz="0" w:space="0" w:color="auto"/>
              </w:divBdr>
            </w:div>
            <w:div w:id="76249814">
              <w:marLeft w:val="0"/>
              <w:marRight w:val="0"/>
              <w:marTop w:val="0"/>
              <w:marBottom w:val="0"/>
              <w:divBdr>
                <w:top w:val="none" w:sz="0" w:space="0" w:color="auto"/>
                <w:left w:val="none" w:sz="0" w:space="0" w:color="auto"/>
                <w:bottom w:val="none" w:sz="0" w:space="0" w:color="auto"/>
                <w:right w:val="none" w:sz="0" w:space="0" w:color="auto"/>
              </w:divBdr>
            </w:div>
            <w:div w:id="4921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4618">
      <w:bodyDiv w:val="1"/>
      <w:marLeft w:val="0"/>
      <w:marRight w:val="0"/>
      <w:marTop w:val="0"/>
      <w:marBottom w:val="0"/>
      <w:divBdr>
        <w:top w:val="none" w:sz="0" w:space="0" w:color="auto"/>
        <w:left w:val="none" w:sz="0" w:space="0" w:color="auto"/>
        <w:bottom w:val="none" w:sz="0" w:space="0" w:color="auto"/>
        <w:right w:val="none" w:sz="0" w:space="0" w:color="auto"/>
      </w:divBdr>
      <w:divsChild>
        <w:div w:id="817503735">
          <w:marLeft w:val="0"/>
          <w:marRight w:val="0"/>
          <w:marTop w:val="0"/>
          <w:marBottom w:val="0"/>
          <w:divBdr>
            <w:top w:val="none" w:sz="0" w:space="0" w:color="auto"/>
            <w:left w:val="none" w:sz="0" w:space="0" w:color="auto"/>
            <w:bottom w:val="none" w:sz="0" w:space="0" w:color="auto"/>
            <w:right w:val="none" w:sz="0" w:space="0" w:color="auto"/>
          </w:divBdr>
          <w:divsChild>
            <w:div w:id="1972594299">
              <w:marLeft w:val="0"/>
              <w:marRight w:val="0"/>
              <w:marTop w:val="0"/>
              <w:marBottom w:val="0"/>
              <w:divBdr>
                <w:top w:val="none" w:sz="0" w:space="0" w:color="auto"/>
                <w:left w:val="none" w:sz="0" w:space="0" w:color="auto"/>
                <w:bottom w:val="none" w:sz="0" w:space="0" w:color="auto"/>
                <w:right w:val="none" w:sz="0" w:space="0" w:color="auto"/>
              </w:divBdr>
            </w:div>
            <w:div w:id="538586929">
              <w:marLeft w:val="0"/>
              <w:marRight w:val="0"/>
              <w:marTop w:val="0"/>
              <w:marBottom w:val="0"/>
              <w:divBdr>
                <w:top w:val="none" w:sz="0" w:space="0" w:color="auto"/>
                <w:left w:val="none" w:sz="0" w:space="0" w:color="auto"/>
                <w:bottom w:val="none" w:sz="0" w:space="0" w:color="auto"/>
                <w:right w:val="none" w:sz="0" w:space="0" w:color="auto"/>
              </w:divBdr>
            </w:div>
            <w:div w:id="14382822">
              <w:marLeft w:val="0"/>
              <w:marRight w:val="0"/>
              <w:marTop w:val="0"/>
              <w:marBottom w:val="0"/>
              <w:divBdr>
                <w:top w:val="none" w:sz="0" w:space="0" w:color="auto"/>
                <w:left w:val="none" w:sz="0" w:space="0" w:color="auto"/>
                <w:bottom w:val="none" w:sz="0" w:space="0" w:color="auto"/>
                <w:right w:val="none" w:sz="0" w:space="0" w:color="auto"/>
              </w:divBdr>
            </w:div>
            <w:div w:id="29965121">
              <w:marLeft w:val="0"/>
              <w:marRight w:val="0"/>
              <w:marTop w:val="0"/>
              <w:marBottom w:val="0"/>
              <w:divBdr>
                <w:top w:val="none" w:sz="0" w:space="0" w:color="auto"/>
                <w:left w:val="none" w:sz="0" w:space="0" w:color="auto"/>
                <w:bottom w:val="none" w:sz="0" w:space="0" w:color="auto"/>
                <w:right w:val="none" w:sz="0" w:space="0" w:color="auto"/>
              </w:divBdr>
            </w:div>
            <w:div w:id="946740036">
              <w:marLeft w:val="0"/>
              <w:marRight w:val="0"/>
              <w:marTop w:val="0"/>
              <w:marBottom w:val="0"/>
              <w:divBdr>
                <w:top w:val="none" w:sz="0" w:space="0" w:color="auto"/>
                <w:left w:val="none" w:sz="0" w:space="0" w:color="auto"/>
                <w:bottom w:val="none" w:sz="0" w:space="0" w:color="auto"/>
                <w:right w:val="none" w:sz="0" w:space="0" w:color="auto"/>
              </w:divBdr>
            </w:div>
            <w:div w:id="106781083">
              <w:marLeft w:val="0"/>
              <w:marRight w:val="0"/>
              <w:marTop w:val="0"/>
              <w:marBottom w:val="0"/>
              <w:divBdr>
                <w:top w:val="none" w:sz="0" w:space="0" w:color="auto"/>
                <w:left w:val="none" w:sz="0" w:space="0" w:color="auto"/>
                <w:bottom w:val="none" w:sz="0" w:space="0" w:color="auto"/>
                <w:right w:val="none" w:sz="0" w:space="0" w:color="auto"/>
              </w:divBdr>
            </w:div>
            <w:div w:id="764767569">
              <w:marLeft w:val="0"/>
              <w:marRight w:val="0"/>
              <w:marTop w:val="0"/>
              <w:marBottom w:val="0"/>
              <w:divBdr>
                <w:top w:val="none" w:sz="0" w:space="0" w:color="auto"/>
                <w:left w:val="none" w:sz="0" w:space="0" w:color="auto"/>
                <w:bottom w:val="none" w:sz="0" w:space="0" w:color="auto"/>
                <w:right w:val="none" w:sz="0" w:space="0" w:color="auto"/>
              </w:divBdr>
            </w:div>
            <w:div w:id="1464928204">
              <w:marLeft w:val="0"/>
              <w:marRight w:val="0"/>
              <w:marTop w:val="0"/>
              <w:marBottom w:val="0"/>
              <w:divBdr>
                <w:top w:val="none" w:sz="0" w:space="0" w:color="auto"/>
                <w:left w:val="none" w:sz="0" w:space="0" w:color="auto"/>
                <w:bottom w:val="none" w:sz="0" w:space="0" w:color="auto"/>
                <w:right w:val="none" w:sz="0" w:space="0" w:color="auto"/>
              </w:divBdr>
            </w:div>
            <w:div w:id="971133424">
              <w:marLeft w:val="0"/>
              <w:marRight w:val="0"/>
              <w:marTop w:val="0"/>
              <w:marBottom w:val="0"/>
              <w:divBdr>
                <w:top w:val="none" w:sz="0" w:space="0" w:color="auto"/>
                <w:left w:val="none" w:sz="0" w:space="0" w:color="auto"/>
                <w:bottom w:val="none" w:sz="0" w:space="0" w:color="auto"/>
                <w:right w:val="none" w:sz="0" w:space="0" w:color="auto"/>
              </w:divBdr>
            </w:div>
            <w:div w:id="1950579164">
              <w:marLeft w:val="0"/>
              <w:marRight w:val="0"/>
              <w:marTop w:val="0"/>
              <w:marBottom w:val="0"/>
              <w:divBdr>
                <w:top w:val="none" w:sz="0" w:space="0" w:color="auto"/>
                <w:left w:val="none" w:sz="0" w:space="0" w:color="auto"/>
                <w:bottom w:val="none" w:sz="0" w:space="0" w:color="auto"/>
                <w:right w:val="none" w:sz="0" w:space="0" w:color="auto"/>
              </w:divBdr>
            </w:div>
            <w:div w:id="2006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5778">
      <w:bodyDiv w:val="1"/>
      <w:marLeft w:val="0"/>
      <w:marRight w:val="0"/>
      <w:marTop w:val="0"/>
      <w:marBottom w:val="0"/>
      <w:divBdr>
        <w:top w:val="none" w:sz="0" w:space="0" w:color="auto"/>
        <w:left w:val="none" w:sz="0" w:space="0" w:color="auto"/>
        <w:bottom w:val="none" w:sz="0" w:space="0" w:color="auto"/>
        <w:right w:val="none" w:sz="0" w:space="0" w:color="auto"/>
      </w:divBdr>
    </w:div>
    <w:div w:id="750083836">
      <w:bodyDiv w:val="1"/>
      <w:marLeft w:val="0"/>
      <w:marRight w:val="0"/>
      <w:marTop w:val="0"/>
      <w:marBottom w:val="0"/>
      <w:divBdr>
        <w:top w:val="none" w:sz="0" w:space="0" w:color="auto"/>
        <w:left w:val="none" w:sz="0" w:space="0" w:color="auto"/>
        <w:bottom w:val="none" w:sz="0" w:space="0" w:color="auto"/>
        <w:right w:val="none" w:sz="0" w:space="0" w:color="auto"/>
      </w:divBdr>
      <w:divsChild>
        <w:div w:id="1434281478">
          <w:marLeft w:val="0"/>
          <w:marRight w:val="0"/>
          <w:marTop w:val="0"/>
          <w:marBottom w:val="0"/>
          <w:divBdr>
            <w:top w:val="none" w:sz="0" w:space="0" w:color="auto"/>
            <w:left w:val="none" w:sz="0" w:space="0" w:color="auto"/>
            <w:bottom w:val="none" w:sz="0" w:space="0" w:color="auto"/>
            <w:right w:val="none" w:sz="0" w:space="0" w:color="auto"/>
          </w:divBdr>
          <w:divsChild>
            <w:div w:id="1023241022">
              <w:marLeft w:val="0"/>
              <w:marRight w:val="0"/>
              <w:marTop w:val="0"/>
              <w:marBottom w:val="0"/>
              <w:divBdr>
                <w:top w:val="none" w:sz="0" w:space="0" w:color="auto"/>
                <w:left w:val="none" w:sz="0" w:space="0" w:color="auto"/>
                <w:bottom w:val="none" w:sz="0" w:space="0" w:color="auto"/>
                <w:right w:val="none" w:sz="0" w:space="0" w:color="auto"/>
              </w:divBdr>
            </w:div>
            <w:div w:id="1563445907">
              <w:marLeft w:val="0"/>
              <w:marRight w:val="0"/>
              <w:marTop w:val="0"/>
              <w:marBottom w:val="0"/>
              <w:divBdr>
                <w:top w:val="none" w:sz="0" w:space="0" w:color="auto"/>
                <w:left w:val="none" w:sz="0" w:space="0" w:color="auto"/>
                <w:bottom w:val="none" w:sz="0" w:space="0" w:color="auto"/>
                <w:right w:val="none" w:sz="0" w:space="0" w:color="auto"/>
              </w:divBdr>
            </w:div>
            <w:div w:id="221604214">
              <w:marLeft w:val="0"/>
              <w:marRight w:val="0"/>
              <w:marTop w:val="0"/>
              <w:marBottom w:val="0"/>
              <w:divBdr>
                <w:top w:val="none" w:sz="0" w:space="0" w:color="auto"/>
                <w:left w:val="none" w:sz="0" w:space="0" w:color="auto"/>
                <w:bottom w:val="none" w:sz="0" w:space="0" w:color="auto"/>
                <w:right w:val="none" w:sz="0" w:space="0" w:color="auto"/>
              </w:divBdr>
            </w:div>
            <w:div w:id="135339851">
              <w:marLeft w:val="0"/>
              <w:marRight w:val="0"/>
              <w:marTop w:val="0"/>
              <w:marBottom w:val="0"/>
              <w:divBdr>
                <w:top w:val="none" w:sz="0" w:space="0" w:color="auto"/>
                <w:left w:val="none" w:sz="0" w:space="0" w:color="auto"/>
                <w:bottom w:val="none" w:sz="0" w:space="0" w:color="auto"/>
                <w:right w:val="none" w:sz="0" w:space="0" w:color="auto"/>
              </w:divBdr>
            </w:div>
            <w:div w:id="12148575">
              <w:marLeft w:val="0"/>
              <w:marRight w:val="0"/>
              <w:marTop w:val="0"/>
              <w:marBottom w:val="0"/>
              <w:divBdr>
                <w:top w:val="none" w:sz="0" w:space="0" w:color="auto"/>
                <w:left w:val="none" w:sz="0" w:space="0" w:color="auto"/>
                <w:bottom w:val="none" w:sz="0" w:space="0" w:color="auto"/>
                <w:right w:val="none" w:sz="0" w:space="0" w:color="auto"/>
              </w:divBdr>
            </w:div>
            <w:div w:id="1637756727">
              <w:marLeft w:val="0"/>
              <w:marRight w:val="0"/>
              <w:marTop w:val="0"/>
              <w:marBottom w:val="0"/>
              <w:divBdr>
                <w:top w:val="none" w:sz="0" w:space="0" w:color="auto"/>
                <w:left w:val="none" w:sz="0" w:space="0" w:color="auto"/>
                <w:bottom w:val="none" w:sz="0" w:space="0" w:color="auto"/>
                <w:right w:val="none" w:sz="0" w:space="0" w:color="auto"/>
              </w:divBdr>
            </w:div>
            <w:div w:id="1494563835">
              <w:marLeft w:val="0"/>
              <w:marRight w:val="0"/>
              <w:marTop w:val="0"/>
              <w:marBottom w:val="0"/>
              <w:divBdr>
                <w:top w:val="none" w:sz="0" w:space="0" w:color="auto"/>
                <w:left w:val="none" w:sz="0" w:space="0" w:color="auto"/>
                <w:bottom w:val="none" w:sz="0" w:space="0" w:color="auto"/>
                <w:right w:val="none" w:sz="0" w:space="0" w:color="auto"/>
              </w:divBdr>
            </w:div>
            <w:div w:id="460652870">
              <w:marLeft w:val="0"/>
              <w:marRight w:val="0"/>
              <w:marTop w:val="0"/>
              <w:marBottom w:val="0"/>
              <w:divBdr>
                <w:top w:val="none" w:sz="0" w:space="0" w:color="auto"/>
                <w:left w:val="none" w:sz="0" w:space="0" w:color="auto"/>
                <w:bottom w:val="none" w:sz="0" w:space="0" w:color="auto"/>
                <w:right w:val="none" w:sz="0" w:space="0" w:color="auto"/>
              </w:divBdr>
            </w:div>
            <w:div w:id="1698461354">
              <w:marLeft w:val="0"/>
              <w:marRight w:val="0"/>
              <w:marTop w:val="0"/>
              <w:marBottom w:val="0"/>
              <w:divBdr>
                <w:top w:val="none" w:sz="0" w:space="0" w:color="auto"/>
                <w:left w:val="none" w:sz="0" w:space="0" w:color="auto"/>
                <w:bottom w:val="none" w:sz="0" w:space="0" w:color="auto"/>
                <w:right w:val="none" w:sz="0" w:space="0" w:color="auto"/>
              </w:divBdr>
            </w:div>
            <w:div w:id="107551371">
              <w:marLeft w:val="0"/>
              <w:marRight w:val="0"/>
              <w:marTop w:val="0"/>
              <w:marBottom w:val="0"/>
              <w:divBdr>
                <w:top w:val="none" w:sz="0" w:space="0" w:color="auto"/>
                <w:left w:val="none" w:sz="0" w:space="0" w:color="auto"/>
                <w:bottom w:val="none" w:sz="0" w:space="0" w:color="auto"/>
                <w:right w:val="none" w:sz="0" w:space="0" w:color="auto"/>
              </w:divBdr>
            </w:div>
            <w:div w:id="1465006516">
              <w:marLeft w:val="0"/>
              <w:marRight w:val="0"/>
              <w:marTop w:val="0"/>
              <w:marBottom w:val="0"/>
              <w:divBdr>
                <w:top w:val="none" w:sz="0" w:space="0" w:color="auto"/>
                <w:left w:val="none" w:sz="0" w:space="0" w:color="auto"/>
                <w:bottom w:val="none" w:sz="0" w:space="0" w:color="auto"/>
                <w:right w:val="none" w:sz="0" w:space="0" w:color="auto"/>
              </w:divBdr>
            </w:div>
            <w:div w:id="1418936589">
              <w:marLeft w:val="0"/>
              <w:marRight w:val="0"/>
              <w:marTop w:val="0"/>
              <w:marBottom w:val="0"/>
              <w:divBdr>
                <w:top w:val="none" w:sz="0" w:space="0" w:color="auto"/>
                <w:left w:val="none" w:sz="0" w:space="0" w:color="auto"/>
                <w:bottom w:val="none" w:sz="0" w:space="0" w:color="auto"/>
                <w:right w:val="none" w:sz="0" w:space="0" w:color="auto"/>
              </w:divBdr>
            </w:div>
            <w:div w:id="527522150">
              <w:marLeft w:val="0"/>
              <w:marRight w:val="0"/>
              <w:marTop w:val="0"/>
              <w:marBottom w:val="0"/>
              <w:divBdr>
                <w:top w:val="none" w:sz="0" w:space="0" w:color="auto"/>
                <w:left w:val="none" w:sz="0" w:space="0" w:color="auto"/>
                <w:bottom w:val="none" w:sz="0" w:space="0" w:color="auto"/>
                <w:right w:val="none" w:sz="0" w:space="0" w:color="auto"/>
              </w:divBdr>
            </w:div>
            <w:div w:id="1149205085">
              <w:marLeft w:val="0"/>
              <w:marRight w:val="0"/>
              <w:marTop w:val="0"/>
              <w:marBottom w:val="0"/>
              <w:divBdr>
                <w:top w:val="none" w:sz="0" w:space="0" w:color="auto"/>
                <w:left w:val="none" w:sz="0" w:space="0" w:color="auto"/>
                <w:bottom w:val="none" w:sz="0" w:space="0" w:color="auto"/>
                <w:right w:val="none" w:sz="0" w:space="0" w:color="auto"/>
              </w:divBdr>
            </w:div>
            <w:div w:id="2138524558">
              <w:marLeft w:val="0"/>
              <w:marRight w:val="0"/>
              <w:marTop w:val="0"/>
              <w:marBottom w:val="0"/>
              <w:divBdr>
                <w:top w:val="none" w:sz="0" w:space="0" w:color="auto"/>
                <w:left w:val="none" w:sz="0" w:space="0" w:color="auto"/>
                <w:bottom w:val="none" w:sz="0" w:space="0" w:color="auto"/>
                <w:right w:val="none" w:sz="0" w:space="0" w:color="auto"/>
              </w:divBdr>
            </w:div>
            <w:div w:id="408698053">
              <w:marLeft w:val="0"/>
              <w:marRight w:val="0"/>
              <w:marTop w:val="0"/>
              <w:marBottom w:val="0"/>
              <w:divBdr>
                <w:top w:val="none" w:sz="0" w:space="0" w:color="auto"/>
                <w:left w:val="none" w:sz="0" w:space="0" w:color="auto"/>
                <w:bottom w:val="none" w:sz="0" w:space="0" w:color="auto"/>
                <w:right w:val="none" w:sz="0" w:space="0" w:color="auto"/>
              </w:divBdr>
            </w:div>
            <w:div w:id="2078815612">
              <w:marLeft w:val="0"/>
              <w:marRight w:val="0"/>
              <w:marTop w:val="0"/>
              <w:marBottom w:val="0"/>
              <w:divBdr>
                <w:top w:val="none" w:sz="0" w:space="0" w:color="auto"/>
                <w:left w:val="none" w:sz="0" w:space="0" w:color="auto"/>
                <w:bottom w:val="none" w:sz="0" w:space="0" w:color="auto"/>
                <w:right w:val="none" w:sz="0" w:space="0" w:color="auto"/>
              </w:divBdr>
            </w:div>
            <w:div w:id="19332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2829">
      <w:bodyDiv w:val="1"/>
      <w:marLeft w:val="0"/>
      <w:marRight w:val="0"/>
      <w:marTop w:val="0"/>
      <w:marBottom w:val="0"/>
      <w:divBdr>
        <w:top w:val="none" w:sz="0" w:space="0" w:color="auto"/>
        <w:left w:val="none" w:sz="0" w:space="0" w:color="auto"/>
        <w:bottom w:val="none" w:sz="0" w:space="0" w:color="auto"/>
        <w:right w:val="none" w:sz="0" w:space="0" w:color="auto"/>
      </w:divBdr>
      <w:divsChild>
        <w:div w:id="1323465748">
          <w:marLeft w:val="0"/>
          <w:marRight w:val="0"/>
          <w:marTop w:val="0"/>
          <w:marBottom w:val="0"/>
          <w:divBdr>
            <w:top w:val="none" w:sz="0" w:space="0" w:color="auto"/>
            <w:left w:val="none" w:sz="0" w:space="0" w:color="auto"/>
            <w:bottom w:val="none" w:sz="0" w:space="0" w:color="auto"/>
            <w:right w:val="none" w:sz="0" w:space="0" w:color="auto"/>
          </w:divBdr>
          <w:divsChild>
            <w:div w:id="798493695">
              <w:marLeft w:val="0"/>
              <w:marRight w:val="0"/>
              <w:marTop w:val="0"/>
              <w:marBottom w:val="0"/>
              <w:divBdr>
                <w:top w:val="none" w:sz="0" w:space="0" w:color="auto"/>
                <w:left w:val="none" w:sz="0" w:space="0" w:color="auto"/>
                <w:bottom w:val="none" w:sz="0" w:space="0" w:color="auto"/>
                <w:right w:val="none" w:sz="0" w:space="0" w:color="auto"/>
              </w:divBdr>
            </w:div>
            <w:div w:id="1384521157">
              <w:marLeft w:val="0"/>
              <w:marRight w:val="0"/>
              <w:marTop w:val="0"/>
              <w:marBottom w:val="0"/>
              <w:divBdr>
                <w:top w:val="none" w:sz="0" w:space="0" w:color="auto"/>
                <w:left w:val="none" w:sz="0" w:space="0" w:color="auto"/>
                <w:bottom w:val="none" w:sz="0" w:space="0" w:color="auto"/>
                <w:right w:val="none" w:sz="0" w:space="0" w:color="auto"/>
              </w:divBdr>
            </w:div>
            <w:div w:id="472068936">
              <w:marLeft w:val="0"/>
              <w:marRight w:val="0"/>
              <w:marTop w:val="0"/>
              <w:marBottom w:val="0"/>
              <w:divBdr>
                <w:top w:val="none" w:sz="0" w:space="0" w:color="auto"/>
                <w:left w:val="none" w:sz="0" w:space="0" w:color="auto"/>
                <w:bottom w:val="none" w:sz="0" w:space="0" w:color="auto"/>
                <w:right w:val="none" w:sz="0" w:space="0" w:color="auto"/>
              </w:divBdr>
            </w:div>
            <w:div w:id="1557928952">
              <w:marLeft w:val="0"/>
              <w:marRight w:val="0"/>
              <w:marTop w:val="0"/>
              <w:marBottom w:val="0"/>
              <w:divBdr>
                <w:top w:val="none" w:sz="0" w:space="0" w:color="auto"/>
                <w:left w:val="none" w:sz="0" w:space="0" w:color="auto"/>
                <w:bottom w:val="none" w:sz="0" w:space="0" w:color="auto"/>
                <w:right w:val="none" w:sz="0" w:space="0" w:color="auto"/>
              </w:divBdr>
            </w:div>
            <w:div w:id="414477526">
              <w:marLeft w:val="0"/>
              <w:marRight w:val="0"/>
              <w:marTop w:val="0"/>
              <w:marBottom w:val="0"/>
              <w:divBdr>
                <w:top w:val="none" w:sz="0" w:space="0" w:color="auto"/>
                <w:left w:val="none" w:sz="0" w:space="0" w:color="auto"/>
                <w:bottom w:val="none" w:sz="0" w:space="0" w:color="auto"/>
                <w:right w:val="none" w:sz="0" w:space="0" w:color="auto"/>
              </w:divBdr>
            </w:div>
            <w:div w:id="1786341763">
              <w:marLeft w:val="0"/>
              <w:marRight w:val="0"/>
              <w:marTop w:val="0"/>
              <w:marBottom w:val="0"/>
              <w:divBdr>
                <w:top w:val="none" w:sz="0" w:space="0" w:color="auto"/>
                <w:left w:val="none" w:sz="0" w:space="0" w:color="auto"/>
                <w:bottom w:val="none" w:sz="0" w:space="0" w:color="auto"/>
                <w:right w:val="none" w:sz="0" w:space="0" w:color="auto"/>
              </w:divBdr>
            </w:div>
            <w:div w:id="1893925924">
              <w:marLeft w:val="0"/>
              <w:marRight w:val="0"/>
              <w:marTop w:val="0"/>
              <w:marBottom w:val="0"/>
              <w:divBdr>
                <w:top w:val="none" w:sz="0" w:space="0" w:color="auto"/>
                <w:left w:val="none" w:sz="0" w:space="0" w:color="auto"/>
                <w:bottom w:val="none" w:sz="0" w:space="0" w:color="auto"/>
                <w:right w:val="none" w:sz="0" w:space="0" w:color="auto"/>
              </w:divBdr>
            </w:div>
            <w:div w:id="1504585595">
              <w:marLeft w:val="0"/>
              <w:marRight w:val="0"/>
              <w:marTop w:val="0"/>
              <w:marBottom w:val="0"/>
              <w:divBdr>
                <w:top w:val="none" w:sz="0" w:space="0" w:color="auto"/>
                <w:left w:val="none" w:sz="0" w:space="0" w:color="auto"/>
                <w:bottom w:val="none" w:sz="0" w:space="0" w:color="auto"/>
                <w:right w:val="none" w:sz="0" w:space="0" w:color="auto"/>
              </w:divBdr>
            </w:div>
            <w:div w:id="850995805">
              <w:marLeft w:val="0"/>
              <w:marRight w:val="0"/>
              <w:marTop w:val="0"/>
              <w:marBottom w:val="0"/>
              <w:divBdr>
                <w:top w:val="none" w:sz="0" w:space="0" w:color="auto"/>
                <w:left w:val="none" w:sz="0" w:space="0" w:color="auto"/>
                <w:bottom w:val="none" w:sz="0" w:space="0" w:color="auto"/>
                <w:right w:val="none" w:sz="0" w:space="0" w:color="auto"/>
              </w:divBdr>
            </w:div>
            <w:div w:id="977685367">
              <w:marLeft w:val="0"/>
              <w:marRight w:val="0"/>
              <w:marTop w:val="0"/>
              <w:marBottom w:val="0"/>
              <w:divBdr>
                <w:top w:val="none" w:sz="0" w:space="0" w:color="auto"/>
                <w:left w:val="none" w:sz="0" w:space="0" w:color="auto"/>
                <w:bottom w:val="none" w:sz="0" w:space="0" w:color="auto"/>
                <w:right w:val="none" w:sz="0" w:space="0" w:color="auto"/>
              </w:divBdr>
            </w:div>
            <w:div w:id="670065696">
              <w:marLeft w:val="0"/>
              <w:marRight w:val="0"/>
              <w:marTop w:val="0"/>
              <w:marBottom w:val="0"/>
              <w:divBdr>
                <w:top w:val="none" w:sz="0" w:space="0" w:color="auto"/>
                <w:left w:val="none" w:sz="0" w:space="0" w:color="auto"/>
                <w:bottom w:val="none" w:sz="0" w:space="0" w:color="auto"/>
                <w:right w:val="none" w:sz="0" w:space="0" w:color="auto"/>
              </w:divBdr>
            </w:div>
            <w:div w:id="1135295090">
              <w:marLeft w:val="0"/>
              <w:marRight w:val="0"/>
              <w:marTop w:val="0"/>
              <w:marBottom w:val="0"/>
              <w:divBdr>
                <w:top w:val="none" w:sz="0" w:space="0" w:color="auto"/>
                <w:left w:val="none" w:sz="0" w:space="0" w:color="auto"/>
                <w:bottom w:val="none" w:sz="0" w:space="0" w:color="auto"/>
                <w:right w:val="none" w:sz="0" w:space="0" w:color="auto"/>
              </w:divBdr>
            </w:div>
            <w:div w:id="992637996">
              <w:marLeft w:val="0"/>
              <w:marRight w:val="0"/>
              <w:marTop w:val="0"/>
              <w:marBottom w:val="0"/>
              <w:divBdr>
                <w:top w:val="none" w:sz="0" w:space="0" w:color="auto"/>
                <w:left w:val="none" w:sz="0" w:space="0" w:color="auto"/>
                <w:bottom w:val="none" w:sz="0" w:space="0" w:color="auto"/>
                <w:right w:val="none" w:sz="0" w:space="0" w:color="auto"/>
              </w:divBdr>
            </w:div>
            <w:div w:id="1530678443">
              <w:marLeft w:val="0"/>
              <w:marRight w:val="0"/>
              <w:marTop w:val="0"/>
              <w:marBottom w:val="0"/>
              <w:divBdr>
                <w:top w:val="none" w:sz="0" w:space="0" w:color="auto"/>
                <w:left w:val="none" w:sz="0" w:space="0" w:color="auto"/>
                <w:bottom w:val="none" w:sz="0" w:space="0" w:color="auto"/>
                <w:right w:val="none" w:sz="0" w:space="0" w:color="auto"/>
              </w:divBdr>
            </w:div>
            <w:div w:id="1630818353">
              <w:marLeft w:val="0"/>
              <w:marRight w:val="0"/>
              <w:marTop w:val="0"/>
              <w:marBottom w:val="0"/>
              <w:divBdr>
                <w:top w:val="none" w:sz="0" w:space="0" w:color="auto"/>
                <w:left w:val="none" w:sz="0" w:space="0" w:color="auto"/>
                <w:bottom w:val="none" w:sz="0" w:space="0" w:color="auto"/>
                <w:right w:val="none" w:sz="0" w:space="0" w:color="auto"/>
              </w:divBdr>
            </w:div>
            <w:div w:id="109667498">
              <w:marLeft w:val="0"/>
              <w:marRight w:val="0"/>
              <w:marTop w:val="0"/>
              <w:marBottom w:val="0"/>
              <w:divBdr>
                <w:top w:val="none" w:sz="0" w:space="0" w:color="auto"/>
                <w:left w:val="none" w:sz="0" w:space="0" w:color="auto"/>
                <w:bottom w:val="none" w:sz="0" w:space="0" w:color="auto"/>
                <w:right w:val="none" w:sz="0" w:space="0" w:color="auto"/>
              </w:divBdr>
            </w:div>
            <w:div w:id="81679718">
              <w:marLeft w:val="0"/>
              <w:marRight w:val="0"/>
              <w:marTop w:val="0"/>
              <w:marBottom w:val="0"/>
              <w:divBdr>
                <w:top w:val="none" w:sz="0" w:space="0" w:color="auto"/>
                <w:left w:val="none" w:sz="0" w:space="0" w:color="auto"/>
                <w:bottom w:val="none" w:sz="0" w:space="0" w:color="auto"/>
                <w:right w:val="none" w:sz="0" w:space="0" w:color="auto"/>
              </w:divBdr>
            </w:div>
            <w:div w:id="1215389286">
              <w:marLeft w:val="0"/>
              <w:marRight w:val="0"/>
              <w:marTop w:val="0"/>
              <w:marBottom w:val="0"/>
              <w:divBdr>
                <w:top w:val="none" w:sz="0" w:space="0" w:color="auto"/>
                <w:left w:val="none" w:sz="0" w:space="0" w:color="auto"/>
                <w:bottom w:val="none" w:sz="0" w:space="0" w:color="auto"/>
                <w:right w:val="none" w:sz="0" w:space="0" w:color="auto"/>
              </w:divBdr>
            </w:div>
            <w:div w:id="54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3420">
      <w:bodyDiv w:val="1"/>
      <w:marLeft w:val="0"/>
      <w:marRight w:val="0"/>
      <w:marTop w:val="0"/>
      <w:marBottom w:val="0"/>
      <w:divBdr>
        <w:top w:val="none" w:sz="0" w:space="0" w:color="auto"/>
        <w:left w:val="none" w:sz="0" w:space="0" w:color="auto"/>
        <w:bottom w:val="none" w:sz="0" w:space="0" w:color="auto"/>
        <w:right w:val="none" w:sz="0" w:space="0" w:color="auto"/>
      </w:divBdr>
    </w:div>
    <w:div w:id="834148107">
      <w:bodyDiv w:val="1"/>
      <w:marLeft w:val="0"/>
      <w:marRight w:val="0"/>
      <w:marTop w:val="0"/>
      <w:marBottom w:val="0"/>
      <w:divBdr>
        <w:top w:val="none" w:sz="0" w:space="0" w:color="auto"/>
        <w:left w:val="none" w:sz="0" w:space="0" w:color="auto"/>
        <w:bottom w:val="none" w:sz="0" w:space="0" w:color="auto"/>
        <w:right w:val="none" w:sz="0" w:space="0" w:color="auto"/>
      </w:divBdr>
    </w:div>
    <w:div w:id="848448775">
      <w:bodyDiv w:val="1"/>
      <w:marLeft w:val="0"/>
      <w:marRight w:val="0"/>
      <w:marTop w:val="0"/>
      <w:marBottom w:val="0"/>
      <w:divBdr>
        <w:top w:val="none" w:sz="0" w:space="0" w:color="auto"/>
        <w:left w:val="none" w:sz="0" w:space="0" w:color="auto"/>
        <w:bottom w:val="none" w:sz="0" w:space="0" w:color="auto"/>
        <w:right w:val="none" w:sz="0" w:space="0" w:color="auto"/>
      </w:divBdr>
      <w:divsChild>
        <w:div w:id="831605679">
          <w:marLeft w:val="0"/>
          <w:marRight w:val="0"/>
          <w:marTop w:val="0"/>
          <w:marBottom w:val="120"/>
          <w:divBdr>
            <w:top w:val="single" w:sz="6" w:space="0" w:color="auto"/>
            <w:left w:val="single" w:sz="24" w:space="0" w:color="auto"/>
            <w:bottom w:val="single" w:sz="6" w:space="0" w:color="auto"/>
            <w:right w:val="single" w:sz="6" w:space="0" w:color="auto"/>
          </w:divBdr>
        </w:div>
        <w:div w:id="13699556">
          <w:marLeft w:val="0"/>
          <w:marRight w:val="0"/>
          <w:marTop w:val="0"/>
          <w:marBottom w:val="120"/>
          <w:divBdr>
            <w:top w:val="single" w:sz="6" w:space="0" w:color="auto"/>
            <w:left w:val="single" w:sz="24" w:space="0" w:color="auto"/>
            <w:bottom w:val="single" w:sz="6" w:space="0" w:color="auto"/>
            <w:right w:val="single" w:sz="6" w:space="0" w:color="auto"/>
          </w:divBdr>
        </w:div>
        <w:div w:id="233321700">
          <w:marLeft w:val="0"/>
          <w:marRight w:val="0"/>
          <w:marTop w:val="0"/>
          <w:marBottom w:val="120"/>
          <w:divBdr>
            <w:top w:val="single" w:sz="6" w:space="0" w:color="auto"/>
            <w:left w:val="single" w:sz="24" w:space="0" w:color="auto"/>
            <w:bottom w:val="single" w:sz="6" w:space="0" w:color="auto"/>
            <w:right w:val="single" w:sz="6" w:space="0" w:color="auto"/>
          </w:divBdr>
        </w:div>
        <w:div w:id="316155367">
          <w:marLeft w:val="0"/>
          <w:marRight w:val="0"/>
          <w:marTop w:val="0"/>
          <w:marBottom w:val="120"/>
          <w:divBdr>
            <w:top w:val="single" w:sz="6" w:space="0" w:color="auto"/>
            <w:left w:val="single" w:sz="24" w:space="0" w:color="auto"/>
            <w:bottom w:val="single" w:sz="6" w:space="0" w:color="auto"/>
            <w:right w:val="single" w:sz="6" w:space="0" w:color="auto"/>
          </w:divBdr>
        </w:div>
      </w:divsChild>
    </w:div>
    <w:div w:id="881597513">
      <w:bodyDiv w:val="1"/>
      <w:marLeft w:val="0"/>
      <w:marRight w:val="0"/>
      <w:marTop w:val="0"/>
      <w:marBottom w:val="0"/>
      <w:divBdr>
        <w:top w:val="none" w:sz="0" w:space="0" w:color="auto"/>
        <w:left w:val="none" w:sz="0" w:space="0" w:color="auto"/>
        <w:bottom w:val="none" w:sz="0" w:space="0" w:color="auto"/>
        <w:right w:val="none" w:sz="0" w:space="0" w:color="auto"/>
      </w:divBdr>
      <w:divsChild>
        <w:div w:id="112478171">
          <w:marLeft w:val="0"/>
          <w:marRight w:val="0"/>
          <w:marTop w:val="0"/>
          <w:marBottom w:val="0"/>
          <w:divBdr>
            <w:top w:val="none" w:sz="0" w:space="0" w:color="auto"/>
            <w:left w:val="none" w:sz="0" w:space="0" w:color="auto"/>
            <w:bottom w:val="none" w:sz="0" w:space="0" w:color="auto"/>
            <w:right w:val="none" w:sz="0" w:space="0" w:color="auto"/>
          </w:divBdr>
          <w:divsChild>
            <w:div w:id="78142854">
              <w:marLeft w:val="0"/>
              <w:marRight w:val="0"/>
              <w:marTop w:val="0"/>
              <w:marBottom w:val="0"/>
              <w:divBdr>
                <w:top w:val="none" w:sz="0" w:space="0" w:color="auto"/>
                <w:left w:val="none" w:sz="0" w:space="0" w:color="auto"/>
                <w:bottom w:val="none" w:sz="0" w:space="0" w:color="auto"/>
                <w:right w:val="none" w:sz="0" w:space="0" w:color="auto"/>
              </w:divBdr>
            </w:div>
            <w:div w:id="276835982">
              <w:marLeft w:val="0"/>
              <w:marRight w:val="0"/>
              <w:marTop w:val="0"/>
              <w:marBottom w:val="0"/>
              <w:divBdr>
                <w:top w:val="none" w:sz="0" w:space="0" w:color="auto"/>
                <w:left w:val="none" w:sz="0" w:space="0" w:color="auto"/>
                <w:bottom w:val="none" w:sz="0" w:space="0" w:color="auto"/>
                <w:right w:val="none" w:sz="0" w:space="0" w:color="auto"/>
              </w:divBdr>
            </w:div>
            <w:div w:id="324162192">
              <w:marLeft w:val="0"/>
              <w:marRight w:val="0"/>
              <w:marTop w:val="0"/>
              <w:marBottom w:val="0"/>
              <w:divBdr>
                <w:top w:val="none" w:sz="0" w:space="0" w:color="auto"/>
                <w:left w:val="none" w:sz="0" w:space="0" w:color="auto"/>
                <w:bottom w:val="none" w:sz="0" w:space="0" w:color="auto"/>
                <w:right w:val="none" w:sz="0" w:space="0" w:color="auto"/>
              </w:divBdr>
            </w:div>
            <w:div w:id="2045716922">
              <w:marLeft w:val="0"/>
              <w:marRight w:val="0"/>
              <w:marTop w:val="0"/>
              <w:marBottom w:val="0"/>
              <w:divBdr>
                <w:top w:val="none" w:sz="0" w:space="0" w:color="auto"/>
                <w:left w:val="none" w:sz="0" w:space="0" w:color="auto"/>
                <w:bottom w:val="none" w:sz="0" w:space="0" w:color="auto"/>
                <w:right w:val="none" w:sz="0" w:space="0" w:color="auto"/>
              </w:divBdr>
            </w:div>
            <w:div w:id="1420785415">
              <w:marLeft w:val="0"/>
              <w:marRight w:val="0"/>
              <w:marTop w:val="0"/>
              <w:marBottom w:val="0"/>
              <w:divBdr>
                <w:top w:val="none" w:sz="0" w:space="0" w:color="auto"/>
                <w:left w:val="none" w:sz="0" w:space="0" w:color="auto"/>
                <w:bottom w:val="none" w:sz="0" w:space="0" w:color="auto"/>
                <w:right w:val="none" w:sz="0" w:space="0" w:color="auto"/>
              </w:divBdr>
            </w:div>
            <w:div w:id="1674576174">
              <w:marLeft w:val="0"/>
              <w:marRight w:val="0"/>
              <w:marTop w:val="0"/>
              <w:marBottom w:val="0"/>
              <w:divBdr>
                <w:top w:val="none" w:sz="0" w:space="0" w:color="auto"/>
                <w:left w:val="none" w:sz="0" w:space="0" w:color="auto"/>
                <w:bottom w:val="none" w:sz="0" w:space="0" w:color="auto"/>
                <w:right w:val="none" w:sz="0" w:space="0" w:color="auto"/>
              </w:divBdr>
            </w:div>
            <w:div w:id="1435714191">
              <w:marLeft w:val="0"/>
              <w:marRight w:val="0"/>
              <w:marTop w:val="0"/>
              <w:marBottom w:val="0"/>
              <w:divBdr>
                <w:top w:val="none" w:sz="0" w:space="0" w:color="auto"/>
                <w:left w:val="none" w:sz="0" w:space="0" w:color="auto"/>
                <w:bottom w:val="none" w:sz="0" w:space="0" w:color="auto"/>
                <w:right w:val="none" w:sz="0" w:space="0" w:color="auto"/>
              </w:divBdr>
            </w:div>
            <w:div w:id="359279856">
              <w:marLeft w:val="0"/>
              <w:marRight w:val="0"/>
              <w:marTop w:val="0"/>
              <w:marBottom w:val="0"/>
              <w:divBdr>
                <w:top w:val="none" w:sz="0" w:space="0" w:color="auto"/>
                <w:left w:val="none" w:sz="0" w:space="0" w:color="auto"/>
                <w:bottom w:val="none" w:sz="0" w:space="0" w:color="auto"/>
                <w:right w:val="none" w:sz="0" w:space="0" w:color="auto"/>
              </w:divBdr>
            </w:div>
            <w:div w:id="318660830">
              <w:marLeft w:val="0"/>
              <w:marRight w:val="0"/>
              <w:marTop w:val="0"/>
              <w:marBottom w:val="0"/>
              <w:divBdr>
                <w:top w:val="none" w:sz="0" w:space="0" w:color="auto"/>
                <w:left w:val="none" w:sz="0" w:space="0" w:color="auto"/>
                <w:bottom w:val="none" w:sz="0" w:space="0" w:color="auto"/>
                <w:right w:val="none" w:sz="0" w:space="0" w:color="auto"/>
              </w:divBdr>
            </w:div>
            <w:div w:id="1305161014">
              <w:marLeft w:val="0"/>
              <w:marRight w:val="0"/>
              <w:marTop w:val="0"/>
              <w:marBottom w:val="0"/>
              <w:divBdr>
                <w:top w:val="none" w:sz="0" w:space="0" w:color="auto"/>
                <w:left w:val="none" w:sz="0" w:space="0" w:color="auto"/>
                <w:bottom w:val="none" w:sz="0" w:space="0" w:color="auto"/>
                <w:right w:val="none" w:sz="0" w:space="0" w:color="auto"/>
              </w:divBdr>
            </w:div>
            <w:div w:id="310640768">
              <w:marLeft w:val="0"/>
              <w:marRight w:val="0"/>
              <w:marTop w:val="0"/>
              <w:marBottom w:val="0"/>
              <w:divBdr>
                <w:top w:val="none" w:sz="0" w:space="0" w:color="auto"/>
                <w:left w:val="none" w:sz="0" w:space="0" w:color="auto"/>
                <w:bottom w:val="none" w:sz="0" w:space="0" w:color="auto"/>
                <w:right w:val="none" w:sz="0" w:space="0" w:color="auto"/>
              </w:divBdr>
            </w:div>
            <w:div w:id="1115517328">
              <w:marLeft w:val="0"/>
              <w:marRight w:val="0"/>
              <w:marTop w:val="0"/>
              <w:marBottom w:val="0"/>
              <w:divBdr>
                <w:top w:val="none" w:sz="0" w:space="0" w:color="auto"/>
                <w:left w:val="none" w:sz="0" w:space="0" w:color="auto"/>
                <w:bottom w:val="none" w:sz="0" w:space="0" w:color="auto"/>
                <w:right w:val="none" w:sz="0" w:space="0" w:color="auto"/>
              </w:divBdr>
            </w:div>
            <w:div w:id="1156266190">
              <w:marLeft w:val="0"/>
              <w:marRight w:val="0"/>
              <w:marTop w:val="0"/>
              <w:marBottom w:val="0"/>
              <w:divBdr>
                <w:top w:val="none" w:sz="0" w:space="0" w:color="auto"/>
                <w:left w:val="none" w:sz="0" w:space="0" w:color="auto"/>
                <w:bottom w:val="none" w:sz="0" w:space="0" w:color="auto"/>
                <w:right w:val="none" w:sz="0" w:space="0" w:color="auto"/>
              </w:divBdr>
            </w:div>
            <w:div w:id="1079054915">
              <w:marLeft w:val="0"/>
              <w:marRight w:val="0"/>
              <w:marTop w:val="0"/>
              <w:marBottom w:val="0"/>
              <w:divBdr>
                <w:top w:val="none" w:sz="0" w:space="0" w:color="auto"/>
                <w:left w:val="none" w:sz="0" w:space="0" w:color="auto"/>
                <w:bottom w:val="none" w:sz="0" w:space="0" w:color="auto"/>
                <w:right w:val="none" w:sz="0" w:space="0" w:color="auto"/>
              </w:divBdr>
            </w:div>
            <w:div w:id="714424581">
              <w:marLeft w:val="0"/>
              <w:marRight w:val="0"/>
              <w:marTop w:val="0"/>
              <w:marBottom w:val="0"/>
              <w:divBdr>
                <w:top w:val="none" w:sz="0" w:space="0" w:color="auto"/>
                <w:left w:val="none" w:sz="0" w:space="0" w:color="auto"/>
                <w:bottom w:val="none" w:sz="0" w:space="0" w:color="auto"/>
                <w:right w:val="none" w:sz="0" w:space="0" w:color="auto"/>
              </w:divBdr>
            </w:div>
            <w:div w:id="1995179653">
              <w:marLeft w:val="0"/>
              <w:marRight w:val="0"/>
              <w:marTop w:val="0"/>
              <w:marBottom w:val="0"/>
              <w:divBdr>
                <w:top w:val="none" w:sz="0" w:space="0" w:color="auto"/>
                <w:left w:val="none" w:sz="0" w:space="0" w:color="auto"/>
                <w:bottom w:val="none" w:sz="0" w:space="0" w:color="auto"/>
                <w:right w:val="none" w:sz="0" w:space="0" w:color="auto"/>
              </w:divBdr>
            </w:div>
            <w:div w:id="466314934">
              <w:marLeft w:val="0"/>
              <w:marRight w:val="0"/>
              <w:marTop w:val="0"/>
              <w:marBottom w:val="0"/>
              <w:divBdr>
                <w:top w:val="none" w:sz="0" w:space="0" w:color="auto"/>
                <w:left w:val="none" w:sz="0" w:space="0" w:color="auto"/>
                <w:bottom w:val="none" w:sz="0" w:space="0" w:color="auto"/>
                <w:right w:val="none" w:sz="0" w:space="0" w:color="auto"/>
              </w:divBdr>
            </w:div>
            <w:div w:id="2124229266">
              <w:marLeft w:val="0"/>
              <w:marRight w:val="0"/>
              <w:marTop w:val="0"/>
              <w:marBottom w:val="0"/>
              <w:divBdr>
                <w:top w:val="none" w:sz="0" w:space="0" w:color="auto"/>
                <w:left w:val="none" w:sz="0" w:space="0" w:color="auto"/>
                <w:bottom w:val="none" w:sz="0" w:space="0" w:color="auto"/>
                <w:right w:val="none" w:sz="0" w:space="0" w:color="auto"/>
              </w:divBdr>
            </w:div>
            <w:div w:id="743187662">
              <w:marLeft w:val="0"/>
              <w:marRight w:val="0"/>
              <w:marTop w:val="0"/>
              <w:marBottom w:val="0"/>
              <w:divBdr>
                <w:top w:val="none" w:sz="0" w:space="0" w:color="auto"/>
                <w:left w:val="none" w:sz="0" w:space="0" w:color="auto"/>
                <w:bottom w:val="none" w:sz="0" w:space="0" w:color="auto"/>
                <w:right w:val="none" w:sz="0" w:space="0" w:color="auto"/>
              </w:divBdr>
            </w:div>
            <w:div w:id="2139369728">
              <w:marLeft w:val="0"/>
              <w:marRight w:val="0"/>
              <w:marTop w:val="0"/>
              <w:marBottom w:val="0"/>
              <w:divBdr>
                <w:top w:val="none" w:sz="0" w:space="0" w:color="auto"/>
                <w:left w:val="none" w:sz="0" w:space="0" w:color="auto"/>
                <w:bottom w:val="none" w:sz="0" w:space="0" w:color="auto"/>
                <w:right w:val="none" w:sz="0" w:space="0" w:color="auto"/>
              </w:divBdr>
            </w:div>
            <w:div w:id="1980646669">
              <w:marLeft w:val="0"/>
              <w:marRight w:val="0"/>
              <w:marTop w:val="0"/>
              <w:marBottom w:val="0"/>
              <w:divBdr>
                <w:top w:val="none" w:sz="0" w:space="0" w:color="auto"/>
                <w:left w:val="none" w:sz="0" w:space="0" w:color="auto"/>
                <w:bottom w:val="none" w:sz="0" w:space="0" w:color="auto"/>
                <w:right w:val="none" w:sz="0" w:space="0" w:color="auto"/>
              </w:divBdr>
            </w:div>
            <w:div w:id="599263014">
              <w:marLeft w:val="0"/>
              <w:marRight w:val="0"/>
              <w:marTop w:val="0"/>
              <w:marBottom w:val="0"/>
              <w:divBdr>
                <w:top w:val="none" w:sz="0" w:space="0" w:color="auto"/>
                <w:left w:val="none" w:sz="0" w:space="0" w:color="auto"/>
                <w:bottom w:val="none" w:sz="0" w:space="0" w:color="auto"/>
                <w:right w:val="none" w:sz="0" w:space="0" w:color="auto"/>
              </w:divBdr>
            </w:div>
            <w:div w:id="1449275641">
              <w:marLeft w:val="0"/>
              <w:marRight w:val="0"/>
              <w:marTop w:val="0"/>
              <w:marBottom w:val="0"/>
              <w:divBdr>
                <w:top w:val="none" w:sz="0" w:space="0" w:color="auto"/>
                <w:left w:val="none" w:sz="0" w:space="0" w:color="auto"/>
                <w:bottom w:val="none" w:sz="0" w:space="0" w:color="auto"/>
                <w:right w:val="none" w:sz="0" w:space="0" w:color="auto"/>
              </w:divBdr>
            </w:div>
            <w:div w:id="1695492995">
              <w:marLeft w:val="0"/>
              <w:marRight w:val="0"/>
              <w:marTop w:val="0"/>
              <w:marBottom w:val="0"/>
              <w:divBdr>
                <w:top w:val="none" w:sz="0" w:space="0" w:color="auto"/>
                <w:left w:val="none" w:sz="0" w:space="0" w:color="auto"/>
                <w:bottom w:val="none" w:sz="0" w:space="0" w:color="auto"/>
                <w:right w:val="none" w:sz="0" w:space="0" w:color="auto"/>
              </w:divBdr>
            </w:div>
            <w:div w:id="1289120321">
              <w:marLeft w:val="0"/>
              <w:marRight w:val="0"/>
              <w:marTop w:val="0"/>
              <w:marBottom w:val="0"/>
              <w:divBdr>
                <w:top w:val="none" w:sz="0" w:space="0" w:color="auto"/>
                <w:left w:val="none" w:sz="0" w:space="0" w:color="auto"/>
                <w:bottom w:val="none" w:sz="0" w:space="0" w:color="auto"/>
                <w:right w:val="none" w:sz="0" w:space="0" w:color="auto"/>
              </w:divBdr>
            </w:div>
            <w:div w:id="14436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2050">
      <w:bodyDiv w:val="1"/>
      <w:marLeft w:val="0"/>
      <w:marRight w:val="0"/>
      <w:marTop w:val="0"/>
      <w:marBottom w:val="0"/>
      <w:divBdr>
        <w:top w:val="none" w:sz="0" w:space="0" w:color="auto"/>
        <w:left w:val="none" w:sz="0" w:space="0" w:color="auto"/>
        <w:bottom w:val="none" w:sz="0" w:space="0" w:color="auto"/>
        <w:right w:val="none" w:sz="0" w:space="0" w:color="auto"/>
      </w:divBdr>
      <w:divsChild>
        <w:div w:id="225723822">
          <w:marLeft w:val="0"/>
          <w:marRight w:val="0"/>
          <w:marTop w:val="0"/>
          <w:marBottom w:val="0"/>
          <w:divBdr>
            <w:top w:val="none" w:sz="0" w:space="0" w:color="auto"/>
            <w:left w:val="none" w:sz="0" w:space="0" w:color="auto"/>
            <w:bottom w:val="none" w:sz="0" w:space="0" w:color="auto"/>
            <w:right w:val="none" w:sz="0" w:space="0" w:color="auto"/>
          </w:divBdr>
          <w:divsChild>
            <w:div w:id="1213081075">
              <w:marLeft w:val="0"/>
              <w:marRight w:val="0"/>
              <w:marTop w:val="0"/>
              <w:marBottom w:val="0"/>
              <w:divBdr>
                <w:top w:val="none" w:sz="0" w:space="0" w:color="auto"/>
                <w:left w:val="none" w:sz="0" w:space="0" w:color="auto"/>
                <w:bottom w:val="none" w:sz="0" w:space="0" w:color="auto"/>
                <w:right w:val="none" w:sz="0" w:space="0" w:color="auto"/>
              </w:divBdr>
            </w:div>
            <w:div w:id="1790732798">
              <w:marLeft w:val="0"/>
              <w:marRight w:val="0"/>
              <w:marTop w:val="0"/>
              <w:marBottom w:val="0"/>
              <w:divBdr>
                <w:top w:val="none" w:sz="0" w:space="0" w:color="auto"/>
                <w:left w:val="none" w:sz="0" w:space="0" w:color="auto"/>
                <w:bottom w:val="none" w:sz="0" w:space="0" w:color="auto"/>
                <w:right w:val="none" w:sz="0" w:space="0" w:color="auto"/>
              </w:divBdr>
            </w:div>
            <w:div w:id="1684282856">
              <w:marLeft w:val="0"/>
              <w:marRight w:val="0"/>
              <w:marTop w:val="0"/>
              <w:marBottom w:val="0"/>
              <w:divBdr>
                <w:top w:val="none" w:sz="0" w:space="0" w:color="auto"/>
                <w:left w:val="none" w:sz="0" w:space="0" w:color="auto"/>
                <w:bottom w:val="none" w:sz="0" w:space="0" w:color="auto"/>
                <w:right w:val="none" w:sz="0" w:space="0" w:color="auto"/>
              </w:divBdr>
            </w:div>
            <w:div w:id="1284917506">
              <w:marLeft w:val="0"/>
              <w:marRight w:val="0"/>
              <w:marTop w:val="0"/>
              <w:marBottom w:val="0"/>
              <w:divBdr>
                <w:top w:val="none" w:sz="0" w:space="0" w:color="auto"/>
                <w:left w:val="none" w:sz="0" w:space="0" w:color="auto"/>
                <w:bottom w:val="none" w:sz="0" w:space="0" w:color="auto"/>
                <w:right w:val="none" w:sz="0" w:space="0" w:color="auto"/>
              </w:divBdr>
            </w:div>
            <w:div w:id="2099666686">
              <w:marLeft w:val="0"/>
              <w:marRight w:val="0"/>
              <w:marTop w:val="0"/>
              <w:marBottom w:val="0"/>
              <w:divBdr>
                <w:top w:val="none" w:sz="0" w:space="0" w:color="auto"/>
                <w:left w:val="none" w:sz="0" w:space="0" w:color="auto"/>
                <w:bottom w:val="none" w:sz="0" w:space="0" w:color="auto"/>
                <w:right w:val="none" w:sz="0" w:space="0" w:color="auto"/>
              </w:divBdr>
            </w:div>
            <w:div w:id="1358388163">
              <w:marLeft w:val="0"/>
              <w:marRight w:val="0"/>
              <w:marTop w:val="0"/>
              <w:marBottom w:val="0"/>
              <w:divBdr>
                <w:top w:val="none" w:sz="0" w:space="0" w:color="auto"/>
                <w:left w:val="none" w:sz="0" w:space="0" w:color="auto"/>
                <w:bottom w:val="none" w:sz="0" w:space="0" w:color="auto"/>
                <w:right w:val="none" w:sz="0" w:space="0" w:color="auto"/>
              </w:divBdr>
            </w:div>
            <w:div w:id="1582327963">
              <w:marLeft w:val="0"/>
              <w:marRight w:val="0"/>
              <w:marTop w:val="0"/>
              <w:marBottom w:val="0"/>
              <w:divBdr>
                <w:top w:val="none" w:sz="0" w:space="0" w:color="auto"/>
                <w:left w:val="none" w:sz="0" w:space="0" w:color="auto"/>
                <w:bottom w:val="none" w:sz="0" w:space="0" w:color="auto"/>
                <w:right w:val="none" w:sz="0" w:space="0" w:color="auto"/>
              </w:divBdr>
            </w:div>
            <w:div w:id="375200041">
              <w:marLeft w:val="0"/>
              <w:marRight w:val="0"/>
              <w:marTop w:val="0"/>
              <w:marBottom w:val="0"/>
              <w:divBdr>
                <w:top w:val="none" w:sz="0" w:space="0" w:color="auto"/>
                <w:left w:val="none" w:sz="0" w:space="0" w:color="auto"/>
                <w:bottom w:val="none" w:sz="0" w:space="0" w:color="auto"/>
                <w:right w:val="none" w:sz="0" w:space="0" w:color="auto"/>
              </w:divBdr>
            </w:div>
            <w:div w:id="1512643314">
              <w:marLeft w:val="0"/>
              <w:marRight w:val="0"/>
              <w:marTop w:val="0"/>
              <w:marBottom w:val="0"/>
              <w:divBdr>
                <w:top w:val="none" w:sz="0" w:space="0" w:color="auto"/>
                <w:left w:val="none" w:sz="0" w:space="0" w:color="auto"/>
                <w:bottom w:val="none" w:sz="0" w:space="0" w:color="auto"/>
                <w:right w:val="none" w:sz="0" w:space="0" w:color="auto"/>
              </w:divBdr>
            </w:div>
            <w:div w:id="917177419">
              <w:marLeft w:val="0"/>
              <w:marRight w:val="0"/>
              <w:marTop w:val="0"/>
              <w:marBottom w:val="0"/>
              <w:divBdr>
                <w:top w:val="none" w:sz="0" w:space="0" w:color="auto"/>
                <w:left w:val="none" w:sz="0" w:space="0" w:color="auto"/>
                <w:bottom w:val="none" w:sz="0" w:space="0" w:color="auto"/>
                <w:right w:val="none" w:sz="0" w:space="0" w:color="auto"/>
              </w:divBdr>
            </w:div>
            <w:div w:id="1005403300">
              <w:marLeft w:val="0"/>
              <w:marRight w:val="0"/>
              <w:marTop w:val="0"/>
              <w:marBottom w:val="0"/>
              <w:divBdr>
                <w:top w:val="none" w:sz="0" w:space="0" w:color="auto"/>
                <w:left w:val="none" w:sz="0" w:space="0" w:color="auto"/>
                <w:bottom w:val="none" w:sz="0" w:space="0" w:color="auto"/>
                <w:right w:val="none" w:sz="0" w:space="0" w:color="auto"/>
              </w:divBdr>
            </w:div>
            <w:div w:id="178550242">
              <w:marLeft w:val="0"/>
              <w:marRight w:val="0"/>
              <w:marTop w:val="0"/>
              <w:marBottom w:val="0"/>
              <w:divBdr>
                <w:top w:val="none" w:sz="0" w:space="0" w:color="auto"/>
                <w:left w:val="none" w:sz="0" w:space="0" w:color="auto"/>
                <w:bottom w:val="none" w:sz="0" w:space="0" w:color="auto"/>
                <w:right w:val="none" w:sz="0" w:space="0" w:color="auto"/>
              </w:divBdr>
            </w:div>
            <w:div w:id="2102096477">
              <w:marLeft w:val="0"/>
              <w:marRight w:val="0"/>
              <w:marTop w:val="0"/>
              <w:marBottom w:val="0"/>
              <w:divBdr>
                <w:top w:val="none" w:sz="0" w:space="0" w:color="auto"/>
                <w:left w:val="none" w:sz="0" w:space="0" w:color="auto"/>
                <w:bottom w:val="none" w:sz="0" w:space="0" w:color="auto"/>
                <w:right w:val="none" w:sz="0" w:space="0" w:color="auto"/>
              </w:divBdr>
            </w:div>
            <w:div w:id="105739171">
              <w:marLeft w:val="0"/>
              <w:marRight w:val="0"/>
              <w:marTop w:val="0"/>
              <w:marBottom w:val="0"/>
              <w:divBdr>
                <w:top w:val="none" w:sz="0" w:space="0" w:color="auto"/>
                <w:left w:val="none" w:sz="0" w:space="0" w:color="auto"/>
                <w:bottom w:val="none" w:sz="0" w:space="0" w:color="auto"/>
                <w:right w:val="none" w:sz="0" w:space="0" w:color="auto"/>
              </w:divBdr>
            </w:div>
            <w:div w:id="1310986926">
              <w:marLeft w:val="0"/>
              <w:marRight w:val="0"/>
              <w:marTop w:val="0"/>
              <w:marBottom w:val="0"/>
              <w:divBdr>
                <w:top w:val="none" w:sz="0" w:space="0" w:color="auto"/>
                <w:left w:val="none" w:sz="0" w:space="0" w:color="auto"/>
                <w:bottom w:val="none" w:sz="0" w:space="0" w:color="auto"/>
                <w:right w:val="none" w:sz="0" w:space="0" w:color="auto"/>
              </w:divBdr>
            </w:div>
            <w:div w:id="847526841">
              <w:marLeft w:val="0"/>
              <w:marRight w:val="0"/>
              <w:marTop w:val="0"/>
              <w:marBottom w:val="0"/>
              <w:divBdr>
                <w:top w:val="none" w:sz="0" w:space="0" w:color="auto"/>
                <w:left w:val="none" w:sz="0" w:space="0" w:color="auto"/>
                <w:bottom w:val="none" w:sz="0" w:space="0" w:color="auto"/>
                <w:right w:val="none" w:sz="0" w:space="0" w:color="auto"/>
              </w:divBdr>
            </w:div>
            <w:div w:id="1176654950">
              <w:marLeft w:val="0"/>
              <w:marRight w:val="0"/>
              <w:marTop w:val="0"/>
              <w:marBottom w:val="0"/>
              <w:divBdr>
                <w:top w:val="none" w:sz="0" w:space="0" w:color="auto"/>
                <w:left w:val="none" w:sz="0" w:space="0" w:color="auto"/>
                <w:bottom w:val="none" w:sz="0" w:space="0" w:color="auto"/>
                <w:right w:val="none" w:sz="0" w:space="0" w:color="auto"/>
              </w:divBdr>
            </w:div>
            <w:div w:id="1978801704">
              <w:marLeft w:val="0"/>
              <w:marRight w:val="0"/>
              <w:marTop w:val="0"/>
              <w:marBottom w:val="0"/>
              <w:divBdr>
                <w:top w:val="none" w:sz="0" w:space="0" w:color="auto"/>
                <w:left w:val="none" w:sz="0" w:space="0" w:color="auto"/>
                <w:bottom w:val="none" w:sz="0" w:space="0" w:color="auto"/>
                <w:right w:val="none" w:sz="0" w:space="0" w:color="auto"/>
              </w:divBdr>
            </w:div>
            <w:div w:id="1972056939">
              <w:marLeft w:val="0"/>
              <w:marRight w:val="0"/>
              <w:marTop w:val="0"/>
              <w:marBottom w:val="0"/>
              <w:divBdr>
                <w:top w:val="none" w:sz="0" w:space="0" w:color="auto"/>
                <w:left w:val="none" w:sz="0" w:space="0" w:color="auto"/>
                <w:bottom w:val="none" w:sz="0" w:space="0" w:color="auto"/>
                <w:right w:val="none" w:sz="0" w:space="0" w:color="auto"/>
              </w:divBdr>
            </w:div>
            <w:div w:id="824509084">
              <w:marLeft w:val="0"/>
              <w:marRight w:val="0"/>
              <w:marTop w:val="0"/>
              <w:marBottom w:val="0"/>
              <w:divBdr>
                <w:top w:val="none" w:sz="0" w:space="0" w:color="auto"/>
                <w:left w:val="none" w:sz="0" w:space="0" w:color="auto"/>
                <w:bottom w:val="none" w:sz="0" w:space="0" w:color="auto"/>
                <w:right w:val="none" w:sz="0" w:space="0" w:color="auto"/>
              </w:divBdr>
            </w:div>
            <w:div w:id="851190292">
              <w:marLeft w:val="0"/>
              <w:marRight w:val="0"/>
              <w:marTop w:val="0"/>
              <w:marBottom w:val="0"/>
              <w:divBdr>
                <w:top w:val="none" w:sz="0" w:space="0" w:color="auto"/>
                <w:left w:val="none" w:sz="0" w:space="0" w:color="auto"/>
                <w:bottom w:val="none" w:sz="0" w:space="0" w:color="auto"/>
                <w:right w:val="none" w:sz="0" w:space="0" w:color="auto"/>
              </w:divBdr>
            </w:div>
            <w:div w:id="1987976085">
              <w:marLeft w:val="0"/>
              <w:marRight w:val="0"/>
              <w:marTop w:val="0"/>
              <w:marBottom w:val="0"/>
              <w:divBdr>
                <w:top w:val="none" w:sz="0" w:space="0" w:color="auto"/>
                <w:left w:val="none" w:sz="0" w:space="0" w:color="auto"/>
                <w:bottom w:val="none" w:sz="0" w:space="0" w:color="auto"/>
                <w:right w:val="none" w:sz="0" w:space="0" w:color="auto"/>
              </w:divBdr>
            </w:div>
            <w:div w:id="1007752717">
              <w:marLeft w:val="0"/>
              <w:marRight w:val="0"/>
              <w:marTop w:val="0"/>
              <w:marBottom w:val="0"/>
              <w:divBdr>
                <w:top w:val="none" w:sz="0" w:space="0" w:color="auto"/>
                <w:left w:val="none" w:sz="0" w:space="0" w:color="auto"/>
                <w:bottom w:val="none" w:sz="0" w:space="0" w:color="auto"/>
                <w:right w:val="none" w:sz="0" w:space="0" w:color="auto"/>
              </w:divBdr>
            </w:div>
            <w:div w:id="235894207">
              <w:marLeft w:val="0"/>
              <w:marRight w:val="0"/>
              <w:marTop w:val="0"/>
              <w:marBottom w:val="0"/>
              <w:divBdr>
                <w:top w:val="none" w:sz="0" w:space="0" w:color="auto"/>
                <w:left w:val="none" w:sz="0" w:space="0" w:color="auto"/>
                <w:bottom w:val="none" w:sz="0" w:space="0" w:color="auto"/>
                <w:right w:val="none" w:sz="0" w:space="0" w:color="auto"/>
              </w:divBdr>
            </w:div>
            <w:div w:id="1428038662">
              <w:marLeft w:val="0"/>
              <w:marRight w:val="0"/>
              <w:marTop w:val="0"/>
              <w:marBottom w:val="0"/>
              <w:divBdr>
                <w:top w:val="none" w:sz="0" w:space="0" w:color="auto"/>
                <w:left w:val="none" w:sz="0" w:space="0" w:color="auto"/>
                <w:bottom w:val="none" w:sz="0" w:space="0" w:color="auto"/>
                <w:right w:val="none" w:sz="0" w:space="0" w:color="auto"/>
              </w:divBdr>
            </w:div>
            <w:div w:id="241642778">
              <w:marLeft w:val="0"/>
              <w:marRight w:val="0"/>
              <w:marTop w:val="0"/>
              <w:marBottom w:val="0"/>
              <w:divBdr>
                <w:top w:val="none" w:sz="0" w:space="0" w:color="auto"/>
                <w:left w:val="none" w:sz="0" w:space="0" w:color="auto"/>
                <w:bottom w:val="none" w:sz="0" w:space="0" w:color="auto"/>
                <w:right w:val="none" w:sz="0" w:space="0" w:color="auto"/>
              </w:divBdr>
            </w:div>
            <w:div w:id="1475290652">
              <w:marLeft w:val="0"/>
              <w:marRight w:val="0"/>
              <w:marTop w:val="0"/>
              <w:marBottom w:val="0"/>
              <w:divBdr>
                <w:top w:val="none" w:sz="0" w:space="0" w:color="auto"/>
                <w:left w:val="none" w:sz="0" w:space="0" w:color="auto"/>
                <w:bottom w:val="none" w:sz="0" w:space="0" w:color="auto"/>
                <w:right w:val="none" w:sz="0" w:space="0" w:color="auto"/>
              </w:divBdr>
            </w:div>
            <w:div w:id="6051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73389">
      <w:bodyDiv w:val="1"/>
      <w:marLeft w:val="0"/>
      <w:marRight w:val="0"/>
      <w:marTop w:val="0"/>
      <w:marBottom w:val="0"/>
      <w:divBdr>
        <w:top w:val="none" w:sz="0" w:space="0" w:color="auto"/>
        <w:left w:val="none" w:sz="0" w:space="0" w:color="auto"/>
        <w:bottom w:val="none" w:sz="0" w:space="0" w:color="auto"/>
        <w:right w:val="none" w:sz="0" w:space="0" w:color="auto"/>
      </w:divBdr>
      <w:divsChild>
        <w:div w:id="913004568">
          <w:marLeft w:val="0"/>
          <w:marRight w:val="0"/>
          <w:marTop w:val="0"/>
          <w:marBottom w:val="0"/>
          <w:divBdr>
            <w:top w:val="none" w:sz="0" w:space="0" w:color="auto"/>
            <w:left w:val="none" w:sz="0" w:space="0" w:color="auto"/>
            <w:bottom w:val="none" w:sz="0" w:space="0" w:color="auto"/>
            <w:right w:val="none" w:sz="0" w:space="0" w:color="auto"/>
          </w:divBdr>
          <w:divsChild>
            <w:div w:id="855118058">
              <w:marLeft w:val="0"/>
              <w:marRight w:val="0"/>
              <w:marTop w:val="0"/>
              <w:marBottom w:val="0"/>
              <w:divBdr>
                <w:top w:val="none" w:sz="0" w:space="0" w:color="auto"/>
                <w:left w:val="none" w:sz="0" w:space="0" w:color="auto"/>
                <w:bottom w:val="none" w:sz="0" w:space="0" w:color="auto"/>
                <w:right w:val="none" w:sz="0" w:space="0" w:color="auto"/>
              </w:divBdr>
            </w:div>
            <w:div w:id="1610626402">
              <w:marLeft w:val="0"/>
              <w:marRight w:val="0"/>
              <w:marTop w:val="0"/>
              <w:marBottom w:val="0"/>
              <w:divBdr>
                <w:top w:val="none" w:sz="0" w:space="0" w:color="auto"/>
                <w:left w:val="none" w:sz="0" w:space="0" w:color="auto"/>
                <w:bottom w:val="none" w:sz="0" w:space="0" w:color="auto"/>
                <w:right w:val="none" w:sz="0" w:space="0" w:color="auto"/>
              </w:divBdr>
            </w:div>
            <w:div w:id="750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1069">
      <w:bodyDiv w:val="1"/>
      <w:marLeft w:val="0"/>
      <w:marRight w:val="0"/>
      <w:marTop w:val="0"/>
      <w:marBottom w:val="0"/>
      <w:divBdr>
        <w:top w:val="none" w:sz="0" w:space="0" w:color="auto"/>
        <w:left w:val="none" w:sz="0" w:space="0" w:color="auto"/>
        <w:bottom w:val="none" w:sz="0" w:space="0" w:color="auto"/>
        <w:right w:val="none" w:sz="0" w:space="0" w:color="auto"/>
      </w:divBdr>
    </w:div>
    <w:div w:id="1068962097">
      <w:bodyDiv w:val="1"/>
      <w:marLeft w:val="0"/>
      <w:marRight w:val="0"/>
      <w:marTop w:val="0"/>
      <w:marBottom w:val="0"/>
      <w:divBdr>
        <w:top w:val="none" w:sz="0" w:space="0" w:color="auto"/>
        <w:left w:val="none" w:sz="0" w:space="0" w:color="auto"/>
        <w:bottom w:val="none" w:sz="0" w:space="0" w:color="auto"/>
        <w:right w:val="none" w:sz="0" w:space="0" w:color="auto"/>
      </w:divBdr>
    </w:div>
    <w:div w:id="1178615470">
      <w:bodyDiv w:val="1"/>
      <w:marLeft w:val="0"/>
      <w:marRight w:val="0"/>
      <w:marTop w:val="0"/>
      <w:marBottom w:val="0"/>
      <w:divBdr>
        <w:top w:val="none" w:sz="0" w:space="0" w:color="auto"/>
        <w:left w:val="none" w:sz="0" w:space="0" w:color="auto"/>
        <w:bottom w:val="none" w:sz="0" w:space="0" w:color="auto"/>
        <w:right w:val="none" w:sz="0" w:space="0" w:color="auto"/>
      </w:divBdr>
    </w:div>
    <w:div w:id="1196849677">
      <w:bodyDiv w:val="1"/>
      <w:marLeft w:val="0"/>
      <w:marRight w:val="0"/>
      <w:marTop w:val="0"/>
      <w:marBottom w:val="0"/>
      <w:divBdr>
        <w:top w:val="none" w:sz="0" w:space="0" w:color="auto"/>
        <w:left w:val="none" w:sz="0" w:space="0" w:color="auto"/>
        <w:bottom w:val="none" w:sz="0" w:space="0" w:color="auto"/>
        <w:right w:val="none" w:sz="0" w:space="0" w:color="auto"/>
      </w:divBdr>
      <w:divsChild>
        <w:div w:id="2020887451">
          <w:marLeft w:val="0"/>
          <w:marRight w:val="0"/>
          <w:marTop w:val="0"/>
          <w:marBottom w:val="225"/>
          <w:divBdr>
            <w:top w:val="none" w:sz="0" w:space="0" w:color="auto"/>
            <w:left w:val="none" w:sz="0" w:space="0" w:color="auto"/>
            <w:bottom w:val="none" w:sz="0" w:space="0" w:color="auto"/>
            <w:right w:val="none" w:sz="0" w:space="0" w:color="auto"/>
          </w:divBdr>
        </w:div>
      </w:divsChild>
    </w:div>
    <w:div w:id="1254438578">
      <w:bodyDiv w:val="1"/>
      <w:marLeft w:val="0"/>
      <w:marRight w:val="0"/>
      <w:marTop w:val="0"/>
      <w:marBottom w:val="0"/>
      <w:divBdr>
        <w:top w:val="none" w:sz="0" w:space="0" w:color="auto"/>
        <w:left w:val="none" w:sz="0" w:space="0" w:color="auto"/>
        <w:bottom w:val="none" w:sz="0" w:space="0" w:color="auto"/>
        <w:right w:val="none" w:sz="0" w:space="0" w:color="auto"/>
      </w:divBdr>
      <w:divsChild>
        <w:div w:id="418412507">
          <w:marLeft w:val="0"/>
          <w:marRight w:val="0"/>
          <w:marTop w:val="0"/>
          <w:marBottom w:val="0"/>
          <w:divBdr>
            <w:top w:val="none" w:sz="0" w:space="0" w:color="auto"/>
            <w:left w:val="none" w:sz="0" w:space="0" w:color="auto"/>
            <w:bottom w:val="none" w:sz="0" w:space="0" w:color="auto"/>
            <w:right w:val="none" w:sz="0" w:space="0" w:color="auto"/>
          </w:divBdr>
          <w:divsChild>
            <w:div w:id="1095251393">
              <w:marLeft w:val="0"/>
              <w:marRight w:val="0"/>
              <w:marTop w:val="0"/>
              <w:marBottom w:val="0"/>
              <w:divBdr>
                <w:top w:val="none" w:sz="0" w:space="0" w:color="auto"/>
                <w:left w:val="none" w:sz="0" w:space="0" w:color="auto"/>
                <w:bottom w:val="none" w:sz="0" w:space="0" w:color="auto"/>
                <w:right w:val="none" w:sz="0" w:space="0" w:color="auto"/>
              </w:divBdr>
            </w:div>
            <w:div w:id="840201257">
              <w:marLeft w:val="0"/>
              <w:marRight w:val="0"/>
              <w:marTop w:val="0"/>
              <w:marBottom w:val="0"/>
              <w:divBdr>
                <w:top w:val="none" w:sz="0" w:space="0" w:color="auto"/>
                <w:left w:val="none" w:sz="0" w:space="0" w:color="auto"/>
                <w:bottom w:val="none" w:sz="0" w:space="0" w:color="auto"/>
                <w:right w:val="none" w:sz="0" w:space="0" w:color="auto"/>
              </w:divBdr>
            </w:div>
            <w:div w:id="1829789779">
              <w:marLeft w:val="0"/>
              <w:marRight w:val="0"/>
              <w:marTop w:val="0"/>
              <w:marBottom w:val="0"/>
              <w:divBdr>
                <w:top w:val="none" w:sz="0" w:space="0" w:color="auto"/>
                <w:left w:val="none" w:sz="0" w:space="0" w:color="auto"/>
                <w:bottom w:val="none" w:sz="0" w:space="0" w:color="auto"/>
                <w:right w:val="none" w:sz="0" w:space="0" w:color="auto"/>
              </w:divBdr>
            </w:div>
            <w:div w:id="114443733">
              <w:marLeft w:val="0"/>
              <w:marRight w:val="0"/>
              <w:marTop w:val="0"/>
              <w:marBottom w:val="0"/>
              <w:divBdr>
                <w:top w:val="none" w:sz="0" w:space="0" w:color="auto"/>
                <w:left w:val="none" w:sz="0" w:space="0" w:color="auto"/>
                <w:bottom w:val="none" w:sz="0" w:space="0" w:color="auto"/>
                <w:right w:val="none" w:sz="0" w:space="0" w:color="auto"/>
              </w:divBdr>
            </w:div>
            <w:div w:id="633676494">
              <w:marLeft w:val="0"/>
              <w:marRight w:val="0"/>
              <w:marTop w:val="0"/>
              <w:marBottom w:val="0"/>
              <w:divBdr>
                <w:top w:val="none" w:sz="0" w:space="0" w:color="auto"/>
                <w:left w:val="none" w:sz="0" w:space="0" w:color="auto"/>
                <w:bottom w:val="none" w:sz="0" w:space="0" w:color="auto"/>
                <w:right w:val="none" w:sz="0" w:space="0" w:color="auto"/>
              </w:divBdr>
            </w:div>
            <w:div w:id="1543010894">
              <w:marLeft w:val="0"/>
              <w:marRight w:val="0"/>
              <w:marTop w:val="0"/>
              <w:marBottom w:val="0"/>
              <w:divBdr>
                <w:top w:val="none" w:sz="0" w:space="0" w:color="auto"/>
                <w:left w:val="none" w:sz="0" w:space="0" w:color="auto"/>
                <w:bottom w:val="none" w:sz="0" w:space="0" w:color="auto"/>
                <w:right w:val="none" w:sz="0" w:space="0" w:color="auto"/>
              </w:divBdr>
            </w:div>
            <w:div w:id="532696901">
              <w:marLeft w:val="0"/>
              <w:marRight w:val="0"/>
              <w:marTop w:val="0"/>
              <w:marBottom w:val="0"/>
              <w:divBdr>
                <w:top w:val="none" w:sz="0" w:space="0" w:color="auto"/>
                <w:left w:val="none" w:sz="0" w:space="0" w:color="auto"/>
                <w:bottom w:val="none" w:sz="0" w:space="0" w:color="auto"/>
                <w:right w:val="none" w:sz="0" w:space="0" w:color="auto"/>
              </w:divBdr>
            </w:div>
            <w:div w:id="899629768">
              <w:marLeft w:val="0"/>
              <w:marRight w:val="0"/>
              <w:marTop w:val="0"/>
              <w:marBottom w:val="0"/>
              <w:divBdr>
                <w:top w:val="none" w:sz="0" w:space="0" w:color="auto"/>
                <w:left w:val="none" w:sz="0" w:space="0" w:color="auto"/>
                <w:bottom w:val="none" w:sz="0" w:space="0" w:color="auto"/>
                <w:right w:val="none" w:sz="0" w:space="0" w:color="auto"/>
              </w:divBdr>
            </w:div>
            <w:div w:id="2090536794">
              <w:marLeft w:val="0"/>
              <w:marRight w:val="0"/>
              <w:marTop w:val="0"/>
              <w:marBottom w:val="0"/>
              <w:divBdr>
                <w:top w:val="none" w:sz="0" w:space="0" w:color="auto"/>
                <w:left w:val="none" w:sz="0" w:space="0" w:color="auto"/>
                <w:bottom w:val="none" w:sz="0" w:space="0" w:color="auto"/>
                <w:right w:val="none" w:sz="0" w:space="0" w:color="auto"/>
              </w:divBdr>
            </w:div>
            <w:div w:id="68423685">
              <w:marLeft w:val="0"/>
              <w:marRight w:val="0"/>
              <w:marTop w:val="0"/>
              <w:marBottom w:val="0"/>
              <w:divBdr>
                <w:top w:val="none" w:sz="0" w:space="0" w:color="auto"/>
                <w:left w:val="none" w:sz="0" w:space="0" w:color="auto"/>
                <w:bottom w:val="none" w:sz="0" w:space="0" w:color="auto"/>
                <w:right w:val="none" w:sz="0" w:space="0" w:color="auto"/>
              </w:divBdr>
            </w:div>
            <w:div w:id="275330641">
              <w:marLeft w:val="0"/>
              <w:marRight w:val="0"/>
              <w:marTop w:val="0"/>
              <w:marBottom w:val="0"/>
              <w:divBdr>
                <w:top w:val="none" w:sz="0" w:space="0" w:color="auto"/>
                <w:left w:val="none" w:sz="0" w:space="0" w:color="auto"/>
                <w:bottom w:val="none" w:sz="0" w:space="0" w:color="auto"/>
                <w:right w:val="none" w:sz="0" w:space="0" w:color="auto"/>
              </w:divBdr>
            </w:div>
            <w:div w:id="1775904516">
              <w:marLeft w:val="0"/>
              <w:marRight w:val="0"/>
              <w:marTop w:val="0"/>
              <w:marBottom w:val="0"/>
              <w:divBdr>
                <w:top w:val="none" w:sz="0" w:space="0" w:color="auto"/>
                <w:left w:val="none" w:sz="0" w:space="0" w:color="auto"/>
                <w:bottom w:val="none" w:sz="0" w:space="0" w:color="auto"/>
                <w:right w:val="none" w:sz="0" w:space="0" w:color="auto"/>
              </w:divBdr>
            </w:div>
            <w:div w:id="1676766299">
              <w:marLeft w:val="0"/>
              <w:marRight w:val="0"/>
              <w:marTop w:val="0"/>
              <w:marBottom w:val="0"/>
              <w:divBdr>
                <w:top w:val="none" w:sz="0" w:space="0" w:color="auto"/>
                <w:left w:val="none" w:sz="0" w:space="0" w:color="auto"/>
                <w:bottom w:val="none" w:sz="0" w:space="0" w:color="auto"/>
                <w:right w:val="none" w:sz="0" w:space="0" w:color="auto"/>
              </w:divBdr>
            </w:div>
            <w:div w:id="1983465260">
              <w:marLeft w:val="0"/>
              <w:marRight w:val="0"/>
              <w:marTop w:val="0"/>
              <w:marBottom w:val="0"/>
              <w:divBdr>
                <w:top w:val="none" w:sz="0" w:space="0" w:color="auto"/>
                <w:left w:val="none" w:sz="0" w:space="0" w:color="auto"/>
                <w:bottom w:val="none" w:sz="0" w:space="0" w:color="auto"/>
                <w:right w:val="none" w:sz="0" w:space="0" w:color="auto"/>
              </w:divBdr>
            </w:div>
            <w:div w:id="253709053">
              <w:marLeft w:val="0"/>
              <w:marRight w:val="0"/>
              <w:marTop w:val="0"/>
              <w:marBottom w:val="0"/>
              <w:divBdr>
                <w:top w:val="none" w:sz="0" w:space="0" w:color="auto"/>
                <w:left w:val="none" w:sz="0" w:space="0" w:color="auto"/>
                <w:bottom w:val="none" w:sz="0" w:space="0" w:color="auto"/>
                <w:right w:val="none" w:sz="0" w:space="0" w:color="auto"/>
              </w:divBdr>
            </w:div>
            <w:div w:id="2077510193">
              <w:marLeft w:val="0"/>
              <w:marRight w:val="0"/>
              <w:marTop w:val="0"/>
              <w:marBottom w:val="0"/>
              <w:divBdr>
                <w:top w:val="none" w:sz="0" w:space="0" w:color="auto"/>
                <w:left w:val="none" w:sz="0" w:space="0" w:color="auto"/>
                <w:bottom w:val="none" w:sz="0" w:space="0" w:color="auto"/>
                <w:right w:val="none" w:sz="0" w:space="0" w:color="auto"/>
              </w:divBdr>
            </w:div>
            <w:div w:id="1382244052">
              <w:marLeft w:val="0"/>
              <w:marRight w:val="0"/>
              <w:marTop w:val="0"/>
              <w:marBottom w:val="0"/>
              <w:divBdr>
                <w:top w:val="none" w:sz="0" w:space="0" w:color="auto"/>
                <w:left w:val="none" w:sz="0" w:space="0" w:color="auto"/>
                <w:bottom w:val="none" w:sz="0" w:space="0" w:color="auto"/>
                <w:right w:val="none" w:sz="0" w:space="0" w:color="auto"/>
              </w:divBdr>
            </w:div>
            <w:div w:id="169174976">
              <w:marLeft w:val="0"/>
              <w:marRight w:val="0"/>
              <w:marTop w:val="0"/>
              <w:marBottom w:val="0"/>
              <w:divBdr>
                <w:top w:val="none" w:sz="0" w:space="0" w:color="auto"/>
                <w:left w:val="none" w:sz="0" w:space="0" w:color="auto"/>
                <w:bottom w:val="none" w:sz="0" w:space="0" w:color="auto"/>
                <w:right w:val="none" w:sz="0" w:space="0" w:color="auto"/>
              </w:divBdr>
            </w:div>
            <w:div w:id="1150440792">
              <w:marLeft w:val="0"/>
              <w:marRight w:val="0"/>
              <w:marTop w:val="0"/>
              <w:marBottom w:val="0"/>
              <w:divBdr>
                <w:top w:val="none" w:sz="0" w:space="0" w:color="auto"/>
                <w:left w:val="none" w:sz="0" w:space="0" w:color="auto"/>
                <w:bottom w:val="none" w:sz="0" w:space="0" w:color="auto"/>
                <w:right w:val="none" w:sz="0" w:space="0" w:color="auto"/>
              </w:divBdr>
            </w:div>
            <w:div w:id="902057407">
              <w:marLeft w:val="0"/>
              <w:marRight w:val="0"/>
              <w:marTop w:val="0"/>
              <w:marBottom w:val="0"/>
              <w:divBdr>
                <w:top w:val="none" w:sz="0" w:space="0" w:color="auto"/>
                <w:left w:val="none" w:sz="0" w:space="0" w:color="auto"/>
                <w:bottom w:val="none" w:sz="0" w:space="0" w:color="auto"/>
                <w:right w:val="none" w:sz="0" w:space="0" w:color="auto"/>
              </w:divBdr>
            </w:div>
            <w:div w:id="652224543">
              <w:marLeft w:val="0"/>
              <w:marRight w:val="0"/>
              <w:marTop w:val="0"/>
              <w:marBottom w:val="0"/>
              <w:divBdr>
                <w:top w:val="none" w:sz="0" w:space="0" w:color="auto"/>
                <w:left w:val="none" w:sz="0" w:space="0" w:color="auto"/>
                <w:bottom w:val="none" w:sz="0" w:space="0" w:color="auto"/>
                <w:right w:val="none" w:sz="0" w:space="0" w:color="auto"/>
              </w:divBdr>
            </w:div>
            <w:div w:id="799998122">
              <w:marLeft w:val="0"/>
              <w:marRight w:val="0"/>
              <w:marTop w:val="0"/>
              <w:marBottom w:val="0"/>
              <w:divBdr>
                <w:top w:val="none" w:sz="0" w:space="0" w:color="auto"/>
                <w:left w:val="none" w:sz="0" w:space="0" w:color="auto"/>
                <w:bottom w:val="none" w:sz="0" w:space="0" w:color="auto"/>
                <w:right w:val="none" w:sz="0" w:space="0" w:color="auto"/>
              </w:divBdr>
            </w:div>
            <w:div w:id="115343412">
              <w:marLeft w:val="0"/>
              <w:marRight w:val="0"/>
              <w:marTop w:val="0"/>
              <w:marBottom w:val="0"/>
              <w:divBdr>
                <w:top w:val="none" w:sz="0" w:space="0" w:color="auto"/>
                <w:left w:val="none" w:sz="0" w:space="0" w:color="auto"/>
                <w:bottom w:val="none" w:sz="0" w:space="0" w:color="auto"/>
                <w:right w:val="none" w:sz="0" w:space="0" w:color="auto"/>
              </w:divBdr>
            </w:div>
            <w:div w:id="1091513077">
              <w:marLeft w:val="0"/>
              <w:marRight w:val="0"/>
              <w:marTop w:val="0"/>
              <w:marBottom w:val="0"/>
              <w:divBdr>
                <w:top w:val="none" w:sz="0" w:space="0" w:color="auto"/>
                <w:left w:val="none" w:sz="0" w:space="0" w:color="auto"/>
                <w:bottom w:val="none" w:sz="0" w:space="0" w:color="auto"/>
                <w:right w:val="none" w:sz="0" w:space="0" w:color="auto"/>
              </w:divBdr>
            </w:div>
            <w:div w:id="148597408">
              <w:marLeft w:val="0"/>
              <w:marRight w:val="0"/>
              <w:marTop w:val="0"/>
              <w:marBottom w:val="0"/>
              <w:divBdr>
                <w:top w:val="none" w:sz="0" w:space="0" w:color="auto"/>
                <w:left w:val="none" w:sz="0" w:space="0" w:color="auto"/>
                <w:bottom w:val="none" w:sz="0" w:space="0" w:color="auto"/>
                <w:right w:val="none" w:sz="0" w:space="0" w:color="auto"/>
              </w:divBdr>
            </w:div>
            <w:div w:id="662896967">
              <w:marLeft w:val="0"/>
              <w:marRight w:val="0"/>
              <w:marTop w:val="0"/>
              <w:marBottom w:val="0"/>
              <w:divBdr>
                <w:top w:val="none" w:sz="0" w:space="0" w:color="auto"/>
                <w:left w:val="none" w:sz="0" w:space="0" w:color="auto"/>
                <w:bottom w:val="none" w:sz="0" w:space="0" w:color="auto"/>
                <w:right w:val="none" w:sz="0" w:space="0" w:color="auto"/>
              </w:divBdr>
            </w:div>
            <w:div w:id="127430612">
              <w:marLeft w:val="0"/>
              <w:marRight w:val="0"/>
              <w:marTop w:val="0"/>
              <w:marBottom w:val="0"/>
              <w:divBdr>
                <w:top w:val="none" w:sz="0" w:space="0" w:color="auto"/>
                <w:left w:val="none" w:sz="0" w:space="0" w:color="auto"/>
                <w:bottom w:val="none" w:sz="0" w:space="0" w:color="auto"/>
                <w:right w:val="none" w:sz="0" w:space="0" w:color="auto"/>
              </w:divBdr>
            </w:div>
            <w:div w:id="813259996">
              <w:marLeft w:val="0"/>
              <w:marRight w:val="0"/>
              <w:marTop w:val="0"/>
              <w:marBottom w:val="0"/>
              <w:divBdr>
                <w:top w:val="none" w:sz="0" w:space="0" w:color="auto"/>
                <w:left w:val="none" w:sz="0" w:space="0" w:color="auto"/>
                <w:bottom w:val="none" w:sz="0" w:space="0" w:color="auto"/>
                <w:right w:val="none" w:sz="0" w:space="0" w:color="auto"/>
              </w:divBdr>
            </w:div>
            <w:div w:id="2778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7956">
      <w:bodyDiv w:val="1"/>
      <w:marLeft w:val="0"/>
      <w:marRight w:val="0"/>
      <w:marTop w:val="0"/>
      <w:marBottom w:val="0"/>
      <w:divBdr>
        <w:top w:val="none" w:sz="0" w:space="0" w:color="auto"/>
        <w:left w:val="none" w:sz="0" w:space="0" w:color="auto"/>
        <w:bottom w:val="none" w:sz="0" w:space="0" w:color="auto"/>
        <w:right w:val="none" w:sz="0" w:space="0" w:color="auto"/>
      </w:divBdr>
      <w:divsChild>
        <w:div w:id="2080705679">
          <w:marLeft w:val="0"/>
          <w:marRight w:val="0"/>
          <w:marTop w:val="0"/>
          <w:marBottom w:val="0"/>
          <w:divBdr>
            <w:top w:val="none" w:sz="0" w:space="0" w:color="auto"/>
            <w:left w:val="none" w:sz="0" w:space="0" w:color="auto"/>
            <w:bottom w:val="none" w:sz="0" w:space="0" w:color="auto"/>
            <w:right w:val="none" w:sz="0" w:space="0" w:color="auto"/>
          </w:divBdr>
          <w:divsChild>
            <w:div w:id="78523262">
              <w:marLeft w:val="0"/>
              <w:marRight w:val="0"/>
              <w:marTop w:val="0"/>
              <w:marBottom w:val="0"/>
              <w:divBdr>
                <w:top w:val="none" w:sz="0" w:space="0" w:color="auto"/>
                <w:left w:val="none" w:sz="0" w:space="0" w:color="auto"/>
                <w:bottom w:val="none" w:sz="0" w:space="0" w:color="auto"/>
                <w:right w:val="none" w:sz="0" w:space="0" w:color="auto"/>
              </w:divBdr>
            </w:div>
            <w:div w:id="251089680">
              <w:marLeft w:val="0"/>
              <w:marRight w:val="0"/>
              <w:marTop w:val="0"/>
              <w:marBottom w:val="0"/>
              <w:divBdr>
                <w:top w:val="none" w:sz="0" w:space="0" w:color="auto"/>
                <w:left w:val="none" w:sz="0" w:space="0" w:color="auto"/>
                <w:bottom w:val="none" w:sz="0" w:space="0" w:color="auto"/>
                <w:right w:val="none" w:sz="0" w:space="0" w:color="auto"/>
              </w:divBdr>
            </w:div>
            <w:div w:id="975793836">
              <w:marLeft w:val="0"/>
              <w:marRight w:val="0"/>
              <w:marTop w:val="0"/>
              <w:marBottom w:val="0"/>
              <w:divBdr>
                <w:top w:val="none" w:sz="0" w:space="0" w:color="auto"/>
                <w:left w:val="none" w:sz="0" w:space="0" w:color="auto"/>
                <w:bottom w:val="none" w:sz="0" w:space="0" w:color="auto"/>
                <w:right w:val="none" w:sz="0" w:space="0" w:color="auto"/>
              </w:divBdr>
            </w:div>
            <w:div w:id="1956591520">
              <w:marLeft w:val="0"/>
              <w:marRight w:val="0"/>
              <w:marTop w:val="0"/>
              <w:marBottom w:val="0"/>
              <w:divBdr>
                <w:top w:val="none" w:sz="0" w:space="0" w:color="auto"/>
                <w:left w:val="none" w:sz="0" w:space="0" w:color="auto"/>
                <w:bottom w:val="none" w:sz="0" w:space="0" w:color="auto"/>
                <w:right w:val="none" w:sz="0" w:space="0" w:color="auto"/>
              </w:divBdr>
            </w:div>
            <w:div w:id="236549866">
              <w:marLeft w:val="0"/>
              <w:marRight w:val="0"/>
              <w:marTop w:val="0"/>
              <w:marBottom w:val="0"/>
              <w:divBdr>
                <w:top w:val="none" w:sz="0" w:space="0" w:color="auto"/>
                <w:left w:val="none" w:sz="0" w:space="0" w:color="auto"/>
                <w:bottom w:val="none" w:sz="0" w:space="0" w:color="auto"/>
                <w:right w:val="none" w:sz="0" w:space="0" w:color="auto"/>
              </w:divBdr>
            </w:div>
            <w:div w:id="353583518">
              <w:marLeft w:val="0"/>
              <w:marRight w:val="0"/>
              <w:marTop w:val="0"/>
              <w:marBottom w:val="0"/>
              <w:divBdr>
                <w:top w:val="none" w:sz="0" w:space="0" w:color="auto"/>
                <w:left w:val="none" w:sz="0" w:space="0" w:color="auto"/>
                <w:bottom w:val="none" w:sz="0" w:space="0" w:color="auto"/>
                <w:right w:val="none" w:sz="0" w:space="0" w:color="auto"/>
              </w:divBdr>
            </w:div>
            <w:div w:id="1571304671">
              <w:marLeft w:val="0"/>
              <w:marRight w:val="0"/>
              <w:marTop w:val="0"/>
              <w:marBottom w:val="0"/>
              <w:divBdr>
                <w:top w:val="none" w:sz="0" w:space="0" w:color="auto"/>
                <w:left w:val="none" w:sz="0" w:space="0" w:color="auto"/>
                <w:bottom w:val="none" w:sz="0" w:space="0" w:color="auto"/>
                <w:right w:val="none" w:sz="0" w:space="0" w:color="auto"/>
              </w:divBdr>
            </w:div>
            <w:div w:id="1771857487">
              <w:marLeft w:val="0"/>
              <w:marRight w:val="0"/>
              <w:marTop w:val="0"/>
              <w:marBottom w:val="0"/>
              <w:divBdr>
                <w:top w:val="none" w:sz="0" w:space="0" w:color="auto"/>
                <w:left w:val="none" w:sz="0" w:space="0" w:color="auto"/>
                <w:bottom w:val="none" w:sz="0" w:space="0" w:color="auto"/>
                <w:right w:val="none" w:sz="0" w:space="0" w:color="auto"/>
              </w:divBdr>
            </w:div>
            <w:div w:id="425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3217">
      <w:bodyDiv w:val="1"/>
      <w:marLeft w:val="0"/>
      <w:marRight w:val="0"/>
      <w:marTop w:val="0"/>
      <w:marBottom w:val="0"/>
      <w:divBdr>
        <w:top w:val="none" w:sz="0" w:space="0" w:color="auto"/>
        <w:left w:val="none" w:sz="0" w:space="0" w:color="auto"/>
        <w:bottom w:val="none" w:sz="0" w:space="0" w:color="auto"/>
        <w:right w:val="none" w:sz="0" w:space="0" w:color="auto"/>
      </w:divBdr>
      <w:divsChild>
        <w:div w:id="1720979155">
          <w:marLeft w:val="0"/>
          <w:marRight w:val="0"/>
          <w:marTop w:val="0"/>
          <w:marBottom w:val="0"/>
          <w:divBdr>
            <w:top w:val="none" w:sz="0" w:space="0" w:color="auto"/>
            <w:left w:val="none" w:sz="0" w:space="0" w:color="auto"/>
            <w:bottom w:val="none" w:sz="0" w:space="0" w:color="auto"/>
            <w:right w:val="none" w:sz="0" w:space="0" w:color="auto"/>
          </w:divBdr>
          <w:divsChild>
            <w:div w:id="2080126038">
              <w:marLeft w:val="0"/>
              <w:marRight w:val="0"/>
              <w:marTop w:val="0"/>
              <w:marBottom w:val="0"/>
              <w:divBdr>
                <w:top w:val="none" w:sz="0" w:space="0" w:color="auto"/>
                <w:left w:val="none" w:sz="0" w:space="0" w:color="auto"/>
                <w:bottom w:val="none" w:sz="0" w:space="0" w:color="auto"/>
                <w:right w:val="none" w:sz="0" w:space="0" w:color="auto"/>
              </w:divBdr>
            </w:div>
            <w:div w:id="1714192150">
              <w:marLeft w:val="0"/>
              <w:marRight w:val="0"/>
              <w:marTop w:val="0"/>
              <w:marBottom w:val="0"/>
              <w:divBdr>
                <w:top w:val="none" w:sz="0" w:space="0" w:color="auto"/>
                <w:left w:val="none" w:sz="0" w:space="0" w:color="auto"/>
                <w:bottom w:val="none" w:sz="0" w:space="0" w:color="auto"/>
                <w:right w:val="none" w:sz="0" w:space="0" w:color="auto"/>
              </w:divBdr>
            </w:div>
            <w:div w:id="752631392">
              <w:marLeft w:val="0"/>
              <w:marRight w:val="0"/>
              <w:marTop w:val="0"/>
              <w:marBottom w:val="0"/>
              <w:divBdr>
                <w:top w:val="none" w:sz="0" w:space="0" w:color="auto"/>
                <w:left w:val="none" w:sz="0" w:space="0" w:color="auto"/>
                <w:bottom w:val="none" w:sz="0" w:space="0" w:color="auto"/>
                <w:right w:val="none" w:sz="0" w:space="0" w:color="auto"/>
              </w:divBdr>
            </w:div>
            <w:div w:id="345258325">
              <w:marLeft w:val="0"/>
              <w:marRight w:val="0"/>
              <w:marTop w:val="0"/>
              <w:marBottom w:val="0"/>
              <w:divBdr>
                <w:top w:val="none" w:sz="0" w:space="0" w:color="auto"/>
                <w:left w:val="none" w:sz="0" w:space="0" w:color="auto"/>
                <w:bottom w:val="none" w:sz="0" w:space="0" w:color="auto"/>
                <w:right w:val="none" w:sz="0" w:space="0" w:color="auto"/>
              </w:divBdr>
            </w:div>
            <w:div w:id="2085688329">
              <w:marLeft w:val="0"/>
              <w:marRight w:val="0"/>
              <w:marTop w:val="0"/>
              <w:marBottom w:val="0"/>
              <w:divBdr>
                <w:top w:val="none" w:sz="0" w:space="0" w:color="auto"/>
                <w:left w:val="none" w:sz="0" w:space="0" w:color="auto"/>
                <w:bottom w:val="none" w:sz="0" w:space="0" w:color="auto"/>
                <w:right w:val="none" w:sz="0" w:space="0" w:color="auto"/>
              </w:divBdr>
            </w:div>
            <w:div w:id="678775938">
              <w:marLeft w:val="0"/>
              <w:marRight w:val="0"/>
              <w:marTop w:val="0"/>
              <w:marBottom w:val="0"/>
              <w:divBdr>
                <w:top w:val="none" w:sz="0" w:space="0" w:color="auto"/>
                <w:left w:val="none" w:sz="0" w:space="0" w:color="auto"/>
                <w:bottom w:val="none" w:sz="0" w:space="0" w:color="auto"/>
                <w:right w:val="none" w:sz="0" w:space="0" w:color="auto"/>
              </w:divBdr>
            </w:div>
            <w:div w:id="616523125">
              <w:marLeft w:val="0"/>
              <w:marRight w:val="0"/>
              <w:marTop w:val="0"/>
              <w:marBottom w:val="0"/>
              <w:divBdr>
                <w:top w:val="none" w:sz="0" w:space="0" w:color="auto"/>
                <w:left w:val="none" w:sz="0" w:space="0" w:color="auto"/>
                <w:bottom w:val="none" w:sz="0" w:space="0" w:color="auto"/>
                <w:right w:val="none" w:sz="0" w:space="0" w:color="auto"/>
              </w:divBdr>
            </w:div>
            <w:div w:id="1692027090">
              <w:marLeft w:val="0"/>
              <w:marRight w:val="0"/>
              <w:marTop w:val="0"/>
              <w:marBottom w:val="0"/>
              <w:divBdr>
                <w:top w:val="none" w:sz="0" w:space="0" w:color="auto"/>
                <w:left w:val="none" w:sz="0" w:space="0" w:color="auto"/>
                <w:bottom w:val="none" w:sz="0" w:space="0" w:color="auto"/>
                <w:right w:val="none" w:sz="0" w:space="0" w:color="auto"/>
              </w:divBdr>
            </w:div>
            <w:div w:id="1262569173">
              <w:marLeft w:val="0"/>
              <w:marRight w:val="0"/>
              <w:marTop w:val="0"/>
              <w:marBottom w:val="0"/>
              <w:divBdr>
                <w:top w:val="none" w:sz="0" w:space="0" w:color="auto"/>
                <w:left w:val="none" w:sz="0" w:space="0" w:color="auto"/>
                <w:bottom w:val="none" w:sz="0" w:space="0" w:color="auto"/>
                <w:right w:val="none" w:sz="0" w:space="0" w:color="auto"/>
              </w:divBdr>
            </w:div>
            <w:div w:id="21372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3230">
      <w:bodyDiv w:val="1"/>
      <w:marLeft w:val="0"/>
      <w:marRight w:val="0"/>
      <w:marTop w:val="0"/>
      <w:marBottom w:val="0"/>
      <w:divBdr>
        <w:top w:val="none" w:sz="0" w:space="0" w:color="auto"/>
        <w:left w:val="none" w:sz="0" w:space="0" w:color="auto"/>
        <w:bottom w:val="none" w:sz="0" w:space="0" w:color="auto"/>
        <w:right w:val="none" w:sz="0" w:space="0" w:color="auto"/>
      </w:divBdr>
    </w:div>
    <w:div w:id="1406683781">
      <w:bodyDiv w:val="1"/>
      <w:marLeft w:val="0"/>
      <w:marRight w:val="0"/>
      <w:marTop w:val="0"/>
      <w:marBottom w:val="0"/>
      <w:divBdr>
        <w:top w:val="none" w:sz="0" w:space="0" w:color="auto"/>
        <w:left w:val="none" w:sz="0" w:space="0" w:color="auto"/>
        <w:bottom w:val="none" w:sz="0" w:space="0" w:color="auto"/>
        <w:right w:val="none" w:sz="0" w:space="0" w:color="auto"/>
      </w:divBdr>
      <w:divsChild>
        <w:div w:id="299312556">
          <w:marLeft w:val="0"/>
          <w:marRight w:val="0"/>
          <w:marTop w:val="0"/>
          <w:marBottom w:val="0"/>
          <w:divBdr>
            <w:top w:val="none" w:sz="0" w:space="0" w:color="auto"/>
            <w:left w:val="none" w:sz="0" w:space="0" w:color="auto"/>
            <w:bottom w:val="none" w:sz="0" w:space="0" w:color="auto"/>
            <w:right w:val="none" w:sz="0" w:space="0" w:color="auto"/>
          </w:divBdr>
          <w:divsChild>
            <w:div w:id="491602554">
              <w:marLeft w:val="0"/>
              <w:marRight w:val="0"/>
              <w:marTop w:val="0"/>
              <w:marBottom w:val="0"/>
              <w:divBdr>
                <w:top w:val="none" w:sz="0" w:space="0" w:color="auto"/>
                <w:left w:val="none" w:sz="0" w:space="0" w:color="auto"/>
                <w:bottom w:val="none" w:sz="0" w:space="0" w:color="auto"/>
                <w:right w:val="none" w:sz="0" w:space="0" w:color="auto"/>
              </w:divBdr>
            </w:div>
            <w:div w:id="1545436083">
              <w:marLeft w:val="0"/>
              <w:marRight w:val="0"/>
              <w:marTop w:val="0"/>
              <w:marBottom w:val="0"/>
              <w:divBdr>
                <w:top w:val="none" w:sz="0" w:space="0" w:color="auto"/>
                <w:left w:val="none" w:sz="0" w:space="0" w:color="auto"/>
                <w:bottom w:val="none" w:sz="0" w:space="0" w:color="auto"/>
                <w:right w:val="none" w:sz="0" w:space="0" w:color="auto"/>
              </w:divBdr>
            </w:div>
            <w:div w:id="885871026">
              <w:marLeft w:val="0"/>
              <w:marRight w:val="0"/>
              <w:marTop w:val="0"/>
              <w:marBottom w:val="0"/>
              <w:divBdr>
                <w:top w:val="none" w:sz="0" w:space="0" w:color="auto"/>
                <w:left w:val="none" w:sz="0" w:space="0" w:color="auto"/>
                <w:bottom w:val="none" w:sz="0" w:space="0" w:color="auto"/>
                <w:right w:val="none" w:sz="0" w:space="0" w:color="auto"/>
              </w:divBdr>
            </w:div>
            <w:div w:id="701708531">
              <w:marLeft w:val="0"/>
              <w:marRight w:val="0"/>
              <w:marTop w:val="0"/>
              <w:marBottom w:val="0"/>
              <w:divBdr>
                <w:top w:val="none" w:sz="0" w:space="0" w:color="auto"/>
                <w:left w:val="none" w:sz="0" w:space="0" w:color="auto"/>
                <w:bottom w:val="none" w:sz="0" w:space="0" w:color="auto"/>
                <w:right w:val="none" w:sz="0" w:space="0" w:color="auto"/>
              </w:divBdr>
            </w:div>
            <w:div w:id="1489787162">
              <w:marLeft w:val="0"/>
              <w:marRight w:val="0"/>
              <w:marTop w:val="0"/>
              <w:marBottom w:val="0"/>
              <w:divBdr>
                <w:top w:val="none" w:sz="0" w:space="0" w:color="auto"/>
                <w:left w:val="none" w:sz="0" w:space="0" w:color="auto"/>
                <w:bottom w:val="none" w:sz="0" w:space="0" w:color="auto"/>
                <w:right w:val="none" w:sz="0" w:space="0" w:color="auto"/>
              </w:divBdr>
            </w:div>
            <w:div w:id="1791822106">
              <w:marLeft w:val="0"/>
              <w:marRight w:val="0"/>
              <w:marTop w:val="0"/>
              <w:marBottom w:val="0"/>
              <w:divBdr>
                <w:top w:val="none" w:sz="0" w:space="0" w:color="auto"/>
                <w:left w:val="none" w:sz="0" w:space="0" w:color="auto"/>
                <w:bottom w:val="none" w:sz="0" w:space="0" w:color="auto"/>
                <w:right w:val="none" w:sz="0" w:space="0" w:color="auto"/>
              </w:divBdr>
            </w:div>
            <w:div w:id="901334625">
              <w:marLeft w:val="0"/>
              <w:marRight w:val="0"/>
              <w:marTop w:val="0"/>
              <w:marBottom w:val="0"/>
              <w:divBdr>
                <w:top w:val="none" w:sz="0" w:space="0" w:color="auto"/>
                <w:left w:val="none" w:sz="0" w:space="0" w:color="auto"/>
                <w:bottom w:val="none" w:sz="0" w:space="0" w:color="auto"/>
                <w:right w:val="none" w:sz="0" w:space="0" w:color="auto"/>
              </w:divBdr>
            </w:div>
            <w:div w:id="610549709">
              <w:marLeft w:val="0"/>
              <w:marRight w:val="0"/>
              <w:marTop w:val="0"/>
              <w:marBottom w:val="0"/>
              <w:divBdr>
                <w:top w:val="none" w:sz="0" w:space="0" w:color="auto"/>
                <w:left w:val="none" w:sz="0" w:space="0" w:color="auto"/>
                <w:bottom w:val="none" w:sz="0" w:space="0" w:color="auto"/>
                <w:right w:val="none" w:sz="0" w:space="0" w:color="auto"/>
              </w:divBdr>
            </w:div>
            <w:div w:id="709956850">
              <w:marLeft w:val="0"/>
              <w:marRight w:val="0"/>
              <w:marTop w:val="0"/>
              <w:marBottom w:val="0"/>
              <w:divBdr>
                <w:top w:val="none" w:sz="0" w:space="0" w:color="auto"/>
                <w:left w:val="none" w:sz="0" w:space="0" w:color="auto"/>
                <w:bottom w:val="none" w:sz="0" w:space="0" w:color="auto"/>
                <w:right w:val="none" w:sz="0" w:space="0" w:color="auto"/>
              </w:divBdr>
            </w:div>
            <w:div w:id="218059893">
              <w:marLeft w:val="0"/>
              <w:marRight w:val="0"/>
              <w:marTop w:val="0"/>
              <w:marBottom w:val="0"/>
              <w:divBdr>
                <w:top w:val="none" w:sz="0" w:space="0" w:color="auto"/>
                <w:left w:val="none" w:sz="0" w:space="0" w:color="auto"/>
                <w:bottom w:val="none" w:sz="0" w:space="0" w:color="auto"/>
                <w:right w:val="none" w:sz="0" w:space="0" w:color="auto"/>
              </w:divBdr>
            </w:div>
            <w:div w:id="1060136447">
              <w:marLeft w:val="0"/>
              <w:marRight w:val="0"/>
              <w:marTop w:val="0"/>
              <w:marBottom w:val="0"/>
              <w:divBdr>
                <w:top w:val="none" w:sz="0" w:space="0" w:color="auto"/>
                <w:left w:val="none" w:sz="0" w:space="0" w:color="auto"/>
                <w:bottom w:val="none" w:sz="0" w:space="0" w:color="auto"/>
                <w:right w:val="none" w:sz="0" w:space="0" w:color="auto"/>
              </w:divBdr>
            </w:div>
            <w:div w:id="295333954">
              <w:marLeft w:val="0"/>
              <w:marRight w:val="0"/>
              <w:marTop w:val="0"/>
              <w:marBottom w:val="0"/>
              <w:divBdr>
                <w:top w:val="none" w:sz="0" w:space="0" w:color="auto"/>
                <w:left w:val="none" w:sz="0" w:space="0" w:color="auto"/>
                <w:bottom w:val="none" w:sz="0" w:space="0" w:color="auto"/>
                <w:right w:val="none" w:sz="0" w:space="0" w:color="auto"/>
              </w:divBdr>
            </w:div>
            <w:div w:id="854073194">
              <w:marLeft w:val="0"/>
              <w:marRight w:val="0"/>
              <w:marTop w:val="0"/>
              <w:marBottom w:val="0"/>
              <w:divBdr>
                <w:top w:val="none" w:sz="0" w:space="0" w:color="auto"/>
                <w:left w:val="none" w:sz="0" w:space="0" w:color="auto"/>
                <w:bottom w:val="none" w:sz="0" w:space="0" w:color="auto"/>
                <w:right w:val="none" w:sz="0" w:space="0" w:color="auto"/>
              </w:divBdr>
            </w:div>
            <w:div w:id="894119704">
              <w:marLeft w:val="0"/>
              <w:marRight w:val="0"/>
              <w:marTop w:val="0"/>
              <w:marBottom w:val="0"/>
              <w:divBdr>
                <w:top w:val="none" w:sz="0" w:space="0" w:color="auto"/>
                <w:left w:val="none" w:sz="0" w:space="0" w:color="auto"/>
                <w:bottom w:val="none" w:sz="0" w:space="0" w:color="auto"/>
                <w:right w:val="none" w:sz="0" w:space="0" w:color="auto"/>
              </w:divBdr>
            </w:div>
            <w:div w:id="883367337">
              <w:marLeft w:val="0"/>
              <w:marRight w:val="0"/>
              <w:marTop w:val="0"/>
              <w:marBottom w:val="0"/>
              <w:divBdr>
                <w:top w:val="none" w:sz="0" w:space="0" w:color="auto"/>
                <w:left w:val="none" w:sz="0" w:space="0" w:color="auto"/>
                <w:bottom w:val="none" w:sz="0" w:space="0" w:color="auto"/>
                <w:right w:val="none" w:sz="0" w:space="0" w:color="auto"/>
              </w:divBdr>
            </w:div>
            <w:div w:id="1731659244">
              <w:marLeft w:val="0"/>
              <w:marRight w:val="0"/>
              <w:marTop w:val="0"/>
              <w:marBottom w:val="0"/>
              <w:divBdr>
                <w:top w:val="none" w:sz="0" w:space="0" w:color="auto"/>
                <w:left w:val="none" w:sz="0" w:space="0" w:color="auto"/>
                <w:bottom w:val="none" w:sz="0" w:space="0" w:color="auto"/>
                <w:right w:val="none" w:sz="0" w:space="0" w:color="auto"/>
              </w:divBdr>
            </w:div>
            <w:div w:id="1098864895">
              <w:marLeft w:val="0"/>
              <w:marRight w:val="0"/>
              <w:marTop w:val="0"/>
              <w:marBottom w:val="0"/>
              <w:divBdr>
                <w:top w:val="none" w:sz="0" w:space="0" w:color="auto"/>
                <w:left w:val="none" w:sz="0" w:space="0" w:color="auto"/>
                <w:bottom w:val="none" w:sz="0" w:space="0" w:color="auto"/>
                <w:right w:val="none" w:sz="0" w:space="0" w:color="auto"/>
              </w:divBdr>
            </w:div>
            <w:div w:id="151534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5467">
      <w:bodyDiv w:val="1"/>
      <w:marLeft w:val="0"/>
      <w:marRight w:val="0"/>
      <w:marTop w:val="0"/>
      <w:marBottom w:val="0"/>
      <w:divBdr>
        <w:top w:val="none" w:sz="0" w:space="0" w:color="auto"/>
        <w:left w:val="none" w:sz="0" w:space="0" w:color="auto"/>
        <w:bottom w:val="none" w:sz="0" w:space="0" w:color="auto"/>
        <w:right w:val="none" w:sz="0" w:space="0" w:color="auto"/>
      </w:divBdr>
      <w:divsChild>
        <w:div w:id="1151748477">
          <w:marLeft w:val="0"/>
          <w:marRight w:val="0"/>
          <w:marTop w:val="0"/>
          <w:marBottom w:val="0"/>
          <w:divBdr>
            <w:top w:val="none" w:sz="0" w:space="0" w:color="auto"/>
            <w:left w:val="none" w:sz="0" w:space="0" w:color="auto"/>
            <w:bottom w:val="none" w:sz="0" w:space="0" w:color="auto"/>
            <w:right w:val="none" w:sz="0" w:space="0" w:color="auto"/>
          </w:divBdr>
          <w:divsChild>
            <w:div w:id="45884331">
              <w:marLeft w:val="0"/>
              <w:marRight w:val="0"/>
              <w:marTop w:val="0"/>
              <w:marBottom w:val="0"/>
              <w:divBdr>
                <w:top w:val="none" w:sz="0" w:space="0" w:color="auto"/>
                <w:left w:val="none" w:sz="0" w:space="0" w:color="auto"/>
                <w:bottom w:val="none" w:sz="0" w:space="0" w:color="auto"/>
                <w:right w:val="none" w:sz="0" w:space="0" w:color="auto"/>
              </w:divBdr>
            </w:div>
            <w:div w:id="1452363173">
              <w:marLeft w:val="0"/>
              <w:marRight w:val="0"/>
              <w:marTop w:val="0"/>
              <w:marBottom w:val="0"/>
              <w:divBdr>
                <w:top w:val="none" w:sz="0" w:space="0" w:color="auto"/>
                <w:left w:val="none" w:sz="0" w:space="0" w:color="auto"/>
                <w:bottom w:val="none" w:sz="0" w:space="0" w:color="auto"/>
                <w:right w:val="none" w:sz="0" w:space="0" w:color="auto"/>
              </w:divBdr>
            </w:div>
            <w:div w:id="1682270401">
              <w:marLeft w:val="0"/>
              <w:marRight w:val="0"/>
              <w:marTop w:val="0"/>
              <w:marBottom w:val="0"/>
              <w:divBdr>
                <w:top w:val="none" w:sz="0" w:space="0" w:color="auto"/>
                <w:left w:val="none" w:sz="0" w:space="0" w:color="auto"/>
                <w:bottom w:val="none" w:sz="0" w:space="0" w:color="auto"/>
                <w:right w:val="none" w:sz="0" w:space="0" w:color="auto"/>
              </w:divBdr>
            </w:div>
            <w:div w:id="1619793101">
              <w:marLeft w:val="0"/>
              <w:marRight w:val="0"/>
              <w:marTop w:val="0"/>
              <w:marBottom w:val="0"/>
              <w:divBdr>
                <w:top w:val="none" w:sz="0" w:space="0" w:color="auto"/>
                <w:left w:val="none" w:sz="0" w:space="0" w:color="auto"/>
                <w:bottom w:val="none" w:sz="0" w:space="0" w:color="auto"/>
                <w:right w:val="none" w:sz="0" w:space="0" w:color="auto"/>
              </w:divBdr>
            </w:div>
            <w:div w:id="422917157">
              <w:marLeft w:val="0"/>
              <w:marRight w:val="0"/>
              <w:marTop w:val="0"/>
              <w:marBottom w:val="0"/>
              <w:divBdr>
                <w:top w:val="none" w:sz="0" w:space="0" w:color="auto"/>
                <w:left w:val="none" w:sz="0" w:space="0" w:color="auto"/>
                <w:bottom w:val="none" w:sz="0" w:space="0" w:color="auto"/>
                <w:right w:val="none" w:sz="0" w:space="0" w:color="auto"/>
              </w:divBdr>
            </w:div>
            <w:div w:id="247620352">
              <w:marLeft w:val="0"/>
              <w:marRight w:val="0"/>
              <w:marTop w:val="0"/>
              <w:marBottom w:val="0"/>
              <w:divBdr>
                <w:top w:val="none" w:sz="0" w:space="0" w:color="auto"/>
                <w:left w:val="none" w:sz="0" w:space="0" w:color="auto"/>
                <w:bottom w:val="none" w:sz="0" w:space="0" w:color="auto"/>
                <w:right w:val="none" w:sz="0" w:space="0" w:color="auto"/>
              </w:divBdr>
            </w:div>
            <w:div w:id="566653307">
              <w:marLeft w:val="0"/>
              <w:marRight w:val="0"/>
              <w:marTop w:val="0"/>
              <w:marBottom w:val="0"/>
              <w:divBdr>
                <w:top w:val="none" w:sz="0" w:space="0" w:color="auto"/>
                <w:left w:val="none" w:sz="0" w:space="0" w:color="auto"/>
                <w:bottom w:val="none" w:sz="0" w:space="0" w:color="auto"/>
                <w:right w:val="none" w:sz="0" w:space="0" w:color="auto"/>
              </w:divBdr>
            </w:div>
            <w:div w:id="500236431">
              <w:marLeft w:val="0"/>
              <w:marRight w:val="0"/>
              <w:marTop w:val="0"/>
              <w:marBottom w:val="0"/>
              <w:divBdr>
                <w:top w:val="none" w:sz="0" w:space="0" w:color="auto"/>
                <w:left w:val="none" w:sz="0" w:space="0" w:color="auto"/>
                <w:bottom w:val="none" w:sz="0" w:space="0" w:color="auto"/>
                <w:right w:val="none" w:sz="0" w:space="0" w:color="auto"/>
              </w:divBdr>
            </w:div>
            <w:div w:id="1917199755">
              <w:marLeft w:val="0"/>
              <w:marRight w:val="0"/>
              <w:marTop w:val="0"/>
              <w:marBottom w:val="0"/>
              <w:divBdr>
                <w:top w:val="none" w:sz="0" w:space="0" w:color="auto"/>
                <w:left w:val="none" w:sz="0" w:space="0" w:color="auto"/>
                <w:bottom w:val="none" w:sz="0" w:space="0" w:color="auto"/>
                <w:right w:val="none" w:sz="0" w:space="0" w:color="auto"/>
              </w:divBdr>
            </w:div>
            <w:div w:id="1298754662">
              <w:marLeft w:val="0"/>
              <w:marRight w:val="0"/>
              <w:marTop w:val="0"/>
              <w:marBottom w:val="0"/>
              <w:divBdr>
                <w:top w:val="none" w:sz="0" w:space="0" w:color="auto"/>
                <w:left w:val="none" w:sz="0" w:space="0" w:color="auto"/>
                <w:bottom w:val="none" w:sz="0" w:space="0" w:color="auto"/>
                <w:right w:val="none" w:sz="0" w:space="0" w:color="auto"/>
              </w:divBdr>
            </w:div>
            <w:div w:id="535430285">
              <w:marLeft w:val="0"/>
              <w:marRight w:val="0"/>
              <w:marTop w:val="0"/>
              <w:marBottom w:val="0"/>
              <w:divBdr>
                <w:top w:val="none" w:sz="0" w:space="0" w:color="auto"/>
                <w:left w:val="none" w:sz="0" w:space="0" w:color="auto"/>
                <w:bottom w:val="none" w:sz="0" w:space="0" w:color="auto"/>
                <w:right w:val="none" w:sz="0" w:space="0" w:color="auto"/>
              </w:divBdr>
            </w:div>
            <w:div w:id="790586893">
              <w:marLeft w:val="0"/>
              <w:marRight w:val="0"/>
              <w:marTop w:val="0"/>
              <w:marBottom w:val="0"/>
              <w:divBdr>
                <w:top w:val="none" w:sz="0" w:space="0" w:color="auto"/>
                <w:left w:val="none" w:sz="0" w:space="0" w:color="auto"/>
                <w:bottom w:val="none" w:sz="0" w:space="0" w:color="auto"/>
                <w:right w:val="none" w:sz="0" w:space="0" w:color="auto"/>
              </w:divBdr>
            </w:div>
            <w:div w:id="345905488">
              <w:marLeft w:val="0"/>
              <w:marRight w:val="0"/>
              <w:marTop w:val="0"/>
              <w:marBottom w:val="0"/>
              <w:divBdr>
                <w:top w:val="none" w:sz="0" w:space="0" w:color="auto"/>
                <w:left w:val="none" w:sz="0" w:space="0" w:color="auto"/>
                <w:bottom w:val="none" w:sz="0" w:space="0" w:color="auto"/>
                <w:right w:val="none" w:sz="0" w:space="0" w:color="auto"/>
              </w:divBdr>
            </w:div>
            <w:div w:id="552548921">
              <w:marLeft w:val="0"/>
              <w:marRight w:val="0"/>
              <w:marTop w:val="0"/>
              <w:marBottom w:val="0"/>
              <w:divBdr>
                <w:top w:val="none" w:sz="0" w:space="0" w:color="auto"/>
                <w:left w:val="none" w:sz="0" w:space="0" w:color="auto"/>
                <w:bottom w:val="none" w:sz="0" w:space="0" w:color="auto"/>
                <w:right w:val="none" w:sz="0" w:space="0" w:color="auto"/>
              </w:divBdr>
            </w:div>
            <w:div w:id="649751771">
              <w:marLeft w:val="0"/>
              <w:marRight w:val="0"/>
              <w:marTop w:val="0"/>
              <w:marBottom w:val="0"/>
              <w:divBdr>
                <w:top w:val="none" w:sz="0" w:space="0" w:color="auto"/>
                <w:left w:val="none" w:sz="0" w:space="0" w:color="auto"/>
                <w:bottom w:val="none" w:sz="0" w:space="0" w:color="auto"/>
                <w:right w:val="none" w:sz="0" w:space="0" w:color="auto"/>
              </w:divBdr>
            </w:div>
            <w:div w:id="969090558">
              <w:marLeft w:val="0"/>
              <w:marRight w:val="0"/>
              <w:marTop w:val="0"/>
              <w:marBottom w:val="0"/>
              <w:divBdr>
                <w:top w:val="none" w:sz="0" w:space="0" w:color="auto"/>
                <w:left w:val="none" w:sz="0" w:space="0" w:color="auto"/>
                <w:bottom w:val="none" w:sz="0" w:space="0" w:color="auto"/>
                <w:right w:val="none" w:sz="0" w:space="0" w:color="auto"/>
              </w:divBdr>
            </w:div>
            <w:div w:id="46102583">
              <w:marLeft w:val="0"/>
              <w:marRight w:val="0"/>
              <w:marTop w:val="0"/>
              <w:marBottom w:val="0"/>
              <w:divBdr>
                <w:top w:val="none" w:sz="0" w:space="0" w:color="auto"/>
                <w:left w:val="none" w:sz="0" w:space="0" w:color="auto"/>
                <w:bottom w:val="none" w:sz="0" w:space="0" w:color="auto"/>
                <w:right w:val="none" w:sz="0" w:space="0" w:color="auto"/>
              </w:divBdr>
            </w:div>
            <w:div w:id="318506804">
              <w:marLeft w:val="0"/>
              <w:marRight w:val="0"/>
              <w:marTop w:val="0"/>
              <w:marBottom w:val="0"/>
              <w:divBdr>
                <w:top w:val="none" w:sz="0" w:space="0" w:color="auto"/>
                <w:left w:val="none" w:sz="0" w:space="0" w:color="auto"/>
                <w:bottom w:val="none" w:sz="0" w:space="0" w:color="auto"/>
                <w:right w:val="none" w:sz="0" w:space="0" w:color="auto"/>
              </w:divBdr>
            </w:div>
            <w:div w:id="1476339865">
              <w:marLeft w:val="0"/>
              <w:marRight w:val="0"/>
              <w:marTop w:val="0"/>
              <w:marBottom w:val="0"/>
              <w:divBdr>
                <w:top w:val="none" w:sz="0" w:space="0" w:color="auto"/>
                <w:left w:val="none" w:sz="0" w:space="0" w:color="auto"/>
                <w:bottom w:val="none" w:sz="0" w:space="0" w:color="auto"/>
                <w:right w:val="none" w:sz="0" w:space="0" w:color="auto"/>
              </w:divBdr>
            </w:div>
            <w:div w:id="117258979">
              <w:marLeft w:val="0"/>
              <w:marRight w:val="0"/>
              <w:marTop w:val="0"/>
              <w:marBottom w:val="0"/>
              <w:divBdr>
                <w:top w:val="none" w:sz="0" w:space="0" w:color="auto"/>
                <w:left w:val="none" w:sz="0" w:space="0" w:color="auto"/>
                <w:bottom w:val="none" w:sz="0" w:space="0" w:color="auto"/>
                <w:right w:val="none" w:sz="0" w:space="0" w:color="auto"/>
              </w:divBdr>
            </w:div>
            <w:div w:id="903876322">
              <w:marLeft w:val="0"/>
              <w:marRight w:val="0"/>
              <w:marTop w:val="0"/>
              <w:marBottom w:val="0"/>
              <w:divBdr>
                <w:top w:val="none" w:sz="0" w:space="0" w:color="auto"/>
                <w:left w:val="none" w:sz="0" w:space="0" w:color="auto"/>
                <w:bottom w:val="none" w:sz="0" w:space="0" w:color="auto"/>
                <w:right w:val="none" w:sz="0" w:space="0" w:color="auto"/>
              </w:divBdr>
            </w:div>
            <w:div w:id="268243422">
              <w:marLeft w:val="0"/>
              <w:marRight w:val="0"/>
              <w:marTop w:val="0"/>
              <w:marBottom w:val="0"/>
              <w:divBdr>
                <w:top w:val="none" w:sz="0" w:space="0" w:color="auto"/>
                <w:left w:val="none" w:sz="0" w:space="0" w:color="auto"/>
                <w:bottom w:val="none" w:sz="0" w:space="0" w:color="auto"/>
                <w:right w:val="none" w:sz="0" w:space="0" w:color="auto"/>
              </w:divBdr>
            </w:div>
            <w:div w:id="186874523">
              <w:marLeft w:val="0"/>
              <w:marRight w:val="0"/>
              <w:marTop w:val="0"/>
              <w:marBottom w:val="0"/>
              <w:divBdr>
                <w:top w:val="none" w:sz="0" w:space="0" w:color="auto"/>
                <w:left w:val="none" w:sz="0" w:space="0" w:color="auto"/>
                <w:bottom w:val="none" w:sz="0" w:space="0" w:color="auto"/>
                <w:right w:val="none" w:sz="0" w:space="0" w:color="auto"/>
              </w:divBdr>
            </w:div>
            <w:div w:id="733356423">
              <w:marLeft w:val="0"/>
              <w:marRight w:val="0"/>
              <w:marTop w:val="0"/>
              <w:marBottom w:val="0"/>
              <w:divBdr>
                <w:top w:val="none" w:sz="0" w:space="0" w:color="auto"/>
                <w:left w:val="none" w:sz="0" w:space="0" w:color="auto"/>
                <w:bottom w:val="none" w:sz="0" w:space="0" w:color="auto"/>
                <w:right w:val="none" w:sz="0" w:space="0" w:color="auto"/>
              </w:divBdr>
            </w:div>
            <w:div w:id="1219197310">
              <w:marLeft w:val="0"/>
              <w:marRight w:val="0"/>
              <w:marTop w:val="0"/>
              <w:marBottom w:val="0"/>
              <w:divBdr>
                <w:top w:val="none" w:sz="0" w:space="0" w:color="auto"/>
                <w:left w:val="none" w:sz="0" w:space="0" w:color="auto"/>
                <w:bottom w:val="none" w:sz="0" w:space="0" w:color="auto"/>
                <w:right w:val="none" w:sz="0" w:space="0" w:color="auto"/>
              </w:divBdr>
            </w:div>
            <w:div w:id="29308539">
              <w:marLeft w:val="0"/>
              <w:marRight w:val="0"/>
              <w:marTop w:val="0"/>
              <w:marBottom w:val="0"/>
              <w:divBdr>
                <w:top w:val="none" w:sz="0" w:space="0" w:color="auto"/>
                <w:left w:val="none" w:sz="0" w:space="0" w:color="auto"/>
                <w:bottom w:val="none" w:sz="0" w:space="0" w:color="auto"/>
                <w:right w:val="none" w:sz="0" w:space="0" w:color="auto"/>
              </w:divBdr>
            </w:div>
            <w:div w:id="624317259">
              <w:marLeft w:val="0"/>
              <w:marRight w:val="0"/>
              <w:marTop w:val="0"/>
              <w:marBottom w:val="0"/>
              <w:divBdr>
                <w:top w:val="none" w:sz="0" w:space="0" w:color="auto"/>
                <w:left w:val="none" w:sz="0" w:space="0" w:color="auto"/>
                <w:bottom w:val="none" w:sz="0" w:space="0" w:color="auto"/>
                <w:right w:val="none" w:sz="0" w:space="0" w:color="auto"/>
              </w:divBdr>
            </w:div>
            <w:div w:id="102769137">
              <w:marLeft w:val="0"/>
              <w:marRight w:val="0"/>
              <w:marTop w:val="0"/>
              <w:marBottom w:val="0"/>
              <w:divBdr>
                <w:top w:val="none" w:sz="0" w:space="0" w:color="auto"/>
                <w:left w:val="none" w:sz="0" w:space="0" w:color="auto"/>
                <w:bottom w:val="none" w:sz="0" w:space="0" w:color="auto"/>
                <w:right w:val="none" w:sz="0" w:space="0" w:color="auto"/>
              </w:divBdr>
            </w:div>
            <w:div w:id="5621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9754">
      <w:bodyDiv w:val="1"/>
      <w:marLeft w:val="0"/>
      <w:marRight w:val="0"/>
      <w:marTop w:val="0"/>
      <w:marBottom w:val="0"/>
      <w:divBdr>
        <w:top w:val="none" w:sz="0" w:space="0" w:color="auto"/>
        <w:left w:val="none" w:sz="0" w:space="0" w:color="auto"/>
        <w:bottom w:val="none" w:sz="0" w:space="0" w:color="auto"/>
        <w:right w:val="none" w:sz="0" w:space="0" w:color="auto"/>
      </w:divBdr>
      <w:divsChild>
        <w:div w:id="978535758">
          <w:marLeft w:val="0"/>
          <w:marRight w:val="0"/>
          <w:marTop w:val="0"/>
          <w:marBottom w:val="0"/>
          <w:divBdr>
            <w:top w:val="none" w:sz="0" w:space="0" w:color="auto"/>
            <w:left w:val="none" w:sz="0" w:space="0" w:color="auto"/>
            <w:bottom w:val="none" w:sz="0" w:space="0" w:color="auto"/>
            <w:right w:val="none" w:sz="0" w:space="0" w:color="auto"/>
          </w:divBdr>
          <w:divsChild>
            <w:div w:id="330832709">
              <w:marLeft w:val="0"/>
              <w:marRight w:val="0"/>
              <w:marTop w:val="0"/>
              <w:marBottom w:val="0"/>
              <w:divBdr>
                <w:top w:val="none" w:sz="0" w:space="0" w:color="auto"/>
                <w:left w:val="none" w:sz="0" w:space="0" w:color="auto"/>
                <w:bottom w:val="none" w:sz="0" w:space="0" w:color="auto"/>
                <w:right w:val="none" w:sz="0" w:space="0" w:color="auto"/>
              </w:divBdr>
            </w:div>
            <w:div w:id="1161384630">
              <w:marLeft w:val="0"/>
              <w:marRight w:val="0"/>
              <w:marTop w:val="0"/>
              <w:marBottom w:val="0"/>
              <w:divBdr>
                <w:top w:val="none" w:sz="0" w:space="0" w:color="auto"/>
                <w:left w:val="none" w:sz="0" w:space="0" w:color="auto"/>
                <w:bottom w:val="none" w:sz="0" w:space="0" w:color="auto"/>
                <w:right w:val="none" w:sz="0" w:space="0" w:color="auto"/>
              </w:divBdr>
            </w:div>
            <w:div w:id="1100106067">
              <w:marLeft w:val="0"/>
              <w:marRight w:val="0"/>
              <w:marTop w:val="0"/>
              <w:marBottom w:val="0"/>
              <w:divBdr>
                <w:top w:val="none" w:sz="0" w:space="0" w:color="auto"/>
                <w:left w:val="none" w:sz="0" w:space="0" w:color="auto"/>
                <w:bottom w:val="none" w:sz="0" w:space="0" w:color="auto"/>
                <w:right w:val="none" w:sz="0" w:space="0" w:color="auto"/>
              </w:divBdr>
            </w:div>
            <w:div w:id="181481758">
              <w:marLeft w:val="0"/>
              <w:marRight w:val="0"/>
              <w:marTop w:val="0"/>
              <w:marBottom w:val="0"/>
              <w:divBdr>
                <w:top w:val="none" w:sz="0" w:space="0" w:color="auto"/>
                <w:left w:val="none" w:sz="0" w:space="0" w:color="auto"/>
                <w:bottom w:val="none" w:sz="0" w:space="0" w:color="auto"/>
                <w:right w:val="none" w:sz="0" w:space="0" w:color="auto"/>
              </w:divBdr>
            </w:div>
            <w:div w:id="1710714812">
              <w:marLeft w:val="0"/>
              <w:marRight w:val="0"/>
              <w:marTop w:val="0"/>
              <w:marBottom w:val="0"/>
              <w:divBdr>
                <w:top w:val="none" w:sz="0" w:space="0" w:color="auto"/>
                <w:left w:val="none" w:sz="0" w:space="0" w:color="auto"/>
                <w:bottom w:val="none" w:sz="0" w:space="0" w:color="auto"/>
                <w:right w:val="none" w:sz="0" w:space="0" w:color="auto"/>
              </w:divBdr>
            </w:div>
            <w:div w:id="844903792">
              <w:marLeft w:val="0"/>
              <w:marRight w:val="0"/>
              <w:marTop w:val="0"/>
              <w:marBottom w:val="0"/>
              <w:divBdr>
                <w:top w:val="none" w:sz="0" w:space="0" w:color="auto"/>
                <w:left w:val="none" w:sz="0" w:space="0" w:color="auto"/>
                <w:bottom w:val="none" w:sz="0" w:space="0" w:color="auto"/>
                <w:right w:val="none" w:sz="0" w:space="0" w:color="auto"/>
              </w:divBdr>
            </w:div>
            <w:div w:id="884637402">
              <w:marLeft w:val="0"/>
              <w:marRight w:val="0"/>
              <w:marTop w:val="0"/>
              <w:marBottom w:val="0"/>
              <w:divBdr>
                <w:top w:val="none" w:sz="0" w:space="0" w:color="auto"/>
                <w:left w:val="none" w:sz="0" w:space="0" w:color="auto"/>
                <w:bottom w:val="none" w:sz="0" w:space="0" w:color="auto"/>
                <w:right w:val="none" w:sz="0" w:space="0" w:color="auto"/>
              </w:divBdr>
            </w:div>
            <w:div w:id="230508451">
              <w:marLeft w:val="0"/>
              <w:marRight w:val="0"/>
              <w:marTop w:val="0"/>
              <w:marBottom w:val="0"/>
              <w:divBdr>
                <w:top w:val="none" w:sz="0" w:space="0" w:color="auto"/>
                <w:left w:val="none" w:sz="0" w:space="0" w:color="auto"/>
                <w:bottom w:val="none" w:sz="0" w:space="0" w:color="auto"/>
                <w:right w:val="none" w:sz="0" w:space="0" w:color="auto"/>
              </w:divBdr>
            </w:div>
            <w:div w:id="1349871198">
              <w:marLeft w:val="0"/>
              <w:marRight w:val="0"/>
              <w:marTop w:val="0"/>
              <w:marBottom w:val="0"/>
              <w:divBdr>
                <w:top w:val="none" w:sz="0" w:space="0" w:color="auto"/>
                <w:left w:val="none" w:sz="0" w:space="0" w:color="auto"/>
                <w:bottom w:val="none" w:sz="0" w:space="0" w:color="auto"/>
                <w:right w:val="none" w:sz="0" w:space="0" w:color="auto"/>
              </w:divBdr>
            </w:div>
            <w:div w:id="1023241317">
              <w:marLeft w:val="0"/>
              <w:marRight w:val="0"/>
              <w:marTop w:val="0"/>
              <w:marBottom w:val="0"/>
              <w:divBdr>
                <w:top w:val="none" w:sz="0" w:space="0" w:color="auto"/>
                <w:left w:val="none" w:sz="0" w:space="0" w:color="auto"/>
                <w:bottom w:val="none" w:sz="0" w:space="0" w:color="auto"/>
                <w:right w:val="none" w:sz="0" w:space="0" w:color="auto"/>
              </w:divBdr>
            </w:div>
            <w:div w:id="324238742">
              <w:marLeft w:val="0"/>
              <w:marRight w:val="0"/>
              <w:marTop w:val="0"/>
              <w:marBottom w:val="0"/>
              <w:divBdr>
                <w:top w:val="none" w:sz="0" w:space="0" w:color="auto"/>
                <w:left w:val="none" w:sz="0" w:space="0" w:color="auto"/>
                <w:bottom w:val="none" w:sz="0" w:space="0" w:color="auto"/>
                <w:right w:val="none" w:sz="0" w:space="0" w:color="auto"/>
              </w:divBdr>
            </w:div>
            <w:div w:id="415057822">
              <w:marLeft w:val="0"/>
              <w:marRight w:val="0"/>
              <w:marTop w:val="0"/>
              <w:marBottom w:val="0"/>
              <w:divBdr>
                <w:top w:val="none" w:sz="0" w:space="0" w:color="auto"/>
                <w:left w:val="none" w:sz="0" w:space="0" w:color="auto"/>
                <w:bottom w:val="none" w:sz="0" w:space="0" w:color="auto"/>
                <w:right w:val="none" w:sz="0" w:space="0" w:color="auto"/>
              </w:divBdr>
            </w:div>
            <w:div w:id="447512471">
              <w:marLeft w:val="0"/>
              <w:marRight w:val="0"/>
              <w:marTop w:val="0"/>
              <w:marBottom w:val="0"/>
              <w:divBdr>
                <w:top w:val="none" w:sz="0" w:space="0" w:color="auto"/>
                <w:left w:val="none" w:sz="0" w:space="0" w:color="auto"/>
                <w:bottom w:val="none" w:sz="0" w:space="0" w:color="auto"/>
                <w:right w:val="none" w:sz="0" w:space="0" w:color="auto"/>
              </w:divBdr>
            </w:div>
            <w:div w:id="1843470856">
              <w:marLeft w:val="0"/>
              <w:marRight w:val="0"/>
              <w:marTop w:val="0"/>
              <w:marBottom w:val="0"/>
              <w:divBdr>
                <w:top w:val="none" w:sz="0" w:space="0" w:color="auto"/>
                <w:left w:val="none" w:sz="0" w:space="0" w:color="auto"/>
                <w:bottom w:val="none" w:sz="0" w:space="0" w:color="auto"/>
                <w:right w:val="none" w:sz="0" w:space="0" w:color="auto"/>
              </w:divBdr>
            </w:div>
            <w:div w:id="224684244">
              <w:marLeft w:val="0"/>
              <w:marRight w:val="0"/>
              <w:marTop w:val="0"/>
              <w:marBottom w:val="0"/>
              <w:divBdr>
                <w:top w:val="none" w:sz="0" w:space="0" w:color="auto"/>
                <w:left w:val="none" w:sz="0" w:space="0" w:color="auto"/>
                <w:bottom w:val="none" w:sz="0" w:space="0" w:color="auto"/>
                <w:right w:val="none" w:sz="0" w:space="0" w:color="auto"/>
              </w:divBdr>
            </w:div>
            <w:div w:id="998460560">
              <w:marLeft w:val="0"/>
              <w:marRight w:val="0"/>
              <w:marTop w:val="0"/>
              <w:marBottom w:val="0"/>
              <w:divBdr>
                <w:top w:val="none" w:sz="0" w:space="0" w:color="auto"/>
                <w:left w:val="none" w:sz="0" w:space="0" w:color="auto"/>
                <w:bottom w:val="none" w:sz="0" w:space="0" w:color="auto"/>
                <w:right w:val="none" w:sz="0" w:space="0" w:color="auto"/>
              </w:divBdr>
            </w:div>
            <w:div w:id="1506940009">
              <w:marLeft w:val="0"/>
              <w:marRight w:val="0"/>
              <w:marTop w:val="0"/>
              <w:marBottom w:val="0"/>
              <w:divBdr>
                <w:top w:val="none" w:sz="0" w:space="0" w:color="auto"/>
                <w:left w:val="none" w:sz="0" w:space="0" w:color="auto"/>
                <w:bottom w:val="none" w:sz="0" w:space="0" w:color="auto"/>
                <w:right w:val="none" w:sz="0" w:space="0" w:color="auto"/>
              </w:divBdr>
            </w:div>
            <w:div w:id="276958759">
              <w:marLeft w:val="0"/>
              <w:marRight w:val="0"/>
              <w:marTop w:val="0"/>
              <w:marBottom w:val="0"/>
              <w:divBdr>
                <w:top w:val="none" w:sz="0" w:space="0" w:color="auto"/>
                <w:left w:val="none" w:sz="0" w:space="0" w:color="auto"/>
                <w:bottom w:val="none" w:sz="0" w:space="0" w:color="auto"/>
                <w:right w:val="none" w:sz="0" w:space="0" w:color="auto"/>
              </w:divBdr>
            </w:div>
            <w:div w:id="85226374">
              <w:marLeft w:val="0"/>
              <w:marRight w:val="0"/>
              <w:marTop w:val="0"/>
              <w:marBottom w:val="0"/>
              <w:divBdr>
                <w:top w:val="none" w:sz="0" w:space="0" w:color="auto"/>
                <w:left w:val="none" w:sz="0" w:space="0" w:color="auto"/>
                <w:bottom w:val="none" w:sz="0" w:space="0" w:color="auto"/>
                <w:right w:val="none" w:sz="0" w:space="0" w:color="auto"/>
              </w:divBdr>
            </w:div>
            <w:div w:id="36635365">
              <w:marLeft w:val="0"/>
              <w:marRight w:val="0"/>
              <w:marTop w:val="0"/>
              <w:marBottom w:val="0"/>
              <w:divBdr>
                <w:top w:val="none" w:sz="0" w:space="0" w:color="auto"/>
                <w:left w:val="none" w:sz="0" w:space="0" w:color="auto"/>
                <w:bottom w:val="none" w:sz="0" w:space="0" w:color="auto"/>
                <w:right w:val="none" w:sz="0" w:space="0" w:color="auto"/>
              </w:divBdr>
            </w:div>
            <w:div w:id="436025803">
              <w:marLeft w:val="0"/>
              <w:marRight w:val="0"/>
              <w:marTop w:val="0"/>
              <w:marBottom w:val="0"/>
              <w:divBdr>
                <w:top w:val="none" w:sz="0" w:space="0" w:color="auto"/>
                <w:left w:val="none" w:sz="0" w:space="0" w:color="auto"/>
                <w:bottom w:val="none" w:sz="0" w:space="0" w:color="auto"/>
                <w:right w:val="none" w:sz="0" w:space="0" w:color="auto"/>
              </w:divBdr>
            </w:div>
            <w:div w:id="10629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5018">
      <w:bodyDiv w:val="1"/>
      <w:marLeft w:val="0"/>
      <w:marRight w:val="0"/>
      <w:marTop w:val="0"/>
      <w:marBottom w:val="0"/>
      <w:divBdr>
        <w:top w:val="none" w:sz="0" w:space="0" w:color="auto"/>
        <w:left w:val="none" w:sz="0" w:space="0" w:color="auto"/>
        <w:bottom w:val="none" w:sz="0" w:space="0" w:color="auto"/>
        <w:right w:val="none" w:sz="0" w:space="0" w:color="auto"/>
      </w:divBdr>
      <w:divsChild>
        <w:div w:id="1345397525">
          <w:marLeft w:val="0"/>
          <w:marRight w:val="0"/>
          <w:marTop w:val="0"/>
          <w:marBottom w:val="0"/>
          <w:divBdr>
            <w:top w:val="none" w:sz="0" w:space="0" w:color="auto"/>
            <w:left w:val="none" w:sz="0" w:space="0" w:color="auto"/>
            <w:bottom w:val="none" w:sz="0" w:space="0" w:color="auto"/>
            <w:right w:val="none" w:sz="0" w:space="0" w:color="auto"/>
          </w:divBdr>
          <w:divsChild>
            <w:div w:id="887378943">
              <w:marLeft w:val="0"/>
              <w:marRight w:val="0"/>
              <w:marTop w:val="0"/>
              <w:marBottom w:val="0"/>
              <w:divBdr>
                <w:top w:val="none" w:sz="0" w:space="0" w:color="auto"/>
                <w:left w:val="none" w:sz="0" w:space="0" w:color="auto"/>
                <w:bottom w:val="none" w:sz="0" w:space="0" w:color="auto"/>
                <w:right w:val="none" w:sz="0" w:space="0" w:color="auto"/>
              </w:divBdr>
            </w:div>
            <w:div w:id="1974014874">
              <w:marLeft w:val="0"/>
              <w:marRight w:val="0"/>
              <w:marTop w:val="0"/>
              <w:marBottom w:val="0"/>
              <w:divBdr>
                <w:top w:val="none" w:sz="0" w:space="0" w:color="auto"/>
                <w:left w:val="none" w:sz="0" w:space="0" w:color="auto"/>
                <w:bottom w:val="none" w:sz="0" w:space="0" w:color="auto"/>
                <w:right w:val="none" w:sz="0" w:space="0" w:color="auto"/>
              </w:divBdr>
            </w:div>
            <w:div w:id="132531780">
              <w:marLeft w:val="0"/>
              <w:marRight w:val="0"/>
              <w:marTop w:val="0"/>
              <w:marBottom w:val="0"/>
              <w:divBdr>
                <w:top w:val="none" w:sz="0" w:space="0" w:color="auto"/>
                <w:left w:val="none" w:sz="0" w:space="0" w:color="auto"/>
                <w:bottom w:val="none" w:sz="0" w:space="0" w:color="auto"/>
                <w:right w:val="none" w:sz="0" w:space="0" w:color="auto"/>
              </w:divBdr>
            </w:div>
            <w:div w:id="1226722175">
              <w:marLeft w:val="0"/>
              <w:marRight w:val="0"/>
              <w:marTop w:val="0"/>
              <w:marBottom w:val="0"/>
              <w:divBdr>
                <w:top w:val="none" w:sz="0" w:space="0" w:color="auto"/>
                <w:left w:val="none" w:sz="0" w:space="0" w:color="auto"/>
                <w:bottom w:val="none" w:sz="0" w:space="0" w:color="auto"/>
                <w:right w:val="none" w:sz="0" w:space="0" w:color="auto"/>
              </w:divBdr>
            </w:div>
            <w:div w:id="1981302076">
              <w:marLeft w:val="0"/>
              <w:marRight w:val="0"/>
              <w:marTop w:val="0"/>
              <w:marBottom w:val="0"/>
              <w:divBdr>
                <w:top w:val="none" w:sz="0" w:space="0" w:color="auto"/>
                <w:left w:val="none" w:sz="0" w:space="0" w:color="auto"/>
                <w:bottom w:val="none" w:sz="0" w:space="0" w:color="auto"/>
                <w:right w:val="none" w:sz="0" w:space="0" w:color="auto"/>
              </w:divBdr>
            </w:div>
            <w:div w:id="460926569">
              <w:marLeft w:val="0"/>
              <w:marRight w:val="0"/>
              <w:marTop w:val="0"/>
              <w:marBottom w:val="0"/>
              <w:divBdr>
                <w:top w:val="none" w:sz="0" w:space="0" w:color="auto"/>
                <w:left w:val="none" w:sz="0" w:space="0" w:color="auto"/>
                <w:bottom w:val="none" w:sz="0" w:space="0" w:color="auto"/>
                <w:right w:val="none" w:sz="0" w:space="0" w:color="auto"/>
              </w:divBdr>
            </w:div>
            <w:div w:id="367992885">
              <w:marLeft w:val="0"/>
              <w:marRight w:val="0"/>
              <w:marTop w:val="0"/>
              <w:marBottom w:val="0"/>
              <w:divBdr>
                <w:top w:val="none" w:sz="0" w:space="0" w:color="auto"/>
                <w:left w:val="none" w:sz="0" w:space="0" w:color="auto"/>
                <w:bottom w:val="none" w:sz="0" w:space="0" w:color="auto"/>
                <w:right w:val="none" w:sz="0" w:space="0" w:color="auto"/>
              </w:divBdr>
            </w:div>
            <w:div w:id="705715029">
              <w:marLeft w:val="0"/>
              <w:marRight w:val="0"/>
              <w:marTop w:val="0"/>
              <w:marBottom w:val="0"/>
              <w:divBdr>
                <w:top w:val="none" w:sz="0" w:space="0" w:color="auto"/>
                <w:left w:val="none" w:sz="0" w:space="0" w:color="auto"/>
                <w:bottom w:val="none" w:sz="0" w:space="0" w:color="auto"/>
                <w:right w:val="none" w:sz="0" w:space="0" w:color="auto"/>
              </w:divBdr>
            </w:div>
            <w:div w:id="1876962684">
              <w:marLeft w:val="0"/>
              <w:marRight w:val="0"/>
              <w:marTop w:val="0"/>
              <w:marBottom w:val="0"/>
              <w:divBdr>
                <w:top w:val="none" w:sz="0" w:space="0" w:color="auto"/>
                <w:left w:val="none" w:sz="0" w:space="0" w:color="auto"/>
                <w:bottom w:val="none" w:sz="0" w:space="0" w:color="auto"/>
                <w:right w:val="none" w:sz="0" w:space="0" w:color="auto"/>
              </w:divBdr>
            </w:div>
            <w:div w:id="2146502966">
              <w:marLeft w:val="0"/>
              <w:marRight w:val="0"/>
              <w:marTop w:val="0"/>
              <w:marBottom w:val="0"/>
              <w:divBdr>
                <w:top w:val="none" w:sz="0" w:space="0" w:color="auto"/>
                <w:left w:val="none" w:sz="0" w:space="0" w:color="auto"/>
                <w:bottom w:val="none" w:sz="0" w:space="0" w:color="auto"/>
                <w:right w:val="none" w:sz="0" w:space="0" w:color="auto"/>
              </w:divBdr>
            </w:div>
            <w:div w:id="1874998577">
              <w:marLeft w:val="0"/>
              <w:marRight w:val="0"/>
              <w:marTop w:val="0"/>
              <w:marBottom w:val="0"/>
              <w:divBdr>
                <w:top w:val="none" w:sz="0" w:space="0" w:color="auto"/>
                <w:left w:val="none" w:sz="0" w:space="0" w:color="auto"/>
                <w:bottom w:val="none" w:sz="0" w:space="0" w:color="auto"/>
                <w:right w:val="none" w:sz="0" w:space="0" w:color="auto"/>
              </w:divBdr>
            </w:div>
            <w:div w:id="1117019632">
              <w:marLeft w:val="0"/>
              <w:marRight w:val="0"/>
              <w:marTop w:val="0"/>
              <w:marBottom w:val="0"/>
              <w:divBdr>
                <w:top w:val="none" w:sz="0" w:space="0" w:color="auto"/>
                <w:left w:val="none" w:sz="0" w:space="0" w:color="auto"/>
                <w:bottom w:val="none" w:sz="0" w:space="0" w:color="auto"/>
                <w:right w:val="none" w:sz="0" w:space="0" w:color="auto"/>
              </w:divBdr>
            </w:div>
            <w:div w:id="1460106768">
              <w:marLeft w:val="0"/>
              <w:marRight w:val="0"/>
              <w:marTop w:val="0"/>
              <w:marBottom w:val="0"/>
              <w:divBdr>
                <w:top w:val="none" w:sz="0" w:space="0" w:color="auto"/>
                <w:left w:val="none" w:sz="0" w:space="0" w:color="auto"/>
                <w:bottom w:val="none" w:sz="0" w:space="0" w:color="auto"/>
                <w:right w:val="none" w:sz="0" w:space="0" w:color="auto"/>
              </w:divBdr>
            </w:div>
            <w:div w:id="1701010121">
              <w:marLeft w:val="0"/>
              <w:marRight w:val="0"/>
              <w:marTop w:val="0"/>
              <w:marBottom w:val="0"/>
              <w:divBdr>
                <w:top w:val="none" w:sz="0" w:space="0" w:color="auto"/>
                <w:left w:val="none" w:sz="0" w:space="0" w:color="auto"/>
                <w:bottom w:val="none" w:sz="0" w:space="0" w:color="auto"/>
                <w:right w:val="none" w:sz="0" w:space="0" w:color="auto"/>
              </w:divBdr>
            </w:div>
            <w:div w:id="81948990">
              <w:marLeft w:val="0"/>
              <w:marRight w:val="0"/>
              <w:marTop w:val="0"/>
              <w:marBottom w:val="0"/>
              <w:divBdr>
                <w:top w:val="none" w:sz="0" w:space="0" w:color="auto"/>
                <w:left w:val="none" w:sz="0" w:space="0" w:color="auto"/>
                <w:bottom w:val="none" w:sz="0" w:space="0" w:color="auto"/>
                <w:right w:val="none" w:sz="0" w:space="0" w:color="auto"/>
              </w:divBdr>
            </w:div>
            <w:div w:id="1942494103">
              <w:marLeft w:val="0"/>
              <w:marRight w:val="0"/>
              <w:marTop w:val="0"/>
              <w:marBottom w:val="0"/>
              <w:divBdr>
                <w:top w:val="none" w:sz="0" w:space="0" w:color="auto"/>
                <w:left w:val="none" w:sz="0" w:space="0" w:color="auto"/>
                <w:bottom w:val="none" w:sz="0" w:space="0" w:color="auto"/>
                <w:right w:val="none" w:sz="0" w:space="0" w:color="auto"/>
              </w:divBdr>
            </w:div>
            <w:div w:id="1838881393">
              <w:marLeft w:val="0"/>
              <w:marRight w:val="0"/>
              <w:marTop w:val="0"/>
              <w:marBottom w:val="0"/>
              <w:divBdr>
                <w:top w:val="none" w:sz="0" w:space="0" w:color="auto"/>
                <w:left w:val="none" w:sz="0" w:space="0" w:color="auto"/>
                <w:bottom w:val="none" w:sz="0" w:space="0" w:color="auto"/>
                <w:right w:val="none" w:sz="0" w:space="0" w:color="auto"/>
              </w:divBdr>
            </w:div>
            <w:div w:id="1966498141">
              <w:marLeft w:val="0"/>
              <w:marRight w:val="0"/>
              <w:marTop w:val="0"/>
              <w:marBottom w:val="0"/>
              <w:divBdr>
                <w:top w:val="none" w:sz="0" w:space="0" w:color="auto"/>
                <w:left w:val="none" w:sz="0" w:space="0" w:color="auto"/>
                <w:bottom w:val="none" w:sz="0" w:space="0" w:color="auto"/>
                <w:right w:val="none" w:sz="0" w:space="0" w:color="auto"/>
              </w:divBdr>
            </w:div>
            <w:div w:id="1342049158">
              <w:marLeft w:val="0"/>
              <w:marRight w:val="0"/>
              <w:marTop w:val="0"/>
              <w:marBottom w:val="0"/>
              <w:divBdr>
                <w:top w:val="none" w:sz="0" w:space="0" w:color="auto"/>
                <w:left w:val="none" w:sz="0" w:space="0" w:color="auto"/>
                <w:bottom w:val="none" w:sz="0" w:space="0" w:color="auto"/>
                <w:right w:val="none" w:sz="0" w:space="0" w:color="auto"/>
              </w:divBdr>
            </w:div>
            <w:div w:id="269897474">
              <w:marLeft w:val="0"/>
              <w:marRight w:val="0"/>
              <w:marTop w:val="0"/>
              <w:marBottom w:val="0"/>
              <w:divBdr>
                <w:top w:val="none" w:sz="0" w:space="0" w:color="auto"/>
                <w:left w:val="none" w:sz="0" w:space="0" w:color="auto"/>
                <w:bottom w:val="none" w:sz="0" w:space="0" w:color="auto"/>
                <w:right w:val="none" w:sz="0" w:space="0" w:color="auto"/>
              </w:divBdr>
            </w:div>
            <w:div w:id="589436358">
              <w:marLeft w:val="0"/>
              <w:marRight w:val="0"/>
              <w:marTop w:val="0"/>
              <w:marBottom w:val="0"/>
              <w:divBdr>
                <w:top w:val="none" w:sz="0" w:space="0" w:color="auto"/>
                <w:left w:val="none" w:sz="0" w:space="0" w:color="auto"/>
                <w:bottom w:val="none" w:sz="0" w:space="0" w:color="auto"/>
                <w:right w:val="none" w:sz="0" w:space="0" w:color="auto"/>
              </w:divBdr>
            </w:div>
            <w:div w:id="1588492274">
              <w:marLeft w:val="0"/>
              <w:marRight w:val="0"/>
              <w:marTop w:val="0"/>
              <w:marBottom w:val="0"/>
              <w:divBdr>
                <w:top w:val="none" w:sz="0" w:space="0" w:color="auto"/>
                <w:left w:val="none" w:sz="0" w:space="0" w:color="auto"/>
                <w:bottom w:val="none" w:sz="0" w:space="0" w:color="auto"/>
                <w:right w:val="none" w:sz="0" w:space="0" w:color="auto"/>
              </w:divBdr>
            </w:div>
            <w:div w:id="662314548">
              <w:marLeft w:val="0"/>
              <w:marRight w:val="0"/>
              <w:marTop w:val="0"/>
              <w:marBottom w:val="0"/>
              <w:divBdr>
                <w:top w:val="none" w:sz="0" w:space="0" w:color="auto"/>
                <w:left w:val="none" w:sz="0" w:space="0" w:color="auto"/>
                <w:bottom w:val="none" w:sz="0" w:space="0" w:color="auto"/>
                <w:right w:val="none" w:sz="0" w:space="0" w:color="auto"/>
              </w:divBdr>
            </w:div>
            <w:div w:id="13918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4226">
      <w:bodyDiv w:val="1"/>
      <w:marLeft w:val="0"/>
      <w:marRight w:val="0"/>
      <w:marTop w:val="0"/>
      <w:marBottom w:val="0"/>
      <w:divBdr>
        <w:top w:val="none" w:sz="0" w:space="0" w:color="auto"/>
        <w:left w:val="none" w:sz="0" w:space="0" w:color="auto"/>
        <w:bottom w:val="none" w:sz="0" w:space="0" w:color="auto"/>
        <w:right w:val="none" w:sz="0" w:space="0" w:color="auto"/>
      </w:divBdr>
      <w:divsChild>
        <w:div w:id="394276059">
          <w:marLeft w:val="0"/>
          <w:marRight w:val="0"/>
          <w:marTop w:val="0"/>
          <w:marBottom w:val="0"/>
          <w:divBdr>
            <w:top w:val="none" w:sz="0" w:space="0" w:color="auto"/>
            <w:left w:val="none" w:sz="0" w:space="0" w:color="auto"/>
            <w:bottom w:val="none" w:sz="0" w:space="0" w:color="auto"/>
            <w:right w:val="none" w:sz="0" w:space="0" w:color="auto"/>
          </w:divBdr>
          <w:divsChild>
            <w:div w:id="265619067">
              <w:marLeft w:val="0"/>
              <w:marRight w:val="0"/>
              <w:marTop w:val="0"/>
              <w:marBottom w:val="0"/>
              <w:divBdr>
                <w:top w:val="none" w:sz="0" w:space="0" w:color="auto"/>
                <w:left w:val="none" w:sz="0" w:space="0" w:color="auto"/>
                <w:bottom w:val="none" w:sz="0" w:space="0" w:color="auto"/>
                <w:right w:val="none" w:sz="0" w:space="0" w:color="auto"/>
              </w:divBdr>
            </w:div>
            <w:div w:id="655839932">
              <w:marLeft w:val="0"/>
              <w:marRight w:val="0"/>
              <w:marTop w:val="0"/>
              <w:marBottom w:val="0"/>
              <w:divBdr>
                <w:top w:val="none" w:sz="0" w:space="0" w:color="auto"/>
                <w:left w:val="none" w:sz="0" w:space="0" w:color="auto"/>
                <w:bottom w:val="none" w:sz="0" w:space="0" w:color="auto"/>
                <w:right w:val="none" w:sz="0" w:space="0" w:color="auto"/>
              </w:divBdr>
            </w:div>
            <w:div w:id="223100872">
              <w:marLeft w:val="0"/>
              <w:marRight w:val="0"/>
              <w:marTop w:val="0"/>
              <w:marBottom w:val="0"/>
              <w:divBdr>
                <w:top w:val="none" w:sz="0" w:space="0" w:color="auto"/>
                <w:left w:val="none" w:sz="0" w:space="0" w:color="auto"/>
                <w:bottom w:val="none" w:sz="0" w:space="0" w:color="auto"/>
                <w:right w:val="none" w:sz="0" w:space="0" w:color="auto"/>
              </w:divBdr>
            </w:div>
            <w:div w:id="1898003546">
              <w:marLeft w:val="0"/>
              <w:marRight w:val="0"/>
              <w:marTop w:val="0"/>
              <w:marBottom w:val="0"/>
              <w:divBdr>
                <w:top w:val="none" w:sz="0" w:space="0" w:color="auto"/>
                <w:left w:val="none" w:sz="0" w:space="0" w:color="auto"/>
                <w:bottom w:val="none" w:sz="0" w:space="0" w:color="auto"/>
                <w:right w:val="none" w:sz="0" w:space="0" w:color="auto"/>
              </w:divBdr>
            </w:div>
            <w:div w:id="1860311331">
              <w:marLeft w:val="0"/>
              <w:marRight w:val="0"/>
              <w:marTop w:val="0"/>
              <w:marBottom w:val="0"/>
              <w:divBdr>
                <w:top w:val="none" w:sz="0" w:space="0" w:color="auto"/>
                <w:left w:val="none" w:sz="0" w:space="0" w:color="auto"/>
                <w:bottom w:val="none" w:sz="0" w:space="0" w:color="auto"/>
                <w:right w:val="none" w:sz="0" w:space="0" w:color="auto"/>
              </w:divBdr>
            </w:div>
            <w:div w:id="1801222385">
              <w:marLeft w:val="0"/>
              <w:marRight w:val="0"/>
              <w:marTop w:val="0"/>
              <w:marBottom w:val="0"/>
              <w:divBdr>
                <w:top w:val="none" w:sz="0" w:space="0" w:color="auto"/>
                <w:left w:val="none" w:sz="0" w:space="0" w:color="auto"/>
                <w:bottom w:val="none" w:sz="0" w:space="0" w:color="auto"/>
                <w:right w:val="none" w:sz="0" w:space="0" w:color="auto"/>
              </w:divBdr>
            </w:div>
            <w:div w:id="1851093863">
              <w:marLeft w:val="0"/>
              <w:marRight w:val="0"/>
              <w:marTop w:val="0"/>
              <w:marBottom w:val="0"/>
              <w:divBdr>
                <w:top w:val="none" w:sz="0" w:space="0" w:color="auto"/>
                <w:left w:val="none" w:sz="0" w:space="0" w:color="auto"/>
                <w:bottom w:val="none" w:sz="0" w:space="0" w:color="auto"/>
                <w:right w:val="none" w:sz="0" w:space="0" w:color="auto"/>
              </w:divBdr>
            </w:div>
            <w:div w:id="1609310657">
              <w:marLeft w:val="0"/>
              <w:marRight w:val="0"/>
              <w:marTop w:val="0"/>
              <w:marBottom w:val="0"/>
              <w:divBdr>
                <w:top w:val="none" w:sz="0" w:space="0" w:color="auto"/>
                <w:left w:val="none" w:sz="0" w:space="0" w:color="auto"/>
                <w:bottom w:val="none" w:sz="0" w:space="0" w:color="auto"/>
                <w:right w:val="none" w:sz="0" w:space="0" w:color="auto"/>
              </w:divBdr>
            </w:div>
            <w:div w:id="2038509180">
              <w:marLeft w:val="0"/>
              <w:marRight w:val="0"/>
              <w:marTop w:val="0"/>
              <w:marBottom w:val="0"/>
              <w:divBdr>
                <w:top w:val="none" w:sz="0" w:space="0" w:color="auto"/>
                <w:left w:val="none" w:sz="0" w:space="0" w:color="auto"/>
                <w:bottom w:val="none" w:sz="0" w:space="0" w:color="auto"/>
                <w:right w:val="none" w:sz="0" w:space="0" w:color="auto"/>
              </w:divBdr>
            </w:div>
            <w:div w:id="1499924302">
              <w:marLeft w:val="0"/>
              <w:marRight w:val="0"/>
              <w:marTop w:val="0"/>
              <w:marBottom w:val="0"/>
              <w:divBdr>
                <w:top w:val="none" w:sz="0" w:space="0" w:color="auto"/>
                <w:left w:val="none" w:sz="0" w:space="0" w:color="auto"/>
                <w:bottom w:val="none" w:sz="0" w:space="0" w:color="auto"/>
                <w:right w:val="none" w:sz="0" w:space="0" w:color="auto"/>
              </w:divBdr>
            </w:div>
            <w:div w:id="1484930050">
              <w:marLeft w:val="0"/>
              <w:marRight w:val="0"/>
              <w:marTop w:val="0"/>
              <w:marBottom w:val="0"/>
              <w:divBdr>
                <w:top w:val="none" w:sz="0" w:space="0" w:color="auto"/>
                <w:left w:val="none" w:sz="0" w:space="0" w:color="auto"/>
                <w:bottom w:val="none" w:sz="0" w:space="0" w:color="auto"/>
                <w:right w:val="none" w:sz="0" w:space="0" w:color="auto"/>
              </w:divBdr>
            </w:div>
            <w:div w:id="765689715">
              <w:marLeft w:val="0"/>
              <w:marRight w:val="0"/>
              <w:marTop w:val="0"/>
              <w:marBottom w:val="0"/>
              <w:divBdr>
                <w:top w:val="none" w:sz="0" w:space="0" w:color="auto"/>
                <w:left w:val="none" w:sz="0" w:space="0" w:color="auto"/>
                <w:bottom w:val="none" w:sz="0" w:space="0" w:color="auto"/>
                <w:right w:val="none" w:sz="0" w:space="0" w:color="auto"/>
              </w:divBdr>
            </w:div>
            <w:div w:id="391656739">
              <w:marLeft w:val="0"/>
              <w:marRight w:val="0"/>
              <w:marTop w:val="0"/>
              <w:marBottom w:val="0"/>
              <w:divBdr>
                <w:top w:val="none" w:sz="0" w:space="0" w:color="auto"/>
                <w:left w:val="none" w:sz="0" w:space="0" w:color="auto"/>
                <w:bottom w:val="none" w:sz="0" w:space="0" w:color="auto"/>
                <w:right w:val="none" w:sz="0" w:space="0" w:color="auto"/>
              </w:divBdr>
            </w:div>
            <w:div w:id="6500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9227">
      <w:bodyDiv w:val="1"/>
      <w:marLeft w:val="0"/>
      <w:marRight w:val="0"/>
      <w:marTop w:val="0"/>
      <w:marBottom w:val="0"/>
      <w:divBdr>
        <w:top w:val="none" w:sz="0" w:space="0" w:color="auto"/>
        <w:left w:val="none" w:sz="0" w:space="0" w:color="auto"/>
        <w:bottom w:val="none" w:sz="0" w:space="0" w:color="auto"/>
        <w:right w:val="none" w:sz="0" w:space="0" w:color="auto"/>
      </w:divBdr>
    </w:div>
    <w:div w:id="1733501962">
      <w:bodyDiv w:val="1"/>
      <w:marLeft w:val="0"/>
      <w:marRight w:val="0"/>
      <w:marTop w:val="0"/>
      <w:marBottom w:val="0"/>
      <w:divBdr>
        <w:top w:val="none" w:sz="0" w:space="0" w:color="auto"/>
        <w:left w:val="none" w:sz="0" w:space="0" w:color="auto"/>
        <w:bottom w:val="none" w:sz="0" w:space="0" w:color="auto"/>
        <w:right w:val="none" w:sz="0" w:space="0" w:color="auto"/>
      </w:divBdr>
      <w:divsChild>
        <w:div w:id="2112388064">
          <w:marLeft w:val="0"/>
          <w:marRight w:val="0"/>
          <w:marTop w:val="0"/>
          <w:marBottom w:val="0"/>
          <w:divBdr>
            <w:top w:val="none" w:sz="0" w:space="0" w:color="auto"/>
            <w:left w:val="none" w:sz="0" w:space="0" w:color="auto"/>
            <w:bottom w:val="none" w:sz="0" w:space="0" w:color="auto"/>
            <w:right w:val="none" w:sz="0" w:space="0" w:color="auto"/>
          </w:divBdr>
          <w:divsChild>
            <w:div w:id="988359375">
              <w:marLeft w:val="0"/>
              <w:marRight w:val="0"/>
              <w:marTop w:val="0"/>
              <w:marBottom w:val="0"/>
              <w:divBdr>
                <w:top w:val="none" w:sz="0" w:space="0" w:color="auto"/>
                <w:left w:val="none" w:sz="0" w:space="0" w:color="auto"/>
                <w:bottom w:val="none" w:sz="0" w:space="0" w:color="auto"/>
                <w:right w:val="none" w:sz="0" w:space="0" w:color="auto"/>
              </w:divBdr>
            </w:div>
            <w:div w:id="1601795928">
              <w:marLeft w:val="0"/>
              <w:marRight w:val="0"/>
              <w:marTop w:val="0"/>
              <w:marBottom w:val="0"/>
              <w:divBdr>
                <w:top w:val="none" w:sz="0" w:space="0" w:color="auto"/>
                <w:left w:val="none" w:sz="0" w:space="0" w:color="auto"/>
                <w:bottom w:val="none" w:sz="0" w:space="0" w:color="auto"/>
                <w:right w:val="none" w:sz="0" w:space="0" w:color="auto"/>
              </w:divBdr>
            </w:div>
            <w:div w:id="700017507">
              <w:marLeft w:val="0"/>
              <w:marRight w:val="0"/>
              <w:marTop w:val="0"/>
              <w:marBottom w:val="0"/>
              <w:divBdr>
                <w:top w:val="none" w:sz="0" w:space="0" w:color="auto"/>
                <w:left w:val="none" w:sz="0" w:space="0" w:color="auto"/>
                <w:bottom w:val="none" w:sz="0" w:space="0" w:color="auto"/>
                <w:right w:val="none" w:sz="0" w:space="0" w:color="auto"/>
              </w:divBdr>
            </w:div>
            <w:div w:id="1429500995">
              <w:marLeft w:val="0"/>
              <w:marRight w:val="0"/>
              <w:marTop w:val="0"/>
              <w:marBottom w:val="0"/>
              <w:divBdr>
                <w:top w:val="none" w:sz="0" w:space="0" w:color="auto"/>
                <w:left w:val="none" w:sz="0" w:space="0" w:color="auto"/>
                <w:bottom w:val="none" w:sz="0" w:space="0" w:color="auto"/>
                <w:right w:val="none" w:sz="0" w:space="0" w:color="auto"/>
              </w:divBdr>
            </w:div>
            <w:div w:id="1602957473">
              <w:marLeft w:val="0"/>
              <w:marRight w:val="0"/>
              <w:marTop w:val="0"/>
              <w:marBottom w:val="0"/>
              <w:divBdr>
                <w:top w:val="none" w:sz="0" w:space="0" w:color="auto"/>
                <w:left w:val="none" w:sz="0" w:space="0" w:color="auto"/>
                <w:bottom w:val="none" w:sz="0" w:space="0" w:color="auto"/>
                <w:right w:val="none" w:sz="0" w:space="0" w:color="auto"/>
              </w:divBdr>
            </w:div>
            <w:div w:id="940146293">
              <w:marLeft w:val="0"/>
              <w:marRight w:val="0"/>
              <w:marTop w:val="0"/>
              <w:marBottom w:val="0"/>
              <w:divBdr>
                <w:top w:val="none" w:sz="0" w:space="0" w:color="auto"/>
                <w:left w:val="none" w:sz="0" w:space="0" w:color="auto"/>
                <w:bottom w:val="none" w:sz="0" w:space="0" w:color="auto"/>
                <w:right w:val="none" w:sz="0" w:space="0" w:color="auto"/>
              </w:divBdr>
            </w:div>
            <w:div w:id="1785734636">
              <w:marLeft w:val="0"/>
              <w:marRight w:val="0"/>
              <w:marTop w:val="0"/>
              <w:marBottom w:val="0"/>
              <w:divBdr>
                <w:top w:val="none" w:sz="0" w:space="0" w:color="auto"/>
                <w:left w:val="none" w:sz="0" w:space="0" w:color="auto"/>
                <w:bottom w:val="none" w:sz="0" w:space="0" w:color="auto"/>
                <w:right w:val="none" w:sz="0" w:space="0" w:color="auto"/>
              </w:divBdr>
            </w:div>
            <w:div w:id="1469207703">
              <w:marLeft w:val="0"/>
              <w:marRight w:val="0"/>
              <w:marTop w:val="0"/>
              <w:marBottom w:val="0"/>
              <w:divBdr>
                <w:top w:val="none" w:sz="0" w:space="0" w:color="auto"/>
                <w:left w:val="none" w:sz="0" w:space="0" w:color="auto"/>
                <w:bottom w:val="none" w:sz="0" w:space="0" w:color="auto"/>
                <w:right w:val="none" w:sz="0" w:space="0" w:color="auto"/>
              </w:divBdr>
            </w:div>
            <w:div w:id="935133704">
              <w:marLeft w:val="0"/>
              <w:marRight w:val="0"/>
              <w:marTop w:val="0"/>
              <w:marBottom w:val="0"/>
              <w:divBdr>
                <w:top w:val="none" w:sz="0" w:space="0" w:color="auto"/>
                <w:left w:val="none" w:sz="0" w:space="0" w:color="auto"/>
                <w:bottom w:val="none" w:sz="0" w:space="0" w:color="auto"/>
                <w:right w:val="none" w:sz="0" w:space="0" w:color="auto"/>
              </w:divBdr>
            </w:div>
            <w:div w:id="72315942">
              <w:marLeft w:val="0"/>
              <w:marRight w:val="0"/>
              <w:marTop w:val="0"/>
              <w:marBottom w:val="0"/>
              <w:divBdr>
                <w:top w:val="none" w:sz="0" w:space="0" w:color="auto"/>
                <w:left w:val="none" w:sz="0" w:space="0" w:color="auto"/>
                <w:bottom w:val="none" w:sz="0" w:space="0" w:color="auto"/>
                <w:right w:val="none" w:sz="0" w:space="0" w:color="auto"/>
              </w:divBdr>
            </w:div>
            <w:div w:id="2002542190">
              <w:marLeft w:val="0"/>
              <w:marRight w:val="0"/>
              <w:marTop w:val="0"/>
              <w:marBottom w:val="0"/>
              <w:divBdr>
                <w:top w:val="none" w:sz="0" w:space="0" w:color="auto"/>
                <w:left w:val="none" w:sz="0" w:space="0" w:color="auto"/>
                <w:bottom w:val="none" w:sz="0" w:space="0" w:color="auto"/>
                <w:right w:val="none" w:sz="0" w:space="0" w:color="auto"/>
              </w:divBdr>
            </w:div>
            <w:div w:id="1113015624">
              <w:marLeft w:val="0"/>
              <w:marRight w:val="0"/>
              <w:marTop w:val="0"/>
              <w:marBottom w:val="0"/>
              <w:divBdr>
                <w:top w:val="none" w:sz="0" w:space="0" w:color="auto"/>
                <w:left w:val="none" w:sz="0" w:space="0" w:color="auto"/>
                <w:bottom w:val="none" w:sz="0" w:space="0" w:color="auto"/>
                <w:right w:val="none" w:sz="0" w:space="0" w:color="auto"/>
              </w:divBdr>
            </w:div>
            <w:div w:id="1736972199">
              <w:marLeft w:val="0"/>
              <w:marRight w:val="0"/>
              <w:marTop w:val="0"/>
              <w:marBottom w:val="0"/>
              <w:divBdr>
                <w:top w:val="none" w:sz="0" w:space="0" w:color="auto"/>
                <w:left w:val="none" w:sz="0" w:space="0" w:color="auto"/>
                <w:bottom w:val="none" w:sz="0" w:space="0" w:color="auto"/>
                <w:right w:val="none" w:sz="0" w:space="0" w:color="auto"/>
              </w:divBdr>
            </w:div>
            <w:div w:id="1937245910">
              <w:marLeft w:val="0"/>
              <w:marRight w:val="0"/>
              <w:marTop w:val="0"/>
              <w:marBottom w:val="0"/>
              <w:divBdr>
                <w:top w:val="none" w:sz="0" w:space="0" w:color="auto"/>
                <w:left w:val="none" w:sz="0" w:space="0" w:color="auto"/>
                <w:bottom w:val="none" w:sz="0" w:space="0" w:color="auto"/>
                <w:right w:val="none" w:sz="0" w:space="0" w:color="auto"/>
              </w:divBdr>
            </w:div>
            <w:div w:id="1147745880">
              <w:marLeft w:val="0"/>
              <w:marRight w:val="0"/>
              <w:marTop w:val="0"/>
              <w:marBottom w:val="0"/>
              <w:divBdr>
                <w:top w:val="none" w:sz="0" w:space="0" w:color="auto"/>
                <w:left w:val="none" w:sz="0" w:space="0" w:color="auto"/>
                <w:bottom w:val="none" w:sz="0" w:space="0" w:color="auto"/>
                <w:right w:val="none" w:sz="0" w:space="0" w:color="auto"/>
              </w:divBdr>
            </w:div>
            <w:div w:id="1520393200">
              <w:marLeft w:val="0"/>
              <w:marRight w:val="0"/>
              <w:marTop w:val="0"/>
              <w:marBottom w:val="0"/>
              <w:divBdr>
                <w:top w:val="none" w:sz="0" w:space="0" w:color="auto"/>
                <w:left w:val="none" w:sz="0" w:space="0" w:color="auto"/>
                <w:bottom w:val="none" w:sz="0" w:space="0" w:color="auto"/>
                <w:right w:val="none" w:sz="0" w:space="0" w:color="auto"/>
              </w:divBdr>
            </w:div>
            <w:div w:id="378437492">
              <w:marLeft w:val="0"/>
              <w:marRight w:val="0"/>
              <w:marTop w:val="0"/>
              <w:marBottom w:val="0"/>
              <w:divBdr>
                <w:top w:val="none" w:sz="0" w:space="0" w:color="auto"/>
                <w:left w:val="none" w:sz="0" w:space="0" w:color="auto"/>
                <w:bottom w:val="none" w:sz="0" w:space="0" w:color="auto"/>
                <w:right w:val="none" w:sz="0" w:space="0" w:color="auto"/>
              </w:divBdr>
            </w:div>
            <w:div w:id="748308935">
              <w:marLeft w:val="0"/>
              <w:marRight w:val="0"/>
              <w:marTop w:val="0"/>
              <w:marBottom w:val="0"/>
              <w:divBdr>
                <w:top w:val="none" w:sz="0" w:space="0" w:color="auto"/>
                <w:left w:val="none" w:sz="0" w:space="0" w:color="auto"/>
                <w:bottom w:val="none" w:sz="0" w:space="0" w:color="auto"/>
                <w:right w:val="none" w:sz="0" w:space="0" w:color="auto"/>
              </w:divBdr>
            </w:div>
            <w:div w:id="19126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2807">
      <w:bodyDiv w:val="1"/>
      <w:marLeft w:val="0"/>
      <w:marRight w:val="0"/>
      <w:marTop w:val="0"/>
      <w:marBottom w:val="0"/>
      <w:divBdr>
        <w:top w:val="none" w:sz="0" w:space="0" w:color="auto"/>
        <w:left w:val="none" w:sz="0" w:space="0" w:color="auto"/>
        <w:bottom w:val="none" w:sz="0" w:space="0" w:color="auto"/>
        <w:right w:val="none" w:sz="0" w:space="0" w:color="auto"/>
      </w:divBdr>
    </w:div>
    <w:div w:id="1849055384">
      <w:bodyDiv w:val="1"/>
      <w:marLeft w:val="0"/>
      <w:marRight w:val="0"/>
      <w:marTop w:val="0"/>
      <w:marBottom w:val="0"/>
      <w:divBdr>
        <w:top w:val="none" w:sz="0" w:space="0" w:color="auto"/>
        <w:left w:val="none" w:sz="0" w:space="0" w:color="auto"/>
        <w:bottom w:val="none" w:sz="0" w:space="0" w:color="auto"/>
        <w:right w:val="none" w:sz="0" w:space="0" w:color="auto"/>
      </w:divBdr>
      <w:divsChild>
        <w:div w:id="866988438">
          <w:marLeft w:val="0"/>
          <w:marRight w:val="0"/>
          <w:marTop w:val="0"/>
          <w:marBottom w:val="0"/>
          <w:divBdr>
            <w:top w:val="none" w:sz="0" w:space="0" w:color="auto"/>
            <w:left w:val="none" w:sz="0" w:space="0" w:color="auto"/>
            <w:bottom w:val="none" w:sz="0" w:space="0" w:color="auto"/>
            <w:right w:val="none" w:sz="0" w:space="0" w:color="auto"/>
          </w:divBdr>
          <w:divsChild>
            <w:div w:id="2092000388">
              <w:marLeft w:val="0"/>
              <w:marRight w:val="0"/>
              <w:marTop w:val="0"/>
              <w:marBottom w:val="0"/>
              <w:divBdr>
                <w:top w:val="none" w:sz="0" w:space="0" w:color="auto"/>
                <w:left w:val="none" w:sz="0" w:space="0" w:color="auto"/>
                <w:bottom w:val="none" w:sz="0" w:space="0" w:color="auto"/>
                <w:right w:val="none" w:sz="0" w:space="0" w:color="auto"/>
              </w:divBdr>
            </w:div>
            <w:div w:id="1290012707">
              <w:marLeft w:val="0"/>
              <w:marRight w:val="0"/>
              <w:marTop w:val="0"/>
              <w:marBottom w:val="0"/>
              <w:divBdr>
                <w:top w:val="none" w:sz="0" w:space="0" w:color="auto"/>
                <w:left w:val="none" w:sz="0" w:space="0" w:color="auto"/>
                <w:bottom w:val="none" w:sz="0" w:space="0" w:color="auto"/>
                <w:right w:val="none" w:sz="0" w:space="0" w:color="auto"/>
              </w:divBdr>
            </w:div>
            <w:div w:id="5498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3685">
      <w:bodyDiv w:val="1"/>
      <w:marLeft w:val="0"/>
      <w:marRight w:val="0"/>
      <w:marTop w:val="0"/>
      <w:marBottom w:val="0"/>
      <w:divBdr>
        <w:top w:val="none" w:sz="0" w:space="0" w:color="auto"/>
        <w:left w:val="none" w:sz="0" w:space="0" w:color="auto"/>
        <w:bottom w:val="none" w:sz="0" w:space="0" w:color="auto"/>
        <w:right w:val="none" w:sz="0" w:space="0" w:color="auto"/>
      </w:divBdr>
      <w:divsChild>
        <w:div w:id="321394372">
          <w:marLeft w:val="0"/>
          <w:marRight w:val="0"/>
          <w:marTop w:val="0"/>
          <w:marBottom w:val="0"/>
          <w:divBdr>
            <w:top w:val="none" w:sz="0" w:space="0" w:color="auto"/>
            <w:left w:val="none" w:sz="0" w:space="0" w:color="auto"/>
            <w:bottom w:val="none" w:sz="0" w:space="0" w:color="auto"/>
            <w:right w:val="none" w:sz="0" w:space="0" w:color="auto"/>
          </w:divBdr>
          <w:divsChild>
            <w:div w:id="1055666224">
              <w:marLeft w:val="0"/>
              <w:marRight w:val="0"/>
              <w:marTop w:val="0"/>
              <w:marBottom w:val="0"/>
              <w:divBdr>
                <w:top w:val="none" w:sz="0" w:space="0" w:color="auto"/>
                <w:left w:val="none" w:sz="0" w:space="0" w:color="auto"/>
                <w:bottom w:val="none" w:sz="0" w:space="0" w:color="auto"/>
                <w:right w:val="none" w:sz="0" w:space="0" w:color="auto"/>
              </w:divBdr>
            </w:div>
            <w:div w:id="965238732">
              <w:marLeft w:val="0"/>
              <w:marRight w:val="0"/>
              <w:marTop w:val="0"/>
              <w:marBottom w:val="0"/>
              <w:divBdr>
                <w:top w:val="none" w:sz="0" w:space="0" w:color="auto"/>
                <w:left w:val="none" w:sz="0" w:space="0" w:color="auto"/>
                <w:bottom w:val="none" w:sz="0" w:space="0" w:color="auto"/>
                <w:right w:val="none" w:sz="0" w:space="0" w:color="auto"/>
              </w:divBdr>
            </w:div>
            <w:div w:id="1037319783">
              <w:marLeft w:val="0"/>
              <w:marRight w:val="0"/>
              <w:marTop w:val="0"/>
              <w:marBottom w:val="0"/>
              <w:divBdr>
                <w:top w:val="none" w:sz="0" w:space="0" w:color="auto"/>
                <w:left w:val="none" w:sz="0" w:space="0" w:color="auto"/>
                <w:bottom w:val="none" w:sz="0" w:space="0" w:color="auto"/>
                <w:right w:val="none" w:sz="0" w:space="0" w:color="auto"/>
              </w:divBdr>
            </w:div>
            <w:div w:id="247735882">
              <w:marLeft w:val="0"/>
              <w:marRight w:val="0"/>
              <w:marTop w:val="0"/>
              <w:marBottom w:val="0"/>
              <w:divBdr>
                <w:top w:val="none" w:sz="0" w:space="0" w:color="auto"/>
                <w:left w:val="none" w:sz="0" w:space="0" w:color="auto"/>
                <w:bottom w:val="none" w:sz="0" w:space="0" w:color="auto"/>
                <w:right w:val="none" w:sz="0" w:space="0" w:color="auto"/>
              </w:divBdr>
            </w:div>
            <w:div w:id="2085451396">
              <w:marLeft w:val="0"/>
              <w:marRight w:val="0"/>
              <w:marTop w:val="0"/>
              <w:marBottom w:val="0"/>
              <w:divBdr>
                <w:top w:val="none" w:sz="0" w:space="0" w:color="auto"/>
                <w:left w:val="none" w:sz="0" w:space="0" w:color="auto"/>
                <w:bottom w:val="none" w:sz="0" w:space="0" w:color="auto"/>
                <w:right w:val="none" w:sz="0" w:space="0" w:color="auto"/>
              </w:divBdr>
            </w:div>
            <w:div w:id="1194805882">
              <w:marLeft w:val="0"/>
              <w:marRight w:val="0"/>
              <w:marTop w:val="0"/>
              <w:marBottom w:val="0"/>
              <w:divBdr>
                <w:top w:val="none" w:sz="0" w:space="0" w:color="auto"/>
                <w:left w:val="none" w:sz="0" w:space="0" w:color="auto"/>
                <w:bottom w:val="none" w:sz="0" w:space="0" w:color="auto"/>
                <w:right w:val="none" w:sz="0" w:space="0" w:color="auto"/>
              </w:divBdr>
            </w:div>
            <w:div w:id="1518345908">
              <w:marLeft w:val="0"/>
              <w:marRight w:val="0"/>
              <w:marTop w:val="0"/>
              <w:marBottom w:val="0"/>
              <w:divBdr>
                <w:top w:val="none" w:sz="0" w:space="0" w:color="auto"/>
                <w:left w:val="none" w:sz="0" w:space="0" w:color="auto"/>
                <w:bottom w:val="none" w:sz="0" w:space="0" w:color="auto"/>
                <w:right w:val="none" w:sz="0" w:space="0" w:color="auto"/>
              </w:divBdr>
            </w:div>
            <w:div w:id="1570069460">
              <w:marLeft w:val="0"/>
              <w:marRight w:val="0"/>
              <w:marTop w:val="0"/>
              <w:marBottom w:val="0"/>
              <w:divBdr>
                <w:top w:val="none" w:sz="0" w:space="0" w:color="auto"/>
                <w:left w:val="none" w:sz="0" w:space="0" w:color="auto"/>
                <w:bottom w:val="none" w:sz="0" w:space="0" w:color="auto"/>
                <w:right w:val="none" w:sz="0" w:space="0" w:color="auto"/>
              </w:divBdr>
            </w:div>
            <w:div w:id="61755120">
              <w:marLeft w:val="0"/>
              <w:marRight w:val="0"/>
              <w:marTop w:val="0"/>
              <w:marBottom w:val="0"/>
              <w:divBdr>
                <w:top w:val="none" w:sz="0" w:space="0" w:color="auto"/>
                <w:left w:val="none" w:sz="0" w:space="0" w:color="auto"/>
                <w:bottom w:val="none" w:sz="0" w:space="0" w:color="auto"/>
                <w:right w:val="none" w:sz="0" w:space="0" w:color="auto"/>
              </w:divBdr>
            </w:div>
            <w:div w:id="1571965964">
              <w:marLeft w:val="0"/>
              <w:marRight w:val="0"/>
              <w:marTop w:val="0"/>
              <w:marBottom w:val="0"/>
              <w:divBdr>
                <w:top w:val="none" w:sz="0" w:space="0" w:color="auto"/>
                <w:left w:val="none" w:sz="0" w:space="0" w:color="auto"/>
                <w:bottom w:val="none" w:sz="0" w:space="0" w:color="auto"/>
                <w:right w:val="none" w:sz="0" w:space="0" w:color="auto"/>
              </w:divBdr>
            </w:div>
            <w:div w:id="2062974516">
              <w:marLeft w:val="0"/>
              <w:marRight w:val="0"/>
              <w:marTop w:val="0"/>
              <w:marBottom w:val="0"/>
              <w:divBdr>
                <w:top w:val="none" w:sz="0" w:space="0" w:color="auto"/>
                <w:left w:val="none" w:sz="0" w:space="0" w:color="auto"/>
                <w:bottom w:val="none" w:sz="0" w:space="0" w:color="auto"/>
                <w:right w:val="none" w:sz="0" w:space="0" w:color="auto"/>
              </w:divBdr>
            </w:div>
            <w:div w:id="1210726268">
              <w:marLeft w:val="0"/>
              <w:marRight w:val="0"/>
              <w:marTop w:val="0"/>
              <w:marBottom w:val="0"/>
              <w:divBdr>
                <w:top w:val="none" w:sz="0" w:space="0" w:color="auto"/>
                <w:left w:val="none" w:sz="0" w:space="0" w:color="auto"/>
                <w:bottom w:val="none" w:sz="0" w:space="0" w:color="auto"/>
                <w:right w:val="none" w:sz="0" w:space="0" w:color="auto"/>
              </w:divBdr>
            </w:div>
            <w:div w:id="848178108">
              <w:marLeft w:val="0"/>
              <w:marRight w:val="0"/>
              <w:marTop w:val="0"/>
              <w:marBottom w:val="0"/>
              <w:divBdr>
                <w:top w:val="none" w:sz="0" w:space="0" w:color="auto"/>
                <w:left w:val="none" w:sz="0" w:space="0" w:color="auto"/>
                <w:bottom w:val="none" w:sz="0" w:space="0" w:color="auto"/>
                <w:right w:val="none" w:sz="0" w:space="0" w:color="auto"/>
              </w:divBdr>
            </w:div>
            <w:div w:id="1822387027">
              <w:marLeft w:val="0"/>
              <w:marRight w:val="0"/>
              <w:marTop w:val="0"/>
              <w:marBottom w:val="0"/>
              <w:divBdr>
                <w:top w:val="none" w:sz="0" w:space="0" w:color="auto"/>
                <w:left w:val="none" w:sz="0" w:space="0" w:color="auto"/>
                <w:bottom w:val="none" w:sz="0" w:space="0" w:color="auto"/>
                <w:right w:val="none" w:sz="0" w:space="0" w:color="auto"/>
              </w:divBdr>
            </w:div>
            <w:div w:id="2030721001">
              <w:marLeft w:val="0"/>
              <w:marRight w:val="0"/>
              <w:marTop w:val="0"/>
              <w:marBottom w:val="0"/>
              <w:divBdr>
                <w:top w:val="none" w:sz="0" w:space="0" w:color="auto"/>
                <w:left w:val="none" w:sz="0" w:space="0" w:color="auto"/>
                <w:bottom w:val="none" w:sz="0" w:space="0" w:color="auto"/>
                <w:right w:val="none" w:sz="0" w:space="0" w:color="auto"/>
              </w:divBdr>
            </w:div>
            <w:div w:id="730889521">
              <w:marLeft w:val="0"/>
              <w:marRight w:val="0"/>
              <w:marTop w:val="0"/>
              <w:marBottom w:val="0"/>
              <w:divBdr>
                <w:top w:val="none" w:sz="0" w:space="0" w:color="auto"/>
                <w:left w:val="none" w:sz="0" w:space="0" w:color="auto"/>
                <w:bottom w:val="none" w:sz="0" w:space="0" w:color="auto"/>
                <w:right w:val="none" w:sz="0" w:space="0" w:color="auto"/>
              </w:divBdr>
            </w:div>
            <w:div w:id="1564829913">
              <w:marLeft w:val="0"/>
              <w:marRight w:val="0"/>
              <w:marTop w:val="0"/>
              <w:marBottom w:val="0"/>
              <w:divBdr>
                <w:top w:val="none" w:sz="0" w:space="0" w:color="auto"/>
                <w:left w:val="none" w:sz="0" w:space="0" w:color="auto"/>
                <w:bottom w:val="none" w:sz="0" w:space="0" w:color="auto"/>
                <w:right w:val="none" w:sz="0" w:space="0" w:color="auto"/>
              </w:divBdr>
            </w:div>
            <w:div w:id="1755348446">
              <w:marLeft w:val="0"/>
              <w:marRight w:val="0"/>
              <w:marTop w:val="0"/>
              <w:marBottom w:val="0"/>
              <w:divBdr>
                <w:top w:val="none" w:sz="0" w:space="0" w:color="auto"/>
                <w:left w:val="none" w:sz="0" w:space="0" w:color="auto"/>
                <w:bottom w:val="none" w:sz="0" w:space="0" w:color="auto"/>
                <w:right w:val="none" w:sz="0" w:space="0" w:color="auto"/>
              </w:divBdr>
            </w:div>
            <w:div w:id="1430663374">
              <w:marLeft w:val="0"/>
              <w:marRight w:val="0"/>
              <w:marTop w:val="0"/>
              <w:marBottom w:val="0"/>
              <w:divBdr>
                <w:top w:val="none" w:sz="0" w:space="0" w:color="auto"/>
                <w:left w:val="none" w:sz="0" w:space="0" w:color="auto"/>
                <w:bottom w:val="none" w:sz="0" w:space="0" w:color="auto"/>
                <w:right w:val="none" w:sz="0" w:space="0" w:color="auto"/>
              </w:divBdr>
            </w:div>
            <w:div w:id="1789200674">
              <w:marLeft w:val="0"/>
              <w:marRight w:val="0"/>
              <w:marTop w:val="0"/>
              <w:marBottom w:val="0"/>
              <w:divBdr>
                <w:top w:val="none" w:sz="0" w:space="0" w:color="auto"/>
                <w:left w:val="none" w:sz="0" w:space="0" w:color="auto"/>
                <w:bottom w:val="none" w:sz="0" w:space="0" w:color="auto"/>
                <w:right w:val="none" w:sz="0" w:space="0" w:color="auto"/>
              </w:divBdr>
            </w:div>
            <w:div w:id="1465849828">
              <w:marLeft w:val="0"/>
              <w:marRight w:val="0"/>
              <w:marTop w:val="0"/>
              <w:marBottom w:val="0"/>
              <w:divBdr>
                <w:top w:val="none" w:sz="0" w:space="0" w:color="auto"/>
                <w:left w:val="none" w:sz="0" w:space="0" w:color="auto"/>
                <w:bottom w:val="none" w:sz="0" w:space="0" w:color="auto"/>
                <w:right w:val="none" w:sz="0" w:space="0" w:color="auto"/>
              </w:divBdr>
            </w:div>
            <w:div w:id="117145551">
              <w:marLeft w:val="0"/>
              <w:marRight w:val="0"/>
              <w:marTop w:val="0"/>
              <w:marBottom w:val="0"/>
              <w:divBdr>
                <w:top w:val="none" w:sz="0" w:space="0" w:color="auto"/>
                <w:left w:val="none" w:sz="0" w:space="0" w:color="auto"/>
                <w:bottom w:val="none" w:sz="0" w:space="0" w:color="auto"/>
                <w:right w:val="none" w:sz="0" w:space="0" w:color="auto"/>
              </w:divBdr>
            </w:div>
            <w:div w:id="1730687213">
              <w:marLeft w:val="0"/>
              <w:marRight w:val="0"/>
              <w:marTop w:val="0"/>
              <w:marBottom w:val="0"/>
              <w:divBdr>
                <w:top w:val="none" w:sz="0" w:space="0" w:color="auto"/>
                <w:left w:val="none" w:sz="0" w:space="0" w:color="auto"/>
                <w:bottom w:val="none" w:sz="0" w:space="0" w:color="auto"/>
                <w:right w:val="none" w:sz="0" w:space="0" w:color="auto"/>
              </w:divBdr>
            </w:div>
            <w:div w:id="346716677">
              <w:marLeft w:val="0"/>
              <w:marRight w:val="0"/>
              <w:marTop w:val="0"/>
              <w:marBottom w:val="0"/>
              <w:divBdr>
                <w:top w:val="none" w:sz="0" w:space="0" w:color="auto"/>
                <w:left w:val="none" w:sz="0" w:space="0" w:color="auto"/>
                <w:bottom w:val="none" w:sz="0" w:space="0" w:color="auto"/>
                <w:right w:val="none" w:sz="0" w:space="0" w:color="auto"/>
              </w:divBdr>
            </w:div>
            <w:div w:id="1163469558">
              <w:marLeft w:val="0"/>
              <w:marRight w:val="0"/>
              <w:marTop w:val="0"/>
              <w:marBottom w:val="0"/>
              <w:divBdr>
                <w:top w:val="none" w:sz="0" w:space="0" w:color="auto"/>
                <w:left w:val="none" w:sz="0" w:space="0" w:color="auto"/>
                <w:bottom w:val="none" w:sz="0" w:space="0" w:color="auto"/>
                <w:right w:val="none" w:sz="0" w:space="0" w:color="auto"/>
              </w:divBdr>
            </w:div>
            <w:div w:id="1195770542">
              <w:marLeft w:val="0"/>
              <w:marRight w:val="0"/>
              <w:marTop w:val="0"/>
              <w:marBottom w:val="0"/>
              <w:divBdr>
                <w:top w:val="none" w:sz="0" w:space="0" w:color="auto"/>
                <w:left w:val="none" w:sz="0" w:space="0" w:color="auto"/>
                <w:bottom w:val="none" w:sz="0" w:space="0" w:color="auto"/>
                <w:right w:val="none" w:sz="0" w:space="0" w:color="auto"/>
              </w:divBdr>
            </w:div>
            <w:div w:id="1491019161">
              <w:marLeft w:val="0"/>
              <w:marRight w:val="0"/>
              <w:marTop w:val="0"/>
              <w:marBottom w:val="0"/>
              <w:divBdr>
                <w:top w:val="none" w:sz="0" w:space="0" w:color="auto"/>
                <w:left w:val="none" w:sz="0" w:space="0" w:color="auto"/>
                <w:bottom w:val="none" w:sz="0" w:space="0" w:color="auto"/>
                <w:right w:val="none" w:sz="0" w:space="0" w:color="auto"/>
              </w:divBdr>
            </w:div>
            <w:div w:id="2124690694">
              <w:marLeft w:val="0"/>
              <w:marRight w:val="0"/>
              <w:marTop w:val="0"/>
              <w:marBottom w:val="0"/>
              <w:divBdr>
                <w:top w:val="none" w:sz="0" w:space="0" w:color="auto"/>
                <w:left w:val="none" w:sz="0" w:space="0" w:color="auto"/>
                <w:bottom w:val="none" w:sz="0" w:space="0" w:color="auto"/>
                <w:right w:val="none" w:sz="0" w:space="0" w:color="auto"/>
              </w:divBdr>
            </w:div>
            <w:div w:id="1265381693">
              <w:marLeft w:val="0"/>
              <w:marRight w:val="0"/>
              <w:marTop w:val="0"/>
              <w:marBottom w:val="0"/>
              <w:divBdr>
                <w:top w:val="none" w:sz="0" w:space="0" w:color="auto"/>
                <w:left w:val="none" w:sz="0" w:space="0" w:color="auto"/>
                <w:bottom w:val="none" w:sz="0" w:space="0" w:color="auto"/>
                <w:right w:val="none" w:sz="0" w:space="0" w:color="auto"/>
              </w:divBdr>
            </w:div>
            <w:div w:id="2061633056">
              <w:marLeft w:val="0"/>
              <w:marRight w:val="0"/>
              <w:marTop w:val="0"/>
              <w:marBottom w:val="0"/>
              <w:divBdr>
                <w:top w:val="none" w:sz="0" w:space="0" w:color="auto"/>
                <w:left w:val="none" w:sz="0" w:space="0" w:color="auto"/>
                <w:bottom w:val="none" w:sz="0" w:space="0" w:color="auto"/>
                <w:right w:val="none" w:sz="0" w:space="0" w:color="auto"/>
              </w:divBdr>
            </w:div>
            <w:div w:id="1995521018">
              <w:marLeft w:val="0"/>
              <w:marRight w:val="0"/>
              <w:marTop w:val="0"/>
              <w:marBottom w:val="0"/>
              <w:divBdr>
                <w:top w:val="none" w:sz="0" w:space="0" w:color="auto"/>
                <w:left w:val="none" w:sz="0" w:space="0" w:color="auto"/>
                <w:bottom w:val="none" w:sz="0" w:space="0" w:color="auto"/>
                <w:right w:val="none" w:sz="0" w:space="0" w:color="auto"/>
              </w:divBdr>
            </w:div>
            <w:div w:id="1973972061">
              <w:marLeft w:val="0"/>
              <w:marRight w:val="0"/>
              <w:marTop w:val="0"/>
              <w:marBottom w:val="0"/>
              <w:divBdr>
                <w:top w:val="none" w:sz="0" w:space="0" w:color="auto"/>
                <w:left w:val="none" w:sz="0" w:space="0" w:color="auto"/>
                <w:bottom w:val="none" w:sz="0" w:space="0" w:color="auto"/>
                <w:right w:val="none" w:sz="0" w:space="0" w:color="auto"/>
              </w:divBdr>
            </w:div>
            <w:div w:id="1418793118">
              <w:marLeft w:val="0"/>
              <w:marRight w:val="0"/>
              <w:marTop w:val="0"/>
              <w:marBottom w:val="0"/>
              <w:divBdr>
                <w:top w:val="none" w:sz="0" w:space="0" w:color="auto"/>
                <w:left w:val="none" w:sz="0" w:space="0" w:color="auto"/>
                <w:bottom w:val="none" w:sz="0" w:space="0" w:color="auto"/>
                <w:right w:val="none" w:sz="0" w:space="0" w:color="auto"/>
              </w:divBdr>
            </w:div>
            <w:div w:id="262224627">
              <w:marLeft w:val="0"/>
              <w:marRight w:val="0"/>
              <w:marTop w:val="0"/>
              <w:marBottom w:val="0"/>
              <w:divBdr>
                <w:top w:val="none" w:sz="0" w:space="0" w:color="auto"/>
                <w:left w:val="none" w:sz="0" w:space="0" w:color="auto"/>
                <w:bottom w:val="none" w:sz="0" w:space="0" w:color="auto"/>
                <w:right w:val="none" w:sz="0" w:space="0" w:color="auto"/>
              </w:divBdr>
            </w:div>
            <w:div w:id="376515385">
              <w:marLeft w:val="0"/>
              <w:marRight w:val="0"/>
              <w:marTop w:val="0"/>
              <w:marBottom w:val="0"/>
              <w:divBdr>
                <w:top w:val="none" w:sz="0" w:space="0" w:color="auto"/>
                <w:left w:val="none" w:sz="0" w:space="0" w:color="auto"/>
                <w:bottom w:val="none" w:sz="0" w:space="0" w:color="auto"/>
                <w:right w:val="none" w:sz="0" w:space="0" w:color="auto"/>
              </w:divBdr>
            </w:div>
            <w:div w:id="12878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9496">
      <w:bodyDiv w:val="1"/>
      <w:marLeft w:val="0"/>
      <w:marRight w:val="0"/>
      <w:marTop w:val="0"/>
      <w:marBottom w:val="0"/>
      <w:divBdr>
        <w:top w:val="none" w:sz="0" w:space="0" w:color="auto"/>
        <w:left w:val="none" w:sz="0" w:space="0" w:color="auto"/>
        <w:bottom w:val="none" w:sz="0" w:space="0" w:color="auto"/>
        <w:right w:val="none" w:sz="0" w:space="0" w:color="auto"/>
      </w:divBdr>
      <w:divsChild>
        <w:div w:id="728071557">
          <w:marLeft w:val="0"/>
          <w:marRight w:val="0"/>
          <w:marTop w:val="0"/>
          <w:marBottom w:val="0"/>
          <w:divBdr>
            <w:top w:val="none" w:sz="0" w:space="0" w:color="auto"/>
            <w:left w:val="none" w:sz="0" w:space="0" w:color="auto"/>
            <w:bottom w:val="none" w:sz="0" w:space="0" w:color="auto"/>
            <w:right w:val="none" w:sz="0" w:space="0" w:color="auto"/>
          </w:divBdr>
          <w:divsChild>
            <w:div w:id="82533681">
              <w:marLeft w:val="0"/>
              <w:marRight w:val="0"/>
              <w:marTop w:val="0"/>
              <w:marBottom w:val="0"/>
              <w:divBdr>
                <w:top w:val="none" w:sz="0" w:space="0" w:color="auto"/>
                <w:left w:val="none" w:sz="0" w:space="0" w:color="auto"/>
                <w:bottom w:val="none" w:sz="0" w:space="0" w:color="auto"/>
                <w:right w:val="none" w:sz="0" w:space="0" w:color="auto"/>
              </w:divBdr>
            </w:div>
            <w:div w:id="1217232817">
              <w:marLeft w:val="0"/>
              <w:marRight w:val="0"/>
              <w:marTop w:val="0"/>
              <w:marBottom w:val="0"/>
              <w:divBdr>
                <w:top w:val="none" w:sz="0" w:space="0" w:color="auto"/>
                <w:left w:val="none" w:sz="0" w:space="0" w:color="auto"/>
                <w:bottom w:val="none" w:sz="0" w:space="0" w:color="auto"/>
                <w:right w:val="none" w:sz="0" w:space="0" w:color="auto"/>
              </w:divBdr>
            </w:div>
            <w:div w:id="1335575950">
              <w:marLeft w:val="0"/>
              <w:marRight w:val="0"/>
              <w:marTop w:val="0"/>
              <w:marBottom w:val="0"/>
              <w:divBdr>
                <w:top w:val="none" w:sz="0" w:space="0" w:color="auto"/>
                <w:left w:val="none" w:sz="0" w:space="0" w:color="auto"/>
                <w:bottom w:val="none" w:sz="0" w:space="0" w:color="auto"/>
                <w:right w:val="none" w:sz="0" w:space="0" w:color="auto"/>
              </w:divBdr>
            </w:div>
            <w:div w:id="2031452038">
              <w:marLeft w:val="0"/>
              <w:marRight w:val="0"/>
              <w:marTop w:val="0"/>
              <w:marBottom w:val="0"/>
              <w:divBdr>
                <w:top w:val="none" w:sz="0" w:space="0" w:color="auto"/>
                <w:left w:val="none" w:sz="0" w:space="0" w:color="auto"/>
                <w:bottom w:val="none" w:sz="0" w:space="0" w:color="auto"/>
                <w:right w:val="none" w:sz="0" w:space="0" w:color="auto"/>
              </w:divBdr>
            </w:div>
            <w:div w:id="1952977781">
              <w:marLeft w:val="0"/>
              <w:marRight w:val="0"/>
              <w:marTop w:val="0"/>
              <w:marBottom w:val="0"/>
              <w:divBdr>
                <w:top w:val="none" w:sz="0" w:space="0" w:color="auto"/>
                <w:left w:val="none" w:sz="0" w:space="0" w:color="auto"/>
                <w:bottom w:val="none" w:sz="0" w:space="0" w:color="auto"/>
                <w:right w:val="none" w:sz="0" w:space="0" w:color="auto"/>
              </w:divBdr>
            </w:div>
            <w:div w:id="1835415381">
              <w:marLeft w:val="0"/>
              <w:marRight w:val="0"/>
              <w:marTop w:val="0"/>
              <w:marBottom w:val="0"/>
              <w:divBdr>
                <w:top w:val="none" w:sz="0" w:space="0" w:color="auto"/>
                <w:left w:val="none" w:sz="0" w:space="0" w:color="auto"/>
                <w:bottom w:val="none" w:sz="0" w:space="0" w:color="auto"/>
                <w:right w:val="none" w:sz="0" w:space="0" w:color="auto"/>
              </w:divBdr>
            </w:div>
            <w:div w:id="1437821196">
              <w:marLeft w:val="0"/>
              <w:marRight w:val="0"/>
              <w:marTop w:val="0"/>
              <w:marBottom w:val="0"/>
              <w:divBdr>
                <w:top w:val="none" w:sz="0" w:space="0" w:color="auto"/>
                <w:left w:val="none" w:sz="0" w:space="0" w:color="auto"/>
                <w:bottom w:val="none" w:sz="0" w:space="0" w:color="auto"/>
                <w:right w:val="none" w:sz="0" w:space="0" w:color="auto"/>
              </w:divBdr>
            </w:div>
            <w:div w:id="667558409">
              <w:marLeft w:val="0"/>
              <w:marRight w:val="0"/>
              <w:marTop w:val="0"/>
              <w:marBottom w:val="0"/>
              <w:divBdr>
                <w:top w:val="none" w:sz="0" w:space="0" w:color="auto"/>
                <w:left w:val="none" w:sz="0" w:space="0" w:color="auto"/>
                <w:bottom w:val="none" w:sz="0" w:space="0" w:color="auto"/>
                <w:right w:val="none" w:sz="0" w:space="0" w:color="auto"/>
              </w:divBdr>
            </w:div>
            <w:div w:id="1214149122">
              <w:marLeft w:val="0"/>
              <w:marRight w:val="0"/>
              <w:marTop w:val="0"/>
              <w:marBottom w:val="0"/>
              <w:divBdr>
                <w:top w:val="none" w:sz="0" w:space="0" w:color="auto"/>
                <w:left w:val="none" w:sz="0" w:space="0" w:color="auto"/>
                <w:bottom w:val="none" w:sz="0" w:space="0" w:color="auto"/>
                <w:right w:val="none" w:sz="0" w:space="0" w:color="auto"/>
              </w:divBdr>
            </w:div>
            <w:div w:id="1638102111">
              <w:marLeft w:val="0"/>
              <w:marRight w:val="0"/>
              <w:marTop w:val="0"/>
              <w:marBottom w:val="0"/>
              <w:divBdr>
                <w:top w:val="none" w:sz="0" w:space="0" w:color="auto"/>
                <w:left w:val="none" w:sz="0" w:space="0" w:color="auto"/>
                <w:bottom w:val="none" w:sz="0" w:space="0" w:color="auto"/>
                <w:right w:val="none" w:sz="0" w:space="0" w:color="auto"/>
              </w:divBdr>
            </w:div>
            <w:div w:id="56126219">
              <w:marLeft w:val="0"/>
              <w:marRight w:val="0"/>
              <w:marTop w:val="0"/>
              <w:marBottom w:val="0"/>
              <w:divBdr>
                <w:top w:val="none" w:sz="0" w:space="0" w:color="auto"/>
                <w:left w:val="none" w:sz="0" w:space="0" w:color="auto"/>
                <w:bottom w:val="none" w:sz="0" w:space="0" w:color="auto"/>
                <w:right w:val="none" w:sz="0" w:space="0" w:color="auto"/>
              </w:divBdr>
            </w:div>
            <w:div w:id="794559962">
              <w:marLeft w:val="0"/>
              <w:marRight w:val="0"/>
              <w:marTop w:val="0"/>
              <w:marBottom w:val="0"/>
              <w:divBdr>
                <w:top w:val="none" w:sz="0" w:space="0" w:color="auto"/>
                <w:left w:val="none" w:sz="0" w:space="0" w:color="auto"/>
                <w:bottom w:val="none" w:sz="0" w:space="0" w:color="auto"/>
                <w:right w:val="none" w:sz="0" w:space="0" w:color="auto"/>
              </w:divBdr>
            </w:div>
            <w:div w:id="2016109286">
              <w:marLeft w:val="0"/>
              <w:marRight w:val="0"/>
              <w:marTop w:val="0"/>
              <w:marBottom w:val="0"/>
              <w:divBdr>
                <w:top w:val="none" w:sz="0" w:space="0" w:color="auto"/>
                <w:left w:val="none" w:sz="0" w:space="0" w:color="auto"/>
                <w:bottom w:val="none" w:sz="0" w:space="0" w:color="auto"/>
                <w:right w:val="none" w:sz="0" w:space="0" w:color="auto"/>
              </w:divBdr>
            </w:div>
            <w:div w:id="1042369382">
              <w:marLeft w:val="0"/>
              <w:marRight w:val="0"/>
              <w:marTop w:val="0"/>
              <w:marBottom w:val="0"/>
              <w:divBdr>
                <w:top w:val="none" w:sz="0" w:space="0" w:color="auto"/>
                <w:left w:val="none" w:sz="0" w:space="0" w:color="auto"/>
                <w:bottom w:val="none" w:sz="0" w:space="0" w:color="auto"/>
                <w:right w:val="none" w:sz="0" w:space="0" w:color="auto"/>
              </w:divBdr>
            </w:div>
            <w:div w:id="918561535">
              <w:marLeft w:val="0"/>
              <w:marRight w:val="0"/>
              <w:marTop w:val="0"/>
              <w:marBottom w:val="0"/>
              <w:divBdr>
                <w:top w:val="none" w:sz="0" w:space="0" w:color="auto"/>
                <w:left w:val="none" w:sz="0" w:space="0" w:color="auto"/>
                <w:bottom w:val="none" w:sz="0" w:space="0" w:color="auto"/>
                <w:right w:val="none" w:sz="0" w:space="0" w:color="auto"/>
              </w:divBdr>
            </w:div>
            <w:div w:id="703293228">
              <w:marLeft w:val="0"/>
              <w:marRight w:val="0"/>
              <w:marTop w:val="0"/>
              <w:marBottom w:val="0"/>
              <w:divBdr>
                <w:top w:val="none" w:sz="0" w:space="0" w:color="auto"/>
                <w:left w:val="none" w:sz="0" w:space="0" w:color="auto"/>
                <w:bottom w:val="none" w:sz="0" w:space="0" w:color="auto"/>
                <w:right w:val="none" w:sz="0" w:space="0" w:color="auto"/>
              </w:divBdr>
            </w:div>
            <w:div w:id="562132757">
              <w:marLeft w:val="0"/>
              <w:marRight w:val="0"/>
              <w:marTop w:val="0"/>
              <w:marBottom w:val="0"/>
              <w:divBdr>
                <w:top w:val="none" w:sz="0" w:space="0" w:color="auto"/>
                <w:left w:val="none" w:sz="0" w:space="0" w:color="auto"/>
                <w:bottom w:val="none" w:sz="0" w:space="0" w:color="auto"/>
                <w:right w:val="none" w:sz="0" w:space="0" w:color="auto"/>
              </w:divBdr>
            </w:div>
            <w:div w:id="2056654520">
              <w:marLeft w:val="0"/>
              <w:marRight w:val="0"/>
              <w:marTop w:val="0"/>
              <w:marBottom w:val="0"/>
              <w:divBdr>
                <w:top w:val="none" w:sz="0" w:space="0" w:color="auto"/>
                <w:left w:val="none" w:sz="0" w:space="0" w:color="auto"/>
                <w:bottom w:val="none" w:sz="0" w:space="0" w:color="auto"/>
                <w:right w:val="none" w:sz="0" w:space="0" w:color="auto"/>
              </w:divBdr>
            </w:div>
            <w:div w:id="739668847">
              <w:marLeft w:val="0"/>
              <w:marRight w:val="0"/>
              <w:marTop w:val="0"/>
              <w:marBottom w:val="0"/>
              <w:divBdr>
                <w:top w:val="none" w:sz="0" w:space="0" w:color="auto"/>
                <w:left w:val="none" w:sz="0" w:space="0" w:color="auto"/>
                <w:bottom w:val="none" w:sz="0" w:space="0" w:color="auto"/>
                <w:right w:val="none" w:sz="0" w:space="0" w:color="auto"/>
              </w:divBdr>
            </w:div>
            <w:div w:id="116484681">
              <w:marLeft w:val="0"/>
              <w:marRight w:val="0"/>
              <w:marTop w:val="0"/>
              <w:marBottom w:val="0"/>
              <w:divBdr>
                <w:top w:val="none" w:sz="0" w:space="0" w:color="auto"/>
                <w:left w:val="none" w:sz="0" w:space="0" w:color="auto"/>
                <w:bottom w:val="none" w:sz="0" w:space="0" w:color="auto"/>
                <w:right w:val="none" w:sz="0" w:space="0" w:color="auto"/>
              </w:divBdr>
            </w:div>
            <w:div w:id="529147567">
              <w:marLeft w:val="0"/>
              <w:marRight w:val="0"/>
              <w:marTop w:val="0"/>
              <w:marBottom w:val="0"/>
              <w:divBdr>
                <w:top w:val="none" w:sz="0" w:space="0" w:color="auto"/>
                <w:left w:val="none" w:sz="0" w:space="0" w:color="auto"/>
                <w:bottom w:val="none" w:sz="0" w:space="0" w:color="auto"/>
                <w:right w:val="none" w:sz="0" w:space="0" w:color="auto"/>
              </w:divBdr>
            </w:div>
            <w:div w:id="559752518">
              <w:marLeft w:val="0"/>
              <w:marRight w:val="0"/>
              <w:marTop w:val="0"/>
              <w:marBottom w:val="0"/>
              <w:divBdr>
                <w:top w:val="none" w:sz="0" w:space="0" w:color="auto"/>
                <w:left w:val="none" w:sz="0" w:space="0" w:color="auto"/>
                <w:bottom w:val="none" w:sz="0" w:space="0" w:color="auto"/>
                <w:right w:val="none" w:sz="0" w:space="0" w:color="auto"/>
              </w:divBdr>
            </w:div>
            <w:div w:id="2087678857">
              <w:marLeft w:val="0"/>
              <w:marRight w:val="0"/>
              <w:marTop w:val="0"/>
              <w:marBottom w:val="0"/>
              <w:divBdr>
                <w:top w:val="none" w:sz="0" w:space="0" w:color="auto"/>
                <w:left w:val="none" w:sz="0" w:space="0" w:color="auto"/>
                <w:bottom w:val="none" w:sz="0" w:space="0" w:color="auto"/>
                <w:right w:val="none" w:sz="0" w:space="0" w:color="auto"/>
              </w:divBdr>
            </w:div>
            <w:div w:id="1881744908">
              <w:marLeft w:val="0"/>
              <w:marRight w:val="0"/>
              <w:marTop w:val="0"/>
              <w:marBottom w:val="0"/>
              <w:divBdr>
                <w:top w:val="none" w:sz="0" w:space="0" w:color="auto"/>
                <w:left w:val="none" w:sz="0" w:space="0" w:color="auto"/>
                <w:bottom w:val="none" w:sz="0" w:space="0" w:color="auto"/>
                <w:right w:val="none" w:sz="0" w:space="0" w:color="auto"/>
              </w:divBdr>
            </w:div>
            <w:div w:id="985282147">
              <w:marLeft w:val="0"/>
              <w:marRight w:val="0"/>
              <w:marTop w:val="0"/>
              <w:marBottom w:val="0"/>
              <w:divBdr>
                <w:top w:val="none" w:sz="0" w:space="0" w:color="auto"/>
                <w:left w:val="none" w:sz="0" w:space="0" w:color="auto"/>
                <w:bottom w:val="none" w:sz="0" w:space="0" w:color="auto"/>
                <w:right w:val="none" w:sz="0" w:space="0" w:color="auto"/>
              </w:divBdr>
            </w:div>
            <w:div w:id="190263193">
              <w:marLeft w:val="0"/>
              <w:marRight w:val="0"/>
              <w:marTop w:val="0"/>
              <w:marBottom w:val="0"/>
              <w:divBdr>
                <w:top w:val="none" w:sz="0" w:space="0" w:color="auto"/>
                <w:left w:val="none" w:sz="0" w:space="0" w:color="auto"/>
                <w:bottom w:val="none" w:sz="0" w:space="0" w:color="auto"/>
                <w:right w:val="none" w:sz="0" w:space="0" w:color="auto"/>
              </w:divBdr>
            </w:div>
            <w:div w:id="616253098">
              <w:marLeft w:val="0"/>
              <w:marRight w:val="0"/>
              <w:marTop w:val="0"/>
              <w:marBottom w:val="0"/>
              <w:divBdr>
                <w:top w:val="none" w:sz="0" w:space="0" w:color="auto"/>
                <w:left w:val="none" w:sz="0" w:space="0" w:color="auto"/>
                <w:bottom w:val="none" w:sz="0" w:space="0" w:color="auto"/>
                <w:right w:val="none" w:sz="0" w:space="0" w:color="auto"/>
              </w:divBdr>
            </w:div>
            <w:div w:id="2017151027">
              <w:marLeft w:val="0"/>
              <w:marRight w:val="0"/>
              <w:marTop w:val="0"/>
              <w:marBottom w:val="0"/>
              <w:divBdr>
                <w:top w:val="none" w:sz="0" w:space="0" w:color="auto"/>
                <w:left w:val="none" w:sz="0" w:space="0" w:color="auto"/>
                <w:bottom w:val="none" w:sz="0" w:space="0" w:color="auto"/>
                <w:right w:val="none" w:sz="0" w:space="0" w:color="auto"/>
              </w:divBdr>
            </w:div>
            <w:div w:id="1951082762">
              <w:marLeft w:val="0"/>
              <w:marRight w:val="0"/>
              <w:marTop w:val="0"/>
              <w:marBottom w:val="0"/>
              <w:divBdr>
                <w:top w:val="none" w:sz="0" w:space="0" w:color="auto"/>
                <w:left w:val="none" w:sz="0" w:space="0" w:color="auto"/>
                <w:bottom w:val="none" w:sz="0" w:space="0" w:color="auto"/>
                <w:right w:val="none" w:sz="0" w:space="0" w:color="auto"/>
              </w:divBdr>
            </w:div>
            <w:div w:id="1810784510">
              <w:marLeft w:val="0"/>
              <w:marRight w:val="0"/>
              <w:marTop w:val="0"/>
              <w:marBottom w:val="0"/>
              <w:divBdr>
                <w:top w:val="none" w:sz="0" w:space="0" w:color="auto"/>
                <w:left w:val="none" w:sz="0" w:space="0" w:color="auto"/>
                <w:bottom w:val="none" w:sz="0" w:space="0" w:color="auto"/>
                <w:right w:val="none" w:sz="0" w:space="0" w:color="auto"/>
              </w:divBdr>
            </w:div>
            <w:div w:id="672685236">
              <w:marLeft w:val="0"/>
              <w:marRight w:val="0"/>
              <w:marTop w:val="0"/>
              <w:marBottom w:val="0"/>
              <w:divBdr>
                <w:top w:val="none" w:sz="0" w:space="0" w:color="auto"/>
                <w:left w:val="none" w:sz="0" w:space="0" w:color="auto"/>
                <w:bottom w:val="none" w:sz="0" w:space="0" w:color="auto"/>
                <w:right w:val="none" w:sz="0" w:space="0" w:color="auto"/>
              </w:divBdr>
            </w:div>
            <w:div w:id="120458593">
              <w:marLeft w:val="0"/>
              <w:marRight w:val="0"/>
              <w:marTop w:val="0"/>
              <w:marBottom w:val="0"/>
              <w:divBdr>
                <w:top w:val="none" w:sz="0" w:space="0" w:color="auto"/>
                <w:left w:val="none" w:sz="0" w:space="0" w:color="auto"/>
                <w:bottom w:val="none" w:sz="0" w:space="0" w:color="auto"/>
                <w:right w:val="none" w:sz="0" w:space="0" w:color="auto"/>
              </w:divBdr>
            </w:div>
            <w:div w:id="1502811077">
              <w:marLeft w:val="0"/>
              <w:marRight w:val="0"/>
              <w:marTop w:val="0"/>
              <w:marBottom w:val="0"/>
              <w:divBdr>
                <w:top w:val="none" w:sz="0" w:space="0" w:color="auto"/>
                <w:left w:val="none" w:sz="0" w:space="0" w:color="auto"/>
                <w:bottom w:val="none" w:sz="0" w:space="0" w:color="auto"/>
                <w:right w:val="none" w:sz="0" w:space="0" w:color="auto"/>
              </w:divBdr>
            </w:div>
            <w:div w:id="17992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5058">
      <w:bodyDiv w:val="1"/>
      <w:marLeft w:val="0"/>
      <w:marRight w:val="0"/>
      <w:marTop w:val="0"/>
      <w:marBottom w:val="0"/>
      <w:divBdr>
        <w:top w:val="none" w:sz="0" w:space="0" w:color="auto"/>
        <w:left w:val="none" w:sz="0" w:space="0" w:color="auto"/>
        <w:bottom w:val="none" w:sz="0" w:space="0" w:color="auto"/>
        <w:right w:val="none" w:sz="0" w:space="0" w:color="auto"/>
      </w:divBdr>
      <w:divsChild>
        <w:div w:id="857814183">
          <w:marLeft w:val="0"/>
          <w:marRight w:val="0"/>
          <w:marTop w:val="0"/>
          <w:marBottom w:val="0"/>
          <w:divBdr>
            <w:top w:val="none" w:sz="0" w:space="0" w:color="auto"/>
            <w:left w:val="none" w:sz="0" w:space="0" w:color="auto"/>
            <w:bottom w:val="none" w:sz="0" w:space="0" w:color="auto"/>
            <w:right w:val="none" w:sz="0" w:space="0" w:color="auto"/>
          </w:divBdr>
          <w:divsChild>
            <w:div w:id="71588734">
              <w:marLeft w:val="0"/>
              <w:marRight w:val="0"/>
              <w:marTop w:val="0"/>
              <w:marBottom w:val="0"/>
              <w:divBdr>
                <w:top w:val="none" w:sz="0" w:space="0" w:color="auto"/>
                <w:left w:val="none" w:sz="0" w:space="0" w:color="auto"/>
                <w:bottom w:val="none" w:sz="0" w:space="0" w:color="auto"/>
                <w:right w:val="none" w:sz="0" w:space="0" w:color="auto"/>
              </w:divBdr>
            </w:div>
            <w:div w:id="171916529">
              <w:marLeft w:val="0"/>
              <w:marRight w:val="0"/>
              <w:marTop w:val="0"/>
              <w:marBottom w:val="0"/>
              <w:divBdr>
                <w:top w:val="none" w:sz="0" w:space="0" w:color="auto"/>
                <w:left w:val="none" w:sz="0" w:space="0" w:color="auto"/>
                <w:bottom w:val="none" w:sz="0" w:space="0" w:color="auto"/>
                <w:right w:val="none" w:sz="0" w:space="0" w:color="auto"/>
              </w:divBdr>
            </w:div>
            <w:div w:id="2137747231">
              <w:marLeft w:val="0"/>
              <w:marRight w:val="0"/>
              <w:marTop w:val="0"/>
              <w:marBottom w:val="0"/>
              <w:divBdr>
                <w:top w:val="none" w:sz="0" w:space="0" w:color="auto"/>
                <w:left w:val="none" w:sz="0" w:space="0" w:color="auto"/>
                <w:bottom w:val="none" w:sz="0" w:space="0" w:color="auto"/>
                <w:right w:val="none" w:sz="0" w:space="0" w:color="auto"/>
              </w:divBdr>
            </w:div>
            <w:div w:id="694040791">
              <w:marLeft w:val="0"/>
              <w:marRight w:val="0"/>
              <w:marTop w:val="0"/>
              <w:marBottom w:val="0"/>
              <w:divBdr>
                <w:top w:val="none" w:sz="0" w:space="0" w:color="auto"/>
                <w:left w:val="none" w:sz="0" w:space="0" w:color="auto"/>
                <w:bottom w:val="none" w:sz="0" w:space="0" w:color="auto"/>
                <w:right w:val="none" w:sz="0" w:space="0" w:color="auto"/>
              </w:divBdr>
            </w:div>
            <w:div w:id="778795553">
              <w:marLeft w:val="0"/>
              <w:marRight w:val="0"/>
              <w:marTop w:val="0"/>
              <w:marBottom w:val="0"/>
              <w:divBdr>
                <w:top w:val="none" w:sz="0" w:space="0" w:color="auto"/>
                <w:left w:val="none" w:sz="0" w:space="0" w:color="auto"/>
                <w:bottom w:val="none" w:sz="0" w:space="0" w:color="auto"/>
                <w:right w:val="none" w:sz="0" w:space="0" w:color="auto"/>
              </w:divBdr>
            </w:div>
            <w:div w:id="1647734466">
              <w:marLeft w:val="0"/>
              <w:marRight w:val="0"/>
              <w:marTop w:val="0"/>
              <w:marBottom w:val="0"/>
              <w:divBdr>
                <w:top w:val="none" w:sz="0" w:space="0" w:color="auto"/>
                <w:left w:val="none" w:sz="0" w:space="0" w:color="auto"/>
                <w:bottom w:val="none" w:sz="0" w:space="0" w:color="auto"/>
                <w:right w:val="none" w:sz="0" w:space="0" w:color="auto"/>
              </w:divBdr>
            </w:div>
            <w:div w:id="882985230">
              <w:marLeft w:val="0"/>
              <w:marRight w:val="0"/>
              <w:marTop w:val="0"/>
              <w:marBottom w:val="0"/>
              <w:divBdr>
                <w:top w:val="none" w:sz="0" w:space="0" w:color="auto"/>
                <w:left w:val="none" w:sz="0" w:space="0" w:color="auto"/>
                <w:bottom w:val="none" w:sz="0" w:space="0" w:color="auto"/>
                <w:right w:val="none" w:sz="0" w:space="0" w:color="auto"/>
              </w:divBdr>
            </w:div>
            <w:div w:id="934828723">
              <w:marLeft w:val="0"/>
              <w:marRight w:val="0"/>
              <w:marTop w:val="0"/>
              <w:marBottom w:val="0"/>
              <w:divBdr>
                <w:top w:val="none" w:sz="0" w:space="0" w:color="auto"/>
                <w:left w:val="none" w:sz="0" w:space="0" w:color="auto"/>
                <w:bottom w:val="none" w:sz="0" w:space="0" w:color="auto"/>
                <w:right w:val="none" w:sz="0" w:space="0" w:color="auto"/>
              </w:divBdr>
            </w:div>
            <w:div w:id="559705976">
              <w:marLeft w:val="0"/>
              <w:marRight w:val="0"/>
              <w:marTop w:val="0"/>
              <w:marBottom w:val="0"/>
              <w:divBdr>
                <w:top w:val="none" w:sz="0" w:space="0" w:color="auto"/>
                <w:left w:val="none" w:sz="0" w:space="0" w:color="auto"/>
                <w:bottom w:val="none" w:sz="0" w:space="0" w:color="auto"/>
                <w:right w:val="none" w:sz="0" w:space="0" w:color="auto"/>
              </w:divBdr>
            </w:div>
            <w:div w:id="95827545">
              <w:marLeft w:val="0"/>
              <w:marRight w:val="0"/>
              <w:marTop w:val="0"/>
              <w:marBottom w:val="0"/>
              <w:divBdr>
                <w:top w:val="none" w:sz="0" w:space="0" w:color="auto"/>
                <w:left w:val="none" w:sz="0" w:space="0" w:color="auto"/>
                <w:bottom w:val="none" w:sz="0" w:space="0" w:color="auto"/>
                <w:right w:val="none" w:sz="0" w:space="0" w:color="auto"/>
              </w:divBdr>
            </w:div>
            <w:div w:id="112676842">
              <w:marLeft w:val="0"/>
              <w:marRight w:val="0"/>
              <w:marTop w:val="0"/>
              <w:marBottom w:val="0"/>
              <w:divBdr>
                <w:top w:val="none" w:sz="0" w:space="0" w:color="auto"/>
                <w:left w:val="none" w:sz="0" w:space="0" w:color="auto"/>
                <w:bottom w:val="none" w:sz="0" w:space="0" w:color="auto"/>
                <w:right w:val="none" w:sz="0" w:space="0" w:color="auto"/>
              </w:divBdr>
            </w:div>
            <w:div w:id="1938712011">
              <w:marLeft w:val="0"/>
              <w:marRight w:val="0"/>
              <w:marTop w:val="0"/>
              <w:marBottom w:val="0"/>
              <w:divBdr>
                <w:top w:val="none" w:sz="0" w:space="0" w:color="auto"/>
                <w:left w:val="none" w:sz="0" w:space="0" w:color="auto"/>
                <w:bottom w:val="none" w:sz="0" w:space="0" w:color="auto"/>
                <w:right w:val="none" w:sz="0" w:space="0" w:color="auto"/>
              </w:divBdr>
            </w:div>
            <w:div w:id="1247500221">
              <w:marLeft w:val="0"/>
              <w:marRight w:val="0"/>
              <w:marTop w:val="0"/>
              <w:marBottom w:val="0"/>
              <w:divBdr>
                <w:top w:val="none" w:sz="0" w:space="0" w:color="auto"/>
                <w:left w:val="none" w:sz="0" w:space="0" w:color="auto"/>
                <w:bottom w:val="none" w:sz="0" w:space="0" w:color="auto"/>
                <w:right w:val="none" w:sz="0" w:space="0" w:color="auto"/>
              </w:divBdr>
            </w:div>
            <w:div w:id="407583726">
              <w:marLeft w:val="0"/>
              <w:marRight w:val="0"/>
              <w:marTop w:val="0"/>
              <w:marBottom w:val="0"/>
              <w:divBdr>
                <w:top w:val="none" w:sz="0" w:space="0" w:color="auto"/>
                <w:left w:val="none" w:sz="0" w:space="0" w:color="auto"/>
                <w:bottom w:val="none" w:sz="0" w:space="0" w:color="auto"/>
                <w:right w:val="none" w:sz="0" w:space="0" w:color="auto"/>
              </w:divBdr>
            </w:div>
            <w:div w:id="819469009">
              <w:marLeft w:val="0"/>
              <w:marRight w:val="0"/>
              <w:marTop w:val="0"/>
              <w:marBottom w:val="0"/>
              <w:divBdr>
                <w:top w:val="none" w:sz="0" w:space="0" w:color="auto"/>
                <w:left w:val="none" w:sz="0" w:space="0" w:color="auto"/>
                <w:bottom w:val="none" w:sz="0" w:space="0" w:color="auto"/>
                <w:right w:val="none" w:sz="0" w:space="0" w:color="auto"/>
              </w:divBdr>
            </w:div>
            <w:div w:id="1660690132">
              <w:marLeft w:val="0"/>
              <w:marRight w:val="0"/>
              <w:marTop w:val="0"/>
              <w:marBottom w:val="0"/>
              <w:divBdr>
                <w:top w:val="none" w:sz="0" w:space="0" w:color="auto"/>
                <w:left w:val="none" w:sz="0" w:space="0" w:color="auto"/>
                <w:bottom w:val="none" w:sz="0" w:space="0" w:color="auto"/>
                <w:right w:val="none" w:sz="0" w:space="0" w:color="auto"/>
              </w:divBdr>
            </w:div>
            <w:div w:id="1028529478">
              <w:marLeft w:val="0"/>
              <w:marRight w:val="0"/>
              <w:marTop w:val="0"/>
              <w:marBottom w:val="0"/>
              <w:divBdr>
                <w:top w:val="none" w:sz="0" w:space="0" w:color="auto"/>
                <w:left w:val="none" w:sz="0" w:space="0" w:color="auto"/>
                <w:bottom w:val="none" w:sz="0" w:space="0" w:color="auto"/>
                <w:right w:val="none" w:sz="0" w:space="0" w:color="auto"/>
              </w:divBdr>
            </w:div>
            <w:div w:id="3563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0529">
      <w:bodyDiv w:val="1"/>
      <w:marLeft w:val="0"/>
      <w:marRight w:val="0"/>
      <w:marTop w:val="0"/>
      <w:marBottom w:val="0"/>
      <w:divBdr>
        <w:top w:val="none" w:sz="0" w:space="0" w:color="auto"/>
        <w:left w:val="none" w:sz="0" w:space="0" w:color="auto"/>
        <w:bottom w:val="none" w:sz="0" w:space="0" w:color="auto"/>
        <w:right w:val="none" w:sz="0" w:space="0" w:color="auto"/>
      </w:divBdr>
      <w:divsChild>
        <w:div w:id="869491999">
          <w:marLeft w:val="0"/>
          <w:marRight w:val="0"/>
          <w:marTop w:val="0"/>
          <w:marBottom w:val="0"/>
          <w:divBdr>
            <w:top w:val="none" w:sz="0" w:space="0" w:color="auto"/>
            <w:left w:val="none" w:sz="0" w:space="0" w:color="auto"/>
            <w:bottom w:val="none" w:sz="0" w:space="0" w:color="auto"/>
            <w:right w:val="none" w:sz="0" w:space="0" w:color="auto"/>
          </w:divBdr>
          <w:divsChild>
            <w:div w:id="1465350076">
              <w:marLeft w:val="0"/>
              <w:marRight w:val="0"/>
              <w:marTop w:val="0"/>
              <w:marBottom w:val="0"/>
              <w:divBdr>
                <w:top w:val="none" w:sz="0" w:space="0" w:color="auto"/>
                <w:left w:val="none" w:sz="0" w:space="0" w:color="auto"/>
                <w:bottom w:val="none" w:sz="0" w:space="0" w:color="auto"/>
                <w:right w:val="none" w:sz="0" w:space="0" w:color="auto"/>
              </w:divBdr>
            </w:div>
            <w:div w:id="256597790">
              <w:marLeft w:val="0"/>
              <w:marRight w:val="0"/>
              <w:marTop w:val="0"/>
              <w:marBottom w:val="0"/>
              <w:divBdr>
                <w:top w:val="none" w:sz="0" w:space="0" w:color="auto"/>
                <w:left w:val="none" w:sz="0" w:space="0" w:color="auto"/>
                <w:bottom w:val="none" w:sz="0" w:space="0" w:color="auto"/>
                <w:right w:val="none" w:sz="0" w:space="0" w:color="auto"/>
              </w:divBdr>
            </w:div>
            <w:div w:id="3395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60810">
      <w:bodyDiv w:val="1"/>
      <w:marLeft w:val="0"/>
      <w:marRight w:val="0"/>
      <w:marTop w:val="0"/>
      <w:marBottom w:val="0"/>
      <w:divBdr>
        <w:top w:val="none" w:sz="0" w:space="0" w:color="auto"/>
        <w:left w:val="none" w:sz="0" w:space="0" w:color="auto"/>
        <w:bottom w:val="none" w:sz="0" w:space="0" w:color="auto"/>
        <w:right w:val="none" w:sz="0" w:space="0" w:color="auto"/>
      </w:divBdr>
    </w:div>
    <w:div w:id="1969508203">
      <w:bodyDiv w:val="1"/>
      <w:marLeft w:val="0"/>
      <w:marRight w:val="0"/>
      <w:marTop w:val="0"/>
      <w:marBottom w:val="0"/>
      <w:divBdr>
        <w:top w:val="none" w:sz="0" w:space="0" w:color="auto"/>
        <w:left w:val="none" w:sz="0" w:space="0" w:color="auto"/>
        <w:bottom w:val="none" w:sz="0" w:space="0" w:color="auto"/>
        <w:right w:val="none" w:sz="0" w:space="0" w:color="auto"/>
      </w:divBdr>
      <w:divsChild>
        <w:div w:id="203910401">
          <w:marLeft w:val="0"/>
          <w:marRight w:val="0"/>
          <w:marTop w:val="0"/>
          <w:marBottom w:val="0"/>
          <w:divBdr>
            <w:top w:val="none" w:sz="0" w:space="0" w:color="auto"/>
            <w:left w:val="none" w:sz="0" w:space="0" w:color="auto"/>
            <w:bottom w:val="none" w:sz="0" w:space="0" w:color="auto"/>
            <w:right w:val="none" w:sz="0" w:space="0" w:color="auto"/>
          </w:divBdr>
          <w:divsChild>
            <w:div w:id="997152962">
              <w:marLeft w:val="0"/>
              <w:marRight w:val="0"/>
              <w:marTop w:val="0"/>
              <w:marBottom w:val="0"/>
              <w:divBdr>
                <w:top w:val="none" w:sz="0" w:space="0" w:color="auto"/>
                <w:left w:val="none" w:sz="0" w:space="0" w:color="auto"/>
                <w:bottom w:val="none" w:sz="0" w:space="0" w:color="auto"/>
                <w:right w:val="none" w:sz="0" w:space="0" w:color="auto"/>
              </w:divBdr>
            </w:div>
            <w:div w:id="676545105">
              <w:marLeft w:val="0"/>
              <w:marRight w:val="0"/>
              <w:marTop w:val="0"/>
              <w:marBottom w:val="0"/>
              <w:divBdr>
                <w:top w:val="none" w:sz="0" w:space="0" w:color="auto"/>
                <w:left w:val="none" w:sz="0" w:space="0" w:color="auto"/>
                <w:bottom w:val="none" w:sz="0" w:space="0" w:color="auto"/>
                <w:right w:val="none" w:sz="0" w:space="0" w:color="auto"/>
              </w:divBdr>
            </w:div>
            <w:div w:id="822355629">
              <w:marLeft w:val="0"/>
              <w:marRight w:val="0"/>
              <w:marTop w:val="0"/>
              <w:marBottom w:val="0"/>
              <w:divBdr>
                <w:top w:val="none" w:sz="0" w:space="0" w:color="auto"/>
                <w:left w:val="none" w:sz="0" w:space="0" w:color="auto"/>
                <w:bottom w:val="none" w:sz="0" w:space="0" w:color="auto"/>
                <w:right w:val="none" w:sz="0" w:space="0" w:color="auto"/>
              </w:divBdr>
            </w:div>
            <w:div w:id="1097826120">
              <w:marLeft w:val="0"/>
              <w:marRight w:val="0"/>
              <w:marTop w:val="0"/>
              <w:marBottom w:val="0"/>
              <w:divBdr>
                <w:top w:val="none" w:sz="0" w:space="0" w:color="auto"/>
                <w:left w:val="none" w:sz="0" w:space="0" w:color="auto"/>
                <w:bottom w:val="none" w:sz="0" w:space="0" w:color="auto"/>
                <w:right w:val="none" w:sz="0" w:space="0" w:color="auto"/>
              </w:divBdr>
            </w:div>
            <w:div w:id="180710056">
              <w:marLeft w:val="0"/>
              <w:marRight w:val="0"/>
              <w:marTop w:val="0"/>
              <w:marBottom w:val="0"/>
              <w:divBdr>
                <w:top w:val="none" w:sz="0" w:space="0" w:color="auto"/>
                <w:left w:val="none" w:sz="0" w:space="0" w:color="auto"/>
                <w:bottom w:val="none" w:sz="0" w:space="0" w:color="auto"/>
                <w:right w:val="none" w:sz="0" w:space="0" w:color="auto"/>
              </w:divBdr>
            </w:div>
            <w:div w:id="1200121141">
              <w:marLeft w:val="0"/>
              <w:marRight w:val="0"/>
              <w:marTop w:val="0"/>
              <w:marBottom w:val="0"/>
              <w:divBdr>
                <w:top w:val="none" w:sz="0" w:space="0" w:color="auto"/>
                <w:left w:val="none" w:sz="0" w:space="0" w:color="auto"/>
                <w:bottom w:val="none" w:sz="0" w:space="0" w:color="auto"/>
                <w:right w:val="none" w:sz="0" w:space="0" w:color="auto"/>
              </w:divBdr>
            </w:div>
            <w:div w:id="1333753685">
              <w:marLeft w:val="0"/>
              <w:marRight w:val="0"/>
              <w:marTop w:val="0"/>
              <w:marBottom w:val="0"/>
              <w:divBdr>
                <w:top w:val="none" w:sz="0" w:space="0" w:color="auto"/>
                <w:left w:val="none" w:sz="0" w:space="0" w:color="auto"/>
                <w:bottom w:val="none" w:sz="0" w:space="0" w:color="auto"/>
                <w:right w:val="none" w:sz="0" w:space="0" w:color="auto"/>
              </w:divBdr>
            </w:div>
            <w:div w:id="341051384">
              <w:marLeft w:val="0"/>
              <w:marRight w:val="0"/>
              <w:marTop w:val="0"/>
              <w:marBottom w:val="0"/>
              <w:divBdr>
                <w:top w:val="none" w:sz="0" w:space="0" w:color="auto"/>
                <w:left w:val="none" w:sz="0" w:space="0" w:color="auto"/>
                <w:bottom w:val="none" w:sz="0" w:space="0" w:color="auto"/>
                <w:right w:val="none" w:sz="0" w:space="0" w:color="auto"/>
              </w:divBdr>
            </w:div>
            <w:div w:id="1025519242">
              <w:marLeft w:val="0"/>
              <w:marRight w:val="0"/>
              <w:marTop w:val="0"/>
              <w:marBottom w:val="0"/>
              <w:divBdr>
                <w:top w:val="none" w:sz="0" w:space="0" w:color="auto"/>
                <w:left w:val="none" w:sz="0" w:space="0" w:color="auto"/>
                <w:bottom w:val="none" w:sz="0" w:space="0" w:color="auto"/>
                <w:right w:val="none" w:sz="0" w:space="0" w:color="auto"/>
              </w:divBdr>
            </w:div>
            <w:div w:id="128207032">
              <w:marLeft w:val="0"/>
              <w:marRight w:val="0"/>
              <w:marTop w:val="0"/>
              <w:marBottom w:val="0"/>
              <w:divBdr>
                <w:top w:val="none" w:sz="0" w:space="0" w:color="auto"/>
                <w:left w:val="none" w:sz="0" w:space="0" w:color="auto"/>
                <w:bottom w:val="none" w:sz="0" w:space="0" w:color="auto"/>
                <w:right w:val="none" w:sz="0" w:space="0" w:color="auto"/>
              </w:divBdr>
            </w:div>
            <w:div w:id="1459759816">
              <w:marLeft w:val="0"/>
              <w:marRight w:val="0"/>
              <w:marTop w:val="0"/>
              <w:marBottom w:val="0"/>
              <w:divBdr>
                <w:top w:val="none" w:sz="0" w:space="0" w:color="auto"/>
                <w:left w:val="none" w:sz="0" w:space="0" w:color="auto"/>
                <w:bottom w:val="none" w:sz="0" w:space="0" w:color="auto"/>
                <w:right w:val="none" w:sz="0" w:space="0" w:color="auto"/>
              </w:divBdr>
            </w:div>
            <w:div w:id="1135028465">
              <w:marLeft w:val="0"/>
              <w:marRight w:val="0"/>
              <w:marTop w:val="0"/>
              <w:marBottom w:val="0"/>
              <w:divBdr>
                <w:top w:val="none" w:sz="0" w:space="0" w:color="auto"/>
                <w:left w:val="none" w:sz="0" w:space="0" w:color="auto"/>
                <w:bottom w:val="none" w:sz="0" w:space="0" w:color="auto"/>
                <w:right w:val="none" w:sz="0" w:space="0" w:color="auto"/>
              </w:divBdr>
            </w:div>
            <w:div w:id="677540087">
              <w:marLeft w:val="0"/>
              <w:marRight w:val="0"/>
              <w:marTop w:val="0"/>
              <w:marBottom w:val="0"/>
              <w:divBdr>
                <w:top w:val="none" w:sz="0" w:space="0" w:color="auto"/>
                <w:left w:val="none" w:sz="0" w:space="0" w:color="auto"/>
                <w:bottom w:val="none" w:sz="0" w:space="0" w:color="auto"/>
                <w:right w:val="none" w:sz="0" w:space="0" w:color="auto"/>
              </w:divBdr>
            </w:div>
            <w:div w:id="1672444315">
              <w:marLeft w:val="0"/>
              <w:marRight w:val="0"/>
              <w:marTop w:val="0"/>
              <w:marBottom w:val="0"/>
              <w:divBdr>
                <w:top w:val="none" w:sz="0" w:space="0" w:color="auto"/>
                <w:left w:val="none" w:sz="0" w:space="0" w:color="auto"/>
                <w:bottom w:val="none" w:sz="0" w:space="0" w:color="auto"/>
                <w:right w:val="none" w:sz="0" w:space="0" w:color="auto"/>
              </w:divBdr>
            </w:div>
            <w:div w:id="1645348965">
              <w:marLeft w:val="0"/>
              <w:marRight w:val="0"/>
              <w:marTop w:val="0"/>
              <w:marBottom w:val="0"/>
              <w:divBdr>
                <w:top w:val="none" w:sz="0" w:space="0" w:color="auto"/>
                <w:left w:val="none" w:sz="0" w:space="0" w:color="auto"/>
                <w:bottom w:val="none" w:sz="0" w:space="0" w:color="auto"/>
                <w:right w:val="none" w:sz="0" w:space="0" w:color="auto"/>
              </w:divBdr>
            </w:div>
            <w:div w:id="614488395">
              <w:marLeft w:val="0"/>
              <w:marRight w:val="0"/>
              <w:marTop w:val="0"/>
              <w:marBottom w:val="0"/>
              <w:divBdr>
                <w:top w:val="none" w:sz="0" w:space="0" w:color="auto"/>
                <w:left w:val="none" w:sz="0" w:space="0" w:color="auto"/>
                <w:bottom w:val="none" w:sz="0" w:space="0" w:color="auto"/>
                <w:right w:val="none" w:sz="0" w:space="0" w:color="auto"/>
              </w:divBdr>
            </w:div>
            <w:div w:id="893583621">
              <w:marLeft w:val="0"/>
              <w:marRight w:val="0"/>
              <w:marTop w:val="0"/>
              <w:marBottom w:val="0"/>
              <w:divBdr>
                <w:top w:val="none" w:sz="0" w:space="0" w:color="auto"/>
                <w:left w:val="none" w:sz="0" w:space="0" w:color="auto"/>
                <w:bottom w:val="none" w:sz="0" w:space="0" w:color="auto"/>
                <w:right w:val="none" w:sz="0" w:space="0" w:color="auto"/>
              </w:divBdr>
            </w:div>
            <w:div w:id="927881893">
              <w:marLeft w:val="0"/>
              <w:marRight w:val="0"/>
              <w:marTop w:val="0"/>
              <w:marBottom w:val="0"/>
              <w:divBdr>
                <w:top w:val="none" w:sz="0" w:space="0" w:color="auto"/>
                <w:left w:val="none" w:sz="0" w:space="0" w:color="auto"/>
                <w:bottom w:val="none" w:sz="0" w:space="0" w:color="auto"/>
                <w:right w:val="none" w:sz="0" w:space="0" w:color="auto"/>
              </w:divBdr>
            </w:div>
            <w:div w:id="33506943">
              <w:marLeft w:val="0"/>
              <w:marRight w:val="0"/>
              <w:marTop w:val="0"/>
              <w:marBottom w:val="0"/>
              <w:divBdr>
                <w:top w:val="none" w:sz="0" w:space="0" w:color="auto"/>
                <w:left w:val="none" w:sz="0" w:space="0" w:color="auto"/>
                <w:bottom w:val="none" w:sz="0" w:space="0" w:color="auto"/>
                <w:right w:val="none" w:sz="0" w:space="0" w:color="auto"/>
              </w:divBdr>
            </w:div>
            <w:div w:id="506946526">
              <w:marLeft w:val="0"/>
              <w:marRight w:val="0"/>
              <w:marTop w:val="0"/>
              <w:marBottom w:val="0"/>
              <w:divBdr>
                <w:top w:val="none" w:sz="0" w:space="0" w:color="auto"/>
                <w:left w:val="none" w:sz="0" w:space="0" w:color="auto"/>
                <w:bottom w:val="none" w:sz="0" w:space="0" w:color="auto"/>
                <w:right w:val="none" w:sz="0" w:space="0" w:color="auto"/>
              </w:divBdr>
            </w:div>
            <w:div w:id="1358697561">
              <w:marLeft w:val="0"/>
              <w:marRight w:val="0"/>
              <w:marTop w:val="0"/>
              <w:marBottom w:val="0"/>
              <w:divBdr>
                <w:top w:val="none" w:sz="0" w:space="0" w:color="auto"/>
                <w:left w:val="none" w:sz="0" w:space="0" w:color="auto"/>
                <w:bottom w:val="none" w:sz="0" w:space="0" w:color="auto"/>
                <w:right w:val="none" w:sz="0" w:space="0" w:color="auto"/>
              </w:divBdr>
            </w:div>
            <w:div w:id="844514391">
              <w:marLeft w:val="0"/>
              <w:marRight w:val="0"/>
              <w:marTop w:val="0"/>
              <w:marBottom w:val="0"/>
              <w:divBdr>
                <w:top w:val="none" w:sz="0" w:space="0" w:color="auto"/>
                <w:left w:val="none" w:sz="0" w:space="0" w:color="auto"/>
                <w:bottom w:val="none" w:sz="0" w:space="0" w:color="auto"/>
                <w:right w:val="none" w:sz="0" w:space="0" w:color="auto"/>
              </w:divBdr>
            </w:div>
            <w:div w:id="1649746707">
              <w:marLeft w:val="0"/>
              <w:marRight w:val="0"/>
              <w:marTop w:val="0"/>
              <w:marBottom w:val="0"/>
              <w:divBdr>
                <w:top w:val="none" w:sz="0" w:space="0" w:color="auto"/>
                <w:left w:val="none" w:sz="0" w:space="0" w:color="auto"/>
                <w:bottom w:val="none" w:sz="0" w:space="0" w:color="auto"/>
                <w:right w:val="none" w:sz="0" w:space="0" w:color="auto"/>
              </w:divBdr>
            </w:div>
            <w:div w:id="390151510">
              <w:marLeft w:val="0"/>
              <w:marRight w:val="0"/>
              <w:marTop w:val="0"/>
              <w:marBottom w:val="0"/>
              <w:divBdr>
                <w:top w:val="none" w:sz="0" w:space="0" w:color="auto"/>
                <w:left w:val="none" w:sz="0" w:space="0" w:color="auto"/>
                <w:bottom w:val="none" w:sz="0" w:space="0" w:color="auto"/>
                <w:right w:val="none" w:sz="0" w:space="0" w:color="auto"/>
              </w:divBdr>
            </w:div>
            <w:div w:id="3356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70885">
      <w:bodyDiv w:val="1"/>
      <w:marLeft w:val="0"/>
      <w:marRight w:val="0"/>
      <w:marTop w:val="0"/>
      <w:marBottom w:val="0"/>
      <w:divBdr>
        <w:top w:val="none" w:sz="0" w:space="0" w:color="auto"/>
        <w:left w:val="none" w:sz="0" w:space="0" w:color="auto"/>
        <w:bottom w:val="none" w:sz="0" w:space="0" w:color="auto"/>
        <w:right w:val="none" w:sz="0" w:space="0" w:color="auto"/>
      </w:divBdr>
      <w:divsChild>
        <w:div w:id="1509175449">
          <w:marLeft w:val="0"/>
          <w:marRight w:val="0"/>
          <w:marTop w:val="0"/>
          <w:marBottom w:val="0"/>
          <w:divBdr>
            <w:top w:val="none" w:sz="0" w:space="0" w:color="auto"/>
            <w:left w:val="none" w:sz="0" w:space="0" w:color="auto"/>
            <w:bottom w:val="none" w:sz="0" w:space="0" w:color="auto"/>
            <w:right w:val="none" w:sz="0" w:space="0" w:color="auto"/>
          </w:divBdr>
          <w:divsChild>
            <w:div w:id="777217074">
              <w:marLeft w:val="0"/>
              <w:marRight w:val="0"/>
              <w:marTop w:val="0"/>
              <w:marBottom w:val="0"/>
              <w:divBdr>
                <w:top w:val="none" w:sz="0" w:space="0" w:color="auto"/>
                <w:left w:val="none" w:sz="0" w:space="0" w:color="auto"/>
                <w:bottom w:val="none" w:sz="0" w:space="0" w:color="auto"/>
                <w:right w:val="none" w:sz="0" w:space="0" w:color="auto"/>
              </w:divBdr>
            </w:div>
            <w:div w:id="2003972339">
              <w:marLeft w:val="0"/>
              <w:marRight w:val="0"/>
              <w:marTop w:val="0"/>
              <w:marBottom w:val="0"/>
              <w:divBdr>
                <w:top w:val="none" w:sz="0" w:space="0" w:color="auto"/>
                <w:left w:val="none" w:sz="0" w:space="0" w:color="auto"/>
                <w:bottom w:val="none" w:sz="0" w:space="0" w:color="auto"/>
                <w:right w:val="none" w:sz="0" w:space="0" w:color="auto"/>
              </w:divBdr>
            </w:div>
            <w:div w:id="49353728">
              <w:marLeft w:val="0"/>
              <w:marRight w:val="0"/>
              <w:marTop w:val="0"/>
              <w:marBottom w:val="0"/>
              <w:divBdr>
                <w:top w:val="none" w:sz="0" w:space="0" w:color="auto"/>
                <w:left w:val="none" w:sz="0" w:space="0" w:color="auto"/>
                <w:bottom w:val="none" w:sz="0" w:space="0" w:color="auto"/>
                <w:right w:val="none" w:sz="0" w:space="0" w:color="auto"/>
              </w:divBdr>
            </w:div>
            <w:div w:id="1605336075">
              <w:marLeft w:val="0"/>
              <w:marRight w:val="0"/>
              <w:marTop w:val="0"/>
              <w:marBottom w:val="0"/>
              <w:divBdr>
                <w:top w:val="none" w:sz="0" w:space="0" w:color="auto"/>
                <w:left w:val="none" w:sz="0" w:space="0" w:color="auto"/>
                <w:bottom w:val="none" w:sz="0" w:space="0" w:color="auto"/>
                <w:right w:val="none" w:sz="0" w:space="0" w:color="auto"/>
              </w:divBdr>
            </w:div>
            <w:div w:id="1423255919">
              <w:marLeft w:val="0"/>
              <w:marRight w:val="0"/>
              <w:marTop w:val="0"/>
              <w:marBottom w:val="0"/>
              <w:divBdr>
                <w:top w:val="none" w:sz="0" w:space="0" w:color="auto"/>
                <w:left w:val="none" w:sz="0" w:space="0" w:color="auto"/>
                <w:bottom w:val="none" w:sz="0" w:space="0" w:color="auto"/>
                <w:right w:val="none" w:sz="0" w:space="0" w:color="auto"/>
              </w:divBdr>
            </w:div>
            <w:div w:id="534779342">
              <w:marLeft w:val="0"/>
              <w:marRight w:val="0"/>
              <w:marTop w:val="0"/>
              <w:marBottom w:val="0"/>
              <w:divBdr>
                <w:top w:val="none" w:sz="0" w:space="0" w:color="auto"/>
                <w:left w:val="none" w:sz="0" w:space="0" w:color="auto"/>
                <w:bottom w:val="none" w:sz="0" w:space="0" w:color="auto"/>
                <w:right w:val="none" w:sz="0" w:space="0" w:color="auto"/>
              </w:divBdr>
            </w:div>
            <w:div w:id="224683544">
              <w:marLeft w:val="0"/>
              <w:marRight w:val="0"/>
              <w:marTop w:val="0"/>
              <w:marBottom w:val="0"/>
              <w:divBdr>
                <w:top w:val="none" w:sz="0" w:space="0" w:color="auto"/>
                <w:left w:val="none" w:sz="0" w:space="0" w:color="auto"/>
                <w:bottom w:val="none" w:sz="0" w:space="0" w:color="auto"/>
                <w:right w:val="none" w:sz="0" w:space="0" w:color="auto"/>
              </w:divBdr>
            </w:div>
            <w:div w:id="990599815">
              <w:marLeft w:val="0"/>
              <w:marRight w:val="0"/>
              <w:marTop w:val="0"/>
              <w:marBottom w:val="0"/>
              <w:divBdr>
                <w:top w:val="none" w:sz="0" w:space="0" w:color="auto"/>
                <w:left w:val="none" w:sz="0" w:space="0" w:color="auto"/>
                <w:bottom w:val="none" w:sz="0" w:space="0" w:color="auto"/>
                <w:right w:val="none" w:sz="0" w:space="0" w:color="auto"/>
              </w:divBdr>
            </w:div>
            <w:div w:id="451478494">
              <w:marLeft w:val="0"/>
              <w:marRight w:val="0"/>
              <w:marTop w:val="0"/>
              <w:marBottom w:val="0"/>
              <w:divBdr>
                <w:top w:val="none" w:sz="0" w:space="0" w:color="auto"/>
                <w:left w:val="none" w:sz="0" w:space="0" w:color="auto"/>
                <w:bottom w:val="none" w:sz="0" w:space="0" w:color="auto"/>
                <w:right w:val="none" w:sz="0" w:space="0" w:color="auto"/>
              </w:divBdr>
            </w:div>
            <w:div w:id="1554344591">
              <w:marLeft w:val="0"/>
              <w:marRight w:val="0"/>
              <w:marTop w:val="0"/>
              <w:marBottom w:val="0"/>
              <w:divBdr>
                <w:top w:val="none" w:sz="0" w:space="0" w:color="auto"/>
                <w:left w:val="none" w:sz="0" w:space="0" w:color="auto"/>
                <w:bottom w:val="none" w:sz="0" w:space="0" w:color="auto"/>
                <w:right w:val="none" w:sz="0" w:space="0" w:color="auto"/>
              </w:divBdr>
            </w:div>
            <w:div w:id="349575974">
              <w:marLeft w:val="0"/>
              <w:marRight w:val="0"/>
              <w:marTop w:val="0"/>
              <w:marBottom w:val="0"/>
              <w:divBdr>
                <w:top w:val="none" w:sz="0" w:space="0" w:color="auto"/>
                <w:left w:val="none" w:sz="0" w:space="0" w:color="auto"/>
                <w:bottom w:val="none" w:sz="0" w:space="0" w:color="auto"/>
                <w:right w:val="none" w:sz="0" w:space="0" w:color="auto"/>
              </w:divBdr>
            </w:div>
            <w:div w:id="162356910">
              <w:marLeft w:val="0"/>
              <w:marRight w:val="0"/>
              <w:marTop w:val="0"/>
              <w:marBottom w:val="0"/>
              <w:divBdr>
                <w:top w:val="none" w:sz="0" w:space="0" w:color="auto"/>
                <w:left w:val="none" w:sz="0" w:space="0" w:color="auto"/>
                <w:bottom w:val="none" w:sz="0" w:space="0" w:color="auto"/>
                <w:right w:val="none" w:sz="0" w:space="0" w:color="auto"/>
              </w:divBdr>
            </w:div>
            <w:div w:id="1555237408">
              <w:marLeft w:val="0"/>
              <w:marRight w:val="0"/>
              <w:marTop w:val="0"/>
              <w:marBottom w:val="0"/>
              <w:divBdr>
                <w:top w:val="none" w:sz="0" w:space="0" w:color="auto"/>
                <w:left w:val="none" w:sz="0" w:space="0" w:color="auto"/>
                <w:bottom w:val="none" w:sz="0" w:space="0" w:color="auto"/>
                <w:right w:val="none" w:sz="0" w:space="0" w:color="auto"/>
              </w:divBdr>
            </w:div>
            <w:div w:id="2084646571">
              <w:marLeft w:val="0"/>
              <w:marRight w:val="0"/>
              <w:marTop w:val="0"/>
              <w:marBottom w:val="0"/>
              <w:divBdr>
                <w:top w:val="none" w:sz="0" w:space="0" w:color="auto"/>
                <w:left w:val="none" w:sz="0" w:space="0" w:color="auto"/>
                <w:bottom w:val="none" w:sz="0" w:space="0" w:color="auto"/>
                <w:right w:val="none" w:sz="0" w:space="0" w:color="auto"/>
              </w:divBdr>
            </w:div>
            <w:div w:id="1945921773">
              <w:marLeft w:val="0"/>
              <w:marRight w:val="0"/>
              <w:marTop w:val="0"/>
              <w:marBottom w:val="0"/>
              <w:divBdr>
                <w:top w:val="none" w:sz="0" w:space="0" w:color="auto"/>
                <w:left w:val="none" w:sz="0" w:space="0" w:color="auto"/>
                <w:bottom w:val="none" w:sz="0" w:space="0" w:color="auto"/>
                <w:right w:val="none" w:sz="0" w:space="0" w:color="auto"/>
              </w:divBdr>
            </w:div>
            <w:div w:id="2127580311">
              <w:marLeft w:val="0"/>
              <w:marRight w:val="0"/>
              <w:marTop w:val="0"/>
              <w:marBottom w:val="0"/>
              <w:divBdr>
                <w:top w:val="none" w:sz="0" w:space="0" w:color="auto"/>
                <w:left w:val="none" w:sz="0" w:space="0" w:color="auto"/>
                <w:bottom w:val="none" w:sz="0" w:space="0" w:color="auto"/>
                <w:right w:val="none" w:sz="0" w:space="0" w:color="auto"/>
              </w:divBdr>
            </w:div>
            <w:div w:id="1574464891">
              <w:marLeft w:val="0"/>
              <w:marRight w:val="0"/>
              <w:marTop w:val="0"/>
              <w:marBottom w:val="0"/>
              <w:divBdr>
                <w:top w:val="none" w:sz="0" w:space="0" w:color="auto"/>
                <w:left w:val="none" w:sz="0" w:space="0" w:color="auto"/>
                <w:bottom w:val="none" w:sz="0" w:space="0" w:color="auto"/>
                <w:right w:val="none" w:sz="0" w:space="0" w:color="auto"/>
              </w:divBdr>
            </w:div>
            <w:div w:id="690298078">
              <w:marLeft w:val="0"/>
              <w:marRight w:val="0"/>
              <w:marTop w:val="0"/>
              <w:marBottom w:val="0"/>
              <w:divBdr>
                <w:top w:val="none" w:sz="0" w:space="0" w:color="auto"/>
                <w:left w:val="none" w:sz="0" w:space="0" w:color="auto"/>
                <w:bottom w:val="none" w:sz="0" w:space="0" w:color="auto"/>
                <w:right w:val="none" w:sz="0" w:space="0" w:color="auto"/>
              </w:divBdr>
            </w:div>
            <w:div w:id="33988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7414">
      <w:bodyDiv w:val="1"/>
      <w:marLeft w:val="0"/>
      <w:marRight w:val="0"/>
      <w:marTop w:val="0"/>
      <w:marBottom w:val="0"/>
      <w:divBdr>
        <w:top w:val="none" w:sz="0" w:space="0" w:color="auto"/>
        <w:left w:val="none" w:sz="0" w:space="0" w:color="auto"/>
        <w:bottom w:val="none" w:sz="0" w:space="0" w:color="auto"/>
        <w:right w:val="none" w:sz="0" w:space="0" w:color="auto"/>
      </w:divBdr>
    </w:div>
    <w:div w:id="2114353851">
      <w:bodyDiv w:val="1"/>
      <w:marLeft w:val="0"/>
      <w:marRight w:val="0"/>
      <w:marTop w:val="0"/>
      <w:marBottom w:val="0"/>
      <w:divBdr>
        <w:top w:val="none" w:sz="0" w:space="0" w:color="auto"/>
        <w:left w:val="none" w:sz="0" w:space="0" w:color="auto"/>
        <w:bottom w:val="none" w:sz="0" w:space="0" w:color="auto"/>
        <w:right w:val="none" w:sz="0" w:space="0" w:color="auto"/>
      </w:divBdr>
      <w:divsChild>
        <w:div w:id="935136754">
          <w:marLeft w:val="0"/>
          <w:marRight w:val="0"/>
          <w:marTop w:val="0"/>
          <w:marBottom w:val="0"/>
          <w:divBdr>
            <w:top w:val="none" w:sz="0" w:space="0" w:color="auto"/>
            <w:left w:val="none" w:sz="0" w:space="0" w:color="auto"/>
            <w:bottom w:val="none" w:sz="0" w:space="0" w:color="auto"/>
            <w:right w:val="none" w:sz="0" w:space="0" w:color="auto"/>
          </w:divBdr>
          <w:divsChild>
            <w:div w:id="902453104">
              <w:marLeft w:val="0"/>
              <w:marRight w:val="0"/>
              <w:marTop w:val="0"/>
              <w:marBottom w:val="0"/>
              <w:divBdr>
                <w:top w:val="none" w:sz="0" w:space="0" w:color="auto"/>
                <w:left w:val="none" w:sz="0" w:space="0" w:color="auto"/>
                <w:bottom w:val="none" w:sz="0" w:space="0" w:color="auto"/>
                <w:right w:val="none" w:sz="0" w:space="0" w:color="auto"/>
              </w:divBdr>
            </w:div>
            <w:div w:id="1954752044">
              <w:marLeft w:val="0"/>
              <w:marRight w:val="0"/>
              <w:marTop w:val="0"/>
              <w:marBottom w:val="0"/>
              <w:divBdr>
                <w:top w:val="none" w:sz="0" w:space="0" w:color="auto"/>
                <w:left w:val="none" w:sz="0" w:space="0" w:color="auto"/>
                <w:bottom w:val="none" w:sz="0" w:space="0" w:color="auto"/>
                <w:right w:val="none" w:sz="0" w:space="0" w:color="auto"/>
              </w:divBdr>
            </w:div>
            <w:div w:id="2094235067">
              <w:marLeft w:val="0"/>
              <w:marRight w:val="0"/>
              <w:marTop w:val="0"/>
              <w:marBottom w:val="0"/>
              <w:divBdr>
                <w:top w:val="none" w:sz="0" w:space="0" w:color="auto"/>
                <w:left w:val="none" w:sz="0" w:space="0" w:color="auto"/>
                <w:bottom w:val="none" w:sz="0" w:space="0" w:color="auto"/>
                <w:right w:val="none" w:sz="0" w:space="0" w:color="auto"/>
              </w:divBdr>
            </w:div>
            <w:div w:id="305935059">
              <w:marLeft w:val="0"/>
              <w:marRight w:val="0"/>
              <w:marTop w:val="0"/>
              <w:marBottom w:val="0"/>
              <w:divBdr>
                <w:top w:val="none" w:sz="0" w:space="0" w:color="auto"/>
                <w:left w:val="none" w:sz="0" w:space="0" w:color="auto"/>
                <w:bottom w:val="none" w:sz="0" w:space="0" w:color="auto"/>
                <w:right w:val="none" w:sz="0" w:space="0" w:color="auto"/>
              </w:divBdr>
            </w:div>
            <w:div w:id="1410275297">
              <w:marLeft w:val="0"/>
              <w:marRight w:val="0"/>
              <w:marTop w:val="0"/>
              <w:marBottom w:val="0"/>
              <w:divBdr>
                <w:top w:val="none" w:sz="0" w:space="0" w:color="auto"/>
                <w:left w:val="none" w:sz="0" w:space="0" w:color="auto"/>
                <w:bottom w:val="none" w:sz="0" w:space="0" w:color="auto"/>
                <w:right w:val="none" w:sz="0" w:space="0" w:color="auto"/>
              </w:divBdr>
            </w:div>
            <w:div w:id="618611963">
              <w:marLeft w:val="0"/>
              <w:marRight w:val="0"/>
              <w:marTop w:val="0"/>
              <w:marBottom w:val="0"/>
              <w:divBdr>
                <w:top w:val="none" w:sz="0" w:space="0" w:color="auto"/>
                <w:left w:val="none" w:sz="0" w:space="0" w:color="auto"/>
                <w:bottom w:val="none" w:sz="0" w:space="0" w:color="auto"/>
                <w:right w:val="none" w:sz="0" w:space="0" w:color="auto"/>
              </w:divBdr>
            </w:div>
            <w:div w:id="1818567616">
              <w:marLeft w:val="0"/>
              <w:marRight w:val="0"/>
              <w:marTop w:val="0"/>
              <w:marBottom w:val="0"/>
              <w:divBdr>
                <w:top w:val="none" w:sz="0" w:space="0" w:color="auto"/>
                <w:left w:val="none" w:sz="0" w:space="0" w:color="auto"/>
                <w:bottom w:val="none" w:sz="0" w:space="0" w:color="auto"/>
                <w:right w:val="none" w:sz="0" w:space="0" w:color="auto"/>
              </w:divBdr>
            </w:div>
            <w:div w:id="130369446">
              <w:marLeft w:val="0"/>
              <w:marRight w:val="0"/>
              <w:marTop w:val="0"/>
              <w:marBottom w:val="0"/>
              <w:divBdr>
                <w:top w:val="none" w:sz="0" w:space="0" w:color="auto"/>
                <w:left w:val="none" w:sz="0" w:space="0" w:color="auto"/>
                <w:bottom w:val="none" w:sz="0" w:space="0" w:color="auto"/>
                <w:right w:val="none" w:sz="0" w:space="0" w:color="auto"/>
              </w:divBdr>
            </w:div>
            <w:div w:id="1236041064">
              <w:marLeft w:val="0"/>
              <w:marRight w:val="0"/>
              <w:marTop w:val="0"/>
              <w:marBottom w:val="0"/>
              <w:divBdr>
                <w:top w:val="none" w:sz="0" w:space="0" w:color="auto"/>
                <w:left w:val="none" w:sz="0" w:space="0" w:color="auto"/>
                <w:bottom w:val="none" w:sz="0" w:space="0" w:color="auto"/>
                <w:right w:val="none" w:sz="0" w:space="0" w:color="auto"/>
              </w:divBdr>
            </w:div>
            <w:div w:id="570971314">
              <w:marLeft w:val="0"/>
              <w:marRight w:val="0"/>
              <w:marTop w:val="0"/>
              <w:marBottom w:val="0"/>
              <w:divBdr>
                <w:top w:val="none" w:sz="0" w:space="0" w:color="auto"/>
                <w:left w:val="none" w:sz="0" w:space="0" w:color="auto"/>
                <w:bottom w:val="none" w:sz="0" w:space="0" w:color="auto"/>
                <w:right w:val="none" w:sz="0" w:space="0" w:color="auto"/>
              </w:divBdr>
            </w:div>
            <w:div w:id="15831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ilRatlamwal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0</TotalTime>
  <Pages>5</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IDRIS RATLAMWALA</cp:lastModifiedBy>
  <cp:revision>2</cp:revision>
  <cp:lastPrinted>2021-10-16T10:25:00Z</cp:lastPrinted>
  <dcterms:created xsi:type="dcterms:W3CDTF">2021-12-06T23:00:00Z</dcterms:created>
  <dcterms:modified xsi:type="dcterms:W3CDTF">2021-12-06T23:00:00Z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