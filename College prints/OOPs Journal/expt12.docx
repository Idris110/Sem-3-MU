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C85E50" w:rsidP="005D65F3">
      <w:pPr>
        <w:pStyle w:val="IntenseQuote"/>
        <w:rPr>
          <w:i w:val="0"/>
          <w:sz w:val="36"/>
          <w:szCs w:val="36"/>
        </w:rPr>
      </w:pPr>
      <w:r>
        <w:rPr>
          <w:i w:val="0"/>
          <w:sz w:val="36"/>
          <w:szCs w:val="36"/>
        </w:rPr>
        <w:t>Experiment 12</w:t>
      </w:r>
      <w:r w:rsidR="00073740" w:rsidRPr="005D65F3">
        <w:rPr>
          <w:i w:val="0"/>
          <w:sz w:val="36"/>
          <w:szCs w:val="36"/>
        </w:rPr>
        <w:t xml:space="preserve">: </w:t>
      </w:r>
      <w:r w:rsidR="006824A7" w:rsidRPr="006824A7">
        <w:rPr>
          <w:i w:val="0"/>
          <w:sz w:val="36"/>
          <w:szCs w:val="36"/>
        </w:rPr>
        <w:t xml:space="preserve">Programs on </w:t>
      </w:r>
      <w:r>
        <w:rPr>
          <w:i w:val="0"/>
          <w:sz w:val="36"/>
          <w:szCs w:val="36"/>
        </w:rPr>
        <w:t>Inheritance</w:t>
      </w:r>
      <w:bookmarkStart w:id="0" w:name="_GoBack"/>
      <w:bookmarkEnd w:id="0"/>
    </w:p>
    <w:p w:rsidR="005D65F3" w:rsidRDefault="005D65F3" w:rsidP="00073740">
      <w:pPr>
        <w:spacing w:after="0" w:line="233" w:lineRule="auto"/>
        <w:ind w:left="0" w:firstLine="0"/>
      </w:pPr>
    </w:p>
    <w:p w:rsidR="00073740" w:rsidRPr="00C85E50" w:rsidRDefault="00073740" w:rsidP="00073740">
      <w:pPr>
        <w:spacing w:after="0" w:line="233" w:lineRule="auto"/>
        <w:ind w:left="0" w:firstLine="0"/>
        <w:rPr>
          <w:b/>
          <w:sz w:val="36"/>
          <w:szCs w:val="36"/>
        </w:rPr>
      </w:pPr>
      <w:r w:rsidRPr="00C85E50">
        <w:rPr>
          <w:b/>
          <w:sz w:val="36"/>
          <w:szCs w:val="36"/>
        </w:rPr>
        <w:t>Theory :</w:t>
      </w:r>
    </w:p>
    <w:p w:rsidR="00A87D09" w:rsidRDefault="00A87D09" w:rsidP="00A87D09">
      <w:pPr>
        <w:spacing w:after="0" w:line="233" w:lineRule="auto"/>
        <w:ind w:left="0" w:firstLine="0"/>
        <w:rPr>
          <w:b/>
          <w:bCs/>
        </w:rPr>
      </w:pPr>
    </w:p>
    <w:p w:rsidR="00C95EF3" w:rsidRDefault="00C95EF3" w:rsidP="00C95EF3">
      <w:pPr>
        <w:spacing w:after="0" w:line="233" w:lineRule="auto"/>
        <w:ind w:left="0" w:firstLine="0"/>
      </w:pPr>
      <w:r w:rsidRPr="00C95EF3">
        <w:rPr>
          <w:b/>
        </w:rPr>
        <w:t>Inheritance</w:t>
      </w:r>
      <w:r w:rsidRPr="00C95EF3">
        <w:t xml:space="preserve"> is an important pillar of OOP(Object-Oriented Programming). It is the mechanism in java by which one class is allowed to inherit the features(fields and methods) of another class. </w:t>
      </w:r>
    </w:p>
    <w:p w:rsidR="00C95EF3" w:rsidRPr="00C95EF3" w:rsidRDefault="00C95EF3" w:rsidP="00C95EF3">
      <w:pPr>
        <w:spacing w:after="0" w:line="233" w:lineRule="auto"/>
        <w:ind w:left="0" w:firstLine="0"/>
      </w:pPr>
    </w:p>
    <w:p w:rsidR="00C95EF3" w:rsidRPr="00C95EF3" w:rsidRDefault="00C95EF3" w:rsidP="00C95EF3">
      <w:pPr>
        <w:spacing w:after="0" w:line="233" w:lineRule="auto"/>
        <w:ind w:left="0" w:firstLine="0"/>
      </w:pPr>
      <w:r w:rsidRPr="00C95EF3">
        <w:rPr>
          <w:b/>
          <w:bCs/>
        </w:rPr>
        <w:t>Important terminology: </w:t>
      </w:r>
    </w:p>
    <w:p w:rsidR="00C95EF3" w:rsidRDefault="00C95EF3" w:rsidP="00C95EF3">
      <w:pPr>
        <w:spacing w:after="0" w:line="233" w:lineRule="auto"/>
      </w:pPr>
    </w:p>
    <w:p w:rsidR="00C95EF3" w:rsidRPr="00C95EF3" w:rsidRDefault="00C95EF3" w:rsidP="00C95EF3">
      <w:pPr>
        <w:numPr>
          <w:ilvl w:val="0"/>
          <w:numId w:val="28"/>
        </w:numPr>
        <w:spacing w:after="0" w:line="233" w:lineRule="auto"/>
      </w:pPr>
      <w:r w:rsidRPr="00C95EF3">
        <w:rPr>
          <w:b/>
          <w:bCs/>
        </w:rPr>
        <w:t>Super Class: </w:t>
      </w:r>
      <w:r w:rsidRPr="00C95EF3">
        <w:t>The class whose features are inherited is known as superclass(or a base class or a parent class).</w:t>
      </w:r>
    </w:p>
    <w:p w:rsidR="00C95EF3" w:rsidRPr="00C95EF3" w:rsidRDefault="00C95EF3" w:rsidP="00C95EF3">
      <w:pPr>
        <w:numPr>
          <w:ilvl w:val="0"/>
          <w:numId w:val="28"/>
        </w:numPr>
        <w:spacing w:after="0" w:line="233" w:lineRule="auto"/>
      </w:pPr>
      <w:r w:rsidRPr="00C95EF3">
        <w:rPr>
          <w:b/>
          <w:bCs/>
        </w:rPr>
        <w:t>Sub Class:</w:t>
      </w:r>
      <w:r w:rsidRPr="00C95EF3">
        <w:t> The class that inherits the other class is known as a subclass(or a derived class, extended class, or child class). The subclass can add its own fields and methods in addition to the superclass fields and methods.</w:t>
      </w:r>
    </w:p>
    <w:p w:rsidR="00C95EF3" w:rsidRPr="00C95EF3" w:rsidRDefault="00C95EF3" w:rsidP="00C95EF3">
      <w:pPr>
        <w:numPr>
          <w:ilvl w:val="0"/>
          <w:numId w:val="28"/>
        </w:numPr>
        <w:spacing w:after="0" w:line="233" w:lineRule="auto"/>
      </w:pPr>
      <w:r w:rsidRPr="00C95EF3">
        <w:rPr>
          <w:b/>
          <w:bCs/>
        </w:rPr>
        <w:t>Reusability: </w:t>
      </w:r>
      <w:r w:rsidRPr="00C95EF3">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C95EF3" w:rsidRPr="00C95EF3" w:rsidRDefault="00C95EF3" w:rsidP="00C95EF3">
      <w:pPr>
        <w:spacing w:after="0" w:line="233" w:lineRule="auto"/>
        <w:ind w:left="0" w:firstLine="0"/>
      </w:pPr>
    </w:p>
    <w:p w:rsidR="00C95EF3" w:rsidRPr="00C95EF3" w:rsidRDefault="00C95EF3" w:rsidP="00C95EF3">
      <w:pPr>
        <w:spacing w:after="0" w:line="233" w:lineRule="auto"/>
        <w:ind w:left="0" w:firstLine="0"/>
      </w:pPr>
      <w:r w:rsidRPr="00C95EF3">
        <w:t xml:space="preserve">The </w:t>
      </w:r>
      <w:r w:rsidRPr="00C95EF3">
        <w:rPr>
          <w:b/>
          <w:bCs/>
        </w:rPr>
        <w:t>extends</w:t>
      </w:r>
      <w:r>
        <w:t xml:space="preserve"> keyword is used for inheritance</w:t>
      </w:r>
      <w:r w:rsidRPr="00C95EF3">
        <w:t>. </w:t>
      </w:r>
    </w:p>
    <w:p w:rsidR="00073740" w:rsidRDefault="00073740" w:rsidP="00073740">
      <w:pPr>
        <w:spacing w:after="0" w:line="233" w:lineRule="auto"/>
        <w:ind w:left="0" w:firstLine="0"/>
      </w:pPr>
    </w:p>
    <w:p w:rsidR="00C95EF3" w:rsidRDefault="00C95EF3" w:rsidP="00073740">
      <w:pPr>
        <w:spacing w:after="0" w:line="233" w:lineRule="auto"/>
        <w:ind w:left="0" w:firstLine="0"/>
      </w:pPr>
    </w:p>
    <w:p w:rsidR="00C95EF3" w:rsidRPr="00C95EF3" w:rsidRDefault="00C95EF3" w:rsidP="00C95EF3">
      <w:pPr>
        <w:pStyle w:val="Heading3"/>
        <w:shd w:val="clear" w:color="auto" w:fill="FFFFFF"/>
        <w:spacing w:line="312" w:lineRule="atLeast"/>
        <w:jc w:val="both"/>
        <w:rPr>
          <w:rFonts w:ascii="Helvetica" w:hAnsi="Helvetica" w:cs="Helvetica"/>
          <w:bCs/>
          <w:color w:val="auto"/>
          <w:sz w:val="32"/>
          <w:szCs w:val="32"/>
        </w:rPr>
      </w:pPr>
      <w:r w:rsidRPr="00C95EF3">
        <w:rPr>
          <w:rFonts w:ascii="Helvetica" w:hAnsi="Helvetica" w:cs="Helvetica"/>
          <w:bCs/>
          <w:color w:val="auto"/>
          <w:sz w:val="32"/>
          <w:szCs w:val="32"/>
        </w:rPr>
        <w:t>The syntax of Java Inheritance</w:t>
      </w:r>
    </w:p>
    <w:p w:rsidR="00C95EF3" w:rsidRPr="00C95EF3" w:rsidRDefault="00C95EF3" w:rsidP="00C95EF3"/>
    <w:p w:rsidR="00C95EF3" w:rsidRDefault="00C95EF3" w:rsidP="00C95EF3">
      <w:pPr>
        <w:numPr>
          <w:ilvl w:val="0"/>
          <w:numId w:val="29"/>
        </w:numPr>
        <w:spacing w:after="0" w:line="375" w:lineRule="atLeast"/>
        <w:ind w:left="0"/>
        <w:jc w:val="both"/>
        <w:rPr>
          <w:rFonts w:ascii="Segoe UI" w:hAnsi="Segoe UI" w:cs="Segoe UI"/>
          <w:sz w:val="24"/>
          <w:szCs w:val="24"/>
        </w:rPr>
      </w:pPr>
      <w:r>
        <w:rPr>
          <w:rStyle w:val="keyword"/>
          <w:rFonts w:ascii="Segoe UI" w:hAnsi="Segoe UI" w:cs="Segoe UI"/>
          <w:b/>
          <w:bCs/>
          <w:color w:val="006699"/>
          <w:bdr w:val="none" w:sz="0" w:space="0" w:color="auto" w:frame="1"/>
        </w:rPr>
        <w:t>class</w:t>
      </w:r>
      <w:r>
        <w:rPr>
          <w:rFonts w:ascii="Segoe UI" w:hAnsi="Segoe UI" w:cs="Segoe UI"/>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bdr w:val="none" w:sz="0" w:space="0" w:color="auto" w:frame="1"/>
        </w:rPr>
        <w:t> Superclass-name  </w:t>
      </w:r>
    </w:p>
    <w:p w:rsidR="00C95EF3" w:rsidRDefault="00C95EF3" w:rsidP="00C95EF3">
      <w:pPr>
        <w:numPr>
          <w:ilvl w:val="0"/>
          <w:numId w:val="29"/>
        </w:numPr>
        <w:spacing w:after="0" w:line="375" w:lineRule="atLeast"/>
        <w:ind w:left="0"/>
        <w:jc w:val="both"/>
        <w:rPr>
          <w:rFonts w:ascii="Segoe UI" w:hAnsi="Segoe UI" w:cs="Segoe UI"/>
        </w:rPr>
      </w:pPr>
      <w:r>
        <w:rPr>
          <w:rFonts w:ascii="Segoe UI" w:hAnsi="Segoe UI" w:cs="Segoe UI"/>
          <w:bdr w:val="none" w:sz="0" w:space="0" w:color="auto" w:frame="1"/>
        </w:rPr>
        <w:t>{  </w:t>
      </w:r>
    </w:p>
    <w:p w:rsidR="00C95EF3" w:rsidRDefault="00C95EF3" w:rsidP="00C95EF3">
      <w:pPr>
        <w:numPr>
          <w:ilvl w:val="0"/>
          <w:numId w:val="29"/>
        </w:numPr>
        <w:spacing w:after="0" w:line="375" w:lineRule="atLeast"/>
        <w:ind w:left="0"/>
        <w:jc w:val="both"/>
        <w:rPr>
          <w:rFonts w:ascii="Segoe UI" w:hAnsi="Segoe UI" w:cs="Segoe UI"/>
        </w:rPr>
      </w:pPr>
      <w:r>
        <w:rPr>
          <w:rFonts w:ascii="Segoe UI" w:hAnsi="Segoe UI" w:cs="Segoe UI"/>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bdr w:val="none" w:sz="0" w:space="0" w:color="auto" w:frame="1"/>
        </w:rPr>
        <w:t>  </w:t>
      </w:r>
    </w:p>
    <w:p w:rsidR="00C95EF3" w:rsidRDefault="00C95EF3" w:rsidP="00C95EF3">
      <w:pPr>
        <w:numPr>
          <w:ilvl w:val="0"/>
          <w:numId w:val="29"/>
        </w:numPr>
        <w:spacing w:after="0" w:line="375" w:lineRule="atLeast"/>
        <w:ind w:left="0"/>
        <w:jc w:val="both"/>
        <w:rPr>
          <w:rFonts w:ascii="Segoe UI" w:hAnsi="Segoe UI" w:cs="Segoe UI"/>
        </w:rPr>
      </w:pPr>
      <w:r>
        <w:rPr>
          <w:rFonts w:ascii="Segoe UI" w:hAnsi="Segoe UI" w:cs="Segoe UI"/>
          <w:bdr w:val="none" w:sz="0" w:space="0" w:color="auto" w:frame="1"/>
        </w:rPr>
        <w:t>}  </w:t>
      </w:r>
    </w:p>
    <w:p w:rsidR="00C95EF3" w:rsidRDefault="00C95EF3" w:rsidP="00073740">
      <w:pPr>
        <w:spacing w:after="0" w:line="233" w:lineRule="auto"/>
        <w:ind w:left="0" w:firstLine="0"/>
      </w:pPr>
    </w:p>
    <w:p w:rsidR="00C95EF3" w:rsidRDefault="00C95EF3" w:rsidP="00073740">
      <w:pPr>
        <w:spacing w:after="0" w:line="233" w:lineRule="auto"/>
        <w:ind w:left="0" w:firstLine="0"/>
      </w:pPr>
    </w:p>
    <w:p w:rsidR="00C95EF3" w:rsidRDefault="00C95EF3" w:rsidP="00073740">
      <w:pPr>
        <w:spacing w:after="0" w:line="233" w:lineRule="auto"/>
        <w:ind w:left="0" w:firstLine="0"/>
      </w:pPr>
    </w:p>
    <w:p w:rsidR="00C85E50" w:rsidRPr="00C95EF3" w:rsidRDefault="00C85E50" w:rsidP="00C95EF3">
      <w:pPr>
        <w:spacing w:after="0" w:line="233" w:lineRule="auto"/>
        <w:ind w:left="0" w:firstLine="0"/>
        <w:rPr>
          <w:b/>
          <w:bCs/>
          <w:sz w:val="36"/>
          <w:szCs w:val="36"/>
        </w:rPr>
      </w:pPr>
      <w:r w:rsidRPr="00C95EF3">
        <w:rPr>
          <w:b/>
          <w:bCs/>
          <w:sz w:val="36"/>
          <w:szCs w:val="36"/>
        </w:rPr>
        <w:lastRenderedPageBreak/>
        <w:t>Types of Inheritance</w:t>
      </w:r>
      <w:r w:rsidR="00C95EF3" w:rsidRPr="00C95EF3">
        <w:rPr>
          <w:b/>
          <w:bCs/>
          <w:sz w:val="36"/>
          <w:szCs w:val="36"/>
        </w:rPr>
        <w:t xml:space="preserve"> :</w:t>
      </w:r>
    </w:p>
    <w:p w:rsidR="00C95EF3" w:rsidRPr="00C85E50" w:rsidRDefault="00C95EF3" w:rsidP="00C95EF3">
      <w:pPr>
        <w:spacing w:after="0" w:line="233" w:lineRule="auto"/>
        <w:ind w:left="0" w:firstLine="0"/>
      </w:pPr>
    </w:p>
    <w:p w:rsidR="00C85E50" w:rsidRPr="00C85E50" w:rsidRDefault="00C85E50" w:rsidP="00C95EF3">
      <w:pPr>
        <w:spacing w:after="0" w:line="276" w:lineRule="auto"/>
        <w:ind w:left="0" w:firstLine="0"/>
        <w:rPr>
          <w:b/>
          <w:bCs/>
        </w:rPr>
      </w:pPr>
      <w:r w:rsidRPr="00C85E50">
        <w:rPr>
          <w:b/>
          <w:bCs/>
        </w:rPr>
        <w:t>Single Inheritance:</w:t>
      </w:r>
    </w:p>
    <w:p w:rsidR="00C85E50" w:rsidRPr="00C85E50" w:rsidRDefault="00C85E50" w:rsidP="00C85E50">
      <w:pPr>
        <w:spacing w:after="0" w:line="233" w:lineRule="auto"/>
        <w:ind w:left="0" w:firstLine="0"/>
      </w:pPr>
      <w:r w:rsidRPr="00C85E50">
        <w:t>In Single Inheritance one class extends another class (one class only).</w:t>
      </w:r>
    </w:p>
    <w:p w:rsidR="00C85E50" w:rsidRPr="00C85E50" w:rsidRDefault="00C85E50" w:rsidP="00C85E50">
      <w:pPr>
        <w:spacing w:after="0" w:line="233" w:lineRule="auto"/>
        <w:ind w:left="0" w:firstLine="0"/>
      </w:pPr>
      <w:r w:rsidRPr="00C85E50">
        <w:drawing>
          <wp:inline distT="0" distB="0" distL="0" distR="0">
            <wp:extent cx="2158409" cy="2659142"/>
            <wp:effectExtent l="0" t="0" r="0" b="8255"/>
            <wp:docPr id="11" name="Picture 11" descr="Sing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ngle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3776" cy="2665754"/>
                    </a:xfrm>
                    <a:prstGeom prst="rect">
                      <a:avLst/>
                    </a:prstGeom>
                    <a:noFill/>
                    <a:ln>
                      <a:noFill/>
                    </a:ln>
                  </pic:spPr>
                </pic:pic>
              </a:graphicData>
            </a:graphic>
          </wp:inline>
        </w:drawing>
      </w:r>
    </w:p>
    <w:p w:rsidR="00C85E50" w:rsidRDefault="00C85E50" w:rsidP="00C85E50">
      <w:pPr>
        <w:spacing w:after="0" w:line="233" w:lineRule="auto"/>
        <w:ind w:left="0" w:firstLine="0"/>
      </w:pPr>
      <w:r w:rsidRPr="00C85E50">
        <w:t>In above diagram, Class B extends only Class A. Class A is a super class and Class B is a Sub-class.</w:t>
      </w:r>
    </w:p>
    <w:p w:rsidR="00C95EF3" w:rsidRPr="00C85E50" w:rsidRDefault="00C95EF3" w:rsidP="00C85E50">
      <w:pPr>
        <w:spacing w:after="0" w:line="233" w:lineRule="auto"/>
        <w:ind w:left="0" w:firstLine="0"/>
      </w:pPr>
    </w:p>
    <w:p w:rsidR="00C85E50" w:rsidRPr="00C85E50" w:rsidRDefault="00C85E50" w:rsidP="00C95EF3">
      <w:pPr>
        <w:spacing w:after="0" w:line="276" w:lineRule="auto"/>
        <w:ind w:left="0" w:firstLine="0"/>
        <w:rPr>
          <w:b/>
          <w:bCs/>
        </w:rPr>
      </w:pPr>
      <w:r w:rsidRPr="00C85E50">
        <w:rPr>
          <w:b/>
          <w:bCs/>
        </w:rPr>
        <w:t>Multiple Inheritance:</w:t>
      </w:r>
    </w:p>
    <w:p w:rsidR="00C85E50" w:rsidRPr="00C85E50" w:rsidRDefault="00C85E50" w:rsidP="00C85E50">
      <w:pPr>
        <w:spacing w:after="0" w:line="233" w:lineRule="auto"/>
        <w:ind w:left="0" w:firstLine="0"/>
      </w:pPr>
      <w:r w:rsidRPr="00C85E50">
        <w:t>Multiple Inheritance is one of the inheritance in Java types where one class extending more than one class. Java does not support multiple inheritance.</w:t>
      </w:r>
    </w:p>
    <w:p w:rsidR="00C85E50" w:rsidRPr="00C85E50" w:rsidRDefault="00C85E50" w:rsidP="00C85E50">
      <w:pPr>
        <w:spacing w:after="0" w:line="233" w:lineRule="auto"/>
        <w:ind w:left="0" w:firstLine="0"/>
      </w:pPr>
      <w:r w:rsidRPr="00C85E50">
        <w:drawing>
          <wp:inline distT="0" distB="0" distL="0" distR="0">
            <wp:extent cx="5475767" cy="2659310"/>
            <wp:effectExtent l="0" t="0" r="0" b="8255"/>
            <wp:docPr id="1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ultiple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928" cy="2668130"/>
                    </a:xfrm>
                    <a:prstGeom prst="rect">
                      <a:avLst/>
                    </a:prstGeom>
                    <a:noFill/>
                    <a:ln>
                      <a:noFill/>
                    </a:ln>
                  </pic:spPr>
                </pic:pic>
              </a:graphicData>
            </a:graphic>
          </wp:inline>
        </w:drawing>
      </w:r>
    </w:p>
    <w:p w:rsidR="00C85E50" w:rsidRDefault="00C85E50" w:rsidP="00C85E50">
      <w:pPr>
        <w:spacing w:after="0" w:line="233" w:lineRule="auto"/>
        <w:ind w:left="0" w:firstLine="0"/>
      </w:pPr>
      <w:r w:rsidRPr="00C85E50">
        <w:t>As per above diagram, Class C extends Class A and Class B both.</w:t>
      </w:r>
    </w:p>
    <w:p w:rsidR="00C95EF3" w:rsidRDefault="00C95EF3" w:rsidP="00C85E50">
      <w:pPr>
        <w:spacing w:after="0" w:line="233" w:lineRule="auto"/>
        <w:ind w:left="0" w:firstLine="0"/>
      </w:pPr>
    </w:p>
    <w:p w:rsidR="00C95EF3" w:rsidRDefault="00C95EF3" w:rsidP="00C85E50">
      <w:pPr>
        <w:spacing w:after="0" w:line="233" w:lineRule="auto"/>
        <w:ind w:left="0" w:firstLine="0"/>
      </w:pPr>
    </w:p>
    <w:p w:rsidR="00C95EF3" w:rsidRDefault="00C95EF3" w:rsidP="00C85E50">
      <w:pPr>
        <w:spacing w:after="0" w:line="233" w:lineRule="auto"/>
        <w:ind w:left="0" w:firstLine="0"/>
      </w:pPr>
    </w:p>
    <w:p w:rsidR="00C95EF3" w:rsidRPr="00C85E50" w:rsidRDefault="00C95EF3" w:rsidP="00C85E50">
      <w:pPr>
        <w:spacing w:after="0" w:line="233" w:lineRule="auto"/>
        <w:ind w:left="0" w:firstLine="0"/>
      </w:pPr>
    </w:p>
    <w:p w:rsidR="00C85E50" w:rsidRPr="00C85E50" w:rsidRDefault="00C85E50" w:rsidP="00C95EF3">
      <w:pPr>
        <w:spacing w:after="0" w:line="276" w:lineRule="auto"/>
        <w:ind w:left="0" w:firstLine="0"/>
        <w:rPr>
          <w:b/>
          <w:bCs/>
        </w:rPr>
      </w:pPr>
      <w:r w:rsidRPr="00C85E50">
        <w:rPr>
          <w:b/>
          <w:bCs/>
        </w:rPr>
        <w:lastRenderedPageBreak/>
        <w:t>Multilevel Inheritance:</w:t>
      </w:r>
    </w:p>
    <w:p w:rsidR="00C85E50" w:rsidRPr="00C85E50" w:rsidRDefault="00C85E50" w:rsidP="00C85E50">
      <w:pPr>
        <w:spacing w:after="0" w:line="233" w:lineRule="auto"/>
        <w:ind w:left="0" w:firstLine="0"/>
      </w:pPr>
      <w:r w:rsidRPr="00C85E50">
        <w:t>In Multilevel Inheritance, one class can inherit from a derived class. Hence, the derived class becomes the base class for the new class.</w:t>
      </w:r>
    </w:p>
    <w:p w:rsidR="00C85E50" w:rsidRPr="00C85E50" w:rsidRDefault="00C85E50" w:rsidP="00C85E50">
      <w:pPr>
        <w:spacing w:after="0" w:line="233" w:lineRule="auto"/>
        <w:ind w:left="0" w:firstLine="0"/>
      </w:pPr>
      <w:r w:rsidRPr="00C85E50">
        <w:drawing>
          <wp:inline distT="0" distB="0" distL="0" distR="0">
            <wp:extent cx="1977656" cy="3650121"/>
            <wp:effectExtent l="0" t="0" r="3810" b="7620"/>
            <wp:docPr id="9" name="Picture 9" descr="Multileve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level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148" cy="3675023"/>
                    </a:xfrm>
                    <a:prstGeom prst="rect">
                      <a:avLst/>
                    </a:prstGeom>
                    <a:noFill/>
                    <a:ln>
                      <a:noFill/>
                    </a:ln>
                  </pic:spPr>
                </pic:pic>
              </a:graphicData>
            </a:graphic>
          </wp:inline>
        </w:drawing>
      </w:r>
    </w:p>
    <w:p w:rsidR="00C85E50" w:rsidRPr="00C85E50" w:rsidRDefault="00C85E50" w:rsidP="00C85E50">
      <w:pPr>
        <w:spacing w:after="0" w:line="233" w:lineRule="auto"/>
        <w:ind w:left="0" w:firstLine="0"/>
      </w:pPr>
      <w:r w:rsidRPr="00C85E50">
        <w:t>As per shown in diagram Class C is subclass of B and B is a of subclass Class A.</w:t>
      </w:r>
    </w:p>
    <w:p w:rsidR="00C95EF3" w:rsidRDefault="00C95EF3" w:rsidP="00C85E50">
      <w:pPr>
        <w:spacing w:after="0" w:line="233" w:lineRule="auto"/>
        <w:ind w:left="0" w:firstLine="0"/>
        <w:rPr>
          <w:b/>
          <w:bCs/>
        </w:rPr>
      </w:pPr>
    </w:p>
    <w:p w:rsidR="00C85E50" w:rsidRPr="00C85E50" w:rsidRDefault="00C85E50" w:rsidP="00C95EF3">
      <w:pPr>
        <w:spacing w:after="0" w:line="276" w:lineRule="auto"/>
        <w:ind w:left="0" w:firstLine="0"/>
        <w:rPr>
          <w:b/>
          <w:bCs/>
        </w:rPr>
      </w:pPr>
      <w:r w:rsidRPr="00C85E50">
        <w:rPr>
          <w:b/>
          <w:bCs/>
        </w:rPr>
        <w:t>Hierarchical Inheritance:</w:t>
      </w:r>
    </w:p>
    <w:p w:rsidR="00C85E50" w:rsidRPr="00C85E50" w:rsidRDefault="00C85E50" w:rsidP="00C85E50">
      <w:pPr>
        <w:spacing w:after="0" w:line="233" w:lineRule="auto"/>
        <w:ind w:left="0" w:firstLine="0"/>
      </w:pPr>
      <w:r w:rsidRPr="00C85E50">
        <w:t>In Hierarchical Inheritance, one class is inherited by many sub classes.</w:t>
      </w:r>
    </w:p>
    <w:p w:rsidR="00C85E50" w:rsidRPr="00C85E50" w:rsidRDefault="00C85E50" w:rsidP="00C85E50">
      <w:pPr>
        <w:spacing w:after="0" w:line="233" w:lineRule="auto"/>
        <w:ind w:left="0" w:firstLine="0"/>
      </w:pPr>
      <w:r w:rsidRPr="00C85E50">
        <w:drawing>
          <wp:inline distT="0" distB="0" distL="0" distR="0">
            <wp:extent cx="6049940" cy="2510526"/>
            <wp:effectExtent l="0" t="0" r="8255" b="4445"/>
            <wp:docPr id="8" name="Picture 8" descr="Hierarchica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ierarchical Inheritanc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383" cy="2526893"/>
                    </a:xfrm>
                    <a:prstGeom prst="rect">
                      <a:avLst/>
                    </a:prstGeom>
                    <a:noFill/>
                    <a:ln>
                      <a:noFill/>
                    </a:ln>
                  </pic:spPr>
                </pic:pic>
              </a:graphicData>
            </a:graphic>
          </wp:inline>
        </w:drawing>
      </w:r>
    </w:p>
    <w:p w:rsidR="00C85E50" w:rsidRPr="006824A7" w:rsidRDefault="00C85E50" w:rsidP="00073740">
      <w:pPr>
        <w:spacing w:after="0" w:line="233" w:lineRule="auto"/>
        <w:ind w:left="0" w:firstLine="0"/>
      </w:pPr>
    </w:p>
    <w:p w:rsidR="004A7374" w:rsidRPr="00D7123E" w:rsidRDefault="00073740" w:rsidP="00D7123E">
      <w:pPr>
        <w:spacing w:after="0" w:line="240" w:lineRule="auto"/>
        <w:ind w:left="0" w:firstLine="0"/>
      </w:pPr>
      <w:r>
        <w:br w:type="page"/>
      </w:r>
    </w:p>
    <w:p w:rsidR="00073740" w:rsidRPr="00FD479B" w:rsidRDefault="00073740" w:rsidP="00073740">
      <w:pPr>
        <w:spacing w:after="0" w:line="233" w:lineRule="auto"/>
        <w:ind w:left="0" w:firstLine="0"/>
        <w:rPr>
          <w:b/>
        </w:rPr>
      </w:pPr>
      <w:r w:rsidRPr="00FD479B">
        <w:rPr>
          <w:b/>
        </w:rPr>
        <w:lastRenderedPageBreak/>
        <w:t>A.</w:t>
      </w:r>
    </w:p>
    <w:p w:rsidR="00073740" w:rsidRDefault="00073740" w:rsidP="00073740">
      <w:pPr>
        <w:spacing w:after="0" w:line="233" w:lineRule="auto"/>
        <w:ind w:left="0" w:firstLine="0"/>
      </w:pPr>
    </w:p>
    <w:p w:rsidR="00851142" w:rsidRPr="00C85E50" w:rsidRDefault="00851142" w:rsidP="00073740">
      <w:pPr>
        <w:spacing w:after="0" w:line="233" w:lineRule="auto"/>
        <w:ind w:left="0" w:firstLine="0"/>
        <w:rPr>
          <w:sz w:val="34"/>
          <w:szCs w:val="34"/>
        </w:rPr>
      </w:pPr>
      <w:r w:rsidRPr="00C85E50">
        <w:rPr>
          <w:b/>
          <w:sz w:val="34"/>
          <w:szCs w:val="34"/>
        </w:rPr>
        <w:t>Aim :</w:t>
      </w:r>
      <w:r w:rsidRPr="00C85E50">
        <w:rPr>
          <w:sz w:val="34"/>
          <w:szCs w:val="34"/>
        </w:rPr>
        <w:t xml:space="preserve"> </w:t>
      </w:r>
      <w:r w:rsidR="00C85E50" w:rsidRPr="00C85E50">
        <w:rPr>
          <w:sz w:val="34"/>
          <w:szCs w:val="34"/>
        </w:rPr>
        <w:t>Write a Java program to implement following Inheritance,</w:t>
      </w:r>
    </w:p>
    <w:p w:rsidR="00C85E50" w:rsidRDefault="00C85E50" w:rsidP="00073740">
      <w:pPr>
        <w:spacing w:after="0" w:line="233" w:lineRule="auto"/>
        <w:ind w:left="0" w:firstLine="0"/>
      </w:pPr>
    </w:p>
    <w:p w:rsidR="00C85E50" w:rsidRDefault="00C85E50" w:rsidP="00C85E50">
      <w:pPr>
        <w:spacing w:after="0" w:line="233" w:lineRule="auto"/>
        <w:ind w:left="0" w:firstLine="0"/>
        <w:jc w:val="center"/>
      </w:pPr>
      <w:r>
        <w:rPr>
          <w:noProof/>
        </w:rPr>
        <w:drawing>
          <wp:inline distT="0" distB="0" distL="0" distR="0" wp14:anchorId="46A79AB7" wp14:editId="11AF230B">
            <wp:extent cx="6543164" cy="52168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1" b="788"/>
                    <a:stretch/>
                  </pic:blipFill>
                  <pic:spPr bwMode="auto">
                    <a:xfrm>
                      <a:off x="0" y="0"/>
                      <a:ext cx="6543675" cy="5217245"/>
                    </a:xfrm>
                    <a:prstGeom prst="rect">
                      <a:avLst/>
                    </a:prstGeom>
                    <a:ln>
                      <a:noFill/>
                    </a:ln>
                    <a:extLst>
                      <a:ext uri="{53640926-AAD7-44D8-BBD7-CCE9431645EC}">
                        <a14:shadowObscured xmlns:a14="http://schemas.microsoft.com/office/drawing/2010/main"/>
                      </a:ext>
                    </a:extLst>
                  </pic:spPr>
                </pic:pic>
              </a:graphicData>
            </a:graphic>
          </wp:inline>
        </w:drawing>
      </w:r>
    </w:p>
    <w:p w:rsidR="004A7374" w:rsidRDefault="004A7374" w:rsidP="00073740">
      <w:pPr>
        <w:spacing w:after="0" w:line="233" w:lineRule="auto"/>
        <w:ind w:left="0" w:firstLine="0"/>
      </w:pPr>
    </w:p>
    <w:p w:rsidR="00073740" w:rsidRPr="00C85E50" w:rsidRDefault="00073740" w:rsidP="00D71BB9">
      <w:pPr>
        <w:spacing w:after="0" w:line="233" w:lineRule="auto"/>
        <w:ind w:left="0" w:firstLine="0"/>
        <w:rPr>
          <w:b/>
          <w:sz w:val="36"/>
          <w:szCs w:val="36"/>
        </w:rPr>
      </w:pPr>
      <w:r w:rsidRPr="00C85E50">
        <w:rPr>
          <w:b/>
          <w:sz w:val="36"/>
          <w:szCs w:val="36"/>
        </w:rPr>
        <w:t>Program :</w:t>
      </w:r>
    </w:p>
    <w:p w:rsidR="00073740" w:rsidRDefault="00073740" w:rsidP="00073740">
      <w:pPr>
        <w:spacing w:after="0" w:line="233" w:lineRule="auto"/>
        <w:ind w:left="0" w:firstLine="0"/>
      </w:pPr>
    </w:p>
    <w:p w:rsidR="003C7312" w:rsidRPr="006824A7"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Staff</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Staff</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staffPrint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"Code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Name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Address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lastRenderedPageBreak/>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Teacher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extends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Staff</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Teacher</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super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staffPrint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"Subject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Class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Officer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extends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Staff</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Officer</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super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staffPrint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"Grade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Typist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extends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Staff</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Typist</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super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typistPrint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staffPrint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"Speed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Regular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extends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Typist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Regular</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super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typistPrint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lastRenderedPageBreak/>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"Basic Pay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Ad_Hoc</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extends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Typist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Ad_Hoc</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super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this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typistPrint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"Basic Pay : "</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basic_pay</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w:t>
      </w:r>
      <w:r w:rsidRPr="00C85E50">
        <w:rPr>
          <w:rFonts w:ascii="Consolas" w:eastAsia="Times New Roman" w:hAnsi="Consolas" w:cs="Consolas"/>
          <w:color w:val="D7BA7D"/>
          <w:sz w:val="21"/>
          <w:szCs w:val="21"/>
        </w:rPr>
        <w:t>\n</w:t>
      </w:r>
      <w:r w:rsidRPr="00C85E50">
        <w:rPr>
          <w:rFonts w:ascii="Consolas" w:eastAsia="Times New Roman" w:hAnsi="Consolas" w:cs="Consolas"/>
          <w:color w:val="CE9178"/>
          <w:sz w:val="21"/>
          <w:szCs w:val="21"/>
        </w:rPr>
        <w: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24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public</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class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CollegeInheritance</w:t>
      </w:r>
      <w:r w:rsidRPr="00C85E50">
        <w:rPr>
          <w:rFonts w:ascii="Consolas" w:eastAsia="Times New Roman" w:hAnsi="Consolas" w:cs="Consolas"/>
          <w:color w:val="D4D4D4"/>
          <w:sz w:val="21"/>
          <w:szCs w:val="21"/>
        </w:rPr>
        <w:t xml:space="preserve">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public</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569CD6"/>
          <w:sz w:val="21"/>
          <w:szCs w:val="21"/>
        </w:rPr>
        <w:t>static</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void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main</w:t>
      </w:r>
      <w:r w:rsidRPr="00C85E50">
        <w:rPr>
          <w:rFonts w:ascii="Consolas" w:eastAsia="Times New Roman" w:hAnsi="Consolas" w:cs="Consolas"/>
          <w:color w:val="D4D4D4"/>
          <w:sz w:val="21"/>
          <w:szCs w:val="21"/>
        </w:rPr>
        <w:t>(</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args</w:t>
      </w: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int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basicPay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String</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"Juhi J"</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w:t>
      </w:r>
      <w:r w:rsidRPr="00C85E50">
        <w:rPr>
          <w:rFonts w:ascii="Consolas" w:eastAsia="Times New Roman" w:hAnsi="Consolas" w:cs="Consolas"/>
          <w:color w:val="B5CEA8"/>
          <w:sz w:val="21"/>
          <w:szCs w:val="21"/>
        </w:rPr>
        <w:t>647452</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"Mumbai."</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"OOPs"</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"B.E"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Teacher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t1</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586C0"/>
          <w:sz w:val="21"/>
          <w:szCs w:val="21"/>
        </w:rPr>
        <w:t>new</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Teacher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subject</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Class</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E9178"/>
          <w:sz w:val="21"/>
          <w:szCs w:val="21"/>
        </w:rPr>
        <w:t>"Rakesh M"</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567456</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E9178"/>
          <w:sz w:val="21"/>
          <w:szCs w:val="21"/>
        </w:rPr>
        <w:t>"B+"</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Officer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o1</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586C0"/>
          <w:sz w:val="21"/>
          <w:szCs w:val="21"/>
        </w:rPr>
        <w:t>new</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Officer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grade</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E9178"/>
          <w:sz w:val="21"/>
          <w:szCs w:val="21"/>
        </w:rPr>
        <w:t>"Sahil K"</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238456</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70</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basicPay</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20000</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Regular</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r1</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586C0"/>
          <w:sz w:val="21"/>
          <w:szCs w:val="21"/>
        </w:rPr>
        <w:t>new</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Regular</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E9178"/>
          <w:sz w:val="21"/>
          <w:szCs w:val="21"/>
        </w:rPr>
        <w:t>"Mehir M"</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678457</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130</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basicPay</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B5CEA8"/>
          <w:sz w:val="21"/>
          <w:szCs w:val="21"/>
        </w:rPr>
        <w:t>30000</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Ad_Hoc</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a1</w:t>
      </w:r>
      <w:r w:rsidRPr="00C85E50">
        <w:rPr>
          <w:rFonts w:ascii="Consolas" w:eastAsia="Times New Roman" w:hAnsi="Consolas" w:cs="Consolas"/>
          <w:color w:val="D4D4D4"/>
          <w:sz w:val="21"/>
          <w:szCs w:val="21"/>
        </w:rPr>
        <w:t xml:space="preserve"> = </w:t>
      </w:r>
      <w:r w:rsidRPr="00C85E50">
        <w:rPr>
          <w:rFonts w:ascii="Consolas" w:eastAsia="Times New Roman" w:hAnsi="Consolas" w:cs="Consolas"/>
          <w:color w:val="C586C0"/>
          <w:sz w:val="21"/>
          <w:szCs w:val="21"/>
        </w:rPr>
        <w:t>new</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DCDCAA"/>
          <w:sz w:val="21"/>
          <w:szCs w:val="21"/>
        </w:rPr>
        <w:t>Ad_Hoc</w:t>
      </w:r>
      <w:r w:rsidRPr="00C85E50">
        <w:rPr>
          <w:rFonts w:ascii="Consolas" w:eastAsia="Times New Roman" w:hAnsi="Consolas" w:cs="Consolas"/>
          <w:color w:val="D4D4D4"/>
          <w:sz w:val="21"/>
          <w:szCs w:val="21"/>
        </w:rPr>
        <w:t>(</w:t>
      </w:r>
      <w:r w:rsidRPr="00C85E50">
        <w:rPr>
          <w:rFonts w:ascii="Consolas" w:eastAsia="Times New Roman" w:hAnsi="Consolas" w:cs="Consolas"/>
          <w:color w:val="9CDCFE"/>
          <w:sz w:val="21"/>
          <w:szCs w:val="21"/>
        </w:rPr>
        <w:t>code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name</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address</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speed</w:t>
      </w: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basicPay</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"Teacher :"</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t1</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"Officer :"</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o1</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"Regular :"</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r1</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4EC9B0"/>
          <w:sz w:val="21"/>
          <w:szCs w:val="21"/>
        </w:rPr>
        <w:t>System</w:t>
      </w:r>
      <w:r w:rsidRPr="00C85E50">
        <w:rPr>
          <w:rFonts w:ascii="Consolas" w:eastAsia="Times New Roman" w:hAnsi="Consolas" w:cs="Consolas"/>
          <w:color w:val="D4D4D4"/>
          <w:sz w:val="21"/>
          <w:szCs w:val="21"/>
        </w:rPr>
        <w:t>.</w:t>
      </w:r>
      <w:r w:rsidRPr="00C85E50">
        <w:rPr>
          <w:rFonts w:ascii="Consolas" w:eastAsia="Times New Roman" w:hAnsi="Consolas" w:cs="Consolas"/>
          <w:color w:val="4FC1FF"/>
          <w:sz w:val="21"/>
          <w:szCs w:val="21"/>
        </w:rPr>
        <w:t>out</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println</w:t>
      </w:r>
      <w:r w:rsidRPr="00C85E50">
        <w:rPr>
          <w:rFonts w:ascii="Consolas" w:eastAsia="Times New Roman" w:hAnsi="Consolas" w:cs="Consolas"/>
          <w:color w:val="D4D4D4"/>
          <w:sz w:val="21"/>
          <w:szCs w:val="21"/>
        </w:rPr>
        <w:t>(</w:t>
      </w:r>
      <w:r w:rsidRPr="00C85E50">
        <w:rPr>
          <w:rFonts w:ascii="Consolas" w:eastAsia="Times New Roman" w:hAnsi="Consolas" w:cs="Consolas"/>
          <w:color w:val="CE9178"/>
          <w:sz w:val="21"/>
          <w:szCs w:val="21"/>
        </w:rPr>
        <w:t>"Ad Hoc :"</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xml:space="preserve">            </w:t>
      </w:r>
      <w:r w:rsidRPr="00C85E50">
        <w:rPr>
          <w:rFonts w:ascii="Consolas" w:eastAsia="Times New Roman" w:hAnsi="Consolas" w:cs="Consolas"/>
          <w:color w:val="9CDCFE"/>
          <w:sz w:val="21"/>
          <w:szCs w:val="21"/>
        </w:rPr>
        <w:t>a1</w:t>
      </w:r>
      <w:r w:rsidRPr="00C85E50">
        <w:rPr>
          <w:rFonts w:ascii="Consolas" w:eastAsia="Times New Roman" w:hAnsi="Consolas" w:cs="Consolas"/>
          <w:color w:val="D4D4D4"/>
          <w:sz w:val="21"/>
          <w:szCs w:val="21"/>
        </w:rPr>
        <w:t>.</w:t>
      </w:r>
      <w:r w:rsidRPr="00C85E50">
        <w:rPr>
          <w:rFonts w:ascii="Consolas" w:eastAsia="Times New Roman" w:hAnsi="Consolas" w:cs="Consolas"/>
          <w:color w:val="DCDCAA"/>
          <w:sz w:val="21"/>
          <w:szCs w:val="21"/>
        </w:rPr>
        <w:t>print</w:t>
      </w:r>
      <w:r w:rsidRPr="00C85E50">
        <w:rPr>
          <w:rFonts w:ascii="Consolas" w:eastAsia="Times New Roman" w:hAnsi="Consolas" w:cs="Consolas"/>
          <w:color w:val="D4D4D4"/>
          <w:sz w:val="21"/>
          <w:szCs w:val="21"/>
        </w:rPr>
        <w:t>();</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C85E50" w:rsidRPr="00C85E50" w:rsidRDefault="00C85E50" w:rsidP="00C85E50">
      <w:pPr>
        <w:shd w:val="clear" w:color="auto" w:fill="1E1E1E"/>
        <w:spacing w:after="0" w:line="285" w:lineRule="atLeast"/>
        <w:ind w:left="0" w:firstLine="0"/>
        <w:rPr>
          <w:rFonts w:ascii="Consolas" w:eastAsia="Times New Roman" w:hAnsi="Consolas" w:cs="Consolas"/>
          <w:color w:val="D4D4D4"/>
          <w:sz w:val="21"/>
          <w:szCs w:val="21"/>
        </w:rPr>
      </w:pPr>
      <w:r w:rsidRPr="00C85E50">
        <w:rPr>
          <w:rFonts w:ascii="Consolas" w:eastAsia="Times New Roman" w:hAnsi="Consolas" w:cs="Consolas"/>
          <w:color w:val="D4D4D4"/>
          <w:sz w:val="21"/>
          <w:szCs w:val="21"/>
        </w:rPr>
        <w:t>    }</w:t>
      </w:r>
    </w:p>
    <w:p w:rsidR="00D7123E" w:rsidRPr="006824A7" w:rsidRDefault="00D7123E" w:rsidP="006824A7">
      <w:pPr>
        <w:shd w:val="clear" w:color="auto" w:fill="1E1E1E"/>
        <w:spacing w:after="0" w:line="285" w:lineRule="atLeast"/>
        <w:ind w:left="0" w:firstLine="0"/>
        <w:rPr>
          <w:rFonts w:ascii="Consolas" w:eastAsia="Times New Roman" w:hAnsi="Consolas" w:cs="Consolas"/>
          <w:color w:val="D4D4D4"/>
          <w:sz w:val="24"/>
          <w:szCs w:val="24"/>
        </w:rPr>
      </w:pPr>
    </w:p>
    <w:p w:rsidR="00D7123E" w:rsidRDefault="00D7123E">
      <w:pPr>
        <w:spacing w:after="0" w:line="240" w:lineRule="auto"/>
        <w:ind w:left="0" w:firstLine="0"/>
        <w:rPr>
          <w:b/>
        </w:rPr>
      </w:pPr>
    </w:p>
    <w:p w:rsidR="00C85E50" w:rsidRDefault="00C85E50">
      <w:pPr>
        <w:spacing w:after="0" w:line="240" w:lineRule="auto"/>
        <w:ind w:left="0" w:firstLine="0"/>
        <w:rPr>
          <w:b/>
        </w:rPr>
      </w:pPr>
    </w:p>
    <w:p w:rsidR="00C85E50" w:rsidRDefault="00C85E50">
      <w:pPr>
        <w:spacing w:after="0" w:line="240" w:lineRule="auto"/>
        <w:ind w:left="0" w:firstLine="0"/>
        <w:rPr>
          <w:b/>
        </w:rPr>
      </w:pPr>
    </w:p>
    <w:p w:rsidR="00C85E50" w:rsidRDefault="00C85E50">
      <w:pPr>
        <w:spacing w:after="0" w:line="240" w:lineRule="auto"/>
        <w:ind w:left="0" w:firstLine="0"/>
        <w:rPr>
          <w:b/>
        </w:rPr>
      </w:pPr>
    </w:p>
    <w:p w:rsidR="00073740" w:rsidRDefault="00073740">
      <w:pPr>
        <w:spacing w:after="0" w:line="240" w:lineRule="auto"/>
        <w:ind w:left="0" w:firstLine="0"/>
        <w:rPr>
          <w:b/>
        </w:rPr>
      </w:pPr>
      <w:r w:rsidRPr="00851142">
        <w:rPr>
          <w:b/>
        </w:rPr>
        <w:lastRenderedPageBreak/>
        <w:t xml:space="preserve">Output : </w:t>
      </w:r>
    </w:p>
    <w:p w:rsidR="00C85E50" w:rsidRDefault="00C85E50">
      <w:pPr>
        <w:spacing w:after="0" w:line="240" w:lineRule="auto"/>
        <w:ind w:left="0" w:firstLine="0"/>
        <w:rPr>
          <w:b/>
        </w:rPr>
      </w:pPr>
    </w:p>
    <w:p w:rsidR="00D7123E" w:rsidRPr="00851142" w:rsidRDefault="00C85E50">
      <w:pPr>
        <w:spacing w:after="0" w:line="240" w:lineRule="auto"/>
        <w:ind w:left="0" w:firstLine="0"/>
        <w:rPr>
          <w:b/>
        </w:rPr>
      </w:pPr>
      <w:r>
        <w:rPr>
          <w:noProof/>
        </w:rPr>
        <w:drawing>
          <wp:inline distT="0" distB="0" distL="0" distR="0" wp14:anchorId="66EDA88F" wp14:editId="29331DAB">
            <wp:extent cx="5324475" cy="520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5200650"/>
                    </a:xfrm>
                    <a:prstGeom prst="rect">
                      <a:avLst/>
                    </a:prstGeom>
                  </pic:spPr>
                </pic:pic>
              </a:graphicData>
            </a:graphic>
          </wp:inline>
        </w:drawing>
      </w:r>
    </w:p>
    <w:p w:rsidR="00FD479B" w:rsidRDefault="00FD479B">
      <w:pPr>
        <w:spacing w:after="0" w:line="240" w:lineRule="auto"/>
        <w:ind w:left="0" w:firstLine="0"/>
      </w:pP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A83F04"/>
    <w:multiLevelType w:val="multilevel"/>
    <w:tmpl w:val="890E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E9E716B"/>
    <w:multiLevelType w:val="multilevel"/>
    <w:tmpl w:val="C50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E1313F"/>
    <w:multiLevelType w:val="multilevel"/>
    <w:tmpl w:val="F17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8747E8A"/>
    <w:multiLevelType w:val="multilevel"/>
    <w:tmpl w:val="8A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8"/>
  </w:num>
  <w:num w:numId="24">
    <w:abstractNumId w:val="15"/>
  </w:num>
  <w:num w:numId="25">
    <w:abstractNumId w:val="27"/>
  </w:num>
  <w:num w:numId="26">
    <w:abstractNumId w:val="21"/>
  </w:num>
  <w:num w:numId="27">
    <w:abstractNumId w:val="25"/>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1943EC"/>
    <w:rsid w:val="002C7B5D"/>
    <w:rsid w:val="003117C9"/>
    <w:rsid w:val="003C7312"/>
    <w:rsid w:val="003F431E"/>
    <w:rsid w:val="00480E5D"/>
    <w:rsid w:val="004A7374"/>
    <w:rsid w:val="005A2594"/>
    <w:rsid w:val="005D65F3"/>
    <w:rsid w:val="006149B4"/>
    <w:rsid w:val="00645252"/>
    <w:rsid w:val="006824A7"/>
    <w:rsid w:val="006D3D74"/>
    <w:rsid w:val="0071656B"/>
    <w:rsid w:val="00744407"/>
    <w:rsid w:val="0083569A"/>
    <w:rsid w:val="00851142"/>
    <w:rsid w:val="0088263C"/>
    <w:rsid w:val="009200A1"/>
    <w:rsid w:val="00A079D7"/>
    <w:rsid w:val="00A302BB"/>
    <w:rsid w:val="00A359E4"/>
    <w:rsid w:val="00A87D09"/>
    <w:rsid w:val="00A9204E"/>
    <w:rsid w:val="00AF05A8"/>
    <w:rsid w:val="00B37024"/>
    <w:rsid w:val="00B51287"/>
    <w:rsid w:val="00B56878"/>
    <w:rsid w:val="00C803D2"/>
    <w:rsid w:val="00C85E50"/>
    <w:rsid w:val="00C95EF3"/>
    <w:rsid w:val="00C96D79"/>
    <w:rsid w:val="00CD22DA"/>
    <w:rsid w:val="00CD7864"/>
    <w:rsid w:val="00D22856"/>
    <w:rsid w:val="00D7123E"/>
    <w:rsid w:val="00D71BB9"/>
    <w:rsid w:val="00D72FAB"/>
    <w:rsid w:val="00E52D7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A083"/>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character" w:customStyle="1" w:styleId="keyword">
    <w:name w:val="keyword"/>
    <w:basedOn w:val="DefaultParagraphFont"/>
    <w:rsid w:val="00C95EF3"/>
  </w:style>
  <w:style w:type="character" w:customStyle="1" w:styleId="comment">
    <w:name w:val="comment"/>
    <w:basedOn w:val="DefaultParagraphFont"/>
    <w:rsid w:val="00C9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122700565">
      <w:bodyDiv w:val="1"/>
      <w:marLeft w:val="0"/>
      <w:marRight w:val="0"/>
      <w:marTop w:val="0"/>
      <w:marBottom w:val="0"/>
      <w:divBdr>
        <w:top w:val="none" w:sz="0" w:space="0" w:color="auto"/>
        <w:left w:val="none" w:sz="0" w:space="0" w:color="auto"/>
        <w:bottom w:val="none" w:sz="0" w:space="0" w:color="auto"/>
        <w:right w:val="none" w:sz="0" w:space="0" w:color="auto"/>
      </w:divBdr>
      <w:divsChild>
        <w:div w:id="310643486">
          <w:marLeft w:val="0"/>
          <w:marRight w:val="0"/>
          <w:marTop w:val="0"/>
          <w:marBottom w:val="0"/>
          <w:divBdr>
            <w:top w:val="none" w:sz="0" w:space="0" w:color="auto"/>
            <w:left w:val="none" w:sz="0" w:space="0" w:color="auto"/>
            <w:bottom w:val="none" w:sz="0" w:space="0" w:color="auto"/>
            <w:right w:val="none" w:sz="0" w:space="0" w:color="auto"/>
          </w:divBdr>
          <w:divsChild>
            <w:div w:id="1454595039">
              <w:marLeft w:val="0"/>
              <w:marRight w:val="0"/>
              <w:marTop w:val="0"/>
              <w:marBottom w:val="0"/>
              <w:divBdr>
                <w:top w:val="none" w:sz="0" w:space="0" w:color="auto"/>
                <w:left w:val="none" w:sz="0" w:space="0" w:color="auto"/>
                <w:bottom w:val="none" w:sz="0" w:space="0" w:color="auto"/>
                <w:right w:val="none" w:sz="0" w:space="0" w:color="auto"/>
              </w:divBdr>
            </w:div>
            <w:div w:id="219482563">
              <w:marLeft w:val="0"/>
              <w:marRight w:val="0"/>
              <w:marTop w:val="0"/>
              <w:marBottom w:val="0"/>
              <w:divBdr>
                <w:top w:val="none" w:sz="0" w:space="0" w:color="auto"/>
                <w:left w:val="none" w:sz="0" w:space="0" w:color="auto"/>
                <w:bottom w:val="none" w:sz="0" w:space="0" w:color="auto"/>
                <w:right w:val="none" w:sz="0" w:space="0" w:color="auto"/>
              </w:divBdr>
            </w:div>
            <w:div w:id="239145448">
              <w:marLeft w:val="0"/>
              <w:marRight w:val="0"/>
              <w:marTop w:val="0"/>
              <w:marBottom w:val="0"/>
              <w:divBdr>
                <w:top w:val="none" w:sz="0" w:space="0" w:color="auto"/>
                <w:left w:val="none" w:sz="0" w:space="0" w:color="auto"/>
                <w:bottom w:val="none" w:sz="0" w:space="0" w:color="auto"/>
                <w:right w:val="none" w:sz="0" w:space="0" w:color="auto"/>
              </w:divBdr>
            </w:div>
            <w:div w:id="1895849534">
              <w:marLeft w:val="0"/>
              <w:marRight w:val="0"/>
              <w:marTop w:val="0"/>
              <w:marBottom w:val="0"/>
              <w:divBdr>
                <w:top w:val="none" w:sz="0" w:space="0" w:color="auto"/>
                <w:left w:val="none" w:sz="0" w:space="0" w:color="auto"/>
                <w:bottom w:val="none" w:sz="0" w:space="0" w:color="auto"/>
                <w:right w:val="none" w:sz="0" w:space="0" w:color="auto"/>
              </w:divBdr>
            </w:div>
            <w:div w:id="251402768">
              <w:marLeft w:val="0"/>
              <w:marRight w:val="0"/>
              <w:marTop w:val="0"/>
              <w:marBottom w:val="0"/>
              <w:divBdr>
                <w:top w:val="none" w:sz="0" w:space="0" w:color="auto"/>
                <w:left w:val="none" w:sz="0" w:space="0" w:color="auto"/>
                <w:bottom w:val="none" w:sz="0" w:space="0" w:color="auto"/>
                <w:right w:val="none" w:sz="0" w:space="0" w:color="auto"/>
              </w:divBdr>
            </w:div>
            <w:div w:id="1851986899">
              <w:marLeft w:val="0"/>
              <w:marRight w:val="0"/>
              <w:marTop w:val="0"/>
              <w:marBottom w:val="0"/>
              <w:divBdr>
                <w:top w:val="none" w:sz="0" w:space="0" w:color="auto"/>
                <w:left w:val="none" w:sz="0" w:space="0" w:color="auto"/>
                <w:bottom w:val="none" w:sz="0" w:space="0" w:color="auto"/>
                <w:right w:val="none" w:sz="0" w:space="0" w:color="auto"/>
              </w:divBdr>
            </w:div>
            <w:div w:id="604965163">
              <w:marLeft w:val="0"/>
              <w:marRight w:val="0"/>
              <w:marTop w:val="0"/>
              <w:marBottom w:val="0"/>
              <w:divBdr>
                <w:top w:val="none" w:sz="0" w:space="0" w:color="auto"/>
                <w:left w:val="none" w:sz="0" w:space="0" w:color="auto"/>
                <w:bottom w:val="none" w:sz="0" w:space="0" w:color="auto"/>
                <w:right w:val="none" w:sz="0" w:space="0" w:color="auto"/>
              </w:divBdr>
            </w:div>
            <w:div w:id="1230579210">
              <w:marLeft w:val="0"/>
              <w:marRight w:val="0"/>
              <w:marTop w:val="0"/>
              <w:marBottom w:val="0"/>
              <w:divBdr>
                <w:top w:val="none" w:sz="0" w:space="0" w:color="auto"/>
                <w:left w:val="none" w:sz="0" w:space="0" w:color="auto"/>
                <w:bottom w:val="none" w:sz="0" w:space="0" w:color="auto"/>
                <w:right w:val="none" w:sz="0" w:space="0" w:color="auto"/>
              </w:divBdr>
            </w:div>
            <w:div w:id="1315332485">
              <w:marLeft w:val="0"/>
              <w:marRight w:val="0"/>
              <w:marTop w:val="0"/>
              <w:marBottom w:val="0"/>
              <w:divBdr>
                <w:top w:val="none" w:sz="0" w:space="0" w:color="auto"/>
                <w:left w:val="none" w:sz="0" w:space="0" w:color="auto"/>
                <w:bottom w:val="none" w:sz="0" w:space="0" w:color="auto"/>
                <w:right w:val="none" w:sz="0" w:space="0" w:color="auto"/>
              </w:divBdr>
            </w:div>
            <w:div w:id="1542209632">
              <w:marLeft w:val="0"/>
              <w:marRight w:val="0"/>
              <w:marTop w:val="0"/>
              <w:marBottom w:val="0"/>
              <w:divBdr>
                <w:top w:val="none" w:sz="0" w:space="0" w:color="auto"/>
                <w:left w:val="none" w:sz="0" w:space="0" w:color="auto"/>
                <w:bottom w:val="none" w:sz="0" w:space="0" w:color="auto"/>
                <w:right w:val="none" w:sz="0" w:space="0" w:color="auto"/>
              </w:divBdr>
            </w:div>
            <w:div w:id="1215628763">
              <w:marLeft w:val="0"/>
              <w:marRight w:val="0"/>
              <w:marTop w:val="0"/>
              <w:marBottom w:val="0"/>
              <w:divBdr>
                <w:top w:val="none" w:sz="0" w:space="0" w:color="auto"/>
                <w:left w:val="none" w:sz="0" w:space="0" w:color="auto"/>
                <w:bottom w:val="none" w:sz="0" w:space="0" w:color="auto"/>
                <w:right w:val="none" w:sz="0" w:space="0" w:color="auto"/>
              </w:divBdr>
            </w:div>
            <w:div w:id="844712930">
              <w:marLeft w:val="0"/>
              <w:marRight w:val="0"/>
              <w:marTop w:val="0"/>
              <w:marBottom w:val="0"/>
              <w:divBdr>
                <w:top w:val="none" w:sz="0" w:space="0" w:color="auto"/>
                <w:left w:val="none" w:sz="0" w:space="0" w:color="auto"/>
                <w:bottom w:val="none" w:sz="0" w:space="0" w:color="auto"/>
                <w:right w:val="none" w:sz="0" w:space="0" w:color="auto"/>
              </w:divBdr>
            </w:div>
            <w:div w:id="1087070053">
              <w:marLeft w:val="0"/>
              <w:marRight w:val="0"/>
              <w:marTop w:val="0"/>
              <w:marBottom w:val="0"/>
              <w:divBdr>
                <w:top w:val="none" w:sz="0" w:space="0" w:color="auto"/>
                <w:left w:val="none" w:sz="0" w:space="0" w:color="auto"/>
                <w:bottom w:val="none" w:sz="0" w:space="0" w:color="auto"/>
                <w:right w:val="none" w:sz="0" w:space="0" w:color="auto"/>
              </w:divBdr>
            </w:div>
            <w:div w:id="1153448401">
              <w:marLeft w:val="0"/>
              <w:marRight w:val="0"/>
              <w:marTop w:val="0"/>
              <w:marBottom w:val="0"/>
              <w:divBdr>
                <w:top w:val="none" w:sz="0" w:space="0" w:color="auto"/>
                <w:left w:val="none" w:sz="0" w:space="0" w:color="auto"/>
                <w:bottom w:val="none" w:sz="0" w:space="0" w:color="auto"/>
                <w:right w:val="none" w:sz="0" w:space="0" w:color="auto"/>
              </w:divBdr>
            </w:div>
            <w:div w:id="780026344">
              <w:marLeft w:val="0"/>
              <w:marRight w:val="0"/>
              <w:marTop w:val="0"/>
              <w:marBottom w:val="0"/>
              <w:divBdr>
                <w:top w:val="none" w:sz="0" w:space="0" w:color="auto"/>
                <w:left w:val="none" w:sz="0" w:space="0" w:color="auto"/>
                <w:bottom w:val="none" w:sz="0" w:space="0" w:color="auto"/>
                <w:right w:val="none" w:sz="0" w:space="0" w:color="auto"/>
              </w:divBdr>
            </w:div>
            <w:div w:id="1986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278151927">
      <w:bodyDiv w:val="1"/>
      <w:marLeft w:val="0"/>
      <w:marRight w:val="0"/>
      <w:marTop w:val="0"/>
      <w:marBottom w:val="0"/>
      <w:divBdr>
        <w:top w:val="none" w:sz="0" w:space="0" w:color="auto"/>
        <w:left w:val="none" w:sz="0" w:space="0" w:color="auto"/>
        <w:bottom w:val="none" w:sz="0" w:space="0" w:color="auto"/>
        <w:right w:val="none" w:sz="0" w:space="0" w:color="auto"/>
      </w:divBdr>
      <w:divsChild>
        <w:div w:id="821317072">
          <w:marLeft w:val="0"/>
          <w:marRight w:val="0"/>
          <w:marTop w:val="0"/>
          <w:marBottom w:val="225"/>
          <w:divBdr>
            <w:top w:val="none" w:sz="0" w:space="0" w:color="auto"/>
            <w:left w:val="none" w:sz="0" w:space="0" w:color="auto"/>
            <w:bottom w:val="none" w:sz="0" w:space="0" w:color="auto"/>
            <w:right w:val="none" w:sz="0" w:space="0" w:color="auto"/>
          </w:divBdr>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291">
      <w:bodyDiv w:val="1"/>
      <w:marLeft w:val="0"/>
      <w:marRight w:val="0"/>
      <w:marTop w:val="0"/>
      <w:marBottom w:val="0"/>
      <w:divBdr>
        <w:top w:val="none" w:sz="0" w:space="0" w:color="auto"/>
        <w:left w:val="none" w:sz="0" w:space="0" w:color="auto"/>
        <w:bottom w:val="none" w:sz="0" w:space="0" w:color="auto"/>
        <w:right w:val="none" w:sz="0" w:space="0" w:color="auto"/>
      </w:divBdr>
      <w:divsChild>
        <w:div w:id="206531535">
          <w:marLeft w:val="0"/>
          <w:marRight w:val="0"/>
          <w:marTop w:val="0"/>
          <w:marBottom w:val="0"/>
          <w:divBdr>
            <w:top w:val="none" w:sz="0" w:space="0" w:color="auto"/>
            <w:left w:val="none" w:sz="0" w:space="0" w:color="auto"/>
            <w:bottom w:val="none" w:sz="0" w:space="0" w:color="auto"/>
            <w:right w:val="none" w:sz="0" w:space="0" w:color="auto"/>
          </w:divBdr>
          <w:divsChild>
            <w:div w:id="1593662142">
              <w:marLeft w:val="0"/>
              <w:marRight w:val="0"/>
              <w:marTop w:val="0"/>
              <w:marBottom w:val="0"/>
              <w:divBdr>
                <w:top w:val="none" w:sz="0" w:space="0" w:color="auto"/>
                <w:left w:val="none" w:sz="0" w:space="0" w:color="auto"/>
                <w:bottom w:val="none" w:sz="0" w:space="0" w:color="auto"/>
                <w:right w:val="none" w:sz="0" w:space="0" w:color="auto"/>
              </w:divBdr>
            </w:div>
            <w:div w:id="1591965897">
              <w:marLeft w:val="0"/>
              <w:marRight w:val="0"/>
              <w:marTop w:val="0"/>
              <w:marBottom w:val="0"/>
              <w:divBdr>
                <w:top w:val="none" w:sz="0" w:space="0" w:color="auto"/>
                <w:left w:val="none" w:sz="0" w:space="0" w:color="auto"/>
                <w:bottom w:val="none" w:sz="0" w:space="0" w:color="auto"/>
                <w:right w:val="none" w:sz="0" w:space="0" w:color="auto"/>
              </w:divBdr>
            </w:div>
            <w:div w:id="1800882232">
              <w:marLeft w:val="0"/>
              <w:marRight w:val="0"/>
              <w:marTop w:val="0"/>
              <w:marBottom w:val="0"/>
              <w:divBdr>
                <w:top w:val="none" w:sz="0" w:space="0" w:color="auto"/>
                <w:left w:val="none" w:sz="0" w:space="0" w:color="auto"/>
                <w:bottom w:val="none" w:sz="0" w:space="0" w:color="auto"/>
                <w:right w:val="none" w:sz="0" w:space="0" w:color="auto"/>
              </w:divBdr>
            </w:div>
            <w:div w:id="461464689">
              <w:marLeft w:val="0"/>
              <w:marRight w:val="0"/>
              <w:marTop w:val="0"/>
              <w:marBottom w:val="0"/>
              <w:divBdr>
                <w:top w:val="none" w:sz="0" w:space="0" w:color="auto"/>
                <w:left w:val="none" w:sz="0" w:space="0" w:color="auto"/>
                <w:bottom w:val="none" w:sz="0" w:space="0" w:color="auto"/>
                <w:right w:val="none" w:sz="0" w:space="0" w:color="auto"/>
              </w:divBdr>
            </w:div>
            <w:div w:id="1484926715">
              <w:marLeft w:val="0"/>
              <w:marRight w:val="0"/>
              <w:marTop w:val="0"/>
              <w:marBottom w:val="0"/>
              <w:divBdr>
                <w:top w:val="none" w:sz="0" w:space="0" w:color="auto"/>
                <w:left w:val="none" w:sz="0" w:space="0" w:color="auto"/>
                <w:bottom w:val="none" w:sz="0" w:space="0" w:color="auto"/>
                <w:right w:val="none" w:sz="0" w:space="0" w:color="auto"/>
              </w:divBdr>
            </w:div>
            <w:div w:id="1538464600">
              <w:marLeft w:val="0"/>
              <w:marRight w:val="0"/>
              <w:marTop w:val="0"/>
              <w:marBottom w:val="0"/>
              <w:divBdr>
                <w:top w:val="none" w:sz="0" w:space="0" w:color="auto"/>
                <w:left w:val="none" w:sz="0" w:space="0" w:color="auto"/>
                <w:bottom w:val="none" w:sz="0" w:space="0" w:color="auto"/>
                <w:right w:val="none" w:sz="0" w:space="0" w:color="auto"/>
              </w:divBdr>
            </w:div>
            <w:div w:id="178469455">
              <w:marLeft w:val="0"/>
              <w:marRight w:val="0"/>
              <w:marTop w:val="0"/>
              <w:marBottom w:val="0"/>
              <w:divBdr>
                <w:top w:val="none" w:sz="0" w:space="0" w:color="auto"/>
                <w:left w:val="none" w:sz="0" w:space="0" w:color="auto"/>
                <w:bottom w:val="none" w:sz="0" w:space="0" w:color="auto"/>
                <w:right w:val="none" w:sz="0" w:space="0" w:color="auto"/>
              </w:divBdr>
            </w:div>
            <w:div w:id="134106791">
              <w:marLeft w:val="0"/>
              <w:marRight w:val="0"/>
              <w:marTop w:val="0"/>
              <w:marBottom w:val="0"/>
              <w:divBdr>
                <w:top w:val="none" w:sz="0" w:space="0" w:color="auto"/>
                <w:left w:val="none" w:sz="0" w:space="0" w:color="auto"/>
                <w:bottom w:val="none" w:sz="0" w:space="0" w:color="auto"/>
                <w:right w:val="none" w:sz="0" w:space="0" w:color="auto"/>
              </w:divBdr>
            </w:div>
            <w:div w:id="2064716584">
              <w:marLeft w:val="0"/>
              <w:marRight w:val="0"/>
              <w:marTop w:val="0"/>
              <w:marBottom w:val="0"/>
              <w:divBdr>
                <w:top w:val="none" w:sz="0" w:space="0" w:color="auto"/>
                <w:left w:val="none" w:sz="0" w:space="0" w:color="auto"/>
                <w:bottom w:val="none" w:sz="0" w:space="0" w:color="auto"/>
                <w:right w:val="none" w:sz="0" w:space="0" w:color="auto"/>
              </w:divBdr>
            </w:div>
            <w:div w:id="1799176116">
              <w:marLeft w:val="0"/>
              <w:marRight w:val="0"/>
              <w:marTop w:val="0"/>
              <w:marBottom w:val="0"/>
              <w:divBdr>
                <w:top w:val="none" w:sz="0" w:space="0" w:color="auto"/>
                <w:left w:val="none" w:sz="0" w:space="0" w:color="auto"/>
                <w:bottom w:val="none" w:sz="0" w:space="0" w:color="auto"/>
                <w:right w:val="none" w:sz="0" w:space="0" w:color="auto"/>
              </w:divBdr>
            </w:div>
            <w:div w:id="142428543">
              <w:marLeft w:val="0"/>
              <w:marRight w:val="0"/>
              <w:marTop w:val="0"/>
              <w:marBottom w:val="0"/>
              <w:divBdr>
                <w:top w:val="none" w:sz="0" w:space="0" w:color="auto"/>
                <w:left w:val="none" w:sz="0" w:space="0" w:color="auto"/>
                <w:bottom w:val="none" w:sz="0" w:space="0" w:color="auto"/>
                <w:right w:val="none" w:sz="0" w:space="0" w:color="auto"/>
              </w:divBdr>
            </w:div>
            <w:div w:id="592395448">
              <w:marLeft w:val="0"/>
              <w:marRight w:val="0"/>
              <w:marTop w:val="0"/>
              <w:marBottom w:val="0"/>
              <w:divBdr>
                <w:top w:val="none" w:sz="0" w:space="0" w:color="auto"/>
                <w:left w:val="none" w:sz="0" w:space="0" w:color="auto"/>
                <w:bottom w:val="none" w:sz="0" w:space="0" w:color="auto"/>
                <w:right w:val="none" w:sz="0" w:space="0" w:color="auto"/>
              </w:divBdr>
            </w:div>
            <w:div w:id="47264365">
              <w:marLeft w:val="0"/>
              <w:marRight w:val="0"/>
              <w:marTop w:val="0"/>
              <w:marBottom w:val="0"/>
              <w:divBdr>
                <w:top w:val="none" w:sz="0" w:space="0" w:color="auto"/>
                <w:left w:val="none" w:sz="0" w:space="0" w:color="auto"/>
                <w:bottom w:val="none" w:sz="0" w:space="0" w:color="auto"/>
                <w:right w:val="none" w:sz="0" w:space="0" w:color="auto"/>
              </w:divBdr>
            </w:div>
            <w:div w:id="76681285">
              <w:marLeft w:val="0"/>
              <w:marRight w:val="0"/>
              <w:marTop w:val="0"/>
              <w:marBottom w:val="0"/>
              <w:divBdr>
                <w:top w:val="none" w:sz="0" w:space="0" w:color="auto"/>
                <w:left w:val="none" w:sz="0" w:space="0" w:color="auto"/>
                <w:bottom w:val="none" w:sz="0" w:space="0" w:color="auto"/>
                <w:right w:val="none" w:sz="0" w:space="0" w:color="auto"/>
              </w:divBdr>
            </w:div>
            <w:div w:id="1000155713">
              <w:marLeft w:val="0"/>
              <w:marRight w:val="0"/>
              <w:marTop w:val="0"/>
              <w:marBottom w:val="0"/>
              <w:divBdr>
                <w:top w:val="none" w:sz="0" w:space="0" w:color="auto"/>
                <w:left w:val="none" w:sz="0" w:space="0" w:color="auto"/>
                <w:bottom w:val="none" w:sz="0" w:space="0" w:color="auto"/>
                <w:right w:val="none" w:sz="0" w:space="0" w:color="auto"/>
              </w:divBdr>
            </w:div>
            <w:div w:id="53355388">
              <w:marLeft w:val="0"/>
              <w:marRight w:val="0"/>
              <w:marTop w:val="0"/>
              <w:marBottom w:val="0"/>
              <w:divBdr>
                <w:top w:val="none" w:sz="0" w:space="0" w:color="auto"/>
                <w:left w:val="none" w:sz="0" w:space="0" w:color="auto"/>
                <w:bottom w:val="none" w:sz="0" w:space="0" w:color="auto"/>
                <w:right w:val="none" w:sz="0" w:space="0" w:color="auto"/>
              </w:divBdr>
            </w:div>
            <w:div w:id="1471820267">
              <w:marLeft w:val="0"/>
              <w:marRight w:val="0"/>
              <w:marTop w:val="0"/>
              <w:marBottom w:val="0"/>
              <w:divBdr>
                <w:top w:val="none" w:sz="0" w:space="0" w:color="auto"/>
                <w:left w:val="none" w:sz="0" w:space="0" w:color="auto"/>
                <w:bottom w:val="none" w:sz="0" w:space="0" w:color="auto"/>
                <w:right w:val="none" w:sz="0" w:space="0" w:color="auto"/>
              </w:divBdr>
            </w:div>
            <w:div w:id="42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3749">
      <w:bodyDiv w:val="1"/>
      <w:marLeft w:val="0"/>
      <w:marRight w:val="0"/>
      <w:marTop w:val="0"/>
      <w:marBottom w:val="0"/>
      <w:divBdr>
        <w:top w:val="none" w:sz="0" w:space="0" w:color="auto"/>
        <w:left w:val="none" w:sz="0" w:space="0" w:color="auto"/>
        <w:bottom w:val="none" w:sz="0" w:space="0" w:color="auto"/>
        <w:right w:val="none" w:sz="0" w:space="0" w:color="auto"/>
      </w:divBdr>
      <w:divsChild>
        <w:div w:id="831481761">
          <w:marLeft w:val="0"/>
          <w:marRight w:val="0"/>
          <w:marTop w:val="0"/>
          <w:marBottom w:val="0"/>
          <w:divBdr>
            <w:top w:val="none" w:sz="0" w:space="0" w:color="auto"/>
            <w:left w:val="none" w:sz="0" w:space="0" w:color="auto"/>
            <w:bottom w:val="none" w:sz="0" w:space="0" w:color="auto"/>
            <w:right w:val="none" w:sz="0" w:space="0" w:color="auto"/>
          </w:divBdr>
          <w:divsChild>
            <w:div w:id="1659654698">
              <w:marLeft w:val="0"/>
              <w:marRight w:val="0"/>
              <w:marTop w:val="0"/>
              <w:marBottom w:val="0"/>
              <w:divBdr>
                <w:top w:val="none" w:sz="0" w:space="0" w:color="auto"/>
                <w:left w:val="none" w:sz="0" w:space="0" w:color="auto"/>
                <w:bottom w:val="none" w:sz="0" w:space="0" w:color="auto"/>
                <w:right w:val="none" w:sz="0" w:space="0" w:color="auto"/>
              </w:divBdr>
            </w:div>
            <w:div w:id="918754641">
              <w:marLeft w:val="0"/>
              <w:marRight w:val="0"/>
              <w:marTop w:val="0"/>
              <w:marBottom w:val="0"/>
              <w:divBdr>
                <w:top w:val="none" w:sz="0" w:space="0" w:color="auto"/>
                <w:left w:val="none" w:sz="0" w:space="0" w:color="auto"/>
                <w:bottom w:val="none" w:sz="0" w:space="0" w:color="auto"/>
                <w:right w:val="none" w:sz="0" w:space="0" w:color="auto"/>
              </w:divBdr>
            </w:div>
            <w:div w:id="1392533179">
              <w:marLeft w:val="0"/>
              <w:marRight w:val="0"/>
              <w:marTop w:val="0"/>
              <w:marBottom w:val="0"/>
              <w:divBdr>
                <w:top w:val="none" w:sz="0" w:space="0" w:color="auto"/>
                <w:left w:val="none" w:sz="0" w:space="0" w:color="auto"/>
                <w:bottom w:val="none" w:sz="0" w:space="0" w:color="auto"/>
                <w:right w:val="none" w:sz="0" w:space="0" w:color="auto"/>
              </w:divBdr>
            </w:div>
            <w:div w:id="1127548374">
              <w:marLeft w:val="0"/>
              <w:marRight w:val="0"/>
              <w:marTop w:val="0"/>
              <w:marBottom w:val="0"/>
              <w:divBdr>
                <w:top w:val="none" w:sz="0" w:space="0" w:color="auto"/>
                <w:left w:val="none" w:sz="0" w:space="0" w:color="auto"/>
                <w:bottom w:val="none" w:sz="0" w:space="0" w:color="auto"/>
                <w:right w:val="none" w:sz="0" w:space="0" w:color="auto"/>
              </w:divBdr>
            </w:div>
            <w:div w:id="1850874258">
              <w:marLeft w:val="0"/>
              <w:marRight w:val="0"/>
              <w:marTop w:val="0"/>
              <w:marBottom w:val="0"/>
              <w:divBdr>
                <w:top w:val="none" w:sz="0" w:space="0" w:color="auto"/>
                <w:left w:val="none" w:sz="0" w:space="0" w:color="auto"/>
                <w:bottom w:val="none" w:sz="0" w:space="0" w:color="auto"/>
                <w:right w:val="none" w:sz="0" w:space="0" w:color="auto"/>
              </w:divBdr>
            </w:div>
            <w:div w:id="98836433">
              <w:marLeft w:val="0"/>
              <w:marRight w:val="0"/>
              <w:marTop w:val="0"/>
              <w:marBottom w:val="0"/>
              <w:divBdr>
                <w:top w:val="none" w:sz="0" w:space="0" w:color="auto"/>
                <w:left w:val="none" w:sz="0" w:space="0" w:color="auto"/>
                <w:bottom w:val="none" w:sz="0" w:space="0" w:color="auto"/>
                <w:right w:val="none" w:sz="0" w:space="0" w:color="auto"/>
              </w:divBdr>
            </w:div>
            <w:div w:id="572815402">
              <w:marLeft w:val="0"/>
              <w:marRight w:val="0"/>
              <w:marTop w:val="0"/>
              <w:marBottom w:val="0"/>
              <w:divBdr>
                <w:top w:val="none" w:sz="0" w:space="0" w:color="auto"/>
                <w:left w:val="none" w:sz="0" w:space="0" w:color="auto"/>
                <w:bottom w:val="none" w:sz="0" w:space="0" w:color="auto"/>
                <w:right w:val="none" w:sz="0" w:space="0" w:color="auto"/>
              </w:divBdr>
            </w:div>
            <w:div w:id="284971978">
              <w:marLeft w:val="0"/>
              <w:marRight w:val="0"/>
              <w:marTop w:val="0"/>
              <w:marBottom w:val="0"/>
              <w:divBdr>
                <w:top w:val="none" w:sz="0" w:space="0" w:color="auto"/>
                <w:left w:val="none" w:sz="0" w:space="0" w:color="auto"/>
                <w:bottom w:val="none" w:sz="0" w:space="0" w:color="auto"/>
                <w:right w:val="none" w:sz="0" w:space="0" w:color="auto"/>
              </w:divBdr>
            </w:div>
            <w:div w:id="418331601">
              <w:marLeft w:val="0"/>
              <w:marRight w:val="0"/>
              <w:marTop w:val="0"/>
              <w:marBottom w:val="0"/>
              <w:divBdr>
                <w:top w:val="none" w:sz="0" w:space="0" w:color="auto"/>
                <w:left w:val="none" w:sz="0" w:space="0" w:color="auto"/>
                <w:bottom w:val="none" w:sz="0" w:space="0" w:color="auto"/>
                <w:right w:val="none" w:sz="0" w:space="0" w:color="auto"/>
              </w:divBdr>
            </w:div>
            <w:div w:id="1351105664">
              <w:marLeft w:val="0"/>
              <w:marRight w:val="0"/>
              <w:marTop w:val="0"/>
              <w:marBottom w:val="0"/>
              <w:divBdr>
                <w:top w:val="none" w:sz="0" w:space="0" w:color="auto"/>
                <w:left w:val="none" w:sz="0" w:space="0" w:color="auto"/>
                <w:bottom w:val="none" w:sz="0" w:space="0" w:color="auto"/>
                <w:right w:val="none" w:sz="0" w:space="0" w:color="auto"/>
              </w:divBdr>
            </w:div>
            <w:div w:id="356783950">
              <w:marLeft w:val="0"/>
              <w:marRight w:val="0"/>
              <w:marTop w:val="0"/>
              <w:marBottom w:val="0"/>
              <w:divBdr>
                <w:top w:val="none" w:sz="0" w:space="0" w:color="auto"/>
                <w:left w:val="none" w:sz="0" w:space="0" w:color="auto"/>
                <w:bottom w:val="none" w:sz="0" w:space="0" w:color="auto"/>
                <w:right w:val="none" w:sz="0" w:space="0" w:color="auto"/>
              </w:divBdr>
            </w:div>
            <w:div w:id="528881007">
              <w:marLeft w:val="0"/>
              <w:marRight w:val="0"/>
              <w:marTop w:val="0"/>
              <w:marBottom w:val="0"/>
              <w:divBdr>
                <w:top w:val="none" w:sz="0" w:space="0" w:color="auto"/>
                <w:left w:val="none" w:sz="0" w:space="0" w:color="auto"/>
                <w:bottom w:val="none" w:sz="0" w:space="0" w:color="auto"/>
                <w:right w:val="none" w:sz="0" w:space="0" w:color="auto"/>
              </w:divBdr>
            </w:div>
            <w:div w:id="1261791082">
              <w:marLeft w:val="0"/>
              <w:marRight w:val="0"/>
              <w:marTop w:val="0"/>
              <w:marBottom w:val="0"/>
              <w:divBdr>
                <w:top w:val="none" w:sz="0" w:space="0" w:color="auto"/>
                <w:left w:val="none" w:sz="0" w:space="0" w:color="auto"/>
                <w:bottom w:val="none" w:sz="0" w:space="0" w:color="auto"/>
                <w:right w:val="none" w:sz="0" w:space="0" w:color="auto"/>
              </w:divBdr>
            </w:div>
            <w:div w:id="2032295007">
              <w:marLeft w:val="0"/>
              <w:marRight w:val="0"/>
              <w:marTop w:val="0"/>
              <w:marBottom w:val="0"/>
              <w:divBdr>
                <w:top w:val="none" w:sz="0" w:space="0" w:color="auto"/>
                <w:left w:val="none" w:sz="0" w:space="0" w:color="auto"/>
                <w:bottom w:val="none" w:sz="0" w:space="0" w:color="auto"/>
                <w:right w:val="none" w:sz="0" w:space="0" w:color="auto"/>
              </w:divBdr>
            </w:div>
            <w:div w:id="1295405941">
              <w:marLeft w:val="0"/>
              <w:marRight w:val="0"/>
              <w:marTop w:val="0"/>
              <w:marBottom w:val="0"/>
              <w:divBdr>
                <w:top w:val="none" w:sz="0" w:space="0" w:color="auto"/>
                <w:left w:val="none" w:sz="0" w:space="0" w:color="auto"/>
                <w:bottom w:val="none" w:sz="0" w:space="0" w:color="auto"/>
                <w:right w:val="none" w:sz="0" w:space="0" w:color="auto"/>
              </w:divBdr>
            </w:div>
            <w:div w:id="1646082872">
              <w:marLeft w:val="0"/>
              <w:marRight w:val="0"/>
              <w:marTop w:val="0"/>
              <w:marBottom w:val="0"/>
              <w:divBdr>
                <w:top w:val="none" w:sz="0" w:space="0" w:color="auto"/>
                <w:left w:val="none" w:sz="0" w:space="0" w:color="auto"/>
                <w:bottom w:val="none" w:sz="0" w:space="0" w:color="auto"/>
                <w:right w:val="none" w:sz="0" w:space="0" w:color="auto"/>
              </w:divBdr>
            </w:div>
            <w:div w:id="1743986273">
              <w:marLeft w:val="0"/>
              <w:marRight w:val="0"/>
              <w:marTop w:val="0"/>
              <w:marBottom w:val="0"/>
              <w:divBdr>
                <w:top w:val="none" w:sz="0" w:space="0" w:color="auto"/>
                <w:left w:val="none" w:sz="0" w:space="0" w:color="auto"/>
                <w:bottom w:val="none" w:sz="0" w:space="0" w:color="auto"/>
                <w:right w:val="none" w:sz="0" w:space="0" w:color="auto"/>
              </w:divBdr>
            </w:div>
            <w:div w:id="129707929">
              <w:marLeft w:val="0"/>
              <w:marRight w:val="0"/>
              <w:marTop w:val="0"/>
              <w:marBottom w:val="0"/>
              <w:divBdr>
                <w:top w:val="none" w:sz="0" w:space="0" w:color="auto"/>
                <w:left w:val="none" w:sz="0" w:space="0" w:color="auto"/>
                <w:bottom w:val="none" w:sz="0" w:space="0" w:color="auto"/>
                <w:right w:val="none" w:sz="0" w:space="0" w:color="auto"/>
              </w:divBdr>
            </w:div>
            <w:div w:id="609819260">
              <w:marLeft w:val="0"/>
              <w:marRight w:val="0"/>
              <w:marTop w:val="0"/>
              <w:marBottom w:val="0"/>
              <w:divBdr>
                <w:top w:val="none" w:sz="0" w:space="0" w:color="auto"/>
                <w:left w:val="none" w:sz="0" w:space="0" w:color="auto"/>
                <w:bottom w:val="none" w:sz="0" w:space="0" w:color="auto"/>
                <w:right w:val="none" w:sz="0" w:space="0" w:color="auto"/>
              </w:divBdr>
            </w:div>
            <w:div w:id="551424409">
              <w:marLeft w:val="0"/>
              <w:marRight w:val="0"/>
              <w:marTop w:val="0"/>
              <w:marBottom w:val="0"/>
              <w:divBdr>
                <w:top w:val="none" w:sz="0" w:space="0" w:color="auto"/>
                <w:left w:val="none" w:sz="0" w:space="0" w:color="auto"/>
                <w:bottom w:val="none" w:sz="0" w:space="0" w:color="auto"/>
                <w:right w:val="none" w:sz="0" w:space="0" w:color="auto"/>
              </w:divBdr>
            </w:div>
            <w:div w:id="414670179">
              <w:marLeft w:val="0"/>
              <w:marRight w:val="0"/>
              <w:marTop w:val="0"/>
              <w:marBottom w:val="0"/>
              <w:divBdr>
                <w:top w:val="none" w:sz="0" w:space="0" w:color="auto"/>
                <w:left w:val="none" w:sz="0" w:space="0" w:color="auto"/>
                <w:bottom w:val="none" w:sz="0" w:space="0" w:color="auto"/>
                <w:right w:val="none" w:sz="0" w:space="0" w:color="auto"/>
              </w:divBdr>
            </w:div>
            <w:div w:id="1174689999">
              <w:marLeft w:val="0"/>
              <w:marRight w:val="0"/>
              <w:marTop w:val="0"/>
              <w:marBottom w:val="0"/>
              <w:divBdr>
                <w:top w:val="none" w:sz="0" w:space="0" w:color="auto"/>
                <w:left w:val="none" w:sz="0" w:space="0" w:color="auto"/>
                <w:bottom w:val="none" w:sz="0" w:space="0" w:color="auto"/>
                <w:right w:val="none" w:sz="0" w:space="0" w:color="auto"/>
              </w:divBdr>
            </w:div>
            <w:div w:id="511141490">
              <w:marLeft w:val="0"/>
              <w:marRight w:val="0"/>
              <w:marTop w:val="0"/>
              <w:marBottom w:val="0"/>
              <w:divBdr>
                <w:top w:val="none" w:sz="0" w:space="0" w:color="auto"/>
                <w:left w:val="none" w:sz="0" w:space="0" w:color="auto"/>
                <w:bottom w:val="none" w:sz="0" w:space="0" w:color="auto"/>
                <w:right w:val="none" w:sz="0" w:space="0" w:color="auto"/>
              </w:divBdr>
            </w:div>
            <w:div w:id="936644489">
              <w:marLeft w:val="0"/>
              <w:marRight w:val="0"/>
              <w:marTop w:val="0"/>
              <w:marBottom w:val="0"/>
              <w:divBdr>
                <w:top w:val="none" w:sz="0" w:space="0" w:color="auto"/>
                <w:left w:val="none" w:sz="0" w:space="0" w:color="auto"/>
                <w:bottom w:val="none" w:sz="0" w:space="0" w:color="auto"/>
                <w:right w:val="none" w:sz="0" w:space="0" w:color="auto"/>
              </w:divBdr>
            </w:div>
            <w:div w:id="23943821">
              <w:marLeft w:val="0"/>
              <w:marRight w:val="0"/>
              <w:marTop w:val="0"/>
              <w:marBottom w:val="0"/>
              <w:divBdr>
                <w:top w:val="none" w:sz="0" w:space="0" w:color="auto"/>
                <w:left w:val="none" w:sz="0" w:space="0" w:color="auto"/>
                <w:bottom w:val="none" w:sz="0" w:space="0" w:color="auto"/>
                <w:right w:val="none" w:sz="0" w:space="0" w:color="auto"/>
              </w:divBdr>
            </w:div>
            <w:div w:id="1820413109">
              <w:marLeft w:val="0"/>
              <w:marRight w:val="0"/>
              <w:marTop w:val="0"/>
              <w:marBottom w:val="0"/>
              <w:divBdr>
                <w:top w:val="none" w:sz="0" w:space="0" w:color="auto"/>
                <w:left w:val="none" w:sz="0" w:space="0" w:color="auto"/>
                <w:bottom w:val="none" w:sz="0" w:space="0" w:color="auto"/>
                <w:right w:val="none" w:sz="0" w:space="0" w:color="auto"/>
              </w:divBdr>
            </w:div>
            <w:div w:id="1654600458">
              <w:marLeft w:val="0"/>
              <w:marRight w:val="0"/>
              <w:marTop w:val="0"/>
              <w:marBottom w:val="0"/>
              <w:divBdr>
                <w:top w:val="none" w:sz="0" w:space="0" w:color="auto"/>
                <w:left w:val="none" w:sz="0" w:space="0" w:color="auto"/>
                <w:bottom w:val="none" w:sz="0" w:space="0" w:color="auto"/>
                <w:right w:val="none" w:sz="0" w:space="0" w:color="auto"/>
              </w:divBdr>
            </w:div>
            <w:div w:id="453910767">
              <w:marLeft w:val="0"/>
              <w:marRight w:val="0"/>
              <w:marTop w:val="0"/>
              <w:marBottom w:val="0"/>
              <w:divBdr>
                <w:top w:val="none" w:sz="0" w:space="0" w:color="auto"/>
                <w:left w:val="none" w:sz="0" w:space="0" w:color="auto"/>
                <w:bottom w:val="none" w:sz="0" w:space="0" w:color="auto"/>
                <w:right w:val="none" w:sz="0" w:space="0" w:color="auto"/>
              </w:divBdr>
            </w:div>
            <w:div w:id="1887375282">
              <w:marLeft w:val="0"/>
              <w:marRight w:val="0"/>
              <w:marTop w:val="0"/>
              <w:marBottom w:val="0"/>
              <w:divBdr>
                <w:top w:val="none" w:sz="0" w:space="0" w:color="auto"/>
                <w:left w:val="none" w:sz="0" w:space="0" w:color="auto"/>
                <w:bottom w:val="none" w:sz="0" w:space="0" w:color="auto"/>
                <w:right w:val="none" w:sz="0" w:space="0" w:color="auto"/>
              </w:divBdr>
            </w:div>
            <w:div w:id="432749195">
              <w:marLeft w:val="0"/>
              <w:marRight w:val="0"/>
              <w:marTop w:val="0"/>
              <w:marBottom w:val="0"/>
              <w:divBdr>
                <w:top w:val="none" w:sz="0" w:space="0" w:color="auto"/>
                <w:left w:val="none" w:sz="0" w:space="0" w:color="auto"/>
                <w:bottom w:val="none" w:sz="0" w:space="0" w:color="auto"/>
                <w:right w:val="none" w:sz="0" w:space="0" w:color="auto"/>
              </w:divBdr>
            </w:div>
            <w:div w:id="294991695">
              <w:marLeft w:val="0"/>
              <w:marRight w:val="0"/>
              <w:marTop w:val="0"/>
              <w:marBottom w:val="0"/>
              <w:divBdr>
                <w:top w:val="none" w:sz="0" w:space="0" w:color="auto"/>
                <w:left w:val="none" w:sz="0" w:space="0" w:color="auto"/>
                <w:bottom w:val="none" w:sz="0" w:space="0" w:color="auto"/>
                <w:right w:val="none" w:sz="0" w:space="0" w:color="auto"/>
              </w:divBdr>
            </w:div>
            <w:div w:id="2102143257">
              <w:marLeft w:val="0"/>
              <w:marRight w:val="0"/>
              <w:marTop w:val="0"/>
              <w:marBottom w:val="0"/>
              <w:divBdr>
                <w:top w:val="none" w:sz="0" w:space="0" w:color="auto"/>
                <w:left w:val="none" w:sz="0" w:space="0" w:color="auto"/>
                <w:bottom w:val="none" w:sz="0" w:space="0" w:color="auto"/>
                <w:right w:val="none" w:sz="0" w:space="0" w:color="auto"/>
              </w:divBdr>
            </w:div>
            <w:div w:id="642581893">
              <w:marLeft w:val="0"/>
              <w:marRight w:val="0"/>
              <w:marTop w:val="0"/>
              <w:marBottom w:val="0"/>
              <w:divBdr>
                <w:top w:val="none" w:sz="0" w:space="0" w:color="auto"/>
                <w:left w:val="none" w:sz="0" w:space="0" w:color="auto"/>
                <w:bottom w:val="none" w:sz="0" w:space="0" w:color="auto"/>
                <w:right w:val="none" w:sz="0" w:space="0" w:color="auto"/>
              </w:divBdr>
            </w:div>
            <w:div w:id="1151140194">
              <w:marLeft w:val="0"/>
              <w:marRight w:val="0"/>
              <w:marTop w:val="0"/>
              <w:marBottom w:val="0"/>
              <w:divBdr>
                <w:top w:val="none" w:sz="0" w:space="0" w:color="auto"/>
                <w:left w:val="none" w:sz="0" w:space="0" w:color="auto"/>
                <w:bottom w:val="none" w:sz="0" w:space="0" w:color="auto"/>
                <w:right w:val="none" w:sz="0" w:space="0" w:color="auto"/>
              </w:divBdr>
            </w:div>
            <w:div w:id="654184393">
              <w:marLeft w:val="0"/>
              <w:marRight w:val="0"/>
              <w:marTop w:val="0"/>
              <w:marBottom w:val="0"/>
              <w:divBdr>
                <w:top w:val="none" w:sz="0" w:space="0" w:color="auto"/>
                <w:left w:val="none" w:sz="0" w:space="0" w:color="auto"/>
                <w:bottom w:val="none" w:sz="0" w:space="0" w:color="auto"/>
                <w:right w:val="none" w:sz="0" w:space="0" w:color="auto"/>
              </w:divBdr>
            </w:div>
            <w:div w:id="302782656">
              <w:marLeft w:val="0"/>
              <w:marRight w:val="0"/>
              <w:marTop w:val="0"/>
              <w:marBottom w:val="0"/>
              <w:divBdr>
                <w:top w:val="none" w:sz="0" w:space="0" w:color="auto"/>
                <w:left w:val="none" w:sz="0" w:space="0" w:color="auto"/>
                <w:bottom w:val="none" w:sz="0" w:space="0" w:color="auto"/>
                <w:right w:val="none" w:sz="0" w:space="0" w:color="auto"/>
              </w:divBdr>
            </w:div>
            <w:div w:id="2139450662">
              <w:marLeft w:val="0"/>
              <w:marRight w:val="0"/>
              <w:marTop w:val="0"/>
              <w:marBottom w:val="0"/>
              <w:divBdr>
                <w:top w:val="none" w:sz="0" w:space="0" w:color="auto"/>
                <w:left w:val="none" w:sz="0" w:space="0" w:color="auto"/>
                <w:bottom w:val="none" w:sz="0" w:space="0" w:color="auto"/>
                <w:right w:val="none" w:sz="0" w:space="0" w:color="auto"/>
              </w:divBdr>
            </w:div>
            <w:div w:id="2128693617">
              <w:marLeft w:val="0"/>
              <w:marRight w:val="0"/>
              <w:marTop w:val="0"/>
              <w:marBottom w:val="0"/>
              <w:divBdr>
                <w:top w:val="none" w:sz="0" w:space="0" w:color="auto"/>
                <w:left w:val="none" w:sz="0" w:space="0" w:color="auto"/>
                <w:bottom w:val="none" w:sz="0" w:space="0" w:color="auto"/>
                <w:right w:val="none" w:sz="0" w:space="0" w:color="auto"/>
              </w:divBdr>
            </w:div>
            <w:div w:id="59210493">
              <w:marLeft w:val="0"/>
              <w:marRight w:val="0"/>
              <w:marTop w:val="0"/>
              <w:marBottom w:val="0"/>
              <w:divBdr>
                <w:top w:val="none" w:sz="0" w:space="0" w:color="auto"/>
                <w:left w:val="none" w:sz="0" w:space="0" w:color="auto"/>
                <w:bottom w:val="none" w:sz="0" w:space="0" w:color="auto"/>
                <w:right w:val="none" w:sz="0" w:space="0" w:color="auto"/>
              </w:divBdr>
            </w:div>
            <w:div w:id="1530878814">
              <w:marLeft w:val="0"/>
              <w:marRight w:val="0"/>
              <w:marTop w:val="0"/>
              <w:marBottom w:val="0"/>
              <w:divBdr>
                <w:top w:val="none" w:sz="0" w:space="0" w:color="auto"/>
                <w:left w:val="none" w:sz="0" w:space="0" w:color="auto"/>
                <w:bottom w:val="none" w:sz="0" w:space="0" w:color="auto"/>
                <w:right w:val="none" w:sz="0" w:space="0" w:color="auto"/>
              </w:divBdr>
            </w:div>
            <w:div w:id="1107624818">
              <w:marLeft w:val="0"/>
              <w:marRight w:val="0"/>
              <w:marTop w:val="0"/>
              <w:marBottom w:val="0"/>
              <w:divBdr>
                <w:top w:val="none" w:sz="0" w:space="0" w:color="auto"/>
                <w:left w:val="none" w:sz="0" w:space="0" w:color="auto"/>
                <w:bottom w:val="none" w:sz="0" w:space="0" w:color="auto"/>
                <w:right w:val="none" w:sz="0" w:space="0" w:color="auto"/>
              </w:divBdr>
            </w:div>
            <w:div w:id="605961891">
              <w:marLeft w:val="0"/>
              <w:marRight w:val="0"/>
              <w:marTop w:val="0"/>
              <w:marBottom w:val="0"/>
              <w:divBdr>
                <w:top w:val="none" w:sz="0" w:space="0" w:color="auto"/>
                <w:left w:val="none" w:sz="0" w:space="0" w:color="auto"/>
                <w:bottom w:val="none" w:sz="0" w:space="0" w:color="auto"/>
                <w:right w:val="none" w:sz="0" w:space="0" w:color="auto"/>
              </w:divBdr>
            </w:div>
            <w:div w:id="251359216">
              <w:marLeft w:val="0"/>
              <w:marRight w:val="0"/>
              <w:marTop w:val="0"/>
              <w:marBottom w:val="0"/>
              <w:divBdr>
                <w:top w:val="none" w:sz="0" w:space="0" w:color="auto"/>
                <w:left w:val="none" w:sz="0" w:space="0" w:color="auto"/>
                <w:bottom w:val="none" w:sz="0" w:space="0" w:color="auto"/>
                <w:right w:val="none" w:sz="0" w:space="0" w:color="auto"/>
              </w:divBdr>
            </w:div>
            <w:div w:id="2093812792">
              <w:marLeft w:val="0"/>
              <w:marRight w:val="0"/>
              <w:marTop w:val="0"/>
              <w:marBottom w:val="0"/>
              <w:divBdr>
                <w:top w:val="none" w:sz="0" w:space="0" w:color="auto"/>
                <w:left w:val="none" w:sz="0" w:space="0" w:color="auto"/>
                <w:bottom w:val="none" w:sz="0" w:space="0" w:color="auto"/>
                <w:right w:val="none" w:sz="0" w:space="0" w:color="auto"/>
              </w:divBdr>
            </w:div>
            <w:div w:id="1226909932">
              <w:marLeft w:val="0"/>
              <w:marRight w:val="0"/>
              <w:marTop w:val="0"/>
              <w:marBottom w:val="0"/>
              <w:divBdr>
                <w:top w:val="none" w:sz="0" w:space="0" w:color="auto"/>
                <w:left w:val="none" w:sz="0" w:space="0" w:color="auto"/>
                <w:bottom w:val="none" w:sz="0" w:space="0" w:color="auto"/>
                <w:right w:val="none" w:sz="0" w:space="0" w:color="auto"/>
              </w:divBdr>
            </w:div>
            <w:div w:id="2056000400">
              <w:marLeft w:val="0"/>
              <w:marRight w:val="0"/>
              <w:marTop w:val="0"/>
              <w:marBottom w:val="0"/>
              <w:divBdr>
                <w:top w:val="none" w:sz="0" w:space="0" w:color="auto"/>
                <w:left w:val="none" w:sz="0" w:space="0" w:color="auto"/>
                <w:bottom w:val="none" w:sz="0" w:space="0" w:color="auto"/>
                <w:right w:val="none" w:sz="0" w:space="0" w:color="auto"/>
              </w:divBdr>
            </w:div>
            <w:div w:id="2080787837">
              <w:marLeft w:val="0"/>
              <w:marRight w:val="0"/>
              <w:marTop w:val="0"/>
              <w:marBottom w:val="0"/>
              <w:divBdr>
                <w:top w:val="none" w:sz="0" w:space="0" w:color="auto"/>
                <w:left w:val="none" w:sz="0" w:space="0" w:color="auto"/>
                <w:bottom w:val="none" w:sz="0" w:space="0" w:color="auto"/>
                <w:right w:val="none" w:sz="0" w:space="0" w:color="auto"/>
              </w:divBdr>
            </w:div>
            <w:div w:id="1402755463">
              <w:marLeft w:val="0"/>
              <w:marRight w:val="0"/>
              <w:marTop w:val="0"/>
              <w:marBottom w:val="0"/>
              <w:divBdr>
                <w:top w:val="none" w:sz="0" w:space="0" w:color="auto"/>
                <w:left w:val="none" w:sz="0" w:space="0" w:color="auto"/>
                <w:bottom w:val="none" w:sz="0" w:space="0" w:color="auto"/>
                <w:right w:val="none" w:sz="0" w:space="0" w:color="auto"/>
              </w:divBdr>
            </w:div>
            <w:div w:id="1134907198">
              <w:marLeft w:val="0"/>
              <w:marRight w:val="0"/>
              <w:marTop w:val="0"/>
              <w:marBottom w:val="0"/>
              <w:divBdr>
                <w:top w:val="none" w:sz="0" w:space="0" w:color="auto"/>
                <w:left w:val="none" w:sz="0" w:space="0" w:color="auto"/>
                <w:bottom w:val="none" w:sz="0" w:space="0" w:color="auto"/>
                <w:right w:val="none" w:sz="0" w:space="0" w:color="auto"/>
              </w:divBdr>
            </w:div>
            <w:div w:id="667363465">
              <w:marLeft w:val="0"/>
              <w:marRight w:val="0"/>
              <w:marTop w:val="0"/>
              <w:marBottom w:val="0"/>
              <w:divBdr>
                <w:top w:val="none" w:sz="0" w:space="0" w:color="auto"/>
                <w:left w:val="none" w:sz="0" w:space="0" w:color="auto"/>
                <w:bottom w:val="none" w:sz="0" w:space="0" w:color="auto"/>
                <w:right w:val="none" w:sz="0" w:space="0" w:color="auto"/>
              </w:divBdr>
            </w:div>
            <w:div w:id="918320808">
              <w:marLeft w:val="0"/>
              <w:marRight w:val="0"/>
              <w:marTop w:val="0"/>
              <w:marBottom w:val="0"/>
              <w:divBdr>
                <w:top w:val="none" w:sz="0" w:space="0" w:color="auto"/>
                <w:left w:val="none" w:sz="0" w:space="0" w:color="auto"/>
                <w:bottom w:val="none" w:sz="0" w:space="0" w:color="auto"/>
                <w:right w:val="none" w:sz="0" w:space="0" w:color="auto"/>
              </w:divBdr>
            </w:div>
            <w:div w:id="830945699">
              <w:marLeft w:val="0"/>
              <w:marRight w:val="0"/>
              <w:marTop w:val="0"/>
              <w:marBottom w:val="0"/>
              <w:divBdr>
                <w:top w:val="none" w:sz="0" w:space="0" w:color="auto"/>
                <w:left w:val="none" w:sz="0" w:space="0" w:color="auto"/>
                <w:bottom w:val="none" w:sz="0" w:space="0" w:color="auto"/>
                <w:right w:val="none" w:sz="0" w:space="0" w:color="auto"/>
              </w:divBdr>
            </w:div>
            <w:div w:id="984508163">
              <w:marLeft w:val="0"/>
              <w:marRight w:val="0"/>
              <w:marTop w:val="0"/>
              <w:marBottom w:val="0"/>
              <w:divBdr>
                <w:top w:val="none" w:sz="0" w:space="0" w:color="auto"/>
                <w:left w:val="none" w:sz="0" w:space="0" w:color="auto"/>
                <w:bottom w:val="none" w:sz="0" w:space="0" w:color="auto"/>
                <w:right w:val="none" w:sz="0" w:space="0" w:color="auto"/>
              </w:divBdr>
            </w:div>
            <w:div w:id="2098863050">
              <w:marLeft w:val="0"/>
              <w:marRight w:val="0"/>
              <w:marTop w:val="0"/>
              <w:marBottom w:val="0"/>
              <w:divBdr>
                <w:top w:val="none" w:sz="0" w:space="0" w:color="auto"/>
                <w:left w:val="none" w:sz="0" w:space="0" w:color="auto"/>
                <w:bottom w:val="none" w:sz="0" w:space="0" w:color="auto"/>
                <w:right w:val="none" w:sz="0" w:space="0" w:color="auto"/>
              </w:divBdr>
            </w:div>
            <w:div w:id="516428675">
              <w:marLeft w:val="0"/>
              <w:marRight w:val="0"/>
              <w:marTop w:val="0"/>
              <w:marBottom w:val="0"/>
              <w:divBdr>
                <w:top w:val="none" w:sz="0" w:space="0" w:color="auto"/>
                <w:left w:val="none" w:sz="0" w:space="0" w:color="auto"/>
                <w:bottom w:val="none" w:sz="0" w:space="0" w:color="auto"/>
                <w:right w:val="none" w:sz="0" w:space="0" w:color="auto"/>
              </w:divBdr>
            </w:div>
            <w:div w:id="192498523">
              <w:marLeft w:val="0"/>
              <w:marRight w:val="0"/>
              <w:marTop w:val="0"/>
              <w:marBottom w:val="0"/>
              <w:divBdr>
                <w:top w:val="none" w:sz="0" w:space="0" w:color="auto"/>
                <w:left w:val="none" w:sz="0" w:space="0" w:color="auto"/>
                <w:bottom w:val="none" w:sz="0" w:space="0" w:color="auto"/>
                <w:right w:val="none" w:sz="0" w:space="0" w:color="auto"/>
              </w:divBdr>
            </w:div>
            <w:div w:id="212354251">
              <w:marLeft w:val="0"/>
              <w:marRight w:val="0"/>
              <w:marTop w:val="0"/>
              <w:marBottom w:val="0"/>
              <w:divBdr>
                <w:top w:val="none" w:sz="0" w:space="0" w:color="auto"/>
                <w:left w:val="none" w:sz="0" w:space="0" w:color="auto"/>
                <w:bottom w:val="none" w:sz="0" w:space="0" w:color="auto"/>
                <w:right w:val="none" w:sz="0" w:space="0" w:color="auto"/>
              </w:divBdr>
            </w:div>
            <w:div w:id="1102144133">
              <w:marLeft w:val="0"/>
              <w:marRight w:val="0"/>
              <w:marTop w:val="0"/>
              <w:marBottom w:val="0"/>
              <w:divBdr>
                <w:top w:val="none" w:sz="0" w:space="0" w:color="auto"/>
                <w:left w:val="none" w:sz="0" w:space="0" w:color="auto"/>
                <w:bottom w:val="none" w:sz="0" w:space="0" w:color="auto"/>
                <w:right w:val="none" w:sz="0" w:space="0" w:color="auto"/>
              </w:divBdr>
            </w:div>
            <w:div w:id="499349923">
              <w:marLeft w:val="0"/>
              <w:marRight w:val="0"/>
              <w:marTop w:val="0"/>
              <w:marBottom w:val="0"/>
              <w:divBdr>
                <w:top w:val="none" w:sz="0" w:space="0" w:color="auto"/>
                <w:left w:val="none" w:sz="0" w:space="0" w:color="auto"/>
                <w:bottom w:val="none" w:sz="0" w:space="0" w:color="auto"/>
                <w:right w:val="none" w:sz="0" w:space="0" w:color="auto"/>
              </w:divBdr>
            </w:div>
            <w:div w:id="33193786">
              <w:marLeft w:val="0"/>
              <w:marRight w:val="0"/>
              <w:marTop w:val="0"/>
              <w:marBottom w:val="0"/>
              <w:divBdr>
                <w:top w:val="none" w:sz="0" w:space="0" w:color="auto"/>
                <w:left w:val="none" w:sz="0" w:space="0" w:color="auto"/>
                <w:bottom w:val="none" w:sz="0" w:space="0" w:color="auto"/>
                <w:right w:val="none" w:sz="0" w:space="0" w:color="auto"/>
              </w:divBdr>
            </w:div>
            <w:div w:id="1913806203">
              <w:marLeft w:val="0"/>
              <w:marRight w:val="0"/>
              <w:marTop w:val="0"/>
              <w:marBottom w:val="0"/>
              <w:divBdr>
                <w:top w:val="none" w:sz="0" w:space="0" w:color="auto"/>
                <w:left w:val="none" w:sz="0" w:space="0" w:color="auto"/>
                <w:bottom w:val="none" w:sz="0" w:space="0" w:color="auto"/>
                <w:right w:val="none" w:sz="0" w:space="0" w:color="auto"/>
              </w:divBdr>
            </w:div>
            <w:div w:id="1225069927">
              <w:marLeft w:val="0"/>
              <w:marRight w:val="0"/>
              <w:marTop w:val="0"/>
              <w:marBottom w:val="0"/>
              <w:divBdr>
                <w:top w:val="none" w:sz="0" w:space="0" w:color="auto"/>
                <w:left w:val="none" w:sz="0" w:space="0" w:color="auto"/>
                <w:bottom w:val="none" w:sz="0" w:space="0" w:color="auto"/>
                <w:right w:val="none" w:sz="0" w:space="0" w:color="auto"/>
              </w:divBdr>
            </w:div>
            <w:div w:id="571355262">
              <w:marLeft w:val="0"/>
              <w:marRight w:val="0"/>
              <w:marTop w:val="0"/>
              <w:marBottom w:val="0"/>
              <w:divBdr>
                <w:top w:val="none" w:sz="0" w:space="0" w:color="auto"/>
                <w:left w:val="none" w:sz="0" w:space="0" w:color="auto"/>
                <w:bottom w:val="none" w:sz="0" w:space="0" w:color="auto"/>
                <w:right w:val="none" w:sz="0" w:space="0" w:color="auto"/>
              </w:divBdr>
            </w:div>
            <w:div w:id="1482036287">
              <w:marLeft w:val="0"/>
              <w:marRight w:val="0"/>
              <w:marTop w:val="0"/>
              <w:marBottom w:val="0"/>
              <w:divBdr>
                <w:top w:val="none" w:sz="0" w:space="0" w:color="auto"/>
                <w:left w:val="none" w:sz="0" w:space="0" w:color="auto"/>
                <w:bottom w:val="none" w:sz="0" w:space="0" w:color="auto"/>
                <w:right w:val="none" w:sz="0" w:space="0" w:color="auto"/>
              </w:divBdr>
            </w:div>
            <w:div w:id="1090547900">
              <w:marLeft w:val="0"/>
              <w:marRight w:val="0"/>
              <w:marTop w:val="0"/>
              <w:marBottom w:val="0"/>
              <w:divBdr>
                <w:top w:val="none" w:sz="0" w:space="0" w:color="auto"/>
                <w:left w:val="none" w:sz="0" w:space="0" w:color="auto"/>
                <w:bottom w:val="none" w:sz="0" w:space="0" w:color="auto"/>
                <w:right w:val="none" w:sz="0" w:space="0" w:color="auto"/>
              </w:divBdr>
            </w:div>
            <w:div w:id="188644980">
              <w:marLeft w:val="0"/>
              <w:marRight w:val="0"/>
              <w:marTop w:val="0"/>
              <w:marBottom w:val="0"/>
              <w:divBdr>
                <w:top w:val="none" w:sz="0" w:space="0" w:color="auto"/>
                <w:left w:val="none" w:sz="0" w:space="0" w:color="auto"/>
                <w:bottom w:val="none" w:sz="0" w:space="0" w:color="auto"/>
                <w:right w:val="none" w:sz="0" w:space="0" w:color="auto"/>
              </w:divBdr>
            </w:div>
            <w:div w:id="1741563874">
              <w:marLeft w:val="0"/>
              <w:marRight w:val="0"/>
              <w:marTop w:val="0"/>
              <w:marBottom w:val="0"/>
              <w:divBdr>
                <w:top w:val="none" w:sz="0" w:space="0" w:color="auto"/>
                <w:left w:val="none" w:sz="0" w:space="0" w:color="auto"/>
                <w:bottom w:val="none" w:sz="0" w:space="0" w:color="auto"/>
                <w:right w:val="none" w:sz="0" w:space="0" w:color="auto"/>
              </w:divBdr>
            </w:div>
            <w:div w:id="587277141">
              <w:marLeft w:val="0"/>
              <w:marRight w:val="0"/>
              <w:marTop w:val="0"/>
              <w:marBottom w:val="0"/>
              <w:divBdr>
                <w:top w:val="none" w:sz="0" w:space="0" w:color="auto"/>
                <w:left w:val="none" w:sz="0" w:space="0" w:color="auto"/>
                <w:bottom w:val="none" w:sz="0" w:space="0" w:color="auto"/>
                <w:right w:val="none" w:sz="0" w:space="0" w:color="auto"/>
              </w:divBdr>
            </w:div>
            <w:div w:id="89351965">
              <w:marLeft w:val="0"/>
              <w:marRight w:val="0"/>
              <w:marTop w:val="0"/>
              <w:marBottom w:val="0"/>
              <w:divBdr>
                <w:top w:val="none" w:sz="0" w:space="0" w:color="auto"/>
                <w:left w:val="none" w:sz="0" w:space="0" w:color="auto"/>
                <w:bottom w:val="none" w:sz="0" w:space="0" w:color="auto"/>
                <w:right w:val="none" w:sz="0" w:space="0" w:color="auto"/>
              </w:divBdr>
            </w:div>
            <w:div w:id="2049867393">
              <w:marLeft w:val="0"/>
              <w:marRight w:val="0"/>
              <w:marTop w:val="0"/>
              <w:marBottom w:val="0"/>
              <w:divBdr>
                <w:top w:val="none" w:sz="0" w:space="0" w:color="auto"/>
                <w:left w:val="none" w:sz="0" w:space="0" w:color="auto"/>
                <w:bottom w:val="none" w:sz="0" w:space="0" w:color="auto"/>
                <w:right w:val="none" w:sz="0" w:space="0" w:color="auto"/>
              </w:divBdr>
            </w:div>
            <w:div w:id="1093666916">
              <w:marLeft w:val="0"/>
              <w:marRight w:val="0"/>
              <w:marTop w:val="0"/>
              <w:marBottom w:val="0"/>
              <w:divBdr>
                <w:top w:val="none" w:sz="0" w:space="0" w:color="auto"/>
                <w:left w:val="none" w:sz="0" w:space="0" w:color="auto"/>
                <w:bottom w:val="none" w:sz="0" w:space="0" w:color="auto"/>
                <w:right w:val="none" w:sz="0" w:space="0" w:color="auto"/>
              </w:divBdr>
            </w:div>
            <w:div w:id="1976400068">
              <w:marLeft w:val="0"/>
              <w:marRight w:val="0"/>
              <w:marTop w:val="0"/>
              <w:marBottom w:val="0"/>
              <w:divBdr>
                <w:top w:val="none" w:sz="0" w:space="0" w:color="auto"/>
                <w:left w:val="none" w:sz="0" w:space="0" w:color="auto"/>
                <w:bottom w:val="none" w:sz="0" w:space="0" w:color="auto"/>
                <w:right w:val="none" w:sz="0" w:space="0" w:color="auto"/>
              </w:divBdr>
            </w:div>
            <w:div w:id="304821915">
              <w:marLeft w:val="0"/>
              <w:marRight w:val="0"/>
              <w:marTop w:val="0"/>
              <w:marBottom w:val="0"/>
              <w:divBdr>
                <w:top w:val="none" w:sz="0" w:space="0" w:color="auto"/>
                <w:left w:val="none" w:sz="0" w:space="0" w:color="auto"/>
                <w:bottom w:val="none" w:sz="0" w:space="0" w:color="auto"/>
                <w:right w:val="none" w:sz="0" w:space="0" w:color="auto"/>
              </w:divBdr>
            </w:div>
            <w:div w:id="1709063947">
              <w:marLeft w:val="0"/>
              <w:marRight w:val="0"/>
              <w:marTop w:val="0"/>
              <w:marBottom w:val="0"/>
              <w:divBdr>
                <w:top w:val="none" w:sz="0" w:space="0" w:color="auto"/>
                <w:left w:val="none" w:sz="0" w:space="0" w:color="auto"/>
                <w:bottom w:val="none" w:sz="0" w:space="0" w:color="auto"/>
                <w:right w:val="none" w:sz="0" w:space="0" w:color="auto"/>
              </w:divBdr>
            </w:div>
            <w:div w:id="437871418">
              <w:marLeft w:val="0"/>
              <w:marRight w:val="0"/>
              <w:marTop w:val="0"/>
              <w:marBottom w:val="0"/>
              <w:divBdr>
                <w:top w:val="none" w:sz="0" w:space="0" w:color="auto"/>
                <w:left w:val="none" w:sz="0" w:space="0" w:color="auto"/>
                <w:bottom w:val="none" w:sz="0" w:space="0" w:color="auto"/>
                <w:right w:val="none" w:sz="0" w:space="0" w:color="auto"/>
              </w:divBdr>
            </w:div>
            <w:div w:id="1164007640">
              <w:marLeft w:val="0"/>
              <w:marRight w:val="0"/>
              <w:marTop w:val="0"/>
              <w:marBottom w:val="0"/>
              <w:divBdr>
                <w:top w:val="none" w:sz="0" w:space="0" w:color="auto"/>
                <w:left w:val="none" w:sz="0" w:space="0" w:color="auto"/>
                <w:bottom w:val="none" w:sz="0" w:space="0" w:color="auto"/>
                <w:right w:val="none" w:sz="0" w:space="0" w:color="auto"/>
              </w:divBdr>
            </w:div>
            <w:div w:id="87124223">
              <w:marLeft w:val="0"/>
              <w:marRight w:val="0"/>
              <w:marTop w:val="0"/>
              <w:marBottom w:val="0"/>
              <w:divBdr>
                <w:top w:val="none" w:sz="0" w:space="0" w:color="auto"/>
                <w:left w:val="none" w:sz="0" w:space="0" w:color="auto"/>
                <w:bottom w:val="none" w:sz="0" w:space="0" w:color="auto"/>
                <w:right w:val="none" w:sz="0" w:space="0" w:color="auto"/>
              </w:divBdr>
            </w:div>
            <w:div w:id="884176105">
              <w:marLeft w:val="0"/>
              <w:marRight w:val="0"/>
              <w:marTop w:val="0"/>
              <w:marBottom w:val="0"/>
              <w:divBdr>
                <w:top w:val="none" w:sz="0" w:space="0" w:color="auto"/>
                <w:left w:val="none" w:sz="0" w:space="0" w:color="auto"/>
                <w:bottom w:val="none" w:sz="0" w:space="0" w:color="auto"/>
                <w:right w:val="none" w:sz="0" w:space="0" w:color="auto"/>
              </w:divBdr>
            </w:div>
            <w:div w:id="965354142">
              <w:marLeft w:val="0"/>
              <w:marRight w:val="0"/>
              <w:marTop w:val="0"/>
              <w:marBottom w:val="0"/>
              <w:divBdr>
                <w:top w:val="none" w:sz="0" w:space="0" w:color="auto"/>
                <w:left w:val="none" w:sz="0" w:space="0" w:color="auto"/>
                <w:bottom w:val="none" w:sz="0" w:space="0" w:color="auto"/>
                <w:right w:val="none" w:sz="0" w:space="0" w:color="auto"/>
              </w:divBdr>
            </w:div>
            <w:div w:id="392461324">
              <w:marLeft w:val="0"/>
              <w:marRight w:val="0"/>
              <w:marTop w:val="0"/>
              <w:marBottom w:val="0"/>
              <w:divBdr>
                <w:top w:val="none" w:sz="0" w:space="0" w:color="auto"/>
                <w:left w:val="none" w:sz="0" w:space="0" w:color="auto"/>
                <w:bottom w:val="none" w:sz="0" w:space="0" w:color="auto"/>
                <w:right w:val="none" w:sz="0" w:space="0" w:color="auto"/>
              </w:divBdr>
            </w:div>
            <w:div w:id="172040421">
              <w:marLeft w:val="0"/>
              <w:marRight w:val="0"/>
              <w:marTop w:val="0"/>
              <w:marBottom w:val="0"/>
              <w:divBdr>
                <w:top w:val="none" w:sz="0" w:space="0" w:color="auto"/>
                <w:left w:val="none" w:sz="0" w:space="0" w:color="auto"/>
                <w:bottom w:val="none" w:sz="0" w:space="0" w:color="auto"/>
                <w:right w:val="none" w:sz="0" w:space="0" w:color="auto"/>
              </w:divBdr>
            </w:div>
            <w:div w:id="300119171">
              <w:marLeft w:val="0"/>
              <w:marRight w:val="0"/>
              <w:marTop w:val="0"/>
              <w:marBottom w:val="0"/>
              <w:divBdr>
                <w:top w:val="none" w:sz="0" w:space="0" w:color="auto"/>
                <w:left w:val="none" w:sz="0" w:space="0" w:color="auto"/>
                <w:bottom w:val="none" w:sz="0" w:space="0" w:color="auto"/>
                <w:right w:val="none" w:sz="0" w:space="0" w:color="auto"/>
              </w:divBdr>
            </w:div>
            <w:div w:id="1862740614">
              <w:marLeft w:val="0"/>
              <w:marRight w:val="0"/>
              <w:marTop w:val="0"/>
              <w:marBottom w:val="0"/>
              <w:divBdr>
                <w:top w:val="none" w:sz="0" w:space="0" w:color="auto"/>
                <w:left w:val="none" w:sz="0" w:space="0" w:color="auto"/>
                <w:bottom w:val="none" w:sz="0" w:space="0" w:color="auto"/>
                <w:right w:val="none" w:sz="0" w:space="0" w:color="auto"/>
              </w:divBdr>
            </w:div>
            <w:div w:id="1902055762">
              <w:marLeft w:val="0"/>
              <w:marRight w:val="0"/>
              <w:marTop w:val="0"/>
              <w:marBottom w:val="0"/>
              <w:divBdr>
                <w:top w:val="none" w:sz="0" w:space="0" w:color="auto"/>
                <w:left w:val="none" w:sz="0" w:space="0" w:color="auto"/>
                <w:bottom w:val="none" w:sz="0" w:space="0" w:color="auto"/>
                <w:right w:val="none" w:sz="0" w:space="0" w:color="auto"/>
              </w:divBdr>
            </w:div>
            <w:div w:id="2054621363">
              <w:marLeft w:val="0"/>
              <w:marRight w:val="0"/>
              <w:marTop w:val="0"/>
              <w:marBottom w:val="0"/>
              <w:divBdr>
                <w:top w:val="none" w:sz="0" w:space="0" w:color="auto"/>
                <w:left w:val="none" w:sz="0" w:space="0" w:color="auto"/>
                <w:bottom w:val="none" w:sz="0" w:space="0" w:color="auto"/>
                <w:right w:val="none" w:sz="0" w:space="0" w:color="auto"/>
              </w:divBdr>
            </w:div>
            <w:div w:id="994072594">
              <w:marLeft w:val="0"/>
              <w:marRight w:val="0"/>
              <w:marTop w:val="0"/>
              <w:marBottom w:val="0"/>
              <w:divBdr>
                <w:top w:val="none" w:sz="0" w:space="0" w:color="auto"/>
                <w:left w:val="none" w:sz="0" w:space="0" w:color="auto"/>
                <w:bottom w:val="none" w:sz="0" w:space="0" w:color="auto"/>
                <w:right w:val="none" w:sz="0" w:space="0" w:color="auto"/>
              </w:divBdr>
            </w:div>
            <w:div w:id="1350571429">
              <w:marLeft w:val="0"/>
              <w:marRight w:val="0"/>
              <w:marTop w:val="0"/>
              <w:marBottom w:val="0"/>
              <w:divBdr>
                <w:top w:val="none" w:sz="0" w:space="0" w:color="auto"/>
                <w:left w:val="none" w:sz="0" w:space="0" w:color="auto"/>
                <w:bottom w:val="none" w:sz="0" w:space="0" w:color="auto"/>
                <w:right w:val="none" w:sz="0" w:space="0" w:color="auto"/>
              </w:divBdr>
            </w:div>
            <w:div w:id="1950118098">
              <w:marLeft w:val="0"/>
              <w:marRight w:val="0"/>
              <w:marTop w:val="0"/>
              <w:marBottom w:val="0"/>
              <w:divBdr>
                <w:top w:val="none" w:sz="0" w:space="0" w:color="auto"/>
                <w:left w:val="none" w:sz="0" w:space="0" w:color="auto"/>
                <w:bottom w:val="none" w:sz="0" w:space="0" w:color="auto"/>
                <w:right w:val="none" w:sz="0" w:space="0" w:color="auto"/>
              </w:divBdr>
            </w:div>
            <w:div w:id="1433747514">
              <w:marLeft w:val="0"/>
              <w:marRight w:val="0"/>
              <w:marTop w:val="0"/>
              <w:marBottom w:val="0"/>
              <w:divBdr>
                <w:top w:val="none" w:sz="0" w:space="0" w:color="auto"/>
                <w:left w:val="none" w:sz="0" w:space="0" w:color="auto"/>
                <w:bottom w:val="none" w:sz="0" w:space="0" w:color="auto"/>
                <w:right w:val="none" w:sz="0" w:space="0" w:color="auto"/>
              </w:divBdr>
            </w:div>
            <w:div w:id="503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463">
      <w:bodyDiv w:val="1"/>
      <w:marLeft w:val="0"/>
      <w:marRight w:val="0"/>
      <w:marTop w:val="0"/>
      <w:marBottom w:val="0"/>
      <w:divBdr>
        <w:top w:val="none" w:sz="0" w:space="0" w:color="auto"/>
        <w:left w:val="none" w:sz="0" w:space="0" w:color="auto"/>
        <w:bottom w:val="none" w:sz="0" w:space="0" w:color="auto"/>
        <w:right w:val="none" w:sz="0" w:space="0" w:color="auto"/>
      </w:divBdr>
      <w:divsChild>
        <w:div w:id="19182451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101">
      <w:bodyDiv w:val="1"/>
      <w:marLeft w:val="0"/>
      <w:marRight w:val="0"/>
      <w:marTop w:val="0"/>
      <w:marBottom w:val="0"/>
      <w:divBdr>
        <w:top w:val="none" w:sz="0" w:space="0" w:color="auto"/>
        <w:left w:val="none" w:sz="0" w:space="0" w:color="auto"/>
        <w:bottom w:val="none" w:sz="0" w:space="0" w:color="auto"/>
        <w:right w:val="none" w:sz="0" w:space="0" w:color="auto"/>
      </w:divBdr>
    </w:div>
    <w:div w:id="9316706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749">
          <w:marLeft w:val="0"/>
          <w:marRight w:val="0"/>
          <w:marTop w:val="0"/>
          <w:marBottom w:val="300"/>
          <w:divBdr>
            <w:top w:val="single" w:sz="6" w:space="0" w:color="E0E0E0"/>
            <w:left w:val="single" w:sz="6" w:space="0" w:color="E0E0E0"/>
            <w:bottom w:val="single" w:sz="6" w:space="0" w:color="E0E0E0"/>
            <w:right w:val="single" w:sz="6" w:space="0" w:color="E0E0E0"/>
          </w:divBdr>
          <w:divsChild>
            <w:div w:id="2004966556">
              <w:marLeft w:val="0"/>
              <w:marRight w:val="0"/>
              <w:marTop w:val="0"/>
              <w:marBottom w:val="0"/>
              <w:divBdr>
                <w:top w:val="none" w:sz="0" w:space="0" w:color="auto"/>
                <w:left w:val="none" w:sz="0" w:space="0" w:color="auto"/>
                <w:bottom w:val="none" w:sz="0" w:space="0" w:color="auto"/>
                <w:right w:val="none" w:sz="0" w:space="0" w:color="auto"/>
              </w:divBdr>
              <w:divsChild>
                <w:div w:id="984554802">
                  <w:marLeft w:val="0"/>
                  <w:marRight w:val="0"/>
                  <w:marTop w:val="0"/>
                  <w:marBottom w:val="0"/>
                  <w:divBdr>
                    <w:top w:val="single" w:sz="2" w:space="0" w:color="FFFFFF"/>
                    <w:left w:val="single" w:sz="2" w:space="0" w:color="FFFFFF"/>
                    <w:bottom w:val="single" w:sz="2" w:space="0" w:color="FFFFFF"/>
                    <w:right w:val="single" w:sz="2" w:space="0" w:color="FFFFFF"/>
                  </w:divBdr>
                  <w:divsChild>
                    <w:div w:id="1317495136">
                      <w:marLeft w:val="0"/>
                      <w:marRight w:val="0"/>
                      <w:marTop w:val="0"/>
                      <w:marBottom w:val="0"/>
                      <w:divBdr>
                        <w:top w:val="none" w:sz="0" w:space="0" w:color="auto"/>
                        <w:left w:val="none" w:sz="0" w:space="0" w:color="auto"/>
                        <w:bottom w:val="none" w:sz="0" w:space="0" w:color="auto"/>
                        <w:right w:val="none" w:sz="0" w:space="0" w:color="auto"/>
                      </w:divBdr>
                    </w:div>
                  </w:divsChild>
                </w:div>
                <w:div w:id="968587662">
                  <w:marLeft w:val="0"/>
                  <w:marRight w:val="0"/>
                  <w:marTop w:val="0"/>
                  <w:marBottom w:val="0"/>
                  <w:divBdr>
                    <w:top w:val="single" w:sz="2" w:space="0" w:color="FFFFFF"/>
                    <w:left w:val="single" w:sz="2" w:space="0" w:color="FFFFFF"/>
                    <w:bottom w:val="single" w:sz="2" w:space="0" w:color="FFFFFF"/>
                    <w:right w:val="single" w:sz="2" w:space="0" w:color="FFFFFF"/>
                  </w:divBdr>
                  <w:divsChild>
                    <w:div w:id="361253304">
                      <w:marLeft w:val="0"/>
                      <w:marRight w:val="0"/>
                      <w:marTop w:val="0"/>
                      <w:marBottom w:val="0"/>
                      <w:divBdr>
                        <w:top w:val="none" w:sz="0" w:space="0" w:color="auto"/>
                        <w:left w:val="none" w:sz="0" w:space="0" w:color="auto"/>
                        <w:bottom w:val="none" w:sz="0" w:space="0" w:color="auto"/>
                        <w:right w:val="none" w:sz="0" w:space="0" w:color="auto"/>
                      </w:divBdr>
                    </w:div>
                  </w:divsChild>
                </w:div>
                <w:div w:id="1359887268">
                  <w:marLeft w:val="0"/>
                  <w:marRight w:val="0"/>
                  <w:marTop w:val="0"/>
                  <w:marBottom w:val="0"/>
                  <w:divBdr>
                    <w:top w:val="single" w:sz="2" w:space="0" w:color="FFFFFF"/>
                    <w:left w:val="single" w:sz="2" w:space="0" w:color="FFFFFF"/>
                    <w:bottom w:val="single" w:sz="2" w:space="0" w:color="FFFFFF"/>
                    <w:right w:val="single" w:sz="2" w:space="0" w:color="FFFFFF"/>
                  </w:divBdr>
                  <w:divsChild>
                    <w:div w:id="1805347599">
                      <w:marLeft w:val="0"/>
                      <w:marRight w:val="0"/>
                      <w:marTop w:val="0"/>
                      <w:marBottom w:val="0"/>
                      <w:divBdr>
                        <w:top w:val="none" w:sz="0" w:space="0" w:color="auto"/>
                        <w:left w:val="none" w:sz="0" w:space="0" w:color="auto"/>
                        <w:bottom w:val="none" w:sz="0" w:space="0" w:color="auto"/>
                        <w:right w:val="none" w:sz="0" w:space="0" w:color="auto"/>
                      </w:divBdr>
                    </w:div>
                  </w:divsChild>
                </w:div>
                <w:div w:id="1808082698">
                  <w:marLeft w:val="0"/>
                  <w:marRight w:val="0"/>
                  <w:marTop w:val="0"/>
                  <w:marBottom w:val="0"/>
                  <w:divBdr>
                    <w:top w:val="single" w:sz="2" w:space="0" w:color="FFFFFF"/>
                    <w:left w:val="single" w:sz="2" w:space="0" w:color="FFFFFF"/>
                    <w:bottom w:val="single" w:sz="2" w:space="0" w:color="FFFFFF"/>
                    <w:right w:val="single" w:sz="2" w:space="0" w:color="FFFFFF"/>
                  </w:divBdr>
                  <w:divsChild>
                    <w:div w:id="766660893">
                      <w:marLeft w:val="0"/>
                      <w:marRight w:val="0"/>
                      <w:marTop w:val="0"/>
                      <w:marBottom w:val="0"/>
                      <w:divBdr>
                        <w:top w:val="none" w:sz="0" w:space="0" w:color="auto"/>
                        <w:left w:val="none" w:sz="0" w:space="0" w:color="auto"/>
                        <w:bottom w:val="none" w:sz="0" w:space="0" w:color="auto"/>
                        <w:right w:val="none" w:sz="0" w:space="0" w:color="auto"/>
                      </w:divBdr>
                    </w:div>
                  </w:divsChild>
                </w:div>
                <w:div w:id="242376050">
                  <w:marLeft w:val="0"/>
                  <w:marRight w:val="0"/>
                  <w:marTop w:val="0"/>
                  <w:marBottom w:val="0"/>
                  <w:divBdr>
                    <w:top w:val="single" w:sz="2" w:space="0" w:color="FFFFFF"/>
                    <w:left w:val="single" w:sz="2" w:space="0" w:color="FFFFFF"/>
                    <w:bottom w:val="single" w:sz="2" w:space="0" w:color="FFFFFF"/>
                    <w:right w:val="single" w:sz="2" w:space="0" w:color="FFFFFF"/>
                  </w:divBdr>
                  <w:divsChild>
                    <w:div w:id="1130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7954">
          <w:marLeft w:val="0"/>
          <w:marRight w:val="0"/>
          <w:marTop w:val="0"/>
          <w:marBottom w:val="300"/>
          <w:divBdr>
            <w:top w:val="single" w:sz="6" w:space="0" w:color="E0E0E0"/>
            <w:left w:val="single" w:sz="6" w:space="0" w:color="E0E0E0"/>
            <w:bottom w:val="single" w:sz="6" w:space="0" w:color="E0E0E0"/>
            <w:right w:val="single" w:sz="6" w:space="0" w:color="E0E0E0"/>
          </w:divBdr>
          <w:divsChild>
            <w:div w:id="1051464921">
              <w:marLeft w:val="0"/>
              <w:marRight w:val="0"/>
              <w:marTop w:val="0"/>
              <w:marBottom w:val="0"/>
              <w:divBdr>
                <w:top w:val="none" w:sz="0" w:space="0" w:color="auto"/>
                <w:left w:val="none" w:sz="0" w:space="0" w:color="auto"/>
                <w:bottom w:val="none" w:sz="0" w:space="0" w:color="auto"/>
                <w:right w:val="none" w:sz="0" w:space="0" w:color="auto"/>
              </w:divBdr>
              <w:divsChild>
                <w:div w:id="354114163">
                  <w:marLeft w:val="0"/>
                  <w:marRight w:val="0"/>
                  <w:marTop w:val="0"/>
                  <w:marBottom w:val="0"/>
                  <w:divBdr>
                    <w:top w:val="single" w:sz="2" w:space="0" w:color="FFFFFF"/>
                    <w:left w:val="single" w:sz="2" w:space="0" w:color="FFFFFF"/>
                    <w:bottom w:val="single" w:sz="2" w:space="0" w:color="FFFFFF"/>
                    <w:right w:val="single" w:sz="2" w:space="0" w:color="FFFFFF"/>
                  </w:divBdr>
                  <w:divsChild>
                    <w:div w:id="612320054">
                      <w:marLeft w:val="0"/>
                      <w:marRight w:val="0"/>
                      <w:marTop w:val="0"/>
                      <w:marBottom w:val="0"/>
                      <w:divBdr>
                        <w:top w:val="none" w:sz="0" w:space="0" w:color="auto"/>
                        <w:left w:val="none" w:sz="0" w:space="0" w:color="auto"/>
                        <w:bottom w:val="none" w:sz="0" w:space="0" w:color="auto"/>
                        <w:right w:val="none" w:sz="0" w:space="0" w:color="auto"/>
                      </w:divBdr>
                    </w:div>
                  </w:divsChild>
                </w:div>
                <w:div w:id="419983595">
                  <w:marLeft w:val="0"/>
                  <w:marRight w:val="0"/>
                  <w:marTop w:val="0"/>
                  <w:marBottom w:val="0"/>
                  <w:divBdr>
                    <w:top w:val="single" w:sz="2" w:space="0" w:color="FFFFFF"/>
                    <w:left w:val="single" w:sz="2" w:space="0" w:color="FFFFFF"/>
                    <w:bottom w:val="single" w:sz="2" w:space="0" w:color="FFFFFF"/>
                    <w:right w:val="single" w:sz="2" w:space="0" w:color="FFFFFF"/>
                  </w:divBdr>
                  <w:divsChild>
                    <w:div w:id="590285268">
                      <w:marLeft w:val="0"/>
                      <w:marRight w:val="0"/>
                      <w:marTop w:val="0"/>
                      <w:marBottom w:val="0"/>
                      <w:divBdr>
                        <w:top w:val="none" w:sz="0" w:space="0" w:color="auto"/>
                        <w:left w:val="none" w:sz="0" w:space="0" w:color="auto"/>
                        <w:bottom w:val="none" w:sz="0" w:space="0" w:color="auto"/>
                        <w:right w:val="none" w:sz="0" w:space="0" w:color="auto"/>
                      </w:divBdr>
                    </w:div>
                  </w:divsChild>
                </w:div>
                <w:div w:id="1009480701">
                  <w:marLeft w:val="0"/>
                  <w:marRight w:val="0"/>
                  <w:marTop w:val="0"/>
                  <w:marBottom w:val="0"/>
                  <w:divBdr>
                    <w:top w:val="single" w:sz="2" w:space="0" w:color="FFFFFF"/>
                    <w:left w:val="single" w:sz="2" w:space="0" w:color="FFFFFF"/>
                    <w:bottom w:val="single" w:sz="2" w:space="0" w:color="FFFFFF"/>
                    <w:right w:val="single" w:sz="2" w:space="0" w:color="FFFFFF"/>
                  </w:divBdr>
                  <w:divsChild>
                    <w:div w:id="2124569284">
                      <w:marLeft w:val="0"/>
                      <w:marRight w:val="0"/>
                      <w:marTop w:val="0"/>
                      <w:marBottom w:val="0"/>
                      <w:divBdr>
                        <w:top w:val="none" w:sz="0" w:space="0" w:color="auto"/>
                        <w:left w:val="none" w:sz="0" w:space="0" w:color="auto"/>
                        <w:bottom w:val="none" w:sz="0" w:space="0" w:color="auto"/>
                        <w:right w:val="none" w:sz="0" w:space="0" w:color="auto"/>
                      </w:divBdr>
                    </w:div>
                  </w:divsChild>
                </w:div>
                <w:div w:id="1959943037">
                  <w:marLeft w:val="0"/>
                  <w:marRight w:val="0"/>
                  <w:marTop w:val="0"/>
                  <w:marBottom w:val="0"/>
                  <w:divBdr>
                    <w:top w:val="single" w:sz="2" w:space="0" w:color="FFFFFF"/>
                    <w:left w:val="single" w:sz="2" w:space="0" w:color="FFFFFF"/>
                    <w:bottom w:val="single" w:sz="2" w:space="0" w:color="FFFFFF"/>
                    <w:right w:val="single" w:sz="2" w:space="0" w:color="FFFFFF"/>
                  </w:divBdr>
                  <w:divsChild>
                    <w:div w:id="1389500561">
                      <w:marLeft w:val="0"/>
                      <w:marRight w:val="0"/>
                      <w:marTop w:val="0"/>
                      <w:marBottom w:val="0"/>
                      <w:divBdr>
                        <w:top w:val="none" w:sz="0" w:space="0" w:color="auto"/>
                        <w:left w:val="none" w:sz="0" w:space="0" w:color="auto"/>
                        <w:bottom w:val="none" w:sz="0" w:space="0" w:color="auto"/>
                        <w:right w:val="none" w:sz="0" w:space="0" w:color="auto"/>
                      </w:divBdr>
                    </w:div>
                  </w:divsChild>
                </w:div>
                <w:div w:id="1473406701">
                  <w:marLeft w:val="0"/>
                  <w:marRight w:val="0"/>
                  <w:marTop w:val="0"/>
                  <w:marBottom w:val="0"/>
                  <w:divBdr>
                    <w:top w:val="single" w:sz="2" w:space="0" w:color="FFFFFF"/>
                    <w:left w:val="single" w:sz="2" w:space="0" w:color="FFFFFF"/>
                    <w:bottom w:val="single" w:sz="2" w:space="0" w:color="FFFFFF"/>
                    <w:right w:val="single" w:sz="2" w:space="0" w:color="FFFFFF"/>
                  </w:divBdr>
                  <w:divsChild>
                    <w:div w:id="1900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5334">
          <w:marLeft w:val="0"/>
          <w:marRight w:val="0"/>
          <w:marTop w:val="0"/>
          <w:marBottom w:val="300"/>
          <w:divBdr>
            <w:top w:val="single" w:sz="6" w:space="0" w:color="E0E0E0"/>
            <w:left w:val="single" w:sz="6" w:space="0" w:color="E0E0E0"/>
            <w:bottom w:val="single" w:sz="6" w:space="0" w:color="E0E0E0"/>
            <w:right w:val="single" w:sz="6" w:space="0" w:color="E0E0E0"/>
          </w:divBdr>
          <w:divsChild>
            <w:div w:id="1961690557">
              <w:marLeft w:val="0"/>
              <w:marRight w:val="0"/>
              <w:marTop w:val="0"/>
              <w:marBottom w:val="0"/>
              <w:divBdr>
                <w:top w:val="none" w:sz="0" w:space="0" w:color="auto"/>
                <w:left w:val="none" w:sz="0" w:space="0" w:color="auto"/>
                <w:bottom w:val="none" w:sz="0" w:space="0" w:color="auto"/>
                <w:right w:val="none" w:sz="0" w:space="0" w:color="auto"/>
              </w:divBdr>
              <w:divsChild>
                <w:div w:id="122774331">
                  <w:marLeft w:val="0"/>
                  <w:marRight w:val="0"/>
                  <w:marTop w:val="0"/>
                  <w:marBottom w:val="0"/>
                  <w:divBdr>
                    <w:top w:val="single" w:sz="2" w:space="0" w:color="FFFFFF"/>
                    <w:left w:val="single" w:sz="2" w:space="0" w:color="FFFFFF"/>
                    <w:bottom w:val="single" w:sz="2" w:space="0" w:color="FFFFFF"/>
                    <w:right w:val="single" w:sz="2" w:space="0" w:color="FFFFFF"/>
                  </w:divBdr>
                  <w:divsChild>
                    <w:div w:id="237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8710">
          <w:marLeft w:val="0"/>
          <w:marRight w:val="0"/>
          <w:marTop w:val="0"/>
          <w:marBottom w:val="300"/>
          <w:divBdr>
            <w:top w:val="single" w:sz="6" w:space="0" w:color="E0E0E0"/>
            <w:left w:val="single" w:sz="6" w:space="0" w:color="E0E0E0"/>
            <w:bottom w:val="single" w:sz="6" w:space="0" w:color="E0E0E0"/>
            <w:right w:val="single" w:sz="6" w:space="0" w:color="E0E0E0"/>
          </w:divBdr>
          <w:divsChild>
            <w:div w:id="1166483824">
              <w:marLeft w:val="0"/>
              <w:marRight w:val="0"/>
              <w:marTop w:val="0"/>
              <w:marBottom w:val="0"/>
              <w:divBdr>
                <w:top w:val="none" w:sz="0" w:space="0" w:color="auto"/>
                <w:left w:val="none" w:sz="0" w:space="0" w:color="auto"/>
                <w:bottom w:val="none" w:sz="0" w:space="0" w:color="auto"/>
                <w:right w:val="none" w:sz="0" w:space="0" w:color="auto"/>
              </w:divBdr>
              <w:divsChild>
                <w:div w:id="1651787225">
                  <w:marLeft w:val="0"/>
                  <w:marRight w:val="0"/>
                  <w:marTop w:val="0"/>
                  <w:marBottom w:val="0"/>
                  <w:divBdr>
                    <w:top w:val="single" w:sz="2" w:space="0" w:color="FFFFFF"/>
                    <w:left w:val="single" w:sz="2" w:space="0" w:color="FFFFFF"/>
                    <w:bottom w:val="single" w:sz="2" w:space="0" w:color="FFFFFF"/>
                    <w:right w:val="single" w:sz="2" w:space="0" w:color="FFFFFF"/>
                  </w:divBdr>
                  <w:divsChild>
                    <w:div w:id="198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0328">
      <w:bodyDiv w:val="1"/>
      <w:marLeft w:val="0"/>
      <w:marRight w:val="0"/>
      <w:marTop w:val="0"/>
      <w:marBottom w:val="0"/>
      <w:divBdr>
        <w:top w:val="none" w:sz="0" w:space="0" w:color="auto"/>
        <w:left w:val="none" w:sz="0" w:space="0" w:color="auto"/>
        <w:bottom w:val="none" w:sz="0" w:space="0" w:color="auto"/>
        <w:right w:val="none" w:sz="0" w:space="0" w:color="auto"/>
      </w:divBdr>
      <w:divsChild>
        <w:div w:id="9163279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3068352">
      <w:bodyDiv w:val="1"/>
      <w:marLeft w:val="0"/>
      <w:marRight w:val="0"/>
      <w:marTop w:val="0"/>
      <w:marBottom w:val="0"/>
      <w:divBdr>
        <w:top w:val="none" w:sz="0" w:space="0" w:color="auto"/>
        <w:left w:val="none" w:sz="0" w:space="0" w:color="auto"/>
        <w:bottom w:val="none" w:sz="0" w:space="0" w:color="auto"/>
        <w:right w:val="none" w:sz="0" w:space="0" w:color="auto"/>
      </w:divBdr>
      <w:divsChild>
        <w:div w:id="3726601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3528047">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691">
      <w:bodyDiv w:val="1"/>
      <w:marLeft w:val="0"/>
      <w:marRight w:val="0"/>
      <w:marTop w:val="0"/>
      <w:marBottom w:val="0"/>
      <w:divBdr>
        <w:top w:val="none" w:sz="0" w:space="0" w:color="auto"/>
        <w:left w:val="none" w:sz="0" w:space="0" w:color="auto"/>
        <w:bottom w:val="none" w:sz="0" w:space="0" w:color="auto"/>
        <w:right w:val="none" w:sz="0" w:space="0" w:color="auto"/>
      </w:divBdr>
      <w:divsChild>
        <w:div w:id="2038726124">
          <w:marLeft w:val="0"/>
          <w:marRight w:val="0"/>
          <w:marTop w:val="0"/>
          <w:marBottom w:val="0"/>
          <w:divBdr>
            <w:top w:val="none" w:sz="0" w:space="0" w:color="auto"/>
            <w:left w:val="none" w:sz="0" w:space="0" w:color="auto"/>
            <w:bottom w:val="none" w:sz="0" w:space="0" w:color="auto"/>
            <w:right w:val="none" w:sz="0" w:space="0" w:color="auto"/>
          </w:divBdr>
          <w:divsChild>
            <w:div w:id="1727753180">
              <w:marLeft w:val="0"/>
              <w:marRight w:val="0"/>
              <w:marTop w:val="0"/>
              <w:marBottom w:val="0"/>
              <w:divBdr>
                <w:top w:val="none" w:sz="0" w:space="0" w:color="auto"/>
                <w:left w:val="none" w:sz="0" w:space="0" w:color="auto"/>
                <w:bottom w:val="none" w:sz="0" w:space="0" w:color="auto"/>
                <w:right w:val="none" w:sz="0" w:space="0" w:color="auto"/>
              </w:divBdr>
            </w:div>
            <w:div w:id="2009863620">
              <w:marLeft w:val="0"/>
              <w:marRight w:val="0"/>
              <w:marTop w:val="0"/>
              <w:marBottom w:val="0"/>
              <w:divBdr>
                <w:top w:val="none" w:sz="0" w:space="0" w:color="auto"/>
                <w:left w:val="none" w:sz="0" w:space="0" w:color="auto"/>
                <w:bottom w:val="none" w:sz="0" w:space="0" w:color="auto"/>
                <w:right w:val="none" w:sz="0" w:space="0" w:color="auto"/>
              </w:divBdr>
            </w:div>
            <w:div w:id="362176925">
              <w:marLeft w:val="0"/>
              <w:marRight w:val="0"/>
              <w:marTop w:val="0"/>
              <w:marBottom w:val="0"/>
              <w:divBdr>
                <w:top w:val="none" w:sz="0" w:space="0" w:color="auto"/>
                <w:left w:val="none" w:sz="0" w:space="0" w:color="auto"/>
                <w:bottom w:val="none" w:sz="0" w:space="0" w:color="auto"/>
                <w:right w:val="none" w:sz="0" w:space="0" w:color="auto"/>
              </w:divBdr>
            </w:div>
            <w:div w:id="1495030058">
              <w:marLeft w:val="0"/>
              <w:marRight w:val="0"/>
              <w:marTop w:val="0"/>
              <w:marBottom w:val="0"/>
              <w:divBdr>
                <w:top w:val="none" w:sz="0" w:space="0" w:color="auto"/>
                <w:left w:val="none" w:sz="0" w:space="0" w:color="auto"/>
                <w:bottom w:val="none" w:sz="0" w:space="0" w:color="auto"/>
                <w:right w:val="none" w:sz="0" w:space="0" w:color="auto"/>
              </w:divBdr>
            </w:div>
            <w:div w:id="1261330757">
              <w:marLeft w:val="0"/>
              <w:marRight w:val="0"/>
              <w:marTop w:val="0"/>
              <w:marBottom w:val="0"/>
              <w:divBdr>
                <w:top w:val="none" w:sz="0" w:space="0" w:color="auto"/>
                <w:left w:val="none" w:sz="0" w:space="0" w:color="auto"/>
                <w:bottom w:val="none" w:sz="0" w:space="0" w:color="auto"/>
                <w:right w:val="none" w:sz="0" w:space="0" w:color="auto"/>
              </w:divBdr>
            </w:div>
            <w:div w:id="1171023224">
              <w:marLeft w:val="0"/>
              <w:marRight w:val="0"/>
              <w:marTop w:val="0"/>
              <w:marBottom w:val="0"/>
              <w:divBdr>
                <w:top w:val="none" w:sz="0" w:space="0" w:color="auto"/>
                <w:left w:val="none" w:sz="0" w:space="0" w:color="auto"/>
                <w:bottom w:val="none" w:sz="0" w:space="0" w:color="auto"/>
                <w:right w:val="none" w:sz="0" w:space="0" w:color="auto"/>
              </w:divBdr>
            </w:div>
            <w:div w:id="1662390370">
              <w:marLeft w:val="0"/>
              <w:marRight w:val="0"/>
              <w:marTop w:val="0"/>
              <w:marBottom w:val="0"/>
              <w:divBdr>
                <w:top w:val="none" w:sz="0" w:space="0" w:color="auto"/>
                <w:left w:val="none" w:sz="0" w:space="0" w:color="auto"/>
                <w:bottom w:val="none" w:sz="0" w:space="0" w:color="auto"/>
                <w:right w:val="none" w:sz="0" w:space="0" w:color="auto"/>
              </w:divBdr>
            </w:div>
            <w:div w:id="434836059">
              <w:marLeft w:val="0"/>
              <w:marRight w:val="0"/>
              <w:marTop w:val="0"/>
              <w:marBottom w:val="0"/>
              <w:divBdr>
                <w:top w:val="none" w:sz="0" w:space="0" w:color="auto"/>
                <w:left w:val="none" w:sz="0" w:space="0" w:color="auto"/>
                <w:bottom w:val="none" w:sz="0" w:space="0" w:color="auto"/>
                <w:right w:val="none" w:sz="0" w:space="0" w:color="auto"/>
              </w:divBdr>
            </w:div>
            <w:div w:id="996344416">
              <w:marLeft w:val="0"/>
              <w:marRight w:val="0"/>
              <w:marTop w:val="0"/>
              <w:marBottom w:val="0"/>
              <w:divBdr>
                <w:top w:val="none" w:sz="0" w:space="0" w:color="auto"/>
                <w:left w:val="none" w:sz="0" w:space="0" w:color="auto"/>
                <w:bottom w:val="none" w:sz="0" w:space="0" w:color="auto"/>
                <w:right w:val="none" w:sz="0" w:space="0" w:color="auto"/>
              </w:divBdr>
            </w:div>
            <w:div w:id="863442756">
              <w:marLeft w:val="0"/>
              <w:marRight w:val="0"/>
              <w:marTop w:val="0"/>
              <w:marBottom w:val="0"/>
              <w:divBdr>
                <w:top w:val="none" w:sz="0" w:space="0" w:color="auto"/>
                <w:left w:val="none" w:sz="0" w:space="0" w:color="auto"/>
                <w:bottom w:val="none" w:sz="0" w:space="0" w:color="auto"/>
                <w:right w:val="none" w:sz="0" w:space="0" w:color="auto"/>
              </w:divBdr>
            </w:div>
            <w:div w:id="174341963">
              <w:marLeft w:val="0"/>
              <w:marRight w:val="0"/>
              <w:marTop w:val="0"/>
              <w:marBottom w:val="0"/>
              <w:divBdr>
                <w:top w:val="none" w:sz="0" w:space="0" w:color="auto"/>
                <w:left w:val="none" w:sz="0" w:space="0" w:color="auto"/>
                <w:bottom w:val="none" w:sz="0" w:space="0" w:color="auto"/>
                <w:right w:val="none" w:sz="0" w:space="0" w:color="auto"/>
              </w:divBdr>
            </w:div>
            <w:div w:id="1106652822">
              <w:marLeft w:val="0"/>
              <w:marRight w:val="0"/>
              <w:marTop w:val="0"/>
              <w:marBottom w:val="0"/>
              <w:divBdr>
                <w:top w:val="none" w:sz="0" w:space="0" w:color="auto"/>
                <w:left w:val="none" w:sz="0" w:space="0" w:color="auto"/>
                <w:bottom w:val="none" w:sz="0" w:space="0" w:color="auto"/>
                <w:right w:val="none" w:sz="0" w:space="0" w:color="auto"/>
              </w:divBdr>
            </w:div>
            <w:div w:id="1304387723">
              <w:marLeft w:val="0"/>
              <w:marRight w:val="0"/>
              <w:marTop w:val="0"/>
              <w:marBottom w:val="0"/>
              <w:divBdr>
                <w:top w:val="none" w:sz="0" w:space="0" w:color="auto"/>
                <w:left w:val="none" w:sz="0" w:space="0" w:color="auto"/>
                <w:bottom w:val="none" w:sz="0" w:space="0" w:color="auto"/>
                <w:right w:val="none" w:sz="0" w:space="0" w:color="auto"/>
              </w:divBdr>
            </w:div>
            <w:div w:id="1332685781">
              <w:marLeft w:val="0"/>
              <w:marRight w:val="0"/>
              <w:marTop w:val="0"/>
              <w:marBottom w:val="0"/>
              <w:divBdr>
                <w:top w:val="none" w:sz="0" w:space="0" w:color="auto"/>
                <w:left w:val="none" w:sz="0" w:space="0" w:color="auto"/>
                <w:bottom w:val="none" w:sz="0" w:space="0" w:color="auto"/>
                <w:right w:val="none" w:sz="0" w:space="0" w:color="auto"/>
              </w:divBdr>
            </w:div>
            <w:div w:id="381292939">
              <w:marLeft w:val="0"/>
              <w:marRight w:val="0"/>
              <w:marTop w:val="0"/>
              <w:marBottom w:val="0"/>
              <w:divBdr>
                <w:top w:val="none" w:sz="0" w:space="0" w:color="auto"/>
                <w:left w:val="none" w:sz="0" w:space="0" w:color="auto"/>
                <w:bottom w:val="none" w:sz="0" w:space="0" w:color="auto"/>
                <w:right w:val="none" w:sz="0" w:space="0" w:color="auto"/>
              </w:divBdr>
            </w:div>
            <w:div w:id="165554344">
              <w:marLeft w:val="0"/>
              <w:marRight w:val="0"/>
              <w:marTop w:val="0"/>
              <w:marBottom w:val="0"/>
              <w:divBdr>
                <w:top w:val="none" w:sz="0" w:space="0" w:color="auto"/>
                <w:left w:val="none" w:sz="0" w:space="0" w:color="auto"/>
                <w:bottom w:val="none" w:sz="0" w:space="0" w:color="auto"/>
                <w:right w:val="none" w:sz="0" w:space="0" w:color="auto"/>
              </w:divBdr>
            </w:div>
            <w:div w:id="1516917904">
              <w:marLeft w:val="0"/>
              <w:marRight w:val="0"/>
              <w:marTop w:val="0"/>
              <w:marBottom w:val="0"/>
              <w:divBdr>
                <w:top w:val="none" w:sz="0" w:space="0" w:color="auto"/>
                <w:left w:val="none" w:sz="0" w:space="0" w:color="auto"/>
                <w:bottom w:val="none" w:sz="0" w:space="0" w:color="auto"/>
                <w:right w:val="none" w:sz="0" w:space="0" w:color="auto"/>
              </w:divBdr>
            </w:div>
            <w:div w:id="1225530790">
              <w:marLeft w:val="0"/>
              <w:marRight w:val="0"/>
              <w:marTop w:val="0"/>
              <w:marBottom w:val="0"/>
              <w:divBdr>
                <w:top w:val="none" w:sz="0" w:space="0" w:color="auto"/>
                <w:left w:val="none" w:sz="0" w:space="0" w:color="auto"/>
                <w:bottom w:val="none" w:sz="0" w:space="0" w:color="auto"/>
                <w:right w:val="none" w:sz="0" w:space="0" w:color="auto"/>
              </w:divBdr>
            </w:div>
            <w:div w:id="87653535">
              <w:marLeft w:val="0"/>
              <w:marRight w:val="0"/>
              <w:marTop w:val="0"/>
              <w:marBottom w:val="0"/>
              <w:divBdr>
                <w:top w:val="none" w:sz="0" w:space="0" w:color="auto"/>
                <w:left w:val="none" w:sz="0" w:space="0" w:color="auto"/>
                <w:bottom w:val="none" w:sz="0" w:space="0" w:color="auto"/>
                <w:right w:val="none" w:sz="0" w:space="0" w:color="auto"/>
              </w:divBdr>
            </w:div>
            <w:div w:id="268896372">
              <w:marLeft w:val="0"/>
              <w:marRight w:val="0"/>
              <w:marTop w:val="0"/>
              <w:marBottom w:val="0"/>
              <w:divBdr>
                <w:top w:val="none" w:sz="0" w:space="0" w:color="auto"/>
                <w:left w:val="none" w:sz="0" w:space="0" w:color="auto"/>
                <w:bottom w:val="none" w:sz="0" w:space="0" w:color="auto"/>
                <w:right w:val="none" w:sz="0" w:space="0" w:color="auto"/>
              </w:divBdr>
            </w:div>
            <w:div w:id="1118137492">
              <w:marLeft w:val="0"/>
              <w:marRight w:val="0"/>
              <w:marTop w:val="0"/>
              <w:marBottom w:val="0"/>
              <w:divBdr>
                <w:top w:val="none" w:sz="0" w:space="0" w:color="auto"/>
                <w:left w:val="none" w:sz="0" w:space="0" w:color="auto"/>
                <w:bottom w:val="none" w:sz="0" w:space="0" w:color="auto"/>
                <w:right w:val="none" w:sz="0" w:space="0" w:color="auto"/>
              </w:divBdr>
            </w:div>
            <w:div w:id="472911970">
              <w:marLeft w:val="0"/>
              <w:marRight w:val="0"/>
              <w:marTop w:val="0"/>
              <w:marBottom w:val="0"/>
              <w:divBdr>
                <w:top w:val="none" w:sz="0" w:space="0" w:color="auto"/>
                <w:left w:val="none" w:sz="0" w:space="0" w:color="auto"/>
                <w:bottom w:val="none" w:sz="0" w:space="0" w:color="auto"/>
                <w:right w:val="none" w:sz="0" w:space="0" w:color="auto"/>
              </w:divBdr>
            </w:div>
            <w:div w:id="2133088834">
              <w:marLeft w:val="0"/>
              <w:marRight w:val="0"/>
              <w:marTop w:val="0"/>
              <w:marBottom w:val="0"/>
              <w:divBdr>
                <w:top w:val="none" w:sz="0" w:space="0" w:color="auto"/>
                <w:left w:val="none" w:sz="0" w:space="0" w:color="auto"/>
                <w:bottom w:val="none" w:sz="0" w:space="0" w:color="auto"/>
                <w:right w:val="none" w:sz="0" w:space="0" w:color="auto"/>
              </w:divBdr>
            </w:div>
            <w:div w:id="1107312718">
              <w:marLeft w:val="0"/>
              <w:marRight w:val="0"/>
              <w:marTop w:val="0"/>
              <w:marBottom w:val="0"/>
              <w:divBdr>
                <w:top w:val="none" w:sz="0" w:space="0" w:color="auto"/>
                <w:left w:val="none" w:sz="0" w:space="0" w:color="auto"/>
                <w:bottom w:val="none" w:sz="0" w:space="0" w:color="auto"/>
                <w:right w:val="none" w:sz="0" w:space="0" w:color="auto"/>
              </w:divBdr>
            </w:div>
            <w:div w:id="169947856">
              <w:marLeft w:val="0"/>
              <w:marRight w:val="0"/>
              <w:marTop w:val="0"/>
              <w:marBottom w:val="0"/>
              <w:divBdr>
                <w:top w:val="none" w:sz="0" w:space="0" w:color="auto"/>
                <w:left w:val="none" w:sz="0" w:space="0" w:color="auto"/>
                <w:bottom w:val="none" w:sz="0" w:space="0" w:color="auto"/>
                <w:right w:val="none" w:sz="0" w:space="0" w:color="auto"/>
              </w:divBdr>
            </w:div>
            <w:div w:id="1705011582">
              <w:marLeft w:val="0"/>
              <w:marRight w:val="0"/>
              <w:marTop w:val="0"/>
              <w:marBottom w:val="0"/>
              <w:divBdr>
                <w:top w:val="none" w:sz="0" w:space="0" w:color="auto"/>
                <w:left w:val="none" w:sz="0" w:space="0" w:color="auto"/>
                <w:bottom w:val="none" w:sz="0" w:space="0" w:color="auto"/>
                <w:right w:val="none" w:sz="0" w:space="0" w:color="auto"/>
              </w:divBdr>
            </w:div>
            <w:div w:id="888418906">
              <w:marLeft w:val="0"/>
              <w:marRight w:val="0"/>
              <w:marTop w:val="0"/>
              <w:marBottom w:val="0"/>
              <w:divBdr>
                <w:top w:val="none" w:sz="0" w:space="0" w:color="auto"/>
                <w:left w:val="none" w:sz="0" w:space="0" w:color="auto"/>
                <w:bottom w:val="none" w:sz="0" w:space="0" w:color="auto"/>
                <w:right w:val="none" w:sz="0" w:space="0" w:color="auto"/>
              </w:divBdr>
            </w:div>
            <w:div w:id="1009330189">
              <w:marLeft w:val="0"/>
              <w:marRight w:val="0"/>
              <w:marTop w:val="0"/>
              <w:marBottom w:val="0"/>
              <w:divBdr>
                <w:top w:val="none" w:sz="0" w:space="0" w:color="auto"/>
                <w:left w:val="none" w:sz="0" w:space="0" w:color="auto"/>
                <w:bottom w:val="none" w:sz="0" w:space="0" w:color="auto"/>
                <w:right w:val="none" w:sz="0" w:space="0" w:color="auto"/>
              </w:divBdr>
            </w:div>
            <w:div w:id="540096653">
              <w:marLeft w:val="0"/>
              <w:marRight w:val="0"/>
              <w:marTop w:val="0"/>
              <w:marBottom w:val="0"/>
              <w:divBdr>
                <w:top w:val="none" w:sz="0" w:space="0" w:color="auto"/>
                <w:left w:val="none" w:sz="0" w:space="0" w:color="auto"/>
                <w:bottom w:val="none" w:sz="0" w:space="0" w:color="auto"/>
                <w:right w:val="none" w:sz="0" w:space="0" w:color="auto"/>
              </w:divBdr>
            </w:div>
            <w:div w:id="460614703">
              <w:marLeft w:val="0"/>
              <w:marRight w:val="0"/>
              <w:marTop w:val="0"/>
              <w:marBottom w:val="0"/>
              <w:divBdr>
                <w:top w:val="none" w:sz="0" w:space="0" w:color="auto"/>
                <w:left w:val="none" w:sz="0" w:space="0" w:color="auto"/>
                <w:bottom w:val="none" w:sz="0" w:space="0" w:color="auto"/>
                <w:right w:val="none" w:sz="0" w:space="0" w:color="auto"/>
              </w:divBdr>
            </w:div>
            <w:div w:id="1674606475">
              <w:marLeft w:val="0"/>
              <w:marRight w:val="0"/>
              <w:marTop w:val="0"/>
              <w:marBottom w:val="0"/>
              <w:divBdr>
                <w:top w:val="none" w:sz="0" w:space="0" w:color="auto"/>
                <w:left w:val="none" w:sz="0" w:space="0" w:color="auto"/>
                <w:bottom w:val="none" w:sz="0" w:space="0" w:color="auto"/>
                <w:right w:val="none" w:sz="0" w:space="0" w:color="auto"/>
              </w:divBdr>
            </w:div>
            <w:div w:id="956331154">
              <w:marLeft w:val="0"/>
              <w:marRight w:val="0"/>
              <w:marTop w:val="0"/>
              <w:marBottom w:val="0"/>
              <w:divBdr>
                <w:top w:val="none" w:sz="0" w:space="0" w:color="auto"/>
                <w:left w:val="none" w:sz="0" w:space="0" w:color="auto"/>
                <w:bottom w:val="none" w:sz="0" w:space="0" w:color="auto"/>
                <w:right w:val="none" w:sz="0" w:space="0" w:color="auto"/>
              </w:divBdr>
            </w:div>
            <w:div w:id="482234546">
              <w:marLeft w:val="0"/>
              <w:marRight w:val="0"/>
              <w:marTop w:val="0"/>
              <w:marBottom w:val="0"/>
              <w:divBdr>
                <w:top w:val="none" w:sz="0" w:space="0" w:color="auto"/>
                <w:left w:val="none" w:sz="0" w:space="0" w:color="auto"/>
                <w:bottom w:val="none" w:sz="0" w:space="0" w:color="auto"/>
                <w:right w:val="none" w:sz="0" w:space="0" w:color="auto"/>
              </w:divBdr>
            </w:div>
            <w:div w:id="1258296949">
              <w:marLeft w:val="0"/>
              <w:marRight w:val="0"/>
              <w:marTop w:val="0"/>
              <w:marBottom w:val="0"/>
              <w:divBdr>
                <w:top w:val="none" w:sz="0" w:space="0" w:color="auto"/>
                <w:left w:val="none" w:sz="0" w:space="0" w:color="auto"/>
                <w:bottom w:val="none" w:sz="0" w:space="0" w:color="auto"/>
                <w:right w:val="none" w:sz="0" w:space="0" w:color="auto"/>
              </w:divBdr>
            </w:div>
            <w:div w:id="649750730">
              <w:marLeft w:val="0"/>
              <w:marRight w:val="0"/>
              <w:marTop w:val="0"/>
              <w:marBottom w:val="0"/>
              <w:divBdr>
                <w:top w:val="none" w:sz="0" w:space="0" w:color="auto"/>
                <w:left w:val="none" w:sz="0" w:space="0" w:color="auto"/>
                <w:bottom w:val="none" w:sz="0" w:space="0" w:color="auto"/>
                <w:right w:val="none" w:sz="0" w:space="0" w:color="auto"/>
              </w:divBdr>
            </w:div>
            <w:div w:id="564335254">
              <w:marLeft w:val="0"/>
              <w:marRight w:val="0"/>
              <w:marTop w:val="0"/>
              <w:marBottom w:val="0"/>
              <w:divBdr>
                <w:top w:val="none" w:sz="0" w:space="0" w:color="auto"/>
                <w:left w:val="none" w:sz="0" w:space="0" w:color="auto"/>
                <w:bottom w:val="none" w:sz="0" w:space="0" w:color="auto"/>
                <w:right w:val="none" w:sz="0" w:space="0" w:color="auto"/>
              </w:divBdr>
            </w:div>
            <w:div w:id="445780543">
              <w:marLeft w:val="0"/>
              <w:marRight w:val="0"/>
              <w:marTop w:val="0"/>
              <w:marBottom w:val="0"/>
              <w:divBdr>
                <w:top w:val="none" w:sz="0" w:space="0" w:color="auto"/>
                <w:left w:val="none" w:sz="0" w:space="0" w:color="auto"/>
                <w:bottom w:val="none" w:sz="0" w:space="0" w:color="auto"/>
                <w:right w:val="none" w:sz="0" w:space="0" w:color="auto"/>
              </w:divBdr>
            </w:div>
            <w:div w:id="80562753">
              <w:marLeft w:val="0"/>
              <w:marRight w:val="0"/>
              <w:marTop w:val="0"/>
              <w:marBottom w:val="0"/>
              <w:divBdr>
                <w:top w:val="none" w:sz="0" w:space="0" w:color="auto"/>
                <w:left w:val="none" w:sz="0" w:space="0" w:color="auto"/>
                <w:bottom w:val="none" w:sz="0" w:space="0" w:color="auto"/>
                <w:right w:val="none" w:sz="0" w:space="0" w:color="auto"/>
              </w:divBdr>
            </w:div>
            <w:div w:id="1342244952">
              <w:marLeft w:val="0"/>
              <w:marRight w:val="0"/>
              <w:marTop w:val="0"/>
              <w:marBottom w:val="0"/>
              <w:divBdr>
                <w:top w:val="none" w:sz="0" w:space="0" w:color="auto"/>
                <w:left w:val="none" w:sz="0" w:space="0" w:color="auto"/>
                <w:bottom w:val="none" w:sz="0" w:space="0" w:color="auto"/>
                <w:right w:val="none" w:sz="0" w:space="0" w:color="auto"/>
              </w:divBdr>
            </w:div>
            <w:div w:id="794253205">
              <w:marLeft w:val="0"/>
              <w:marRight w:val="0"/>
              <w:marTop w:val="0"/>
              <w:marBottom w:val="0"/>
              <w:divBdr>
                <w:top w:val="none" w:sz="0" w:space="0" w:color="auto"/>
                <w:left w:val="none" w:sz="0" w:space="0" w:color="auto"/>
                <w:bottom w:val="none" w:sz="0" w:space="0" w:color="auto"/>
                <w:right w:val="none" w:sz="0" w:space="0" w:color="auto"/>
              </w:divBdr>
            </w:div>
            <w:div w:id="2118134706">
              <w:marLeft w:val="0"/>
              <w:marRight w:val="0"/>
              <w:marTop w:val="0"/>
              <w:marBottom w:val="0"/>
              <w:divBdr>
                <w:top w:val="none" w:sz="0" w:space="0" w:color="auto"/>
                <w:left w:val="none" w:sz="0" w:space="0" w:color="auto"/>
                <w:bottom w:val="none" w:sz="0" w:space="0" w:color="auto"/>
                <w:right w:val="none" w:sz="0" w:space="0" w:color="auto"/>
              </w:divBdr>
            </w:div>
            <w:div w:id="1636524857">
              <w:marLeft w:val="0"/>
              <w:marRight w:val="0"/>
              <w:marTop w:val="0"/>
              <w:marBottom w:val="0"/>
              <w:divBdr>
                <w:top w:val="none" w:sz="0" w:space="0" w:color="auto"/>
                <w:left w:val="none" w:sz="0" w:space="0" w:color="auto"/>
                <w:bottom w:val="none" w:sz="0" w:space="0" w:color="auto"/>
                <w:right w:val="none" w:sz="0" w:space="0" w:color="auto"/>
              </w:divBdr>
            </w:div>
            <w:div w:id="721056808">
              <w:marLeft w:val="0"/>
              <w:marRight w:val="0"/>
              <w:marTop w:val="0"/>
              <w:marBottom w:val="0"/>
              <w:divBdr>
                <w:top w:val="none" w:sz="0" w:space="0" w:color="auto"/>
                <w:left w:val="none" w:sz="0" w:space="0" w:color="auto"/>
                <w:bottom w:val="none" w:sz="0" w:space="0" w:color="auto"/>
                <w:right w:val="none" w:sz="0" w:space="0" w:color="auto"/>
              </w:divBdr>
            </w:div>
            <w:div w:id="1218052802">
              <w:marLeft w:val="0"/>
              <w:marRight w:val="0"/>
              <w:marTop w:val="0"/>
              <w:marBottom w:val="0"/>
              <w:divBdr>
                <w:top w:val="none" w:sz="0" w:space="0" w:color="auto"/>
                <w:left w:val="none" w:sz="0" w:space="0" w:color="auto"/>
                <w:bottom w:val="none" w:sz="0" w:space="0" w:color="auto"/>
                <w:right w:val="none" w:sz="0" w:space="0" w:color="auto"/>
              </w:divBdr>
            </w:div>
            <w:div w:id="1165123826">
              <w:marLeft w:val="0"/>
              <w:marRight w:val="0"/>
              <w:marTop w:val="0"/>
              <w:marBottom w:val="0"/>
              <w:divBdr>
                <w:top w:val="none" w:sz="0" w:space="0" w:color="auto"/>
                <w:left w:val="none" w:sz="0" w:space="0" w:color="auto"/>
                <w:bottom w:val="none" w:sz="0" w:space="0" w:color="auto"/>
                <w:right w:val="none" w:sz="0" w:space="0" w:color="auto"/>
              </w:divBdr>
            </w:div>
            <w:div w:id="1140423015">
              <w:marLeft w:val="0"/>
              <w:marRight w:val="0"/>
              <w:marTop w:val="0"/>
              <w:marBottom w:val="0"/>
              <w:divBdr>
                <w:top w:val="none" w:sz="0" w:space="0" w:color="auto"/>
                <w:left w:val="none" w:sz="0" w:space="0" w:color="auto"/>
                <w:bottom w:val="none" w:sz="0" w:space="0" w:color="auto"/>
                <w:right w:val="none" w:sz="0" w:space="0" w:color="auto"/>
              </w:divBdr>
            </w:div>
            <w:div w:id="259460533">
              <w:marLeft w:val="0"/>
              <w:marRight w:val="0"/>
              <w:marTop w:val="0"/>
              <w:marBottom w:val="0"/>
              <w:divBdr>
                <w:top w:val="none" w:sz="0" w:space="0" w:color="auto"/>
                <w:left w:val="none" w:sz="0" w:space="0" w:color="auto"/>
                <w:bottom w:val="none" w:sz="0" w:space="0" w:color="auto"/>
                <w:right w:val="none" w:sz="0" w:space="0" w:color="auto"/>
              </w:divBdr>
            </w:div>
            <w:div w:id="1623346725">
              <w:marLeft w:val="0"/>
              <w:marRight w:val="0"/>
              <w:marTop w:val="0"/>
              <w:marBottom w:val="0"/>
              <w:divBdr>
                <w:top w:val="none" w:sz="0" w:space="0" w:color="auto"/>
                <w:left w:val="none" w:sz="0" w:space="0" w:color="auto"/>
                <w:bottom w:val="none" w:sz="0" w:space="0" w:color="auto"/>
                <w:right w:val="none" w:sz="0" w:space="0" w:color="auto"/>
              </w:divBdr>
            </w:div>
            <w:div w:id="284696518">
              <w:marLeft w:val="0"/>
              <w:marRight w:val="0"/>
              <w:marTop w:val="0"/>
              <w:marBottom w:val="0"/>
              <w:divBdr>
                <w:top w:val="none" w:sz="0" w:space="0" w:color="auto"/>
                <w:left w:val="none" w:sz="0" w:space="0" w:color="auto"/>
                <w:bottom w:val="none" w:sz="0" w:space="0" w:color="auto"/>
                <w:right w:val="none" w:sz="0" w:space="0" w:color="auto"/>
              </w:divBdr>
            </w:div>
            <w:div w:id="226769296">
              <w:marLeft w:val="0"/>
              <w:marRight w:val="0"/>
              <w:marTop w:val="0"/>
              <w:marBottom w:val="0"/>
              <w:divBdr>
                <w:top w:val="none" w:sz="0" w:space="0" w:color="auto"/>
                <w:left w:val="none" w:sz="0" w:space="0" w:color="auto"/>
                <w:bottom w:val="none" w:sz="0" w:space="0" w:color="auto"/>
                <w:right w:val="none" w:sz="0" w:space="0" w:color="auto"/>
              </w:divBdr>
            </w:div>
            <w:div w:id="1447117423">
              <w:marLeft w:val="0"/>
              <w:marRight w:val="0"/>
              <w:marTop w:val="0"/>
              <w:marBottom w:val="0"/>
              <w:divBdr>
                <w:top w:val="none" w:sz="0" w:space="0" w:color="auto"/>
                <w:left w:val="none" w:sz="0" w:space="0" w:color="auto"/>
                <w:bottom w:val="none" w:sz="0" w:space="0" w:color="auto"/>
                <w:right w:val="none" w:sz="0" w:space="0" w:color="auto"/>
              </w:divBdr>
            </w:div>
            <w:div w:id="970016613">
              <w:marLeft w:val="0"/>
              <w:marRight w:val="0"/>
              <w:marTop w:val="0"/>
              <w:marBottom w:val="0"/>
              <w:divBdr>
                <w:top w:val="none" w:sz="0" w:space="0" w:color="auto"/>
                <w:left w:val="none" w:sz="0" w:space="0" w:color="auto"/>
                <w:bottom w:val="none" w:sz="0" w:space="0" w:color="auto"/>
                <w:right w:val="none" w:sz="0" w:space="0" w:color="auto"/>
              </w:divBdr>
            </w:div>
            <w:div w:id="183591541">
              <w:marLeft w:val="0"/>
              <w:marRight w:val="0"/>
              <w:marTop w:val="0"/>
              <w:marBottom w:val="0"/>
              <w:divBdr>
                <w:top w:val="none" w:sz="0" w:space="0" w:color="auto"/>
                <w:left w:val="none" w:sz="0" w:space="0" w:color="auto"/>
                <w:bottom w:val="none" w:sz="0" w:space="0" w:color="auto"/>
                <w:right w:val="none" w:sz="0" w:space="0" w:color="auto"/>
              </w:divBdr>
            </w:div>
            <w:div w:id="1128625261">
              <w:marLeft w:val="0"/>
              <w:marRight w:val="0"/>
              <w:marTop w:val="0"/>
              <w:marBottom w:val="0"/>
              <w:divBdr>
                <w:top w:val="none" w:sz="0" w:space="0" w:color="auto"/>
                <w:left w:val="none" w:sz="0" w:space="0" w:color="auto"/>
                <w:bottom w:val="none" w:sz="0" w:space="0" w:color="auto"/>
                <w:right w:val="none" w:sz="0" w:space="0" w:color="auto"/>
              </w:divBdr>
            </w:div>
            <w:div w:id="930888654">
              <w:marLeft w:val="0"/>
              <w:marRight w:val="0"/>
              <w:marTop w:val="0"/>
              <w:marBottom w:val="0"/>
              <w:divBdr>
                <w:top w:val="none" w:sz="0" w:space="0" w:color="auto"/>
                <w:left w:val="none" w:sz="0" w:space="0" w:color="auto"/>
                <w:bottom w:val="none" w:sz="0" w:space="0" w:color="auto"/>
                <w:right w:val="none" w:sz="0" w:space="0" w:color="auto"/>
              </w:divBdr>
            </w:div>
            <w:div w:id="1476874509">
              <w:marLeft w:val="0"/>
              <w:marRight w:val="0"/>
              <w:marTop w:val="0"/>
              <w:marBottom w:val="0"/>
              <w:divBdr>
                <w:top w:val="none" w:sz="0" w:space="0" w:color="auto"/>
                <w:left w:val="none" w:sz="0" w:space="0" w:color="auto"/>
                <w:bottom w:val="none" w:sz="0" w:space="0" w:color="auto"/>
                <w:right w:val="none" w:sz="0" w:space="0" w:color="auto"/>
              </w:divBdr>
            </w:div>
            <w:div w:id="175197180">
              <w:marLeft w:val="0"/>
              <w:marRight w:val="0"/>
              <w:marTop w:val="0"/>
              <w:marBottom w:val="0"/>
              <w:divBdr>
                <w:top w:val="none" w:sz="0" w:space="0" w:color="auto"/>
                <w:left w:val="none" w:sz="0" w:space="0" w:color="auto"/>
                <w:bottom w:val="none" w:sz="0" w:space="0" w:color="auto"/>
                <w:right w:val="none" w:sz="0" w:space="0" w:color="auto"/>
              </w:divBdr>
            </w:div>
            <w:div w:id="873806058">
              <w:marLeft w:val="0"/>
              <w:marRight w:val="0"/>
              <w:marTop w:val="0"/>
              <w:marBottom w:val="0"/>
              <w:divBdr>
                <w:top w:val="none" w:sz="0" w:space="0" w:color="auto"/>
                <w:left w:val="none" w:sz="0" w:space="0" w:color="auto"/>
                <w:bottom w:val="none" w:sz="0" w:space="0" w:color="auto"/>
                <w:right w:val="none" w:sz="0" w:space="0" w:color="auto"/>
              </w:divBdr>
            </w:div>
            <w:div w:id="67114777">
              <w:marLeft w:val="0"/>
              <w:marRight w:val="0"/>
              <w:marTop w:val="0"/>
              <w:marBottom w:val="0"/>
              <w:divBdr>
                <w:top w:val="none" w:sz="0" w:space="0" w:color="auto"/>
                <w:left w:val="none" w:sz="0" w:space="0" w:color="auto"/>
                <w:bottom w:val="none" w:sz="0" w:space="0" w:color="auto"/>
                <w:right w:val="none" w:sz="0" w:space="0" w:color="auto"/>
              </w:divBdr>
            </w:div>
            <w:div w:id="901525521">
              <w:marLeft w:val="0"/>
              <w:marRight w:val="0"/>
              <w:marTop w:val="0"/>
              <w:marBottom w:val="0"/>
              <w:divBdr>
                <w:top w:val="none" w:sz="0" w:space="0" w:color="auto"/>
                <w:left w:val="none" w:sz="0" w:space="0" w:color="auto"/>
                <w:bottom w:val="none" w:sz="0" w:space="0" w:color="auto"/>
                <w:right w:val="none" w:sz="0" w:space="0" w:color="auto"/>
              </w:divBdr>
            </w:div>
            <w:div w:id="162867228">
              <w:marLeft w:val="0"/>
              <w:marRight w:val="0"/>
              <w:marTop w:val="0"/>
              <w:marBottom w:val="0"/>
              <w:divBdr>
                <w:top w:val="none" w:sz="0" w:space="0" w:color="auto"/>
                <w:left w:val="none" w:sz="0" w:space="0" w:color="auto"/>
                <w:bottom w:val="none" w:sz="0" w:space="0" w:color="auto"/>
                <w:right w:val="none" w:sz="0" w:space="0" w:color="auto"/>
              </w:divBdr>
            </w:div>
            <w:div w:id="1329560282">
              <w:marLeft w:val="0"/>
              <w:marRight w:val="0"/>
              <w:marTop w:val="0"/>
              <w:marBottom w:val="0"/>
              <w:divBdr>
                <w:top w:val="none" w:sz="0" w:space="0" w:color="auto"/>
                <w:left w:val="none" w:sz="0" w:space="0" w:color="auto"/>
                <w:bottom w:val="none" w:sz="0" w:space="0" w:color="auto"/>
                <w:right w:val="none" w:sz="0" w:space="0" w:color="auto"/>
              </w:divBdr>
            </w:div>
            <w:div w:id="931282179">
              <w:marLeft w:val="0"/>
              <w:marRight w:val="0"/>
              <w:marTop w:val="0"/>
              <w:marBottom w:val="0"/>
              <w:divBdr>
                <w:top w:val="none" w:sz="0" w:space="0" w:color="auto"/>
                <w:left w:val="none" w:sz="0" w:space="0" w:color="auto"/>
                <w:bottom w:val="none" w:sz="0" w:space="0" w:color="auto"/>
                <w:right w:val="none" w:sz="0" w:space="0" w:color="auto"/>
              </w:divBdr>
            </w:div>
            <w:div w:id="1169440981">
              <w:marLeft w:val="0"/>
              <w:marRight w:val="0"/>
              <w:marTop w:val="0"/>
              <w:marBottom w:val="0"/>
              <w:divBdr>
                <w:top w:val="none" w:sz="0" w:space="0" w:color="auto"/>
                <w:left w:val="none" w:sz="0" w:space="0" w:color="auto"/>
                <w:bottom w:val="none" w:sz="0" w:space="0" w:color="auto"/>
                <w:right w:val="none" w:sz="0" w:space="0" w:color="auto"/>
              </w:divBdr>
            </w:div>
            <w:div w:id="1500148321">
              <w:marLeft w:val="0"/>
              <w:marRight w:val="0"/>
              <w:marTop w:val="0"/>
              <w:marBottom w:val="0"/>
              <w:divBdr>
                <w:top w:val="none" w:sz="0" w:space="0" w:color="auto"/>
                <w:left w:val="none" w:sz="0" w:space="0" w:color="auto"/>
                <w:bottom w:val="none" w:sz="0" w:space="0" w:color="auto"/>
                <w:right w:val="none" w:sz="0" w:space="0" w:color="auto"/>
              </w:divBdr>
            </w:div>
            <w:div w:id="380638925">
              <w:marLeft w:val="0"/>
              <w:marRight w:val="0"/>
              <w:marTop w:val="0"/>
              <w:marBottom w:val="0"/>
              <w:divBdr>
                <w:top w:val="none" w:sz="0" w:space="0" w:color="auto"/>
                <w:left w:val="none" w:sz="0" w:space="0" w:color="auto"/>
                <w:bottom w:val="none" w:sz="0" w:space="0" w:color="auto"/>
                <w:right w:val="none" w:sz="0" w:space="0" w:color="auto"/>
              </w:divBdr>
            </w:div>
            <w:div w:id="1050611303">
              <w:marLeft w:val="0"/>
              <w:marRight w:val="0"/>
              <w:marTop w:val="0"/>
              <w:marBottom w:val="0"/>
              <w:divBdr>
                <w:top w:val="none" w:sz="0" w:space="0" w:color="auto"/>
                <w:left w:val="none" w:sz="0" w:space="0" w:color="auto"/>
                <w:bottom w:val="none" w:sz="0" w:space="0" w:color="auto"/>
                <w:right w:val="none" w:sz="0" w:space="0" w:color="auto"/>
              </w:divBdr>
            </w:div>
            <w:div w:id="15665674">
              <w:marLeft w:val="0"/>
              <w:marRight w:val="0"/>
              <w:marTop w:val="0"/>
              <w:marBottom w:val="0"/>
              <w:divBdr>
                <w:top w:val="none" w:sz="0" w:space="0" w:color="auto"/>
                <w:left w:val="none" w:sz="0" w:space="0" w:color="auto"/>
                <w:bottom w:val="none" w:sz="0" w:space="0" w:color="auto"/>
                <w:right w:val="none" w:sz="0" w:space="0" w:color="auto"/>
              </w:divBdr>
            </w:div>
            <w:div w:id="754860422">
              <w:marLeft w:val="0"/>
              <w:marRight w:val="0"/>
              <w:marTop w:val="0"/>
              <w:marBottom w:val="0"/>
              <w:divBdr>
                <w:top w:val="none" w:sz="0" w:space="0" w:color="auto"/>
                <w:left w:val="none" w:sz="0" w:space="0" w:color="auto"/>
                <w:bottom w:val="none" w:sz="0" w:space="0" w:color="auto"/>
                <w:right w:val="none" w:sz="0" w:space="0" w:color="auto"/>
              </w:divBdr>
            </w:div>
            <w:div w:id="1240481672">
              <w:marLeft w:val="0"/>
              <w:marRight w:val="0"/>
              <w:marTop w:val="0"/>
              <w:marBottom w:val="0"/>
              <w:divBdr>
                <w:top w:val="none" w:sz="0" w:space="0" w:color="auto"/>
                <w:left w:val="none" w:sz="0" w:space="0" w:color="auto"/>
                <w:bottom w:val="none" w:sz="0" w:space="0" w:color="auto"/>
                <w:right w:val="none" w:sz="0" w:space="0" w:color="auto"/>
              </w:divBdr>
            </w:div>
            <w:div w:id="1488210875">
              <w:marLeft w:val="0"/>
              <w:marRight w:val="0"/>
              <w:marTop w:val="0"/>
              <w:marBottom w:val="0"/>
              <w:divBdr>
                <w:top w:val="none" w:sz="0" w:space="0" w:color="auto"/>
                <w:left w:val="none" w:sz="0" w:space="0" w:color="auto"/>
                <w:bottom w:val="none" w:sz="0" w:space="0" w:color="auto"/>
                <w:right w:val="none" w:sz="0" w:space="0" w:color="auto"/>
              </w:divBdr>
            </w:div>
            <w:div w:id="1939364441">
              <w:marLeft w:val="0"/>
              <w:marRight w:val="0"/>
              <w:marTop w:val="0"/>
              <w:marBottom w:val="0"/>
              <w:divBdr>
                <w:top w:val="none" w:sz="0" w:space="0" w:color="auto"/>
                <w:left w:val="none" w:sz="0" w:space="0" w:color="auto"/>
                <w:bottom w:val="none" w:sz="0" w:space="0" w:color="auto"/>
                <w:right w:val="none" w:sz="0" w:space="0" w:color="auto"/>
              </w:divBdr>
            </w:div>
            <w:div w:id="695468352">
              <w:marLeft w:val="0"/>
              <w:marRight w:val="0"/>
              <w:marTop w:val="0"/>
              <w:marBottom w:val="0"/>
              <w:divBdr>
                <w:top w:val="none" w:sz="0" w:space="0" w:color="auto"/>
                <w:left w:val="none" w:sz="0" w:space="0" w:color="auto"/>
                <w:bottom w:val="none" w:sz="0" w:space="0" w:color="auto"/>
                <w:right w:val="none" w:sz="0" w:space="0" w:color="auto"/>
              </w:divBdr>
            </w:div>
            <w:div w:id="1772703389">
              <w:marLeft w:val="0"/>
              <w:marRight w:val="0"/>
              <w:marTop w:val="0"/>
              <w:marBottom w:val="0"/>
              <w:divBdr>
                <w:top w:val="none" w:sz="0" w:space="0" w:color="auto"/>
                <w:left w:val="none" w:sz="0" w:space="0" w:color="auto"/>
                <w:bottom w:val="none" w:sz="0" w:space="0" w:color="auto"/>
                <w:right w:val="none" w:sz="0" w:space="0" w:color="auto"/>
              </w:divBdr>
            </w:div>
            <w:div w:id="119305034">
              <w:marLeft w:val="0"/>
              <w:marRight w:val="0"/>
              <w:marTop w:val="0"/>
              <w:marBottom w:val="0"/>
              <w:divBdr>
                <w:top w:val="none" w:sz="0" w:space="0" w:color="auto"/>
                <w:left w:val="none" w:sz="0" w:space="0" w:color="auto"/>
                <w:bottom w:val="none" w:sz="0" w:space="0" w:color="auto"/>
                <w:right w:val="none" w:sz="0" w:space="0" w:color="auto"/>
              </w:divBdr>
            </w:div>
            <w:div w:id="262496684">
              <w:marLeft w:val="0"/>
              <w:marRight w:val="0"/>
              <w:marTop w:val="0"/>
              <w:marBottom w:val="0"/>
              <w:divBdr>
                <w:top w:val="none" w:sz="0" w:space="0" w:color="auto"/>
                <w:left w:val="none" w:sz="0" w:space="0" w:color="auto"/>
                <w:bottom w:val="none" w:sz="0" w:space="0" w:color="auto"/>
                <w:right w:val="none" w:sz="0" w:space="0" w:color="auto"/>
              </w:divBdr>
            </w:div>
            <w:div w:id="928195855">
              <w:marLeft w:val="0"/>
              <w:marRight w:val="0"/>
              <w:marTop w:val="0"/>
              <w:marBottom w:val="0"/>
              <w:divBdr>
                <w:top w:val="none" w:sz="0" w:space="0" w:color="auto"/>
                <w:left w:val="none" w:sz="0" w:space="0" w:color="auto"/>
                <w:bottom w:val="none" w:sz="0" w:space="0" w:color="auto"/>
                <w:right w:val="none" w:sz="0" w:space="0" w:color="auto"/>
              </w:divBdr>
            </w:div>
            <w:div w:id="1062873998">
              <w:marLeft w:val="0"/>
              <w:marRight w:val="0"/>
              <w:marTop w:val="0"/>
              <w:marBottom w:val="0"/>
              <w:divBdr>
                <w:top w:val="none" w:sz="0" w:space="0" w:color="auto"/>
                <w:left w:val="none" w:sz="0" w:space="0" w:color="auto"/>
                <w:bottom w:val="none" w:sz="0" w:space="0" w:color="auto"/>
                <w:right w:val="none" w:sz="0" w:space="0" w:color="auto"/>
              </w:divBdr>
            </w:div>
            <w:div w:id="1941524994">
              <w:marLeft w:val="0"/>
              <w:marRight w:val="0"/>
              <w:marTop w:val="0"/>
              <w:marBottom w:val="0"/>
              <w:divBdr>
                <w:top w:val="none" w:sz="0" w:space="0" w:color="auto"/>
                <w:left w:val="none" w:sz="0" w:space="0" w:color="auto"/>
                <w:bottom w:val="none" w:sz="0" w:space="0" w:color="auto"/>
                <w:right w:val="none" w:sz="0" w:space="0" w:color="auto"/>
              </w:divBdr>
            </w:div>
            <w:div w:id="1008826760">
              <w:marLeft w:val="0"/>
              <w:marRight w:val="0"/>
              <w:marTop w:val="0"/>
              <w:marBottom w:val="0"/>
              <w:divBdr>
                <w:top w:val="none" w:sz="0" w:space="0" w:color="auto"/>
                <w:left w:val="none" w:sz="0" w:space="0" w:color="auto"/>
                <w:bottom w:val="none" w:sz="0" w:space="0" w:color="auto"/>
                <w:right w:val="none" w:sz="0" w:space="0" w:color="auto"/>
              </w:divBdr>
            </w:div>
            <w:div w:id="1912110518">
              <w:marLeft w:val="0"/>
              <w:marRight w:val="0"/>
              <w:marTop w:val="0"/>
              <w:marBottom w:val="0"/>
              <w:divBdr>
                <w:top w:val="none" w:sz="0" w:space="0" w:color="auto"/>
                <w:left w:val="none" w:sz="0" w:space="0" w:color="auto"/>
                <w:bottom w:val="none" w:sz="0" w:space="0" w:color="auto"/>
                <w:right w:val="none" w:sz="0" w:space="0" w:color="auto"/>
              </w:divBdr>
            </w:div>
            <w:div w:id="1274946577">
              <w:marLeft w:val="0"/>
              <w:marRight w:val="0"/>
              <w:marTop w:val="0"/>
              <w:marBottom w:val="0"/>
              <w:divBdr>
                <w:top w:val="none" w:sz="0" w:space="0" w:color="auto"/>
                <w:left w:val="none" w:sz="0" w:space="0" w:color="auto"/>
                <w:bottom w:val="none" w:sz="0" w:space="0" w:color="auto"/>
                <w:right w:val="none" w:sz="0" w:space="0" w:color="auto"/>
              </w:divBdr>
            </w:div>
            <w:div w:id="656110251">
              <w:marLeft w:val="0"/>
              <w:marRight w:val="0"/>
              <w:marTop w:val="0"/>
              <w:marBottom w:val="0"/>
              <w:divBdr>
                <w:top w:val="none" w:sz="0" w:space="0" w:color="auto"/>
                <w:left w:val="none" w:sz="0" w:space="0" w:color="auto"/>
                <w:bottom w:val="none" w:sz="0" w:space="0" w:color="auto"/>
                <w:right w:val="none" w:sz="0" w:space="0" w:color="auto"/>
              </w:divBdr>
            </w:div>
            <w:div w:id="857623340">
              <w:marLeft w:val="0"/>
              <w:marRight w:val="0"/>
              <w:marTop w:val="0"/>
              <w:marBottom w:val="0"/>
              <w:divBdr>
                <w:top w:val="none" w:sz="0" w:space="0" w:color="auto"/>
                <w:left w:val="none" w:sz="0" w:space="0" w:color="auto"/>
                <w:bottom w:val="none" w:sz="0" w:space="0" w:color="auto"/>
                <w:right w:val="none" w:sz="0" w:space="0" w:color="auto"/>
              </w:divBdr>
            </w:div>
            <w:div w:id="2096510909">
              <w:marLeft w:val="0"/>
              <w:marRight w:val="0"/>
              <w:marTop w:val="0"/>
              <w:marBottom w:val="0"/>
              <w:divBdr>
                <w:top w:val="none" w:sz="0" w:space="0" w:color="auto"/>
                <w:left w:val="none" w:sz="0" w:space="0" w:color="auto"/>
                <w:bottom w:val="none" w:sz="0" w:space="0" w:color="auto"/>
                <w:right w:val="none" w:sz="0" w:space="0" w:color="auto"/>
              </w:divBdr>
            </w:div>
            <w:div w:id="1640914704">
              <w:marLeft w:val="0"/>
              <w:marRight w:val="0"/>
              <w:marTop w:val="0"/>
              <w:marBottom w:val="0"/>
              <w:divBdr>
                <w:top w:val="none" w:sz="0" w:space="0" w:color="auto"/>
                <w:left w:val="none" w:sz="0" w:space="0" w:color="auto"/>
                <w:bottom w:val="none" w:sz="0" w:space="0" w:color="auto"/>
                <w:right w:val="none" w:sz="0" w:space="0" w:color="auto"/>
              </w:divBdr>
            </w:div>
            <w:div w:id="138814480">
              <w:marLeft w:val="0"/>
              <w:marRight w:val="0"/>
              <w:marTop w:val="0"/>
              <w:marBottom w:val="0"/>
              <w:divBdr>
                <w:top w:val="none" w:sz="0" w:space="0" w:color="auto"/>
                <w:left w:val="none" w:sz="0" w:space="0" w:color="auto"/>
                <w:bottom w:val="none" w:sz="0" w:space="0" w:color="auto"/>
                <w:right w:val="none" w:sz="0" w:space="0" w:color="auto"/>
              </w:divBdr>
            </w:div>
            <w:div w:id="262036813">
              <w:marLeft w:val="0"/>
              <w:marRight w:val="0"/>
              <w:marTop w:val="0"/>
              <w:marBottom w:val="0"/>
              <w:divBdr>
                <w:top w:val="none" w:sz="0" w:space="0" w:color="auto"/>
                <w:left w:val="none" w:sz="0" w:space="0" w:color="auto"/>
                <w:bottom w:val="none" w:sz="0" w:space="0" w:color="auto"/>
                <w:right w:val="none" w:sz="0" w:space="0" w:color="auto"/>
              </w:divBdr>
            </w:div>
            <w:div w:id="2072073432">
              <w:marLeft w:val="0"/>
              <w:marRight w:val="0"/>
              <w:marTop w:val="0"/>
              <w:marBottom w:val="0"/>
              <w:divBdr>
                <w:top w:val="none" w:sz="0" w:space="0" w:color="auto"/>
                <w:left w:val="none" w:sz="0" w:space="0" w:color="auto"/>
                <w:bottom w:val="none" w:sz="0" w:space="0" w:color="auto"/>
                <w:right w:val="none" w:sz="0" w:space="0" w:color="auto"/>
              </w:divBdr>
            </w:div>
            <w:div w:id="19621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370">
      <w:bodyDiv w:val="1"/>
      <w:marLeft w:val="0"/>
      <w:marRight w:val="0"/>
      <w:marTop w:val="0"/>
      <w:marBottom w:val="0"/>
      <w:divBdr>
        <w:top w:val="none" w:sz="0" w:space="0" w:color="auto"/>
        <w:left w:val="none" w:sz="0" w:space="0" w:color="auto"/>
        <w:bottom w:val="none" w:sz="0" w:space="0" w:color="auto"/>
        <w:right w:val="none" w:sz="0" w:space="0" w:color="auto"/>
      </w:divBdr>
      <w:divsChild>
        <w:div w:id="261302470">
          <w:marLeft w:val="0"/>
          <w:marRight w:val="0"/>
          <w:marTop w:val="0"/>
          <w:marBottom w:val="300"/>
          <w:divBdr>
            <w:top w:val="single" w:sz="6" w:space="0" w:color="E0E0E0"/>
            <w:left w:val="single" w:sz="6" w:space="0" w:color="E0E0E0"/>
            <w:bottom w:val="single" w:sz="6" w:space="0" w:color="E0E0E0"/>
            <w:right w:val="single" w:sz="6" w:space="0" w:color="E0E0E0"/>
          </w:divBdr>
          <w:divsChild>
            <w:div w:id="806506866">
              <w:marLeft w:val="0"/>
              <w:marRight w:val="0"/>
              <w:marTop w:val="0"/>
              <w:marBottom w:val="0"/>
              <w:divBdr>
                <w:top w:val="none" w:sz="0" w:space="0" w:color="auto"/>
                <w:left w:val="none" w:sz="0" w:space="0" w:color="auto"/>
                <w:bottom w:val="none" w:sz="0" w:space="0" w:color="auto"/>
                <w:right w:val="none" w:sz="0" w:space="0" w:color="auto"/>
              </w:divBdr>
              <w:divsChild>
                <w:div w:id="1823035269">
                  <w:marLeft w:val="0"/>
                  <w:marRight w:val="0"/>
                  <w:marTop w:val="0"/>
                  <w:marBottom w:val="0"/>
                  <w:divBdr>
                    <w:top w:val="single" w:sz="2" w:space="0" w:color="FFFFFF"/>
                    <w:left w:val="single" w:sz="2" w:space="0" w:color="FFFFFF"/>
                    <w:bottom w:val="single" w:sz="2" w:space="0" w:color="FFFFFF"/>
                    <w:right w:val="single" w:sz="2" w:space="0" w:color="FFFFFF"/>
                  </w:divBdr>
                  <w:divsChild>
                    <w:div w:id="851143420">
                      <w:marLeft w:val="0"/>
                      <w:marRight w:val="0"/>
                      <w:marTop w:val="0"/>
                      <w:marBottom w:val="0"/>
                      <w:divBdr>
                        <w:top w:val="none" w:sz="0" w:space="0" w:color="auto"/>
                        <w:left w:val="none" w:sz="0" w:space="0" w:color="auto"/>
                        <w:bottom w:val="none" w:sz="0" w:space="0" w:color="auto"/>
                        <w:right w:val="none" w:sz="0" w:space="0" w:color="auto"/>
                      </w:divBdr>
                    </w:div>
                  </w:divsChild>
                </w:div>
                <w:div w:id="1077556838">
                  <w:marLeft w:val="0"/>
                  <w:marRight w:val="0"/>
                  <w:marTop w:val="0"/>
                  <w:marBottom w:val="0"/>
                  <w:divBdr>
                    <w:top w:val="single" w:sz="2" w:space="0" w:color="FFFFFF"/>
                    <w:left w:val="single" w:sz="2" w:space="0" w:color="FFFFFF"/>
                    <w:bottom w:val="single" w:sz="2" w:space="0" w:color="FFFFFF"/>
                    <w:right w:val="single" w:sz="2" w:space="0" w:color="FFFFFF"/>
                  </w:divBdr>
                  <w:divsChild>
                    <w:div w:id="978194088">
                      <w:marLeft w:val="0"/>
                      <w:marRight w:val="0"/>
                      <w:marTop w:val="0"/>
                      <w:marBottom w:val="0"/>
                      <w:divBdr>
                        <w:top w:val="none" w:sz="0" w:space="0" w:color="auto"/>
                        <w:left w:val="none" w:sz="0" w:space="0" w:color="auto"/>
                        <w:bottom w:val="none" w:sz="0" w:space="0" w:color="auto"/>
                        <w:right w:val="none" w:sz="0" w:space="0" w:color="auto"/>
                      </w:divBdr>
                    </w:div>
                  </w:divsChild>
                </w:div>
                <w:div w:id="999037242">
                  <w:marLeft w:val="0"/>
                  <w:marRight w:val="0"/>
                  <w:marTop w:val="0"/>
                  <w:marBottom w:val="0"/>
                  <w:divBdr>
                    <w:top w:val="single" w:sz="2" w:space="0" w:color="FFFFFF"/>
                    <w:left w:val="single" w:sz="2" w:space="0" w:color="FFFFFF"/>
                    <w:bottom w:val="single" w:sz="2" w:space="0" w:color="FFFFFF"/>
                    <w:right w:val="single" w:sz="2" w:space="0" w:color="FFFFFF"/>
                  </w:divBdr>
                  <w:divsChild>
                    <w:div w:id="2017343106">
                      <w:marLeft w:val="0"/>
                      <w:marRight w:val="0"/>
                      <w:marTop w:val="0"/>
                      <w:marBottom w:val="0"/>
                      <w:divBdr>
                        <w:top w:val="none" w:sz="0" w:space="0" w:color="auto"/>
                        <w:left w:val="none" w:sz="0" w:space="0" w:color="auto"/>
                        <w:bottom w:val="none" w:sz="0" w:space="0" w:color="auto"/>
                        <w:right w:val="none" w:sz="0" w:space="0" w:color="auto"/>
                      </w:divBdr>
                    </w:div>
                  </w:divsChild>
                </w:div>
                <w:div w:id="1935741447">
                  <w:marLeft w:val="0"/>
                  <w:marRight w:val="0"/>
                  <w:marTop w:val="0"/>
                  <w:marBottom w:val="0"/>
                  <w:divBdr>
                    <w:top w:val="single" w:sz="2" w:space="0" w:color="FFFFFF"/>
                    <w:left w:val="single" w:sz="2" w:space="0" w:color="FFFFFF"/>
                    <w:bottom w:val="single" w:sz="2" w:space="0" w:color="FFFFFF"/>
                    <w:right w:val="single" w:sz="2" w:space="0" w:color="FFFFFF"/>
                  </w:divBdr>
                  <w:divsChild>
                    <w:div w:id="1707564221">
                      <w:marLeft w:val="0"/>
                      <w:marRight w:val="0"/>
                      <w:marTop w:val="0"/>
                      <w:marBottom w:val="0"/>
                      <w:divBdr>
                        <w:top w:val="none" w:sz="0" w:space="0" w:color="auto"/>
                        <w:left w:val="none" w:sz="0" w:space="0" w:color="auto"/>
                        <w:bottom w:val="none" w:sz="0" w:space="0" w:color="auto"/>
                        <w:right w:val="none" w:sz="0" w:space="0" w:color="auto"/>
                      </w:divBdr>
                    </w:div>
                  </w:divsChild>
                </w:div>
                <w:div w:id="1270313816">
                  <w:marLeft w:val="0"/>
                  <w:marRight w:val="0"/>
                  <w:marTop w:val="0"/>
                  <w:marBottom w:val="0"/>
                  <w:divBdr>
                    <w:top w:val="single" w:sz="2" w:space="0" w:color="FFFFFF"/>
                    <w:left w:val="single" w:sz="2" w:space="0" w:color="FFFFFF"/>
                    <w:bottom w:val="single" w:sz="2" w:space="0" w:color="FFFFFF"/>
                    <w:right w:val="single" w:sz="2" w:space="0" w:color="FFFFFF"/>
                  </w:divBdr>
                  <w:divsChild>
                    <w:div w:id="416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476">
          <w:marLeft w:val="0"/>
          <w:marRight w:val="0"/>
          <w:marTop w:val="0"/>
          <w:marBottom w:val="300"/>
          <w:divBdr>
            <w:top w:val="single" w:sz="6" w:space="0" w:color="E0E0E0"/>
            <w:left w:val="single" w:sz="6" w:space="0" w:color="E0E0E0"/>
            <w:bottom w:val="single" w:sz="6" w:space="0" w:color="E0E0E0"/>
            <w:right w:val="single" w:sz="6" w:space="0" w:color="E0E0E0"/>
          </w:divBdr>
          <w:divsChild>
            <w:div w:id="36246989">
              <w:marLeft w:val="0"/>
              <w:marRight w:val="0"/>
              <w:marTop w:val="0"/>
              <w:marBottom w:val="0"/>
              <w:divBdr>
                <w:top w:val="none" w:sz="0" w:space="0" w:color="auto"/>
                <w:left w:val="none" w:sz="0" w:space="0" w:color="auto"/>
                <w:bottom w:val="none" w:sz="0" w:space="0" w:color="auto"/>
                <w:right w:val="none" w:sz="0" w:space="0" w:color="auto"/>
              </w:divBdr>
              <w:divsChild>
                <w:div w:id="815075661">
                  <w:marLeft w:val="0"/>
                  <w:marRight w:val="0"/>
                  <w:marTop w:val="0"/>
                  <w:marBottom w:val="0"/>
                  <w:divBdr>
                    <w:top w:val="single" w:sz="2" w:space="0" w:color="FFFFFF"/>
                    <w:left w:val="single" w:sz="2" w:space="0" w:color="FFFFFF"/>
                    <w:bottom w:val="single" w:sz="2" w:space="0" w:color="FFFFFF"/>
                    <w:right w:val="single" w:sz="2" w:space="0" w:color="FFFFFF"/>
                  </w:divBdr>
                  <w:divsChild>
                    <w:div w:id="2062092233">
                      <w:marLeft w:val="0"/>
                      <w:marRight w:val="0"/>
                      <w:marTop w:val="0"/>
                      <w:marBottom w:val="0"/>
                      <w:divBdr>
                        <w:top w:val="none" w:sz="0" w:space="0" w:color="auto"/>
                        <w:left w:val="none" w:sz="0" w:space="0" w:color="auto"/>
                        <w:bottom w:val="none" w:sz="0" w:space="0" w:color="auto"/>
                        <w:right w:val="none" w:sz="0" w:space="0" w:color="auto"/>
                      </w:divBdr>
                    </w:div>
                  </w:divsChild>
                </w:div>
                <w:div w:id="1880318517">
                  <w:marLeft w:val="0"/>
                  <w:marRight w:val="0"/>
                  <w:marTop w:val="0"/>
                  <w:marBottom w:val="0"/>
                  <w:divBdr>
                    <w:top w:val="single" w:sz="2" w:space="0" w:color="FFFFFF"/>
                    <w:left w:val="single" w:sz="2" w:space="0" w:color="FFFFFF"/>
                    <w:bottom w:val="single" w:sz="2" w:space="0" w:color="FFFFFF"/>
                    <w:right w:val="single" w:sz="2" w:space="0" w:color="FFFFFF"/>
                  </w:divBdr>
                  <w:divsChild>
                    <w:div w:id="863372635">
                      <w:marLeft w:val="0"/>
                      <w:marRight w:val="0"/>
                      <w:marTop w:val="0"/>
                      <w:marBottom w:val="0"/>
                      <w:divBdr>
                        <w:top w:val="none" w:sz="0" w:space="0" w:color="auto"/>
                        <w:left w:val="none" w:sz="0" w:space="0" w:color="auto"/>
                        <w:bottom w:val="none" w:sz="0" w:space="0" w:color="auto"/>
                        <w:right w:val="none" w:sz="0" w:space="0" w:color="auto"/>
                      </w:divBdr>
                    </w:div>
                  </w:divsChild>
                </w:div>
                <w:div w:id="261576585">
                  <w:marLeft w:val="0"/>
                  <w:marRight w:val="0"/>
                  <w:marTop w:val="0"/>
                  <w:marBottom w:val="0"/>
                  <w:divBdr>
                    <w:top w:val="single" w:sz="2" w:space="0" w:color="FFFFFF"/>
                    <w:left w:val="single" w:sz="2" w:space="0" w:color="FFFFFF"/>
                    <w:bottom w:val="single" w:sz="2" w:space="0" w:color="FFFFFF"/>
                    <w:right w:val="single" w:sz="2" w:space="0" w:color="FFFFFF"/>
                  </w:divBdr>
                  <w:divsChild>
                    <w:div w:id="864485830">
                      <w:marLeft w:val="0"/>
                      <w:marRight w:val="0"/>
                      <w:marTop w:val="0"/>
                      <w:marBottom w:val="0"/>
                      <w:divBdr>
                        <w:top w:val="none" w:sz="0" w:space="0" w:color="auto"/>
                        <w:left w:val="none" w:sz="0" w:space="0" w:color="auto"/>
                        <w:bottom w:val="none" w:sz="0" w:space="0" w:color="auto"/>
                        <w:right w:val="none" w:sz="0" w:space="0" w:color="auto"/>
                      </w:divBdr>
                    </w:div>
                  </w:divsChild>
                </w:div>
                <w:div w:id="334042785">
                  <w:marLeft w:val="0"/>
                  <w:marRight w:val="0"/>
                  <w:marTop w:val="0"/>
                  <w:marBottom w:val="0"/>
                  <w:divBdr>
                    <w:top w:val="single" w:sz="2" w:space="0" w:color="FFFFFF"/>
                    <w:left w:val="single" w:sz="2" w:space="0" w:color="FFFFFF"/>
                    <w:bottom w:val="single" w:sz="2" w:space="0" w:color="FFFFFF"/>
                    <w:right w:val="single" w:sz="2" w:space="0" w:color="FFFFFF"/>
                  </w:divBdr>
                  <w:divsChild>
                    <w:div w:id="1185510288">
                      <w:marLeft w:val="0"/>
                      <w:marRight w:val="0"/>
                      <w:marTop w:val="0"/>
                      <w:marBottom w:val="0"/>
                      <w:divBdr>
                        <w:top w:val="none" w:sz="0" w:space="0" w:color="auto"/>
                        <w:left w:val="none" w:sz="0" w:space="0" w:color="auto"/>
                        <w:bottom w:val="none" w:sz="0" w:space="0" w:color="auto"/>
                        <w:right w:val="none" w:sz="0" w:space="0" w:color="auto"/>
                      </w:divBdr>
                    </w:div>
                  </w:divsChild>
                </w:div>
                <w:div w:id="1717007708">
                  <w:marLeft w:val="0"/>
                  <w:marRight w:val="0"/>
                  <w:marTop w:val="0"/>
                  <w:marBottom w:val="0"/>
                  <w:divBdr>
                    <w:top w:val="single" w:sz="2" w:space="0" w:color="FFFFFF"/>
                    <w:left w:val="single" w:sz="2" w:space="0" w:color="FFFFFF"/>
                    <w:bottom w:val="single" w:sz="2" w:space="0" w:color="FFFFFF"/>
                    <w:right w:val="single" w:sz="2" w:space="0" w:color="FFFFFF"/>
                  </w:divBdr>
                  <w:divsChild>
                    <w:div w:id="107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4023">
          <w:marLeft w:val="0"/>
          <w:marRight w:val="0"/>
          <w:marTop w:val="0"/>
          <w:marBottom w:val="300"/>
          <w:divBdr>
            <w:top w:val="single" w:sz="6" w:space="0" w:color="E0E0E0"/>
            <w:left w:val="single" w:sz="6" w:space="0" w:color="E0E0E0"/>
            <w:bottom w:val="single" w:sz="6" w:space="0" w:color="E0E0E0"/>
            <w:right w:val="single" w:sz="6" w:space="0" w:color="E0E0E0"/>
          </w:divBdr>
          <w:divsChild>
            <w:div w:id="631667383">
              <w:marLeft w:val="0"/>
              <w:marRight w:val="0"/>
              <w:marTop w:val="0"/>
              <w:marBottom w:val="0"/>
              <w:divBdr>
                <w:top w:val="none" w:sz="0" w:space="0" w:color="auto"/>
                <w:left w:val="none" w:sz="0" w:space="0" w:color="auto"/>
                <w:bottom w:val="none" w:sz="0" w:space="0" w:color="auto"/>
                <w:right w:val="none" w:sz="0" w:space="0" w:color="auto"/>
              </w:divBdr>
              <w:divsChild>
                <w:div w:id="1860123633">
                  <w:marLeft w:val="0"/>
                  <w:marRight w:val="0"/>
                  <w:marTop w:val="0"/>
                  <w:marBottom w:val="0"/>
                  <w:divBdr>
                    <w:top w:val="single" w:sz="2" w:space="0" w:color="FFFFFF"/>
                    <w:left w:val="single" w:sz="2" w:space="0" w:color="FFFFFF"/>
                    <w:bottom w:val="single" w:sz="2" w:space="0" w:color="FFFFFF"/>
                    <w:right w:val="single" w:sz="2" w:space="0" w:color="FFFFFF"/>
                  </w:divBdr>
                  <w:divsChild>
                    <w:div w:id="1572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7802">
          <w:marLeft w:val="0"/>
          <w:marRight w:val="0"/>
          <w:marTop w:val="0"/>
          <w:marBottom w:val="300"/>
          <w:divBdr>
            <w:top w:val="single" w:sz="6" w:space="0" w:color="E0E0E0"/>
            <w:left w:val="single" w:sz="6" w:space="0" w:color="E0E0E0"/>
            <w:bottom w:val="single" w:sz="6" w:space="0" w:color="E0E0E0"/>
            <w:right w:val="single" w:sz="6" w:space="0" w:color="E0E0E0"/>
          </w:divBdr>
          <w:divsChild>
            <w:div w:id="892886289">
              <w:marLeft w:val="0"/>
              <w:marRight w:val="0"/>
              <w:marTop w:val="0"/>
              <w:marBottom w:val="0"/>
              <w:divBdr>
                <w:top w:val="none" w:sz="0" w:space="0" w:color="auto"/>
                <w:left w:val="none" w:sz="0" w:space="0" w:color="auto"/>
                <w:bottom w:val="none" w:sz="0" w:space="0" w:color="auto"/>
                <w:right w:val="none" w:sz="0" w:space="0" w:color="auto"/>
              </w:divBdr>
              <w:divsChild>
                <w:div w:id="168105773">
                  <w:marLeft w:val="0"/>
                  <w:marRight w:val="0"/>
                  <w:marTop w:val="0"/>
                  <w:marBottom w:val="0"/>
                  <w:divBdr>
                    <w:top w:val="single" w:sz="2" w:space="0" w:color="FFFFFF"/>
                    <w:left w:val="single" w:sz="2" w:space="0" w:color="FFFFFF"/>
                    <w:bottom w:val="single" w:sz="2" w:space="0" w:color="FFFFFF"/>
                    <w:right w:val="single" w:sz="2" w:space="0" w:color="FFFFFF"/>
                  </w:divBdr>
                  <w:divsChild>
                    <w:div w:id="4010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093433059">
      <w:bodyDiv w:val="1"/>
      <w:marLeft w:val="0"/>
      <w:marRight w:val="0"/>
      <w:marTop w:val="0"/>
      <w:marBottom w:val="0"/>
      <w:divBdr>
        <w:top w:val="none" w:sz="0" w:space="0" w:color="auto"/>
        <w:left w:val="none" w:sz="0" w:space="0" w:color="auto"/>
        <w:bottom w:val="none" w:sz="0" w:space="0" w:color="auto"/>
        <w:right w:val="none" w:sz="0" w:space="0" w:color="auto"/>
      </w:divBdr>
      <w:divsChild>
        <w:div w:id="139734889">
          <w:marLeft w:val="0"/>
          <w:marRight w:val="0"/>
          <w:marTop w:val="0"/>
          <w:marBottom w:val="225"/>
          <w:divBdr>
            <w:top w:val="none" w:sz="0" w:space="0" w:color="auto"/>
            <w:left w:val="none" w:sz="0" w:space="0" w:color="auto"/>
            <w:bottom w:val="none" w:sz="0" w:space="0" w:color="auto"/>
            <w:right w:val="none" w:sz="0" w:space="0" w:color="auto"/>
          </w:divBdr>
        </w:div>
      </w:divsChild>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2021-10-16T10:25:00Z</cp:lastPrinted>
  <dcterms:created xsi:type="dcterms:W3CDTF">2021-11-07T18:51:00Z</dcterms:created>
  <dcterms:modified xsi:type="dcterms:W3CDTF">2021-11-07T19:08:00Z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