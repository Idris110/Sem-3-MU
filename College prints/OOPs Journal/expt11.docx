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2D1492" w:rsidP="005D65F3">
      <w:pPr>
        <w:pStyle w:val="IntenseQuote"/>
        <w:rPr>
          <w:i w:val="0"/>
          <w:sz w:val="36"/>
          <w:szCs w:val="36"/>
        </w:rPr>
      </w:pPr>
      <w:r>
        <w:rPr>
          <w:i w:val="0"/>
          <w:sz w:val="36"/>
          <w:szCs w:val="36"/>
        </w:rPr>
        <w:t>Experiment 11</w:t>
      </w:r>
      <w:r w:rsidR="00073740" w:rsidRPr="005D65F3">
        <w:rPr>
          <w:i w:val="0"/>
          <w:sz w:val="36"/>
          <w:szCs w:val="36"/>
        </w:rPr>
        <w:t xml:space="preserve">: </w:t>
      </w:r>
      <w:r w:rsidRPr="002D1492">
        <w:rPr>
          <w:i w:val="0"/>
          <w:sz w:val="36"/>
          <w:szCs w:val="36"/>
        </w:rPr>
        <w:t>Program on packages</w:t>
      </w:r>
    </w:p>
    <w:p w:rsidR="005D65F3" w:rsidRDefault="005D65F3" w:rsidP="00073740">
      <w:pPr>
        <w:spacing w:after="0" w:line="233" w:lineRule="auto"/>
        <w:ind w:left="0" w:firstLine="0"/>
      </w:pPr>
    </w:p>
    <w:p w:rsidR="00073740" w:rsidRDefault="00073740" w:rsidP="00073740">
      <w:pPr>
        <w:spacing w:after="0" w:line="233" w:lineRule="auto"/>
        <w:ind w:left="0" w:firstLine="0"/>
        <w:rPr>
          <w:b/>
          <w:sz w:val="36"/>
          <w:szCs w:val="36"/>
        </w:rPr>
      </w:pPr>
      <w:r w:rsidRPr="00AF4721">
        <w:rPr>
          <w:b/>
          <w:sz w:val="36"/>
          <w:szCs w:val="36"/>
        </w:rPr>
        <w:t>Theory :</w:t>
      </w:r>
    </w:p>
    <w:p w:rsidR="00FC23D7" w:rsidRDefault="00FC23D7">
      <w:pPr>
        <w:spacing w:after="0" w:line="240" w:lineRule="auto"/>
        <w:ind w:left="0" w:firstLine="0"/>
        <w:rPr>
          <w:b/>
          <w:sz w:val="36"/>
          <w:szCs w:val="36"/>
        </w:rPr>
      </w:pPr>
    </w:p>
    <w:p w:rsidR="002D1492" w:rsidRPr="002D1492" w:rsidRDefault="002D1492" w:rsidP="002D1492">
      <w:pPr>
        <w:spacing w:after="0" w:line="240" w:lineRule="auto"/>
        <w:ind w:left="0" w:firstLine="0"/>
        <w:rPr>
          <w:bCs/>
        </w:rPr>
      </w:pPr>
      <w:r w:rsidRPr="002D1492">
        <w:rPr>
          <w:bCs/>
        </w:rPr>
        <w:t>There are folders or directories in our computers for the classification and accessibility of various files, and in Java, we have packages for the same. In Java, Packages are similar to folders, which are mainly used to organize classes and interfaces.</w:t>
      </w:r>
    </w:p>
    <w:p w:rsidR="002D1492" w:rsidRPr="002D1492" w:rsidRDefault="002D1492" w:rsidP="002D1492">
      <w:pPr>
        <w:spacing w:after="0" w:line="240" w:lineRule="auto"/>
        <w:ind w:left="0" w:firstLine="0"/>
        <w:rPr>
          <w:bCs/>
        </w:rPr>
      </w:pPr>
      <w:r w:rsidRPr="002D1492">
        <w:rPr>
          <w:bCs/>
        </w:rPr>
        <w:t>Packages help us to write better and manageable code by preventing naming conflicts. Java provides some built-in packages which we can use but we can also create our own (user-defined) packages.</w:t>
      </w:r>
    </w:p>
    <w:p w:rsidR="002D1492" w:rsidRDefault="002D1492">
      <w:pPr>
        <w:spacing w:after="0" w:line="240" w:lineRule="auto"/>
        <w:ind w:left="0" w:firstLine="0"/>
        <w:rPr>
          <w:bCs/>
        </w:rPr>
      </w:pPr>
    </w:p>
    <w:p w:rsidR="002D1492" w:rsidRDefault="002D1492">
      <w:pPr>
        <w:spacing w:after="0" w:line="240" w:lineRule="auto"/>
        <w:ind w:left="0" w:firstLine="0"/>
        <w:rPr>
          <w:bCs/>
        </w:rPr>
      </w:pPr>
      <w:r w:rsidRPr="002D1492">
        <w:rPr>
          <w:bCs/>
        </w:rPr>
        <w:t xml:space="preserve">A </w:t>
      </w:r>
      <w:r w:rsidRPr="002D1492">
        <w:rPr>
          <w:b/>
          <w:bCs/>
        </w:rPr>
        <w:t>package</w:t>
      </w:r>
      <w:r w:rsidRPr="002D1492">
        <w:rPr>
          <w:bCs/>
        </w:rPr>
        <w:t xml:space="preserve"> is a collection of similar types of Java entities such as classes, interfaces, subclasses, exceptions, errors, and enums. A package can also contain sub-packages.</w:t>
      </w:r>
    </w:p>
    <w:p w:rsidR="002D1492" w:rsidRDefault="002D1492">
      <w:pPr>
        <w:spacing w:after="0" w:line="240" w:lineRule="auto"/>
        <w:ind w:left="0" w:firstLine="0"/>
        <w:rPr>
          <w:bCs/>
        </w:rPr>
      </w:pPr>
    </w:p>
    <w:p w:rsidR="002D1492" w:rsidRPr="002D1492" w:rsidRDefault="002D1492" w:rsidP="002D1492">
      <w:pPr>
        <w:spacing w:after="0" w:line="240" w:lineRule="auto"/>
        <w:ind w:left="0" w:firstLine="0"/>
        <w:rPr>
          <w:b/>
          <w:bCs/>
        </w:rPr>
      </w:pPr>
      <w:r w:rsidRPr="002D1492">
        <w:rPr>
          <w:b/>
          <w:bCs/>
        </w:rPr>
        <w:t>Types of Packages in Java</w:t>
      </w:r>
    </w:p>
    <w:p w:rsidR="002D1492" w:rsidRPr="002D1492" w:rsidRDefault="002D1492" w:rsidP="002D1492">
      <w:pPr>
        <w:spacing w:after="0" w:line="240" w:lineRule="auto"/>
        <w:ind w:left="0" w:firstLine="0"/>
        <w:rPr>
          <w:bCs/>
        </w:rPr>
      </w:pPr>
      <w:r w:rsidRPr="002D1492">
        <w:rPr>
          <w:bCs/>
        </w:rPr>
        <w:t>They can be divided into two categories:</w:t>
      </w:r>
    </w:p>
    <w:p w:rsidR="002D1492" w:rsidRPr="002D1492" w:rsidRDefault="002D1492" w:rsidP="002D1492">
      <w:pPr>
        <w:numPr>
          <w:ilvl w:val="0"/>
          <w:numId w:val="31"/>
        </w:numPr>
        <w:spacing w:after="0" w:line="240" w:lineRule="auto"/>
        <w:rPr>
          <w:bCs/>
        </w:rPr>
      </w:pPr>
      <w:r w:rsidRPr="002D1492">
        <w:rPr>
          <w:bCs/>
        </w:rPr>
        <w:t>Java API packages or built-in packages and</w:t>
      </w:r>
    </w:p>
    <w:p w:rsidR="002D1492" w:rsidRPr="002D1492" w:rsidRDefault="002D1492" w:rsidP="002D1492">
      <w:pPr>
        <w:numPr>
          <w:ilvl w:val="0"/>
          <w:numId w:val="31"/>
        </w:numPr>
        <w:spacing w:after="0" w:line="240" w:lineRule="auto"/>
        <w:rPr>
          <w:bCs/>
        </w:rPr>
      </w:pPr>
      <w:r w:rsidRPr="002D1492">
        <w:rPr>
          <w:bCs/>
        </w:rPr>
        <w:t>User-defined packages.</w:t>
      </w:r>
    </w:p>
    <w:p w:rsidR="002D1492" w:rsidRPr="002D1492" w:rsidRDefault="002D1492" w:rsidP="002D1492">
      <w:pPr>
        <w:spacing w:after="0" w:line="240" w:lineRule="auto"/>
        <w:ind w:left="0" w:firstLine="0"/>
        <w:rPr>
          <w:bCs/>
        </w:rPr>
      </w:pPr>
    </w:p>
    <w:p w:rsidR="002D1492" w:rsidRPr="002D1492" w:rsidRDefault="002D1492" w:rsidP="002D1492">
      <w:pPr>
        <w:spacing w:after="0" w:line="240" w:lineRule="auto"/>
        <w:ind w:left="0" w:firstLine="0"/>
        <w:rPr>
          <w:b/>
          <w:bCs/>
        </w:rPr>
      </w:pPr>
      <w:r w:rsidRPr="002D1492">
        <w:rPr>
          <w:b/>
          <w:bCs/>
        </w:rPr>
        <w:t>1. Java API packages or built-in packages</w:t>
      </w:r>
    </w:p>
    <w:p w:rsidR="002D1492" w:rsidRDefault="002D1492" w:rsidP="002D1492">
      <w:pPr>
        <w:spacing w:after="0" w:line="240" w:lineRule="auto"/>
        <w:ind w:left="0" w:firstLine="0"/>
        <w:rPr>
          <w:bCs/>
        </w:rPr>
      </w:pPr>
      <w:r w:rsidRPr="002D1492">
        <w:rPr>
          <w:bCs/>
        </w:rPr>
        <w:t>Java provides a large number of classes grouped into different packages based on a particular functionality.</w:t>
      </w:r>
    </w:p>
    <w:p w:rsidR="002D1492" w:rsidRPr="002D1492" w:rsidRDefault="002D1492" w:rsidP="002D1492">
      <w:pPr>
        <w:spacing w:after="0" w:line="240" w:lineRule="auto"/>
        <w:ind w:left="0" w:firstLine="0"/>
        <w:rPr>
          <w:bCs/>
        </w:rPr>
      </w:pPr>
    </w:p>
    <w:p w:rsidR="002D1492" w:rsidRPr="002D1492" w:rsidRDefault="002D1492" w:rsidP="002D1492">
      <w:pPr>
        <w:spacing w:after="0" w:line="240" w:lineRule="auto"/>
        <w:ind w:left="0" w:firstLine="0"/>
        <w:rPr>
          <w:bCs/>
        </w:rPr>
      </w:pPr>
      <w:r w:rsidRPr="002D1492">
        <w:rPr>
          <w:bCs/>
        </w:rPr>
        <w:t>Examples:</w:t>
      </w:r>
    </w:p>
    <w:p w:rsidR="002D1492" w:rsidRPr="002D1492" w:rsidRDefault="002D1492" w:rsidP="002D1492">
      <w:pPr>
        <w:spacing w:after="0" w:line="240" w:lineRule="auto"/>
        <w:ind w:left="0" w:firstLine="0"/>
        <w:rPr>
          <w:bCs/>
        </w:rPr>
      </w:pPr>
      <w:r w:rsidRPr="002D1492">
        <w:rPr>
          <w:b/>
          <w:bCs/>
        </w:rPr>
        <w:t>java.lang:</w:t>
      </w:r>
      <w:r w:rsidRPr="002D1492">
        <w:rPr>
          <w:bCs/>
        </w:rPr>
        <w:t> It contains classes for primitive types, strings, math functions, threads, and exceptions.</w:t>
      </w:r>
    </w:p>
    <w:p w:rsidR="002D1492" w:rsidRPr="002D1492" w:rsidRDefault="002D1492" w:rsidP="002D1492">
      <w:pPr>
        <w:spacing w:after="0" w:line="240" w:lineRule="auto"/>
        <w:ind w:left="0" w:firstLine="0"/>
        <w:rPr>
          <w:bCs/>
        </w:rPr>
      </w:pPr>
      <w:r w:rsidRPr="002D1492">
        <w:rPr>
          <w:b/>
          <w:bCs/>
        </w:rPr>
        <w:t>java.util:</w:t>
      </w:r>
      <w:r w:rsidRPr="002D1492">
        <w:rPr>
          <w:bCs/>
        </w:rPr>
        <w:t> It contains classes such as vectors, hash tables, dates, Calendars, etc.</w:t>
      </w:r>
    </w:p>
    <w:p w:rsidR="002D1492" w:rsidRPr="002D1492" w:rsidRDefault="002D1492" w:rsidP="002D1492">
      <w:pPr>
        <w:spacing w:after="0" w:line="240" w:lineRule="auto"/>
        <w:ind w:left="0" w:firstLine="0"/>
        <w:rPr>
          <w:bCs/>
        </w:rPr>
      </w:pPr>
      <w:r w:rsidRPr="002D1492">
        <w:rPr>
          <w:b/>
          <w:bCs/>
        </w:rPr>
        <w:t>java.io:</w:t>
      </w:r>
      <w:r w:rsidRPr="002D1492">
        <w:rPr>
          <w:bCs/>
        </w:rPr>
        <w:t> It has stream classes for Input/Output.</w:t>
      </w:r>
    </w:p>
    <w:p w:rsidR="002D1492" w:rsidRPr="002D1492" w:rsidRDefault="002D1492" w:rsidP="002D1492">
      <w:pPr>
        <w:spacing w:after="0" w:line="240" w:lineRule="auto"/>
        <w:ind w:left="0" w:firstLine="0"/>
        <w:rPr>
          <w:bCs/>
        </w:rPr>
      </w:pPr>
      <w:r w:rsidRPr="002D1492">
        <w:rPr>
          <w:b/>
          <w:bCs/>
        </w:rPr>
        <w:lastRenderedPageBreak/>
        <w:t>java.awt:</w:t>
      </w:r>
      <w:r w:rsidRPr="002D1492">
        <w:rPr>
          <w:bCs/>
        </w:rPr>
        <w:t> Classes for implementing Graphical User Interface – windows, buttons, menus, etc.</w:t>
      </w:r>
    </w:p>
    <w:p w:rsidR="002D1492" w:rsidRDefault="002D1492" w:rsidP="002D1492">
      <w:pPr>
        <w:spacing w:after="0" w:line="240" w:lineRule="auto"/>
        <w:ind w:left="0" w:firstLine="0"/>
        <w:rPr>
          <w:bCs/>
        </w:rPr>
      </w:pPr>
      <w:r w:rsidRPr="002D1492">
        <w:rPr>
          <w:b/>
          <w:bCs/>
        </w:rPr>
        <w:t>java. Applet:</w:t>
      </w:r>
      <w:r w:rsidRPr="002D1492">
        <w:rPr>
          <w:bCs/>
        </w:rPr>
        <w:t> Classes for creating and implementing applets</w:t>
      </w:r>
    </w:p>
    <w:p w:rsidR="002D1492" w:rsidRPr="002D1492" w:rsidRDefault="002D1492" w:rsidP="002D1492">
      <w:pPr>
        <w:spacing w:after="0" w:line="240" w:lineRule="auto"/>
        <w:ind w:left="0" w:firstLine="0"/>
        <w:rPr>
          <w:bCs/>
        </w:rPr>
      </w:pPr>
    </w:p>
    <w:p w:rsidR="002D1492" w:rsidRPr="002D1492" w:rsidRDefault="002D1492" w:rsidP="002D1492">
      <w:pPr>
        <w:spacing w:after="0" w:line="240" w:lineRule="auto"/>
        <w:ind w:left="0" w:firstLine="0"/>
        <w:rPr>
          <w:bCs/>
        </w:rPr>
      </w:pPr>
      <w:r w:rsidRPr="002D1492">
        <w:rPr>
          <w:bCs/>
        </w:rPr>
        <w:drawing>
          <wp:inline distT="0" distB="0" distL="0" distR="0">
            <wp:extent cx="6400800" cy="2746063"/>
            <wp:effectExtent l="0" t="0" r="0" b="0"/>
            <wp:docPr id="5" name="Picture 5" descr="built in package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ilt in package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5596" cy="2752411"/>
                    </a:xfrm>
                    <a:prstGeom prst="rect">
                      <a:avLst/>
                    </a:prstGeom>
                    <a:noFill/>
                    <a:ln>
                      <a:noFill/>
                    </a:ln>
                  </pic:spPr>
                </pic:pic>
              </a:graphicData>
            </a:graphic>
          </wp:inline>
        </w:drawing>
      </w:r>
    </w:p>
    <w:p w:rsidR="002D1492" w:rsidRDefault="002D1492" w:rsidP="002D1492">
      <w:pPr>
        <w:spacing w:after="0" w:line="240" w:lineRule="auto"/>
        <w:ind w:left="0" w:firstLine="0"/>
        <w:rPr>
          <w:b/>
          <w:bCs/>
        </w:rPr>
      </w:pPr>
    </w:p>
    <w:p w:rsidR="002D1492" w:rsidRPr="002D1492" w:rsidRDefault="002D1492" w:rsidP="002D1492">
      <w:pPr>
        <w:spacing w:after="0" w:line="240" w:lineRule="auto"/>
        <w:ind w:left="0" w:firstLine="0"/>
        <w:rPr>
          <w:b/>
          <w:bCs/>
        </w:rPr>
      </w:pPr>
      <w:r w:rsidRPr="002D1492">
        <w:rPr>
          <w:b/>
          <w:bCs/>
        </w:rPr>
        <w:t>2. User-defined packages</w:t>
      </w:r>
    </w:p>
    <w:p w:rsidR="002D1492" w:rsidRDefault="002D1492" w:rsidP="002D1492">
      <w:pPr>
        <w:spacing w:after="0" w:line="240" w:lineRule="auto"/>
        <w:ind w:left="0" w:firstLine="0"/>
        <w:rPr>
          <w:bCs/>
        </w:rPr>
      </w:pPr>
      <w:r w:rsidRPr="002D1492">
        <w:rPr>
          <w:bCs/>
        </w:rPr>
        <w:t>As the name suggests, these packages are defined by the user. We create a directory whose name should be the same as the name of the package. Then we create a class inside the directory.</w:t>
      </w:r>
    </w:p>
    <w:p w:rsidR="002D1492" w:rsidRPr="002D1492" w:rsidRDefault="002D1492" w:rsidP="002D1492">
      <w:pPr>
        <w:spacing w:after="0" w:line="240" w:lineRule="auto"/>
        <w:ind w:left="0" w:firstLine="0"/>
        <w:rPr>
          <w:bCs/>
        </w:rPr>
      </w:pPr>
    </w:p>
    <w:p w:rsidR="002D1492" w:rsidRPr="002D1492" w:rsidRDefault="002D1492" w:rsidP="002D1492">
      <w:pPr>
        <w:spacing w:after="0" w:line="240" w:lineRule="auto"/>
        <w:ind w:left="0" w:firstLine="0"/>
        <w:rPr>
          <w:b/>
          <w:bCs/>
        </w:rPr>
      </w:pPr>
      <w:r w:rsidRPr="002D1492">
        <w:rPr>
          <w:b/>
          <w:bCs/>
        </w:rPr>
        <w:t>Creating a Package in Java</w:t>
      </w:r>
    </w:p>
    <w:p w:rsidR="002D1492" w:rsidRPr="002D1492" w:rsidRDefault="002D1492" w:rsidP="002D1492">
      <w:pPr>
        <w:spacing w:after="0" w:line="240" w:lineRule="auto"/>
        <w:ind w:left="0" w:firstLine="0"/>
        <w:rPr>
          <w:bCs/>
        </w:rPr>
      </w:pPr>
      <w:r w:rsidRPr="002D1492">
        <w:rPr>
          <w:bCs/>
        </w:rPr>
        <w:t>To create a package, we choose a package name and to include the classes, interfaces, enumerations, etc, inside the package, we write the package with its name at the top of every source file.</w:t>
      </w:r>
    </w:p>
    <w:p w:rsidR="002D1492" w:rsidRDefault="002D1492" w:rsidP="002D1492">
      <w:pPr>
        <w:spacing w:after="0" w:line="240" w:lineRule="auto"/>
        <w:ind w:left="0" w:firstLine="0"/>
        <w:rPr>
          <w:bCs/>
        </w:rPr>
      </w:pPr>
      <w:r w:rsidRPr="002D1492">
        <w:rPr>
          <w:bCs/>
        </w:rPr>
        <w:t>There can be only one package statement in each type of file. If we do not write class, interfaces, inside any package, then they will be placed in the current default package.</w:t>
      </w:r>
    </w:p>
    <w:p w:rsidR="002D1492" w:rsidRDefault="002D1492" w:rsidP="002D1492">
      <w:pPr>
        <w:spacing w:after="0" w:line="240" w:lineRule="auto"/>
        <w:ind w:left="0" w:firstLine="0"/>
        <w:rPr>
          <w:bCs/>
        </w:rPr>
      </w:pPr>
    </w:p>
    <w:p w:rsidR="002D1492" w:rsidRPr="002D1492" w:rsidRDefault="002D1492" w:rsidP="002D1492">
      <w:pPr>
        <w:spacing w:after="0" w:line="240" w:lineRule="auto"/>
        <w:ind w:left="0" w:firstLine="0"/>
        <w:rPr>
          <w:b/>
          <w:bCs/>
        </w:rPr>
      </w:pPr>
      <w:r w:rsidRPr="002D1492">
        <w:rPr>
          <w:b/>
          <w:bCs/>
        </w:rPr>
        <w:t>Accessing Packages or Classes from Another Package</w:t>
      </w:r>
    </w:p>
    <w:p w:rsidR="002D1492" w:rsidRPr="002D1492" w:rsidRDefault="002D1492" w:rsidP="002D1492">
      <w:pPr>
        <w:spacing w:after="0" w:line="240" w:lineRule="auto"/>
        <w:ind w:left="0" w:firstLine="0"/>
        <w:rPr>
          <w:bCs/>
        </w:rPr>
      </w:pPr>
      <w:r w:rsidRPr="002D1492">
        <w:rPr>
          <w:bCs/>
        </w:rPr>
        <w:t>If we want to access all the classes and interfaces of an existing package then we use the </w:t>
      </w:r>
      <w:r w:rsidRPr="002D1492">
        <w:rPr>
          <w:b/>
          <w:bCs/>
          <w:color w:val="C00000"/>
        </w:rPr>
        <w:t>import</w:t>
      </w:r>
      <w:r w:rsidRPr="002D1492">
        <w:rPr>
          <w:bCs/>
        </w:rPr>
        <w:t> statement. We can do it in three different ways:</w:t>
      </w:r>
    </w:p>
    <w:p w:rsidR="002D1492" w:rsidRPr="002D1492" w:rsidRDefault="002D1492" w:rsidP="002D1492">
      <w:pPr>
        <w:numPr>
          <w:ilvl w:val="0"/>
          <w:numId w:val="32"/>
        </w:numPr>
        <w:spacing w:after="0" w:line="240" w:lineRule="auto"/>
        <w:rPr>
          <w:bCs/>
        </w:rPr>
      </w:pPr>
      <w:r w:rsidRPr="00CB132A">
        <w:rPr>
          <w:bCs/>
          <w:color w:val="C00000"/>
        </w:rPr>
        <w:t>import</w:t>
      </w:r>
      <w:r w:rsidRPr="002D1492">
        <w:rPr>
          <w:bCs/>
        </w:rPr>
        <w:t xml:space="preserve"> package.*;</w:t>
      </w:r>
    </w:p>
    <w:p w:rsidR="002D1492" w:rsidRPr="002D1492" w:rsidRDefault="002D1492" w:rsidP="002D1492">
      <w:pPr>
        <w:numPr>
          <w:ilvl w:val="0"/>
          <w:numId w:val="32"/>
        </w:numPr>
        <w:spacing w:after="0" w:line="240" w:lineRule="auto"/>
        <w:rPr>
          <w:bCs/>
        </w:rPr>
      </w:pPr>
      <w:r w:rsidRPr="00CB132A">
        <w:rPr>
          <w:bCs/>
          <w:color w:val="C00000"/>
        </w:rPr>
        <w:t>import</w:t>
      </w:r>
      <w:r w:rsidRPr="002D1492">
        <w:rPr>
          <w:bCs/>
        </w:rPr>
        <w:t xml:space="preserve"> package.classname;</w:t>
      </w:r>
    </w:p>
    <w:p w:rsidR="002D1492" w:rsidRPr="002D1492" w:rsidRDefault="002D1492" w:rsidP="002D1492">
      <w:pPr>
        <w:numPr>
          <w:ilvl w:val="0"/>
          <w:numId w:val="32"/>
        </w:numPr>
        <w:spacing w:after="0" w:line="240" w:lineRule="auto"/>
        <w:rPr>
          <w:bCs/>
        </w:rPr>
      </w:pPr>
      <w:r w:rsidRPr="002D1492">
        <w:rPr>
          <w:bCs/>
        </w:rPr>
        <w:t>fully qualified name.</w:t>
      </w:r>
    </w:p>
    <w:p w:rsidR="002D1492" w:rsidRPr="002D1492" w:rsidRDefault="002D1492" w:rsidP="002D1492">
      <w:pPr>
        <w:spacing w:after="0" w:line="240" w:lineRule="auto"/>
        <w:ind w:left="0" w:firstLine="0"/>
        <w:rPr>
          <w:bCs/>
        </w:rPr>
      </w:pPr>
      <w:r w:rsidRPr="00CB132A">
        <w:rPr>
          <w:b/>
          <w:bCs/>
        </w:rPr>
        <w:lastRenderedPageBreak/>
        <w:t>1.</w:t>
      </w:r>
      <w:r w:rsidRPr="002D1492">
        <w:rPr>
          <w:bCs/>
        </w:rPr>
        <w:t xml:space="preserve"> By using </w:t>
      </w:r>
      <w:r w:rsidRPr="002D1492">
        <w:rPr>
          <w:b/>
          <w:bCs/>
        </w:rPr>
        <w:t>*</w:t>
      </w:r>
      <w:r w:rsidRPr="002D1492">
        <w:rPr>
          <w:bCs/>
        </w:rPr>
        <w:t> after the import statement, we can access all the classes of the package but not the sub-packages.</w:t>
      </w:r>
    </w:p>
    <w:p w:rsidR="002D1492" w:rsidRPr="002D1492" w:rsidRDefault="002D1492" w:rsidP="002D1492">
      <w:pPr>
        <w:spacing w:after="0" w:line="240" w:lineRule="auto"/>
        <w:ind w:left="0" w:firstLine="0"/>
        <w:rPr>
          <w:bCs/>
        </w:rPr>
      </w:pPr>
      <w:r w:rsidRPr="002D1492">
        <w:rPr>
          <w:b/>
          <w:bCs/>
        </w:rPr>
        <w:t>Syntax:</w:t>
      </w:r>
    </w:p>
    <w:p w:rsidR="002D1492" w:rsidRPr="002D1492" w:rsidRDefault="002D1492" w:rsidP="002D1492">
      <w:pPr>
        <w:spacing w:after="0" w:line="240" w:lineRule="auto"/>
        <w:ind w:left="0" w:firstLine="0"/>
        <w:rPr>
          <w:bCs/>
        </w:rPr>
      </w:pPr>
      <w:r w:rsidRPr="002D1492">
        <w:rPr>
          <w:bCs/>
        </w:rPr>
        <w:t>For importing all the classes:</w:t>
      </w:r>
    </w:p>
    <w:p w:rsidR="002D1492" w:rsidRPr="002D1492" w:rsidRDefault="002D1492" w:rsidP="002D1492">
      <w:pPr>
        <w:spacing w:after="0" w:line="240" w:lineRule="auto"/>
        <w:ind w:left="0" w:firstLine="0"/>
        <w:rPr>
          <w:bCs/>
        </w:rPr>
      </w:pPr>
      <w:r w:rsidRPr="00CB132A">
        <w:rPr>
          <w:bCs/>
          <w:color w:val="C00000"/>
        </w:rPr>
        <w:t>import</w:t>
      </w:r>
      <w:r w:rsidRPr="002D1492">
        <w:rPr>
          <w:bCs/>
        </w:rPr>
        <w:t xml:space="preserve"> packageName.*;</w:t>
      </w:r>
    </w:p>
    <w:p w:rsidR="002D1492" w:rsidRPr="002D1492" w:rsidRDefault="002D1492" w:rsidP="002D1492">
      <w:pPr>
        <w:spacing w:after="0" w:line="240" w:lineRule="auto"/>
        <w:ind w:left="0" w:firstLine="0"/>
        <w:rPr>
          <w:bCs/>
        </w:rPr>
      </w:pPr>
    </w:p>
    <w:p w:rsidR="00CB132A" w:rsidRPr="00CB132A" w:rsidRDefault="00CB132A" w:rsidP="00CB132A">
      <w:pPr>
        <w:spacing w:after="0" w:line="240" w:lineRule="auto"/>
        <w:ind w:left="0" w:firstLine="0"/>
        <w:rPr>
          <w:bCs/>
        </w:rPr>
      </w:pPr>
      <w:r w:rsidRPr="00CB132A">
        <w:rPr>
          <w:b/>
          <w:bCs/>
        </w:rPr>
        <w:t>2.</w:t>
      </w:r>
      <w:r w:rsidRPr="00CB132A">
        <w:rPr>
          <w:bCs/>
        </w:rPr>
        <w:t xml:space="preserve"> By using a </w:t>
      </w:r>
      <w:r w:rsidRPr="00CB132A">
        <w:rPr>
          <w:b/>
          <w:bCs/>
        </w:rPr>
        <w:t>particular class name</w:t>
      </w:r>
      <w:r w:rsidRPr="00CB132A">
        <w:rPr>
          <w:bCs/>
        </w:rPr>
        <w:t> after the import statement, we can access that particular class package but not the sub-packages.</w:t>
      </w:r>
    </w:p>
    <w:p w:rsidR="00CB132A" w:rsidRPr="00CB132A" w:rsidRDefault="00CB132A" w:rsidP="00CB132A">
      <w:pPr>
        <w:spacing w:after="0" w:line="240" w:lineRule="auto"/>
        <w:ind w:left="0" w:firstLine="0"/>
        <w:rPr>
          <w:bCs/>
        </w:rPr>
      </w:pPr>
      <w:r w:rsidRPr="00CB132A">
        <w:rPr>
          <w:b/>
          <w:bCs/>
        </w:rPr>
        <w:t>Syntax:</w:t>
      </w:r>
    </w:p>
    <w:p w:rsidR="00CB132A" w:rsidRPr="00CB132A" w:rsidRDefault="00CB132A" w:rsidP="00CB132A">
      <w:pPr>
        <w:spacing w:after="0" w:line="240" w:lineRule="auto"/>
        <w:ind w:left="0" w:firstLine="0"/>
        <w:rPr>
          <w:bCs/>
        </w:rPr>
      </w:pPr>
      <w:r w:rsidRPr="00CB132A">
        <w:rPr>
          <w:bCs/>
        </w:rPr>
        <w:t>For importing a particular class:</w:t>
      </w:r>
    </w:p>
    <w:p w:rsidR="00CB132A" w:rsidRPr="00CB132A" w:rsidRDefault="00CB132A" w:rsidP="00CB132A">
      <w:pPr>
        <w:spacing w:after="0" w:line="240" w:lineRule="auto"/>
        <w:ind w:left="0" w:firstLine="0"/>
        <w:rPr>
          <w:bCs/>
        </w:rPr>
      </w:pPr>
      <w:r w:rsidRPr="00CB132A">
        <w:rPr>
          <w:bCs/>
          <w:color w:val="C00000"/>
        </w:rPr>
        <w:t>import</w:t>
      </w:r>
      <w:r w:rsidRPr="00CB132A">
        <w:rPr>
          <w:bCs/>
        </w:rPr>
        <w:t xml:space="preserve"> packageName.className;</w:t>
      </w:r>
    </w:p>
    <w:p w:rsidR="002D1492" w:rsidRPr="00636CE0" w:rsidRDefault="002D1492">
      <w:pPr>
        <w:spacing w:after="0" w:line="240" w:lineRule="auto"/>
        <w:ind w:left="0" w:firstLine="0"/>
        <w:rPr>
          <w:bCs/>
        </w:rPr>
      </w:pPr>
    </w:p>
    <w:p w:rsidR="00CB132A" w:rsidRPr="00CB132A" w:rsidRDefault="00CB132A" w:rsidP="00CB132A">
      <w:pPr>
        <w:spacing w:line="240" w:lineRule="auto"/>
        <w:ind w:left="0" w:firstLine="0"/>
        <w:rPr>
          <w:bCs/>
        </w:rPr>
      </w:pPr>
      <w:r w:rsidRPr="00CB132A">
        <w:rPr>
          <w:b/>
          <w:bCs/>
        </w:rPr>
        <w:t>3.</w:t>
      </w:r>
      <w:r w:rsidRPr="00CB132A">
        <w:rPr>
          <w:bCs/>
        </w:rPr>
        <w:t xml:space="preserve"> Using a </w:t>
      </w:r>
      <w:r w:rsidRPr="00CB132A">
        <w:rPr>
          <w:b/>
          <w:bCs/>
        </w:rPr>
        <w:t>Fully qualified name</w:t>
      </w:r>
      <w:r w:rsidRPr="00CB132A">
        <w:rPr>
          <w:bCs/>
        </w:rPr>
        <w:t> means we can access the declared class of different packages without using the import statement. But you need to use a fully qualified name every time when you are accessing the class or interface which is present in a different package.</w:t>
      </w:r>
    </w:p>
    <w:p w:rsidR="00CB132A" w:rsidRPr="00CB132A" w:rsidRDefault="00CB132A" w:rsidP="00CB132A">
      <w:pPr>
        <w:spacing w:after="0" w:line="240" w:lineRule="auto"/>
        <w:ind w:left="0" w:firstLine="0"/>
        <w:rPr>
          <w:bCs/>
        </w:rPr>
      </w:pPr>
      <w:r w:rsidRPr="00CB132A">
        <w:rPr>
          <w:bCs/>
        </w:rPr>
        <w:t>This type of technique is generally used when two packages have the same class name example class Date is present in both the packages </w:t>
      </w:r>
      <w:r w:rsidRPr="00CB132A">
        <w:rPr>
          <w:b/>
          <w:bCs/>
        </w:rPr>
        <w:t>java.util</w:t>
      </w:r>
      <w:r w:rsidRPr="00CB132A">
        <w:rPr>
          <w:bCs/>
        </w:rPr>
        <w:t> and </w:t>
      </w:r>
      <w:r w:rsidRPr="00CB132A">
        <w:rPr>
          <w:b/>
          <w:bCs/>
        </w:rPr>
        <w:t>java.sql</w:t>
      </w:r>
      <w:r w:rsidRPr="00CB132A">
        <w:rPr>
          <w:bCs/>
        </w:rPr>
        <w:t>.</w:t>
      </w:r>
    </w:p>
    <w:p w:rsidR="00CB132A" w:rsidRDefault="00FC23D7" w:rsidP="00CB132A">
      <w:pPr>
        <w:spacing w:after="0" w:line="240" w:lineRule="auto"/>
        <w:ind w:left="0" w:firstLine="0"/>
        <w:rPr>
          <w:b/>
          <w:bCs/>
        </w:rPr>
      </w:pPr>
      <w:r>
        <w:rPr>
          <w:b/>
          <w:bCs/>
        </w:rPr>
        <w:br w:type="page"/>
      </w:r>
    </w:p>
    <w:p w:rsidR="007E4ABE" w:rsidRDefault="007E4ABE" w:rsidP="00CB132A">
      <w:pPr>
        <w:spacing w:after="0" w:line="240" w:lineRule="auto"/>
        <w:ind w:left="0" w:firstLine="0"/>
        <w:rPr>
          <w:b/>
        </w:rPr>
      </w:pPr>
    </w:p>
    <w:p w:rsidR="00073740" w:rsidRPr="00CB132A" w:rsidRDefault="00073740" w:rsidP="00CB132A">
      <w:pPr>
        <w:spacing w:after="0" w:line="240" w:lineRule="auto"/>
        <w:ind w:left="0" w:firstLine="0"/>
        <w:rPr>
          <w:b/>
          <w:bCs/>
        </w:rPr>
      </w:pPr>
      <w:r w:rsidRPr="00FD479B">
        <w:rPr>
          <w:b/>
        </w:rPr>
        <w:t>A.</w:t>
      </w:r>
    </w:p>
    <w:p w:rsidR="0012158A" w:rsidRDefault="0012158A" w:rsidP="00073740">
      <w:pPr>
        <w:spacing w:after="0" w:line="233" w:lineRule="auto"/>
        <w:ind w:left="0" w:firstLine="0"/>
      </w:pPr>
    </w:p>
    <w:p w:rsidR="00CB132A" w:rsidRDefault="00851142" w:rsidP="00CB132A">
      <w:pPr>
        <w:spacing w:after="0" w:line="233" w:lineRule="auto"/>
        <w:ind w:left="0" w:firstLine="0"/>
      </w:pPr>
      <w:r w:rsidRPr="00851142">
        <w:rPr>
          <w:b/>
        </w:rPr>
        <w:t>Aim :</w:t>
      </w:r>
      <w:r>
        <w:t xml:space="preserve"> </w:t>
      </w:r>
      <w:r w:rsidR="00CB132A">
        <w:t>Write a program to perform four basic Arithmetic Operations using packages</w:t>
      </w:r>
    </w:p>
    <w:p w:rsidR="00CB132A" w:rsidRDefault="00CB132A" w:rsidP="00CB132A">
      <w:pPr>
        <w:spacing w:after="0" w:line="233" w:lineRule="auto"/>
        <w:ind w:left="0" w:firstLine="720"/>
      </w:pPr>
      <w:r>
        <w:t xml:space="preserve"> </w:t>
      </w:r>
      <w:r>
        <w:t>Each operation should be a part of each class inside the package</w:t>
      </w:r>
    </w:p>
    <w:p w:rsidR="0012158A" w:rsidRDefault="00CB132A" w:rsidP="00CB132A">
      <w:pPr>
        <w:spacing w:after="0" w:line="233" w:lineRule="auto"/>
        <w:ind w:left="0" w:firstLine="720"/>
      </w:pPr>
      <w:r>
        <w:t xml:space="preserve"> </w:t>
      </w:r>
      <w:r>
        <w:t>Main class should import all the packages and perform operations .</w:t>
      </w:r>
    </w:p>
    <w:p w:rsidR="0012158A" w:rsidRDefault="0012158A" w:rsidP="00073740">
      <w:pPr>
        <w:spacing w:after="0" w:line="233" w:lineRule="auto"/>
        <w:ind w:left="0" w:firstLine="0"/>
      </w:pPr>
    </w:p>
    <w:p w:rsidR="00267FF3" w:rsidRDefault="00267FF3"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7E4ABE" w:rsidRDefault="007E4ABE" w:rsidP="00D71BB9">
      <w:pPr>
        <w:spacing w:after="0" w:line="233" w:lineRule="auto"/>
        <w:ind w:left="0" w:firstLine="0"/>
        <w:rPr>
          <w:b/>
        </w:rPr>
      </w:pPr>
    </w:p>
    <w:p w:rsidR="007E4ABE" w:rsidRDefault="007E4ABE" w:rsidP="00D71BB9">
      <w:pPr>
        <w:spacing w:after="0" w:line="233" w:lineRule="auto"/>
        <w:ind w:left="0" w:firstLine="0"/>
        <w:rPr>
          <w:b/>
        </w:rPr>
      </w:pPr>
    </w:p>
    <w:p w:rsidR="007E4ABE" w:rsidRDefault="00267FF3" w:rsidP="00D71BB9">
      <w:pPr>
        <w:spacing w:after="0" w:line="233" w:lineRule="auto"/>
        <w:ind w:left="0" w:firstLine="0"/>
        <w:rPr>
          <w:b/>
        </w:rPr>
      </w:pPr>
      <w:r>
        <w:rPr>
          <w:b/>
        </w:rPr>
        <w:t xml:space="preserve">   </w:t>
      </w:r>
      <w:r w:rsidR="007E4ABE">
        <w:rPr>
          <w:b/>
        </w:rPr>
        <w:t>Packages paths:</w:t>
      </w:r>
    </w:p>
    <w:p w:rsidR="007E4ABE" w:rsidRDefault="007E4ABE" w:rsidP="00D71BB9">
      <w:pPr>
        <w:spacing w:after="0" w:line="233" w:lineRule="auto"/>
        <w:ind w:left="0" w:firstLine="0"/>
        <w:rPr>
          <w:b/>
        </w:rPr>
      </w:pPr>
    </w:p>
    <w:p w:rsidR="007E4ABE" w:rsidRDefault="007E4ABE" w:rsidP="00267FF3">
      <w:pPr>
        <w:spacing w:after="0" w:line="233" w:lineRule="auto"/>
        <w:ind w:left="180" w:firstLine="0"/>
        <w:rPr>
          <w:b/>
        </w:rPr>
      </w:pPr>
      <w:r>
        <w:rPr>
          <w:noProof/>
        </w:rPr>
        <w:drawing>
          <wp:inline distT="0" distB="0" distL="0" distR="0" wp14:anchorId="2984D53F" wp14:editId="4541C9DD">
            <wp:extent cx="6770139" cy="459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0508" cy="4606349"/>
                    </a:xfrm>
                    <a:prstGeom prst="rect">
                      <a:avLst/>
                    </a:prstGeom>
                  </pic:spPr>
                </pic:pic>
              </a:graphicData>
            </a:graphic>
          </wp:inline>
        </w:drawing>
      </w:r>
    </w:p>
    <w:p w:rsidR="00073740" w:rsidRDefault="00073740" w:rsidP="00073740">
      <w:pPr>
        <w:spacing w:after="0" w:line="233" w:lineRule="auto"/>
        <w:ind w:left="0" w:firstLine="0"/>
      </w:pPr>
    </w:p>
    <w:p w:rsidR="007E4ABE" w:rsidRDefault="007E4ABE" w:rsidP="00073740">
      <w:pPr>
        <w:spacing w:after="0" w:line="233" w:lineRule="auto"/>
        <w:ind w:left="0" w:firstLine="0"/>
      </w:pPr>
    </w:p>
    <w:p w:rsidR="007E4ABE" w:rsidRDefault="007E4ABE" w:rsidP="00073740">
      <w:pPr>
        <w:spacing w:after="0" w:line="233" w:lineRule="auto"/>
        <w:ind w:left="0" w:firstLine="0"/>
      </w:pPr>
    </w:p>
    <w:p w:rsidR="00267FF3" w:rsidRDefault="00267FF3" w:rsidP="00073740">
      <w:pPr>
        <w:spacing w:after="0" w:line="233" w:lineRule="auto"/>
        <w:ind w:left="0" w:firstLine="0"/>
      </w:pPr>
    </w:p>
    <w:p w:rsidR="00267FF3" w:rsidRDefault="00267FF3" w:rsidP="00073740">
      <w:pPr>
        <w:spacing w:after="0" w:line="233" w:lineRule="auto"/>
        <w:ind w:left="0" w:firstLine="0"/>
      </w:pPr>
    </w:p>
    <w:p w:rsidR="007E4ABE" w:rsidRDefault="007E4ABE" w:rsidP="00073740">
      <w:pPr>
        <w:spacing w:after="0" w:line="233" w:lineRule="auto"/>
        <w:ind w:left="0" w:firstLine="0"/>
      </w:pPr>
    </w:p>
    <w:p w:rsidR="007E4ABE" w:rsidRDefault="007E4ABE" w:rsidP="00115C26">
      <w:pPr>
        <w:shd w:val="clear" w:color="auto" w:fill="1E1E1E"/>
        <w:spacing w:after="0" w:line="285" w:lineRule="atLeast"/>
        <w:ind w:left="0" w:firstLine="0"/>
        <w:rPr>
          <w:rFonts w:ascii="Consolas" w:eastAsia="Times New Roman" w:hAnsi="Consolas" w:cs="Consolas"/>
          <w:color w:val="D4D4D4"/>
          <w:sz w:val="24"/>
          <w:szCs w:val="24"/>
        </w:rPr>
      </w:pPr>
    </w:p>
    <w:p w:rsidR="007E4ABE" w:rsidRDefault="00267FF3" w:rsidP="00115C26">
      <w:pPr>
        <w:shd w:val="clear" w:color="auto" w:fill="1E1E1E"/>
        <w:spacing w:after="0" w:line="285" w:lineRule="atLeast"/>
        <w:ind w:left="0" w:firstLine="0"/>
        <w:rPr>
          <w:rFonts w:ascii="Consolas" w:eastAsia="Times New Roman" w:hAnsi="Consolas" w:cs="Consolas"/>
          <w:b/>
          <w:color w:val="D4D4D4"/>
          <w:sz w:val="30"/>
          <w:szCs w:val="30"/>
        </w:rPr>
      </w:pPr>
      <w:r>
        <w:rPr>
          <w:rFonts w:ascii="Consolas" w:eastAsia="Times New Roman" w:hAnsi="Consolas" w:cs="Consolas"/>
          <w:b/>
          <w:color w:val="D4D4D4"/>
          <w:sz w:val="30"/>
          <w:szCs w:val="30"/>
        </w:rPr>
        <w:t xml:space="preserve"> </w:t>
      </w:r>
      <w:r w:rsidR="007E4ABE" w:rsidRPr="00267FF3">
        <w:rPr>
          <w:rFonts w:ascii="Consolas" w:eastAsia="Times New Roman" w:hAnsi="Consolas" w:cs="Consolas"/>
          <w:b/>
          <w:color w:val="D4D4D4"/>
          <w:sz w:val="30"/>
          <w:szCs w:val="30"/>
        </w:rPr>
        <w:t>----</w:t>
      </w:r>
      <w:r>
        <w:rPr>
          <w:rFonts w:ascii="Consolas" w:eastAsia="Times New Roman" w:hAnsi="Consolas" w:cs="Consolas"/>
          <w:b/>
          <w:color w:val="D4D4D4"/>
          <w:sz w:val="30"/>
          <w:szCs w:val="30"/>
        </w:rPr>
        <w:t>--</w:t>
      </w:r>
      <w:r w:rsidR="007E4ABE">
        <w:rPr>
          <w:rFonts w:ascii="Consolas" w:eastAsia="Times New Roman" w:hAnsi="Consolas" w:cs="Consolas"/>
          <w:b/>
          <w:color w:val="D4D4D4"/>
          <w:sz w:val="24"/>
          <w:szCs w:val="24"/>
        </w:rPr>
        <w:t xml:space="preserve"> </w:t>
      </w:r>
      <w:r w:rsidR="007E4ABE">
        <w:rPr>
          <w:rFonts w:ascii="Consolas" w:eastAsia="Times New Roman" w:hAnsi="Consolas" w:cs="Consolas"/>
          <w:b/>
          <w:color w:val="D4D4D4"/>
          <w:sz w:val="30"/>
          <w:szCs w:val="30"/>
        </w:rPr>
        <w:t>Main class --</w:t>
      </w:r>
      <w:r>
        <w:rPr>
          <w:rFonts w:ascii="Consolas" w:eastAsia="Times New Roman" w:hAnsi="Consolas" w:cs="Consolas"/>
          <w:b/>
          <w:color w:val="D4D4D4"/>
          <w:sz w:val="30"/>
          <w:szCs w:val="30"/>
        </w:rPr>
        <w:t>--</w:t>
      </w:r>
      <w:r w:rsidR="007E4ABE">
        <w:rPr>
          <w:rFonts w:ascii="Consolas" w:eastAsia="Times New Roman" w:hAnsi="Consolas" w:cs="Consolas"/>
          <w:b/>
          <w:color w:val="D4D4D4"/>
          <w:sz w:val="30"/>
          <w:szCs w:val="30"/>
        </w:rPr>
        <w:t>--</w:t>
      </w:r>
    </w:p>
    <w:p w:rsidR="007E4ABE" w:rsidRPr="007E4ABE" w:rsidRDefault="007E4ABE" w:rsidP="00115C26">
      <w:pPr>
        <w:shd w:val="clear" w:color="auto" w:fill="1E1E1E"/>
        <w:spacing w:after="0" w:line="285" w:lineRule="atLeast"/>
        <w:ind w:left="0" w:firstLine="0"/>
        <w:rPr>
          <w:rFonts w:ascii="Consolas" w:eastAsia="Times New Roman" w:hAnsi="Consolas" w:cs="Consolas"/>
          <w:b/>
          <w:color w:val="D4D4D4"/>
          <w:sz w:val="30"/>
          <w:szCs w:val="30"/>
        </w:rPr>
      </w:pPr>
    </w:p>
    <w:p w:rsidR="007E4ABE" w:rsidRPr="007E4ABE" w:rsidRDefault="00FC23D7" w:rsidP="007E4ABE">
      <w:pPr>
        <w:shd w:val="clear" w:color="auto" w:fill="1E1E1E"/>
        <w:spacing w:after="0" w:line="285" w:lineRule="atLeast"/>
        <w:ind w:left="0" w:firstLine="0"/>
        <w:rPr>
          <w:rFonts w:ascii="Consolas" w:eastAsia="Times New Roman" w:hAnsi="Consolas" w:cs="Consolas"/>
          <w:color w:val="D4D4D4"/>
          <w:sz w:val="24"/>
          <w:szCs w:val="24"/>
        </w:rPr>
      </w:pPr>
      <w:r w:rsidRPr="00FC23D7">
        <w:rPr>
          <w:rFonts w:ascii="Consolas" w:eastAsia="Times New Roman" w:hAnsi="Consolas" w:cs="Consolas"/>
          <w:color w:val="D4D4D4"/>
          <w:sz w:val="21"/>
          <w:szCs w:val="21"/>
        </w:rPr>
        <w:t xml:space="preserve">    </w:t>
      </w:r>
      <w:r w:rsidR="007E4ABE" w:rsidRPr="007E4ABE">
        <w:rPr>
          <w:rFonts w:ascii="Consolas" w:eastAsia="Times New Roman" w:hAnsi="Consolas" w:cs="Consolas"/>
          <w:color w:val="569CD6"/>
          <w:sz w:val="24"/>
          <w:szCs w:val="24"/>
        </w:rPr>
        <w:t>import</w:t>
      </w:r>
      <w:r w:rsidR="007E4ABE" w:rsidRPr="007E4ABE">
        <w:rPr>
          <w:rFonts w:ascii="Consolas" w:eastAsia="Times New Roman" w:hAnsi="Consolas" w:cs="Consolas"/>
          <w:color w:val="D4D4D4"/>
          <w:sz w:val="24"/>
          <w:szCs w:val="24"/>
        </w:rPr>
        <w:t xml:space="preserve"> </w:t>
      </w:r>
      <w:r w:rsidR="007E4ABE" w:rsidRPr="007E4ABE">
        <w:rPr>
          <w:rFonts w:ascii="Consolas" w:eastAsia="Times New Roman" w:hAnsi="Consolas" w:cs="Consolas"/>
          <w:color w:val="4EC9B0"/>
          <w:sz w:val="24"/>
          <w:szCs w:val="24"/>
        </w:rPr>
        <w:t>java</w:t>
      </w:r>
      <w:r w:rsidR="007E4ABE" w:rsidRPr="007E4ABE">
        <w:rPr>
          <w:rFonts w:ascii="Consolas" w:eastAsia="Times New Roman" w:hAnsi="Consolas" w:cs="Consolas"/>
          <w:color w:val="D4D4D4"/>
          <w:sz w:val="24"/>
          <w:szCs w:val="24"/>
        </w:rPr>
        <w:t>.</w:t>
      </w:r>
      <w:r w:rsidR="007E4ABE" w:rsidRPr="007E4ABE">
        <w:rPr>
          <w:rFonts w:ascii="Consolas" w:eastAsia="Times New Roman" w:hAnsi="Consolas" w:cs="Consolas"/>
          <w:color w:val="4EC9B0"/>
          <w:sz w:val="24"/>
          <w:szCs w:val="24"/>
        </w:rPr>
        <w:t>util</w:t>
      </w:r>
      <w:r w:rsidR="007E4ABE" w:rsidRPr="007E4ABE">
        <w:rPr>
          <w:rFonts w:ascii="Consolas" w:eastAsia="Times New Roman" w:hAnsi="Consolas" w:cs="Consolas"/>
          <w:color w:val="D4D4D4"/>
          <w:sz w:val="24"/>
          <w:szCs w:val="24"/>
        </w:rPr>
        <w:t>.</w:t>
      </w:r>
      <w:r w:rsidR="007E4ABE" w:rsidRPr="007E4ABE">
        <w:rPr>
          <w:rFonts w:ascii="Consolas" w:eastAsia="Times New Roman" w:hAnsi="Consolas" w:cs="Consolas"/>
          <w:color w:val="4EC9B0"/>
          <w:sz w:val="24"/>
          <w:szCs w:val="24"/>
        </w:rPr>
        <w:t>Scanner</w:t>
      </w:r>
      <w:r w:rsidR="007E4ABE"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import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Add</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import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Sub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import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Multiply</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import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Divide</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class</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Main</w:t>
      </w: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static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void</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main</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String</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args</w:t>
      </w: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Scanner</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sc</w:t>
      </w:r>
      <w:r w:rsidRPr="007E4ABE">
        <w:rPr>
          <w:rFonts w:ascii="Consolas" w:eastAsia="Times New Roman" w:hAnsi="Consolas" w:cs="Consolas"/>
          <w:color w:val="D4D4D4"/>
          <w:sz w:val="24"/>
          <w:szCs w:val="24"/>
        </w:rPr>
        <w:t xml:space="preserve"> = </w:t>
      </w:r>
      <w:r w:rsidRPr="007E4ABE">
        <w:rPr>
          <w:rFonts w:ascii="Consolas" w:eastAsia="Times New Roman" w:hAnsi="Consolas" w:cs="Consolas"/>
          <w:color w:val="C586C0"/>
          <w:sz w:val="24"/>
          <w:szCs w:val="24"/>
        </w:rPr>
        <w:t>new</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Scanner</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in</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out</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print</w:t>
      </w:r>
      <w:r w:rsidRPr="007E4ABE">
        <w:rPr>
          <w:rFonts w:ascii="Consolas" w:eastAsia="Times New Roman" w:hAnsi="Consolas" w:cs="Consolas"/>
          <w:color w:val="D4D4D4"/>
          <w:sz w:val="24"/>
          <w:szCs w:val="24"/>
        </w:rPr>
        <w:t>(</w:t>
      </w:r>
      <w:r w:rsidRPr="007E4ABE">
        <w:rPr>
          <w:rFonts w:ascii="Consolas" w:eastAsia="Times New Roman" w:hAnsi="Consolas" w:cs="Consolas"/>
          <w:color w:val="CE9178"/>
          <w:sz w:val="24"/>
          <w:szCs w:val="24"/>
        </w:rPr>
        <w:t>"Enter two numbers : "</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n1</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sc</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nextInt</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n2</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sc</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nextInt</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out</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println</w:t>
      </w:r>
      <w:r w:rsidRPr="007E4ABE">
        <w:rPr>
          <w:rFonts w:ascii="Consolas" w:eastAsia="Times New Roman" w:hAnsi="Consolas" w:cs="Consolas"/>
          <w:color w:val="D4D4D4"/>
          <w:sz w:val="24"/>
          <w:szCs w:val="24"/>
        </w:rPr>
        <w:t>(</w:t>
      </w:r>
      <w:r w:rsidRPr="007E4ABE">
        <w:rPr>
          <w:rFonts w:ascii="Consolas" w:eastAsia="Times New Roman" w:hAnsi="Consolas" w:cs="Consolas"/>
          <w:color w:val="CE9178"/>
          <w:sz w:val="24"/>
          <w:szCs w:val="24"/>
        </w:rPr>
        <w:t>"Addition : "</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Add</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add</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n1</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n2</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out</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println</w:t>
      </w:r>
      <w:r w:rsidRPr="007E4ABE">
        <w:rPr>
          <w:rFonts w:ascii="Consolas" w:eastAsia="Times New Roman" w:hAnsi="Consolas" w:cs="Consolas"/>
          <w:color w:val="D4D4D4"/>
          <w:sz w:val="24"/>
          <w:szCs w:val="24"/>
        </w:rPr>
        <w:t>(</w:t>
      </w:r>
      <w:r w:rsidRPr="007E4ABE">
        <w:rPr>
          <w:rFonts w:ascii="Consolas" w:eastAsia="Times New Roman" w:hAnsi="Consolas" w:cs="Consolas"/>
          <w:color w:val="CE9178"/>
          <w:sz w:val="24"/>
          <w:szCs w:val="24"/>
        </w:rPr>
        <w:t>"Subtraction : "</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Sub</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sub</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n1</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n2</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out</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println</w:t>
      </w:r>
      <w:r w:rsidRPr="007E4ABE">
        <w:rPr>
          <w:rFonts w:ascii="Consolas" w:eastAsia="Times New Roman" w:hAnsi="Consolas" w:cs="Consolas"/>
          <w:color w:val="D4D4D4"/>
          <w:sz w:val="24"/>
          <w:szCs w:val="24"/>
        </w:rPr>
        <w:t>(</w:t>
      </w:r>
      <w:r w:rsidRPr="007E4ABE">
        <w:rPr>
          <w:rFonts w:ascii="Consolas" w:eastAsia="Times New Roman" w:hAnsi="Consolas" w:cs="Consolas"/>
          <w:color w:val="CE9178"/>
          <w:sz w:val="24"/>
          <w:szCs w:val="24"/>
        </w:rPr>
        <w:t>"multiplition : "</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Multiply</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multi</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n1</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n2</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System</w:t>
      </w:r>
      <w:r w:rsidRPr="007E4ABE">
        <w:rPr>
          <w:rFonts w:ascii="Consolas" w:eastAsia="Times New Roman" w:hAnsi="Consolas" w:cs="Consolas"/>
          <w:color w:val="D4D4D4"/>
          <w:sz w:val="24"/>
          <w:szCs w:val="24"/>
        </w:rPr>
        <w:t>.</w:t>
      </w:r>
      <w:r w:rsidRPr="007E4ABE">
        <w:rPr>
          <w:rFonts w:ascii="Consolas" w:eastAsia="Times New Roman" w:hAnsi="Consolas" w:cs="Consolas"/>
          <w:color w:val="4FC1FF"/>
          <w:sz w:val="24"/>
          <w:szCs w:val="24"/>
        </w:rPr>
        <w:t>out</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println</w:t>
      </w:r>
      <w:r w:rsidRPr="007E4ABE">
        <w:rPr>
          <w:rFonts w:ascii="Consolas" w:eastAsia="Times New Roman" w:hAnsi="Consolas" w:cs="Consolas"/>
          <w:color w:val="D4D4D4"/>
          <w:sz w:val="24"/>
          <w:szCs w:val="24"/>
        </w:rPr>
        <w:t>(</w:t>
      </w:r>
      <w:r w:rsidRPr="007E4ABE">
        <w:rPr>
          <w:rFonts w:ascii="Consolas" w:eastAsia="Times New Roman" w:hAnsi="Consolas" w:cs="Consolas"/>
          <w:color w:val="CE9178"/>
          <w:sz w:val="24"/>
          <w:szCs w:val="24"/>
        </w:rPr>
        <w:t>"Division : "</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Divide</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divide</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n1</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n2</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sc</w:t>
      </w:r>
      <w:r w:rsidRPr="007E4ABE">
        <w:rPr>
          <w:rFonts w:ascii="Consolas" w:eastAsia="Times New Roman" w:hAnsi="Consolas" w:cs="Consolas"/>
          <w:color w:val="D4D4D4"/>
          <w:sz w:val="24"/>
          <w:szCs w:val="24"/>
        </w:rPr>
        <w:t>.</w:t>
      </w:r>
      <w:r w:rsidRPr="007E4ABE">
        <w:rPr>
          <w:rFonts w:ascii="Consolas" w:eastAsia="Times New Roman" w:hAnsi="Consolas" w:cs="Consolas"/>
          <w:color w:val="DCDCAA"/>
          <w:sz w:val="24"/>
          <w:szCs w:val="24"/>
        </w:rPr>
        <w:t>close</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267FF3" w:rsidP="007E4ABE">
      <w:pPr>
        <w:shd w:val="clear" w:color="auto" w:fill="1E1E1E"/>
        <w:spacing w:after="0" w:line="285" w:lineRule="atLeast"/>
        <w:ind w:left="0" w:firstLine="0"/>
        <w:rPr>
          <w:rFonts w:ascii="Consolas" w:eastAsia="Times New Roman" w:hAnsi="Consolas" w:cs="Consolas"/>
          <w:b/>
          <w:color w:val="D4D4D4"/>
          <w:sz w:val="28"/>
          <w:szCs w:val="28"/>
        </w:rPr>
      </w:pPr>
      <w:r>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 xml:space="preserve">----- </w:t>
      </w:r>
      <w:r w:rsidR="007E4ABE" w:rsidRPr="007E4ABE">
        <w:rPr>
          <w:rFonts w:ascii="Consolas" w:eastAsia="Times New Roman" w:hAnsi="Consolas" w:cs="Consolas"/>
          <w:b/>
          <w:color w:val="D4D4D4"/>
          <w:sz w:val="28"/>
          <w:szCs w:val="28"/>
        </w:rPr>
        <w:t>Code for add class in package</w:t>
      </w:r>
      <w:r w:rsidR="007E4ABE">
        <w:rPr>
          <w:rFonts w:ascii="Consolas" w:eastAsia="Times New Roman" w:hAnsi="Consolas" w:cs="Consolas"/>
          <w:b/>
          <w:color w:val="D4D4D4"/>
          <w:sz w:val="28"/>
          <w:szCs w:val="28"/>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package</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Add</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class</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Add</w:t>
      </w: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static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add</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C586C0"/>
          <w:sz w:val="24"/>
          <w:szCs w:val="24"/>
        </w:rPr>
        <w:t>return</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267FF3" w:rsidP="007E4ABE">
      <w:pPr>
        <w:shd w:val="clear" w:color="auto" w:fill="1E1E1E"/>
        <w:spacing w:after="0" w:line="285" w:lineRule="atLeast"/>
        <w:ind w:left="0" w:firstLine="0"/>
        <w:rPr>
          <w:rFonts w:ascii="Consolas" w:eastAsia="Times New Roman" w:hAnsi="Consolas" w:cs="Consolas"/>
          <w:b/>
          <w:color w:val="D4D4D4"/>
          <w:sz w:val="28"/>
          <w:szCs w:val="28"/>
        </w:rPr>
      </w:pPr>
      <w:r>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Code for subtract</w:t>
      </w:r>
      <w:r w:rsidR="007E4ABE" w:rsidRPr="007E4ABE">
        <w:rPr>
          <w:rFonts w:ascii="Consolas" w:eastAsia="Times New Roman" w:hAnsi="Consolas" w:cs="Consolas"/>
          <w:b/>
          <w:color w:val="D4D4D4"/>
          <w:sz w:val="28"/>
          <w:szCs w:val="28"/>
        </w:rPr>
        <w:t xml:space="preserve"> class in package</w:t>
      </w:r>
      <w:r w:rsidR="007E4ABE">
        <w:rPr>
          <w:rFonts w:ascii="Consolas" w:eastAsia="Times New Roman" w:hAnsi="Consolas" w:cs="Consolas"/>
          <w:b/>
          <w:color w:val="D4D4D4"/>
          <w:sz w:val="28"/>
          <w:szCs w:val="28"/>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package</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Sub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class</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Sub</w:t>
      </w: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static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sub</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C586C0"/>
          <w:sz w:val="24"/>
          <w:szCs w:val="24"/>
        </w:rPr>
        <w:t>return</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267FF3" w:rsidRDefault="00267FF3" w:rsidP="007E4ABE">
      <w:pPr>
        <w:shd w:val="clear" w:color="auto" w:fill="1E1E1E"/>
        <w:spacing w:after="0" w:line="285" w:lineRule="atLeast"/>
        <w:ind w:left="0" w:firstLine="0"/>
        <w:rPr>
          <w:rFonts w:ascii="Consolas" w:eastAsia="Times New Roman" w:hAnsi="Consolas" w:cs="Consolas"/>
          <w:color w:val="D4D4D4"/>
          <w:sz w:val="24"/>
          <w:szCs w:val="24"/>
        </w:rPr>
      </w:pPr>
    </w:p>
    <w:p w:rsidR="00267FF3" w:rsidRDefault="00267FF3" w:rsidP="007E4ABE">
      <w:pPr>
        <w:shd w:val="clear" w:color="auto" w:fill="1E1E1E"/>
        <w:spacing w:after="0" w:line="285" w:lineRule="atLeast"/>
        <w:ind w:left="0" w:firstLine="0"/>
        <w:rPr>
          <w:rFonts w:ascii="Consolas" w:eastAsia="Times New Roman" w:hAnsi="Consolas" w:cs="Consolas"/>
          <w:color w:val="D4D4D4"/>
          <w:sz w:val="24"/>
          <w:szCs w:val="24"/>
        </w:rPr>
      </w:pPr>
    </w:p>
    <w:p w:rsidR="00267FF3" w:rsidRPr="007E4ABE" w:rsidRDefault="00267FF3"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267FF3" w:rsidP="007E4ABE">
      <w:pPr>
        <w:shd w:val="clear" w:color="auto" w:fill="1E1E1E"/>
        <w:spacing w:after="0" w:line="285" w:lineRule="atLeast"/>
        <w:ind w:left="0" w:firstLine="0"/>
        <w:rPr>
          <w:rFonts w:ascii="Consolas" w:eastAsia="Times New Roman" w:hAnsi="Consolas" w:cs="Consolas"/>
          <w:b/>
          <w:color w:val="D4D4D4"/>
          <w:sz w:val="28"/>
          <w:szCs w:val="28"/>
        </w:rPr>
      </w:pPr>
      <w:r>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Code for multiply</w:t>
      </w:r>
      <w:r w:rsidR="007E4ABE" w:rsidRPr="007E4ABE">
        <w:rPr>
          <w:rFonts w:ascii="Consolas" w:eastAsia="Times New Roman" w:hAnsi="Consolas" w:cs="Consolas"/>
          <w:b/>
          <w:color w:val="D4D4D4"/>
          <w:sz w:val="28"/>
          <w:szCs w:val="28"/>
        </w:rPr>
        <w:t xml:space="preserve"> class in package</w:t>
      </w:r>
      <w:r w:rsidR="007E4ABE">
        <w:rPr>
          <w:rFonts w:ascii="Consolas" w:eastAsia="Times New Roman" w:hAnsi="Consolas" w:cs="Consolas"/>
          <w:b/>
          <w:color w:val="D4D4D4"/>
          <w:sz w:val="28"/>
          <w:szCs w:val="28"/>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package</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Multiply</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class</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Multiply</w:t>
      </w: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static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multi</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C586C0"/>
          <w:sz w:val="24"/>
          <w:szCs w:val="24"/>
        </w:rPr>
        <w:t>return</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267FF3" w:rsidP="007E4ABE">
      <w:pPr>
        <w:shd w:val="clear" w:color="auto" w:fill="1E1E1E"/>
        <w:spacing w:after="0" w:line="285" w:lineRule="atLeast"/>
        <w:ind w:left="0" w:firstLine="0"/>
        <w:rPr>
          <w:rFonts w:ascii="Consolas" w:eastAsia="Times New Roman" w:hAnsi="Consolas" w:cs="Consolas"/>
          <w:b/>
          <w:color w:val="D4D4D4"/>
          <w:sz w:val="28"/>
          <w:szCs w:val="28"/>
        </w:rPr>
      </w:pPr>
      <w:r>
        <w:rPr>
          <w:rFonts w:ascii="Consolas" w:eastAsia="Times New Roman" w:hAnsi="Consolas" w:cs="Consolas"/>
          <w:b/>
          <w:color w:val="D4D4D4"/>
          <w:sz w:val="28"/>
          <w:szCs w:val="28"/>
        </w:rPr>
        <w:t xml:space="preserve"> </w:t>
      </w:r>
      <w:r w:rsidR="007E4ABE">
        <w:rPr>
          <w:rFonts w:ascii="Consolas" w:eastAsia="Times New Roman" w:hAnsi="Consolas" w:cs="Consolas"/>
          <w:b/>
          <w:color w:val="D4D4D4"/>
          <w:sz w:val="28"/>
          <w:szCs w:val="28"/>
        </w:rPr>
        <w:t xml:space="preserve">----- </w:t>
      </w:r>
      <w:r w:rsidR="007E4ABE" w:rsidRPr="007E4ABE">
        <w:rPr>
          <w:rFonts w:ascii="Consolas" w:eastAsia="Times New Roman" w:hAnsi="Consolas" w:cs="Consolas"/>
          <w:b/>
          <w:color w:val="D4D4D4"/>
          <w:sz w:val="28"/>
          <w:szCs w:val="28"/>
        </w:rPr>
        <w:t xml:space="preserve">Code for </w:t>
      </w:r>
      <w:r w:rsidR="007E4ABE">
        <w:rPr>
          <w:rFonts w:ascii="Consolas" w:eastAsia="Times New Roman" w:hAnsi="Consolas" w:cs="Consolas"/>
          <w:b/>
          <w:color w:val="D4D4D4"/>
          <w:sz w:val="28"/>
          <w:szCs w:val="28"/>
        </w:rPr>
        <w:t>divide</w:t>
      </w:r>
      <w:r w:rsidR="007E4ABE" w:rsidRPr="007E4ABE">
        <w:rPr>
          <w:rFonts w:ascii="Consolas" w:eastAsia="Times New Roman" w:hAnsi="Consolas" w:cs="Consolas"/>
          <w:b/>
          <w:color w:val="D4D4D4"/>
          <w:sz w:val="28"/>
          <w:szCs w:val="28"/>
        </w:rPr>
        <w:t xml:space="preserve"> class in package</w:t>
      </w:r>
      <w:r w:rsidR="007E4ABE">
        <w:rPr>
          <w:rFonts w:ascii="Consolas" w:eastAsia="Times New Roman" w:hAnsi="Consolas" w:cs="Consolas"/>
          <w:b/>
          <w:color w:val="D4D4D4"/>
          <w:sz w:val="28"/>
          <w:szCs w:val="28"/>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package</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Divide</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class</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Divide</w:t>
      </w:r>
      <w:r w:rsidRPr="007E4ABE">
        <w:rPr>
          <w:rFonts w:ascii="Consolas" w:eastAsia="Times New Roman" w:hAnsi="Consolas" w:cs="Consolas"/>
          <w:color w:val="D4D4D4"/>
          <w:sz w:val="24"/>
          <w:szCs w:val="24"/>
        </w:rPr>
        <w:t xml:space="preserve">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public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569CD6"/>
          <w:sz w:val="24"/>
          <w:szCs w:val="24"/>
        </w:rPr>
        <w:t>static</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float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DCDCAA"/>
          <w:sz w:val="24"/>
          <w:szCs w:val="24"/>
        </w:rPr>
        <w:t>divide</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r w:rsidRPr="007E4ABE">
        <w:rPr>
          <w:rFonts w:ascii="Consolas" w:eastAsia="Times New Roman" w:hAnsi="Consolas" w:cs="Consolas"/>
          <w:color w:val="4EC9B0"/>
          <w:sz w:val="24"/>
          <w:szCs w:val="24"/>
        </w:rPr>
        <w:t>int</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C586C0"/>
          <w:sz w:val="24"/>
          <w:szCs w:val="24"/>
        </w:rPr>
        <w:t>return</w:t>
      </w:r>
      <w:r w:rsidRPr="007E4ABE">
        <w:rPr>
          <w:rFonts w:ascii="Consolas" w:eastAsia="Times New Roman" w:hAnsi="Consolas" w:cs="Consolas"/>
          <w:color w:val="D4D4D4"/>
          <w:sz w:val="24"/>
          <w:szCs w:val="24"/>
        </w:rPr>
        <w:t xml:space="preserve"> (</w:t>
      </w:r>
      <w:r w:rsidRPr="007E4ABE">
        <w:rPr>
          <w:rFonts w:ascii="Consolas" w:eastAsia="Times New Roman" w:hAnsi="Consolas" w:cs="Consolas"/>
          <w:color w:val="4EC9B0"/>
          <w:sz w:val="24"/>
          <w:szCs w:val="24"/>
        </w:rPr>
        <w:t>float</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b</w:t>
      </w:r>
      <w:r w:rsidRPr="007E4ABE">
        <w:rPr>
          <w:rFonts w:ascii="Consolas" w:eastAsia="Times New Roman" w:hAnsi="Consolas" w:cs="Consolas"/>
          <w:color w:val="D4D4D4"/>
          <w:sz w:val="24"/>
          <w:szCs w:val="24"/>
        </w:rPr>
        <w:t>/</w:t>
      </w:r>
      <w:r w:rsidRPr="007E4ABE">
        <w:rPr>
          <w:rFonts w:ascii="Consolas" w:eastAsia="Times New Roman" w:hAnsi="Consolas" w:cs="Consolas"/>
          <w:color w:val="9CDCFE"/>
          <w:sz w:val="24"/>
          <w:szCs w:val="24"/>
        </w:rPr>
        <w:t>a</w:t>
      </w:r>
      <w:r w:rsidRPr="007E4ABE">
        <w:rPr>
          <w:rFonts w:ascii="Consolas" w:eastAsia="Times New Roman" w:hAnsi="Consolas" w:cs="Consolas"/>
          <w:color w:val="D4D4D4"/>
          <w:sz w:val="24"/>
          <w:szCs w:val="24"/>
        </w:rPr>
        <w:t>;</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7E4ABE" w:rsidRPr="007E4ABE" w:rsidRDefault="007E4ABE" w:rsidP="007E4ABE">
      <w:pPr>
        <w:shd w:val="clear" w:color="auto" w:fill="1E1E1E"/>
        <w:spacing w:after="0" w:line="285" w:lineRule="atLeast"/>
        <w:ind w:left="0" w:firstLine="0"/>
        <w:rPr>
          <w:rFonts w:ascii="Consolas" w:eastAsia="Times New Roman" w:hAnsi="Consolas" w:cs="Consolas"/>
          <w:color w:val="D4D4D4"/>
          <w:sz w:val="24"/>
          <w:szCs w:val="24"/>
        </w:rPr>
      </w:pPr>
      <w:r w:rsidRPr="007E4ABE">
        <w:rPr>
          <w:rFonts w:ascii="Consolas" w:eastAsia="Times New Roman" w:hAnsi="Consolas" w:cs="Consolas"/>
          <w:color w:val="D4D4D4"/>
          <w:sz w:val="24"/>
          <w:szCs w:val="24"/>
        </w:rPr>
        <w:t>    }</w:t>
      </w:r>
    </w:p>
    <w:p w:rsidR="00AD3283" w:rsidRPr="00FC23D7" w:rsidRDefault="00AD3283" w:rsidP="007E4ABE">
      <w:pPr>
        <w:shd w:val="clear" w:color="auto" w:fill="1E1E1E"/>
        <w:spacing w:after="0" w:line="285" w:lineRule="atLeast"/>
        <w:ind w:left="0" w:firstLine="0"/>
        <w:rPr>
          <w:sz w:val="24"/>
          <w:szCs w:val="24"/>
        </w:rPr>
      </w:pPr>
    </w:p>
    <w:p w:rsidR="00AD3283" w:rsidRDefault="00AD3283">
      <w:pPr>
        <w:spacing w:after="0" w:line="240" w:lineRule="auto"/>
        <w:ind w:left="0" w:firstLine="0"/>
      </w:pPr>
    </w:p>
    <w:p w:rsidR="00115C26" w:rsidRDefault="00115C26">
      <w:pPr>
        <w:spacing w:after="0" w:line="240" w:lineRule="auto"/>
        <w:ind w:left="0" w:firstLine="0"/>
      </w:pPr>
    </w:p>
    <w:p w:rsidR="00FC23D7" w:rsidRDefault="00FC23D7">
      <w:pPr>
        <w:spacing w:after="0" w:line="240" w:lineRule="auto"/>
        <w:ind w:left="0" w:firstLine="0"/>
      </w:pPr>
    </w:p>
    <w:p w:rsidR="00073740" w:rsidRDefault="00073740">
      <w:pPr>
        <w:spacing w:after="0" w:line="240" w:lineRule="auto"/>
        <w:ind w:left="0" w:firstLine="0"/>
        <w:rPr>
          <w:b/>
        </w:rPr>
      </w:pPr>
      <w:r w:rsidRPr="00851142">
        <w:rPr>
          <w:b/>
        </w:rPr>
        <w:t xml:space="preserve">Output : </w:t>
      </w:r>
    </w:p>
    <w:p w:rsidR="00FD479B" w:rsidRDefault="00FD479B" w:rsidP="0013556F">
      <w:pPr>
        <w:spacing w:after="0" w:line="240" w:lineRule="auto"/>
        <w:ind w:left="0" w:firstLine="0"/>
        <w:rPr>
          <w:noProof/>
        </w:rPr>
      </w:pPr>
    </w:p>
    <w:p w:rsidR="00267FF3" w:rsidRDefault="00267FF3" w:rsidP="0013556F">
      <w:pPr>
        <w:spacing w:after="0" w:line="240" w:lineRule="auto"/>
        <w:ind w:left="0" w:firstLine="0"/>
      </w:pPr>
      <w:bookmarkStart w:id="0" w:name="_GoBack"/>
      <w:r>
        <w:rPr>
          <w:noProof/>
        </w:rPr>
        <w:drawing>
          <wp:inline distT="0" distB="0" distL="0" distR="0" wp14:anchorId="57C30746" wp14:editId="17F09356">
            <wp:extent cx="7071995"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76706" cy="2792684"/>
                    </a:xfrm>
                    <a:prstGeom prst="rect">
                      <a:avLst/>
                    </a:prstGeom>
                  </pic:spPr>
                </pic:pic>
              </a:graphicData>
            </a:graphic>
          </wp:inline>
        </w:drawing>
      </w:r>
      <w:bookmarkEnd w:id="0"/>
    </w:p>
    <w:sectPr w:rsidR="00267FF3"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9A0295"/>
    <w:multiLevelType w:val="multilevel"/>
    <w:tmpl w:val="9C4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F454BC"/>
    <w:multiLevelType w:val="hybridMultilevel"/>
    <w:tmpl w:val="FBB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440790"/>
    <w:multiLevelType w:val="multilevel"/>
    <w:tmpl w:val="9942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7A2D31"/>
    <w:multiLevelType w:val="multilevel"/>
    <w:tmpl w:val="BBFE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AE47C5"/>
    <w:multiLevelType w:val="multilevel"/>
    <w:tmpl w:val="2B3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04409B"/>
    <w:multiLevelType w:val="multilevel"/>
    <w:tmpl w:val="576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E3764F3"/>
    <w:multiLevelType w:val="multilevel"/>
    <w:tmpl w:val="FDC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3"/>
  </w:num>
  <w:num w:numId="3">
    <w:abstractNumId w:val="10"/>
  </w:num>
  <w:num w:numId="4">
    <w:abstractNumId w:val="27"/>
  </w:num>
  <w:num w:numId="5">
    <w:abstractNumId w:val="14"/>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6"/>
  </w:num>
  <w:num w:numId="21">
    <w:abstractNumId w:val="21"/>
  </w:num>
  <w:num w:numId="22">
    <w:abstractNumId w:val="11"/>
  </w:num>
  <w:num w:numId="23">
    <w:abstractNumId w:val="30"/>
  </w:num>
  <w:num w:numId="24">
    <w:abstractNumId w:val="15"/>
  </w:num>
  <w:num w:numId="25">
    <w:abstractNumId w:val="29"/>
  </w:num>
  <w:num w:numId="26">
    <w:abstractNumId w:val="23"/>
  </w:num>
  <w:num w:numId="27">
    <w:abstractNumId w:val="31"/>
  </w:num>
  <w:num w:numId="28">
    <w:abstractNumId w:val="20"/>
  </w:num>
  <w:num w:numId="29">
    <w:abstractNumId w:val="28"/>
  </w:num>
  <w:num w:numId="30">
    <w:abstractNumId w:val="17"/>
  </w:num>
  <w:num w:numId="31">
    <w:abstractNumId w:val="2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0900D2"/>
    <w:rsid w:val="000E7890"/>
    <w:rsid w:val="00115C26"/>
    <w:rsid w:val="0012158A"/>
    <w:rsid w:val="0013556F"/>
    <w:rsid w:val="00170C95"/>
    <w:rsid w:val="001943EC"/>
    <w:rsid w:val="001E0F7E"/>
    <w:rsid w:val="00267FF3"/>
    <w:rsid w:val="0028106E"/>
    <w:rsid w:val="002C775A"/>
    <w:rsid w:val="002C7B5D"/>
    <w:rsid w:val="002D1492"/>
    <w:rsid w:val="003117C9"/>
    <w:rsid w:val="003C7312"/>
    <w:rsid w:val="003F431E"/>
    <w:rsid w:val="00480E5D"/>
    <w:rsid w:val="004A7374"/>
    <w:rsid w:val="004C77DC"/>
    <w:rsid w:val="005A2594"/>
    <w:rsid w:val="005D65F3"/>
    <w:rsid w:val="00636CE0"/>
    <w:rsid w:val="00645252"/>
    <w:rsid w:val="006D3D74"/>
    <w:rsid w:val="0071656B"/>
    <w:rsid w:val="00744407"/>
    <w:rsid w:val="007E4ABE"/>
    <w:rsid w:val="0083569A"/>
    <w:rsid w:val="00851142"/>
    <w:rsid w:val="0088263C"/>
    <w:rsid w:val="0089328B"/>
    <w:rsid w:val="009200A1"/>
    <w:rsid w:val="009B2585"/>
    <w:rsid w:val="00A079D7"/>
    <w:rsid w:val="00A302BB"/>
    <w:rsid w:val="00A359E4"/>
    <w:rsid w:val="00A87D09"/>
    <w:rsid w:val="00A87EF0"/>
    <w:rsid w:val="00A9204E"/>
    <w:rsid w:val="00AD3283"/>
    <w:rsid w:val="00AF05A8"/>
    <w:rsid w:val="00AF4721"/>
    <w:rsid w:val="00B37024"/>
    <w:rsid w:val="00B420CB"/>
    <w:rsid w:val="00B51287"/>
    <w:rsid w:val="00C803D2"/>
    <w:rsid w:val="00C96D79"/>
    <w:rsid w:val="00CB132A"/>
    <w:rsid w:val="00CD22DA"/>
    <w:rsid w:val="00D2204B"/>
    <w:rsid w:val="00D22856"/>
    <w:rsid w:val="00D71BB9"/>
    <w:rsid w:val="00E52D78"/>
    <w:rsid w:val="00FC23D7"/>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E5F"/>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paragraph" w:styleId="NormalWeb">
    <w:name w:val="Normal (Web)"/>
    <w:basedOn w:val="Normal"/>
    <w:uiPriority w:val="99"/>
    <w:semiHidden/>
    <w:unhideWhenUsed/>
    <w:rsid w:val="00B420CB"/>
    <w:rPr>
      <w:rFonts w:ascii="Times New Roman" w:hAnsi="Times New Roman" w:cs="Times New Roman"/>
      <w:sz w:val="24"/>
      <w:szCs w:val="24"/>
    </w:rPr>
  </w:style>
  <w:style w:type="character" w:customStyle="1" w:styleId="pln">
    <w:name w:val="pln"/>
    <w:basedOn w:val="DefaultParagraphFont"/>
    <w:rsid w:val="004C77DC"/>
  </w:style>
  <w:style w:type="character" w:customStyle="1" w:styleId="pun">
    <w:name w:val="pun"/>
    <w:basedOn w:val="DefaultParagraphFont"/>
    <w:rsid w:val="004C77DC"/>
  </w:style>
  <w:style w:type="character" w:customStyle="1" w:styleId="kwd">
    <w:name w:val="kwd"/>
    <w:basedOn w:val="DefaultParagraphFont"/>
    <w:rsid w:val="004C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36242649">
      <w:bodyDiv w:val="1"/>
      <w:marLeft w:val="0"/>
      <w:marRight w:val="0"/>
      <w:marTop w:val="0"/>
      <w:marBottom w:val="0"/>
      <w:divBdr>
        <w:top w:val="none" w:sz="0" w:space="0" w:color="auto"/>
        <w:left w:val="none" w:sz="0" w:space="0" w:color="auto"/>
        <w:bottom w:val="none" w:sz="0" w:space="0" w:color="auto"/>
        <w:right w:val="none" w:sz="0" w:space="0" w:color="auto"/>
      </w:divBdr>
      <w:divsChild>
        <w:div w:id="923681883">
          <w:marLeft w:val="0"/>
          <w:marRight w:val="0"/>
          <w:marTop w:val="0"/>
          <w:marBottom w:val="0"/>
          <w:divBdr>
            <w:top w:val="none" w:sz="0" w:space="0" w:color="auto"/>
            <w:left w:val="none" w:sz="0" w:space="0" w:color="auto"/>
            <w:bottom w:val="none" w:sz="0" w:space="0" w:color="auto"/>
            <w:right w:val="none" w:sz="0" w:space="0" w:color="auto"/>
          </w:divBdr>
          <w:divsChild>
            <w:div w:id="1688174263">
              <w:marLeft w:val="0"/>
              <w:marRight w:val="0"/>
              <w:marTop w:val="0"/>
              <w:marBottom w:val="0"/>
              <w:divBdr>
                <w:top w:val="none" w:sz="0" w:space="0" w:color="auto"/>
                <w:left w:val="none" w:sz="0" w:space="0" w:color="auto"/>
                <w:bottom w:val="none" w:sz="0" w:space="0" w:color="auto"/>
                <w:right w:val="none" w:sz="0" w:space="0" w:color="auto"/>
              </w:divBdr>
            </w:div>
            <w:div w:id="1575814252">
              <w:marLeft w:val="0"/>
              <w:marRight w:val="0"/>
              <w:marTop w:val="0"/>
              <w:marBottom w:val="0"/>
              <w:divBdr>
                <w:top w:val="none" w:sz="0" w:space="0" w:color="auto"/>
                <w:left w:val="none" w:sz="0" w:space="0" w:color="auto"/>
                <w:bottom w:val="none" w:sz="0" w:space="0" w:color="auto"/>
                <w:right w:val="none" w:sz="0" w:space="0" w:color="auto"/>
              </w:divBdr>
            </w:div>
            <w:div w:id="10217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8532">
      <w:bodyDiv w:val="1"/>
      <w:marLeft w:val="0"/>
      <w:marRight w:val="0"/>
      <w:marTop w:val="0"/>
      <w:marBottom w:val="0"/>
      <w:divBdr>
        <w:top w:val="none" w:sz="0" w:space="0" w:color="auto"/>
        <w:left w:val="none" w:sz="0" w:space="0" w:color="auto"/>
        <w:bottom w:val="none" w:sz="0" w:space="0" w:color="auto"/>
        <w:right w:val="none" w:sz="0" w:space="0" w:color="auto"/>
      </w:divBdr>
      <w:divsChild>
        <w:div w:id="2113239866">
          <w:marLeft w:val="0"/>
          <w:marRight w:val="0"/>
          <w:marTop w:val="0"/>
          <w:marBottom w:val="120"/>
          <w:divBdr>
            <w:top w:val="single" w:sz="6" w:space="0" w:color="auto"/>
            <w:left w:val="single" w:sz="24" w:space="0" w:color="auto"/>
            <w:bottom w:val="single" w:sz="6" w:space="0" w:color="auto"/>
            <w:right w:val="single" w:sz="6" w:space="0" w:color="auto"/>
          </w:divBdr>
        </w:div>
        <w:div w:id="1815635563">
          <w:marLeft w:val="0"/>
          <w:marRight w:val="0"/>
          <w:marTop w:val="0"/>
          <w:marBottom w:val="120"/>
          <w:divBdr>
            <w:top w:val="single" w:sz="6" w:space="0" w:color="auto"/>
            <w:left w:val="single" w:sz="24" w:space="0" w:color="auto"/>
            <w:bottom w:val="single" w:sz="6" w:space="0" w:color="auto"/>
            <w:right w:val="single" w:sz="6" w:space="0" w:color="auto"/>
          </w:divBdr>
        </w:div>
        <w:div w:id="147942884">
          <w:marLeft w:val="0"/>
          <w:marRight w:val="0"/>
          <w:marTop w:val="0"/>
          <w:marBottom w:val="120"/>
          <w:divBdr>
            <w:top w:val="single" w:sz="6" w:space="0" w:color="auto"/>
            <w:left w:val="single" w:sz="24" w:space="0" w:color="auto"/>
            <w:bottom w:val="single" w:sz="6" w:space="0" w:color="auto"/>
            <w:right w:val="single" w:sz="6" w:space="0" w:color="auto"/>
          </w:divBdr>
        </w:div>
        <w:div w:id="526604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49447925">
      <w:bodyDiv w:val="1"/>
      <w:marLeft w:val="0"/>
      <w:marRight w:val="0"/>
      <w:marTop w:val="0"/>
      <w:marBottom w:val="0"/>
      <w:divBdr>
        <w:top w:val="none" w:sz="0" w:space="0" w:color="auto"/>
        <w:left w:val="none" w:sz="0" w:space="0" w:color="auto"/>
        <w:bottom w:val="none" w:sz="0" w:space="0" w:color="auto"/>
        <w:right w:val="none" w:sz="0" w:space="0" w:color="auto"/>
      </w:divBdr>
      <w:divsChild>
        <w:div w:id="1960644926">
          <w:marLeft w:val="0"/>
          <w:marRight w:val="0"/>
          <w:marTop w:val="0"/>
          <w:marBottom w:val="0"/>
          <w:divBdr>
            <w:top w:val="none" w:sz="0" w:space="0" w:color="auto"/>
            <w:left w:val="none" w:sz="0" w:space="0" w:color="auto"/>
            <w:bottom w:val="none" w:sz="0" w:space="0" w:color="auto"/>
            <w:right w:val="none" w:sz="0" w:space="0" w:color="auto"/>
          </w:divBdr>
          <w:divsChild>
            <w:div w:id="1208370632">
              <w:marLeft w:val="0"/>
              <w:marRight w:val="0"/>
              <w:marTop w:val="0"/>
              <w:marBottom w:val="0"/>
              <w:divBdr>
                <w:top w:val="none" w:sz="0" w:space="0" w:color="auto"/>
                <w:left w:val="none" w:sz="0" w:space="0" w:color="auto"/>
                <w:bottom w:val="none" w:sz="0" w:space="0" w:color="auto"/>
                <w:right w:val="none" w:sz="0" w:space="0" w:color="auto"/>
              </w:divBdr>
            </w:div>
            <w:div w:id="788860529">
              <w:marLeft w:val="0"/>
              <w:marRight w:val="0"/>
              <w:marTop w:val="0"/>
              <w:marBottom w:val="0"/>
              <w:divBdr>
                <w:top w:val="none" w:sz="0" w:space="0" w:color="auto"/>
                <w:left w:val="none" w:sz="0" w:space="0" w:color="auto"/>
                <w:bottom w:val="none" w:sz="0" w:space="0" w:color="auto"/>
                <w:right w:val="none" w:sz="0" w:space="0" w:color="auto"/>
              </w:divBdr>
            </w:div>
            <w:div w:id="2135562395">
              <w:marLeft w:val="0"/>
              <w:marRight w:val="0"/>
              <w:marTop w:val="0"/>
              <w:marBottom w:val="0"/>
              <w:divBdr>
                <w:top w:val="none" w:sz="0" w:space="0" w:color="auto"/>
                <w:left w:val="none" w:sz="0" w:space="0" w:color="auto"/>
                <w:bottom w:val="none" w:sz="0" w:space="0" w:color="auto"/>
                <w:right w:val="none" w:sz="0" w:space="0" w:color="auto"/>
              </w:divBdr>
            </w:div>
            <w:div w:id="1923636998">
              <w:marLeft w:val="0"/>
              <w:marRight w:val="0"/>
              <w:marTop w:val="0"/>
              <w:marBottom w:val="0"/>
              <w:divBdr>
                <w:top w:val="none" w:sz="0" w:space="0" w:color="auto"/>
                <w:left w:val="none" w:sz="0" w:space="0" w:color="auto"/>
                <w:bottom w:val="none" w:sz="0" w:space="0" w:color="auto"/>
                <w:right w:val="none" w:sz="0" w:space="0" w:color="auto"/>
              </w:divBdr>
            </w:div>
            <w:div w:id="389426349">
              <w:marLeft w:val="0"/>
              <w:marRight w:val="0"/>
              <w:marTop w:val="0"/>
              <w:marBottom w:val="0"/>
              <w:divBdr>
                <w:top w:val="none" w:sz="0" w:space="0" w:color="auto"/>
                <w:left w:val="none" w:sz="0" w:space="0" w:color="auto"/>
                <w:bottom w:val="none" w:sz="0" w:space="0" w:color="auto"/>
                <w:right w:val="none" w:sz="0" w:space="0" w:color="auto"/>
              </w:divBdr>
            </w:div>
            <w:div w:id="133955773">
              <w:marLeft w:val="0"/>
              <w:marRight w:val="0"/>
              <w:marTop w:val="0"/>
              <w:marBottom w:val="0"/>
              <w:divBdr>
                <w:top w:val="none" w:sz="0" w:space="0" w:color="auto"/>
                <w:left w:val="none" w:sz="0" w:space="0" w:color="auto"/>
                <w:bottom w:val="none" w:sz="0" w:space="0" w:color="auto"/>
                <w:right w:val="none" w:sz="0" w:space="0" w:color="auto"/>
              </w:divBdr>
            </w:div>
            <w:div w:id="1474181869">
              <w:marLeft w:val="0"/>
              <w:marRight w:val="0"/>
              <w:marTop w:val="0"/>
              <w:marBottom w:val="0"/>
              <w:divBdr>
                <w:top w:val="none" w:sz="0" w:space="0" w:color="auto"/>
                <w:left w:val="none" w:sz="0" w:space="0" w:color="auto"/>
                <w:bottom w:val="none" w:sz="0" w:space="0" w:color="auto"/>
                <w:right w:val="none" w:sz="0" w:space="0" w:color="auto"/>
              </w:divBdr>
            </w:div>
            <w:div w:id="495801005">
              <w:marLeft w:val="0"/>
              <w:marRight w:val="0"/>
              <w:marTop w:val="0"/>
              <w:marBottom w:val="0"/>
              <w:divBdr>
                <w:top w:val="none" w:sz="0" w:space="0" w:color="auto"/>
                <w:left w:val="none" w:sz="0" w:space="0" w:color="auto"/>
                <w:bottom w:val="none" w:sz="0" w:space="0" w:color="auto"/>
                <w:right w:val="none" w:sz="0" w:space="0" w:color="auto"/>
              </w:divBdr>
            </w:div>
            <w:div w:id="1343976051">
              <w:marLeft w:val="0"/>
              <w:marRight w:val="0"/>
              <w:marTop w:val="0"/>
              <w:marBottom w:val="0"/>
              <w:divBdr>
                <w:top w:val="none" w:sz="0" w:space="0" w:color="auto"/>
                <w:left w:val="none" w:sz="0" w:space="0" w:color="auto"/>
                <w:bottom w:val="none" w:sz="0" w:space="0" w:color="auto"/>
                <w:right w:val="none" w:sz="0" w:space="0" w:color="auto"/>
              </w:divBdr>
            </w:div>
            <w:div w:id="1434280603">
              <w:marLeft w:val="0"/>
              <w:marRight w:val="0"/>
              <w:marTop w:val="0"/>
              <w:marBottom w:val="0"/>
              <w:divBdr>
                <w:top w:val="none" w:sz="0" w:space="0" w:color="auto"/>
                <w:left w:val="none" w:sz="0" w:space="0" w:color="auto"/>
                <w:bottom w:val="none" w:sz="0" w:space="0" w:color="auto"/>
                <w:right w:val="none" w:sz="0" w:space="0" w:color="auto"/>
              </w:divBdr>
            </w:div>
            <w:div w:id="1873490890">
              <w:marLeft w:val="0"/>
              <w:marRight w:val="0"/>
              <w:marTop w:val="0"/>
              <w:marBottom w:val="0"/>
              <w:divBdr>
                <w:top w:val="none" w:sz="0" w:space="0" w:color="auto"/>
                <w:left w:val="none" w:sz="0" w:space="0" w:color="auto"/>
                <w:bottom w:val="none" w:sz="0" w:space="0" w:color="auto"/>
                <w:right w:val="none" w:sz="0" w:space="0" w:color="auto"/>
              </w:divBdr>
            </w:div>
            <w:div w:id="1858695470">
              <w:marLeft w:val="0"/>
              <w:marRight w:val="0"/>
              <w:marTop w:val="0"/>
              <w:marBottom w:val="0"/>
              <w:divBdr>
                <w:top w:val="none" w:sz="0" w:space="0" w:color="auto"/>
                <w:left w:val="none" w:sz="0" w:space="0" w:color="auto"/>
                <w:bottom w:val="none" w:sz="0" w:space="0" w:color="auto"/>
                <w:right w:val="none" w:sz="0" w:space="0" w:color="auto"/>
              </w:divBdr>
            </w:div>
            <w:div w:id="606886894">
              <w:marLeft w:val="0"/>
              <w:marRight w:val="0"/>
              <w:marTop w:val="0"/>
              <w:marBottom w:val="0"/>
              <w:divBdr>
                <w:top w:val="none" w:sz="0" w:space="0" w:color="auto"/>
                <w:left w:val="none" w:sz="0" w:space="0" w:color="auto"/>
                <w:bottom w:val="none" w:sz="0" w:space="0" w:color="auto"/>
                <w:right w:val="none" w:sz="0" w:space="0" w:color="auto"/>
              </w:divBdr>
            </w:div>
            <w:div w:id="1278294659">
              <w:marLeft w:val="0"/>
              <w:marRight w:val="0"/>
              <w:marTop w:val="0"/>
              <w:marBottom w:val="0"/>
              <w:divBdr>
                <w:top w:val="none" w:sz="0" w:space="0" w:color="auto"/>
                <w:left w:val="none" w:sz="0" w:space="0" w:color="auto"/>
                <w:bottom w:val="none" w:sz="0" w:space="0" w:color="auto"/>
                <w:right w:val="none" w:sz="0" w:space="0" w:color="auto"/>
              </w:divBdr>
            </w:div>
            <w:div w:id="1411733299">
              <w:marLeft w:val="0"/>
              <w:marRight w:val="0"/>
              <w:marTop w:val="0"/>
              <w:marBottom w:val="0"/>
              <w:divBdr>
                <w:top w:val="none" w:sz="0" w:space="0" w:color="auto"/>
                <w:left w:val="none" w:sz="0" w:space="0" w:color="auto"/>
                <w:bottom w:val="none" w:sz="0" w:space="0" w:color="auto"/>
                <w:right w:val="none" w:sz="0" w:space="0" w:color="auto"/>
              </w:divBdr>
            </w:div>
            <w:div w:id="1872917545">
              <w:marLeft w:val="0"/>
              <w:marRight w:val="0"/>
              <w:marTop w:val="0"/>
              <w:marBottom w:val="0"/>
              <w:divBdr>
                <w:top w:val="none" w:sz="0" w:space="0" w:color="auto"/>
                <w:left w:val="none" w:sz="0" w:space="0" w:color="auto"/>
                <w:bottom w:val="none" w:sz="0" w:space="0" w:color="auto"/>
                <w:right w:val="none" w:sz="0" w:space="0" w:color="auto"/>
              </w:divBdr>
            </w:div>
            <w:div w:id="1855069424">
              <w:marLeft w:val="0"/>
              <w:marRight w:val="0"/>
              <w:marTop w:val="0"/>
              <w:marBottom w:val="0"/>
              <w:divBdr>
                <w:top w:val="none" w:sz="0" w:space="0" w:color="auto"/>
                <w:left w:val="none" w:sz="0" w:space="0" w:color="auto"/>
                <w:bottom w:val="none" w:sz="0" w:space="0" w:color="auto"/>
                <w:right w:val="none" w:sz="0" w:space="0" w:color="auto"/>
              </w:divBdr>
            </w:div>
            <w:div w:id="547425175">
              <w:marLeft w:val="0"/>
              <w:marRight w:val="0"/>
              <w:marTop w:val="0"/>
              <w:marBottom w:val="0"/>
              <w:divBdr>
                <w:top w:val="none" w:sz="0" w:space="0" w:color="auto"/>
                <w:left w:val="none" w:sz="0" w:space="0" w:color="auto"/>
                <w:bottom w:val="none" w:sz="0" w:space="0" w:color="auto"/>
                <w:right w:val="none" w:sz="0" w:space="0" w:color="auto"/>
              </w:divBdr>
            </w:div>
            <w:div w:id="824509719">
              <w:marLeft w:val="0"/>
              <w:marRight w:val="0"/>
              <w:marTop w:val="0"/>
              <w:marBottom w:val="0"/>
              <w:divBdr>
                <w:top w:val="none" w:sz="0" w:space="0" w:color="auto"/>
                <w:left w:val="none" w:sz="0" w:space="0" w:color="auto"/>
                <w:bottom w:val="none" w:sz="0" w:space="0" w:color="auto"/>
                <w:right w:val="none" w:sz="0" w:space="0" w:color="auto"/>
              </w:divBdr>
            </w:div>
            <w:div w:id="993995106">
              <w:marLeft w:val="0"/>
              <w:marRight w:val="0"/>
              <w:marTop w:val="0"/>
              <w:marBottom w:val="0"/>
              <w:divBdr>
                <w:top w:val="none" w:sz="0" w:space="0" w:color="auto"/>
                <w:left w:val="none" w:sz="0" w:space="0" w:color="auto"/>
                <w:bottom w:val="none" w:sz="0" w:space="0" w:color="auto"/>
                <w:right w:val="none" w:sz="0" w:space="0" w:color="auto"/>
              </w:divBdr>
            </w:div>
            <w:div w:id="771824875">
              <w:marLeft w:val="0"/>
              <w:marRight w:val="0"/>
              <w:marTop w:val="0"/>
              <w:marBottom w:val="0"/>
              <w:divBdr>
                <w:top w:val="none" w:sz="0" w:space="0" w:color="auto"/>
                <w:left w:val="none" w:sz="0" w:space="0" w:color="auto"/>
                <w:bottom w:val="none" w:sz="0" w:space="0" w:color="auto"/>
                <w:right w:val="none" w:sz="0" w:space="0" w:color="auto"/>
              </w:divBdr>
            </w:div>
            <w:div w:id="1989363168">
              <w:marLeft w:val="0"/>
              <w:marRight w:val="0"/>
              <w:marTop w:val="0"/>
              <w:marBottom w:val="0"/>
              <w:divBdr>
                <w:top w:val="none" w:sz="0" w:space="0" w:color="auto"/>
                <w:left w:val="none" w:sz="0" w:space="0" w:color="auto"/>
                <w:bottom w:val="none" w:sz="0" w:space="0" w:color="auto"/>
                <w:right w:val="none" w:sz="0" w:space="0" w:color="auto"/>
              </w:divBdr>
            </w:div>
            <w:div w:id="1200506449">
              <w:marLeft w:val="0"/>
              <w:marRight w:val="0"/>
              <w:marTop w:val="0"/>
              <w:marBottom w:val="0"/>
              <w:divBdr>
                <w:top w:val="none" w:sz="0" w:space="0" w:color="auto"/>
                <w:left w:val="none" w:sz="0" w:space="0" w:color="auto"/>
                <w:bottom w:val="none" w:sz="0" w:space="0" w:color="auto"/>
                <w:right w:val="none" w:sz="0" w:space="0" w:color="auto"/>
              </w:divBdr>
            </w:div>
            <w:div w:id="744062189">
              <w:marLeft w:val="0"/>
              <w:marRight w:val="0"/>
              <w:marTop w:val="0"/>
              <w:marBottom w:val="0"/>
              <w:divBdr>
                <w:top w:val="none" w:sz="0" w:space="0" w:color="auto"/>
                <w:left w:val="none" w:sz="0" w:space="0" w:color="auto"/>
                <w:bottom w:val="none" w:sz="0" w:space="0" w:color="auto"/>
                <w:right w:val="none" w:sz="0" w:space="0" w:color="auto"/>
              </w:divBdr>
            </w:div>
            <w:div w:id="1123770242">
              <w:marLeft w:val="0"/>
              <w:marRight w:val="0"/>
              <w:marTop w:val="0"/>
              <w:marBottom w:val="0"/>
              <w:divBdr>
                <w:top w:val="none" w:sz="0" w:space="0" w:color="auto"/>
                <w:left w:val="none" w:sz="0" w:space="0" w:color="auto"/>
                <w:bottom w:val="none" w:sz="0" w:space="0" w:color="auto"/>
                <w:right w:val="none" w:sz="0" w:space="0" w:color="auto"/>
              </w:divBdr>
            </w:div>
            <w:div w:id="281768444">
              <w:marLeft w:val="0"/>
              <w:marRight w:val="0"/>
              <w:marTop w:val="0"/>
              <w:marBottom w:val="0"/>
              <w:divBdr>
                <w:top w:val="none" w:sz="0" w:space="0" w:color="auto"/>
                <w:left w:val="none" w:sz="0" w:space="0" w:color="auto"/>
                <w:bottom w:val="none" w:sz="0" w:space="0" w:color="auto"/>
                <w:right w:val="none" w:sz="0" w:space="0" w:color="auto"/>
              </w:divBdr>
            </w:div>
            <w:div w:id="221721968">
              <w:marLeft w:val="0"/>
              <w:marRight w:val="0"/>
              <w:marTop w:val="0"/>
              <w:marBottom w:val="0"/>
              <w:divBdr>
                <w:top w:val="none" w:sz="0" w:space="0" w:color="auto"/>
                <w:left w:val="none" w:sz="0" w:space="0" w:color="auto"/>
                <w:bottom w:val="none" w:sz="0" w:space="0" w:color="auto"/>
                <w:right w:val="none" w:sz="0" w:space="0" w:color="auto"/>
              </w:divBdr>
            </w:div>
            <w:div w:id="281229959">
              <w:marLeft w:val="0"/>
              <w:marRight w:val="0"/>
              <w:marTop w:val="0"/>
              <w:marBottom w:val="0"/>
              <w:divBdr>
                <w:top w:val="none" w:sz="0" w:space="0" w:color="auto"/>
                <w:left w:val="none" w:sz="0" w:space="0" w:color="auto"/>
                <w:bottom w:val="none" w:sz="0" w:space="0" w:color="auto"/>
                <w:right w:val="none" w:sz="0" w:space="0" w:color="auto"/>
              </w:divBdr>
            </w:div>
            <w:div w:id="1398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204871273">
      <w:bodyDiv w:val="1"/>
      <w:marLeft w:val="0"/>
      <w:marRight w:val="0"/>
      <w:marTop w:val="0"/>
      <w:marBottom w:val="0"/>
      <w:divBdr>
        <w:top w:val="none" w:sz="0" w:space="0" w:color="auto"/>
        <w:left w:val="none" w:sz="0" w:space="0" w:color="auto"/>
        <w:bottom w:val="none" w:sz="0" w:space="0" w:color="auto"/>
        <w:right w:val="none" w:sz="0" w:space="0" w:color="auto"/>
      </w:divBdr>
    </w:div>
    <w:div w:id="220944395">
      <w:bodyDiv w:val="1"/>
      <w:marLeft w:val="0"/>
      <w:marRight w:val="0"/>
      <w:marTop w:val="0"/>
      <w:marBottom w:val="0"/>
      <w:divBdr>
        <w:top w:val="none" w:sz="0" w:space="0" w:color="auto"/>
        <w:left w:val="none" w:sz="0" w:space="0" w:color="auto"/>
        <w:bottom w:val="none" w:sz="0" w:space="0" w:color="auto"/>
        <w:right w:val="none" w:sz="0" w:space="0" w:color="auto"/>
      </w:divBdr>
    </w:div>
    <w:div w:id="272831615">
      <w:bodyDiv w:val="1"/>
      <w:marLeft w:val="0"/>
      <w:marRight w:val="0"/>
      <w:marTop w:val="0"/>
      <w:marBottom w:val="0"/>
      <w:divBdr>
        <w:top w:val="none" w:sz="0" w:space="0" w:color="auto"/>
        <w:left w:val="none" w:sz="0" w:space="0" w:color="auto"/>
        <w:bottom w:val="none" w:sz="0" w:space="0" w:color="auto"/>
        <w:right w:val="none" w:sz="0" w:space="0" w:color="auto"/>
      </w:divBdr>
    </w:div>
    <w:div w:id="296616522">
      <w:bodyDiv w:val="1"/>
      <w:marLeft w:val="0"/>
      <w:marRight w:val="0"/>
      <w:marTop w:val="0"/>
      <w:marBottom w:val="0"/>
      <w:divBdr>
        <w:top w:val="none" w:sz="0" w:space="0" w:color="auto"/>
        <w:left w:val="none" w:sz="0" w:space="0" w:color="auto"/>
        <w:bottom w:val="none" w:sz="0" w:space="0" w:color="auto"/>
        <w:right w:val="none" w:sz="0" w:space="0" w:color="auto"/>
      </w:divBdr>
      <w:divsChild>
        <w:div w:id="1600790214">
          <w:marLeft w:val="0"/>
          <w:marRight w:val="0"/>
          <w:marTop w:val="0"/>
          <w:marBottom w:val="0"/>
          <w:divBdr>
            <w:top w:val="none" w:sz="0" w:space="0" w:color="auto"/>
            <w:left w:val="none" w:sz="0" w:space="0" w:color="auto"/>
            <w:bottom w:val="none" w:sz="0" w:space="0" w:color="auto"/>
            <w:right w:val="none" w:sz="0" w:space="0" w:color="auto"/>
          </w:divBdr>
          <w:divsChild>
            <w:div w:id="781144070">
              <w:marLeft w:val="0"/>
              <w:marRight w:val="0"/>
              <w:marTop w:val="0"/>
              <w:marBottom w:val="0"/>
              <w:divBdr>
                <w:top w:val="none" w:sz="0" w:space="0" w:color="auto"/>
                <w:left w:val="none" w:sz="0" w:space="0" w:color="auto"/>
                <w:bottom w:val="none" w:sz="0" w:space="0" w:color="auto"/>
                <w:right w:val="none" w:sz="0" w:space="0" w:color="auto"/>
              </w:divBdr>
            </w:div>
            <w:div w:id="200368472">
              <w:marLeft w:val="0"/>
              <w:marRight w:val="0"/>
              <w:marTop w:val="0"/>
              <w:marBottom w:val="0"/>
              <w:divBdr>
                <w:top w:val="none" w:sz="0" w:space="0" w:color="auto"/>
                <w:left w:val="none" w:sz="0" w:space="0" w:color="auto"/>
                <w:bottom w:val="none" w:sz="0" w:space="0" w:color="auto"/>
                <w:right w:val="none" w:sz="0" w:space="0" w:color="auto"/>
              </w:divBdr>
            </w:div>
            <w:div w:id="123277516">
              <w:marLeft w:val="0"/>
              <w:marRight w:val="0"/>
              <w:marTop w:val="0"/>
              <w:marBottom w:val="0"/>
              <w:divBdr>
                <w:top w:val="none" w:sz="0" w:space="0" w:color="auto"/>
                <w:left w:val="none" w:sz="0" w:space="0" w:color="auto"/>
                <w:bottom w:val="none" w:sz="0" w:space="0" w:color="auto"/>
                <w:right w:val="none" w:sz="0" w:space="0" w:color="auto"/>
              </w:divBdr>
            </w:div>
            <w:div w:id="1820263192">
              <w:marLeft w:val="0"/>
              <w:marRight w:val="0"/>
              <w:marTop w:val="0"/>
              <w:marBottom w:val="0"/>
              <w:divBdr>
                <w:top w:val="none" w:sz="0" w:space="0" w:color="auto"/>
                <w:left w:val="none" w:sz="0" w:space="0" w:color="auto"/>
                <w:bottom w:val="none" w:sz="0" w:space="0" w:color="auto"/>
                <w:right w:val="none" w:sz="0" w:space="0" w:color="auto"/>
              </w:divBdr>
            </w:div>
            <w:div w:id="1153641156">
              <w:marLeft w:val="0"/>
              <w:marRight w:val="0"/>
              <w:marTop w:val="0"/>
              <w:marBottom w:val="0"/>
              <w:divBdr>
                <w:top w:val="none" w:sz="0" w:space="0" w:color="auto"/>
                <w:left w:val="none" w:sz="0" w:space="0" w:color="auto"/>
                <w:bottom w:val="none" w:sz="0" w:space="0" w:color="auto"/>
                <w:right w:val="none" w:sz="0" w:space="0" w:color="auto"/>
              </w:divBdr>
            </w:div>
            <w:div w:id="1091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749">
      <w:bodyDiv w:val="1"/>
      <w:marLeft w:val="0"/>
      <w:marRight w:val="0"/>
      <w:marTop w:val="0"/>
      <w:marBottom w:val="0"/>
      <w:divBdr>
        <w:top w:val="none" w:sz="0" w:space="0" w:color="auto"/>
        <w:left w:val="none" w:sz="0" w:space="0" w:color="auto"/>
        <w:bottom w:val="none" w:sz="0" w:space="0" w:color="auto"/>
        <w:right w:val="none" w:sz="0" w:space="0" w:color="auto"/>
      </w:divBdr>
    </w:div>
    <w:div w:id="389236666">
      <w:bodyDiv w:val="1"/>
      <w:marLeft w:val="0"/>
      <w:marRight w:val="0"/>
      <w:marTop w:val="0"/>
      <w:marBottom w:val="0"/>
      <w:divBdr>
        <w:top w:val="none" w:sz="0" w:space="0" w:color="auto"/>
        <w:left w:val="none" w:sz="0" w:space="0" w:color="auto"/>
        <w:bottom w:val="none" w:sz="0" w:space="0" w:color="auto"/>
        <w:right w:val="none" w:sz="0" w:space="0" w:color="auto"/>
      </w:divBdr>
      <w:divsChild>
        <w:div w:id="1155297946">
          <w:marLeft w:val="0"/>
          <w:marRight w:val="0"/>
          <w:marTop w:val="0"/>
          <w:marBottom w:val="0"/>
          <w:divBdr>
            <w:top w:val="none" w:sz="0" w:space="0" w:color="auto"/>
            <w:left w:val="none" w:sz="0" w:space="0" w:color="auto"/>
            <w:bottom w:val="none" w:sz="0" w:space="0" w:color="auto"/>
            <w:right w:val="none" w:sz="0" w:space="0" w:color="auto"/>
          </w:divBdr>
          <w:divsChild>
            <w:div w:id="1641349493">
              <w:marLeft w:val="0"/>
              <w:marRight w:val="0"/>
              <w:marTop w:val="0"/>
              <w:marBottom w:val="0"/>
              <w:divBdr>
                <w:top w:val="none" w:sz="0" w:space="0" w:color="auto"/>
                <w:left w:val="none" w:sz="0" w:space="0" w:color="auto"/>
                <w:bottom w:val="none" w:sz="0" w:space="0" w:color="auto"/>
                <w:right w:val="none" w:sz="0" w:space="0" w:color="auto"/>
              </w:divBdr>
            </w:div>
            <w:div w:id="1789667160">
              <w:marLeft w:val="0"/>
              <w:marRight w:val="0"/>
              <w:marTop w:val="0"/>
              <w:marBottom w:val="0"/>
              <w:divBdr>
                <w:top w:val="none" w:sz="0" w:space="0" w:color="auto"/>
                <w:left w:val="none" w:sz="0" w:space="0" w:color="auto"/>
                <w:bottom w:val="none" w:sz="0" w:space="0" w:color="auto"/>
                <w:right w:val="none" w:sz="0" w:space="0" w:color="auto"/>
              </w:divBdr>
            </w:div>
            <w:div w:id="1634361893">
              <w:marLeft w:val="0"/>
              <w:marRight w:val="0"/>
              <w:marTop w:val="0"/>
              <w:marBottom w:val="0"/>
              <w:divBdr>
                <w:top w:val="none" w:sz="0" w:space="0" w:color="auto"/>
                <w:left w:val="none" w:sz="0" w:space="0" w:color="auto"/>
                <w:bottom w:val="none" w:sz="0" w:space="0" w:color="auto"/>
                <w:right w:val="none" w:sz="0" w:space="0" w:color="auto"/>
              </w:divBdr>
            </w:div>
            <w:div w:id="1054424052">
              <w:marLeft w:val="0"/>
              <w:marRight w:val="0"/>
              <w:marTop w:val="0"/>
              <w:marBottom w:val="0"/>
              <w:divBdr>
                <w:top w:val="none" w:sz="0" w:space="0" w:color="auto"/>
                <w:left w:val="none" w:sz="0" w:space="0" w:color="auto"/>
                <w:bottom w:val="none" w:sz="0" w:space="0" w:color="auto"/>
                <w:right w:val="none" w:sz="0" w:space="0" w:color="auto"/>
              </w:divBdr>
            </w:div>
            <w:div w:id="135028939">
              <w:marLeft w:val="0"/>
              <w:marRight w:val="0"/>
              <w:marTop w:val="0"/>
              <w:marBottom w:val="0"/>
              <w:divBdr>
                <w:top w:val="none" w:sz="0" w:space="0" w:color="auto"/>
                <w:left w:val="none" w:sz="0" w:space="0" w:color="auto"/>
                <w:bottom w:val="none" w:sz="0" w:space="0" w:color="auto"/>
                <w:right w:val="none" w:sz="0" w:space="0" w:color="auto"/>
              </w:divBdr>
            </w:div>
            <w:div w:id="1728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854">
      <w:bodyDiv w:val="1"/>
      <w:marLeft w:val="0"/>
      <w:marRight w:val="0"/>
      <w:marTop w:val="0"/>
      <w:marBottom w:val="0"/>
      <w:divBdr>
        <w:top w:val="none" w:sz="0" w:space="0" w:color="auto"/>
        <w:left w:val="none" w:sz="0" w:space="0" w:color="auto"/>
        <w:bottom w:val="none" w:sz="0" w:space="0" w:color="auto"/>
        <w:right w:val="none" w:sz="0" w:space="0" w:color="auto"/>
      </w:divBdr>
      <w:divsChild>
        <w:div w:id="175773300">
          <w:marLeft w:val="0"/>
          <w:marRight w:val="0"/>
          <w:marTop w:val="0"/>
          <w:marBottom w:val="120"/>
          <w:divBdr>
            <w:top w:val="single" w:sz="6" w:space="0" w:color="auto"/>
            <w:left w:val="single" w:sz="24" w:space="0" w:color="auto"/>
            <w:bottom w:val="single" w:sz="6" w:space="0" w:color="auto"/>
            <w:right w:val="single" w:sz="6" w:space="0" w:color="auto"/>
          </w:divBdr>
        </w:div>
        <w:div w:id="1869756688">
          <w:marLeft w:val="0"/>
          <w:marRight w:val="0"/>
          <w:marTop w:val="0"/>
          <w:marBottom w:val="120"/>
          <w:divBdr>
            <w:top w:val="single" w:sz="6" w:space="0" w:color="auto"/>
            <w:left w:val="single" w:sz="24" w:space="0" w:color="auto"/>
            <w:bottom w:val="single" w:sz="6" w:space="0" w:color="auto"/>
            <w:right w:val="single" w:sz="6" w:space="0" w:color="auto"/>
          </w:divBdr>
        </w:div>
        <w:div w:id="433482124">
          <w:marLeft w:val="0"/>
          <w:marRight w:val="0"/>
          <w:marTop w:val="0"/>
          <w:marBottom w:val="120"/>
          <w:divBdr>
            <w:top w:val="single" w:sz="6" w:space="0" w:color="auto"/>
            <w:left w:val="single" w:sz="24" w:space="0" w:color="auto"/>
            <w:bottom w:val="single" w:sz="6" w:space="0" w:color="auto"/>
            <w:right w:val="single" w:sz="6" w:space="0" w:color="auto"/>
          </w:divBdr>
        </w:div>
        <w:div w:id="1700399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552080352">
      <w:bodyDiv w:val="1"/>
      <w:marLeft w:val="0"/>
      <w:marRight w:val="0"/>
      <w:marTop w:val="0"/>
      <w:marBottom w:val="0"/>
      <w:divBdr>
        <w:top w:val="none" w:sz="0" w:space="0" w:color="auto"/>
        <w:left w:val="none" w:sz="0" w:space="0" w:color="auto"/>
        <w:bottom w:val="none" w:sz="0" w:space="0" w:color="auto"/>
        <w:right w:val="none" w:sz="0" w:space="0" w:color="auto"/>
      </w:divBdr>
    </w:div>
    <w:div w:id="584650509">
      <w:bodyDiv w:val="1"/>
      <w:marLeft w:val="0"/>
      <w:marRight w:val="0"/>
      <w:marTop w:val="0"/>
      <w:marBottom w:val="0"/>
      <w:divBdr>
        <w:top w:val="none" w:sz="0" w:space="0" w:color="auto"/>
        <w:left w:val="none" w:sz="0" w:space="0" w:color="auto"/>
        <w:bottom w:val="none" w:sz="0" w:space="0" w:color="auto"/>
        <w:right w:val="none" w:sz="0" w:space="0" w:color="auto"/>
      </w:divBdr>
      <w:divsChild>
        <w:div w:id="342321564">
          <w:marLeft w:val="0"/>
          <w:marRight w:val="0"/>
          <w:marTop w:val="0"/>
          <w:marBottom w:val="0"/>
          <w:divBdr>
            <w:top w:val="none" w:sz="0" w:space="0" w:color="auto"/>
            <w:left w:val="none" w:sz="0" w:space="0" w:color="auto"/>
            <w:bottom w:val="none" w:sz="0" w:space="0" w:color="auto"/>
            <w:right w:val="none" w:sz="0" w:space="0" w:color="auto"/>
          </w:divBdr>
          <w:divsChild>
            <w:div w:id="423495517">
              <w:marLeft w:val="0"/>
              <w:marRight w:val="0"/>
              <w:marTop w:val="0"/>
              <w:marBottom w:val="0"/>
              <w:divBdr>
                <w:top w:val="none" w:sz="0" w:space="0" w:color="auto"/>
                <w:left w:val="none" w:sz="0" w:space="0" w:color="auto"/>
                <w:bottom w:val="none" w:sz="0" w:space="0" w:color="auto"/>
                <w:right w:val="none" w:sz="0" w:space="0" w:color="auto"/>
              </w:divBdr>
            </w:div>
            <w:div w:id="76249814">
              <w:marLeft w:val="0"/>
              <w:marRight w:val="0"/>
              <w:marTop w:val="0"/>
              <w:marBottom w:val="0"/>
              <w:divBdr>
                <w:top w:val="none" w:sz="0" w:space="0" w:color="auto"/>
                <w:left w:val="none" w:sz="0" w:space="0" w:color="auto"/>
                <w:bottom w:val="none" w:sz="0" w:space="0" w:color="auto"/>
                <w:right w:val="none" w:sz="0" w:space="0" w:color="auto"/>
              </w:divBdr>
            </w:div>
            <w:div w:id="492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778">
      <w:bodyDiv w:val="1"/>
      <w:marLeft w:val="0"/>
      <w:marRight w:val="0"/>
      <w:marTop w:val="0"/>
      <w:marBottom w:val="0"/>
      <w:divBdr>
        <w:top w:val="none" w:sz="0" w:space="0" w:color="auto"/>
        <w:left w:val="none" w:sz="0" w:space="0" w:color="auto"/>
        <w:bottom w:val="none" w:sz="0" w:space="0" w:color="auto"/>
        <w:right w:val="none" w:sz="0" w:space="0" w:color="auto"/>
      </w:divBdr>
    </w:div>
    <w:div w:id="730079939">
      <w:bodyDiv w:val="1"/>
      <w:marLeft w:val="0"/>
      <w:marRight w:val="0"/>
      <w:marTop w:val="0"/>
      <w:marBottom w:val="0"/>
      <w:divBdr>
        <w:top w:val="none" w:sz="0" w:space="0" w:color="auto"/>
        <w:left w:val="none" w:sz="0" w:space="0" w:color="auto"/>
        <w:bottom w:val="none" w:sz="0" w:space="0" w:color="auto"/>
        <w:right w:val="none" w:sz="0" w:space="0" w:color="auto"/>
      </w:divBdr>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2829">
      <w:bodyDiv w:val="1"/>
      <w:marLeft w:val="0"/>
      <w:marRight w:val="0"/>
      <w:marTop w:val="0"/>
      <w:marBottom w:val="0"/>
      <w:divBdr>
        <w:top w:val="none" w:sz="0" w:space="0" w:color="auto"/>
        <w:left w:val="none" w:sz="0" w:space="0" w:color="auto"/>
        <w:bottom w:val="none" w:sz="0" w:space="0" w:color="auto"/>
        <w:right w:val="none" w:sz="0" w:space="0" w:color="auto"/>
      </w:divBdr>
      <w:divsChild>
        <w:div w:id="1323465748">
          <w:marLeft w:val="0"/>
          <w:marRight w:val="0"/>
          <w:marTop w:val="0"/>
          <w:marBottom w:val="0"/>
          <w:divBdr>
            <w:top w:val="none" w:sz="0" w:space="0" w:color="auto"/>
            <w:left w:val="none" w:sz="0" w:space="0" w:color="auto"/>
            <w:bottom w:val="none" w:sz="0" w:space="0" w:color="auto"/>
            <w:right w:val="none" w:sz="0" w:space="0" w:color="auto"/>
          </w:divBdr>
          <w:divsChild>
            <w:div w:id="798493695">
              <w:marLeft w:val="0"/>
              <w:marRight w:val="0"/>
              <w:marTop w:val="0"/>
              <w:marBottom w:val="0"/>
              <w:divBdr>
                <w:top w:val="none" w:sz="0" w:space="0" w:color="auto"/>
                <w:left w:val="none" w:sz="0" w:space="0" w:color="auto"/>
                <w:bottom w:val="none" w:sz="0" w:space="0" w:color="auto"/>
                <w:right w:val="none" w:sz="0" w:space="0" w:color="auto"/>
              </w:divBdr>
            </w:div>
            <w:div w:id="1384521157">
              <w:marLeft w:val="0"/>
              <w:marRight w:val="0"/>
              <w:marTop w:val="0"/>
              <w:marBottom w:val="0"/>
              <w:divBdr>
                <w:top w:val="none" w:sz="0" w:space="0" w:color="auto"/>
                <w:left w:val="none" w:sz="0" w:space="0" w:color="auto"/>
                <w:bottom w:val="none" w:sz="0" w:space="0" w:color="auto"/>
                <w:right w:val="none" w:sz="0" w:space="0" w:color="auto"/>
              </w:divBdr>
            </w:div>
            <w:div w:id="472068936">
              <w:marLeft w:val="0"/>
              <w:marRight w:val="0"/>
              <w:marTop w:val="0"/>
              <w:marBottom w:val="0"/>
              <w:divBdr>
                <w:top w:val="none" w:sz="0" w:space="0" w:color="auto"/>
                <w:left w:val="none" w:sz="0" w:space="0" w:color="auto"/>
                <w:bottom w:val="none" w:sz="0" w:space="0" w:color="auto"/>
                <w:right w:val="none" w:sz="0" w:space="0" w:color="auto"/>
              </w:divBdr>
            </w:div>
            <w:div w:id="1557928952">
              <w:marLeft w:val="0"/>
              <w:marRight w:val="0"/>
              <w:marTop w:val="0"/>
              <w:marBottom w:val="0"/>
              <w:divBdr>
                <w:top w:val="none" w:sz="0" w:space="0" w:color="auto"/>
                <w:left w:val="none" w:sz="0" w:space="0" w:color="auto"/>
                <w:bottom w:val="none" w:sz="0" w:space="0" w:color="auto"/>
                <w:right w:val="none" w:sz="0" w:space="0" w:color="auto"/>
              </w:divBdr>
            </w:div>
            <w:div w:id="414477526">
              <w:marLeft w:val="0"/>
              <w:marRight w:val="0"/>
              <w:marTop w:val="0"/>
              <w:marBottom w:val="0"/>
              <w:divBdr>
                <w:top w:val="none" w:sz="0" w:space="0" w:color="auto"/>
                <w:left w:val="none" w:sz="0" w:space="0" w:color="auto"/>
                <w:bottom w:val="none" w:sz="0" w:space="0" w:color="auto"/>
                <w:right w:val="none" w:sz="0" w:space="0" w:color="auto"/>
              </w:divBdr>
            </w:div>
            <w:div w:id="1786341763">
              <w:marLeft w:val="0"/>
              <w:marRight w:val="0"/>
              <w:marTop w:val="0"/>
              <w:marBottom w:val="0"/>
              <w:divBdr>
                <w:top w:val="none" w:sz="0" w:space="0" w:color="auto"/>
                <w:left w:val="none" w:sz="0" w:space="0" w:color="auto"/>
                <w:bottom w:val="none" w:sz="0" w:space="0" w:color="auto"/>
                <w:right w:val="none" w:sz="0" w:space="0" w:color="auto"/>
              </w:divBdr>
            </w:div>
            <w:div w:id="1893925924">
              <w:marLeft w:val="0"/>
              <w:marRight w:val="0"/>
              <w:marTop w:val="0"/>
              <w:marBottom w:val="0"/>
              <w:divBdr>
                <w:top w:val="none" w:sz="0" w:space="0" w:color="auto"/>
                <w:left w:val="none" w:sz="0" w:space="0" w:color="auto"/>
                <w:bottom w:val="none" w:sz="0" w:space="0" w:color="auto"/>
                <w:right w:val="none" w:sz="0" w:space="0" w:color="auto"/>
              </w:divBdr>
            </w:div>
            <w:div w:id="1504585595">
              <w:marLeft w:val="0"/>
              <w:marRight w:val="0"/>
              <w:marTop w:val="0"/>
              <w:marBottom w:val="0"/>
              <w:divBdr>
                <w:top w:val="none" w:sz="0" w:space="0" w:color="auto"/>
                <w:left w:val="none" w:sz="0" w:space="0" w:color="auto"/>
                <w:bottom w:val="none" w:sz="0" w:space="0" w:color="auto"/>
                <w:right w:val="none" w:sz="0" w:space="0" w:color="auto"/>
              </w:divBdr>
            </w:div>
            <w:div w:id="850995805">
              <w:marLeft w:val="0"/>
              <w:marRight w:val="0"/>
              <w:marTop w:val="0"/>
              <w:marBottom w:val="0"/>
              <w:divBdr>
                <w:top w:val="none" w:sz="0" w:space="0" w:color="auto"/>
                <w:left w:val="none" w:sz="0" w:space="0" w:color="auto"/>
                <w:bottom w:val="none" w:sz="0" w:space="0" w:color="auto"/>
                <w:right w:val="none" w:sz="0" w:space="0" w:color="auto"/>
              </w:divBdr>
            </w:div>
            <w:div w:id="977685367">
              <w:marLeft w:val="0"/>
              <w:marRight w:val="0"/>
              <w:marTop w:val="0"/>
              <w:marBottom w:val="0"/>
              <w:divBdr>
                <w:top w:val="none" w:sz="0" w:space="0" w:color="auto"/>
                <w:left w:val="none" w:sz="0" w:space="0" w:color="auto"/>
                <w:bottom w:val="none" w:sz="0" w:space="0" w:color="auto"/>
                <w:right w:val="none" w:sz="0" w:space="0" w:color="auto"/>
              </w:divBdr>
            </w:div>
            <w:div w:id="670065696">
              <w:marLeft w:val="0"/>
              <w:marRight w:val="0"/>
              <w:marTop w:val="0"/>
              <w:marBottom w:val="0"/>
              <w:divBdr>
                <w:top w:val="none" w:sz="0" w:space="0" w:color="auto"/>
                <w:left w:val="none" w:sz="0" w:space="0" w:color="auto"/>
                <w:bottom w:val="none" w:sz="0" w:space="0" w:color="auto"/>
                <w:right w:val="none" w:sz="0" w:space="0" w:color="auto"/>
              </w:divBdr>
            </w:div>
            <w:div w:id="1135295090">
              <w:marLeft w:val="0"/>
              <w:marRight w:val="0"/>
              <w:marTop w:val="0"/>
              <w:marBottom w:val="0"/>
              <w:divBdr>
                <w:top w:val="none" w:sz="0" w:space="0" w:color="auto"/>
                <w:left w:val="none" w:sz="0" w:space="0" w:color="auto"/>
                <w:bottom w:val="none" w:sz="0" w:space="0" w:color="auto"/>
                <w:right w:val="none" w:sz="0" w:space="0" w:color="auto"/>
              </w:divBdr>
            </w:div>
            <w:div w:id="992637996">
              <w:marLeft w:val="0"/>
              <w:marRight w:val="0"/>
              <w:marTop w:val="0"/>
              <w:marBottom w:val="0"/>
              <w:divBdr>
                <w:top w:val="none" w:sz="0" w:space="0" w:color="auto"/>
                <w:left w:val="none" w:sz="0" w:space="0" w:color="auto"/>
                <w:bottom w:val="none" w:sz="0" w:space="0" w:color="auto"/>
                <w:right w:val="none" w:sz="0" w:space="0" w:color="auto"/>
              </w:divBdr>
            </w:div>
            <w:div w:id="1530678443">
              <w:marLeft w:val="0"/>
              <w:marRight w:val="0"/>
              <w:marTop w:val="0"/>
              <w:marBottom w:val="0"/>
              <w:divBdr>
                <w:top w:val="none" w:sz="0" w:space="0" w:color="auto"/>
                <w:left w:val="none" w:sz="0" w:space="0" w:color="auto"/>
                <w:bottom w:val="none" w:sz="0" w:space="0" w:color="auto"/>
                <w:right w:val="none" w:sz="0" w:space="0" w:color="auto"/>
              </w:divBdr>
            </w:div>
            <w:div w:id="1630818353">
              <w:marLeft w:val="0"/>
              <w:marRight w:val="0"/>
              <w:marTop w:val="0"/>
              <w:marBottom w:val="0"/>
              <w:divBdr>
                <w:top w:val="none" w:sz="0" w:space="0" w:color="auto"/>
                <w:left w:val="none" w:sz="0" w:space="0" w:color="auto"/>
                <w:bottom w:val="none" w:sz="0" w:space="0" w:color="auto"/>
                <w:right w:val="none" w:sz="0" w:space="0" w:color="auto"/>
              </w:divBdr>
            </w:div>
            <w:div w:id="109667498">
              <w:marLeft w:val="0"/>
              <w:marRight w:val="0"/>
              <w:marTop w:val="0"/>
              <w:marBottom w:val="0"/>
              <w:divBdr>
                <w:top w:val="none" w:sz="0" w:space="0" w:color="auto"/>
                <w:left w:val="none" w:sz="0" w:space="0" w:color="auto"/>
                <w:bottom w:val="none" w:sz="0" w:space="0" w:color="auto"/>
                <w:right w:val="none" w:sz="0" w:space="0" w:color="auto"/>
              </w:divBdr>
            </w:div>
            <w:div w:id="81679718">
              <w:marLeft w:val="0"/>
              <w:marRight w:val="0"/>
              <w:marTop w:val="0"/>
              <w:marBottom w:val="0"/>
              <w:divBdr>
                <w:top w:val="none" w:sz="0" w:space="0" w:color="auto"/>
                <w:left w:val="none" w:sz="0" w:space="0" w:color="auto"/>
                <w:bottom w:val="none" w:sz="0" w:space="0" w:color="auto"/>
                <w:right w:val="none" w:sz="0" w:space="0" w:color="auto"/>
              </w:divBdr>
            </w:div>
            <w:div w:id="1215389286">
              <w:marLeft w:val="0"/>
              <w:marRight w:val="0"/>
              <w:marTop w:val="0"/>
              <w:marBottom w:val="0"/>
              <w:divBdr>
                <w:top w:val="none" w:sz="0" w:space="0" w:color="auto"/>
                <w:left w:val="none" w:sz="0" w:space="0" w:color="auto"/>
                <w:bottom w:val="none" w:sz="0" w:space="0" w:color="auto"/>
                <w:right w:val="none" w:sz="0" w:space="0" w:color="auto"/>
              </w:divBdr>
            </w:div>
            <w:div w:id="5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775">
      <w:bodyDiv w:val="1"/>
      <w:marLeft w:val="0"/>
      <w:marRight w:val="0"/>
      <w:marTop w:val="0"/>
      <w:marBottom w:val="0"/>
      <w:divBdr>
        <w:top w:val="none" w:sz="0" w:space="0" w:color="auto"/>
        <w:left w:val="none" w:sz="0" w:space="0" w:color="auto"/>
        <w:bottom w:val="none" w:sz="0" w:space="0" w:color="auto"/>
        <w:right w:val="none" w:sz="0" w:space="0" w:color="auto"/>
      </w:divBdr>
      <w:divsChild>
        <w:div w:id="831605679">
          <w:marLeft w:val="0"/>
          <w:marRight w:val="0"/>
          <w:marTop w:val="0"/>
          <w:marBottom w:val="120"/>
          <w:divBdr>
            <w:top w:val="single" w:sz="6" w:space="0" w:color="auto"/>
            <w:left w:val="single" w:sz="24" w:space="0" w:color="auto"/>
            <w:bottom w:val="single" w:sz="6" w:space="0" w:color="auto"/>
            <w:right w:val="single" w:sz="6" w:space="0" w:color="auto"/>
          </w:divBdr>
        </w:div>
        <w:div w:id="13699556">
          <w:marLeft w:val="0"/>
          <w:marRight w:val="0"/>
          <w:marTop w:val="0"/>
          <w:marBottom w:val="120"/>
          <w:divBdr>
            <w:top w:val="single" w:sz="6" w:space="0" w:color="auto"/>
            <w:left w:val="single" w:sz="24" w:space="0" w:color="auto"/>
            <w:bottom w:val="single" w:sz="6" w:space="0" w:color="auto"/>
            <w:right w:val="single" w:sz="6" w:space="0" w:color="auto"/>
          </w:divBdr>
        </w:div>
        <w:div w:id="233321700">
          <w:marLeft w:val="0"/>
          <w:marRight w:val="0"/>
          <w:marTop w:val="0"/>
          <w:marBottom w:val="120"/>
          <w:divBdr>
            <w:top w:val="single" w:sz="6" w:space="0" w:color="auto"/>
            <w:left w:val="single" w:sz="24" w:space="0" w:color="auto"/>
            <w:bottom w:val="single" w:sz="6" w:space="0" w:color="auto"/>
            <w:right w:val="single" w:sz="6" w:space="0" w:color="auto"/>
          </w:divBdr>
        </w:div>
        <w:div w:id="316155367">
          <w:marLeft w:val="0"/>
          <w:marRight w:val="0"/>
          <w:marTop w:val="0"/>
          <w:marBottom w:val="120"/>
          <w:divBdr>
            <w:top w:val="single" w:sz="6" w:space="0" w:color="auto"/>
            <w:left w:val="single" w:sz="24" w:space="0" w:color="auto"/>
            <w:bottom w:val="single" w:sz="6" w:space="0" w:color="auto"/>
            <w:right w:val="single" w:sz="6" w:space="0" w:color="auto"/>
          </w:divBdr>
        </w:div>
      </w:divsChild>
    </w:div>
    <w:div w:id="881597513">
      <w:bodyDiv w:val="1"/>
      <w:marLeft w:val="0"/>
      <w:marRight w:val="0"/>
      <w:marTop w:val="0"/>
      <w:marBottom w:val="0"/>
      <w:divBdr>
        <w:top w:val="none" w:sz="0" w:space="0" w:color="auto"/>
        <w:left w:val="none" w:sz="0" w:space="0" w:color="auto"/>
        <w:bottom w:val="none" w:sz="0" w:space="0" w:color="auto"/>
        <w:right w:val="none" w:sz="0" w:space="0" w:color="auto"/>
      </w:divBdr>
      <w:divsChild>
        <w:div w:id="112478171">
          <w:marLeft w:val="0"/>
          <w:marRight w:val="0"/>
          <w:marTop w:val="0"/>
          <w:marBottom w:val="0"/>
          <w:divBdr>
            <w:top w:val="none" w:sz="0" w:space="0" w:color="auto"/>
            <w:left w:val="none" w:sz="0" w:space="0" w:color="auto"/>
            <w:bottom w:val="none" w:sz="0" w:space="0" w:color="auto"/>
            <w:right w:val="none" w:sz="0" w:space="0" w:color="auto"/>
          </w:divBdr>
          <w:divsChild>
            <w:div w:id="78142854">
              <w:marLeft w:val="0"/>
              <w:marRight w:val="0"/>
              <w:marTop w:val="0"/>
              <w:marBottom w:val="0"/>
              <w:divBdr>
                <w:top w:val="none" w:sz="0" w:space="0" w:color="auto"/>
                <w:left w:val="none" w:sz="0" w:space="0" w:color="auto"/>
                <w:bottom w:val="none" w:sz="0" w:space="0" w:color="auto"/>
                <w:right w:val="none" w:sz="0" w:space="0" w:color="auto"/>
              </w:divBdr>
            </w:div>
            <w:div w:id="276835982">
              <w:marLeft w:val="0"/>
              <w:marRight w:val="0"/>
              <w:marTop w:val="0"/>
              <w:marBottom w:val="0"/>
              <w:divBdr>
                <w:top w:val="none" w:sz="0" w:space="0" w:color="auto"/>
                <w:left w:val="none" w:sz="0" w:space="0" w:color="auto"/>
                <w:bottom w:val="none" w:sz="0" w:space="0" w:color="auto"/>
                <w:right w:val="none" w:sz="0" w:space="0" w:color="auto"/>
              </w:divBdr>
            </w:div>
            <w:div w:id="324162192">
              <w:marLeft w:val="0"/>
              <w:marRight w:val="0"/>
              <w:marTop w:val="0"/>
              <w:marBottom w:val="0"/>
              <w:divBdr>
                <w:top w:val="none" w:sz="0" w:space="0" w:color="auto"/>
                <w:left w:val="none" w:sz="0" w:space="0" w:color="auto"/>
                <w:bottom w:val="none" w:sz="0" w:space="0" w:color="auto"/>
                <w:right w:val="none" w:sz="0" w:space="0" w:color="auto"/>
              </w:divBdr>
            </w:div>
            <w:div w:id="2045716922">
              <w:marLeft w:val="0"/>
              <w:marRight w:val="0"/>
              <w:marTop w:val="0"/>
              <w:marBottom w:val="0"/>
              <w:divBdr>
                <w:top w:val="none" w:sz="0" w:space="0" w:color="auto"/>
                <w:left w:val="none" w:sz="0" w:space="0" w:color="auto"/>
                <w:bottom w:val="none" w:sz="0" w:space="0" w:color="auto"/>
                <w:right w:val="none" w:sz="0" w:space="0" w:color="auto"/>
              </w:divBdr>
            </w:div>
            <w:div w:id="1420785415">
              <w:marLeft w:val="0"/>
              <w:marRight w:val="0"/>
              <w:marTop w:val="0"/>
              <w:marBottom w:val="0"/>
              <w:divBdr>
                <w:top w:val="none" w:sz="0" w:space="0" w:color="auto"/>
                <w:left w:val="none" w:sz="0" w:space="0" w:color="auto"/>
                <w:bottom w:val="none" w:sz="0" w:space="0" w:color="auto"/>
                <w:right w:val="none" w:sz="0" w:space="0" w:color="auto"/>
              </w:divBdr>
            </w:div>
            <w:div w:id="1674576174">
              <w:marLeft w:val="0"/>
              <w:marRight w:val="0"/>
              <w:marTop w:val="0"/>
              <w:marBottom w:val="0"/>
              <w:divBdr>
                <w:top w:val="none" w:sz="0" w:space="0" w:color="auto"/>
                <w:left w:val="none" w:sz="0" w:space="0" w:color="auto"/>
                <w:bottom w:val="none" w:sz="0" w:space="0" w:color="auto"/>
                <w:right w:val="none" w:sz="0" w:space="0" w:color="auto"/>
              </w:divBdr>
            </w:div>
            <w:div w:id="1435714191">
              <w:marLeft w:val="0"/>
              <w:marRight w:val="0"/>
              <w:marTop w:val="0"/>
              <w:marBottom w:val="0"/>
              <w:divBdr>
                <w:top w:val="none" w:sz="0" w:space="0" w:color="auto"/>
                <w:left w:val="none" w:sz="0" w:space="0" w:color="auto"/>
                <w:bottom w:val="none" w:sz="0" w:space="0" w:color="auto"/>
                <w:right w:val="none" w:sz="0" w:space="0" w:color="auto"/>
              </w:divBdr>
            </w:div>
            <w:div w:id="359279856">
              <w:marLeft w:val="0"/>
              <w:marRight w:val="0"/>
              <w:marTop w:val="0"/>
              <w:marBottom w:val="0"/>
              <w:divBdr>
                <w:top w:val="none" w:sz="0" w:space="0" w:color="auto"/>
                <w:left w:val="none" w:sz="0" w:space="0" w:color="auto"/>
                <w:bottom w:val="none" w:sz="0" w:space="0" w:color="auto"/>
                <w:right w:val="none" w:sz="0" w:space="0" w:color="auto"/>
              </w:divBdr>
            </w:div>
            <w:div w:id="318660830">
              <w:marLeft w:val="0"/>
              <w:marRight w:val="0"/>
              <w:marTop w:val="0"/>
              <w:marBottom w:val="0"/>
              <w:divBdr>
                <w:top w:val="none" w:sz="0" w:space="0" w:color="auto"/>
                <w:left w:val="none" w:sz="0" w:space="0" w:color="auto"/>
                <w:bottom w:val="none" w:sz="0" w:space="0" w:color="auto"/>
                <w:right w:val="none" w:sz="0" w:space="0" w:color="auto"/>
              </w:divBdr>
            </w:div>
            <w:div w:id="1305161014">
              <w:marLeft w:val="0"/>
              <w:marRight w:val="0"/>
              <w:marTop w:val="0"/>
              <w:marBottom w:val="0"/>
              <w:divBdr>
                <w:top w:val="none" w:sz="0" w:space="0" w:color="auto"/>
                <w:left w:val="none" w:sz="0" w:space="0" w:color="auto"/>
                <w:bottom w:val="none" w:sz="0" w:space="0" w:color="auto"/>
                <w:right w:val="none" w:sz="0" w:space="0" w:color="auto"/>
              </w:divBdr>
            </w:div>
            <w:div w:id="310640768">
              <w:marLeft w:val="0"/>
              <w:marRight w:val="0"/>
              <w:marTop w:val="0"/>
              <w:marBottom w:val="0"/>
              <w:divBdr>
                <w:top w:val="none" w:sz="0" w:space="0" w:color="auto"/>
                <w:left w:val="none" w:sz="0" w:space="0" w:color="auto"/>
                <w:bottom w:val="none" w:sz="0" w:space="0" w:color="auto"/>
                <w:right w:val="none" w:sz="0" w:space="0" w:color="auto"/>
              </w:divBdr>
            </w:div>
            <w:div w:id="1115517328">
              <w:marLeft w:val="0"/>
              <w:marRight w:val="0"/>
              <w:marTop w:val="0"/>
              <w:marBottom w:val="0"/>
              <w:divBdr>
                <w:top w:val="none" w:sz="0" w:space="0" w:color="auto"/>
                <w:left w:val="none" w:sz="0" w:space="0" w:color="auto"/>
                <w:bottom w:val="none" w:sz="0" w:space="0" w:color="auto"/>
                <w:right w:val="none" w:sz="0" w:space="0" w:color="auto"/>
              </w:divBdr>
            </w:div>
            <w:div w:id="1156266190">
              <w:marLeft w:val="0"/>
              <w:marRight w:val="0"/>
              <w:marTop w:val="0"/>
              <w:marBottom w:val="0"/>
              <w:divBdr>
                <w:top w:val="none" w:sz="0" w:space="0" w:color="auto"/>
                <w:left w:val="none" w:sz="0" w:space="0" w:color="auto"/>
                <w:bottom w:val="none" w:sz="0" w:space="0" w:color="auto"/>
                <w:right w:val="none" w:sz="0" w:space="0" w:color="auto"/>
              </w:divBdr>
            </w:div>
            <w:div w:id="1079054915">
              <w:marLeft w:val="0"/>
              <w:marRight w:val="0"/>
              <w:marTop w:val="0"/>
              <w:marBottom w:val="0"/>
              <w:divBdr>
                <w:top w:val="none" w:sz="0" w:space="0" w:color="auto"/>
                <w:left w:val="none" w:sz="0" w:space="0" w:color="auto"/>
                <w:bottom w:val="none" w:sz="0" w:space="0" w:color="auto"/>
                <w:right w:val="none" w:sz="0" w:space="0" w:color="auto"/>
              </w:divBdr>
            </w:div>
            <w:div w:id="714424581">
              <w:marLeft w:val="0"/>
              <w:marRight w:val="0"/>
              <w:marTop w:val="0"/>
              <w:marBottom w:val="0"/>
              <w:divBdr>
                <w:top w:val="none" w:sz="0" w:space="0" w:color="auto"/>
                <w:left w:val="none" w:sz="0" w:space="0" w:color="auto"/>
                <w:bottom w:val="none" w:sz="0" w:space="0" w:color="auto"/>
                <w:right w:val="none" w:sz="0" w:space="0" w:color="auto"/>
              </w:divBdr>
            </w:div>
            <w:div w:id="1995179653">
              <w:marLeft w:val="0"/>
              <w:marRight w:val="0"/>
              <w:marTop w:val="0"/>
              <w:marBottom w:val="0"/>
              <w:divBdr>
                <w:top w:val="none" w:sz="0" w:space="0" w:color="auto"/>
                <w:left w:val="none" w:sz="0" w:space="0" w:color="auto"/>
                <w:bottom w:val="none" w:sz="0" w:space="0" w:color="auto"/>
                <w:right w:val="none" w:sz="0" w:space="0" w:color="auto"/>
              </w:divBdr>
            </w:div>
            <w:div w:id="466314934">
              <w:marLeft w:val="0"/>
              <w:marRight w:val="0"/>
              <w:marTop w:val="0"/>
              <w:marBottom w:val="0"/>
              <w:divBdr>
                <w:top w:val="none" w:sz="0" w:space="0" w:color="auto"/>
                <w:left w:val="none" w:sz="0" w:space="0" w:color="auto"/>
                <w:bottom w:val="none" w:sz="0" w:space="0" w:color="auto"/>
                <w:right w:val="none" w:sz="0" w:space="0" w:color="auto"/>
              </w:divBdr>
            </w:div>
            <w:div w:id="2124229266">
              <w:marLeft w:val="0"/>
              <w:marRight w:val="0"/>
              <w:marTop w:val="0"/>
              <w:marBottom w:val="0"/>
              <w:divBdr>
                <w:top w:val="none" w:sz="0" w:space="0" w:color="auto"/>
                <w:left w:val="none" w:sz="0" w:space="0" w:color="auto"/>
                <w:bottom w:val="none" w:sz="0" w:space="0" w:color="auto"/>
                <w:right w:val="none" w:sz="0" w:space="0" w:color="auto"/>
              </w:divBdr>
            </w:div>
            <w:div w:id="743187662">
              <w:marLeft w:val="0"/>
              <w:marRight w:val="0"/>
              <w:marTop w:val="0"/>
              <w:marBottom w:val="0"/>
              <w:divBdr>
                <w:top w:val="none" w:sz="0" w:space="0" w:color="auto"/>
                <w:left w:val="none" w:sz="0" w:space="0" w:color="auto"/>
                <w:bottom w:val="none" w:sz="0" w:space="0" w:color="auto"/>
                <w:right w:val="none" w:sz="0" w:space="0" w:color="auto"/>
              </w:divBdr>
            </w:div>
            <w:div w:id="2139369728">
              <w:marLeft w:val="0"/>
              <w:marRight w:val="0"/>
              <w:marTop w:val="0"/>
              <w:marBottom w:val="0"/>
              <w:divBdr>
                <w:top w:val="none" w:sz="0" w:space="0" w:color="auto"/>
                <w:left w:val="none" w:sz="0" w:space="0" w:color="auto"/>
                <w:bottom w:val="none" w:sz="0" w:space="0" w:color="auto"/>
                <w:right w:val="none" w:sz="0" w:space="0" w:color="auto"/>
              </w:divBdr>
            </w:div>
            <w:div w:id="1980646669">
              <w:marLeft w:val="0"/>
              <w:marRight w:val="0"/>
              <w:marTop w:val="0"/>
              <w:marBottom w:val="0"/>
              <w:divBdr>
                <w:top w:val="none" w:sz="0" w:space="0" w:color="auto"/>
                <w:left w:val="none" w:sz="0" w:space="0" w:color="auto"/>
                <w:bottom w:val="none" w:sz="0" w:space="0" w:color="auto"/>
                <w:right w:val="none" w:sz="0" w:space="0" w:color="auto"/>
              </w:divBdr>
            </w:div>
            <w:div w:id="599263014">
              <w:marLeft w:val="0"/>
              <w:marRight w:val="0"/>
              <w:marTop w:val="0"/>
              <w:marBottom w:val="0"/>
              <w:divBdr>
                <w:top w:val="none" w:sz="0" w:space="0" w:color="auto"/>
                <w:left w:val="none" w:sz="0" w:space="0" w:color="auto"/>
                <w:bottom w:val="none" w:sz="0" w:space="0" w:color="auto"/>
                <w:right w:val="none" w:sz="0" w:space="0" w:color="auto"/>
              </w:divBdr>
            </w:div>
            <w:div w:id="1449275641">
              <w:marLeft w:val="0"/>
              <w:marRight w:val="0"/>
              <w:marTop w:val="0"/>
              <w:marBottom w:val="0"/>
              <w:divBdr>
                <w:top w:val="none" w:sz="0" w:space="0" w:color="auto"/>
                <w:left w:val="none" w:sz="0" w:space="0" w:color="auto"/>
                <w:bottom w:val="none" w:sz="0" w:space="0" w:color="auto"/>
                <w:right w:val="none" w:sz="0" w:space="0" w:color="auto"/>
              </w:divBdr>
            </w:div>
            <w:div w:id="1695492995">
              <w:marLeft w:val="0"/>
              <w:marRight w:val="0"/>
              <w:marTop w:val="0"/>
              <w:marBottom w:val="0"/>
              <w:divBdr>
                <w:top w:val="none" w:sz="0" w:space="0" w:color="auto"/>
                <w:left w:val="none" w:sz="0" w:space="0" w:color="auto"/>
                <w:bottom w:val="none" w:sz="0" w:space="0" w:color="auto"/>
                <w:right w:val="none" w:sz="0" w:space="0" w:color="auto"/>
              </w:divBdr>
            </w:div>
            <w:div w:id="1289120321">
              <w:marLeft w:val="0"/>
              <w:marRight w:val="0"/>
              <w:marTop w:val="0"/>
              <w:marBottom w:val="0"/>
              <w:divBdr>
                <w:top w:val="none" w:sz="0" w:space="0" w:color="auto"/>
                <w:left w:val="none" w:sz="0" w:space="0" w:color="auto"/>
                <w:bottom w:val="none" w:sz="0" w:space="0" w:color="auto"/>
                <w:right w:val="none" w:sz="0" w:space="0" w:color="auto"/>
              </w:divBdr>
            </w:div>
            <w:div w:id="14436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050">
      <w:bodyDiv w:val="1"/>
      <w:marLeft w:val="0"/>
      <w:marRight w:val="0"/>
      <w:marTop w:val="0"/>
      <w:marBottom w:val="0"/>
      <w:divBdr>
        <w:top w:val="none" w:sz="0" w:space="0" w:color="auto"/>
        <w:left w:val="none" w:sz="0" w:space="0" w:color="auto"/>
        <w:bottom w:val="none" w:sz="0" w:space="0" w:color="auto"/>
        <w:right w:val="none" w:sz="0" w:space="0" w:color="auto"/>
      </w:divBdr>
      <w:divsChild>
        <w:div w:id="225723822">
          <w:marLeft w:val="0"/>
          <w:marRight w:val="0"/>
          <w:marTop w:val="0"/>
          <w:marBottom w:val="0"/>
          <w:divBdr>
            <w:top w:val="none" w:sz="0" w:space="0" w:color="auto"/>
            <w:left w:val="none" w:sz="0" w:space="0" w:color="auto"/>
            <w:bottom w:val="none" w:sz="0" w:space="0" w:color="auto"/>
            <w:right w:val="none" w:sz="0" w:space="0" w:color="auto"/>
          </w:divBdr>
          <w:divsChild>
            <w:div w:id="1213081075">
              <w:marLeft w:val="0"/>
              <w:marRight w:val="0"/>
              <w:marTop w:val="0"/>
              <w:marBottom w:val="0"/>
              <w:divBdr>
                <w:top w:val="none" w:sz="0" w:space="0" w:color="auto"/>
                <w:left w:val="none" w:sz="0" w:space="0" w:color="auto"/>
                <w:bottom w:val="none" w:sz="0" w:space="0" w:color="auto"/>
                <w:right w:val="none" w:sz="0" w:space="0" w:color="auto"/>
              </w:divBdr>
            </w:div>
            <w:div w:id="1790732798">
              <w:marLeft w:val="0"/>
              <w:marRight w:val="0"/>
              <w:marTop w:val="0"/>
              <w:marBottom w:val="0"/>
              <w:divBdr>
                <w:top w:val="none" w:sz="0" w:space="0" w:color="auto"/>
                <w:left w:val="none" w:sz="0" w:space="0" w:color="auto"/>
                <w:bottom w:val="none" w:sz="0" w:space="0" w:color="auto"/>
                <w:right w:val="none" w:sz="0" w:space="0" w:color="auto"/>
              </w:divBdr>
            </w:div>
            <w:div w:id="1684282856">
              <w:marLeft w:val="0"/>
              <w:marRight w:val="0"/>
              <w:marTop w:val="0"/>
              <w:marBottom w:val="0"/>
              <w:divBdr>
                <w:top w:val="none" w:sz="0" w:space="0" w:color="auto"/>
                <w:left w:val="none" w:sz="0" w:space="0" w:color="auto"/>
                <w:bottom w:val="none" w:sz="0" w:space="0" w:color="auto"/>
                <w:right w:val="none" w:sz="0" w:space="0" w:color="auto"/>
              </w:divBdr>
            </w:div>
            <w:div w:id="1284917506">
              <w:marLeft w:val="0"/>
              <w:marRight w:val="0"/>
              <w:marTop w:val="0"/>
              <w:marBottom w:val="0"/>
              <w:divBdr>
                <w:top w:val="none" w:sz="0" w:space="0" w:color="auto"/>
                <w:left w:val="none" w:sz="0" w:space="0" w:color="auto"/>
                <w:bottom w:val="none" w:sz="0" w:space="0" w:color="auto"/>
                <w:right w:val="none" w:sz="0" w:space="0" w:color="auto"/>
              </w:divBdr>
            </w:div>
            <w:div w:id="2099666686">
              <w:marLeft w:val="0"/>
              <w:marRight w:val="0"/>
              <w:marTop w:val="0"/>
              <w:marBottom w:val="0"/>
              <w:divBdr>
                <w:top w:val="none" w:sz="0" w:space="0" w:color="auto"/>
                <w:left w:val="none" w:sz="0" w:space="0" w:color="auto"/>
                <w:bottom w:val="none" w:sz="0" w:space="0" w:color="auto"/>
                <w:right w:val="none" w:sz="0" w:space="0" w:color="auto"/>
              </w:divBdr>
            </w:div>
            <w:div w:id="1358388163">
              <w:marLeft w:val="0"/>
              <w:marRight w:val="0"/>
              <w:marTop w:val="0"/>
              <w:marBottom w:val="0"/>
              <w:divBdr>
                <w:top w:val="none" w:sz="0" w:space="0" w:color="auto"/>
                <w:left w:val="none" w:sz="0" w:space="0" w:color="auto"/>
                <w:bottom w:val="none" w:sz="0" w:space="0" w:color="auto"/>
                <w:right w:val="none" w:sz="0" w:space="0" w:color="auto"/>
              </w:divBdr>
            </w:div>
            <w:div w:id="1582327963">
              <w:marLeft w:val="0"/>
              <w:marRight w:val="0"/>
              <w:marTop w:val="0"/>
              <w:marBottom w:val="0"/>
              <w:divBdr>
                <w:top w:val="none" w:sz="0" w:space="0" w:color="auto"/>
                <w:left w:val="none" w:sz="0" w:space="0" w:color="auto"/>
                <w:bottom w:val="none" w:sz="0" w:space="0" w:color="auto"/>
                <w:right w:val="none" w:sz="0" w:space="0" w:color="auto"/>
              </w:divBdr>
            </w:div>
            <w:div w:id="375200041">
              <w:marLeft w:val="0"/>
              <w:marRight w:val="0"/>
              <w:marTop w:val="0"/>
              <w:marBottom w:val="0"/>
              <w:divBdr>
                <w:top w:val="none" w:sz="0" w:space="0" w:color="auto"/>
                <w:left w:val="none" w:sz="0" w:space="0" w:color="auto"/>
                <w:bottom w:val="none" w:sz="0" w:space="0" w:color="auto"/>
                <w:right w:val="none" w:sz="0" w:space="0" w:color="auto"/>
              </w:divBdr>
            </w:div>
            <w:div w:id="1512643314">
              <w:marLeft w:val="0"/>
              <w:marRight w:val="0"/>
              <w:marTop w:val="0"/>
              <w:marBottom w:val="0"/>
              <w:divBdr>
                <w:top w:val="none" w:sz="0" w:space="0" w:color="auto"/>
                <w:left w:val="none" w:sz="0" w:space="0" w:color="auto"/>
                <w:bottom w:val="none" w:sz="0" w:space="0" w:color="auto"/>
                <w:right w:val="none" w:sz="0" w:space="0" w:color="auto"/>
              </w:divBdr>
            </w:div>
            <w:div w:id="917177419">
              <w:marLeft w:val="0"/>
              <w:marRight w:val="0"/>
              <w:marTop w:val="0"/>
              <w:marBottom w:val="0"/>
              <w:divBdr>
                <w:top w:val="none" w:sz="0" w:space="0" w:color="auto"/>
                <w:left w:val="none" w:sz="0" w:space="0" w:color="auto"/>
                <w:bottom w:val="none" w:sz="0" w:space="0" w:color="auto"/>
                <w:right w:val="none" w:sz="0" w:space="0" w:color="auto"/>
              </w:divBdr>
            </w:div>
            <w:div w:id="1005403300">
              <w:marLeft w:val="0"/>
              <w:marRight w:val="0"/>
              <w:marTop w:val="0"/>
              <w:marBottom w:val="0"/>
              <w:divBdr>
                <w:top w:val="none" w:sz="0" w:space="0" w:color="auto"/>
                <w:left w:val="none" w:sz="0" w:space="0" w:color="auto"/>
                <w:bottom w:val="none" w:sz="0" w:space="0" w:color="auto"/>
                <w:right w:val="none" w:sz="0" w:space="0" w:color="auto"/>
              </w:divBdr>
            </w:div>
            <w:div w:id="178550242">
              <w:marLeft w:val="0"/>
              <w:marRight w:val="0"/>
              <w:marTop w:val="0"/>
              <w:marBottom w:val="0"/>
              <w:divBdr>
                <w:top w:val="none" w:sz="0" w:space="0" w:color="auto"/>
                <w:left w:val="none" w:sz="0" w:space="0" w:color="auto"/>
                <w:bottom w:val="none" w:sz="0" w:space="0" w:color="auto"/>
                <w:right w:val="none" w:sz="0" w:space="0" w:color="auto"/>
              </w:divBdr>
            </w:div>
            <w:div w:id="2102096477">
              <w:marLeft w:val="0"/>
              <w:marRight w:val="0"/>
              <w:marTop w:val="0"/>
              <w:marBottom w:val="0"/>
              <w:divBdr>
                <w:top w:val="none" w:sz="0" w:space="0" w:color="auto"/>
                <w:left w:val="none" w:sz="0" w:space="0" w:color="auto"/>
                <w:bottom w:val="none" w:sz="0" w:space="0" w:color="auto"/>
                <w:right w:val="none" w:sz="0" w:space="0" w:color="auto"/>
              </w:divBdr>
            </w:div>
            <w:div w:id="105739171">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847526841">
              <w:marLeft w:val="0"/>
              <w:marRight w:val="0"/>
              <w:marTop w:val="0"/>
              <w:marBottom w:val="0"/>
              <w:divBdr>
                <w:top w:val="none" w:sz="0" w:space="0" w:color="auto"/>
                <w:left w:val="none" w:sz="0" w:space="0" w:color="auto"/>
                <w:bottom w:val="none" w:sz="0" w:space="0" w:color="auto"/>
                <w:right w:val="none" w:sz="0" w:space="0" w:color="auto"/>
              </w:divBdr>
            </w:div>
            <w:div w:id="1176654950">
              <w:marLeft w:val="0"/>
              <w:marRight w:val="0"/>
              <w:marTop w:val="0"/>
              <w:marBottom w:val="0"/>
              <w:divBdr>
                <w:top w:val="none" w:sz="0" w:space="0" w:color="auto"/>
                <w:left w:val="none" w:sz="0" w:space="0" w:color="auto"/>
                <w:bottom w:val="none" w:sz="0" w:space="0" w:color="auto"/>
                <w:right w:val="none" w:sz="0" w:space="0" w:color="auto"/>
              </w:divBdr>
            </w:div>
            <w:div w:id="1978801704">
              <w:marLeft w:val="0"/>
              <w:marRight w:val="0"/>
              <w:marTop w:val="0"/>
              <w:marBottom w:val="0"/>
              <w:divBdr>
                <w:top w:val="none" w:sz="0" w:space="0" w:color="auto"/>
                <w:left w:val="none" w:sz="0" w:space="0" w:color="auto"/>
                <w:bottom w:val="none" w:sz="0" w:space="0" w:color="auto"/>
                <w:right w:val="none" w:sz="0" w:space="0" w:color="auto"/>
              </w:divBdr>
            </w:div>
            <w:div w:id="1972056939">
              <w:marLeft w:val="0"/>
              <w:marRight w:val="0"/>
              <w:marTop w:val="0"/>
              <w:marBottom w:val="0"/>
              <w:divBdr>
                <w:top w:val="none" w:sz="0" w:space="0" w:color="auto"/>
                <w:left w:val="none" w:sz="0" w:space="0" w:color="auto"/>
                <w:bottom w:val="none" w:sz="0" w:space="0" w:color="auto"/>
                <w:right w:val="none" w:sz="0" w:space="0" w:color="auto"/>
              </w:divBdr>
            </w:div>
            <w:div w:id="824509084">
              <w:marLeft w:val="0"/>
              <w:marRight w:val="0"/>
              <w:marTop w:val="0"/>
              <w:marBottom w:val="0"/>
              <w:divBdr>
                <w:top w:val="none" w:sz="0" w:space="0" w:color="auto"/>
                <w:left w:val="none" w:sz="0" w:space="0" w:color="auto"/>
                <w:bottom w:val="none" w:sz="0" w:space="0" w:color="auto"/>
                <w:right w:val="none" w:sz="0" w:space="0" w:color="auto"/>
              </w:divBdr>
            </w:div>
            <w:div w:id="851190292">
              <w:marLeft w:val="0"/>
              <w:marRight w:val="0"/>
              <w:marTop w:val="0"/>
              <w:marBottom w:val="0"/>
              <w:divBdr>
                <w:top w:val="none" w:sz="0" w:space="0" w:color="auto"/>
                <w:left w:val="none" w:sz="0" w:space="0" w:color="auto"/>
                <w:bottom w:val="none" w:sz="0" w:space="0" w:color="auto"/>
                <w:right w:val="none" w:sz="0" w:space="0" w:color="auto"/>
              </w:divBdr>
            </w:div>
            <w:div w:id="1987976085">
              <w:marLeft w:val="0"/>
              <w:marRight w:val="0"/>
              <w:marTop w:val="0"/>
              <w:marBottom w:val="0"/>
              <w:divBdr>
                <w:top w:val="none" w:sz="0" w:space="0" w:color="auto"/>
                <w:left w:val="none" w:sz="0" w:space="0" w:color="auto"/>
                <w:bottom w:val="none" w:sz="0" w:space="0" w:color="auto"/>
                <w:right w:val="none" w:sz="0" w:space="0" w:color="auto"/>
              </w:divBdr>
            </w:div>
            <w:div w:id="1007752717">
              <w:marLeft w:val="0"/>
              <w:marRight w:val="0"/>
              <w:marTop w:val="0"/>
              <w:marBottom w:val="0"/>
              <w:divBdr>
                <w:top w:val="none" w:sz="0" w:space="0" w:color="auto"/>
                <w:left w:val="none" w:sz="0" w:space="0" w:color="auto"/>
                <w:bottom w:val="none" w:sz="0" w:space="0" w:color="auto"/>
                <w:right w:val="none" w:sz="0" w:space="0" w:color="auto"/>
              </w:divBdr>
            </w:div>
            <w:div w:id="235894207">
              <w:marLeft w:val="0"/>
              <w:marRight w:val="0"/>
              <w:marTop w:val="0"/>
              <w:marBottom w:val="0"/>
              <w:divBdr>
                <w:top w:val="none" w:sz="0" w:space="0" w:color="auto"/>
                <w:left w:val="none" w:sz="0" w:space="0" w:color="auto"/>
                <w:bottom w:val="none" w:sz="0" w:space="0" w:color="auto"/>
                <w:right w:val="none" w:sz="0" w:space="0" w:color="auto"/>
              </w:divBdr>
            </w:div>
            <w:div w:id="1428038662">
              <w:marLeft w:val="0"/>
              <w:marRight w:val="0"/>
              <w:marTop w:val="0"/>
              <w:marBottom w:val="0"/>
              <w:divBdr>
                <w:top w:val="none" w:sz="0" w:space="0" w:color="auto"/>
                <w:left w:val="none" w:sz="0" w:space="0" w:color="auto"/>
                <w:bottom w:val="none" w:sz="0" w:space="0" w:color="auto"/>
                <w:right w:val="none" w:sz="0" w:space="0" w:color="auto"/>
              </w:divBdr>
            </w:div>
            <w:div w:id="241642778">
              <w:marLeft w:val="0"/>
              <w:marRight w:val="0"/>
              <w:marTop w:val="0"/>
              <w:marBottom w:val="0"/>
              <w:divBdr>
                <w:top w:val="none" w:sz="0" w:space="0" w:color="auto"/>
                <w:left w:val="none" w:sz="0" w:space="0" w:color="auto"/>
                <w:bottom w:val="none" w:sz="0" w:space="0" w:color="auto"/>
                <w:right w:val="none" w:sz="0" w:space="0" w:color="auto"/>
              </w:divBdr>
            </w:div>
            <w:div w:id="1475290652">
              <w:marLeft w:val="0"/>
              <w:marRight w:val="0"/>
              <w:marTop w:val="0"/>
              <w:marBottom w:val="0"/>
              <w:divBdr>
                <w:top w:val="none" w:sz="0" w:space="0" w:color="auto"/>
                <w:left w:val="none" w:sz="0" w:space="0" w:color="auto"/>
                <w:bottom w:val="none" w:sz="0" w:space="0" w:color="auto"/>
                <w:right w:val="none" w:sz="0" w:space="0" w:color="auto"/>
              </w:divBdr>
            </w:div>
            <w:div w:id="605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752">
      <w:bodyDiv w:val="1"/>
      <w:marLeft w:val="0"/>
      <w:marRight w:val="0"/>
      <w:marTop w:val="0"/>
      <w:marBottom w:val="0"/>
      <w:divBdr>
        <w:top w:val="none" w:sz="0" w:space="0" w:color="auto"/>
        <w:left w:val="none" w:sz="0" w:space="0" w:color="auto"/>
        <w:bottom w:val="none" w:sz="0" w:space="0" w:color="auto"/>
        <w:right w:val="none" w:sz="0" w:space="0" w:color="auto"/>
      </w:divBdr>
    </w:div>
    <w:div w:id="951673389">
      <w:bodyDiv w:val="1"/>
      <w:marLeft w:val="0"/>
      <w:marRight w:val="0"/>
      <w:marTop w:val="0"/>
      <w:marBottom w:val="0"/>
      <w:divBdr>
        <w:top w:val="none" w:sz="0" w:space="0" w:color="auto"/>
        <w:left w:val="none" w:sz="0" w:space="0" w:color="auto"/>
        <w:bottom w:val="none" w:sz="0" w:space="0" w:color="auto"/>
        <w:right w:val="none" w:sz="0" w:space="0" w:color="auto"/>
      </w:divBdr>
      <w:divsChild>
        <w:div w:id="913004568">
          <w:marLeft w:val="0"/>
          <w:marRight w:val="0"/>
          <w:marTop w:val="0"/>
          <w:marBottom w:val="0"/>
          <w:divBdr>
            <w:top w:val="none" w:sz="0" w:space="0" w:color="auto"/>
            <w:left w:val="none" w:sz="0" w:space="0" w:color="auto"/>
            <w:bottom w:val="none" w:sz="0" w:space="0" w:color="auto"/>
            <w:right w:val="none" w:sz="0" w:space="0" w:color="auto"/>
          </w:divBdr>
          <w:divsChild>
            <w:div w:id="855118058">
              <w:marLeft w:val="0"/>
              <w:marRight w:val="0"/>
              <w:marTop w:val="0"/>
              <w:marBottom w:val="0"/>
              <w:divBdr>
                <w:top w:val="none" w:sz="0" w:space="0" w:color="auto"/>
                <w:left w:val="none" w:sz="0" w:space="0" w:color="auto"/>
                <w:bottom w:val="none" w:sz="0" w:space="0" w:color="auto"/>
                <w:right w:val="none" w:sz="0" w:space="0" w:color="auto"/>
              </w:divBdr>
            </w:div>
            <w:div w:id="1610626402">
              <w:marLeft w:val="0"/>
              <w:marRight w:val="0"/>
              <w:marTop w:val="0"/>
              <w:marBottom w:val="0"/>
              <w:divBdr>
                <w:top w:val="none" w:sz="0" w:space="0" w:color="auto"/>
                <w:left w:val="none" w:sz="0" w:space="0" w:color="auto"/>
                <w:bottom w:val="none" w:sz="0" w:space="0" w:color="auto"/>
                <w:right w:val="none" w:sz="0" w:space="0" w:color="auto"/>
              </w:divBdr>
            </w:div>
            <w:div w:id="75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069">
      <w:bodyDiv w:val="1"/>
      <w:marLeft w:val="0"/>
      <w:marRight w:val="0"/>
      <w:marTop w:val="0"/>
      <w:marBottom w:val="0"/>
      <w:divBdr>
        <w:top w:val="none" w:sz="0" w:space="0" w:color="auto"/>
        <w:left w:val="none" w:sz="0" w:space="0" w:color="auto"/>
        <w:bottom w:val="none" w:sz="0" w:space="0" w:color="auto"/>
        <w:right w:val="none" w:sz="0" w:space="0" w:color="auto"/>
      </w:divBdr>
    </w:div>
    <w:div w:id="1068962097">
      <w:bodyDiv w:val="1"/>
      <w:marLeft w:val="0"/>
      <w:marRight w:val="0"/>
      <w:marTop w:val="0"/>
      <w:marBottom w:val="0"/>
      <w:divBdr>
        <w:top w:val="none" w:sz="0" w:space="0" w:color="auto"/>
        <w:left w:val="none" w:sz="0" w:space="0" w:color="auto"/>
        <w:bottom w:val="none" w:sz="0" w:space="0" w:color="auto"/>
        <w:right w:val="none" w:sz="0" w:space="0" w:color="auto"/>
      </w:divBdr>
    </w:div>
    <w:div w:id="1088383233">
      <w:bodyDiv w:val="1"/>
      <w:marLeft w:val="0"/>
      <w:marRight w:val="0"/>
      <w:marTop w:val="0"/>
      <w:marBottom w:val="0"/>
      <w:divBdr>
        <w:top w:val="none" w:sz="0" w:space="0" w:color="auto"/>
        <w:left w:val="none" w:sz="0" w:space="0" w:color="auto"/>
        <w:bottom w:val="none" w:sz="0" w:space="0" w:color="auto"/>
        <w:right w:val="none" w:sz="0" w:space="0" w:color="auto"/>
      </w:divBdr>
      <w:divsChild>
        <w:div w:id="14287697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98985068">
              <w:marLeft w:val="0"/>
              <w:marRight w:val="0"/>
              <w:marTop w:val="0"/>
              <w:marBottom w:val="0"/>
              <w:divBdr>
                <w:top w:val="none" w:sz="0" w:space="0" w:color="auto"/>
                <w:left w:val="none" w:sz="0" w:space="0" w:color="auto"/>
                <w:bottom w:val="none" w:sz="0" w:space="0" w:color="auto"/>
                <w:right w:val="none" w:sz="0" w:space="0" w:color="auto"/>
              </w:divBdr>
              <w:divsChild>
                <w:div w:id="1610114876">
                  <w:marLeft w:val="0"/>
                  <w:marRight w:val="0"/>
                  <w:marTop w:val="0"/>
                  <w:marBottom w:val="0"/>
                  <w:divBdr>
                    <w:top w:val="single" w:sz="2" w:space="4" w:color="FFFFFF"/>
                    <w:left w:val="single" w:sz="2" w:space="0" w:color="FFFFFF"/>
                    <w:bottom w:val="single" w:sz="2" w:space="4" w:color="FFFFFF"/>
                    <w:right w:val="single" w:sz="2" w:space="4" w:color="FFFFFF"/>
                  </w:divBdr>
                  <w:divsChild>
                    <w:div w:id="14586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15470">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254438578">
      <w:bodyDiv w:val="1"/>
      <w:marLeft w:val="0"/>
      <w:marRight w:val="0"/>
      <w:marTop w:val="0"/>
      <w:marBottom w:val="0"/>
      <w:divBdr>
        <w:top w:val="none" w:sz="0" w:space="0" w:color="auto"/>
        <w:left w:val="none" w:sz="0" w:space="0" w:color="auto"/>
        <w:bottom w:val="none" w:sz="0" w:space="0" w:color="auto"/>
        <w:right w:val="none" w:sz="0" w:space="0" w:color="auto"/>
      </w:divBdr>
      <w:divsChild>
        <w:div w:id="418412507">
          <w:marLeft w:val="0"/>
          <w:marRight w:val="0"/>
          <w:marTop w:val="0"/>
          <w:marBottom w:val="0"/>
          <w:divBdr>
            <w:top w:val="none" w:sz="0" w:space="0" w:color="auto"/>
            <w:left w:val="none" w:sz="0" w:space="0" w:color="auto"/>
            <w:bottom w:val="none" w:sz="0" w:space="0" w:color="auto"/>
            <w:right w:val="none" w:sz="0" w:space="0" w:color="auto"/>
          </w:divBdr>
          <w:divsChild>
            <w:div w:id="1095251393">
              <w:marLeft w:val="0"/>
              <w:marRight w:val="0"/>
              <w:marTop w:val="0"/>
              <w:marBottom w:val="0"/>
              <w:divBdr>
                <w:top w:val="none" w:sz="0" w:space="0" w:color="auto"/>
                <w:left w:val="none" w:sz="0" w:space="0" w:color="auto"/>
                <w:bottom w:val="none" w:sz="0" w:space="0" w:color="auto"/>
                <w:right w:val="none" w:sz="0" w:space="0" w:color="auto"/>
              </w:divBdr>
            </w:div>
            <w:div w:id="840201257">
              <w:marLeft w:val="0"/>
              <w:marRight w:val="0"/>
              <w:marTop w:val="0"/>
              <w:marBottom w:val="0"/>
              <w:divBdr>
                <w:top w:val="none" w:sz="0" w:space="0" w:color="auto"/>
                <w:left w:val="none" w:sz="0" w:space="0" w:color="auto"/>
                <w:bottom w:val="none" w:sz="0" w:space="0" w:color="auto"/>
                <w:right w:val="none" w:sz="0" w:space="0" w:color="auto"/>
              </w:divBdr>
            </w:div>
            <w:div w:id="1829789779">
              <w:marLeft w:val="0"/>
              <w:marRight w:val="0"/>
              <w:marTop w:val="0"/>
              <w:marBottom w:val="0"/>
              <w:divBdr>
                <w:top w:val="none" w:sz="0" w:space="0" w:color="auto"/>
                <w:left w:val="none" w:sz="0" w:space="0" w:color="auto"/>
                <w:bottom w:val="none" w:sz="0" w:space="0" w:color="auto"/>
                <w:right w:val="none" w:sz="0" w:space="0" w:color="auto"/>
              </w:divBdr>
            </w:div>
            <w:div w:id="114443733">
              <w:marLeft w:val="0"/>
              <w:marRight w:val="0"/>
              <w:marTop w:val="0"/>
              <w:marBottom w:val="0"/>
              <w:divBdr>
                <w:top w:val="none" w:sz="0" w:space="0" w:color="auto"/>
                <w:left w:val="none" w:sz="0" w:space="0" w:color="auto"/>
                <w:bottom w:val="none" w:sz="0" w:space="0" w:color="auto"/>
                <w:right w:val="none" w:sz="0" w:space="0" w:color="auto"/>
              </w:divBdr>
            </w:div>
            <w:div w:id="63367649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532696901">
              <w:marLeft w:val="0"/>
              <w:marRight w:val="0"/>
              <w:marTop w:val="0"/>
              <w:marBottom w:val="0"/>
              <w:divBdr>
                <w:top w:val="none" w:sz="0" w:space="0" w:color="auto"/>
                <w:left w:val="none" w:sz="0" w:space="0" w:color="auto"/>
                <w:bottom w:val="none" w:sz="0" w:space="0" w:color="auto"/>
                <w:right w:val="none" w:sz="0" w:space="0" w:color="auto"/>
              </w:divBdr>
            </w:div>
            <w:div w:id="899629768">
              <w:marLeft w:val="0"/>
              <w:marRight w:val="0"/>
              <w:marTop w:val="0"/>
              <w:marBottom w:val="0"/>
              <w:divBdr>
                <w:top w:val="none" w:sz="0" w:space="0" w:color="auto"/>
                <w:left w:val="none" w:sz="0" w:space="0" w:color="auto"/>
                <w:bottom w:val="none" w:sz="0" w:space="0" w:color="auto"/>
                <w:right w:val="none" w:sz="0" w:space="0" w:color="auto"/>
              </w:divBdr>
            </w:div>
            <w:div w:id="2090536794">
              <w:marLeft w:val="0"/>
              <w:marRight w:val="0"/>
              <w:marTop w:val="0"/>
              <w:marBottom w:val="0"/>
              <w:divBdr>
                <w:top w:val="none" w:sz="0" w:space="0" w:color="auto"/>
                <w:left w:val="none" w:sz="0" w:space="0" w:color="auto"/>
                <w:bottom w:val="none" w:sz="0" w:space="0" w:color="auto"/>
                <w:right w:val="none" w:sz="0" w:space="0" w:color="auto"/>
              </w:divBdr>
            </w:div>
            <w:div w:id="68423685">
              <w:marLeft w:val="0"/>
              <w:marRight w:val="0"/>
              <w:marTop w:val="0"/>
              <w:marBottom w:val="0"/>
              <w:divBdr>
                <w:top w:val="none" w:sz="0" w:space="0" w:color="auto"/>
                <w:left w:val="none" w:sz="0" w:space="0" w:color="auto"/>
                <w:bottom w:val="none" w:sz="0" w:space="0" w:color="auto"/>
                <w:right w:val="none" w:sz="0" w:space="0" w:color="auto"/>
              </w:divBdr>
            </w:div>
            <w:div w:id="275330641">
              <w:marLeft w:val="0"/>
              <w:marRight w:val="0"/>
              <w:marTop w:val="0"/>
              <w:marBottom w:val="0"/>
              <w:divBdr>
                <w:top w:val="none" w:sz="0" w:space="0" w:color="auto"/>
                <w:left w:val="none" w:sz="0" w:space="0" w:color="auto"/>
                <w:bottom w:val="none" w:sz="0" w:space="0" w:color="auto"/>
                <w:right w:val="none" w:sz="0" w:space="0" w:color="auto"/>
              </w:divBdr>
            </w:div>
            <w:div w:id="1775904516">
              <w:marLeft w:val="0"/>
              <w:marRight w:val="0"/>
              <w:marTop w:val="0"/>
              <w:marBottom w:val="0"/>
              <w:divBdr>
                <w:top w:val="none" w:sz="0" w:space="0" w:color="auto"/>
                <w:left w:val="none" w:sz="0" w:space="0" w:color="auto"/>
                <w:bottom w:val="none" w:sz="0" w:space="0" w:color="auto"/>
                <w:right w:val="none" w:sz="0" w:space="0" w:color="auto"/>
              </w:divBdr>
            </w:div>
            <w:div w:id="1676766299">
              <w:marLeft w:val="0"/>
              <w:marRight w:val="0"/>
              <w:marTop w:val="0"/>
              <w:marBottom w:val="0"/>
              <w:divBdr>
                <w:top w:val="none" w:sz="0" w:space="0" w:color="auto"/>
                <w:left w:val="none" w:sz="0" w:space="0" w:color="auto"/>
                <w:bottom w:val="none" w:sz="0" w:space="0" w:color="auto"/>
                <w:right w:val="none" w:sz="0" w:space="0" w:color="auto"/>
              </w:divBdr>
            </w:div>
            <w:div w:id="1983465260">
              <w:marLeft w:val="0"/>
              <w:marRight w:val="0"/>
              <w:marTop w:val="0"/>
              <w:marBottom w:val="0"/>
              <w:divBdr>
                <w:top w:val="none" w:sz="0" w:space="0" w:color="auto"/>
                <w:left w:val="none" w:sz="0" w:space="0" w:color="auto"/>
                <w:bottom w:val="none" w:sz="0" w:space="0" w:color="auto"/>
                <w:right w:val="none" w:sz="0" w:space="0" w:color="auto"/>
              </w:divBdr>
            </w:div>
            <w:div w:id="253709053">
              <w:marLeft w:val="0"/>
              <w:marRight w:val="0"/>
              <w:marTop w:val="0"/>
              <w:marBottom w:val="0"/>
              <w:divBdr>
                <w:top w:val="none" w:sz="0" w:space="0" w:color="auto"/>
                <w:left w:val="none" w:sz="0" w:space="0" w:color="auto"/>
                <w:bottom w:val="none" w:sz="0" w:space="0" w:color="auto"/>
                <w:right w:val="none" w:sz="0" w:space="0" w:color="auto"/>
              </w:divBdr>
            </w:div>
            <w:div w:id="2077510193">
              <w:marLeft w:val="0"/>
              <w:marRight w:val="0"/>
              <w:marTop w:val="0"/>
              <w:marBottom w:val="0"/>
              <w:divBdr>
                <w:top w:val="none" w:sz="0" w:space="0" w:color="auto"/>
                <w:left w:val="none" w:sz="0" w:space="0" w:color="auto"/>
                <w:bottom w:val="none" w:sz="0" w:space="0" w:color="auto"/>
                <w:right w:val="none" w:sz="0" w:space="0" w:color="auto"/>
              </w:divBdr>
            </w:div>
            <w:div w:id="1382244052">
              <w:marLeft w:val="0"/>
              <w:marRight w:val="0"/>
              <w:marTop w:val="0"/>
              <w:marBottom w:val="0"/>
              <w:divBdr>
                <w:top w:val="none" w:sz="0" w:space="0" w:color="auto"/>
                <w:left w:val="none" w:sz="0" w:space="0" w:color="auto"/>
                <w:bottom w:val="none" w:sz="0" w:space="0" w:color="auto"/>
                <w:right w:val="none" w:sz="0" w:space="0" w:color="auto"/>
              </w:divBdr>
            </w:div>
            <w:div w:id="169174976">
              <w:marLeft w:val="0"/>
              <w:marRight w:val="0"/>
              <w:marTop w:val="0"/>
              <w:marBottom w:val="0"/>
              <w:divBdr>
                <w:top w:val="none" w:sz="0" w:space="0" w:color="auto"/>
                <w:left w:val="none" w:sz="0" w:space="0" w:color="auto"/>
                <w:bottom w:val="none" w:sz="0" w:space="0" w:color="auto"/>
                <w:right w:val="none" w:sz="0" w:space="0" w:color="auto"/>
              </w:divBdr>
            </w:div>
            <w:div w:id="1150440792">
              <w:marLeft w:val="0"/>
              <w:marRight w:val="0"/>
              <w:marTop w:val="0"/>
              <w:marBottom w:val="0"/>
              <w:divBdr>
                <w:top w:val="none" w:sz="0" w:space="0" w:color="auto"/>
                <w:left w:val="none" w:sz="0" w:space="0" w:color="auto"/>
                <w:bottom w:val="none" w:sz="0" w:space="0" w:color="auto"/>
                <w:right w:val="none" w:sz="0" w:space="0" w:color="auto"/>
              </w:divBdr>
            </w:div>
            <w:div w:id="902057407">
              <w:marLeft w:val="0"/>
              <w:marRight w:val="0"/>
              <w:marTop w:val="0"/>
              <w:marBottom w:val="0"/>
              <w:divBdr>
                <w:top w:val="none" w:sz="0" w:space="0" w:color="auto"/>
                <w:left w:val="none" w:sz="0" w:space="0" w:color="auto"/>
                <w:bottom w:val="none" w:sz="0" w:space="0" w:color="auto"/>
                <w:right w:val="none" w:sz="0" w:space="0" w:color="auto"/>
              </w:divBdr>
            </w:div>
            <w:div w:id="652224543">
              <w:marLeft w:val="0"/>
              <w:marRight w:val="0"/>
              <w:marTop w:val="0"/>
              <w:marBottom w:val="0"/>
              <w:divBdr>
                <w:top w:val="none" w:sz="0" w:space="0" w:color="auto"/>
                <w:left w:val="none" w:sz="0" w:space="0" w:color="auto"/>
                <w:bottom w:val="none" w:sz="0" w:space="0" w:color="auto"/>
                <w:right w:val="none" w:sz="0" w:space="0" w:color="auto"/>
              </w:divBdr>
            </w:div>
            <w:div w:id="799998122">
              <w:marLeft w:val="0"/>
              <w:marRight w:val="0"/>
              <w:marTop w:val="0"/>
              <w:marBottom w:val="0"/>
              <w:divBdr>
                <w:top w:val="none" w:sz="0" w:space="0" w:color="auto"/>
                <w:left w:val="none" w:sz="0" w:space="0" w:color="auto"/>
                <w:bottom w:val="none" w:sz="0" w:space="0" w:color="auto"/>
                <w:right w:val="none" w:sz="0" w:space="0" w:color="auto"/>
              </w:divBdr>
            </w:div>
            <w:div w:id="115343412">
              <w:marLeft w:val="0"/>
              <w:marRight w:val="0"/>
              <w:marTop w:val="0"/>
              <w:marBottom w:val="0"/>
              <w:divBdr>
                <w:top w:val="none" w:sz="0" w:space="0" w:color="auto"/>
                <w:left w:val="none" w:sz="0" w:space="0" w:color="auto"/>
                <w:bottom w:val="none" w:sz="0" w:space="0" w:color="auto"/>
                <w:right w:val="none" w:sz="0" w:space="0" w:color="auto"/>
              </w:divBdr>
            </w:div>
            <w:div w:id="1091513077">
              <w:marLeft w:val="0"/>
              <w:marRight w:val="0"/>
              <w:marTop w:val="0"/>
              <w:marBottom w:val="0"/>
              <w:divBdr>
                <w:top w:val="none" w:sz="0" w:space="0" w:color="auto"/>
                <w:left w:val="none" w:sz="0" w:space="0" w:color="auto"/>
                <w:bottom w:val="none" w:sz="0" w:space="0" w:color="auto"/>
                <w:right w:val="none" w:sz="0" w:space="0" w:color="auto"/>
              </w:divBdr>
            </w:div>
            <w:div w:id="148597408">
              <w:marLeft w:val="0"/>
              <w:marRight w:val="0"/>
              <w:marTop w:val="0"/>
              <w:marBottom w:val="0"/>
              <w:divBdr>
                <w:top w:val="none" w:sz="0" w:space="0" w:color="auto"/>
                <w:left w:val="none" w:sz="0" w:space="0" w:color="auto"/>
                <w:bottom w:val="none" w:sz="0" w:space="0" w:color="auto"/>
                <w:right w:val="none" w:sz="0" w:space="0" w:color="auto"/>
              </w:divBdr>
            </w:div>
            <w:div w:id="662896967">
              <w:marLeft w:val="0"/>
              <w:marRight w:val="0"/>
              <w:marTop w:val="0"/>
              <w:marBottom w:val="0"/>
              <w:divBdr>
                <w:top w:val="none" w:sz="0" w:space="0" w:color="auto"/>
                <w:left w:val="none" w:sz="0" w:space="0" w:color="auto"/>
                <w:bottom w:val="none" w:sz="0" w:space="0" w:color="auto"/>
                <w:right w:val="none" w:sz="0" w:space="0" w:color="auto"/>
              </w:divBdr>
            </w:div>
            <w:div w:id="127430612">
              <w:marLeft w:val="0"/>
              <w:marRight w:val="0"/>
              <w:marTop w:val="0"/>
              <w:marBottom w:val="0"/>
              <w:divBdr>
                <w:top w:val="none" w:sz="0" w:space="0" w:color="auto"/>
                <w:left w:val="none" w:sz="0" w:space="0" w:color="auto"/>
                <w:bottom w:val="none" w:sz="0" w:space="0" w:color="auto"/>
                <w:right w:val="none" w:sz="0" w:space="0" w:color="auto"/>
              </w:divBdr>
            </w:div>
            <w:div w:id="813259996">
              <w:marLeft w:val="0"/>
              <w:marRight w:val="0"/>
              <w:marTop w:val="0"/>
              <w:marBottom w:val="0"/>
              <w:divBdr>
                <w:top w:val="none" w:sz="0" w:space="0" w:color="auto"/>
                <w:left w:val="none" w:sz="0" w:space="0" w:color="auto"/>
                <w:bottom w:val="none" w:sz="0" w:space="0" w:color="auto"/>
                <w:right w:val="none" w:sz="0" w:space="0" w:color="auto"/>
              </w:divBdr>
            </w:div>
            <w:div w:id="277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126">
      <w:bodyDiv w:val="1"/>
      <w:marLeft w:val="0"/>
      <w:marRight w:val="0"/>
      <w:marTop w:val="0"/>
      <w:marBottom w:val="0"/>
      <w:divBdr>
        <w:top w:val="none" w:sz="0" w:space="0" w:color="auto"/>
        <w:left w:val="none" w:sz="0" w:space="0" w:color="auto"/>
        <w:bottom w:val="none" w:sz="0" w:space="0" w:color="auto"/>
        <w:right w:val="none" w:sz="0" w:space="0" w:color="auto"/>
      </w:divBdr>
      <w:divsChild>
        <w:div w:id="237137392">
          <w:marLeft w:val="0"/>
          <w:marRight w:val="0"/>
          <w:marTop w:val="0"/>
          <w:marBottom w:val="0"/>
          <w:divBdr>
            <w:top w:val="none" w:sz="0" w:space="0" w:color="auto"/>
            <w:left w:val="none" w:sz="0" w:space="0" w:color="auto"/>
            <w:bottom w:val="none" w:sz="0" w:space="0" w:color="auto"/>
            <w:right w:val="none" w:sz="0" w:space="0" w:color="auto"/>
          </w:divBdr>
          <w:divsChild>
            <w:div w:id="577373029">
              <w:marLeft w:val="0"/>
              <w:marRight w:val="0"/>
              <w:marTop w:val="0"/>
              <w:marBottom w:val="0"/>
              <w:divBdr>
                <w:top w:val="none" w:sz="0" w:space="0" w:color="auto"/>
                <w:left w:val="none" w:sz="0" w:space="0" w:color="auto"/>
                <w:bottom w:val="none" w:sz="0" w:space="0" w:color="auto"/>
                <w:right w:val="none" w:sz="0" w:space="0" w:color="auto"/>
              </w:divBdr>
            </w:div>
            <w:div w:id="941258365">
              <w:marLeft w:val="0"/>
              <w:marRight w:val="0"/>
              <w:marTop w:val="0"/>
              <w:marBottom w:val="0"/>
              <w:divBdr>
                <w:top w:val="none" w:sz="0" w:space="0" w:color="auto"/>
                <w:left w:val="none" w:sz="0" w:space="0" w:color="auto"/>
                <w:bottom w:val="none" w:sz="0" w:space="0" w:color="auto"/>
                <w:right w:val="none" w:sz="0" w:space="0" w:color="auto"/>
              </w:divBdr>
            </w:div>
            <w:div w:id="1450323313">
              <w:marLeft w:val="0"/>
              <w:marRight w:val="0"/>
              <w:marTop w:val="0"/>
              <w:marBottom w:val="0"/>
              <w:divBdr>
                <w:top w:val="none" w:sz="0" w:space="0" w:color="auto"/>
                <w:left w:val="none" w:sz="0" w:space="0" w:color="auto"/>
                <w:bottom w:val="none" w:sz="0" w:space="0" w:color="auto"/>
                <w:right w:val="none" w:sz="0" w:space="0" w:color="auto"/>
              </w:divBdr>
            </w:div>
            <w:div w:id="1659503714">
              <w:marLeft w:val="0"/>
              <w:marRight w:val="0"/>
              <w:marTop w:val="0"/>
              <w:marBottom w:val="0"/>
              <w:divBdr>
                <w:top w:val="none" w:sz="0" w:space="0" w:color="auto"/>
                <w:left w:val="none" w:sz="0" w:space="0" w:color="auto"/>
                <w:bottom w:val="none" w:sz="0" w:space="0" w:color="auto"/>
                <w:right w:val="none" w:sz="0" w:space="0" w:color="auto"/>
              </w:divBdr>
            </w:div>
            <w:div w:id="910580799">
              <w:marLeft w:val="0"/>
              <w:marRight w:val="0"/>
              <w:marTop w:val="0"/>
              <w:marBottom w:val="0"/>
              <w:divBdr>
                <w:top w:val="none" w:sz="0" w:space="0" w:color="auto"/>
                <w:left w:val="none" w:sz="0" w:space="0" w:color="auto"/>
                <w:bottom w:val="none" w:sz="0" w:space="0" w:color="auto"/>
                <w:right w:val="none" w:sz="0" w:space="0" w:color="auto"/>
              </w:divBdr>
            </w:div>
            <w:div w:id="20434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690">
      <w:bodyDiv w:val="1"/>
      <w:marLeft w:val="0"/>
      <w:marRight w:val="0"/>
      <w:marTop w:val="0"/>
      <w:marBottom w:val="0"/>
      <w:divBdr>
        <w:top w:val="none" w:sz="0" w:space="0" w:color="auto"/>
        <w:left w:val="none" w:sz="0" w:space="0" w:color="auto"/>
        <w:bottom w:val="none" w:sz="0" w:space="0" w:color="auto"/>
        <w:right w:val="none" w:sz="0" w:space="0" w:color="auto"/>
      </w:divBdr>
      <w:divsChild>
        <w:div w:id="13093562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2275023">
              <w:marLeft w:val="0"/>
              <w:marRight w:val="0"/>
              <w:marTop w:val="0"/>
              <w:marBottom w:val="0"/>
              <w:divBdr>
                <w:top w:val="none" w:sz="0" w:space="0" w:color="auto"/>
                <w:left w:val="none" w:sz="0" w:space="0" w:color="auto"/>
                <w:bottom w:val="none" w:sz="0" w:space="0" w:color="auto"/>
                <w:right w:val="none" w:sz="0" w:space="0" w:color="auto"/>
              </w:divBdr>
              <w:divsChild>
                <w:div w:id="1503545937">
                  <w:marLeft w:val="0"/>
                  <w:marRight w:val="0"/>
                  <w:marTop w:val="0"/>
                  <w:marBottom w:val="0"/>
                  <w:divBdr>
                    <w:top w:val="single" w:sz="2" w:space="4" w:color="FFFFFF"/>
                    <w:left w:val="single" w:sz="2" w:space="0" w:color="FFFFFF"/>
                    <w:bottom w:val="single" w:sz="2" w:space="4" w:color="FFFFFF"/>
                    <w:right w:val="single" w:sz="2" w:space="4" w:color="FFFFFF"/>
                  </w:divBdr>
                  <w:divsChild>
                    <w:div w:id="1391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38455">
      <w:bodyDiv w:val="1"/>
      <w:marLeft w:val="0"/>
      <w:marRight w:val="0"/>
      <w:marTop w:val="0"/>
      <w:marBottom w:val="0"/>
      <w:divBdr>
        <w:top w:val="none" w:sz="0" w:space="0" w:color="auto"/>
        <w:left w:val="none" w:sz="0" w:space="0" w:color="auto"/>
        <w:bottom w:val="none" w:sz="0" w:space="0" w:color="auto"/>
        <w:right w:val="none" w:sz="0" w:space="0" w:color="auto"/>
      </w:divBdr>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230">
      <w:bodyDiv w:val="1"/>
      <w:marLeft w:val="0"/>
      <w:marRight w:val="0"/>
      <w:marTop w:val="0"/>
      <w:marBottom w:val="0"/>
      <w:divBdr>
        <w:top w:val="none" w:sz="0" w:space="0" w:color="auto"/>
        <w:left w:val="none" w:sz="0" w:space="0" w:color="auto"/>
        <w:bottom w:val="none" w:sz="0" w:space="0" w:color="auto"/>
        <w:right w:val="none" w:sz="0" w:space="0" w:color="auto"/>
      </w:divBdr>
    </w:div>
    <w:div w:id="1389764662">
      <w:bodyDiv w:val="1"/>
      <w:marLeft w:val="0"/>
      <w:marRight w:val="0"/>
      <w:marTop w:val="0"/>
      <w:marBottom w:val="0"/>
      <w:divBdr>
        <w:top w:val="none" w:sz="0" w:space="0" w:color="auto"/>
        <w:left w:val="none" w:sz="0" w:space="0" w:color="auto"/>
        <w:bottom w:val="none" w:sz="0" w:space="0" w:color="auto"/>
        <w:right w:val="none" w:sz="0" w:space="0" w:color="auto"/>
      </w:divBdr>
      <w:divsChild>
        <w:div w:id="1561788985">
          <w:marLeft w:val="0"/>
          <w:marRight w:val="0"/>
          <w:marTop w:val="0"/>
          <w:marBottom w:val="0"/>
          <w:divBdr>
            <w:top w:val="none" w:sz="0" w:space="0" w:color="auto"/>
            <w:left w:val="none" w:sz="0" w:space="0" w:color="auto"/>
            <w:bottom w:val="none" w:sz="0" w:space="0" w:color="auto"/>
            <w:right w:val="none" w:sz="0" w:space="0" w:color="auto"/>
          </w:divBdr>
          <w:divsChild>
            <w:div w:id="168326489">
              <w:marLeft w:val="0"/>
              <w:marRight w:val="0"/>
              <w:marTop w:val="0"/>
              <w:marBottom w:val="0"/>
              <w:divBdr>
                <w:top w:val="none" w:sz="0" w:space="0" w:color="auto"/>
                <w:left w:val="none" w:sz="0" w:space="0" w:color="auto"/>
                <w:bottom w:val="none" w:sz="0" w:space="0" w:color="auto"/>
                <w:right w:val="none" w:sz="0" w:space="0" w:color="auto"/>
              </w:divBdr>
            </w:div>
            <w:div w:id="66542120">
              <w:marLeft w:val="0"/>
              <w:marRight w:val="0"/>
              <w:marTop w:val="0"/>
              <w:marBottom w:val="0"/>
              <w:divBdr>
                <w:top w:val="none" w:sz="0" w:space="0" w:color="auto"/>
                <w:left w:val="none" w:sz="0" w:space="0" w:color="auto"/>
                <w:bottom w:val="none" w:sz="0" w:space="0" w:color="auto"/>
                <w:right w:val="none" w:sz="0" w:space="0" w:color="auto"/>
              </w:divBdr>
            </w:div>
            <w:div w:id="1201743381">
              <w:marLeft w:val="0"/>
              <w:marRight w:val="0"/>
              <w:marTop w:val="0"/>
              <w:marBottom w:val="0"/>
              <w:divBdr>
                <w:top w:val="none" w:sz="0" w:space="0" w:color="auto"/>
                <w:left w:val="none" w:sz="0" w:space="0" w:color="auto"/>
                <w:bottom w:val="none" w:sz="0" w:space="0" w:color="auto"/>
                <w:right w:val="none" w:sz="0" w:space="0" w:color="auto"/>
              </w:divBdr>
            </w:div>
            <w:div w:id="262998648">
              <w:marLeft w:val="0"/>
              <w:marRight w:val="0"/>
              <w:marTop w:val="0"/>
              <w:marBottom w:val="0"/>
              <w:divBdr>
                <w:top w:val="none" w:sz="0" w:space="0" w:color="auto"/>
                <w:left w:val="none" w:sz="0" w:space="0" w:color="auto"/>
                <w:bottom w:val="none" w:sz="0" w:space="0" w:color="auto"/>
                <w:right w:val="none" w:sz="0" w:space="0" w:color="auto"/>
              </w:divBdr>
            </w:div>
            <w:div w:id="730612652">
              <w:marLeft w:val="0"/>
              <w:marRight w:val="0"/>
              <w:marTop w:val="0"/>
              <w:marBottom w:val="0"/>
              <w:divBdr>
                <w:top w:val="none" w:sz="0" w:space="0" w:color="auto"/>
                <w:left w:val="none" w:sz="0" w:space="0" w:color="auto"/>
                <w:bottom w:val="none" w:sz="0" w:space="0" w:color="auto"/>
                <w:right w:val="none" w:sz="0" w:space="0" w:color="auto"/>
              </w:divBdr>
            </w:div>
            <w:div w:id="842938916">
              <w:marLeft w:val="0"/>
              <w:marRight w:val="0"/>
              <w:marTop w:val="0"/>
              <w:marBottom w:val="0"/>
              <w:divBdr>
                <w:top w:val="none" w:sz="0" w:space="0" w:color="auto"/>
                <w:left w:val="none" w:sz="0" w:space="0" w:color="auto"/>
                <w:bottom w:val="none" w:sz="0" w:space="0" w:color="auto"/>
                <w:right w:val="none" w:sz="0" w:space="0" w:color="auto"/>
              </w:divBdr>
            </w:div>
            <w:div w:id="79718825">
              <w:marLeft w:val="0"/>
              <w:marRight w:val="0"/>
              <w:marTop w:val="0"/>
              <w:marBottom w:val="0"/>
              <w:divBdr>
                <w:top w:val="none" w:sz="0" w:space="0" w:color="auto"/>
                <w:left w:val="none" w:sz="0" w:space="0" w:color="auto"/>
                <w:bottom w:val="none" w:sz="0" w:space="0" w:color="auto"/>
                <w:right w:val="none" w:sz="0" w:space="0" w:color="auto"/>
              </w:divBdr>
            </w:div>
            <w:div w:id="540746910">
              <w:marLeft w:val="0"/>
              <w:marRight w:val="0"/>
              <w:marTop w:val="0"/>
              <w:marBottom w:val="0"/>
              <w:divBdr>
                <w:top w:val="none" w:sz="0" w:space="0" w:color="auto"/>
                <w:left w:val="none" w:sz="0" w:space="0" w:color="auto"/>
                <w:bottom w:val="none" w:sz="0" w:space="0" w:color="auto"/>
                <w:right w:val="none" w:sz="0" w:space="0" w:color="auto"/>
              </w:divBdr>
            </w:div>
            <w:div w:id="1222406551">
              <w:marLeft w:val="0"/>
              <w:marRight w:val="0"/>
              <w:marTop w:val="0"/>
              <w:marBottom w:val="0"/>
              <w:divBdr>
                <w:top w:val="none" w:sz="0" w:space="0" w:color="auto"/>
                <w:left w:val="none" w:sz="0" w:space="0" w:color="auto"/>
                <w:bottom w:val="none" w:sz="0" w:space="0" w:color="auto"/>
                <w:right w:val="none" w:sz="0" w:space="0" w:color="auto"/>
              </w:divBdr>
            </w:div>
            <w:div w:id="1639532079">
              <w:marLeft w:val="0"/>
              <w:marRight w:val="0"/>
              <w:marTop w:val="0"/>
              <w:marBottom w:val="0"/>
              <w:divBdr>
                <w:top w:val="none" w:sz="0" w:space="0" w:color="auto"/>
                <w:left w:val="none" w:sz="0" w:space="0" w:color="auto"/>
                <w:bottom w:val="none" w:sz="0" w:space="0" w:color="auto"/>
                <w:right w:val="none" w:sz="0" w:space="0" w:color="auto"/>
              </w:divBdr>
            </w:div>
            <w:div w:id="568273101">
              <w:marLeft w:val="0"/>
              <w:marRight w:val="0"/>
              <w:marTop w:val="0"/>
              <w:marBottom w:val="0"/>
              <w:divBdr>
                <w:top w:val="none" w:sz="0" w:space="0" w:color="auto"/>
                <w:left w:val="none" w:sz="0" w:space="0" w:color="auto"/>
                <w:bottom w:val="none" w:sz="0" w:space="0" w:color="auto"/>
                <w:right w:val="none" w:sz="0" w:space="0" w:color="auto"/>
              </w:divBdr>
            </w:div>
            <w:div w:id="1704329918">
              <w:marLeft w:val="0"/>
              <w:marRight w:val="0"/>
              <w:marTop w:val="0"/>
              <w:marBottom w:val="0"/>
              <w:divBdr>
                <w:top w:val="none" w:sz="0" w:space="0" w:color="auto"/>
                <w:left w:val="none" w:sz="0" w:space="0" w:color="auto"/>
                <w:bottom w:val="none" w:sz="0" w:space="0" w:color="auto"/>
                <w:right w:val="none" w:sz="0" w:space="0" w:color="auto"/>
              </w:divBdr>
            </w:div>
            <w:div w:id="1062408993">
              <w:marLeft w:val="0"/>
              <w:marRight w:val="0"/>
              <w:marTop w:val="0"/>
              <w:marBottom w:val="0"/>
              <w:divBdr>
                <w:top w:val="none" w:sz="0" w:space="0" w:color="auto"/>
                <w:left w:val="none" w:sz="0" w:space="0" w:color="auto"/>
                <w:bottom w:val="none" w:sz="0" w:space="0" w:color="auto"/>
                <w:right w:val="none" w:sz="0" w:space="0" w:color="auto"/>
              </w:divBdr>
            </w:div>
            <w:div w:id="1904833086">
              <w:marLeft w:val="0"/>
              <w:marRight w:val="0"/>
              <w:marTop w:val="0"/>
              <w:marBottom w:val="0"/>
              <w:divBdr>
                <w:top w:val="none" w:sz="0" w:space="0" w:color="auto"/>
                <w:left w:val="none" w:sz="0" w:space="0" w:color="auto"/>
                <w:bottom w:val="none" w:sz="0" w:space="0" w:color="auto"/>
                <w:right w:val="none" w:sz="0" w:space="0" w:color="auto"/>
              </w:divBdr>
            </w:div>
            <w:div w:id="1326937979">
              <w:marLeft w:val="0"/>
              <w:marRight w:val="0"/>
              <w:marTop w:val="0"/>
              <w:marBottom w:val="0"/>
              <w:divBdr>
                <w:top w:val="none" w:sz="0" w:space="0" w:color="auto"/>
                <w:left w:val="none" w:sz="0" w:space="0" w:color="auto"/>
                <w:bottom w:val="none" w:sz="0" w:space="0" w:color="auto"/>
                <w:right w:val="none" w:sz="0" w:space="0" w:color="auto"/>
              </w:divBdr>
            </w:div>
            <w:div w:id="1577015982">
              <w:marLeft w:val="0"/>
              <w:marRight w:val="0"/>
              <w:marTop w:val="0"/>
              <w:marBottom w:val="0"/>
              <w:divBdr>
                <w:top w:val="none" w:sz="0" w:space="0" w:color="auto"/>
                <w:left w:val="none" w:sz="0" w:space="0" w:color="auto"/>
                <w:bottom w:val="none" w:sz="0" w:space="0" w:color="auto"/>
                <w:right w:val="none" w:sz="0" w:space="0" w:color="auto"/>
              </w:divBdr>
            </w:div>
            <w:div w:id="1838689156">
              <w:marLeft w:val="0"/>
              <w:marRight w:val="0"/>
              <w:marTop w:val="0"/>
              <w:marBottom w:val="0"/>
              <w:divBdr>
                <w:top w:val="none" w:sz="0" w:space="0" w:color="auto"/>
                <w:left w:val="none" w:sz="0" w:space="0" w:color="auto"/>
                <w:bottom w:val="none" w:sz="0" w:space="0" w:color="auto"/>
                <w:right w:val="none" w:sz="0" w:space="0" w:color="auto"/>
              </w:divBdr>
            </w:div>
            <w:div w:id="2017074943">
              <w:marLeft w:val="0"/>
              <w:marRight w:val="0"/>
              <w:marTop w:val="0"/>
              <w:marBottom w:val="0"/>
              <w:divBdr>
                <w:top w:val="none" w:sz="0" w:space="0" w:color="auto"/>
                <w:left w:val="none" w:sz="0" w:space="0" w:color="auto"/>
                <w:bottom w:val="none" w:sz="0" w:space="0" w:color="auto"/>
                <w:right w:val="none" w:sz="0" w:space="0" w:color="auto"/>
              </w:divBdr>
            </w:div>
            <w:div w:id="857235677">
              <w:marLeft w:val="0"/>
              <w:marRight w:val="0"/>
              <w:marTop w:val="0"/>
              <w:marBottom w:val="0"/>
              <w:divBdr>
                <w:top w:val="none" w:sz="0" w:space="0" w:color="auto"/>
                <w:left w:val="none" w:sz="0" w:space="0" w:color="auto"/>
                <w:bottom w:val="none" w:sz="0" w:space="0" w:color="auto"/>
                <w:right w:val="none" w:sz="0" w:space="0" w:color="auto"/>
              </w:divBdr>
            </w:div>
            <w:div w:id="534119545">
              <w:marLeft w:val="0"/>
              <w:marRight w:val="0"/>
              <w:marTop w:val="0"/>
              <w:marBottom w:val="0"/>
              <w:divBdr>
                <w:top w:val="none" w:sz="0" w:space="0" w:color="auto"/>
                <w:left w:val="none" w:sz="0" w:space="0" w:color="auto"/>
                <w:bottom w:val="none" w:sz="0" w:space="0" w:color="auto"/>
                <w:right w:val="none" w:sz="0" w:space="0" w:color="auto"/>
              </w:divBdr>
            </w:div>
            <w:div w:id="742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781">
      <w:bodyDiv w:val="1"/>
      <w:marLeft w:val="0"/>
      <w:marRight w:val="0"/>
      <w:marTop w:val="0"/>
      <w:marBottom w:val="0"/>
      <w:divBdr>
        <w:top w:val="none" w:sz="0" w:space="0" w:color="auto"/>
        <w:left w:val="none" w:sz="0" w:space="0" w:color="auto"/>
        <w:bottom w:val="none" w:sz="0" w:space="0" w:color="auto"/>
        <w:right w:val="none" w:sz="0" w:space="0" w:color="auto"/>
      </w:divBdr>
      <w:divsChild>
        <w:div w:id="299312556">
          <w:marLeft w:val="0"/>
          <w:marRight w:val="0"/>
          <w:marTop w:val="0"/>
          <w:marBottom w:val="0"/>
          <w:divBdr>
            <w:top w:val="none" w:sz="0" w:space="0" w:color="auto"/>
            <w:left w:val="none" w:sz="0" w:space="0" w:color="auto"/>
            <w:bottom w:val="none" w:sz="0" w:space="0" w:color="auto"/>
            <w:right w:val="none" w:sz="0" w:space="0" w:color="auto"/>
          </w:divBdr>
          <w:divsChild>
            <w:div w:id="491602554">
              <w:marLeft w:val="0"/>
              <w:marRight w:val="0"/>
              <w:marTop w:val="0"/>
              <w:marBottom w:val="0"/>
              <w:divBdr>
                <w:top w:val="none" w:sz="0" w:space="0" w:color="auto"/>
                <w:left w:val="none" w:sz="0" w:space="0" w:color="auto"/>
                <w:bottom w:val="none" w:sz="0" w:space="0" w:color="auto"/>
                <w:right w:val="none" w:sz="0" w:space="0" w:color="auto"/>
              </w:divBdr>
            </w:div>
            <w:div w:id="1545436083">
              <w:marLeft w:val="0"/>
              <w:marRight w:val="0"/>
              <w:marTop w:val="0"/>
              <w:marBottom w:val="0"/>
              <w:divBdr>
                <w:top w:val="none" w:sz="0" w:space="0" w:color="auto"/>
                <w:left w:val="none" w:sz="0" w:space="0" w:color="auto"/>
                <w:bottom w:val="none" w:sz="0" w:space="0" w:color="auto"/>
                <w:right w:val="none" w:sz="0" w:space="0" w:color="auto"/>
              </w:divBdr>
            </w:div>
            <w:div w:id="885871026">
              <w:marLeft w:val="0"/>
              <w:marRight w:val="0"/>
              <w:marTop w:val="0"/>
              <w:marBottom w:val="0"/>
              <w:divBdr>
                <w:top w:val="none" w:sz="0" w:space="0" w:color="auto"/>
                <w:left w:val="none" w:sz="0" w:space="0" w:color="auto"/>
                <w:bottom w:val="none" w:sz="0" w:space="0" w:color="auto"/>
                <w:right w:val="none" w:sz="0" w:space="0" w:color="auto"/>
              </w:divBdr>
            </w:div>
            <w:div w:id="701708531">
              <w:marLeft w:val="0"/>
              <w:marRight w:val="0"/>
              <w:marTop w:val="0"/>
              <w:marBottom w:val="0"/>
              <w:divBdr>
                <w:top w:val="none" w:sz="0" w:space="0" w:color="auto"/>
                <w:left w:val="none" w:sz="0" w:space="0" w:color="auto"/>
                <w:bottom w:val="none" w:sz="0" w:space="0" w:color="auto"/>
                <w:right w:val="none" w:sz="0" w:space="0" w:color="auto"/>
              </w:divBdr>
            </w:div>
            <w:div w:id="1489787162">
              <w:marLeft w:val="0"/>
              <w:marRight w:val="0"/>
              <w:marTop w:val="0"/>
              <w:marBottom w:val="0"/>
              <w:divBdr>
                <w:top w:val="none" w:sz="0" w:space="0" w:color="auto"/>
                <w:left w:val="none" w:sz="0" w:space="0" w:color="auto"/>
                <w:bottom w:val="none" w:sz="0" w:space="0" w:color="auto"/>
                <w:right w:val="none" w:sz="0" w:space="0" w:color="auto"/>
              </w:divBdr>
            </w:div>
            <w:div w:id="1791822106">
              <w:marLeft w:val="0"/>
              <w:marRight w:val="0"/>
              <w:marTop w:val="0"/>
              <w:marBottom w:val="0"/>
              <w:divBdr>
                <w:top w:val="none" w:sz="0" w:space="0" w:color="auto"/>
                <w:left w:val="none" w:sz="0" w:space="0" w:color="auto"/>
                <w:bottom w:val="none" w:sz="0" w:space="0" w:color="auto"/>
                <w:right w:val="none" w:sz="0" w:space="0" w:color="auto"/>
              </w:divBdr>
            </w:div>
            <w:div w:id="901334625">
              <w:marLeft w:val="0"/>
              <w:marRight w:val="0"/>
              <w:marTop w:val="0"/>
              <w:marBottom w:val="0"/>
              <w:divBdr>
                <w:top w:val="none" w:sz="0" w:space="0" w:color="auto"/>
                <w:left w:val="none" w:sz="0" w:space="0" w:color="auto"/>
                <w:bottom w:val="none" w:sz="0" w:space="0" w:color="auto"/>
                <w:right w:val="none" w:sz="0" w:space="0" w:color="auto"/>
              </w:divBdr>
            </w:div>
            <w:div w:id="610549709">
              <w:marLeft w:val="0"/>
              <w:marRight w:val="0"/>
              <w:marTop w:val="0"/>
              <w:marBottom w:val="0"/>
              <w:divBdr>
                <w:top w:val="none" w:sz="0" w:space="0" w:color="auto"/>
                <w:left w:val="none" w:sz="0" w:space="0" w:color="auto"/>
                <w:bottom w:val="none" w:sz="0" w:space="0" w:color="auto"/>
                <w:right w:val="none" w:sz="0" w:space="0" w:color="auto"/>
              </w:divBdr>
            </w:div>
            <w:div w:id="709956850">
              <w:marLeft w:val="0"/>
              <w:marRight w:val="0"/>
              <w:marTop w:val="0"/>
              <w:marBottom w:val="0"/>
              <w:divBdr>
                <w:top w:val="none" w:sz="0" w:space="0" w:color="auto"/>
                <w:left w:val="none" w:sz="0" w:space="0" w:color="auto"/>
                <w:bottom w:val="none" w:sz="0" w:space="0" w:color="auto"/>
                <w:right w:val="none" w:sz="0" w:space="0" w:color="auto"/>
              </w:divBdr>
            </w:div>
            <w:div w:id="218059893">
              <w:marLeft w:val="0"/>
              <w:marRight w:val="0"/>
              <w:marTop w:val="0"/>
              <w:marBottom w:val="0"/>
              <w:divBdr>
                <w:top w:val="none" w:sz="0" w:space="0" w:color="auto"/>
                <w:left w:val="none" w:sz="0" w:space="0" w:color="auto"/>
                <w:bottom w:val="none" w:sz="0" w:space="0" w:color="auto"/>
                <w:right w:val="none" w:sz="0" w:space="0" w:color="auto"/>
              </w:divBdr>
            </w:div>
            <w:div w:id="1060136447">
              <w:marLeft w:val="0"/>
              <w:marRight w:val="0"/>
              <w:marTop w:val="0"/>
              <w:marBottom w:val="0"/>
              <w:divBdr>
                <w:top w:val="none" w:sz="0" w:space="0" w:color="auto"/>
                <w:left w:val="none" w:sz="0" w:space="0" w:color="auto"/>
                <w:bottom w:val="none" w:sz="0" w:space="0" w:color="auto"/>
                <w:right w:val="none" w:sz="0" w:space="0" w:color="auto"/>
              </w:divBdr>
            </w:div>
            <w:div w:id="295333954">
              <w:marLeft w:val="0"/>
              <w:marRight w:val="0"/>
              <w:marTop w:val="0"/>
              <w:marBottom w:val="0"/>
              <w:divBdr>
                <w:top w:val="none" w:sz="0" w:space="0" w:color="auto"/>
                <w:left w:val="none" w:sz="0" w:space="0" w:color="auto"/>
                <w:bottom w:val="none" w:sz="0" w:space="0" w:color="auto"/>
                <w:right w:val="none" w:sz="0" w:space="0" w:color="auto"/>
              </w:divBdr>
            </w:div>
            <w:div w:id="854073194">
              <w:marLeft w:val="0"/>
              <w:marRight w:val="0"/>
              <w:marTop w:val="0"/>
              <w:marBottom w:val="0"/>
              <w:divBdr>
                <w:top w:val="none" w:sz="0" w:space="0" w:color="auto"/>
                <w:left w:val="none" w:sz="0" w:space="0" w:color="auto"/>
                <w:bottom w:val="none" w:sz="0" w:space="0" w:color="auto"/>
                <w:right w:val="none" w:sz="0" w:space="0" w:color="auto"/>
              </w:divBdr>
            </w:div>
            <w:div w:id="894119704">
              <w:marLeft w:val="0"/>
              <w:marRight w:val="0"/>
              <w:marTop w:val="0"/>
              <w:marBottom w:val="0"/>
              <w:divBdr>
                <w:top w:val="none" w:sz="0" w:space="0" w:color="auto"/>
                <w:left w:val="none" w:sz="0" w:space="0" w:color="auto"/>
                <w:bottom w:val="none" w:sz="0" w:space="0" w:color="auto"/>
                <w:right w:val="none" w:sz="0" w:space="0" w:color="auto"/>
              </w:divBdr>
            </w:div>
            <w:div w:id="883367337">
              <w:marLeft w:val="0"/>
              <w:marRight w:val="0"/>
              <w:marTop w:val="0"/>
              <w:marBottom w:val="0"/>
              <w:divBdr>
                <w:top w:val="none" w:sz="0" w:space="0" w:color="auto"/>
                <w:left w:val="none" w:sz="0" w:space="0" w:color="auto"/>
                <w:bottom w:val="none" w:sz="0" w:space="0" w:color="auto"/>
                <w:right w:val="none" w:sz="0" w:space="0" w:color="auto"/>
              </w:divBdr>
            </w:div>
            <w:div w:id="1731659244">
              <w:marLeft w:val="0"/>
              <w:marRight w:val="0"/>
              <w:marTop w:val="0"/>
              <w:marBottom w:val="0"/>
              <w:divBdr>
                <w:top w:val="none" w:sz="0" w:space="0" w:color="auto"/>
                <w:left w:val="none" w:sz="0" w:space="0" w:color="auto"/>
                <w:bottom w:val="none" w:sz="0" w:space="0" w:color="auto"/>
                <w:right w:val="none" w:sz="0" w:space="0" w:color="auto"/>
              </w:divBdr>
            </w:div>
            <w:div w:id="1098864895">
              <w:marLeft w:val="0"/>
              <w:marRight w:val="0"/>
              <w:marTop w:val="0"/>
              <w:marBottom w:val="0"/>
              <w:divBdr>
                <w:top w:val="none" w:sz="0" w:space="0" w:color="auto"/>
                <w:left w:val="none" w:sz="0" w:space="0" w:color="auto"/>
                <w:bottom w:val="none" w:sz="0" w:space="0" w:color="auto"/>
                <w:right w:val="none" w:sz="0" w:space="0" w:color="auto"/>
              </w:divBdr>
            </w:div>
            <w:div w:id="15153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432">
      <w:bodyDiv w:val="1"/>
      <w:marLeft w:val="0"/>
      <w:marRight w:val="0"/>
      <w:marTop w:val="0"/>
      <w:marBottom w:val="0"/>
      <w:divBdr>
        <w:top w:val="none" w:sz="0" w:space="0" w:color="auto"/>
        <w:left w:val="none" w:sz="0" w:space="0" w:color="auto"/>
        <w:bottom w:val="none" w:sz="0" w:space="0" w:color="auto"/>
        <w:right w:val="none" w:sz="0" w:space="0" w:color="auto"/>
      </w:divBdr>
      <w:divsChild>
        <w:div w:id="81063070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51686539">
              <w:marLeft w:val="0"/>
              <w:marRight w:val="0"/>
              <w:marTop w:val="0"/>
              <w:marBottom w:val="0"/>
              <w:divBdr>
                <w:top w:val="none" w:sz="0" w:space="0" w:color="auto"/>
                <w:left w:val="none" w:sz="0" w:space="0" w:color="auto"/>
                <w:bottom w:val="none" w:sz="0" w:space="0" w:color="auto"/>
                <w:right w:val="none" w:sz="0" w:space="0" w:color="auto"/>
              </w:divBdr>
              <w:divsChild>
                <w:div w:id="2083990601">
                  <w:marLeft w:val="0"/>
                  <w:marRight w:val="0"/>
                  <w:marTop w:val="0"/>
                  <w:marBottom w:val="0"/>
                  <w:divBdr>
                    <w:top w:val="single" w:sz="2" w:space="4" w:color="FFFFFF"/>
                    <w:left w:val="single" w:sz="2" w:space="0" w:color="FFFFFF"/>
                    <w:bottom w:val="single" w:sz="2" w:space="4" w:color="FFFFFF"/>
                    <w:right w:val="single" w:sz="2" w:space="4" w:color="FFFFFF"/>
                  </w:divBdr>
                  <w:divsChild>
                    <w:div w:id="8259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7198">
      <w:bodyDiv w:val="1"/>
      <w:marLeft w:val="0"/>
      <w:marRight w:val="0"/>
      <w:marTop w:val="0"/>
      <w:marBottom w:val="0"/>
      <w:divBdr>
        <w:top w:val="none" w:sz="0" w:space="0" w:color="auto"/>
        <w:left w:val="none" w:sz="0" w:space="0" w:color="auto"/>
        <w:bottom w:val="none" w:sz="0" w:space="0" w:color="auto"/>
        <w:right w:val="none" w:sz="0" w:space="0" w:color="auto"/>
      </w:divBdr>
      <w:divsChild>
        <w:div w:id="1623265236">
          <w:marLeft w:val="0"/>
          <w:marRight w:val="0"/>
          <w:marTop w:val="0"/>
          <w:marBottom w:val="0"/>
          <w:divBdr>
            <w:top w:val="none" w:sz="0" w:space="0" w:color="auto"/>
            <w:left w:val="none" w:sz="0" w:space="0" w:color="auto"/>
            <w:bottom w:val="none" w:sz="0" w:space="0" w:color="auto"/>
            <w:right w:val="none" w:sz="0" w:space="0" w:color="auto"/>
          </w:divBdr>
          <w:divsChild>
            <w:div w:id="489979901">
              <w:marLeft w:val="0"/>
              <w:marRight w:val="0"/>
              <w:marTop w:val="0"/>
              <w:marBottom w:val="0"/>
              <w:divBdr>
                <w:top w:val="none" w:sz="0" w:space="0" w:color="auto"/>
                <w:left w:val="none" w:sz="0" w:space="0" w:color="auto"/>
                <w:bottom w:val="none" w:sz="0" w:space="0" w:color="auto"/>
                <w:right w:val="none" w:sz="0" w:space="0" w:color="auto"/>
              </w:divBdr>
            </w:div>
            <w:div w:id="1006980084">
              <w:marLeft w:val="0"/>
              <w:marRight w:val="0"/>
              <w:marTop w:val="0"/>
              <w:marBottom w:val="0"/>
              <w:divBdr>
                <w:top w:val="none" w:sz="0" w:space="0" w:color="auto"/>
                <w:left w:val="none" w:sz="0" w:space="0" w:color="auto"/>
                <w:bottom w:val="none" w:sz="0" w:space="0" w:color="auto"/>
                <w:right w:val="none" w:sz="0" w:space="0" w:color="auto"/>
              </w:divBdr>
            </w:div>
            <w:div w:id="1844002819">
              <w:marLeft w:val="0"/>
              <w:marRight w:val="0"/>
              <w:marTop w:val="0"/>
              <w:marBottom w:val="0"/>
              <w:divBdr>
                <w:top w:val="none" w:sz="0" w:space="0" w:color="auto"/>
                <w:left w:val="none" w:sz="0" w:space="0" w:color="auto"/>
                <w:bottom w:val="none" w:sz="0" w:space="0" w:color="auto"/>
                <w:right w:val="none" w:sz="0" w:space="0" w:color="auto"/>
              </w:divBdr>
            </w:div>
            <w:div w:id="1001278083">
              <w:marLeft w:val="0"/>
              <w:marRight w:val="0"/>
              <w:marTop w:val="0"/>
              <w:marBottom w:val="0"/>
              <w:divBdr>
                <w:top w:val="none" w:sz="0" w:space="0" w:color="auto"/>
                <w:left w:val="none" w:sz="0" w:space="0" w:color="auto"/>
                <w:bottom w:val="none" w:sz="0" w:space="0" w:color="auto"/>
                <w:right w:val="none" w:sz="0" w:space="0" w:color="auto"/>
              </w:divBdr>
            </w:div>
            <w:div w:id="437411042">
              <w:marLeft w:val="0"/>
              <w:marRight w:val="0"/>
              <w:marTop w:val="0"/>
              <w:marBottom w:val="0"/>
              <w:divBdr>
                <w:top w:val="none" w:sz="0" w:space="0" w:color="auto"/>
                <w:left w:val="none" w:sz="0" w:space="0" w:color="auto"/>
                <w:bottom w:val="none" w:sz="0" w:space="0" w:color="auto"/>
                <w:right w:val="none" w:sz="0" w:space="0" w:color="auto"/>
              </w:divBdr>
            </w:div>
            <w:div w:id="6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467">
      <w:bodyDiv w:val="1"/>
      <w:marLeft w:val="0"/>
      <w:marRight w:val="0"/>
      <w:marTop w:val="0"/>
      <w:marBottom w:val="0"/>
      <w:divBdr>
        <w:top w:val="none" w:sz="0" w:space="0" w:color="auto"/>
        <w:left w:val="none" w:sz="0" w:space="0" w:color="auto"/>
        <w:bottom w:val="none" w:sz="0" w:space="0" w:color="auto"/>
        <w:right w:val="none" w:sz="0" w:space="0" w:color="auto"/>
      </w:divBdr>
      <w:divsChild>
        <w:div w:id="1151748477">
          <w:marLeft w:val="0"/>
          <w:marRight w:val="0"/>
          <w:marTop w:val="0"/>
          <w:marBottom w:val="0"/>
          <w:divBdr>
            <w:top w:val="none" w:sz="0" w:space="0" w:color="auto"/>
            <w:left w:val="none" w:sz="0" w:space="0" w:color="auto"/>
            <w:bottom w:val="none" w:sz="0" w:space="0" w:color="auto"/>
            <w:right w:val="none" w:sz="0" w:space="0" w:color="auto"/>
          </w:divBdr>
          <w:divsChild>
            <w:div w:id="45884331">
              <w:marLeft w:val="0"/>
              <w:marRight w:val="0"/>
              <w:marTop w:val="0"/>
              <w:marBottom w:val="0"/>
              <w:divBdr>
                <w:top w:val="none" w:sz="0" w:space="0" w:color="auto"/>
                <w:left w:val="none" w:sz="0" w:space="0" w:color="auto"/>
                <w:bottom w:val="none" w:sz="0" w:space="0" w:color="auto"/>
                <w:right w:val="none" w:sz="0" w:space="0" w:color="auto"/>
              </w:divBdr>
            </w:div>
            <w:div w:id="1452363173">
              <w:marLeft w:val="0"/>
              <w:marRight w:val="0"/>
              <w:marTop w:val="0"/>
              <w:marBottom w:val="0"/>
              <w:divBdr>
                <w:top w:val="none" w:sz="0" w:space="0" w:color="auto"/>
                <w:left w:val="none" w:sz="0" w:space="0" w:color="auto"/>
                <w:bottom w:val="none" w:sz="0" w:space="0" w:color="auto"/>
                <w:right w:val="none" w:sz="0" w:space="0" w:color="auto"/>
              </w:divBdr>
            </w:div>
            <w:div w:id="1682270401">
              <w:marLeft w:val="0"/>
              <w:marRight w:val="0"/>
              <w:marTop w:val="0"/>
              <w:marBottom w:val="0"/>
              <w:divBdr>
                <w:top w:val="none" w:sz="0" w:space="0" w:color="auto"/>
                <w:left w:val="none" w:sz="0" w:space="0" w:color="auto"/>
                <w:bottom w:val="none" w:sz="0" w:space="0" w:color="auto"/>
                <w:right w:val="none" w:sz="0" w:space="0" w:color="auto"/>
              </w:divBdr>
            </w:div>
            <w:div w:id="1619793101">
              <w:marLeft w:val="0"/>
              <w:marRight w:val="0"/>
              <w:marTop w:val="0"/>
              <w:marBottom w:val="0"/>
              <w:divBdr>
                <w:top w:val="none" w:sz="0" w:space="0" w:color="auto"/>
                <w:left w:val="none" w:sz="0" w:space="0" w:color="auto"/>
                <w:bottom w:val="none" w:sz="0" w:space="0" w:color="auto"/>
                <w:right w:val="none" w:sz="0" w:space="0" w:color="auto"/>
              </w:divBdr>
            </w:div>
            <w:div w:id="422917157">
              <w:marLeft w:val="0"/>
              <w:marRight w:val="0"/>
              <w:marTop w:val="0"/>
              <w:marBottom w:val="0"/>
              <w:divBdr>
                <w:top w:val="none" w:sz="0" w:space="0" w:color="auto"/>
                <w:left w:val="none" w:sz="0" w:space="0" w:color="auto"/>
                <w:bottom w:val="none" w:sz="0" w:space="0" w:color="auto"/>
                <w:right w:val="none" w:sz="0" w:space="0" w:color="auto"/>
              </w:divBdr>
            </w:div>
            <w:div w:id="247620352">
              <w:marLeft w:val="0"/>
              <w:marRight w:val="0"/>
              <w:marTop w:val="0"/>
              <w:marBottom w:val="0"/>
              <w:divBdr>
                <w:top w:val="none" w:sz="0" w:space="0" w:color="auto"/>
                <w:left w:val="none" w:sz="0" w:space="0" w:color="auto"/>
                <w:bottom w:val="none" w:sz="0" w:space="0" w:color="auto"/>
                <w:right w:val="none" w:sz="0" w:space="0" w:color="auto"/>
              </w:divBdr>
            </w:div>
            <w:div w:id="566653307">
              <w:marLeft w:val="0"/>
              <w:marRight w:val="0"/>
              <w:marTop w:val="0"/>
              <w:marBottom w:val="0"/>
              <w:divBdr>
                <w:top w:val="none" w:sz="0" w:space="0" w:color="auto"/>
                <w:left w:val="none" w:sz="0" w:space="0" w:color="auto"/>
                <w:bottom w:val="none" w:sz="0" w:space="0" w:color="auto"/>
                <w:right w:val="none" w:sz="0" w:space="0" w:color="auto"/>
              </w:divBdr>
            </w:div>
            <w:div w:id="500236431">
              <w:marLeft w:val="0"/>
              <w:marRight w:val="0"/>
              <w:marTop w:val="0"/>
              <w:marBottom w:val="0"/>
              <w:divBdr>
                <w:top w:val="none" w:sz="0" w:space="0" w:color="auto"/>
                <w:left w:val="none" w:sz="0" w:space="0" w:color="auto"/>
                <w:bottom w:val="none" w:sz="0" w:space="0" w:color="auto"/>
                <w:right w:val="none" w:sz="0" w:space="0" w:color="auto"/>
              </w:divBdr>
            </w:div>
            <w:div w:id="1917199755">
              <w:marLeft w:val="0"/>
              <w:marRight w:val="0"/>
              <w:marTop w:val="0"/>
              <w:marBottom w:val="0"/>
              <w:divBdr>
                <w:top w:val="none" w:sz="0" w:space="0" w:color="auto"/>
                <w:left w:val="none" w:sz="0" w:space="0" w:color="auto"/>
                <w:bottom w:val="none" w:sz="0" w:space="0" w:color="auto"/>
                <w:right w:val="none" w:sz="0" w:space="0" w:color="auto"/>
              </w:divBdr>
            </w:div>
            <w:div w:id="1298754662">
              <w:marLeft w:val="0"/>
              <w:marRight w:val="0"/>
              <w:marTop w:val="0"/>
              <w:marBottom w:val="0"/>
              <w:divBdr>
                <w:top w:val="none" w:sz="0" w:space="0" w:color="auto"/>
                <w:left w:val="none" w:sz="0" w:space="0" w:color="auto"/>
                <w:bottom w:val="none" w:sz="0" w:space="0" w:color="auto"/>
                <w:right w:val="none" w:sz="0" w:space="0" w:color="auto"/>
              </w:divBdr>
            </w:div>
            <w:div w:id="535430285">
              <w:marLeft w:val="0"/>
              <w:marRight w:val="0"/>
              <w:marTop w:val="0"/>
              <w:marBottom w:val="0"/>
              <w:divBdr>
                <w:top w:val="none" w:sz="0" w:space="0" w:color="auto"/>
                <w:left w:val="none" w:sz="0" w:space="0" w:color="auto"/>
                <w:bottom w:val="none" w:sz="0" w:space="0" w:color="auto"/>
                <w:right w:val="none" w:sz="0" w:space="0" w:color="auto"/>
              </w:divBdr>
            </w:div>
            <w:div w:id="790586893">
              <w:marLeft w:val="0"/>
              <w:marRight w:val="0"/>
              <w:marTop w:val="0"/>
              <w:marBottom w:val="0"/>
              <w:divBdr>
                <w:top w:val="none" w:sz="0" w:space="0" w:color="auto"/>
                <w:left w:val="none" w:sz="0" w:space="0" w:color="auto"/>
                <w:bottom w:val="none" w:sz="0" w:space="0" w:color="auto"/>
                <w:right w:val="none" w:sz="0" w:space="0" w:color="auto"/>
              </w:divBdr>
            </w:div>
            <w:div w:id="345905488">
              <w:marLeft w:val="0"/>
              <w:marRight w:val="0"/>
              <w:marTop w:val="0"/>
              <w:marBottom w:val="0"/>
              <w:divBdr>
                <w:top w:val="none" w:sz="0" w:space="0" w:color="auto"/>
                <w:left w:val="none" w:sz="0" w:space="0" w:color="auto"/>
                <w:bottom w:val="none" w:sz="0" w:space="0" w:color="auto"/>
                <w:right w:val="none" w:sz="0" w:space="0" w:color="auto"/>
              </w:divBdr>
            </w:div>
            <w:div w:id="552548921">
              <w:marLeft w:val="0"/>
              <w:marRight w:val="0"/>
              <w:marTop w:val="0"/>
              <w:marBottom w:val="0"/>
              <w:divBdr>
                <w:top w:val="none" w:sz="0" w:space="0" w:color="auto"/>
                <w:left w:val="none" w:sz="0" w:space="0" w:color="auto"/>
                <w:bottom w:val="none" w:sz="0" w:space="0" w:color="auto"/>
                <w:right w:val="none" w:sz="0" w:space="0" w:color="auto"/>
              </w:divBdr>
            </w:div>
            <w:div w:id="649751771">
              <w:marLeft w:val="0"/>
              <w:marRight w:val="0"/>
              <w:marTop w:val="0"/>
              <w:marBottom w:val="0"/>
              <w:divBdr>
                <w:top w:val="none" w:sz="0" w:space="0" w:color="auto"/>
                <w:left w:val="none" w:sz="0" w:space="0" w:color="auto"/>
                <w:bottom w:val="none" w:sz="0" w:space="0" w:color="auto"/>
                <w:right w:val="none" w:sz="0" w:space="0" w:color="auto"/>
              </w:divBdr>
            </w:div>
            <w:div w:id="969090558">
              <w:marLeft w:val="0"/>
              <w:marRight w:val="0"/>
              <w:marTop w:val="0"/>
              <w:marBottom w:val="0"/>
              <w:divBdr>
                <w:top w:val="none" w:sz="0" w:space="0" w:color="auto"/>
                <w:left w:val="none" w:sz="0" w:space="0" w:color="auto"/>
                <w:bottom w:val="none" w:sz="0" w:space="0" w:color="auto"/>
                <w:right w:val="none" w:sz="0" w:space="0" w:color="auto"/>
              </w:divBdr>
            </w:div>
            <w:div w:id="46102583">
              <w:marLeft w:val="0"/>
              <w:marRight w:val="0"/>
              <w:marTop w:val="0"/>
              <w:marBottom w:val="0"/>
              <w:divBdr>
                <w:top w:val="none" w:sz="0" w:space="0" w:color="auto"/>
                <w:left w:val="none" w:sz="0" w:space="0" w:color="auto"/>
                <w:bottom w:val="none" w:sz="0" w:space="0" w:color="auto"/>
                <w:right w:val="none" w:sz="0" w:space="0" w:color="auto"/>
              </w:divBdr>
            </w:div>
            <w:div w:id="318506804">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17258979">
              <w:marLeft w:val="0"/>
              <w:marRight w:val="0"/>
              <w:marTop w:val="0"/>
              <w:marBottom w:val="0"/>
              <w:divBdr>
                <w:top w:val="none" w:sz="0" w:space="0" w:color="auto"/>
                <w:left w:val="none" w:sz="0" w:space="0" w:color="auto"/>
                <w:bottom w:val="none" w:sz="0" w:space="0" w:color="auto"/>
                <w:right w:val="none" w:sz="0" w:space="0" w:color="auto"/>
              </w:divBdr>
            </w:div>
            <w:div w:id="903876322">
              <w:marLeft w:val="0"/>
              <w:marRight w:val="0"/>
              <w:marTop w:val="0"/>
              <w:marBottom w:val="0"/>
              <w:divBdr>
                <w:top w:val="none" w:sz="0" w:space="0" w:color="auto"/>
                <w:left w:val="none" w:sz="0" w:space="0" w:color="auto"/>
                <w:bottom w:val="none" w:sz="0" w:space="0" w:color="auto"/>
                <w:right w:val="none" w:sz="0" w:space="0" w:color="auto"/>
              </w:divBdr>
            </w:div>
            <w:div w:id="268243422">
              <w:marLeft w:val="0"/>
              <w:marRight w:val="0"/>
              <w:marTop w:val="0"/>
              <w:marBottom w:val="0"/>
              <w:divBdr>
                <w:top w:val="none" w:sz="0" w:space="0" w:color="auto"/>
                <w:left w:val="none" w:sz="0" w:space="0" w:color="auto"/>
                <w:bottom w:val="none" w:sz="0" w:space="0" w:color="auto"/>
                <w:right w:val="none" w:sz="0" w:space="0" w:color="auto"/>
              </w:divBdr>
            </w:div>
            <w:div w:id="186874523">
              <w:marLeft w:val="0"/>
              <w:marRight w:val="0"/>
              <w:marTop w:val="0"/>
              <w:marBottom w:val="0"/>
              <w:divBdr>
                <w:top w:val="none" w:sz="0" w:space="0" w:color="auto"/>
                <w:left w:val="none" w:sz="0" w:space="0" w:color="auto"/>
                <w:bottom w:val="none" w:sz="0" w:space="0" w:color="auto"/>
                <w:right w:val="none" w:sz="0" w:space="0" w:color="auto"/>
              </w:divBdr>
            </w:div>
            <w:div w:id="733356423">
              <w:marLeft w:val="0"/>
              <w:marRight w:val="0"/>
              <w:marTop w:val="0"/>
              <w:marBottom w:val="0"/>
              <w:divBdr>
                <w:top w:val="none" w:sz="0" w:space="0" w:color="auto"/>
                <w:left w:val="none" w:sz="0" w:space="0" w:color="auto"/>
                <w:bottom w:val="none" w:sz="0" w:space="0" w:color="auto"/>
                <w:right w:val="none" w:sz="0" w:space="0" w:color="auto"/>
              </w:divBdr>
            </w:div>
            <w:div w:id="1219197310">
              <w:marLeft w:val="0"/>
              <w:marRight w:val="0"/>
              <w:marTop w:val="0"/>
              <w:marBottom w:val="0"/>
              <w:divBdr>
                <w:top w:val="none" w:sz="0" w:space="0" w:color="auto"/>
                <w:left w:val="none" w:sz="0" w:space="0" w:color="auto"/>
                <w:bottom w:val="none" w:sz="0" w:space="0" w:color="auto"/>
                <w:right w:val="none" w:sz="0" w:space="0" w:color="auto"/>
              </w:divBdr>
            </w:div>
            <w:div w:id="29308539">
              <w:marLeft w:val="0"/>
              <w:marRight w:val="0"/>
              <w:marTop w:val="0"/>
              <w:marBottom w:val="0"/>
              <w:divBdr>
                <w:top w:val="none" w:sz="0" w:space="0" w:color="auto"/>
                <w:left w:val="none" w:sz="0" w:space="0" w:color="auto"/>
                <w:bottom w:val="none" w:sz="0" w:space="0" w:color="auto"/>
                <w:right w:val="none" w:sz="0" w:space="0" w:color="auto"/>
              </w:divBdr>
            </w:div>
            <w:div w:id="624317259">
              <w:marLeft w:val="0"/>
              <w:marRight w:val="0"/>
              <w:marTop w:val="0"/>
              <w:marBottom w:val="0"/>
              <w:divBdr>
                <w:top w:val="none" w:sz="0" w:space="0" w:color="auto"/>
                <w:left w:val="none" w:sz="0" w:space="0" w:color="auto"/>
                <w:bottom w:val="none" w:sz="0" w:space="0" w:color="auto"/>
                <w:right w:val="none" w:sz="0" w:space="0" w:color="auto"/>
              </w:divBdr>
            </w:div>
            <w:div w:id="102769137">
              <w:marLeft w:val="0"/>
              <w:marRight w:val="0"/>
              <w:marTop w:val="0"/>
              <w:marBottom w:val="0"/>
              <w:divBdr>
                <w:top w:val="none" w:sz="0" w:space="0" w:color="auto"/>
                <w:left w:val="none" w:sz="0" w:space="0" w:color="auto"/>
                <w:bottom w:val="none" w:sz="0" w:space="0" w:color="auto"/>
                <w:right w:val="none" w:sz="0" w:space="0" w:color="auto"/>
              </w:divBdr>
            </w:div>
            <w:div w:id="562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839">
      <w:bodyDiv w:val="1"/>
      <w:marLeft w:val="0"/>
      <w:marRight w:val="0"/>
      <w:marTop w:val="0"/>
      <w:marBottom w:val="0"/>
      <w:divBdr>
        <w:top w:val="none" w:sz="0" w:space="0" w:color="auto"/>
        <w:left w:val="none" w:sz="0" w:space="0" w:color="auto"/>
        <w:bottom w:val="none" w:sz="0" w:space="0" w:color="auto"/>
        <w:right w:val="none" w:sz="0" w:space="0" w:color="auto"/>
      </w:divBdr>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227">
      <w:bodyDiv w:val="1"/>
      <w:marLeft w:val="0"/>
      <w:marRight w:val="0"/>
      <w:marTop w:val="0"/>
      <w:marBottom w:val="0"/>
      <w:divBdr>
        <w:top w:val="none" w:sz="0" w:space="0" w:color="auto"/>
        <w:left w:val="none" w:sz="0" w:space="0" w:color="auto"/>
        <w:bottom w:val="none" w:sz="0" w:space="0" w:color="auto"/>
        <w:right w:val="none" w:sz="0" w:space="0" w:color="auto"/>
      </w:divBdr>
    </w:div>
    <w:div w:id="1733501962">
      <w:bodyDiv w:val="1"/>
      <w:marLeft w:val="0"/>
      <w:marRight w:val="0"/>
      <w:marTop w:val="0"/>
      <w:marBottom w:val="0"/>
      <w:divBdr>
        <w:top w:val="none" w:sz="0" w:space="0" w:color="auto"/>
        <w:left w:val="none" w:sz="0" w:space="0" w:color="auto"/>
        <w:bottom w:val="none" w:sz="0" w:space="0" w:color="auto"/>
        <w:right w:val="none" w:sz="0" w:space="0" w:color="auto"/>
      </w:divBdr>
      <w:divsChild>
        <w:div w:id="2112388064">
          <w:marLeft w:val="0"/>
          <w:marRight w:val="0"/>
          <w:marTop w:val="0"/>
          <w:marBottom w:val="0"/>
          <w:divBdr>
            <w:top w:val="none" w:sz="0" w:space="0" w:color="auto"/>
            <w:left w:val="none" w:sz="0" w:space="0" w:color="auto"/>
            <w:bottom w:val="none" w:sz="0" w:space="0" w:color="auto"/>
            <w:right w:val="none" w:sz="0" w:space="0" w:color="auto"/>
          </w:divBdr>
          <w:divsChild>
            <w:div w:id="988359375">
              <w:marLeft w:val="0"/>
              <w:marRight w:val="0"/>
              <w:marTop w:val="0"/>
              <w:marBottom w:val="0"/>
              <w:divBdr>
                <w:top w:val="none" w:sz="0" w:space="0" w:color="auto"/>
                <w:left w:val="none" w:sz="0" w:space="0" w:color="auto"/>
                <w:bottom w:val="none" w:sz="0" w:space="0" w:color="auto"/>
                <w:right w:val="none" w:sz="0" w:space="0" w:color="auto"/>
              </w:divBdr>
            </w:div>
            <w:div w:id="1601795928">
              <w:marLeft w:val="0"/>
              <w:marRight w:val="0"/>
              <w:marTop w:val="0"/>
              <w:marBottom w:val="0"/>
              <w:divBdr>
                <w:top w:val="none" w:sz="0" w:space="0" w:color="auto"/>
                <w:left w:val="none" w:sz="0" w:space="0" w:color="auto"/>
                <w:bottom w:val="none" w:sz="0" w:space="0" w:color="auto"/>
                <w:right w:val="none" w:sz="0" w:space="0" w:color="auto"/>
              </w:divBdr>
            </w:div>
            <w:div w:id="700017507">
              <w:marLeft w:val="0"/>
              <w:marRight w:val="0"/>
              <w:marTop w:val="0"/>
              <w:marBottom w:val="0"/>
              <w:divBdr>
                <w:top w:val="none" w:sz="0" w:space="0" w:color="auto"/>
                <w:left w:val="none" w:sz="0" w:space="0" w:color="auto"/>
                <w:bottom w:val="none" w:sz="0" w:space="0" w:color="auto"/>
                <w:right w:val="none" w:sz="0" w:space="0" w:color="auto"/>
              </w:divBdr>
            </w:div>
            <w:div w:id="1429500995">
              <w:marLeft w:val="0"/>
              <w:marRight w:val="0"/>
              <w:marTop w:val="0"/>
              <w:marBottom w:val="0"/>
              <w:divBdr>
                <w:top w:val="none" w:sz="0" w:space="0" w:color="auto"/>
                <w:left w:val="none" w:sz="0" w:space="0" w:color="auto"/>
                <w:bottom w:val="none" w:sz="0" w:space="0" w:color="auto"/>
                <w:right w:val="none" w:sz="0" w:space="0" w:color="auto"/>
              </w:divBdr>
            </w:div>
            <w:div w:id="1602957473">
              <w:marLeft w:val="0"/>
              <w:marRight w:val="0"/>
              <w:marTop w:val="0"/>
              <w:marBottom w:val="0"/>
              <w:divBdr>
                <w:top w:val="none" w:sz="0" w:space="0" w:color="auto"/>
                <w:left w:val="none" w:sz="0" w:space="0" w:color="auto"/>
                <w:bottom w:val="none" w:sz="0" w:space="0" w:color="auto"/>
                <w:right w:val="none" w:sz="0" w:space="0" w:color="auto"/>
              </w:divBdr>
            </w:div>
            <w:div w:id="940146293">
              <w:marLeft w:val="0"/>
              <w:marRight w:val="0"/>
              <w:marTop w:val="0"/>
              <w:marBottom w:val="0"/>
              <w:divBdr>
                <w:top w:val="none" w:sz="0" w:space="0" w:color="auto"/>
                <w:left w:val="none" w:sz="0" w:space="0" w:color="auto"/>
                <w:bottom w:val="none" w:sz="0" w:space="0" w:color="auto"/>
                <w:right w:val="none" w:sz="0" w:space="0" w:color="auto"/>
              </w:divBdr>
            </w:div>
            <w:div w:id="1785734636">
              <w:marLeft w:val="0"/>
              <w:marRight w:val="0"/>
              <w:marTop w:val="0"/>
              <w:marBottom w:val="0"/>
              <w:divBdr>
                <w:top w:val="none" w:sz="0" w:space="0" w:color="auto"/>
                <w:left w:val="none" w:sz="0" w:space="0" w:color="auto"/>
                <w:bottom w:val="none" w:sz="0" w:space="0" w:color="auto"/>
                <w:right w:val="none" w:sz="0" w:space="0" w:color="auto"/>
              </w:divBdr>
            </w:div>
            <w:div w:id="1469207703">
              <w:marLeft w:val="0"/>
              <w:marRight w:val="0"/>
              <w:marTop w:val="0"/>
              <w:marBottom w:val="0"/>
              <w:divBdr>
                <w:top w:val="none" w:sz="0" w:space="0" w:color="auto"/>
                <w:left w:val="none" w:sz="0" w:space="0" w:color="auto"/>
                <w:bottom w:val="none" w:sz="0" w:space="0" w:color="auto"/>
                <w:right w:val="none" w:sz="0" w:space="0" w:color="auto"/>
              </w:divBdr>
            </w:div>
            <w:div w:id="935133704">
              <w:marLeft w:val="0"/>
              <w:marRight w:val="0"/>
              <w:marTop w:val="0"/>
              <w:marBottom w:val="0"/>
              <w:divBdr>
                <w:top w:val="none" w:sz="0" w:space="0" w:color="auto"/>
                <w:left w:val="none" w:sz="0" w:space="0" w:color="auto"/>
                <w:bottom w:val="none" w:sz="0" w:space="0" w:color="auto"/>
                <w:right w:val="none" w:sz="0" w:space="0" w:color="auto"/>
              </w:divBdr>
            </w:div>
            <w:div w:id="72315942">
              <w:marLeft w:val="0"/>
              <w:marRight w:val="0"/>
              <w:marTop w:val="0"/>
              <w:marBottom w:val="0"/>
              <w:divBdr>
                <w:top w:val="none" w:sz="0" w:space="0" w:color="auto"/>
                <w:left w:val="none" w:sz="0" w:space="0" w:color="auto"/>
                <w:bottom w:val="none" w:sz="0" w:space="0" w:color="auto"/>
                <w:right w:val="none" w:sz="0" w:space="0" w:color="auto"/>
              </w:divBdr>
            </w:div>
            <w:div w:id="2002542190">
              <w:marLeft w:val="0"/>
              <w:marRight w:val="0"/>
              <w:marTop w:val="0"/>
              <w:marBottom w:val="0"/>
              <w:divBdr>
                <w:top w:val="none" w:sz="0" w:space="0" w:color="auto"/>
                <w:left w:val="none" w:sz="0" w:space="0" w:color="auto"/>
                <w:bottom w:val="none" w:sz="0" w:space="0" w:color="auto"/>
                <w:right w:val="none" w:sz="0" w:space="0" w:color="auto"/>
              </w:divBdr>
            </w:div>
            <w:div w:id="1113015624">
              <w:marLeft w:val="0"/>
              <w:marRight w:val="0"/>
              <w:marTop w:val="0"/>
              <w:marBottom w:val="0"/>
              <w:divBdr>
                <w:top w:val="none" w:sz="0" w:space="0" w:color="auto"/>
                <w:left w:val="none" w:sz="0" w:space="0" w:color="auto"/>
                <w:bottom w:val="none" w:sz="0" w:space="0" w:color="auto"/>
                <w:right w:val="none" w:sz="0" w:space="0" w:color="auto"/>
              </w:divBdr>
            </w:div>
            <w:div w:id="1736972199">
              <w:marLeft w:val="0"/>
              <w:marRight w:val="0"/>
              <w:marTop w:val="0"/>
              <w:marBottom w:val="0"/>
              <w:divBdr>
                <w:top w:val="none" w:sz="0" w:space="0" w:color="auto"/>
                <w:left w:val="none" w:sz="0" w:space="0" w:color="auto"/>
                <w:bottom w:val="none" w:sz="0" w:space="0" w:color="auto"/>
                <w:right w:val="none" w:sz="0" w:space="0" w:color="auto"/>
              </w:divBdr>
            </w:div>
            <w:div w:id="1937245910">
              <w:marLeft w:val="0"/>
              <w:marRight w:val="0"/>
              <w:marTop w:val="0"/>
              <w:marBottom w:val="0"/>
              <w:divBdr>
                <w:top w:val="none" w:sz="0" w:space="0" w:color="auto"/>
                <w:left w:val="none" w:sz="0" w:space="0" w:color="auto"/>
                <w:bottom w:val="none" w:sz="0" w:space="0" w:color="auto"/>
                <w:right w:val="none" w:sz="0" w:space="0" w:color="auto"/>
              </w:divBdr>
            </w:div>
            <w:div w:id="1147745880">
              <w:marLeft w:val="0"/>
              <w:marRight w:val="0"/>
              <w:marTop w:val="0"/>
              <w:marBottom w:val="0"/>
              <w:divBdr>
                <w:top w:val="none" w:sz="0" w:space="0" w:color="auto"/>
                <w:left w:val="none" w:sz="0" w:space="0" w:color="auto"/>
                <w:bottom w:val="none" w:sz="0" w:space="0" w:color="auto"/>
                <w:right w:val="none" w:sz="0" w:space="0" w:color="auto"/>
              </w:divBdr>
            </w:div>
            <w:div w:id="1520393200">
              <w:marLeft w:val="0"/>
              <w:marRight w:val="0"/>
              <w:marTop w:val="0"/>
              <w:marBottom w:val="0"/>
              <w:divBdr>
                <w:top w:val="none" w:sz="0" w:space="0" w:color="auto"/>
                <w:left w:val="none" w:sz="0" w:space="0" w:color="auto"/>
                <w:bottom w:val="none" w:sz="0" w:space="0" w:color="auto"/>
                <w:right w:val="none" w:sz="0" w:space="0" w:color="auto"/>
              </w:divBdr>
            </w:div>
            <w:div w:id="378437492">
              <w:marLeft w:val="0"/>
              <w:marRight w:val="0"/>
              <w:marTop w:val="0"/>
              <w:marBottom w:val="0"/>
              <w:divBdr>
                <w:top w:val="none" w:sz="0" w:space="0" w:color="auto"/>
                <w:left w:val="none" w:sz="0" w:space="0" w:color="auto"/>
                <w:bottom w:val="none" w:sz="0" w:space="0" w:color="auto"/>
                <w:right w:val="none" w:sz="0" w:space="0" w:color="auto"/>
              </w:divBdr>
            </w:div>
            <w:div w:id="748308935">
              <w:marLeft w:val="0"/>
              <w:marRight w:val="0"/>
              <w:marTop w:val="0"/>
              <w:marBottom w:val="0"/>
              <w:divBdr>
                <w:top w:val="none" w:sz="0" w:space="0" w:color="auto"/>
                <w:left w:val="none" w:sz="0" w:space="0" w:color="auto"/>
                <w:bottom w:val="none" w:sz="0" w:space="0" w:color="auto"/>
                <w:right w:val="none" w:sz="0" w:space="0" w:color="auto"/>
              </w:divBdr>
            </w:div>
            <w:div w:id="19126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140">
      <w:bodyDiv w:val="1"/>
      <w:marLeft w:val="0"/>
      <w:marRight w:val="0"/>
      <w:marTop w:val="0"/>
      <w:marBottom w:val="0"/>
      <w:divBdr>
        <w:top w:val="none" w:sz="0" w:space="0" w:color="auto"/>
        <w:left w:val="none" w:sz="0" w:space="0" w:color="auto"/>
        <w:bottom w:val="none" w:sz="0" w:space="0" w:color="auto"/>
        <w:right w:val="none" w:sz="0" w:space="0" w:color="auto"/>
      </w:divBdr>
    </w:div>
    <w:div w:id="1761827497">
      <w:bodyDiv w:val="1"/>
      <w:marLeft w:val="0"/>
      <w:marRight w:val="0"/>
      <w:marTop w:val="0"/>
      <w:marBottom w:val="0"/>
      <w:divBdr>
        <w:top w:val="none" w:sz="0" w:space="0" w:color="auto"/>
        <w:left w:val="none" w:sz="0" w:space="0" w:color="auto"/>
        <w:bottom w:val="none" w:sz="0" w:space="0" w:color="auto"/>
        <w:right w:val="none" w:sz="0" w:space="0" w:color="auto"/>
      </w:divBdr>
    </w:div>
    <w:div w:id="1782142807">
      <w:bodyDiv w:val="1"/>
      <w:marLeft w:val="0"/>
      <w:marRight w:val="0"/>
      <w:marTop w:val="0"/>
      <w:marBottom w:val="0"/>
      <w:divBdr>
        <w:top w:val="none" w:sz="0" w:space="0" w:color="auto"/>
        <w:left w:val="none" w:sz="0" w:space="0" w:color="auto"/>
        <w:bottom w:val="none" w:sz="0" w:space="0" w:color="auto"/>
        <w:right w:val="none" w:sz="0" w:space="0" w:color="auto"/>
      </w:divBdr>
    </w:div>
    <w:div w:id="1849055384">
      <w:bodyDiv w:val="1"/>
      <w:marLeft w:val="0"/>
      <w:marRight w:val="0"/>
      <w:marTop w:val="0"/>
      <w:marBottom w:val="0"/>
      <w:divBdr>
        <w:top w:val="none" w:sz="0" w:space="0" w:color="auto"/>
        <w:left w:val="none" w:sz="0" w:space="0" w:color="auto"/>
        <w:bottom w:val="none" w:sz="0" w:space="0" w:color="auto"/>
        <w:right w:val="none" w:sz="0" w:space="0" w:color="auto"/>
      </w:divBdr>
      <w:divsChild>
        <w:div w:id="866988438">
          <w:marLeft w:val="0"/>
          <w:marRight w:val="0"/>
          <w:marTop w:val="0"/>
          <w:marBottom w:val="0"/>
          <w:divBdr>
            <w:top w:val="none" w:sz="0" w:space="0" w:color="auto"/>
            <w:left w:val="none" w:sz="0" w:space="0" w:color="auto"/>
            <w:bottom w:val="none" w:sz="0" w:space="0" w:color="auto"/>
            <w:right w:val="none" w:sz="0" w:space="0" w:color="auto"/>
          </w:divBdr>
          <w:divsChild>
            <w:div w:id="2092000388">
              <w:marLeft w:val="0"/>
              <w:marRight w:val="0"/>
              <w:marTop w:val="0"/>
              <w:marBottom w:val="0"/>
              <w:divBdr>
                <w:top w:val="none" w:sz="0" w:space="0" w:color="auto"/>
                <w:left w:val="none" w:sz="0" w:space="0" w:color="auto"/>
                <w:bottom w:val="none" w:sz="0" w:space="0" w:color="auto"/>
                <w:right w:val="none" w:sz="0" w:space="0" w:color="auto"/>
              </w:divBdr>
            </w:div>
            <w:div w:id="1290012707">
              <w:marLeft w:val="0"/>
              <w:marRight w:val="0"/>
              <w:marTop w:val="0"/>
              <w:marBottom w:val="0"/>
              <w:divBdr>
                <w:top w:val="none" w:sz="0" w:space="0" w:color="auto"/>
                <w:left w:val="none" w:sz="0" w:space="0" w:color="auto"/>
                <w:bottom w:val="none" w:sz="0" w:space="0" w:color="auto"/>
                <w:right w:val="none" w:sz="0" w:space="0" w:color="auto"/>
              </w:divBdr>
            </w:div>
            <w:div w:id="549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058">
      <w:bodyDiv w:val="1"/>
      <w:marLeft w:val="0"/>
      <w:marRight w:val="0"/>
      <w:marTop w:val="0"/>
      <w:marBottom w:val="0"/>
      <w:divBdr>
        <w:top w:val="none" w:sz="0" w:space="0" w:color="auto"/>
        <w:left w:val="none" w:sz="0" w:space="0" w:color="auto"/>
        <w:bottom w:val="none" w:sz="0" w:space="0" w:color="auto"/>
        <w:right w:val="none" w:sz="0" w:space="0" w:color="auto"/>
      </w:divBdr>
      <w:divsChild>
        <w:div w:id="857814183">
          <w:marLeft w:val="0"/>
          <w:marRight w:val="0"/>
          <w:marTop w:val="0"/>
          <w:marBottom w:val="0"/>
          <w:divBdr>
            <w:top w:val="none" w:sz="0" w:space="0" w:color="auto"/>
            <w:left w:val="none" w:sz="0" w:space="0" w:color="auto"/>
            <w:bottom w:val="none" w:sz="0" w:space="0" w:color="auto"/>
            <w:right w:val="none" w:sz="0" w:space="0" w:color="auto"/>
          </w:divBdr>
          <w:divsChild>
            <w:div w:id="71588734">
              <w:marLeft w:val="0"/>
              <w:marRight w:val="0"/>
              <w:marTop w:val="0"/>
              <w:marBottom w:val="0"/>
              <w:divBdr>
                <w:top w:val="none" w:sz="0" w:space="0" w:color="auto"/>
                <w:left w:val="none" w:sz="0" w:space="0" w:color="auto"/>
                <w:bottom w:val="none" w:sz="0" w:space="0" w:color="auto"/>
                <w:right w:val="none" w:sz="0" w:space="0" w:color="auto"/>
              </w:divBdr>
            </w:div>
            <w:div w:id="171916529">
              <w:marLeft w:val="0"/>
              <w:marRight w:val="0"/>
              <w:marTop w:val="0"/>
              <w:marBottom w:val="0"/>
              <w:divBdr>
                <w:top w:val="none" w:sz="0" w:space="0" w:color="auto"/>
                <w:left w:val="none" w:sz="0" w:space="0" w:color="auto"/>
                <w:bottom w:val="none" w:sz="0" w:space="0" w:color="auto"/>
                <w:right w:val="none" w:sz="0" w:space="0" w:color="auto"/>
              </w:divBdr>
            </w:div>
            <w:div w:id="2137747231">
              <w:marLeft w:val="0"/>
              <w:marRight w:val="0"/>
              <w:marTop w:val="0"/>
              <w:marBottom w:val="0"/>
              <w:divBdr>
                <w:top w:val="none" w:sz="0" w:space="0" w:color="auto"/>
                <w:left w:val="none" w:sz="0" w:space="0" w:color="auto"/>
                <w:bottom w:val="none" w:sz="0" w:space="0" w:color="auto"/>
                <w:right w:val="none" w:sz="0" w:space="0" w:color="auto"/>
              </w:divBdr>
            </w:div>
            <w:div w:id="694040791">
              <w:marLeft w:val="0"/>
              <w:marRight w:val="0"/>
              <w:marTop w:val="0"/>
              <w:marBottom w:val="0"/>
              <w:divBdr>
                <w:top w:val="none" w:sz="0" w:space="0" w:color="auto"/>
                <w:left w:val="none" w:sz="0" w:space="0" w:color="auto"/>
                <w:bottom w:val="none" w:sz="0" w:space="0" w:color="auto"/>
                <w:right w:val="none" w:sz="0" w:space="0" w:color="auto"/>
              </w:divBdr>
            </w:div>
            <w:div w:id="778795553">
              <w:marLeft w:val="0"/>
              <w:marRight w:val="0"/>
              <w:marTop w:val="0"/>
              <w:marBottom w:val="0"/>
              <w:divBdr>
                <w:top w:val="none" w:sz="0" w:space="0" w:color="auto"/>
                <w:left w:val="none" w:sz="0" w:space="0" w:color="auto"/>
                <w:bottom w:val="none" w:sz="0" w:space="0" w:color="auto"/>
                <w:right w:val="none" w:sz="0" w:space="0" w:color="auto"/>
              </w:divBdr>
            </w:div>
            <w:div w:id="1647734466">
              <w:marLeft w:val="0"/>
              <w:marRight w:val="0"/>
              <w:marTop w:val="0"/>
              <w:marBottom w:val="0"/>
              <w:divBdr>
                <w:top w:val="none" w:sz="0" w:space="0" w:color="auto"/>
                <w:left w:val="none" w:sz="0" w:space="0" w:color="auto"/>
                <w:bottom w:val="none" w:sz="0" w:space="0" w:color="auto"/>
                <w:right w:val="none" w:sz="0" w:space="0" w:color="auto"/>
              </w:divBdr>
            </w:div>
            <w:div w:id="882985230">
              <w:marLeft w:val="0"/>
              <w:marRight w:val="0"/>
              <w:marTop w:val="0"/>
              <w:marBottom w:val="0"/>
              <w:divBdr>
                <w:top w:val="none" w:sz="0" w:space="0" w:color="auto"/>
                <w:left w:val="none" w:sz="0" w:space="0" w:color="auto"/>
                <w:bottom w:val="none" w:sz="0" w:space="0" w:color="auto"/>
                <w:right w:val="none" w:sz="0" w:space="0" w:color="auto"/>
              </w:divBdr>
            </w:div>
            <w:div w:id="934828723">
              <w:marLeft w:val="0"/>
              <w:marRight w:val="0"/>
              <w:marTop w:val="0"/>
              <w:marBottom w:val="0"/>
              <w:divBdr>
                <w:top w:val="none" w:sz="0" w:space="0" w:color="auto"/>
                <w:left w:val="none" w:sz="0" w:space="0" w:color="auto"/>
                <w:bottom w:val="none" w:sz="0" w:space="0" w:color="auto"/>
                <w:right w:val="none" w:sz="0" w:space="0" w:color="auto"/>
              </w:divBdr>
            </w:div>
            <w:div w:id="559705976">
              <w:marLeft w:val="0"/>
              <w:marRight w:val="0"/>
              <w:marTop w:val="0"/>
              <w:marBottom w:val="0"/>
              <w:divBdr>
                <w:top w:val="none" w:sz="0" w:space="0" w:color="auto"/>
                <w:left w:val="none" w:sz="0" w:space="0" w:color="auto"/>
                <w:bottom w:val="none" w:sz="0" w:space="0" w:color="auto"/>
                <w:right w:val="none" w:sz="0" w:space="0" w:color="auto"/>
              </w:divBdr>
            </w:div>
            <w:div w:id="95827545">
              <w:marLeft w:val="0"/>
              <w:marRight w:val="0"/>
              <w:marTop w:val="0"/>
              <w:marBottom w:val="0"/>
              <w:divBdr>
                <w:top w:val="none" w:sz="0" w:space="0" w:color="auto"/>
                <w:left w:val="none" w:sz="0" w:space="0" w:color="auto"/>
                <w:bottom w:val="none" w:sz="0" w:space="0" w:color="auto"/>
                <w:right w:val="none" w:sz="0" w:space="0" w:color="auto"/>
              </w:divBdr>
            </w:div>
            <w:div w:id="112676842">
              <w:marLeft w:val="0"/>
              <w:marRight w:val="0"/>
              <w:marTop w:val="0"/>
              <w:marBottom w:val="0"/>
              <w:divBdr>
                <w:top w:val="none" w:sz="0" w:space="0" w:color="auto"/>
                <w:left w:val="none" w:sz="0" w:space="0" w:color="auto"/>
                <w:bottom w:val="none" w:sz="0" w:space="0" w:color="auto"/>
                <w:right w:val="none" w:sz="0" w:space="0" w:color="auto"/>
              </w:divBdr>
            </w:div>
            <w:div w:id="1938712011">
              <w:marLeft w:val="0"/>
              <w:marRight w:val="0"/>
              <w:marTop w:val="0"/>
              <w:marBottom w:val="0"/>
              <w:divBdr>
                <w:top w:val="none" w:sz="0" w:space="0" w:color="auto"/>
                <w:left w:val="none" w:sz="0" w:space="0" w:color="auto"/>
                <w:bottom w:val="none" w:sz="0" w:space="0" w:color="auto"/>
                <w:right w:val="none" w:sz="0" w:space="0" w:color="auto"/>
              </w:divBdr>
            </w:div>
            <w:div w:id="1247500221">
              <w:marLeft w:val="0"/>
              <w:marRight w:val="0"/>
              <w:marTop w:val="0"/>
              <w:marBottom w:val="0"/>
              <w:divBdr>
                <w:top w:val="none" w:sz="0" w:space="0" w:color="auto"/>
                <w:left w:val="none" w:sz="0" w:space="0" w:color="auto"/>
                <w:bottom w:val="none" w:sz="0" w:space="0" w:color="auto"/>
                <w:right w:val="none" w:sz="0" w:space="0" w:color="auto"/>
              </w:divBdr>
            </w:div>
            <w:div w:id="407583726">
              <w:marLeft w:val="0"/>
              <w:marRight w:val="0"/>
              <w:marTop w:val="0"/>
              <w:marBottom w:val="0"/>
              <w:divBdr>
                <w:top w:val="none" w:sz="0" w:space="0" w:color="auto"/>
                <w:left w:val="none" w:sz="0" w:space="0" w:color="auto"/>
                <w:bottom w:val="none" w:sz="0" w:space="0" w:color="auto"/>
                <w:right w:val="none" w:sz="0" w:space="0" w:color="auto"/>
              </w:divBdr>
            </w:div>
            <w:div w:id="819469009">
              <w:marLeft w:val="0"/>
              <w:marRight w:val="0"/>
              <w:marTop w:val="0"/>
              <w:marBottom w:val="0"/>
              <w:divBdr>
                <w:top w:val="none" w:sz="0" w:space="0" w:color="auto"/>
                <w:left w:val="none" w:sz="0" w:space="0" w:color="auto"/>
                <w:bottom w:val="none" w:sz="0" w:space="0" w:color="auto"/>
                <w:right w:val="none" w:sz="0" w:space="0" w:color="auto"/>
              </w:divBdr>
            </w:div>
            <w:div w:id="1660690132">
              <w:marLeft w:val="0"/>
              <w:marRight w:val="0"/>
              <w:marTop w:val="0"/>
              <w:marBottom w:val="0"/>
              <w:divBdr>
                <w:top w:val="none" w:sz="0" w:space="0" w:color="auto"/>
                <w:left w:val="none" w:sz="0" w:space="0" w:color="auto"/>
                <w:bottom w:val="none" w:sz="0" w:space="0" w:color="auto"/>
                <w:right w:val="none" w:sz="0" w:space="0" w:color="auto"/>
              </w:divBdr>
            </w:div>
            <w:div w:id="1028529478">
              <w:marLeft w:val="0"/>
              <w:marRight w:val="0"/>
              <w:marTop w:val="0"/>
              <w:marBottom w:val="0"/>
              <w:divBdr>
                <w:top w:val="none" w:sz="0" w:space="0" w:color="auto"/>
                <w:left w:val="none" w:sz="0" w:space="0" w:color="auto"/>
                <w:bottom w:val="none" w:sz="0" w:space="0" w:color="auto"/>
                <w:right w:val="none" w:sz="0" w:space="0" w:color="auto"/>
              </w:divBdr>
            </w:div>
            <w:div w:id="356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529">
      <w:bodyDiv w:val="1"/>
      <w:marLeft w:val="0"/>
      <w:marRight w:val="0"/>
      <w:marTop w:val="0"/>
      <w:marBottom w:val="0"/>
      <w:divBdr>
        <w:top w:val="none" w:sz="0" w:space="0" w:color="auto"/>
        <w:left w:val="none" w:sz="0" w:space="0" w:color="auto"/>
        <w:bottom w:val="none" w:sz="0" w:space="0" w:color="auto"/>
        <w:right w:val="none" w:sz="0" w:space="0" w:color="auto"/>
      </w:divBdr>
      <w:divsChild>
        <w:div w:id="869491999">
          <w:marLeft w:val="0"/>
          <w:marRight w:val="0"/>
          <w:marTop w:val="0"/>
          <w:marBottom w:val="0"/>
          <w:divBdr>
            <w:top w:val="none" w:sz="0" w:space="0" w:color="auto"/>
            <w:left w:val="none" w:sz="0" w:space="0" w:color="auto"/>
            <w:bottom w:val="none" w:sz="0" w:space="0" w:color="auto"/>
            <w:right w:val="none" w:sz="0" w:space="0" w:color="auto"/>
          </w:divBdr>
          <w:divsChild>
            <w:div w:id="1465350076">
              <w:marLeft w:val="0"/>
              <w:marRight w:val="0"/>
              <w:marTop w:val="0"/>
              <w:marBottom w:val="0"/>
              <w:divBdr>
                <w:top w:val="none" w:sz="0" w:space="0" w:color="auto"/>
                <w:left w:val="none" w:sz="0" w:space="0" w:color="auto"/>
                <w:bottom w:val="none" w:sz="0" w:space="0" w:color="auto"/>
                <w:right w:val="none" w:sz="0" w:space="0" w:color="auto"/>
              </w:divBdr>
            </w:div>
            <w:div w:id="256597790">
              <w:marLeft w:val="0"/>
              <w:marRight w:val="0"/>
              <w:marTop w:val="0"/>
              <w:marBottom w:val="0"/>
              <w:divBdr>
                <w:top w:val="none" w:sz="0" w:space="0" w:color="auto"/>
                <w:left w:val="none" w:sz="0" w:space="0" w:color="auto"/>
                <w:bottom w:val="none" w:sz="0" w:space="0" w:color="auto"/>
                <w:right w:val="none" w:sz="0" w:space="0" w:color="auto"/>
              </w:divBdr>
            </w:div>
            <w:div w:id="339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0810">
      <w:bodyDiv w:val="1"/>
      <w:marLeft w:val="0"/>
      <w:marRight w:val="0"/>
      <w:marTop w:val="0"/>
      <w:marBottom w:val="0"/>
      <w:divBdr>
        <w:top w:val="none" w:sz="0" w:space="0" w:color="auto"/>
        <w:left w:val="none" w:sz="0" w:space="0" w:color="auto"/>
        <w:bottom w:val="none" w:sz="0" w:space="0" w:color="auto"/>
        <w:right w:val="none" w:sz="0" w:space="0" w:color="auto"/>
      </w:divBdr>
    </w:div>
    <w:div w:id="1954900635">
      <w:bodyDiv w:val="1"/>
      <w:marLeft w:val="0"/>
      <w:marRight w:val="0"/>
      <w:marTop w:val="0"/>
      <w:marBottom w:val="0"/>
      <w:divBdr>
        <w:top w:val="none" w:sz="0" w:space="0" w:color="auto"/>
        <w:left w:val="none" w:sz="0" w:space="0" w:color="auto"/>
        <w:bottom w:val="none" w:sz="0" w:space="0" w:color="auto"/>
        <w:right w:val="none" w:sz="0" w:space="0" w:color="auto"/>
      </w:divBdr>
      <w:divsChild>
        <w:div w:id="11115164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2864965">
              <w:marLeft w:val="0"/>
              <w:marRight w:val="0"/>
              <w:marTop w:val="0"/>
              <w:marBottom w:val="0"/>
              <w:divBdr>
                <w:top w:val="none" w:sz="0" w:space="0" w:color="auto"/>
                <w:left w:val="none" w:sz="0" w:space="0" w:color="auto"/>
                <w:bottom w:val="none" w:sz="0" w:space="0" w:color="auto"/>
                <w:right w:val="none" w:sz="0" w:space="0" w:color="auto"/>
              </w:divBdr>
              <w:divsChild>
                <w:div w:id="1672874353">
                  <w:marLeft w:val="0"/>
                  <w:marRight w:val="0"/>
                  <w:marTop w:val="0"/>
                  <w:marBottom w:val="0"/>
                  <w:divBdr>
                    <w:top w:val="single" w:sz="2" w:space="4" w:color="FFFFFF"/>
                    <w:left w:val="single" w:sz="2" w:space="0" w:color="FFFFFF"/>
                    <w:bottom w:val="single" w:sz="2" w:space="4" w:color="FFFFFF"/>
                    <w:right w:val="single" w:sz="2" w:space="4" w:color="FFFFFF"/>
                  </w:divBdr>
                  <w:divsChild>
                    <w:div w:id="358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8203">
      <w:bodyDiv w:val="1"/>
      <w:marLeft w:val="0"/>
      <w:marRight w:val="0"/>
      <w:marTop w:val="0"/>
      <w:marBottom w:val="0"/>
      <w:divBdr>
        <w:top w:val="none" w:sz="0" w:space="0" w:color="auto"/>
        <w:left w:val="none" w:sz="0" w:space="0" w:color="auto"/>
        <w:bottom w:val="none" w:sz="0" w:space="0" w:color="auto"/>
        <w:right w:val="none" w:sz="0" w:space="0" w:color="auto"/>
      </w:divBdr>
      <w:divsChild>
        <w:div w:id="203910401">
          <w:marLeft w:val="0"/>
          <w:marRight w:val="0"/>
          <w:marTop w:val="0"/>
          <w:marBottom w:val="0"/>
          <w:divBdr>
            <w:top w:val="none" w:sz="0" w:space="0" w:color="auto"/>
            <w:left w:val="none" w:sz="0" w:space="0" w:color="auto"/>
            <w:bottom w:val="none" w:sz="0" w:space="0" w:color="auto"/>
            <w:right w:val="none" w:sz="0" w:space="0" w:color="auto"/>
          </w:divBdr>
          <w:divsChild>
            <w:div w:id="997152962">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822355629">
              <w:marLeft w:val="0"/>
              <w:marRight w:val="0"/>
              <w:marTop w:val="0"/>
              <w:marBottom w:val="0"/>
              <w:divBdr>
                <w:top w:val="none" w:sz="0" w:space="0" w:color="auto"/>
                <w:left w:val="none" w:sz="0" w:space="0" w:color="auto"/>
                <w:bottom w:val="none" w:sz="0" w:space="0" w:color="auto"/>
                <w:right w:val="none" w:sz="0" w:space="0" w:color="auto"/>
              </w:divBdr>
            </w:div>
            <w:div w:id="1097826120">
              <w:marLeft w:val="0"/>
              <w:marRight w:val="0"/>
              <w:marTop w:val="0"/>
              <w:marBottom w:val="0"/>
              <w:divBdr>
                <w:top w:val="none" w:sz="0" w:space="0" w:color="auto"/>
                <w:left w:val="none" w:sz="0" w:space="0" w:color="auto"/>
                <w:bottom w:val="none" w:sz="0" w:space="0" w:color="auto"/>
                <w:right w:val="none" w:sz="0" w:space="0" w:color="auto"/>
              </w:divBdr>
            </w:div>
            <w:div w:id="180710056">
              <w:marLeft w:val="0"/>
              <w:marRight w:val="0"/>
              <w:marTop w:val="0"/>
              <w:marBottom w:val="0"/>
              <w:divBdr>
                <w:top w:val="none" w:sz="0" w:space="0" w:color="auto"/>
                <w:left w:val="none" w:sz="0" w:space="0" w:color="auto"/>
                <w:bottom w:val="none" w:sz="0" w:space="0" w:color="auto"/>
                <w:right w:val="none" w:sz="0" w:space="0" w:color="auto"/>
              </w:divBdr>
            </w:div>
            <w:div w:id="1200121141">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41051384">
              <w:marLeft w:val="0"/>
              <w:marRight w:val="0"/>
              <w:marTop w:val="0"/>
              <w:marBottom w:val="0"/>
              <w:divBdr>
                <w:top w:val="none" w:sz="0" w:space="0" w:color="auto"/>
                <w:left w:val="none" w:sz="0" w:space="0" w:color="auto"/>
                <w:bottom w:val="none" w:sz="0" w:space="0" w:color="auto"/>
                <w:right w:val="none" w:sz="0" w:space="0" w:color="auto"/>
              </w:divBdr>
            </w:div>
            <w:div w:id="1025519242">
              <w:marLeft w:val="0"/>
              <w:marRight w:val="0"/>
              <w:marTop w:val="0"/>
              <w:marBottom w:val="0"/>
              <w:divBdr>
                <w:top w:val="none" w:sz="0" w:space="0" w:color="auto"/>
                <w:left w:val="none" w:sz="0" w:space="0" w:color="auto"/>
                <w:bottom w:val="none" w:sz="0" w:space="0" w:color="auto"/>
                <w:right w:val="none" w:sz="0" w:space="0" w:color="auto"/>
              </w:divBdr>
            </w:div>
            <w:div w:id="128207032">
              <w:marLeft w:val="0"/>
              <w:marRight w:val="0"/>
              <w:marTop w:val="0"/>
              <w:marBottom w:val="0"/>
              <w:divBdr>
                <w:top w:val="none" w:sz="0" w:space="0" w:color="auto"/>
                <w:left w:val="none" w:sz="0" w:space="0" w:color="auto"/>
                <w:bottom w:val="none" w:sz="0" w:space="0" w:color="auto"/>
                <w:right w:val="none" w:sz="0" w:space="0" w:color="auto"/>
              </w:divBdr>
            </w:div>
            <w:div w:id="1459759816">
              <w:marLeft w:val="0"/>
              <w:marRight w:val="0"/>
              <w:marTop w:val="0"/>
              <w:marBottom w:val="0"/>
              <w:divBdr>
                <w:top w:val="none" w:sz="0" w:space="0" w:color="auto"/>
                <w:left w:val="none" w:sz="0" w:space="0" w:color="auto"/>
                <w:bottom w:val="none" w:sz="0" w:space="0" w:color="auto"/>
                <w:right w:val="none" w:sz="0" w:space="0" w:color="auto"/>
              </w:divBdr>
            </w:div>
            <w:div w:id="1135028465">
              <w:marLeft w:val="0"/>
              <w:marRight w:val="0"/>
              <w:marTop w:val="0"/>
              <w:marBottom w:val="0"/>
              <w:divBdr>
                <w:top w:val="none" w:sz="0" w:space="0" w:color="auto"/>
                <w:left w:val="none" w:sz="0" w:space="0" w:color="auto"/>
                <w:bottom w:val="none" w:sz="0" w:space="0" w:color="auto"/>
                <w:right w:val="none" w:sz="0" w:space="0" w:color="auto"/>
              </w:divBdr>
            </w:div>
            <w:div w:id="677540087">
              <w:marLeft w:val="0"/>
              <w:marRight w:val="0"/>
              <w:marTop w:val="0"/>
              <w:marBottom w:val="0"/>
              <w:divBdr>
                <w:top w:val="none" w:sz="0" w:space="0" w:color="auto"/>
                <w:left w:val="none" w:sz="0" w:space="0" w:color="auto"/>
                <w:bottom w:val="none" w:sz="0" w:space="0" w:color="auto"/>
                <w:right w:val="none" w:sz="0" w:space="0" w:color="auto"/>
              </w:divBdr>
            </w:div>
            <w:div w:id="1672444315">
              <w:marLeft w:val="0"/>
              <w:marRight w:val="0"/>
              <w:marTop w:val="0"/>
              <w:marBottom w:val="0"/>
              <w:divBdr>
                <w:top w:val="none" w:sz="0" w:space="0" w:color="auto"/>
                <w:left w:val="none" w:sz="0" w:space="0" w:color="auto"/>
                <w:bottom w:val="none" w:sz="0" w:space="0" w:color="auto"/>
                <w:right w:val="none" w:sz="0" w:space="0" w:color="auto"/>
              </w:divBdr>
            </w:div>
            <w:div w:id="1645348965">
              <w:marLeft w:val="0"/>
              <w:marRight w:val="0"/>
              <w:marTop w:val="0"/>
              <w:marBottom w:val="0"/>
              <w:divBdr>
                <w:top w:val="none" w:sz="0" w:space="0" w:color="auto"/>
                <w:left w:val="none" w:sz="0" w:space="0" w:color="auto"/>
                <w:bottom w:val="none" w:sz="0" w:space="0" w:color="auto"/>
                <w:right w:val="none" w:sz="0" w:space="0" w:color="auto"/>
              </w:divBdr>
            </w:div>
            <w:div w:id="614488395">
              <w:marLeft w:val="0"/>
              <w:marRight w:val="0"/>
              <w:marTop w:val="0"/>
              <w:marBottom w:val="0"/>
              <w:divBdr>
                <w:top w:val="none" w:sz="0" w:space="0" w:color="auto"/>
                <w:left w:val="none" w:sz="0" w:space="0" w:color="auto"/>
                <w:bottom w:val="none" w:sz="0" w:space="0" w:color="auto"/>
                <w:right w:val="none" w:sz="0" w:space="0" w:color="auto"/>
              </w:divBdr>
            </w:div>
            <w:div w:id="893583621">
              <w:marLeft w:val="0"/>
              <w:marRight w:val="0"/>
              <w:marTop w:val="0"/>
              <w:marBottom w:val="0"/>
              <w:divBdr>
                <w:top w:val="none" w:sz="0" w:space="0" w:color="auto"/>
                <w:left w:val="none" w:sz="0" w:space="0" w:color="auto"/>
                <w:bottom w:val="none" w:sz="0" w:space="0" w:color="auto"/>
                <w:right w:val="none" w:sz="0" w:space="0" w:color="auto"/>
              </w:divBdr>
            </w:div>
            <w:div w:id="927881893">
              <w:marLeft w:val="0"/>
              <w:marRight w:val="0"/>
              <w:marTop w:val="0"/>
              <w:marBottom w:val="0"/>
              <w:divBdr>
                <w:top w:val="none" w:sz="0" w:space="0" w:color="auto"/>
                <w:left w:val="none" w:sz="0" w:space="0" w:color="auto"/>
                <w:bottom w:val="none" w:sz="0" w:space="0" w:color="auto"/>
                <w:right w:val="none" w:sz="0" w:space="0" w:color="auto"/>
              </w:divBdr>
            </w:div>
            <w:div w:id="33506943">
              <w:marLeft w:val="0"/>
              <w:marRight w:val="0"/>
              <w:marTop w:val="0"/>
              <w:marBottom w:val="0"/>
              <w:divBdr>
                <w:top w:val="none" w:sz="0" w:space="0" w:color="auto"/>
                <w:left w:val="none" w:sz="0" w:space="0" w:color="auto"/>
                <w:bottom w:val="none" w:sz="0" w:space="0" w:color="auto"/>
                <w:right w:val="none" w:sz="0" w:space="0" w:color="auto"/>
              </w:divBdr>
            </w:div>
            <w:div w:id="506946526">
              <w:marLeft w:val="0"/>
              <w:marRight w:val="0"/>
              <w:marTop w:val="0"/>
              <w:marBottom w:val="0"/>
              <w:divBdr>
                <w:top w:val="none" w:sz="0" w:space="0" w:color="auto"/>
                <w:left w:val="none" w:sz="0" w:space="0" w:color="auto"/>
                <w:bottom w:val="none" w:sz="0" w:space="0" w:color="auto"/>
                <w:right w:val="none" w:sz="0" w:space="0" w:color="auto"/>
              </w:divBdr>
            </w:div>
            <w:div w:id="1358697561">
              <w:marLeft w:val="0"/>
              <w:marRight w:val="0"/>
              <w:marTop w:val="0"/>
              <w:marBottom w:val="0"/>
              <w:divBdr>
                <w:top w:val="none" w:sz="0" w:space="0" w:color="auto"/>
                <w:left w:val="none" w:sz="0" w:space="0" w:color="auto"/>
                <w:bottom w:val="none" w:sz="0" w:space="0" w:color="auto"/>
                <w:right w:val="none" w:sz="0" w:space="0" w:color="auto"/>
              </w:divBdr>
            </w:div>
            <w:div w:id="844514391">
              <w:marLeft w:val="0"/>
              <w:marRight w:val="0"/>
              <w:marTop w:val="0"/>
              <w:marBottom w:val="0"/>
              <w:divBdr>
                <w:top w:val="none" w:sz="0" w:space="0" w:color="auto"/>
                <w:left w:val="none" w:sz="0" w:space="0" w:color="auto"/>
                <w:bottom w:val="none" w:sz="0" w:space="0" w:color="auto"/>
                <w:right w:val="none" w:sz="0" w:space="0" w:color="auto"/>
              </w:divBdr>
            </w:div>
            <w:div w:id="1649746707">
              <w:marLeft w:val="0"/>
              <w:marRight w:val="0"/>
              <w:marTop w:val="0"/>
              <w:marBottom w:val="0"/>
              <w:divBdr>
                <w:top w:val="none" w:sz="0" w:space="0" w:color="auto"/>
                <w:left w:val="none" w:sz="0" w:space="0" w:color="auto"/>
                <w:bottom w:val="none" w:sz="0" w:space="0" w:color="auto"/>
                <w:right w:val="none" w:sz="0" w:space="0" w:color="auto"/>
              </w:divBdr>
            </w:div>
            <w:div w:id="390151510">
              <w:marLeft w:val="0"/>
              <w:marRight w:val="0"/>
              <w:marTop w:val="0"/>
              <w:marBottom w:val="0"/>
              <w:divBdr>
                <w:top w:val="none" w:sz="0" w:space="0" w:color="auto"/>
                <w:left w:val="none" w:sz="0" w:space="0" w:color="auto"/>
                <w:bottom w:val="none" w:sz="0" w:space="0" w:color="auto"/>
                <w:right w:val="none" w:sz="0" w:space="0" w:color="auto"/>
              </w:divBdr>
            </w:div>
            <w:div w:id="335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466">
      <w:bodyDiv w:val="1"/>
      <w:marLeft w:val="0"/>
      <w:marRight w:val="0"/>
      <w:marTop w:val="0"/>
      <w:marBottom w:val="0"/>
      <w:divBdr>
        <w:top w:val="none" w:sz="0" w:space="0" w:color="auto"/>
        <w:left w:val="none" w:sz="0" w:space="0" w:color="auto"/>
        <w:bottom w:val="none" w:sz="0" w:space="0" w:color="auto"/>
        <w:right w:val="none" w:sz="0" w:space="0" w:color="auto"/>
      </w:divBdr>
    </w:div>
    <w:div w:id="2025670885">
      <w:bodyDiv w:val="1"/>
      <w:marLeft w:val="0"/>
      <w:marRight w:val="0"/>
      <w:marTop w:val="0"/>
      <w:marBottom w:val="0"/>
      <w:divBdr>
        <w:top w:val="none" w:sz="0" w:space="0" w:color="auto"/>
        <w:left w:val="none" w:sz="0" w:space="0" w:color="auto"/>
        <w:bottom w:val="none" w:sz="0" w:space="0" w:color="auto"/>
        <w:right w:val="none" w:sz="0" w:space="0" w:color="auto"/>
      </w:divBdr>
      <w:divsChild>
        <w:div w:id="1509175449">
          <w:marLeft w:val="0"/>
          <w:marRight w:val="0"/>
          <w:marTop w:val="0"/>
          <w:marBottom w:val="0"/>
          <w:divBdr>
            <w:top w:val="none" w:sz="0" w:space="0" w:color="auto"/>
            <w:left w:val="none" w:sz="0" w:space="0" w:color="auto"/>
            <w:bottom w:val="none" w:sz="0" w:space="0" w:color="auto"/>
            <w:right w:val="none" w:sz="0" w:space="0" w:color="auto"/>
          </w:divBdr>
          <w:divsChild>
            <w:div w:id="777217074">
              <w:marLeft w:val="0"/>
              <w:marRight w:val="0"/>
              <w:marTop w:val="0"/>
              <w:marBottom w:val="0"/>
              <w:divBdr>
                <w:top w:val="none" w:sz="0" w:space="0" w:color="auto"/>
                <w:left w:val="none" w:sz="0" w:space="0" w:color="auto"/>
                <w:bottom w:val="none" w:sz="0" w:space="0" w:color="auto"/>
                <w:right w:val="none" w:sz="0" w:space="0" w:color="auto"/>
              </w:divBdr>
            </w:div>
            <w:div w:id="2003972339">
              <w:marLeft w:val="0"/>
              <w:marRight w:val="0"/>
              <w:marTop w:val="0"/>
              <w:marBottom w:val="0"/>
              <w:divBdr>
                <w:top w:val="none" w:sz="0" w:space="0" w:color="auto"/>
                <w:left w:val="none" w:sz="0" w:space="0" w:color="auto"/>
                <w:bottom w:val="none" w:sz="0" w:space="0" w:color="auto"/>
                <w:right w:val="none" w:sz="0" w:space="0" w:color="auto"/>
              </w:divBdr>
            </w:div>
            <w:div w:id="49353728">
              <w:marLeft w:val="0"/>
              <w:marRight w:val="0"/>
              <w:marTop w:val="0"/>
              <w:marBottom w:val="0"/>
              <w:divBdr>
                <w:top w:val="none" w:sz="0" w:space="0" w:color="auto"/>
                <w:left w:val="none" w:sz="0" w:space="0" w:color="auto"/>
                <w:bottom w:val="none" w:sz="0" w:space="0" w:color="auto"/>
                <w:right w:val="none" w:sz="0" w:space="0" w:color="auto"/>
              </w:divBdr>
            </w:div>
            <w:div w:id="1605336075">
              <w:marLeft w:val="0"/>
              <w:marRight w:val="0"/>
              <w:marTop w:val="0"/>
              <w:marBottom w:val="0"/>
              <w:divBdr>
                <w:top w:val="none" w:sz="0" w:space="0" w:color="auto"/>
                <w:left w:val="none" w:sz="0" w:space="0" w:color="auto"/>
                <w:bottom w:val="none" w:sz="0" w:space="0" w:color="auto"/>
                <w:right w:val="none" w:sz="0" w:space="0" w:color="auto"/>
              </w:divBdr>
            </w:div>
            <w:div w:id="1423255919">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
            <w:div w:id="224683544">
              <w:marLeft w:val="0"/>
              <w:marRight w:val="0"/>
              <w:marTop w:val="0"/>
              <w:marBottom w:val="0"/>
              <w:divBdr>
                <w:top w:val="none" w:sz="0" w:space="0" w:color="auto"/>
                <w:left w:val="none" w:sz="0" w:space="0" w:color="auto"/>
                <w:bottom w:val="none" w:sz="0" w:space="0" w:color="auto"/>
                <w:right w:val="none" w:sz="0" w:space="0" w:color="auto"/>
              </w:divBdr>
            </w:div>
            <w:div w:id="990599815">
              <w:marLeft w:val="0"/>
              <w:marRight w:val="0"/>
              <w:marTop w:val="0"/>
              <w:marBottom w:val="0"/>
              <w:divBdr>
                <w:top w:val="none" w:sz="0" w:space="0" w:color="auto"/>
                <w:left w:val="none" w:sz="0" w:space="0" w:color="auto"/>
                <w:bottom w:val="none" w:sz="0" w:space="0" w:color="auto"/>
                <w:right w:val="none" w:sz="0" w:space="0" w:color="auto"/>
              </w:divBdr>
            </w:div>
            <w:div w:id="451478494">
              <w:marLeft w:val="0"/>
              <w:marRight w:val="0"/>
              <w:marTop w:val="0"/>
              <w:marBottom w:val="0"/>
              <w:divBdr>
                <w:top w:val="none" w:sz="0" w:space="0" w:color="auto"/>
                <w:left w:val="none" w:sz="0" w:space="0" w:color="auto"/>
                <w:bottom w:val="none" w:sz="0" w:space="0" w:color="auto"/>
                <w:right w:val="none" w:sz="0" w:space="0" w:color="auto"/>
              </w:divBdr>
            </w:div>
            <w:div w:id="1554344591">
              <w:marLeft w:val="0"/>
              <w:marRight w:val="0"/>
              <w:marTop w:val="0"/>
              <w:marBottom w:val="0"/>
              <w:divBdr>
                <w:top w:val="none" w:sz="0" w:space="0" w:color="auto"/>
                <w:left w:val="none" w:sz="0" w:space="0" w:color="auto"/>
                <w:bottom w:val="none" w:sz="0" w:space="0" w:color="auto"/>
                <w:right w:val="none" w:sz="0" w:space="0" w:color="auto"/>
              </w:divBdr>
            </w:div>
            <w:div w:id="349575974">
              <w:marLeft w:val="0"/>
              <w:marRight w:val="0"/>
              <w:marTop w:val="0"/>
              <w:marBottom w:val="0"/>
              <w:divBdr>
                <w:top w:val="none" w:sz="0" w:space="0" w:color="auto"/>
                <w:left w:val="none" w:sz="0" w:space="0" w:color="auto"/>
                <w:bottom w:val="none" w:sz="0" w:space="0" w:color="auto"/>
                <w:right w:val="none" w:sz="0" w:space="0" w:color="auto"/>
              </w:divBdr>
            </w:div>
            <w:div w:id="162356910">
              <w:marLeft w:val="0"/>
              <w:marRight w:val="0"/>
              <w:marTop w:val="0"/>
              <w:marBottom w:val="0"/>
              <w:divBdr>
                <w:top w:val="none" w:sz="0" w:space="0" w:color="auto"/>
                <w:left w:val="none" w:sz="0" w:space="0" w:color="auto"/>
                <w:bottom w:val="none" w:sz="0" w:space="0" w:color="auto"/>
                <w:right w:val="none" w:sz="0" w:space="0" w:color="auto"/>
              </w:divBdr>
            </w:div>
            <w:div w:id="1555237408">
              <w:marLeft w:val="0"/>
              <w:marRight w:val="0"/>
              <w:marTop w:val="0"/>
              <w:marBottom w:val="0"/>
              <w:divBdr>
                <w:top w:val="none" w:sz="0" w:space="0" w:color="auto"/>
                <w:left w:val="none" w:sz="0" w:space="0" w:color="auto"/>
                <w:bottom w:val="none" w:sz="0" w:space="0" w:color="auto"/>
                <w:right w:val="none" w:sz="0" w:space="0" w:color="auto"/>
              </w:divBdr>
            </w:div>
            <w:div w:id="2084646571">
              <w:marLeft w:val="0"/>
              <w:marRight w:val="0"/>
              <w:marTop w:val="0"/>
              <w:marBottom w:val="0"/>
              <w:divBdr>
                <w:top w:val="none" w:sz="0" w:space="0" w:color="auto"/>
                <w:left w:val="none" w:sz="0" w:space="0" w:color="auto"/>
                <w:bottom w:val="none" w:sz="0" w:space="0" w:color="auto"/>
                <w:right w:val="none" w:sz="0" w:space="0" w:color="auto"/>
              </w:divBdr>
            </w:div>
            <w:div w:id="1945921773">
              <w:marLeft w:val="0"/>
              <w:marRight w:val="0"/>
              <w:marTop w:val="0"/>
              <w:marBottom w:val="0"/>
              <w:divBdr>
                <w:top w:val="none" w:sz="0" w:space="0" w:color="auto"/>
                <w:left w:val="none" w:sz="0" w:space="0" w:color="auto"/>
                <w:bottom w:val="none" w:sz="0" w:space="0" w:color="auto"/>
                <w:right w:val="none" w:sz="0" w:space="0" w:color="auto"/>
              </w:divBdr>
            </w:div>
            <w:div w:id="2127580311">
              <w:marLeft w:val="0"/>
              <w:marRight w:val="0"/>
              <w:marTop w:val="0"/>
              <w:marBottom w:val="0"/>
              <w:divBdr>
                <w:top w:val="none" w:sz="0" w:space="0" w:color="auto"/>
                <w:left w:val="none" w:sz="0" w:space="0" w:color="auto"/>
                <w:bottom w:val="none" w:sz="0" w:space="0" w:color="auto"/>
                <w:right w:val="none" w:sz="0" w:space="0" w:color="auto"/>
              </w:divBdr>
            </w:div>
            <w:div w:id="1574464891">
              <w:marLeft w:val="0"/>
              <w:marRight w:val="0"/>
              <w:marTop w:val="0"/>
              <w:marBottom w:val="0"/>
              <w:divBdr>
                <w:top w:val="none" w:sz="0" w:space="0" w:color="auto"/>
                <w:left w:val="none" w:sz="0" w:space="0" w:color="auto"/>
                <w:bottom w:val="none" w:sz="0" w:space="0" w:color="auto"/>
                <w:right w:val="none" w:sz="0" w:space="0" w:color="auto"/>
              </w:divBdr>
            </w:div>
            <w:div w:id="690298078">
              <w:marLeft w:val="0"/>
              <w:marRight w:val="0"/>
              <w:marTop w:val="0"/>
              <w:marBottom w:val="0"/>
              <w:divBdr>
                <w:top w:val="none" w:sz="0" w:space="0" w:color="auto"/>
                <w:left w:val="none" w:sz="0" w:space="0" w:color="auto"/>
                <w:bottom w:val="none" w:sz="0" w:space="0" w:color="auto"/>
                <w:right w:val="none" w:sz="0" w:space="0" w:color="auto"/>
              </w:divBdr>
            </w:div>
            <w:div w:id="3398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033728092">
      <w:bodyDiv w:val="1"/>
      <w:marLeft w:val="0"/>
      <w:marRight w:val="0"/>
      <w:marTop w:val="0"/>
      <w:marBottom w:val="0"/>
      <w:divBdr>
        <w:top w:val="none" w:sz="0" w:space="0" w:color="auto"/>
        <w:left w:val="none" w:sz="0" w:space="0" w:color="auto"/>
        <w:bottom w:val="none" w:sz="0" w:space="0" w:color="auto"/>
        <w:right w:val="none" w:sz="0" w:space="0" w:color="auto"/>
      </w:divBdr>
    </w:div>
    <w:div w:id="2100058360">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techvidvan.com/tutorials/wp-content/uploads/sites/2/2020/03/Built-in-packages-in-java.jpg?ssl=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186</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2021-10-16T10:25:00Z</cp:lastPrinted>
  <dcterms:created xsi:type="dcterms:W3CDTF">2021-11-25T06:45:00Z</dcterms:created>
  <dcterms:modified xsi:type="dcterms:W3CDTF">2021-11-25T09:51:00Z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