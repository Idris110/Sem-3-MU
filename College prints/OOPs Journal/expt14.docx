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740" w:rsidRPr="005D65F3" w:rsidRDefault="00073740" w:rsidP="005D65F3">
      <w:pPr>
        <w:spacing w:after="0" w:line="259" w:lineRule="auto"/>
        <w:ind w:left="0" w:right="80" w:firstLine="0"/>
        <w:jc w:val="right"/>
        <w:rPr>
          <w:sz w:val="28"/>
          <w:szCs w:val="28"/>
        </w:rPr>
      </w:pPr>
      <w:r w:rsidRPr="005D65F3">
        <w:rPr>
          <w:rFonts w:ascii="Bodoni MT" w:eastAsia="Bodoni MT" w:hAnsi="Bodoni MT" w:cs="Bodoni MT"/>
          <w:sz w:val="28"/>
          <w:szCs w:val="28"/>
        </w:rPr>
        <w:t>Idris Ratlamwala</w:t>
      </w:r>
    </w:p>
    <w:p w:rsidR="00073740" w:rsidRPr="005D65F3" w:rsidRDefault="00073740" w:rsidP="005D65F3">
      <w:pPr>
        <w:spacing w:after="0" w:line="259" w:lineRule="auto"/>
        <w:ind w:left="0" w:right="81" w:firstLine="0"/>
        <w:jc w:val="right"/>
        <w:rPr>
          <w:sz w:val="28"/>
          <w:szCs w:val="28"/>
        </w:rPr>
      </w:pPr>
      <w:r w:rsidRPr="005D65F3">
        <w:rPr>
          <w:rFonts w:ascii="Bodoni MT" w:eastAsia="Bodoni MT" w:hAnsi="Bodoni MT" w:cs="Bodoni MT"/>
          <w:sz w:val="28"/>
          <w:szCs w:val="28"/>
        </w:rPr>
        <w:t>C31 - 2003145</w:t>
      </w:r>
    </w:p>
    <w:p w:rsidR="00073740" w:rsidRPr="005D65F3" w:rsidRDefault="00A91E04" w:rsidP="005D65F3">
      <w:pPr>
        <w:pStyle w:val="IntenseQuote"/>
        <w:rPr>
          <w:i w:val="0"/>
          <w:sz w:val="36"/>
          <w:szCs w:val="36"/>
        </w:rPr>
      </w:pPr>
      <w:r>
        <w:rPr>
          <w:i w:val="0"/>
          <w:sz w:val="36"/>
          <w:szCs w:val="36"/>
        </w:rPr>
        <w:t>Experiment 14</w:t>
      </w:r>
      <w:r w:rsidR="00073740" w:rsidRPr="005D65F3">
        <w:rPr>
          <w:i w:val="0"/>
          <w:sz w:val="36"/>
          <w:szCs w:val="36"/>
        </w:rPr>
        <w:t xml:space="preserve">: </w:t>
      </w:r>
      <w:r w:rsidRPr="00A91E04">
        <w:rPr>
          <w:i w:val="0"/>
          <w:sz w:val="36"/>
          <w:szCs w:val="36"/>
        </w:rPr>
        <w:t>Program to create a GUI based Application</w:t>
      </w:r>
    </w:p>
    <w:p w:rsidR="005D65F3" w:rsidRDefault="005D65F3" w:rsidP="00073740">
      <w:pPr>
        <w:spacing w:after="0" w:line="233" w:lineRule="auto"/>
        <w:ind w:left="0" w:firstLine="0"/>
      </w:pPr>
    </w:p>
    <w:p w:rsidR="00073740" w:rsidRDefault="00073740" w:rsidP="00073740">
      <w:pPr>
        <w:spacing w:after="0" w:line="233" w:lineRule="auto"/>
        <w:ind w:left="0" w:firstLine="0"/>
        <w:rPr>
          <w:b/>
          <w:sz w:val="36"/>
          <w:szCs w:val="36"/>
        </w:rPr>
      </w:pPr>
      <w:r w:rsidRPr="00AF4721">
        <w:rPr>
          <w:b/>
          <w:sz w:val="36"/>
          <w:szCs w:val="36"/>
        </w:rPr>
        <w:t>Theory :</w:t>
      </w:r>
    </w:p>
    <w:p w:rsidR="004C77DC" w:rsidRPr="00AF4721" w:rsidRDefault="004C77DC" w:rsidP="00073740">
      <w:pPr>
        <w:spacing w:after="0" w:line="233" w:lineRule="auto"/>
        <w:ind w:left="0" w:firstLine="0"/>
        <w:rPr>
          <w:b/>
          <w:sz w:val="36"/>
          <w:szCs w:val="36"/>
        </w:rPr>
      </w:pPr>
    </w:p>
    <w:p w:rsidR="00FC23D7" w:rsidRDefault="000E666D" w:rsidP="000E666D">
      <w:pPr>
        <w:spacing w:after="0" w:line="240" w:lineRule="auto"/>
        <w:ind w:left="0" w:firstLine="720"/>
        <w:rPr>
          <w:bCs/>
        </w:rPr>
      </w:pPr>
      <w:r w:rsidRPr="000E666D">
        <w:rPr>
          <w:b/>
          <w:bCs/>
        </w:rPr>
        <w:t xml:space="preserve">Swing </w:t>
      </w:r>
      <w:r w:rsidRPr="000E666D">
        <w:rPr>
          <w:bCs/>
        </w:rPr>
        <w:t>in java is part of Java foundation class which is lightweight and platform independent. It is used for creating window based applications. It includes components like button, scroll bar, text field etc. Putting together all these components makes a graphical user interface. In this article, we will go through the concepts involved in the process of building applications using swing in Java.</w:t>
      </w:r>
    </w:p>
    <w:p w:rsidR="000E666D" w:rsidRDefault="000E666D" w:rsidP="000E666D">
      <w:pPr>
        <w:spacing w:after="0" w:line="240" w:lineRule="auto"/>
        <w:rPr>
          <w:bCs/>
        </w:rPr>
      </w:pPr>
    </w:p>
    <w:p w:rsidR="000E666D" w:rsidRPr="000E666D" w:rsidRDefault="000E666D" w:rsidP="000E666D">
      <w:pPr>
        <w:spacing w:after="0" w:line="240" w:lineRule="auto"/>
        <w:ind w:firstLine="710"/>
        <w:rPr>
          <w:bCs/>
        </w:rPr>
      </w:pPr>
      <w:r w:rsidRPr="000E666D">
        <w:rPr>
          <w:bCs/>
        </w:rPr>
        <w:t>Swing in Java is a lightweight GUI toolkit which has a wide variety of widgets for building optimized window based applications. It is a part of the JFC( Java Foundation Classes). It is build on top of the AWT API and entirely written in </w:t>
      </w:r>
      <w:hyperlink r:id="rId8" w:tgtFrame="_blank" w:history="1">
        <w:r w:rsidRPr="000E666D">
          <w:rPr>
            <w:rStyle w:val="Hyperlink"/>
            <w:bCs/>
          </w:rPr>
          <w:t>java</w:t>
        </w:r>
      </w:hyperlink>
      <w:r w:rsidRPr="000E666D">
        <w:rPr>
          <w:bCs/>
        </w:rPr>
        <w:t>. It is platform independent unlike AWT and has lightweight components.</w:t>
      </w:r>
    </w:p>
    <w:p w:rsidR="000E666D" w:rsidRDefault="000E666D" w:rsidP="000E666D">
      <w:pPr>
        <w:spacing w:after="0" w:line="240" w:lineRule="auto"/>
        <w:rPr>
          <w:bCs/>
        </w:rPr>
      </w:pPr>
      <w:r w:rsidRPr="000E666D">
        <w:rPr>
          <w:bCs/>
        </w:rPr>
        <w:t>It becomes easier to build applications since we already have GUI components like button, checkbox etc. This is helpful because we do not have to start from the scratch.</w:t>
      </w:r>
    </w:p>
    <w:p w:rsidR="000E666D" w:rsidRPr="000E666D" w:rsidRDefault="000E666D" w:rsidP="000E666D">
      <w:pPr>
        <w:spacing w:after="0" w:line="240" w:lineRule="auto"/>
        <w:rPr>
          <w:bCs/>
        </w:rPr>
      </w:pPr>
    </w:p>
    <w:p w:rsidR="000E666D" w:rsidRPr="000E666D" w:rsidRDefault="000E666D" w:rsidP="000E666D">
      <w:pPr>
        <w:spacing w:after="0" w:line="240" w:lineRule="auto"/>
        <w:rPr>
          <w:bCs/>
        </w:rPr>
      </w:pPr>
      <w:bookmarkStart w:id="0" w:name="containerclass"/>
      <w:bookmarkEnd w:id="0"/>
      <w:r w:rsidRPr="000E666D">
        <w:rPr>
          <w:b/>
          <w:bCs/>
        </w:rPr>
        <w:t>Container Class</w:t>
      </w:r>
    </w:p>
    <w:p w:rsidR="000E666D" w:rsidRDefault="000E666D" w:rsidP="000E666D">
      <w:pPr>
        <w:spacing w:after="0" w:line="240" w:lineRule="auto"/>
        <w:rPr>
          <w:bCs/>
        </w:rPr>
      </w:pPr>
      <w:r w:rsidRPr="000E666D">
        <w:rPr>
          <w:bCs/>
        </w:rPr>
        <w:t>Any </w:t>
      </w:r>
      <w:r w:rsidRPr="000E666D">
        <w:rPr>
          <w:b/>
          <w:bCs/>
        </w:rPr>
        <w:t>class </w:t>
      </w:r>
      <w:r w:rsidRPr="000E666D">
        <w:rPr>
          <w:bCs/>
        </w:rPr>
        <w:t>which has other components in it is called as a container class. For building GUI applications at least one container class is necessary.</w:t>
      </w:r>
    </w:p>
    <w:p w:rsidR="000E666D" w:rsidRPr="000E666D" w:rsidRDefault="000E666D" w:rsidP="000E666D">
      <w:pPr>
        <w:spacing w:after="0" w:line="240" w:lineRule="auto"/>
        <w:rPr>
          <w:bCs/>
        </w:rPr>
      </w:pPr>
    </w:p>
    <w:p w:rsidR="000E666D" w:rsidRPr="000E666D" w:rsidRDefault="000E666D" w:rsidP="000E666D">
      <w:pPr>
        <w:spacing w:after="0" w:line="240" w:lineRule="auto"/>
        <w:rPr>
          <w:bCs/>
        </w:rPr>
      </w:pPr>
      <w:r w:rsidRPr="000E666D">
        <w:rPr>
          <w:bCs/>
        </w:rPr>
        <w:t>Following are the three types of container classes:</w:t>
      </w:r>
    </w:p>
    <w:p w:rsidR="000E666D" w:rsidRPr="000E666D" w:rsidRDefault="000E666D" w:rsidP="000E666D">
      <w:pPr>
        <w:numPr>
          <w:ilvl w:val="0"/>
          <w:numId w:val="31"/>
        </w:numPr>
        <w:spacing w:after="0" w:line="240" w:lineRule="auto"/>
        <w:rPr>
          <w:bCs/>
        </w:rPr>
      </w:pPr>
      <w:r w:rsidRPr="000E666D">
        <w:rPr>
          <w:bCs/>
        </w:rPr>
        <w:t>Panel – It is used to organize components on to a window</w:t>
      </w:r>
    </w:p>
    <w:p w:rsidR="000E666D" w:rsidRPr="000E666D" w:rsidRDefault="000E666D" w:rsidP="000E666D">
      <w:pPr>
        <w:numPr>
          <w:ilvl w:val="0"/>
          <w:numId w:val="31"/>
        </w:numPr>
        <w:spacing w:after="0" w:line="240" w:lineRule="auto"/>
        <w:rPr>
          <w:bCs/>
        </w:rPr>
      </w:pPr>
      <w:r w:rsidRPr="000E666D">
        <w:rPr>
          <w:bCs/>
        </w:rPr>
        <w:t>Frame – A fully functioning window with icons and titles</w:t>
      </w:r>
    </w:p>
    <w:p w:rsidR="000E666D" w:rsidRDefault="000E666D" w:rsidP="000E666D">
      <w:pPr>
        <w:numPr>
          <w:ilvl w:val="0"/>
          <w:numId w:val="31"/>
        </w:numPr>
        <w:spacing w:after="0" w:line="240" w:lineRule="auto"/>
        <w:rPr>
          <w:bCs/>
        </w:rPr>
      </w:pPr>
      <w:r w:rsidRPr="000E666D">
        <w:rPr>
          <w:bCs/>
        </w:rPr>
        <w:t>Dialog – It is like a pop up window but not fully functional like the frame</w:t>
      </w:r>
    </w:p>
    <w:p w:rsidR="000E666D" w:rsidRDefault="000E666D" w:rsidP="000E666D">
      <w:pPr>
        <w:spacing w:after="0" w:line="240" w:lineRule="auto"/>
        <w:rPr>
          <w:bCs/>
        </w:rPr>
      </w:pPr>
    </w:p>
    <w:p w:rsidR="000E666D" w:rsidRDefault="000E666D" w:rsidP="000E666D">
      <w:pPr>
        <w:spacing w:after="0" w:line="240" w:lineRule="auto"/>
        <w:rPr>
          <w:bCs/>
        </w:rPr>
      </w:pPr>
    </w:p>
    <w:p w:rsidR="000E666D" w:rsidRDefault="000E666D" w:rsidP="000E666D">
      <w:pPr>
        <w:spacing w:after="0" w:line="240" w:lineRule="auto"/>
        <w:rPr>
          <w:bCs/>
        </w:rPr>
      </w:pPr>
    </w:p>
    <w:p w:rsidR="000E666D" w:rsidRPr="000E666D" w:rsidRDefault="000E666D" w:rsidP="000E666D">
      <w:pPr>
        <w:spacing w:after="0" w:line="240" w:lineRule="auto"/>
        <w:rPr>
          <w:bCs/>
        </w:rPr>
      </w:pPr>
    </w:p>
    <w:p w:rsidR="000E666D" w:rsidRDefault="000E666D" w:rsidP="000E666D">
      <w:pPr>
        <w:spacing w:after="0" w:line="240" w:lineRule="auto"/>
        <w:rPr>
          <w:b/>
          <w:bCs/>
        </w:rPr>
      </w:pPr>
      <w:bookmarkStart w:id="1" w:name="awtvsswing"/>
      <w:bookmarkEnd w:id="1"/>
      <w:r w:rsidRPr="000E666D">
        <w:rPr>
          <w:b/>
          <w:bCs/>
        </w:rPr>
        <w:lastRenderedPageBreak/>
        <w:t>Difference Between AWT and Swing</w:t>
      </w:r>
    </w:p>
    <w:p w:rsidR="000E666D" w:rsidRPr="000E666D" w:rsidRDefault="000E666D" w:rsidP="000E666D">
      <w:pPr>
        <w:spacing w:after="0" w:line="240" w:lineRule="auto"/>
        <w:rPr>
          <w:bCs/>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85"/>
        <w:gridCol w:w="5385"/>
      </w:tblGrid>
      <w:tr w:rsidR="000E666D" w:rsidRPr="000E666D" w:rsidTr="000E666D">
        <w:tc>
          <w:tcPr>
            <w:tcW w:w="538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E666D" w:rsidRPr="000E666D" w:rsidRDefault="000E666D" w:rsidP="000E666D">
            <w:pPr>
              <w:spacing w:after="0" w:line="240" w:lineRule="auto"/>
              <w:rPr>
                <w:bCs/>
              </w:rPr>
            </w:pPr>
            <w:r w:rsidRPr="000E666D">
              <w:rPr>
                <w:b/>
                <w:bCs/>
              </w:rPr>
              <w:t>AWT</w:t>
            </w:r>
          </w:p>
        </w:tc>
        <w:tc>
          <w:tcPr>
            <w:tcW w:w="538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E666D" w:rsidRPr="000E666D" w:rsidRDefault="000E666D" w:rsidP="000E666D">
            <w:pPr>
              <w:spacing w:after="0" w:line="240" w:lineRule="auto"/>
              <w:rPr>
                <w:bCs/>
              </w:rPr>
            </w:pPr>
            <w:r w:rsidRPr="000E666D">
              <w:rPr>
                <w:b/>
                <w:bCs/>
              </w:rPr>
              <w:t>SWING</w:t>
            </w:r>
          </w:p>
        </w:tc>
      </w:tr>
      <w:tr w:rsidR="000E666D" w:rsidRPr="000E666D" w:rsidTr="000E666D">
        <w:tc>
          <w:tcPr>
            <w:tcW w:w="53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E666D" w:rsidRPr="000E666D" w:rsidRDefault="000E666D" w:rsidP="000E666D">
            <w:pPr>
              <w:numPr>
                <w:ilvl w:val="0"/>
                <w:numId w:val="32"/>
              </w:numPr>
              <w:spacing w:after="0" w:line="240" w:lineRule="auto"/>
              <w:rPr>
                <w:bCs/>
              </w:rPr>
            </w:pPr>
            <w:r w:rsidRPr="000E666D">
              <w:rPr>
                <w:bCs/>
              </w:rPr>
              <w:t>Platform Dependent</w:t>
            </w:r>
          </w:p>
        </w:tc>
        <w:tc>
          <w:tcPr>
            <w:tcW w:w="53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E666D" w:rsidRPr="000E666D" w:rsidRDefault="000E666D" w:rsidP="000E666D">
            <w:pPr>
              <w:numPr>
                <w:ilvl w:val="0"/>
                <w:numId w:val="33"/>
              </w:numPr>
              <w:spacing w:after="0" w:line="240" w:lineRule="auto"/>
              <w:rPr>
                <w:bCs/>
              </w:rPr>
            </w:pPr>
            <w:r w:rsidRPr="000E666D">
              <w:rPr>
                <w:bCs/>
              </w:rPr>
              <w:t>Platform Independent</w:t>
            </w:r>
          </w:p>
        </w:tc>
      </w:tr>
      <w:tr w:rsidR="000E666D" w:rsidRPr="000E666D" w:rsidTr="000E666D">
        <w:tc>
          <w:tcPr>
            <w:tcW w:w="53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E666D" w:rsidRPr="000E666D" w:rsidRDefault="000E666D" w:rsidP="000E666D">
            <w:pPr>
              <w:numPr>
                <w:ilvl w:val="0"/>
                <w:numId w:val="34"/>
              </w:numPr>
              <w:spacing w:after="0" w:line="240" w:lineRule="auto"/>
              <w:rPr>
                <w:bCs/>
              </w:rPr>
            </w:pPr>
            <w:r w:rsidRPr="000E666D">
              <w:rPr>
                <w:bCs/>
              </w:rPr>
              <w:t>Does not follow MVC</w:t>
            </w:r>
          </w:p>
        </w:tc>
        <w:tc>
          <w:tcPr>
            <w:tcW w:w="53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E666D" w:rsidRPr="000E666D" w:rsidRDefault="000E666D" w:rsidP="000E666D">
            <w:pPr>
              <w:numPr>
                <w:ilvl w:val="0"/>
                <w:numId w:val="35"/>
              </w:numPr>
              <w:spacing w:after="0" w:line="240" w:lineRule="auto"/>
              <w:rPr>
                <w:bCs/>
              </w:rPr>
            </w:pPr>
            <w:r w:rsidRPr="000E666D">
              <w:rPr>
                <w:bCs/>
              </w:rPr>
              <w:t>Follows MVC</w:t>
            </w:r>
          </w:p>
        </w:tc>
      </w:tr>
      <w:tr w:rsidR="000E666D" w:rsidRPr="000E666D" w:rsidTr="000E666D">
        <w:tc>
          <w:tcPr>
            <w:tcW w:w="53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E666D" w:rsidRPr="000E666D" w:rsidRDefault="000E666D" w:rsidP="000E666D">
            <w:pPr>
              <w:numPr>
                <w:ilvl w:val="0"/>
                <w:numId w:val="36"/>
              </w:numPr>
              <w:spacing w:after="0" w:line="240" w:lineRule="auto"/>
              <w:rPr>
                <w:bCs/>
              </w:rPr>
            </w:pPr>
            <w:r w:rsidRPr="000E666D">
              <w:rPr>
                <w:bCs/>
              </w:rPr>
              <w:t>Lesser Components</w:t>
            </w:r>
          </w:p>
        </w:tc>
        <w:tc>
          <w:tcPr>
            <w:tcW w:w="53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E666D" w:rsidRPr="000E666D" w:rsidRDefault="000E666D" w:rsidP="000E666D">
            <w:pPr>
              <w:numPr>
                <w:ilvl w:val="0"/>
                <w:numId w:val="37"/>
              </w:numPr>
              <w:spacing w:after="0" w:line="240" w:lineRule="auto"/>
              <w:rPr>
                <w:bCs/>
              </w:rPr>
            </w:pPr>
            <w:r w:rsidRPr="000E666D">
              <w:rPr>
                <w:bCs/>
              </w:rPr>
              <w:t>More powerful components</w:t>
            </w:r>
          </w:p>
        </w:tc>
      </w:tr>
      <w:tr w:rsidR="000E666D" w:rsidRPr="000E666D" w:rsidTr="000E666D">
        <w:tc>
          <w:tcPr>
            <w:tcW w:w="53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E666D" w:rsidRPr="000E666D" w:rsidRDefault="000E666D" w:rsidP="000E666D">
            <w:pPr>
              <w:numPr>
                <w:ilvl w:val="0"/>
                <w:numId w:val="38"/>
              </w:numPr>
              <w:spacing w:after="0" w:line="240" w:lineRule="auto"/>
              <w:rPr>
                <w:bCs/>
              </w:rPr>
            </w:pPr>
            <w:r w:rsidRPr="000E666D">
              <w:rPr>
                <w:bCs/>
              </w:rPr>
              <w:t>Does not support pluggable look and feel</w:t>
            </w:r>
          </w:p>
        </w:tc>
        <w:tc>
          <w:tcPr>
            <w:tcW w:w="53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E666D" w:rsidRPr="000E666D" w:rsidRDefault="000E666D" w:rsidP="000E666D">
            <w:pPr>
              <w:numPr>
                <w:ilvl w:val="0"/>
                <w:numId w:val="39"/>
              </w:numPr>
              <w:spacing w:after="0" w:line="240" w:lineRule="auto"/>
              <w:rPr>
                <w:bCs/>
              </w:rPr>
            </w:pPr>
            <w:r w:rsidRPr="000E666D">
              <w:rPr>
                <w:bCs/>
              </w:rPr>
              <w:t>Supports pluggable look and feel</w:t>
            </w:r>
          </w:p>
        </w:tc>
      </w:tr>
      <w:tr w:rsidR="000E666D" w:rsidRPr="000E666D" w:rsidTr="000E666D">
        <w:tc>
          <w:tcPr>
            <w:tcW w:w="53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E666D" w:rsidRPr="000E666D" w:rsidRDefault="000E666D" w:rsidP="000E666D">
            <w:pPr>
              <w:numPr>
                <w:ilvl w:val="0"/>
                <w:numId w:val="40"/>
              </w:numPr>
              <w:spacing w:after="0" w:line="240" w:lineRule="auto"/>
              <w:rPr>
                <w:bCs/>
              </w:rPr>
            </w:pPr>
            <w:r w:rsidRPr="000E666D">
              <w:rPr>
                <w:bCs/>
              </w:rPr>
              <w:t>Heavyweight</w:t>
            </w:r>
          </w:p>
        </w:tc>
        <w:tc>
          <w:tcPr>
            <w:tcW w:w="53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E666D" w:rsidRPr="000E666D" w:rsidRDefault="000E666D" w:rsidP="000E666D">
            <w:pPr>
              <w:numPr>
                <w:ilvl w:val="0"/>
                <w:numId w:val="41"/>
              </w:numPr>
              <w:spacing w:after="0" w:line="240" w:lineRule="auto"/>
              <w:rPr>
                <w:bCs/>
              </w:rPr>
            </w:pPr>
            <w:r w:rsidRPr="000E666D">
              <w:rPr>
                <w:bCs/>
              </w:rPr>
              <w:t>Lightweight</w:t>
            </w:r>
          </w:p>
        </w:tc>
      </w:tr>
    </w:tbl>
    <w:p w:rsidR="000E666D" w:rsidRDefault="000E666D" w:rsidP="000E666D">
      <w:pPr>
        <w:spacing w:after="0" w:line="240" w:lineRule="auto"/>
        <w:rPr>
          <w:b/>
          <w:bCs/>
        </w:rPr>
      </w:pPr>
      <w:bookmarkStart w:id="2" w:name="hierarchy"/>
      <w:bookmarkEnd w:id="2"/>
    </w:p>
    <w:p w:rsidR="000E666D" w:rsidRDefault="000E666D" w:rsidP="000E666D">
      <w:pPr>
        <w:spacing w:after="0" w:line="240" w:lineRule="auto"/>
        <w:rPr>
          <w:b/>
          <w:bCs/>
        </w:rPr>
      </w:pPr>
    </w:p>
    <w:p w:rsidR="000E666D" w:rsidRPr="000E666D" w:rsidRDefault="000E666D" w:rsidP="000E666D">
      <w:pPr>
        <w:spacing w:after="0" w:line="240" w:lineRule="auto"/>
        <w:rPr>
          <w:bCs/>
        </w:rPr>
      </w:pPr>
      <w:r w:rsidRPr="000E666D">
        <w:rPr>
          <w:b/>
          <w:bCs/>
        </w:rPr>
        <w:t>Java Swing Class Hierarchy</w:t>
      </w:r>
    </w:p>
    <w:p w:rsidR="000E666D" w:rsidRDefault="000E666D" w:rsidP="000E666D">
      <w:pPr>
        <w:spacing w:after="0" w:line="240" w:lineRule="auto"/>
        <w:rPr>
          <w:bCs/>
        </w:rPr>
      </w:pPr>
      <w:r w:rsidRPr="000E666D">
        <w:rPr>
          <w:b/>
          <w:bCs/>
        </w:rPr>
        <w:drawing>
          <wp:inline distT="0" distB="0" distL="0" distR="0">
            <wp:extent cx="7059930" cy="4008474"/>
            <wp:effectExtent l="0" t="0" r="7620" b="0"/>
            <wp:docPr id="7" name="Picture 7" descr="hierarchy-swing in java-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ierarchy-swing in java-edureka"/>
                    <pic:cNvPicPr>
                      <a:picLocks noChangeAspect="1" noChangeArrowheads="1"/>
                    </pic:cNvPicPr>
                  </pic:nvPicPr>
                  <pic:blipFill rotWithShape="1">
                    <a:blip r:embed="rId9">
                      <a:extLst>
                        <a:ext uri="{28A0092B-C50C-407E-A947-70E740481C1C}">
                          <a14:useLocalDpi xmlns:a14="http://schemas.microsoft.com/office/drawing/2010/main" val="0"/>
                        </a:ext>
                      </a:extLst>
                    </a:blip>
                    <a:srcRect b="8274"/>
                    <a:stretch/>
                  </pic:blipFill>
                  <pic:spPr bwMode="auto">
                    <a:xfrm>
                      <a:off x="0" y="0"/>
                      <a:ext cx="7059930" cy="4008474"/>
                    </a:xfrm>
                    <a:prstGeom prst="rect">
                      <a:avLst/>
                    </a:prstGeom>
                    <a:noFill/>
                    <a:ln>
                      <a:noFill/>
                    </a:ln>
                    <a:extLst>
                      <a:ext uri="{53640926-AAD7-44D8-BBD7-CCE9431645EC}">
                        <a14:shadowObscured xmlns:a14="http://schemas.microsoft.com/office/drawing/2010/main"/>
                      </a:ext>
                    </a:extLst>
                  </pic:spPr>
                </pic:pic>
              </a:graphicData>
            </a:graphic>
          </wp:inline>
        </w:drawing>
      </w:r>
    </w:p>
    <w:p w:rsidR="000E666D" w:rsidRPr="000E666D" w:rsidRDefault="000E666D" w:rsidP="000E666D">
      <w:pPr>
        <w:spacing w:after="0" w:line="240" w:lineRule="auto"/>
        <w:rPr>
          <w:bCs/>
        </w:rPr>
      </w:pPr>
    </w:p>
    <w:p w:rsidR="000E666D" w:rsidRDefault="000E666D" w:rsidP="000E666D">
      <w:pPr>
        <w:spacing w:after="0" w:line="240" w:lineRule="auto"/>
        <w:ind w:firstLine="710"/>
        <w:rPr>
          <w:b/>
          <w:bCs/>
        </w:rPr>
      </w:pPr>
    </w:p>
    <w:p w:rsidR="000E666D" w:rsidRDefault="000E666D" w:rsidP="000E666D">
      <w:pPr>
        <w:spacing w:after="0" w:line="240" w:lineRule="auto"/>
        <w:ind w:firstLine="710"/>
        <w:rPr>
          <w:bCs/>
        </w:rPr>
      </w:pPr>
      <w:r w:rsidRPr="000E666D">
        <w:rPr>
          <w:bCs/>
        </w:rPr>
        <w:t xml:space="preserve">All the components in swing like JButton, JComboBox, JList, JLabel are inherited from the JComponent class which can be added to the container classes. Containers are the windows like frame and dialog boxes. Basic swing components are the building blocks of any gui application. Methods like setLayout override the default layout in each container. Containers like JFrame and JDialog can only add a </w:t>
      </w:r>
      <w:r w:rsidRPr="000E666D">
        <w:rPr>
          <w:bCs/>
        </w:rPr>
        <w:lastRenderedPageBreak/>
        <w:t>component to itself. Following are a few components with examples to understand how we can use them.</w:t>
      </w:r>
    </w:p>
    <w:p w:rsidR="000E666D" w:rsidRPr="000E666D" w:rsidRDefault="000E666D" w:rsidP="000E666D">
      <w:pPr>
        <w:spacing w:after="0" w:line="240" w:lineRule="auto"/>
        <w:ind w:firstLine="710"/>
        <w:rPr>
          <w:bCs/>
        </w:rPr>
      </w:pPr>
    </w:p>
    <w:p w:rsidR="000E666D" w:rsidRPr="000E666D" w:rsidRDefault="000E666D" w:rsidP="000E666D">
      <w:pPr>
        <w:spacing w:after="0" w:line="240" w:lineRule="auto"/>
        <w:rPr>
          <w:bCs/>
        </w:rPr>
      </w:pPr>
      <w:r w:rsidRPr="000E666D">
        <w:rPr>
          <w:b/>
          <w:bCs/>
        </w:rPr>
        <w:t>JButton Class</w:t>
      </w:r>
    </w:p>
    <w:p w:rsidR="000E666D" w:rsidRDefault="000E666D" w:rsidP="000E666D">
      <w:pPr>
        <w:spacing w:after="0" w:line="240" w:lineRule="auto"/>
        <w:rPr>
          <w:bCs/>
        </w:rPr>
      </w:pPr>
      <w:r w:rsidRPr="000E666D">
        <w:rPr>
          <w:bCs/>
        </w:rPr>
        <w:t>It is used to create a labelled button. Using the ActionListener it will result in some action when the button is pushed. It inherits the AbstractButton class and is platform independent.</w:t>
      </w:r>
    </w:p>
    <w:p w:rsidR="000E666D" w:rsidRDefault="000E666D" w:rsidP="000E666D">
      <w:pPr>
        <w:spacing w:after="0" w:line="240" w:lineRule="auto"/>
        <w:rPr>
          <w:bCs/>
        </w:rPr>
      </w:pPr>
    </w:p>
    <w:p w:rsidR="000E666D" w:rsidRPr="000E666D" w:rsidRDefault="000E666D" w:rsidP="000E666D">
      <w:pPr>
        <w:spacing w:after="0" w:line="240" w:lineRule="auto"/>
        <w:rPr>
          <w:bCs/>
        </w:rPr>
      </w:pPr>
      <w:r w:rsidRPr="000E666D">
        <w:rPr>
          <w:b/>
          <w:bCs/>
        </w:rPr>
        <w:t>JTextField Class</w:t>
      </w:r>
    </w:p>
    <w:p w:rsidR="000E666D" w:rsidRPr="000E666D" w:rsidRDefault="000E666D" w:rsidP="000E666D">
      <w:pPr>
        <w:spacing w:after="0" w:line="240" w:lineRule="auto"/>
        <w:rPr>
          <w:bCs/>
        </w:rPr>
      </w:pPr>
      <w:r w:rsidRPr="000E666D">
        <w:rPr>
          <w:bCs/>
        </w:rPr>
        <w:t>It inherits the JTextComponent class and it is used to allow editing of single line text.</w:t>
      </w:r>
    </w:p>
    <w:p w:rsidR="000E666D" w:rsidRDefault="000E666D" w:rsidP="000E666D">
      <w:pPr>
        <w:spacing w:after="0" w:line="240" w:lineRule="auto"/>
        <w:rPr>
          <w:bCs/>
        </w:rPr>
      </w:pPr>
    </w:p>
    <w:p w:rsidR="000E666D" w:rsidRPr="000E666D" w:rsidRDefault="000E666D" w:rsidP="000E666D">
      <w:pPr>
        <w:spacing w:after="0" w:line="240" w:lineRule="auto"/>
        <w:rPr>
          <w:bCs/>
        </w:rPr>
      </w:pPr>
      <w:r w:rsidRPr="000E666D">
        <w:rPr>
          <w:b/>
          <w:bCs/>
        </w:rPr>
        <w:t>JPanel Class</w:t>
      </w:r>
    </w:p>
    <w:p w:rsidR="000E666D" w:rsidRPr="000E666D" w:rsidRDefault="000E666D" w:rsidP="000E666D">
      <w:pPr>
        <w:spacing w:after="0" w:line="240" w:lineRule="auto"/>
        <w:rPr>
          <w:bCs/>
        </w:rPr>
      </w:pPr>
      <w:r w:rsidRPr="000E666D">
        <w:rPr>
          <w:bCs/>
        </w:rPr>
        <w:t>It inherits the JComponent class and provides space for an application which can attach any other component.</w:t>
      </w:r>
    </w:p>
    <w:p w:rsidR="000E666D" w:rsidRDefault="000E666D" w:rsidP="000E666D">
      <w:pPr>
        <w:spacing w:after="0" w:line="240" w:lineRule="auto"/>
        <w:rPr>
          <w:bCs/>
        </w:rPr>
      </w:pPr>
    </w:p>
    <w:p w:rsidR="000E666D" w:rsidRDefault="000E666D" w:rsidP="000E666D">
      <w:pPr>
        <w:spacing w:after="0" w:line="240" w:lineRule="auto"/>
        <w:rPr>
          <w:bCs/>
        </w:rPr>
      </w:pPr>
    </w:p>
    <w:p w:rsidR="000E666D" w:rsidRPr="000E666D" w:rsidRDefault="000E666D" w:rsidP="000E666D">
      <w:pPr>
        <w:spacing w:after="0" w:line="240" w:lineRule="auto"/>
        <w:rPr>
          <w:b/>
          <w:bCs/>
        </w:rPr>
      </w:pPr>
      <w:r w:rsidRPr="000E666D">
        <w:rPr>
          <w:b/>
          <w:bCs/>
        </w:rPr>
        <w:t>Java ActionListener Interface</w:t>
      </w:r>
    </w:p>
    <w:p w:rsidR="000E666D" w:rsidRPr="000E666D" w:rsidRDefault="000E666D" w:rsidP="000E666D">
      <w:pPr>
        <w:spacing w:after="0" w:line="240" w:lineRule="auto"/>
        <w:ind w:firstLine="710"/>
        <w:rPr>
          <w:bCs/>
        </w:rPr>
      </w:pPr>
      <w:r w:rsidRPr="000E666D">
        <w:rPr>
          <w:bCs/>
        </w:rPr>
        <w:t>The Java ActionListener is notified whenever you click on the button or menu item. It is notified against ActionEvent. The ActionListener interface is found in java.awt.event package. It has only one method: actionPerformed().</w:t>
      </w:r>
    </w:p>
    <w:p w:rsidR="000E666D" w:rsidRDefault="000E666D" w:rsidP="000E666D">
      <w:pPr>
        <w:spacing w:after="0" w:line="240" w:lineRule="auto"/>
        <w:rPr>
          <w:bCs/>
        </w:rPr>
      </w:pPr>
      <w:r w:rsidRPr="000E666D">
        <w:rPr>
          <w:bCs/>
        </w:rPr>
        <w:t>actionPerformed() method</w:t>
      </w:r>
    </w:p>
    <w:p w:rsidR="000E666D" w:rsidRPr="000E666D" w:rsidRDefault="000E666D" w:rsidP="000E666D">
      <w:pPr>
        <w:spacing w:after="0" w:line="240" w:lineRule="auto"/>
        <w:rPr>
          <w:bCs/>
        </w:rPr>
      </w:pPr>
    </w:p>
    <w:p w:rsidR="000E666D" w:rsidRDefault="000E666D" w:rsidP="000E666D">
      <w:pPr>
        <w:spacing w:after="0" w:line="240" w:lineRule="auto"/>
        <w:rPr>
          <w:bCs/>
        </w:rPr>
      </w:pPr>
      <w:r w:rsidRPr="000E666D">
        <w:rPr>
          <w:bCs/>
        </w:rPr>
        <w:t xml:space="preserve">The actionPerformed() method </w:t>
      </w:r>
    </w:p>
    <w:p w:rsidR="000E666D" w:rsidRDefault="000E666D" w:rsidP="000E666D">
      <w:pPr>
        <w:spacing w:after="0" w:line="240" w:lineRule="auto"/>
        <w:rPr>
          <w:bCs/>
        </w:rPr>
      </w:pPr>
      <w:r w:rsidRPr="000E666D">
        <w:rPr>
          <w:bCs/>
        </w:rPr>
        <w:t>is invoked automatically whenever you click on the registered component.</w:t>
      </w:r>
    </w:p>
    <w:p w:rsidR="000E666D" w:rsidRPr="000E666D" w:rsidRDefault="000E666D" w:rsidP="000E666D">
      <w:pPr>
        <w:spacing w:after="0" w:line="240" w:lineRule="auto"/>
        <w:rPr>
          <w:bCs/>
        </w:rPr>
      </w:pPr>
    </w:p>
    <w:p w:rsidR="000E666D" w:rsidRDefault="000E666D" w:rsidP="000E666D">
      <w:pPr>
        <w:spacing w:after="0" w:line="240" w:lineRule="auto"/>
        <w:ind w:left="360" w:firstLine="0"/>
        <w:rPr>
          <w:bCs/>
        </w:rPr>
      </w:pPr>
      <w:r w:rsidRPr="000E666D">
        <w:rPr>
          <w:b/>
          <w:bCs/>
        </w:rPr>
        <w:t>public</w:t>
      </w:r>
      <w:r w:rsidRPr="000E666D">
        <w:rPr>
          <w:bCs/>
        </w:rPr>
        <w:t> </w:t>
      </w:r>
      <w:r w:rsidRPr="000E666D">
        <w:rPr>
          <w:b/>
          <w:bCs/>
        </w:rPr>
        <w:t>abstract</w:t>
      </w:r>
      <w:r w:rsidRPr="000E666D">
        <w:rPr>
          <w:bCs/>
        </w:rPr>
        <w:t> </w:t>
      </w:r>
      <w:r w:rsidRPr="000E666D">
        <w:rPr>
          <w:b/>
          <w:bCs/>
        </w:rPr>
        <w:t>void</w:t>
      </w:r>
      <w:r w:rsidRPr="000E666D">
        <w:rPr>
          <w:bCs/>
        </w:rPr>
        <w:t> actionPerformed(ActionEvent e);  </w:t>
      </w:r>
    </w:p>
    <w:p w:rsidR="000E666D" w:rsidRDefault="000E666D" w:rsidP="000E666D">
      <w:pPr>
        <w:spacing w:after="0" w:line="240" w:lineRule="auto"/>
        <w:ind w:left="720" w:firstLine="0"/>
        <w:rPr>
          <w:bCs/>
        </w:rPr>
      </w:pPr>
    </w:p>
    <w:p w:rsidR="000E666D" w:rsidRDefault="000E666D" w:rsidP="000E666D">
      <w:pPr>
        <w:spacing w:after="0" w:line="240" w:lineRule="auto"/>
        <w:rPr>
          <w:bCs/>
        </w:rPr>
      </w:pPr>
      <w:r w:rsidRPr="000E666D">
        <w:rPr>
          <w:bCs/>
        </w:rPr>
        <w:t xml:space="preserve">The common approach is to implement the ActionListener. </w:t>
      </w:r>
      <w:r>
        <w:rPr>
          <w:bCs/>
        </w:rPr>
        <w:t xml:space="preserve">We </w:t>
      </w:r>
      <w:r w:rsidRPr="000E666D">
        <w:rPr>
          <w:bCs/>
        </w:rPr>
        <w:t>need to follow 3 steps:</w:t>
      </w:r>
    </w:p>
    <w:p w:rsidR="000E666D" w:rsidRPr="000E666D" w:rsidRDefault="000E666D" w:rsidP="000E666D">
      <w:pPr>
        <w:spacing w:after="0" w:line="240" w:lineRule="auto"/>
        <w:ind w:left="720" w:firstLine="0"/>
        <w:rPr>
          <w:bCs/>
        </w:rPr>
      </w:pPr>
    </w:p>
    <w:p w:rsidR="000E666D" w:rsidRPr="000E666D" w:rsidRDefault="000E666D" w:rsidP="000E666D">
      <w:pPr>
        <w:spacing w:after="0" w:line="240" w:lineRule="auto"/>
        <w:rPr>
          <w:bCs/>
        </w:rPr>
      </w:pPr>
      <w:r w:rsidRPr="000E666D">
        <w:rPr>
          <w:bCs/>
        </w:rPr>
        <w:t>1) Implement the ActionListener interface in the class:</w:t>
      </w:r>
    </w:p>
    <w:p w:rsidR="000E666D" w:rsidRDefault="000E666D" w:rsidP="000E666D">
      <w:pPr>
        <w:spacing w:after="0" w:line="240" w:lineRule="auto"/>
        <w:ind w:left="720" w:firstLine="0"/>
        <w:rPr>
          <w:bCs/>
        </w:rPr>
      </w:pPr>
      <w:r w:rsidRPr="000E666D">
        <w:rPr>
          <w:b/>
          <w:bCs/>
        </w:rPr>
        <w:t>public</w:t>
      </w:r>
      <w:r w:rsidRPr="000E666D">
        <w:rPr>
          <w:bCs/>
        </w:rPr>
        <w:t> </w:t>
      </w:r>
      <w:r w:rsidRPr="000E666D">
        <w:rPr>
          <w:b/>
          <w:bCs/>
        </w:rPr>
        <w:t>class</w:t>
      </w:r>
      <w:r w:rsidRPr="000E666D">
        <w:rPr>
          <w:bCs/>
        </w:rPr>
        <w:t> ActionListenerExample Implements ActionListener</w:t>
      </w:r>
    </w:p>
    <w:p w:rsidR="000E666D" w:rsidRPr="000E666D" w:rsidRDefault="000E666D" w:rsidP="000E666D">
      <w:pPr>
        <w:spacing w:after="0" w:line="240" w:lineRule="auto"/>
        <w:ind w:left="720" w:firstLine="0"/>
        <w:rPr>
          <w:bCs/>
        </w:rPr>
      </w:pPr>
      <w:r w:rsidRPr="000E666D">
        <w:rPr>
          <w:bCs/>
        </w:rPr>
        <w:t>  </w:t>
      </w:r>
    </w:p>
    <w:p w:rsidR="000E666D" w:rsidRPr="000E666D" w:rsidRDefault="000E666D" w:rsidP="000E666D">
      <w:pPr>
        <w:spacing w:after="0" w:line="240" w:lineRule="auto"/>
        <w:rPr>
          <w:bCs/>
        </w:rPr>
      </w:pPr>
      <w:r w:rsidRPr="000E666D">
        <w:rPr>
          <w:bCs/>
        </w:rPr>
        <w:t>2) Register the component with the Listener:</w:t>
      </w:r>
    </w:p>
    <w:p w:rsidR="000E666D" w:rsidRPr="000E666D" w:rsidRDefault="000E666D" w:rsidP="000E666D">
      <w:pPr>
        <w:spacing w:after="0" w:line="240" w:lineRule="auto"/>
        <w:ind w:left="720" w:firstLine="0"/>
        <w:rPr>
          <w:bCs/>
        </w:rPr>
      </w:pPr>
      <w:r w:rsidRPr="000E666D">
        <w:rPr>
          <w:bCs/>
        </w:rPr>
        <w:t>component.addActionListener(instanceOfListenerclass);  </w:t>
      </w:r>
    </w:p>
    <w:p w:rsidR="000E666D" w:rsidRDefault="000E666D" w:rsidP="000E666D">
      <w:pPr>
        <w:spacing w:after="0" w:line="240" w:lineRule="auto"/>
        <w:rPr>
          <w:bCs/>
        </w:rPr>
      </w:pPr>
      <w:r w:rsidRPr="000E666D">
        <w:rPr>
          <w:bCs/>
        </w:rPr>
        <w:lastRenderedPageBreak/>
        <w:t>3) Override the actionPerformed() method:</w:t>
      </w:r>
    </w:p>
    <w:p w:rsidR="000E666D" w:rsidRPr="000E666D" w:rsidRDefault="000E666D" w:rsidP="000E666D">
      <w:pPr>
        <w:spacing w:after="0" w:line="240" w:lineRule="auto"/>
        <w:rPr>
          <w:bCs/>
        </w:rPr>
      </w:pPr>
    </w:p>
    <w:p w:rsidR="000E666D" w:rsidRPr="000E666D" w:rsidRDefault="000E666D" w:rsidP="000E666D">
      <w:pPr>
        <w:numPr>
          <w:ilvl w:val="0"/>
          <w:numId w:val="45"/>
        </w:numPr>
        <w:spacing w:after="0" w:line="240" w:lineRule="auto"/>
        <w:rPr>
          <w:bCs/>
        </w:rPr>
      </w:pPr>
      <w:r w:rsidRPr="000E666D">
        <w:rPr>
          <w:b/>
          <w:bCs/>
        </w:rPr>
        <w:t>public</w:t>
      </w:r>
      <w:r w:rsidRPr="000E666D">
        <w:rPr>
          <w:bCs/>
        </w:rPr>
        <w:t> </w:t>
      </w:r>
      <w:r w:rsidRPr="000E666D">
        <w:rPr>
          <w:b/>
          <w:bCs/>
        </w:rPr>
        <w:t>void</w:t>
      </w:r>
      <w:r w:rsidRPr="000E666D">
        <w:rPr>
          <w:bCs/>
        </w:rPr>
        <w:t> actionPerformed(ActionEvent e){  </w:t>
      </w:r>
    </w:p>
    <w:p w:rsidR="000E666D" w:rsidRPr="000E666D" w:rsidRDefault="000E666D" w:rsidP="000E666D">
      <w:pPr>
        <w:numPr>
          <w:ilvl w:val="0"/>
          <w:numId w:val="45"/>
        </w:numPr>
        <w:spacing w:after="0" w:line="240" w:lineRule="auto"/>
        <w:rPr>
          <w:bCs/>
        </w:rPr>
      </w:pPr>
      <w:r w:rsidRPr="000E666D">
        <w:rPr>
          <w:bCs/>
        </w:rPr>
        <w:t>           //Write the code here  </w:t>
      </w:r>
    </w:p>
    <w:p w:rsidR="000E666D" w:rsidRPr="000E666D" w:rsidRDefault="000E666D" w:rsidP="000E666D">
      <w:pPr>
        <w:numPr>
          <w:ilvl w:val="0"/>
          <w:numId w:val="45"/>
        </w:numPr>
        <w:spacing w:after="0" w:line="240" w:lineRule="auto"/>
        <w:rPr>
          <w:bCs/>
        </w:rPr>
      </w:pPr>
      <w:r w:rsidRPr="000E666D">
        <w:rPr>
          <w:bCs/>
        </w:rPr>
        <w:t>}  </w:t>
      </w:r>
    </w:p>
    <w:p w:rsidR="000E666D" w:rsidRPr="000E666D" w:rsidRDefault="000E666D" w:rsidP="000E666D">
      <w:pPr>
        <w:spacing w:after="0" w:line="240" w:lineRule="auto"/>
        <w:rPr>
          <w:bCs/>
        </w:rPr>
      </w:pPr>
    </w:p>
    <w:p w:rsidR="000E666D" w:rsidRPr="00636CE0" w:rsidRDefault="000E666D" w:rsidP="000E666D">
      <w:pPr>
        <w:spacing w:after="0" w:line="240" w:lineRule="auto"/>
        <w:rPr>
          <w:bCs/>
        </w:rPr>
      </w:pPr>
    </w:p>
    <w:p w:rsidR="00FC23D7" w:rsidRDefault="00FC23D7" w:rsidP="00170C95">
      <w:pPr>
        <w:spacing w:after="0" w:line="233" w:lineRule="auto"/>
        <w:ind w:left="0" w:firstLine="0"/>
        <w:jc w:val="center"/>
        <w:rPr>
          <w:b/>
          <w:bCs/>
        </w:rPr>
      </w:pPr>
    </w:p>
    <w:p w:rsidR="00115C26" w:rsidRPr="00170C95" w:rsidRDefault="00FC23D7" w:rsidP="000E666D">
      <w:pPr>
        <w:spacing w:after="0" w:line="240" w:lineRule="auto"/>
        <w:ind w:left="0" w:firstLine="0"/>
        <w:rPr>
          <w:b/>
          <w:bCs/>
        </w:rPr>
      </w:pPr>
      <w:r>
        <w:rPr>
          <w:b/>
          <w:bCs/>
        </w:rPr>
        <w:br w:type="page"/>
      </w:r>
      <w:bookmarkStart w:id="3" w:name="_GoBack"/>
      <w:bookmarkEnd w:id="3"/>
    </w:p>
    <w:p w:rsidR="0012158A" w:rsidRDefault="0012158A" w:rsidP="00073740">
      <w:pPr>
        <w:spacing w:after="0" w:line="233" w:lineRule="auto"/>
        <w:ind w:left="0" w:firstLine="0"/>
        <w:rPr>
          <w:b/>
        </w:rPr>
      </w:pPr>
    </w:p>
    <w:p w:rsidR="00073740" w:rsidRPr="00FC23D7" w:rsidRDefault="00073740" w:rsidP="00073740">
      <w:pPr>
        <w:spacing w:after="0" w:line="233" w:lineRule="auto"/>
        <w:ind w:left="0" w:firstLine="0"/>
        <w:rPr>
          <w:b/>
        </w:rPr>
      </w:pPr>
      <w:r w:rsidRPr="00FD479B">
        <w:rPr>
          <w:b/>
        </w:rPr>
        <w:t>A.</w:t>
      </w:r>
    </w:p>
    <w:p w:rsidR="0012158A" w:rsidRDefault="0012158A" w:rsidP="00073740">
      <w:pPr>
        <w:spacing w:after="0" w:line="233" w:lineRule="auto"/>
        <w:ind w:left="0" w:firstLine="0"/>
      </w:pPr>
    </w:p>
    <w:p w:rsidR="00A91E04" w:rsidRDefault="00851142" w:rsidP="00A91E04">
      <w:pPr>
        <w:spacing w:after="0" w:line="233" w:lineRule="auto"/>
        <w:ind w:left="0" w:firstLine="0"/>
      </w:pPr>
      <w:r w:rsidRPr="00851142">
        <w:rPr>
          <w:b/>
        </w:rPr>
        <w:t>Aim :</w:t>
      </w:r>
      <w:r>
        <w:t xml:space="preserve"> </w:t>
      </w:r>
      <w:r w:rsidR="00A91E04">
        <w:t xml:space="preserve"> </w:t>
      </w:r>
      <w:r w:rsidR="00A91E04">
        <w:t>Create a registration form containing required fields .</w:t>
      </w:r>
    </w:p>
    <w:p w:rsidR="00A91E04" w:rsidRDefault="00A91E04" w:rsidP="00A91E04">
      <w:pPr>
        <w:spacing w:after="0" w:line="233" w:lineRule="auto"/>
        <w:ind w:left="0" w:firstLine="720"/>
      </w:pPr>
      <w:r>
        <w:t xml:space="preserve"> </w:t>
      </w:r>
      <w:r>
        <w:t>The form should have all the studied components</w:t>
      </w:r>
    </w:p>
    <w:p w:rsidR="00A91E04" w:rsidRDefault="00A91E04" w:rsidP="00A91E04">
      <w:pPr>
        <w:spacing w:after="0" w:line="233" w:lineRule="auto"/>
        <w:ind w:left="0" w:firstLine="720"/>
      </w:pPr>
      <w:r>
        <w:t xml:space="preserve"> </w:t>
      </w:r>
      <w:r>
        <w:t>The form should have minimum two buttons “Submit” and “Cancel”….giving</w:t>
      </w:r>
    </w:p>
    <w:p w:rsidR="00851142" w:rsidRDefault="00A91E04" w:rsidP="00A91E04">
      <w:pPr>
        <w:spacing w:after="0" w:line="233" w:lineRule="auto"/>
        <w:ind w:left="0" w:firstLine="720"/>
      </w:pPr>
      <w:r>
        <w:t xml:space="preserve"> </w:t>
      </w:r>
      <w:r>
        <w:t>appropriate messages at corresponding click</w:t>
      </w:r>
      <w:r>
        <w:t>.</w:t>
      </w:r>
    </w:p>
    <w:p w:rsidR="0012158A" w:rsidRDefault="0012158A" w:rsidP="00073740">
      <w:pPr>
        <w:spacing w:after="0" w:line="233" w:lineRule="auto"/>
        <w:ind w:left="0" w:firstLine="0"/>
      </w:pPr>
    </w:p>
    <w:p w:rsidR="0012158A" w:rsidRDefault="0012158A" w:rsidP="00073740">
      <w:pPr>
        <w:spacing w:after="0" w:line="233" w:lineRule="auto"/>
        <w:ind w:left="0" w:firstLine="0"/>
      </w:pPr>
    </w:p>
    <w:p w:rsidR="00073740" w:rsidRDefault="00073740" w:rsidP="00D71BB9">
      <w:pPr>
        <w:spacing w:after="0" w:line="233" w:lineRule="auto"/>
        <w:ind w:left="0" w:firstLine="0"/>
        <w:rPr>
          <w:b/>
        </w:rPr>
      </w:pPr>
      <w:r w:rsidRPr="00851142">
        <w:rPr>
          <w:b/>
        </w:rPr>
        <w:t>Program :</w:t>
      </w:r>
    </w:p>
    <w:p w:rsidR="00073740" w:rsidRDefault="00073740" w:rsidP="00073740">
      <w:pPr>
        <w:spacing w:after="0" w:line="233" w:lineRule="auto"/>
        <w:ind w:left="0" w:firstLine="0"/>
      </w:pPr>
    </w:p>
    <w:p w:rsidR="00115C26" w:rsidRDefault="00115C26" w:rsidP="00115C26">
      <w:pPr>
        <w:shd w:val="clear" w:color="auto" w:fill="1E1E1E"/>
        <w:spacing w:after="0" w:line="285" w:lineRule="atLeast"/>
        <w:ind w:left="0" w:firstLine="0"/>
        <w:rPr>
          <w:rFonts w:ascii="Consolas" w:eastAsia="Times New Roman" w:hAnsi="Consolas" w:cs="Consolas"/>
          <w:color w:val="D4D4D4"/>
          <w:sz w:val="24"/>
          <w:szCs w:val="24"/>
        </w:rPr>
      </w:pP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569CD6"/>
          <w:sz w:val="21"/>
          <w:szCs w:val="21"/>
        </w:rPr>
        <w:t>import</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javax</w:t>
      </w:r>
      <w:r w:rsidRPr="00CF298F">
        <w:rPr>
          <w:rFonts w:ascii="Consolas" w:eastAsia="Times New Roman" w:hAnsi="Consolas" w:cs="Consolas"/>
          <w:color w:val="D4D4D4"/>
          <w:sz w:val="21"/>
          <w:szCs w:val="21"/>
        </w:rPr>
        <w:t>.</w:t>
      </w:r>
      <w:r w:rsidRPr="00CF298F">
        <w:rPr>
          <w:rFonts w:ascii="Consolas" w:eastAsia="Times New Roman" w:hAnsi="Consolas" w:cs="Consolas"/>
          <w:color w:val="4EC9B0"/>
          <w:sz w:val="21"/>
          <w:szCs w:val="21"/>
        </w:rPr>
        <w:t>swing</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569CD6"/>
          <w:sz w:val="21"/>
          <w:szCs w:val="21"/>
        </w:rPr>
        <w:t>import</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java</w:t>
      </w:r>
      <w:r w:rsidRPr="00CF298F">
        <w:rPr>
          <w:rFonts w:ascii="Consolas" w:eastAsia="Times New Roman" w:hAnsi="Consolas" w:cs="Consolas"/>
          <w:color w:val="D4D4D4"/>
          <w:sz w:val="21"/>
          <w:szCs w:val="21"/>
        </w:rPr>
        <w:t>.</w:t>
      </w:r>
      <w:r w:rsidRPr="00CF298F">
        <w:rPr>
          <w:rFonts w:ascii="Consolas" w:eastAsia="Times New Roman" w:hAnsi="Consolas" w:cs="Consolas"/>
          <w:color w:val="4EC9B0"/>
          <w:sz w:val="21"/>
          <w:szCs w:val="21"/>
        </w:rPr>
        <w:t>awt</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569CD6"/>
          <w:sz w:val="21"/>
          <w:szCs w:val="21"/>
        </w:rPr>
        <w:t>import</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java</w:t>
      </w:r>
      <w:r w:rsidRPr="00CF298F">
        <w:rPr>
          <w:rFonts w:ascii="Consolas" w:eastAsia="Times New Roman" w:hAnsi="Consolas" w:cs="Consolas"/>
          <w:color w:val="D4D4D4"/>
          <w:sz w:val="21"/>
          <w:szCs w:val="21"/>
        </w:rPr>
        <w:t>.</w:t>
      </w:r>
      <w:r w:rsidRPr="00CF298F">
        <w:rPr>
          <w:rFonts w:ascii="Consolas" w:eastAsia="Times New Roman" w:hAnsi="Consolas" w:cs="Consolas"/>
          <w:color w:val="4EC9B0"/>
          <w:sz w:val="21"/>
          <w:szCs w:val="21"/>
        </w:rPr>
        <w:t>awt</w:t>
      </w:r>
      <w:r w:rsidRPr="00CF298F">
        <w:rPr>
          <w:rFonts w:ascii="Consolas" w:eastAsia="Times New Roman" w:hAnsi="Consolas" w:cs="Consolas"/>
          <w:color w:val="D4D4D4"/>
          <w:sz w:val="21"/>
          <w:szCs w:val="21"/>
        </w:rPr>
        <w:t>.</w:t>
      </w:r>
      <w:r w:rsidRPr="00CF298F">
        <w:rPr>
          <w:rFonts w:ascii="Consolas" w:eastAsia="Times New Roman" w:hAnsi="Consolas" w:cs="Consolas"/>
          <w:color w:val="4EC9B0"/>
          <w:sz w:val="21"/>
          <w:szCs w:val="21"/>
        </w:rPr>
        <w:t>event</w:t>
      </w:r>
      <w:r w:rsidRPr="00CF298F">
        <w:rPr>
          <w:rFonts w:ascii="Consolas" w:eastAsia="Times New Roman" w:hAnsi="Consolas" w:cs="Consolas"/>
          <w:color w:val="D4D4D4"/>
          <w:sz w:val="21"/>
          <w:szCs w:val="21"/>
        </w:rPr>
        <w:t>.</w:t>
      </w:r>
      <w:r w:rsidRPr="00CF298F">
        <w:rPr>
          <w:rFonts w:ascii="Consolas" w:eastAsia="Times New Roman" w:hAnsi="Consolas" w:cs="Consolas"/>
          <w:color w:val="4EC9B0"/>
          <w:sz w:val="21"/>
          <w:szCs w:val="21"/>
        </w:rPr>
        <w:t>ActionEvent</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569CD6"/>
          <w:sz w:val="21"/>
          <w:szCs w:val="21"/>
        </w:rPr>
        <w:t>import</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java</w:t>
      </w:r>
      <w:r w:rsidRPr="00CF298F">
        <w:rPr>
          <w:rFonts w:ascii="Consolas" w:eastAsia="Times New Roman" w:hAnsi="Consolas" w:cs="Consolas"/>
          <w:color w:val="D4D4D4"/>
          <w:sz w:val="21"/>
          <w:szCs w:val="21"/>
        </w:rPr>
        <w:t>.</w:t>
      </w:r>
      <w:r w:rsidRPr="00CF298F">
        <w:rPr>
          <w:rFonts w:ascii="Consolas" w:eastAsia="Times New Roman" w:hAnsi="Consolas" w:cs="Consolas"/>
          <w:color w:val="4EC9B0"/>
          <w:sz w:val="21"/>
          <w:szCs w:val="21"/>
        </w:rPr>
        <w:t>awt</w:t>
      </w:r>
      <w:r w:rsidRPr="00CF298F">
        <w:rPr>
          <w:rFonts w:ascii="Consolas" w:eastAsia="Times New Roman" w:hAnsi="Consolas" w:cs="Consolas"/>
          <w:color w:val="D4D4D4"/>
          <w:sz w:val="21"/>
          <w:szCs w:val="21"/>
        </w:rPr>
        <w:t>.</w:t>
      </w:r>
      <w:r w:rsidRPr="00CF298F">
        <w:rPr>
          <w:rFonts w:ascii="Consolas" w:eastAsia="Times New Roman" w:hAnsi="Consolas" w:cs="Consolas"/>
          <w:color w:val="4EC9B0"/>
          <w:sz w:val="21"/>
          <w:szCs w:val="21"/>
        </w:rPr>
        <w:t>event</w:t>
      </w:r>
      <w:r w:rsidRPr="00CF298F">
        <w:rPr>
          <w:rFonts w:ascii="Consolas" w:eastAsia="Times New Roman" w:hAnsi="Consolas" w:cs="Consolas"/>
          <w:color w:val="D4D4D4"/>
          <w:sz w:val="21"/>
          <w:szCs w:val="21"/>
        </w:rPr>
        <w:t>.</w:t>
      </w:r>
      <w:r w:rsidRPr="00CF298F">
        <w:rPr>
          <w:rFonts w:ascii="Consolas" w:eastAsia="Times New Roman" w:hAnsi="Consolas" w:cs="Consolas"/>
          <w:color w:val="4EC9B0"/>
          <w:sz w:val="21"/>
          <w:szCs w:val="21"/>
        </w:rPr>
        <w:t>ActionListener</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569CD6"/>
          <w:sz w:val="21"/>
          <w:szCs w:val="21"/>
        </w:rPr>
        <w:t>public</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569CD6"/>
          <w:sz w:val="21"/>
          <w:szCs w:val="21"/>
        </w:rPr>
        <w:t>class</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Login_page</w:t>
      </w:r>
      <w:r w:rsidRPr="00CF298F">
        <w:rPr>
          <w:rFonts w:ascii="Consolas" w:eastAsia="Times New Roman" w:hAnsi="Consolas" w:cs="Consolas"/>
          <w:color w:val="D4D4D4"/>
          <w:sz w:val="21"/>
          <w:szCs w:val="21"/>
        </w:rPr>
        <w:t xml:space="preserve"> {</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569CD6"/>
          <w:sz w:val="21"/>
          <w:szCs w:val="21"/>
        </w:rPr>
        <w:t>public</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569CD6"/>
          <w:sz w:val="21"/>
          <w:szCs w:val="21"/>
        </w:rPr>
        <w:t>static</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void</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main</w:t>
      </w:r>
      <w:r w:rsidRPr="00CF298F">
        <w:rPr>
          <w:rFonts w:ascii="Consolas" w:eastAsia="Times New Roman" w:hAnsi="Consolas" w:cs="Consolas"/>
          <w:color w:val="D4D4D4"/>
          <w:sz w:val="21"/>
          <w:szCs w:val="21"/>
        </w:rPr>
        <w:t>(</w:t>
      </w:r>
      <w:r w:rsidRPr="00CF298F">
        <w:rPr>
          <w:rFonts w:ascii="Consolas" w:eastAsia="Times New Roman" w:hAnsi="Consolas" w:cs="Consolas"/>
          <w:color w:val="4EC9B0"/>
          <w:sz w:val="21"/>
          <w:szCs w:val="21"/>
        </w:rPr>
        <w:t>String</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args</w:t>
      </w:r>
      <w:r w:rsidRPr="00CF298F">
        <w:rPr>
          <w:rFonts w:ascii="Consolas" w:eastAsia="Times New Roman" w:hAnsi="Consolas" w:cs="Consolas"/>
          <w:color w:val="D4D4D4"/>
          <w:sz w:val="21"/>
          <w:szCs w:val="21"/>
        </w:rPr>
        <w:t>) {</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C586C0"/>
          <w:sz w:val="21"/>
          <w:szCs w:val="21"/>
        </w:rPr>
        <w:t>new</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Windows</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569CD6"/>
          <w:sz w:val="21"/>
          <w:szCs w:val="21"/>
        </w:rPr>
        <w:t>class</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Windows</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569CD6"/>
          <w:sz w:val="21"/>
          <w:szCs w:val="21"/>
        </w:rPr>
        <w:t>extends</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JFrame</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569CD6"/>
          <w:sz w:val="21"/>
          <w:szCs w:val="21"/>
        </w:rPr>
        <w:t>implements</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ActionListener</w:t>
      </w:r>
      <w:r w:rsidRPr="00CF298F">
        <w:rPr>
          <w:rFonts w:ascii="Consolas" w:eastAsia="Times New Roman" w:hAnsi="Consolas" w:cs="Consolas"/>
          <w:color w:val="D4D4D4"/>
          <w:sz w:val="21"/>
          <w:szCs w:val="21"/>
        </w:rPr>
        <w:t xml:space="preserve"> {</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JTextField</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password</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id</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JLabel</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l</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l1</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l2</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JButton</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login</w:t>
      </w:r>
      <w:r w:rsidRPr="00CF298F">
        <w:rPr>
          <w:rFonts w:ascii="Consolas" w:eastAsia="Times New Roman" w:hAnsi="Consolas" w:cs="Consolas"/>
          <w:color w:val="D4D4D4"/>
          <w:sz w:val="21"/>
          <w:szCs w:val="21"/>
        </w:rPr>
        <w:t>,</w:t>
      </w:r>
      <w:r w:rsidRPr="00CF298F">
        <w:rPr>
          <w:rFonts w:ascii="Consolas" w:eastAsia="Times New Roman" w:hAnsi="Consolas" w:cs="Consolas"/>
          <w:color w:val="9CDCFE"/>
          <w:sz w:val="21"/>
          <w:szCs w:val="21"/>
        </w:rPr>
        <w:t>cancel</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569CD6"/>
          <w:sz w:val="21"/>
          <w:szCs w:val="21"/>
        </w:rPr>
        <w:t>public</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Windows</w:t>
      </w:r>
      <w:r w:rsidRPr="00CF298F">
        <w:rPr>
          <w:rFonts w:ascii="Consolas" w:eastAsia="Times New Roman" w:hAnsi="Consolas" w:cs="Consolas"/>
          <w:color w:val="D4D4D4"/>
          <w:sz w:val="21"/>
          <w:szCs w:val="21"/>
        </w:rPr>
        <w:t>() {</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password</w:t>
      </w:r>
      <w:r w:rsidRPr="00CF298F">
        <w:rPr>
          <w:rFonts w:ascii="Consolas" w:eastAsia="Times New Roman" w:hAnsi="Consolas" w:cs="Consolas"/>
          <w:color w:val="D4D4D4"/>
          <w:sz w:val="21"/>
          <w:szCs w:val="21"/>
        </w:rPr>
        <w:t xml:space="preserve"> = </w:t>
      </w:r>
      <w:r w:rsidRPr="00CF298F">
        <w:rPr>
          <w:rFonts w:ascii="Consolas" w:eastAsia="Times New Roman" w:hAnsi="Consolas" w:cs="Consolas"/>
          <w:color w:val="C586C0"/>
          <w:sz w:val="21"/>
          <w:szCs w:val="21"/>
        </w:rPr>
        <w:t>new</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JPasswordField</w:t>
      </w:r>
      <w:r w:rsidRPr="00CF298F">
        <w:rPr>
          <w:rFonts w:ascii="Consolas" w:eastAsia="Times New Roman" w:hAnsi="Consolas" w:cs="Consolas"/>
          <w:color w:val="D4D4D4"/>
          <w:sz w:val="21"/>
          <w:szCs w:val="21"/>
        </w:rPr>
        <w:t>(</w:t>
      </w:r>
      <w:r w:rsidRPr="00CF298F">
        <w:rPr>
          <w:rFonts w:ascii="Consolas" w:eastAsia="Times New Roman" w:hAnsi="Consolas" w:cs="Consolas"/>
          <w:color w:val="B5CEA8"/>
          <w:sz w:val="21"/>
          <w:szCs w:val="21"/>
        </w:rPr>
        <w:t>15</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id</w:t>
      </w:r>
      <w:r w:rsidRPr="00CF298F">
        <w:rPr>
          <w:rFonts w:ascii="Consolas" w:eastAsia="Times New Roman" w:hAnsi="Consolas" w:cs="Consolas"/>
          <w:color w:val="D4D4D4"/>
          <w:sz w:val="21"/>
          <w:szCs w:val="21"/>
        </w:rPr>
        <w:t xml:space="preserve"> = </w:t>
      </w:r>
      <w:r w:rsidRPr="00CF298F">
        <w:rPr>
          <w:rFonts w:ascii="Consolas" w:eastAsia="Times New Roman" w:hAnsi="Consolas" w:cs="Consolas"/>
          <w:color w:val="C586C0"/>
          <w:sz w:val="21"/>
          <w:szCs w:val="21"/>
        </w:rPr>
        <w:t>new</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JTextField</w:t>
      </w:r>
      <w:r w:rsidRPr="00CF298F">
        <w:rPr>
          <w:rFonts w:ascii="Consolas" w:eastAsia="Times New Roman" w:hAnsi="Consolas" w:cs="Consolas"/>
          <w:color w:val="D4D4D4"/>
          <w:sz w:val="21"/>
          <w:szCs w:val="21"/>
        </w:rPr>
        <w:t>(</w:t>
      </w:r>
      <w:r w:rsidRPr="00CF298F">
        <w:rPr>
          <w:rFonts w:ascii="Consolas" w:eastAsia="Times New Roman" w:hAnsi="Consolas" w:cs="Consolas"/>
          <w:color w:val="B5CEA8"/>
          <w:sz w:val="21"/>
          <w:szCs w:val="21"/>
        </w:rPr>
        <w:t>15</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login</w:t>
      </w:r>
      <w:r w:rsidRPr="00CF298F">
        <w:rPr>
          <w:rFonts w:ascii="Consolas" w:eastAsia="Times New Roman" w:hAnsi="Consolas" w:cs="Consolas"/>
          <w:color w:val="D4D4D4"/>
          <w:sz w:val="21"/>
          <w:szCs w:val="21"/>
        </w:rPr>
        <w:t xml:space="preserve"> = </w:t>
      </w:r>
      <w:r w:rsidRPr="00CF298F">
        <w:rPr>
          <w:rFonts w:ascii="Consolas" w:eastAsia="Times New Roman" w:hAnsi="Consolas" w:cs="Consolas"/>
          <w:color w:val="C586C0"/>
          <w:sz w:val="21"/>
          <w:szCs w:val="21"/>
        </w:rPr>
        <w:t>new</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JButton</w:t>
      </w:r>
      <w:r w:rsidRPr="00CF298F">
        <w:rPr>
          <w:rFonts w:ascii="Consolas" w:eastAsia="Times New Roman" w:hAnsi="Consolas" w:cs="Consolas"/>
          <w:color w:val="D4D4D4"/>
          <w:sz w:val="21"/>
          <w:szCs w:val="21"/>
        </w:rPr>
        <w:t>(</w:t>
      </w:r>
      <w:r w:rsidRPr="00CF298F">
        <w:rPr>
          <w:rFonts w:ascii="Consolas" w:eastAsia="Times New Roman" w:hAnsi="Consolas" w:cs="Consolas"/>
          <w:color w:val="CE9178"/>
          <w:sz w:val="21"/>
          <w:szCs w:val="21"/>
        </w:rPr>
        <w:t>"Login"</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cancel</w:t>
      </w:r>
      <w:r w:rsidRPr="00CF298F">
        <w:rPr>
          <w:rFonts w:ascii="Consolas" w:eastAsia="Times New Roman" w:hAnsi="Consolas" w:cs="Consolas"/>
          <w:color w:val="D4D4D4"/>
          <w:sz w:val="21"/>
          <w:szCs w:val="21"/>
        </w:rPr>
        <w:t xml:space="preserve"> = </w:t>
      </w:r>
      <w:r w:rsidRPr="00CF298F">
        <w:rPr>
          <w:rFonts w:ascii="Consolas" w:eastAsia="Times New Roman" w:hAnsi="Consolas" w:cs="Consolas"/>
          <w:color w:val="C586C0"/>
          <w:sz w:val="21"/>
          <w:szCs w:val="21"/>
        </w:rPr>
        <w:t>new</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JButton</w:t>
      </w:r>
      <w:r w:rsidRPr="00CF298F">
        <w:rPr>
          <w:rFonts w:ascii="Consolas" w:eastAsia="Times New Roman" w:hAnsi="Consolas" w:cs="Consolas"/>
          <w:color w:val="D4D4D4"/>
          <w:sz w:val="21"/>
          <w:szCs w:val="21"/>
        </w:rPr>
        <w:t>(</w:t>
      </w:r>
      <w:r w:rsidRPr="00CF298F">
        <w:rPr>
          <w:rFonts w:ascii="Consolas" w:eastAsia="Times New Roman" w:hAnsi="Consolas" w:cs="Consolas"/>
          <w:color w:val="CE9178"/>
          <w:sz w:val="21"/>
          <w:szCs w:val="21"/>
        </w:rPr>
        <w:t>"Cancel"</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l</w:t>
      </w:r>
      <w:r w:rsidRPr="00CF298F">
        <w:rPr>
          <w:rFonts w:ascii="Consolas" w:eastAsia="Times New Roman" w:hAnsi="Consolas" w:cs="Consolas"/>
          <w:color w:val="D4D4D4"/>
          <w:sz w:val="21"/>
          <w:szCs w:val="21"/>
        </w:rPr>
        <w:t xml:space="preserve"> = </w:t>
      </w:r>
      <w:r w:rsidRPr="00CF298F">
        <w:rPr>
          <w:rFonts w:ascii="Consolas" w:eastAsia="Times New Roman" w:hAnsi="Consolas" w:cs="Consolas"/>
          <w:color w:val="C586C0"/>
          <w:sz w:val="21"/>
          <w:szCs w:val="21"/>
        </w:rPr>
        <w:t>new</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JLabel</w:t>
      </w:r>
      <w:r w:rsidRPr="00CF298F">
        <w:rPr>
          <w:rFonts w:ascii="Consolas" w:eastAsia="Times New Roman" w:hAnsi="Consolas" w:cs="Consolas"/>
          <w:color w:val="D4D4D4"/>
          <w:sz w:val="21"/>
          <w:szCs w:val="21"/>
        </w:rPr>
        <w:t>(</w:t>
      </w:r>
      <w:r w:rsidRPr="00CF298F">
        <w:rPr>
          <w:rFonts w:ascii="Consolas" w:eastAsia="Times New Roman" w:hAnsi="Consolas" w:cs="Consolas"/>
          <w:color w:val="CE9178"/>
          <w:sz w:val="21"/>
          <w:szCs w:val="21"/>
        </w:rPr>
        <w:t>"Login Page"</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l1</w:t>
      </w:r>
      <w:r w:rsidRPr="00CF298F">
        <w:rPr>
          <w:rFonts w:ascii="Consolas" w:eastAsia="Times New Roman" w:hAnsi="Consolas" w:cs="Consolas"/>
          <w:color w:val="D4D4D4"/>
          <w:sz w:val="21"/>
          <w:szCs w:val="21"/>
        </w:rPr>
        <w:t xml:space="preserve"> = </w:t>
      </w:r>
      <w:r w:rsidRPr="00CF298F">
        <w:rPr>
          <w:rFonts w:ascii="Consolas" w:eastAsia="Times New Roman" w:hAnsi="Consolas" w:cs="Consolas"/>
          <w:color w:val="C586C0"/>
          <w:sz w:val="21"/>
          <w:szCs w:val="21"/>
        </w:rPr>
        <w:t>new</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JLabel</w:t>
      </w:r>
      <w:r w:rsidRPr="00CF298F">
        <w:rPr>
          <w:rFonts w:ascii="Consolas" w:eastAsia="Times New Roman" w:hAnsi="Consolas" w:cs="Consolas"/>
          <w:color w:val="D4D4D4"/>
          <w:sz w:val="21"/>
          <w:szCs w:val="21"/>
        </w:rPr>
        <w:t>(</w:t>
      </w:r>
      <w:r w:rsidRPr="00CF298F">
        <w:rPr>
          <w:rFonts w:ascii="Consolas" w:eastAsia="Times New Roman" w:hAnsi="Consolas" w:cs="Consolas"/>
          <w:color w:val="CE9178"/>
          <w:sz w:val="21"/>
          <w:szCs w:val="21"/>
        </w:rPr>
        <w:t>"User Id"</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l2</w:t>
      </w:r>
      <w:r w:rsidRPr="00CF298F">
        <w:rPr>
          <w:rFonts w:ascii="Consolas" w:eastAsia="Times New Roman" w:hAnsi="Consolas" w:cs="Consolas"/>
          <w:color w:val="D4D4D4"/>
          <w:sz w:val="21"/>
          <w:szCs w:val="21"/>
        </w:rPr>
        <w:t xml:space="preserve"> = </w:t>
      </w:r>
      <w:r w:rsidRPr="00CF298F">
        <w:rPr>
          <w:rFonts w:ascii="Consolas" w:eastAsia="Times New Roman" w:hAnsi="Consolas" w:cs="Consolas"/>
          <w:color w:val="C586C0"/>
          <w:sz w:val="21"/>
          <w:szCs w:val="21"/>
        </w:rPr>
        <w:t>new</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JLabel</w:t>
      </w:r>
      <w:r w:rsidRPr="00CF298F">
        <w:rPr>
          <w:rFonts w:ascii="Consolas" w:eastAsia="Times New Roman" w:hAnsi="Consolas" w:cs="Consolas"/>
          <w:color w:val="D4D4D4"/>
          <w:sz w:val="21"/>
          <w:szCs w:val="21"/>
        </w:rPr>
        <w:t>(</w:t>
      </w:r>
      <w:r w:rsidRPr="00CF298F">
        <w:rPr>
          <w:rFonts w:ascii="Consolas" w:eastAsia="Times New Roman" w:hAnsi="Consolas" w:cs="Consolas"/>
          <w:color w:val="CE9178"/>
          <w:sz w:val="21"/>
          <w:szCs w:val="21"/>
        </w:rPr>
        <w:t>"Password"</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setLayout</w:t>
      </w:r>
      <w:r w:rsidRPr="00CF298F">
        <w:rPr>
          <w:rFonts w:ascii="Consolas" w:eastAsia="Times New Roman" w:hAnsi="Consolas" w:cs="Consolas"/>
          <w:color w:val="D4D4D4"/>
          <w:sz w:val="21"/>
          <w:szCs w:val="21"/>
        </w:rPr>
        <w:t>(</w:t>
      </w:r>
      <w:r w:rsidRPr="00CF298F">
        <w:rPr>
          <w:rFonts w:ascii="Consolas" w:eastAsia="Times New Roman" w:hAnsi="Consolas" w:cs="Consolas"/>
          <w:color w:val="569CD6"/>
          <w:sz w:val="21"/>
          <w:szCs w:val="21"/>
        </w:rPr>
        <w:t>null</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setVisible</w:t>
      </w:r>
      <w:r w:rsidRPr="00CF298F">
        <w:rPr>
          <w:rFonts w:ascii="Consolas" w:eastAsia="Times New Roman" w:hAnsi="Consolas" w:cs="Consolas"/>
          <w:color w:val="D4D4D4"/>
          <w:sz w:val="21"/>
          <w:szCs w:val="21"/>
        </w:rPr>
        <w:t>(</w:t>
      </w:r>
      <w:r w:rsidRPr="00CF298F">
        <w:rPr>
          <w:rFonts w:ascii="Consolas" w:eastAsia="Times New Roman" w:hAnsi="Consolas" w:cs="Consolas"/>
          <w:color w:val="569CD6"/>
          <w:sz w:val="21"/>
          <w:szCs w:val="21"/>
        </w:rPr>
        <w:t>true</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setDefaultCloseOperation</w:t>
      </w:r>
      <w:r w:rsidRPr="00CF298F">
        <w:rPr>
          <w:rFonts w:ascii="Consolas" w:eastAsia="Times New Roman" w:hAnsi="Consolas" w:cs="Consolas"/>
          <w:color w:val="D4D4D4"/>
          <w:sz w:val="21"/>
          <w:szCs w:val="21"/>
        </w:rPr>
        <w:t>(</w:t>
      </w:r>
      <w:r w:rsidRPr="00CF298F">
        <w:rPr>
          <w:rFonts w:ascii="Consolas" w:eastAsia="Times New Roman" w:hAnsi="Consolas" w:cs="Consolas"/>
          <w:color w:val="4EC9B0"/>
          <w:sz w:val="21"/>
          <w:szCs w:val="21"/>
        </w:rPr>
        <w:t>JFrame</w:t>
      </w:r>
      <w:r w:rsidRPr="00CF298F">
        <w:rPr>
          <w:rFonts w:ascii="Consolas" w:eastAsia="Times New Roman" w:hAnsi="Consolas" w:cs="Consolas"/>
          <w:color w:val="D4D4D4"/>
          <w:sz w:val="21"/>
          <w:szCs w:val="21"/>
        </w:rPr>
        <w:t>.</w:t>
      </w:r>
      <w:r w:rsidRPr="00CF298F">
        <w:rPr>
          <w:rFonts w:ascii="Consolas" w:eastAsia="Times New Roman" w:hAnsi="Consolas" w:cs="Consolas"/>
          <w:color w:val="4FC1FF"/>
          <w:sz w:val="21"/>
          <w:szCs w:val="21"/>
        </w:rPr>
        <w:t>EXIT_ON_CLOSE</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setTitle</w:t>
      </w:r>
      <w:r w:rsidRPr="00CF298F">
        <w:rPr>
          <w:rFonts w:ascii="Consolas" w:eastAsia="Times New Roman" w:hAnsi="Consolas" w:cs="Consolas"/>
          <w:color w:val="D4D4D4"/>
          <w:sz w:val="21"/>
          <w:szCs w:val="21"/>
        </w:rPr>
        <w:t>(</w:t>
      </w:r>
      <w:r w:rsidRPr="00CF298F">
        <w:rPr>
          <w:rFonts w:ascii="Consolas" w:eastAsia="Times New Roman" w:hAnsi="Consolas" w:cs="Consolas"/>
          <w:color w:val="CE9178"/>
          <w:sz w:val="21"/>
          <w:szCs w:val="21"/>
        </w:rPr>
        <w:t>"GUI Form"</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setBounds</w:t>
      </w:r>
      <w:r w:rsidRPr="00CF298F">
        <w:rPr>
          <w:rFonts w:ascii="Consolas" w:eastAsia="Times New Roman" w:hAnsi="Consolas" w:cs="Consolas"/>
          <w:color w:val="D4D4D4"/>
          <w:sz w:val="21"/>
          <w:szCs w:val="21"/>
        </w:rPr>
        <w:t>(</w:t>
      </w:r>
      <w:r w:rsidRPr="00CF298F">
        <w:rPr>
          <w:rFonts w:ascii="Consolas" w:eastAsia="Times New Roman" w:hAnsi="Consolas" w:cs="Consolas"/>
          <w:color w:val="B5CEA8"/>
          <w:sz w:val="21"/>
          <w:szCs w:val="21"/>
        </w:rPr>
        <w:t>200</w:t>
      </w:r>
      <w:r w:rsidRPr="00CF298F">
        <w:rPr>
          <w:rFonts w:ascii="Consolas" w:eastAsia="Times New Roman" w:hAnsi="Consolas" w:cs="Consolas"/>
          <w:color w:val="D4D4D4"/>
          <w:sz w:val="21"/>
          <w:szCs w:val="21"/>
        </w:rPr>
        <w:t>,</w:t>
      </w:r>
      <w:r w:rsidRPr="00CF298F">
        <w:rPr>
          <w:rFonts w:ascii="Consolas" w:eastAsia="Times New Roman" w:hAnsi="Consolas" w:cs="Consolas"/>
          <w:color w:val="B5CEA8"/>
          <w:sz w:val="21"/>
          <w:szCs w:val="21"/>
        </w:rPr>
        <w:t>200</w:t>
      </w:r>
      <w:r w:rsidRPr="00CF298F">
        <w:rPr>
          <w:rFonts w:ascii="Consolas" w:eastAsia="Times New Roman" w:hAnsi="Consolas" w:cs="Consolas"/>
          <w:color w:val="D4D4D4"/>
          <w:sz w:val="21"/>
          <w:szCs w:val="21"/>
        </w:rPr>
        <w:t>,</w:t>
      </w:r>
      <w:r w:rsidRPr="00CF298F">
        <w:rPr>
          <w:rFonts w:ascii="Consolas" w:eastAsia="Times New Roman" w:hAnsi="Consolas" w:cs="Consolas"/>
          <w:color w:val="B5CEA8"/>
          <w:sz w:val="21"/>
          <w:szCs w:val="21"/>
        </w:rPr>
        <w:t>400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400</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l</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setFont</w:t>
      </w:r>
      <w:r w:rsidRPr="00CF298F">
        <w:rPr>
          <w:rFonts w:ascii="Consolas" w:eastAsia="Times New Roman" w:hAnsi="Consolas" w:cs="Consolas"/>
          <w:color w:val="D4D4D4"/>
          <w:sz w:val="21"/>
          <w:szCs w:val="21"/>
        </w:rPr>
        <w:t>(</w:t>
      </w:r>
      <w:r w:rsidRPr="00CF298F">
        <w:rPr>
          <w:rFonts w:ascii="Consolas" w:eastAsia="Times New Roman" w:hAnsi="Consolas" w:cs="Consolas"/>
          <w:color w:val="C586C0"/>
          <w:sz w:val="21"/>
          <w:szCs w:val="21"/>
        </w:rPr>
        <w:t>new</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Font</w:t>
      </w:r>
      <w:r w:rsidRPr="00CF298F">
        <w:rPr>
          <w:rFonts w:ascii="Consolas" w:eastAsia="Times New Roman" w:hAnsi="Consolas" w:cs="Consolas"/>
          <w:color w:val="D4D4D4"/>
          <w:sz w:val="21"/>
          <w:szCs w:val="21"/>
        </w:rPr>
        <w:t>(</w:t>
      </w:r>
      <w:r w:rsidRPr="00CF298F">
        <w:rPr>
          <w:rFonts w:ascii="Consolas" w:eastAsia="Times New Roman" w:hAnsi="Consolas" w:cs="Consolas"/>
          <w:color w:val="CE9178"/>
          <w:sz w:val="21"/>
          <w:szCs w:val="21"/>
        </w:rPr>
        <w:t>"Times New Roman"</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Font</w:t>
      </w:r>
      <w:r w:rsidRPr="00CF298F">
        <w:rPr>
          <w:rFonts w:ascii="Consolas" w:eastAsia="Times New Roman" w:hAnsi="Consolas" w:cs="Consolas"/>
          <w:color w:val="D4D4D4"/>
          <w:sz w:val="21"/>
          <w:szCs w:val="21"/>
        </w:rPr>
        <w:t>.</w:t>
      </w:r>
      <w:r w:rsidRPr="00CF298F">
        <w:rPr>
          <w:rFonts w:ascii="Consolas" w:eastAsia="Times New Roman" w:hAnsi="Consolas" w:cs="Consolas"/>
          <w:color w:val="4FC1FF"/>
          <w:sz w:val="21"/>
          <w:szCs w:val="21"/>
        </w:rPr>
        <w:t>PLAIN</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29</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l</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setBounds</w:t>
      </w:r>
      <w:r w:rsidRPr="00CF298F">
        <w:rPr>
          <w:rFonts w:ascii="Consolas" w:eastAsia="Times New Roman" w:hAnsi="Consolas" w:cs="Consolas"/>
          <w:color w:val="D4D4D4"/>
          <w:sz w:val="21"/>
          <w:szCs w:val="21"/>
        </w:rPr>
        <w:t>(</w:t>
      </w:r>
      <w:r w:rsidRPr="00CF298F">
        <w:rPr>
          <w:rFonts w:ascii="Consolas" w:eastAsia="Times New Roman" w:hAnsi="Consolas" w:cs="Consolas"/>
          <w:color w:val="B5CEA8"/>
          <w:sz w:val="21"/>
          <w:szCs w:val="21"/>
        </w:rPr>
        <w:t>140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30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190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30</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l1</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setFont</w:t>
      </w:r>
      <w:r w:rsidRPr="00CF298F">
        <w:rPr>
          <w:rFonts w:ascii="Consolas" w:eastAsia="Times New Roman" w:hAnsi="Consolas" w:cs="Consolas"/>
          <w:color w:val="D4D4D4"/>
          <w:sz w:val="21"/>
          <w:szCs w:val="21"/>
        </w:rPr>
        <w:t>(</w:t>
      </w:r>
      <w:r w:rsidRPr="00CF298F">
        <w:rPr>
          <w:rFonts w:ascii="Consolas" w:eastAsia="Times New Roman" w:hAnsi="Consolas" w:cs="Consolas"/>
          <w:color w:val="C586C0"/>
          <w:sz w:val="21"/>
          <w:szCs w:val="21"/>
        </w:rPr>
        <w:t>new</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Font</w:t>
      </w:r>
      <w:r w:rsidRPr="00CF298F">
        <w:rPr>
          <w:rFonts w:ascii="Consolas" w:eastAsia="Times New Roman" w:hAnsi="Consolas" w:cs="Consolas"/>
          <w:color w:val="D4D4D4"/>
          <w:sz w:val="21"/>
          <w:szCs w:val="21"/>
        </w:rPr>
        <w:t>(</w:t>
      </w:r>
      <w:r w:rsidRPr="00CF298F">
        <w:rPr>
          <w:rFonts w:ascii="Consolas" w:eastAsia="Times New Roman" w:hAnsi="Consolas" w:cs="Consolas"/>
          <w:color w:val="CE9178"/>
          <w:sz w:val="21"/>
          <w:szCs w:val="21"/>
        </w:rPr>
        <w:t>"Tahoma"</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Font</w:t>
      </w:r>
      <w:r w:rsidRPr="00CF298F">
        <w:rPr>
          <w:rFonts w:ascii="Consolas" w:eastAsia="Times New Roman" w:hAnsi="Consolas" w:cs="Consolas"/>
          <w:color w:val="D4D4D4"/>
          <w:sz w:val="21"/>
          <w:szCs w:val="21"/>
        </w:rPr>
        <w:t>.</w:t>
      </w:r>
      <w:r w:rsidRPr="00CF298F">
        <w:rPr>
          <w:rFonts w:ascii="Consolas" w:eastAsia="Times New Roman" w:hAnsi="Consolas" w:cs="Consolas"/>
          <w:color w:val="4FC1FF"/>
          <w:sz w:val="21"/>
          <w:szCs w:val="21"/>
        </w:rPr>
        <w:t>PLAIN</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18</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lastRenderedPageBreak/>
        <w:t xml:space="preserve">            </w:t>
      </w:r>
      <w:r w:rsidRPr="00CF298F">
        <w:rPr>
          <w:rFonts w:ascii="Consolas" w:eastAsia="Times New Roman" w:hAnsi="Consolas" w:cs="Consolas"/>
          <w:color w:val="9CDCFE"/>
          <w:sz w:val="21"/>
          <w:szCs w:val="21"/>
        </w:rPr>
        <w:t>l1</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setBounds</w:t>
      </w:r>
      <w:r w:rsidRPr="00CF298F">
        <w:rPr>
          <w:rFonts w:ascii="Consolas" w:eastAsia="Times New Roman" w:hAnsi="Consolas" w:cs="Consolas"/>
          <w:color w:val="D4D4D4"/>
          <w:sz w:val="21"/>
          <w:szCs w:val="21"/>
        </w:rPr>
        <w:t>(</w:t>
      </w:r>
      <w:r w:rsidRPr="00CF298F">
        <w:rPr>
          <w:rFonts w:ascii="Consolas" w:eastAsia="Times New Roman" w:hAnsi="Consolas" w:cs="Consolas"/>
          <w:color w:val="B5CEA8"/>
          <w:sz w:val="21"/>
          <w:szCs w:val="21"/>
        </w:rPr>
        <w:t>60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120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80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20</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l2</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setFont</w:t>
      </w:r>
      <w:r w:rsidRPr="00CF298F">
        <w:rPr>
          <w:rFonts w:ascii="Consolas" w:eastAsia="Times New Roman" w:hAnsi="Consolas" w:cs="Consolas"/>
          <w:color w:val="D4D4D4"/>
          <w:sz w:val="21"/>
          <w:szCs w:val="21"/>
        </w:rPr>
        <w:t>(</w:t>
      </w:r>
      <w:r w:rsidRPr="00CF298F">
        <w:rPr>
          <w:rFonts w:ascii="Consolas" w:eastAsia="Times New Roman" w:hAnsi="Consolas" w:cs="Consolas"/>
          <w:color w:val="C586C0"/>
          <w:sz w:val="21"/>
          <w:szCs w:val="21"/>
        </w:rPr>
        <w:t>new</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Font</w:t>
      </w:r>
      <w:r w:rsidRPr="00CF298F">
        <w:rPr>
          <w:rFonts w:ascii="Consolas" w:eastAsia="Times New Roman" w:hAnsi="Consolas" w:cs="Consolas"/>
          <w:color w:val="D4D4D4"/>
          <w:sz w:val="21"/>
          <w:szCs w:val="21"/>
        </w:rPr>
        <w:t>(</w:t>
      </w:r>
      <w:r w:rsidRPr="00CF298F">
        <w:rPr>
          <w:rFonts w:ascii="Consolas" w:eastAsia="Times New Roman" w:hAnsi="Consolas" w:cs="Consolas"/>
          <w:color w:val="CE9178"/>
          <w:sz w:val="21"/>
          <w:szCs w:val="21"/>
        </w:rPr>
        <w:t>"Tahoma"</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Font</w:t>
      </w:r>
      <w:r w:rsidRPr="00CF298F">
        <w:rPr>
          <w:rFonts w:ascii="Consolas" w:eastAsia="Times New Roman" w:hAnsi="Consolas" w:cs="Consolas"/>
          <w:color w:val="D4D4D4"/>
          <w:sz w:val="21"/>
          <w:szCs w:val="21"/>
        </w:rPr>
        <w:t>.</w:t>
      </w:r>
      <w:r w:rsidRPr="00CF298F">
        <w:rPr>
          <w:rFonts w:ascii="Consolas" w:eastAsia="Times New Roman" w:hAnsi="Consolas" w:cs="Consolas"/>
          <w:color w:val="4FC1FF"/>
          <w:sz w:val="21"/>
          <w:szCs w:val="21"/>
        </w:rPr>
        <w:t>PLAIN</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18</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l2</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setBounds</w:t>
      </w:r>
      <w:r w:rsidRPr="00CF298F">
        <w:rPr>
          <w:rFonts w:ascii="Consolas" w:eastAsia="Times New Roman" w:hAnsi="Consolas" w:cs="Consolas"/>
          <w:color w:val="D4D4D4"/>
          <w:sz w:val="21"/>
          <w:szCs w:val="21"/>
        </w:rPr>
        <w:t>(</w:t>
      </w:r>
      <w:r w:rsidRPr="00CF298F">
        <w:rPr>
          <w:rFonts w:ascii="Consolas" w:eastAsia="Times New Roman" w:hAnsi="Consolas" w:cs="Consolas"/>
          <w:color w:val="B5CEA8"/>
          <w:sz w:val="21"/>
          <w:szCs w:val="21"/>
        </w:rPr>
        <w:t>60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170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80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20</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id</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setFont</w:t>
      </w:r>
      <w:r w:rsidRPr="00CF298F">
        <w:rPr>
          <w:rFonts w:ascii="Consolas" w:eastAsia="Times New Roman" w:hAnsi="Consolas" w:cs="Consolas"/>
          <w:color w:val="D4D4D4"/>
          <w:sz w:val="21"/>
          <w:szCs w:val="21"/>
        </w:rPr>
        <w:t>(</w:t>
      </w:r>
      <w:r w:rsidRPr="00CF298F">
        <w:rPr>
          <w:rFonts w:ascii="Consolas" w:eastAsia="Times New Roman" w:hAnsi="Consolas" w:cs="Consolas"/>
          <w:color w:val="C586C0"/>
          <w:sz w:val="21"/>
          <w:szCs w:val="21"/>
        </w:rPr>
        <w:t>new</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Font</w:t>
      </w:r>
      <w:r w:rsidRPr="00CF298F">
        <w:rPr>
          <w:rFonts w:ascii="Consolas" w:eastAsia="Times New Roman" w:hAnsi="Consolas" w:cs="Consolas"/>
          <w:color w:val="D4D4D4"/>
          <w:sz w:val="21"/>
          <w:szCs w:val="21"/>
        </w:rPr>
        <w:t>(</w:t>
      </w:r>
      <w:r w:rsidRPr="00CF298F">
        <w:rPr>
          <w:rFonts w:ascii="Consolas" w:eastAsia="Times New Roman" w:hAnsi="Consolas" w:cs="Consolas"/>
          <w:color w:val="CE9178"/>
          <w:sz w:val="21"/>
          <w:szCs w:val="21"/>
        </w:rPr>
        <w:t>"Tahoma"</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Font</w:t>
      </w:r>
      <w:r w:rsidRPr="00CF298F">
        <w:rPr>
          <w:rFonts w:ascii="Consolas" w:eastAsia="Times New Roman" w:hAnsi="Consolas" w:cs="Consolas"/>
          <w:color w:val="D4D4D4"/>
          <w:sz w:val="21"/>
          <w:szCs w:val="21"/>
        </w:rPr>
        <w:t>.</w:t>
      </w:r>
      <w:r w:rsidRPr="00CF298F">
        <w:rPr>
          <w:rFonts w:ascii="Consolas" w:eastAsia="Times New Roman" w:hAnsi="Consolas" w:cs="Consolas"/>
          <w:color w:val="4FC1FF"/>
          <w:sz w:val="21"/>
          <w:szCs w:val="21"/>
        </w:rPr>
        <w:t>PLAIN</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17</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id</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setBounds</w:t>
      </w:r>
      <w:r w:rsidRPr="00CF298F">
        <w:rPr>
          <w:rFonts w:ascii="Consolas" w:eastAsia="Times New Roman" w:hAnsi="Consolas" w:cs="Consolas"/>
          <w:color w:val="D4D4D4"/>
          <w:sz w:val="21"/>
          <w:szCs w:val="21"/>
        </w:rPr>
        <w:t>(</w:t>
      </w:r>
      <w:r w:rsidRPr="00CF298F">
        <w:rPr>
          <w:rFonts w:ascii="Consolas" w:eastAsia="Times New Roman" w:hAnsi="Consolas" w:cs="Consolas"/>
          <w:color w:val="B5CEA8"/>
          <w:sz w:val="21"/>
          <w:szCs w:val="21"/>
        </w:rPr>
        <w:t>165</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120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160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26</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password</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setFont</w:t>
      </w:r>
      <w:r w:rsidRPr="00CF298F">
        <w:rPr>
          <w:rFonts w:ascii="Consolas" w:eastAsia="Times New Roman" w:hAnsi="Consolas" w:cs="Consolas"/>
          <w:color w:val="D4D4D4"/>
          <w:sz w:val="21"/>
          <w:szCs w:val="21"/>
        </w:rPr>
        <w:t>(</w:t>
      </w:r>
      <w:r w:rsidRPr="00CF298F">
        <w:rPr>
          <w:rFonts w:ascii="Consolas" w:eastAsia="Times New Roman" w:hAnsi="Consolas" w:cs="Consolas"/>
          <w:color w:val="C586C0"/>
          <w:sz w:val="21"/>
          <w:szCs w:val="21"/>
        </w:rPr>
        <w:t>new</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Font</w:t>
      </w:r>
      <w:r w:rsidRPr="00CF298F">
        <w:rPr>
          <w:rFonts w:ascii="Consolas" w:eastAsia="Times New Roman" w:hAnsi="Consolas" w:cs="Consolas"/>
          <w:color w:val="D4D4D4"/>
          <w:sz w:val="21"/>
          <w:szCs w:val="21"/>
        </w:rPr>
        <w:t>(</w:t>
      </w:r>
      <w:r w:rsidRPr="00CF298F">
        <w:rPr>
          <w:rFonts w:ascii="Consolas" w:eastAsia="Times New Roman" w:hAnsi="Consolas" w:cs="Consolas"/>
          <w:color w:val="CE9178"/>
          <w:sz w:val="21"/>
          <w:szCs w:val="21"/>
        </w:rPr>
        <w:t>"Tahoma"</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Font</w:t>
      </w:r>
      <w:r w:rsidRPr="00CF298F">
        <w:rPr>
          <w:rFonts w:ascii="Consolas" w:eastAsia="Times New Roman" w:hAnsi="Consolas" w:cs="Consolas"/>
          <w:color w:val="D4D4D4"/>
          <w:sz w:val="21"/>
          <w:szCs w:val="21"/>
        </w:rPr>
        <w:t>.</w:t>
      </w:r>
      <w:r w:rsidRPr="00CF298F">
        <w:rPr>
          <w:rFonts w:ascii="Consolas" w:eastAsia="Times New Roman" w:hAnsi="Consolas" w:cs="Consolas"/>
          <w:color w:val="4FC1FF"/>
          <w:sz w:val="21"/>
          <w:szCs w:val="21"/>
        </w:rPr>
        <w:t>PLAIN</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17</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password</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setBounds</w:t>
      </w:r>
      <w:r w:rsidRPr="00CF298F">
        <w:rPr>
          <w:rFonts w:ascii="Consolas" w:eastAsia="Times New Roman" w:hAnsi="Consolas" w:cs="Consolas"/>
          <w:color w:val="D4D4D4"/>
          <w:sz w:val="21"/>
          <w:szCs w:val="21"/>
        </w:rPr>
        <w:t>(</w:t>
      </w:r>
      <w:r w:rsidRPr="00CF298F">
        <w:rPr>
          <w:rFonts w:ascii="Consolas" w:eastAsia="Times New Roman" w:hAnsi="Consolas" w:cs="Consolas"/>
          <w:color w:val="B5CEA8"/>
          <w:sz w:val="21"/>
          <w:szCs w:val="21"/>
        </w:rPr>
        <w:t>165</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170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160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26</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login</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setFont</w:t>
      </w:r>
      <w:r w:rsidRPr="00CF298F">
        <w:rPr>
          <w:rFonts w:ascii="Consolas" w:eastAsia="Times New Roman" w:hAnsi="Consolas" w:cs="Consolas"/>
          <w:color w:val="D4D4D4"/>
          <w:sz w:val="21"/>
          <w:szCs w:val="21"/>
        </w:rPr>
        <w:t>(</w:t>
      </w:r>
      <w:r w:rsidRPr="00CF298F">
        <w:rPr>
          <w:rFonts w:ascii="Consolas" w:eastAsia="Times New Roman" w:hAnsi="Consolas" w:cs="Consolas"/>
          <w:color w:val="C586C0"/>
          <w:sz w:val="21"/>
          <w:szCs w:val="21"/>
        </w:rPr>
        <w:t>new</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Font</w:t>
      </w:r>
      <w:r w:rsidRPr="00CF298F">
        <w:rPr>
          <w:rFonts w:ascii="Consolas" w:eastAsia="Times New Roman" w:hAnsi="Consolas" w:cs="Consolas"/>
          <w:color w:val="D4D4D4"/>
          <w:sz w:val="21"/>
          <w:szCs w:val="21"/>
        </w:rPr>
        <w:t>(</w:t>
      </w:r>
      <w:r w:rsidRPr="00CF298F">
        <w:rPr>
          <w:rFonts w:ascii="Consolas" w:eastAsia="Times New Roman" w:hAnsi="Consolas" w:cs="Consolas"/>
          <w:color w:val="CE9178"/>
          <w:sz w:val="21"/>
          <w:szCs w:val="21"/>
        </w:rPr>
        <w:t>"Tahoma"</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Font</w:t>
      </w:r>
      <w:r w:rsidRPr="00CF298F">
        <w:rPr>
          <w:rFonts w:ascii="Consolas" w:eastAsia="Times New Roman" w:hAnsi="Consolas" w:cs="Consolas"/>
          <w:color w:val="D4D4D4"/>
          <w:sz w:val="21"/>
          <w:szCs w:val="21"/>
        </w:rPr>
        <w:t>.</w:t>
      </w:r>
      <w:r w:rsidRPr="00CF298F">
        <w:rPr>
          <w:rFonts w:ascii="Consolas" w:eastAsia="Times New Roman" w:hAnsi="Consolas" w:cs="Consolas"/>
          <w:color w:val="4FC1FF"/>
          <w:sz w:val="21"/>
          <w:szCs w:val="21"/>
        </w:rPr>
        <w:t>PLAIN</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20</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login</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setBackground</w:t>
      </w:r>
      <w:r w:rsidRPr="00CF298F">
        <w:rPr>
          <w:rFonts w:ascii="Consolas" w:eastAsia="Times New Roman" w:hAnsi="Consolas" w:cs="Consolas"/>
          <w:color w:val="D4D4D4"/>
          <w:sz w:val="21"/>
          <w:szCs w:val="21"/>
        </w:rPr>
        <w:t>(</w:t>
      </w:r>
      <w:r w:rsidRPr="00CF298F">
        <w:rPr>
          <w:rFonts w:ascii="Consolas" w:eastAsia="Times New Roman" w:hAnsi="Consolas" w:cs="Consolas"/>
          <w:color w:val="C586C0"/>
          <w:sz w:val="21"/>
          <w:szCs w:val="21"/>
        </w:rPr>
        <w:t>new</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Color</w:t>
      </w:r>
      <w:r w:rsidRPr="00CF298F">
        <w:rPr>
          <w:rFonts w:ascii="Consolas" w:eastAsia="Times New Roman" w:hAnsi="Consolas" w:cs="Consolas"/>
          <w:color w:val="D4D4D4"/>
          <w:sz w:val="21"/>
          <w:szCs w:val="21"/>
        </w:rPr>
        <w:t>(</w:t>
      </w:r>
      <w:r w:rsidRPr="00CF298F">
        <w:rPr>
          <w:rFonts w:ascii="Consolas" w:eastAsia="Times New Roman" w:hAnsi="Consolas" w:cs="Consolas"/>
          <w:color w:val="B5CEA8"/>
          <w:sz w:val="21"/>
          <w:szCs w:val="21"/>
        </w:rPr>
        <w:t>150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255</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225</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login</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setBounds</w:t>
      </w:r>
      <w:r w:rsidRPr="00CF298F">
        <w:rPr>
          <w:rFonts w:ascii="Consolas" w:eastAsia="Times New Roman" w:hAnsi="Consolas" w:cs="Consolas"/>
          <w:color w:val="D4D4D4"/>
          <w:sz w:val="21"/>
          <w:szCs w:val="21"/>
        </w:rPr>
        <w:t>(</w:t>
      </w:r>
      <w:r w:rsidRPr="00CF298F">
        <w:rPr>
          <w:rFonts w:ascii="Consolas" w:eastAsia="Times New Roman" w:hAnsi="Consolas" w:cs="Consolas"/>
          <w:color w:val="B5CEA8"/>
          <w:sz w:val="21"/>
          <w:szCs w:val="21"/>
        </w:rPr>
        <w:t>40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250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140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40</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login</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addActionListener</w:t>
      </w:r>
      <w:r w:rsidRPr="00CF298F">
        <w:rPr>
          <w:rFonts w:ascii="Consolas" w:eastAsia="Times New Roman" w:hAnsi="Consolas" w:cs="Consolas"/>
          <w:color w:val="D4D4D4"/>
          <w:sz w:val="21"/>
          <w:szCs w:val="21"/>
        </w:rPr>
        <w:t>(</w:t>
      </w:r>
      <w:r w:rsidRPr="00CF298F">
        <w:rPr>
          <w:rFonts w:ascii="Consolas" w:eastAsia="Times New Roman" w:hAnsi="Consolas" w:cs="Consolas"/>
          <w:color w:val="569CD6"/>
          <w:sz w:val="21"/>
          <w:szCs w:val="21"/>
        </w:rPr>
        <w:t>this</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cancel</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setFont</w:t>
      </w:r>
      <w:r w:rsidRPr="00CF298F">
        <w:rPr>
          <w:rFonts w:ascii="Consolas" w:eastAsia="Times New Roman" w:hAnsi="Consolas" w:cs="Consolas"/>
          <w:color w:val="D4D4D4"/>
          <w:sz w:val="21"/>
          <w:szCs w:val="21"/>
        </w:rPr>
        <w:t>(</w:t>
      </w:r>
      <w:r w:rsidRPr="00CF298F">
        <w:rPr>
          <w:rFonts w:ascii="Consolas" w:eastAsia="Times New Roman" w:hAnsi="Consolas" w:cs="Consolas"/>
          <w:color w:val="C586C0"/>
          <w:sz w:val="21"/>
          <w:szCs w:val="21"/>
        </w:rPr>
        <w:t>new</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Font</w:t>
      </w:r>
      <w:r w:rsidRPr="00CF298F">
        <w:rPr>
          <w:rFonts w:ascii="Consolas" w:eastAsia="Times New Roman" w:hAnsi="Consolas" w:cs="Consolas"/>
          <w:color w:val="D4D4D4"/>
          <w:sz w:val="21"/>
          <w:szCs w:val="21"/>
        </w:rPr>
        <w:t>(</w:t>
      </w:r>
      <w:r w:rsidRPr="00CF298F">
        <w:rPr>
          <w:rFonts w:ascii="Consolas" w:eastAsia="Times New Roman" w:hAnsi="Consolas" w:cs="Consolas"/>
          <w:color w:val="CE9178"/>
          <w:sz w:val="21"/>
          <w:szCs w:val="21"/>
        </w:rPr>
        <w:t>"Tahoma"</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Font</w:t>
      </w:r>
      <w:r w:rsidRPr="00CF298F">
        <w:rPr>
          <w:rFonts w:ascii="Consolas" w:eastAsia="Times New Roman" w:hAnsi="Consolas" w:cs="Consolas"/>
          <w:color w:val="D4D4D4"/>
          <w:sz w:val="21"/>
          <w:szCs w:val="21"/>
        </w:rPr>
        <w:t>.</w:t>
      </w:r>
      <w:r w:rsidRPr="00CF298F">
        <w:rPr>
          <w:rFonts w:ascii="Consolas" w:eastAsia="Times New Roman" w:hAnsi="Consolas" w:cs="Consolas"/>
          <w:color w:val="4FC1FF"/>
          <w:sz w:val="21"/>
          <w:szCs w:val="21"/>
        </w:rPr>
        <w:t>PLAIN</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20</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cancel</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setBackground</w:t>
      </w:r>
      <w:r w:rsidRPr="00CF298F">
        <w:rPr>
          <w:rFonts w:ascii="Consolas" w:eastAsia="Times New Roman" w:hAnsi="Consolas" w:cs="Consolas"/>
          <w:color w:val="D4D4D4"/>
          <w:sz w:val="21"/>
          <w:szCs w:val="21"/>
        </w:rPr>
        <w:t>(</w:t>
      </w:r>
      <w:r w:rsidRPr="00CF298F">
        <w:rPr>
          <w:rFonts w:ascii="Consolas" w:eastAsia="Times New Roman" w:hAnsi="Consolas" w:cs="Consolas"/>
          <w:color w:val="C586C0"/>
          <w:sz w:val="21"/>
          <w:szCs w:val="21"/>
        </w:rPr>
        <w:t>new</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Color</w:t>
      </w:r>
      <w:r w:rsidRPr="00CF298F">
        <w:rPr>
          <w:rFonts w:ascii="Consolas" w:eastAsia="Times New Roman" w:hAnsi="Consolas" w:cs="Consolas"/>
          <w:color w:val="D4D4D4"/>
          <w:sz w:val="21"/>
          <w:szCs w:val="21"/>
        </w:rPr>
        <w:t>(</w:t>
      </w:r>
      <w:r w:rsidRPr="00CF298F">
        <w:rPr>
          <w:rFonts w:ascii="Consolas" w:eastAsia="Times New Roman" w:hAnsi="Consolas" w:cs="Consolas"/>
          <w:color w:val="B5CEA8"/>
          <w:sz w:val="21"/>
          <w:szCs w:val="21"/>
        </w:rPr>
        <w:t>150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255</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225</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cancel</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setBounds</w:t>
      </w:r>
      <w:r w:rsidRPr="00CF298F">
        <w:rPr>
          <w:rFonts w:ascii="Consolas" w:eastAsia="Times New Roman" w:hAnsi="Consolas" w:cs="Consolas"/>
          <w:color w:val="D4D4D4"/>
          <w:sz w:val="21"/>
          <w:szCs w:val="21"/>
        </w:rPr>
        <w:t>(</w:t>
      </w:r>
      <w:r w:rsidRPr="00CF298F">
        <w:rPr>
          <w:rFonts w:ascii="Consolas" w:eastAsia="Times New Roman" w:hAnsi="Consolas" w:cs="Consolas"/>
          <w:color w:val="B5CEA8"/>
          <w:sz w:val="21"/>
          <w:szCs w:val="21"/>
        </w:rPr>
        <w:t>210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250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140</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B5CEA8"/>
          <w:sz w:val="21"/>
          <w:szCs w:val="21"/>
        </w:rPr>
        <w:t>40</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cancel</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addActionListener</w:t>
      </w:r>
      <w:r w:rsidRPr="00CF298F">
        <w:rPr>
          <w:rFonts w:ascii="Consolas" w:eastAsia="Times New Roman" w:hAnsi="Consolas" w:cs="Consolas"/>
          <w:color w:val="D4D4D4"/>
          <w:sz w:val="21"/>
          <w:szCs w:val="21"/>
        </w:rPr>
        <w:t>(</w:t>
      </w:r>
      <w:r w:rsidRPr="00CF298F">
        <w:rPr>
          <w:rFonts w:ascii="Consolas" w:eastAsia="Times New Roman" w:hAnsi="Consolas" w:cs="Consolas"/>
          <w:color w:val="569CD6"/>
          <w:sz w:val="21"/>
          <w:szCs w:val="21"/>
        </w:rPr>
        <w:t>this</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add</w:t>
      </w:r>
      <w:r w:rsidRPr="00CF298F">
        <w:rPr>
          <w:rFonts w:ascii="Consolas" w:eastAsia="Times New Roman" w:hAnsi="Consolas" w:cs="Consolas"/>
          <w:color w:val="D4D4D4"/>
          <w:sz w:val="21"/>
          <w:szCs w:val="21"/>
        </w:rPr>
        <w:t>(</w:t>
      </w:r>
      <w:r w:rsidRPr="00CF298F">
        <w:rPr>
          <w:rFonts w:ascii="Consolas" w:eastAsia="Times New Roman" w:hAnsi="Consolas" w:cs="Consolas"/>
          <w:color w:val="9CDCFE"/>
          <w:sz w:val="21"/>
          <w:szCs w:val="21"/>
        </w:rPr>
        <w:t>l</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add</w:t>
      </w:r>
      <w:r w:rsidRPr="00CF298F">
        <w:rPr>
          <w:rFonts w:ascii="Consolas" w:eastAsia="Times New Roman" w:hAnsi="Consolas" w:cs="Consolas"/>
          <w:color w:val="D4D4D4"/>
          <w:sz w:val="21"/>
          <w:szCs w:val="21"/>
        </w:rPr>
        <w:t>(</w:t>
      </w:r>
      <w:r w:rsidRPr="00CF298F">
        <w:rPr>
          <w:rFonts w:ascii="Consolas" w:eastAsia="Times New Roman" w:hAnsi="Consolas" w:cs="Consolas"/>
          <w:color w:val="9CDCFE"/>
          <w:sz w:val="21"/>
          <w:szCs w:val="21"/>
        </w:rPr>
        <w:t>l1</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add</w:t>
      </w:r>
      <w:r w:rsidRPr="00CF298F">
        <w:rPr>
          <w:rFonts w:ascii="Consolas" w:eastAsia="Times New Roman" w:hAnsi="Consolas" w:cs="Consolas"/>
          <w:color w:val="D4D4D4"/>
          <w:sz w:val="21"/>
          <w:szCs w:val="21"/>
        </w:rPr>
        <w:t>(</w:t>
      </w:r>
      <w:r w:rsidRPr="00CF298F">
        <w:rPr>
          <w:rFonts w:ascii="Consolas" w:eastAsia="Times New Roman" w:hAnsi="Consolas" w:cs="Consolas"/>
          <w:color w:val="9CDCFE"/>
          <w:sz w:val="21"/>
          <w:szCs w:val="21"/>
        </w:rPr>
        <w:t>id</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add</w:t>
      </w:r>
      <w:r w:rsidRPr="00CF298F">
        <w:rPr>
          <w:rFonts w:ascii="Consolas" w:eastAsia="Times New Roman" w:hAnsi="Consolas" w:cs="Consolas"/>
          <w:color w:val="D4D4D4"/>
          <w:sz w:val="21"/>
          <w:szCs w:val="21"/>
        </w:rPr>
        <w:t>(</w:t>
      </w:r>
      <w:r w:rsidRPr="00CF298F">
        <w:rPr>
          <w:rFonts w:ascii="Consolas" w:eastAsia="Times New Roman" w:hAnsi="Consolas" w:cs="Consolas"/>
          <w:color w:val="9CDCFE"/>
          <w:sz w:val="21"/>
          <w:szCs w:val="21"/>
        </w:rPr>
        <w:t>l2</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add</w:t>
      </w:r>
      <w:r w:rsidRPr="00CF298F">
        <w:rPr>
          <w:rFonts w:ascii="Consolas" w:eastAsia="Times New Roman" w:hAnsi="Consolas" w:cs="Consolas"/>
          <w:color w:val="D4D4D4"/>
          <w:sz w:val="21"/>
          <w:szCs w:val="21"/>
        </w:rPr>
        <w:t>(</w:t>
      </w:r>
      <w:r w:rsidRPr="00CF298F">
        <w:rPr>
          <w:rFonts w:ascii="Consolas" w:eastAsia="Times New Roman" w:hAnsi="Consolas" w:cs="Consolas"/>
          <w:color w:val="9CDCFE"/>
          <w:sz w:val="21"/>
          <w:szCs w:val="21"/>
        </w:rPr>
        <w:t>password</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add</w:t>
      </w:r>
      <w:r w:rsidRPr="00CF298F">
        <w:rPr>
          <w:rFonts w:ascii="Consolas" w:eastAsia="Times New Roman" w:hAnsi="Consolas" w:cs="Consolas"/>
          <w:color w:val="D4D4D4"/>
          <w:sz w:val="21"/>
          <w:szCs w:val="21"/>
        </w:rPr>
        <w:t>(</w:t>
      </w:r>
      <w:r w:rsidRPr="00CF298F">
        <w:rPr>
          <w:rFonts w:ascii="Consolas" w:eastAsia="Times New Roman" w:hAnsi="Consolas" w:cs="Consolas"/>
          <w:color w:val="9CDCFE"/>
          <w:sz w:val="21"/>
          <w:szCs w:val="21"/>
        </w:rPr>
        <w:t>login</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add</w:t>
      </w:r>
      <w:r w:rsidRPr="00CF298F">
        <w:rPr>
          <w:rFonts w:ascii="Consolas" w:eastAsia="Times New Roman" w:hAnsi="Consolas" w:cs="Consolas"/>
          <w:color w:val="D4D4D4"/>
          <w:sz w:val="21"/>
          <w:szCs w:val="21"/>
        </w:rPr>
        <w:t>(</w:t>
      </w:r>
      <w:r w:rsidRPr="00CF298F">
        <w:rPr>
          <w:rFonts w:ascii="Consolas" w:eastAsia="Times New Roman" w:hAnsi="Consolas" w:cs="Consolas"/>
          <w:color w:val="9CDCFE"/>
          <w:sz w:val="21"/>
          <w:szCs w:val="21"/>
        </w:rPr>
        <w:t>cancel</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569CD6"/>
          <w:sz w:val="21"/>
          <w:szCs w:val="21"/>
        </w:rPr>
        <w:t>public</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void</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actionPerformed</w:t>
      </w:r>
      <w:r w:rsidRPr="00CF298F">
        <w:rPr>
          <w:rFonts w:ascii="Consolas" w:eastAsia="Times New Roman" w:hAnsi="Consolas" w:cs="Consolas"/>
          <w:color w:val="D4D4D4"/>
          <w:sz w:val="21"/>
          <w:szCs w:val="21"/>
        </w:rPr>
        <w:t>(</w:t>
      </w:r>
      <w:r w:rsidRPr="00CF298F">
        <w:rPr>
          <w:rFonts w:ascii="Consolas" w:eastAsia="Times New Roman" w:hAnsi="Consolas" w:cs="Consolas"/>
          <w:color w:val="4EC9B0"/>
          <w:sz w:val="21"/>
          <w:szCs w:val="21"/>
        </w:rPr>
        <w:t>ActionEvent</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e</w:t>
      </w:r>
      <w:r w:rsidRPr="00CF298F">
        <w:rPr>
          <w:rFonts w:ascii="Consolas" w:eastAsia="Times New Roman" w:hAnsi="Consolas" w:cs="Consolas"/>
          <w:color w:val="D4D4D4"/>
          <w:sz w:val="21"/>
          <w:szCs w:val="21"/>
        </w:rPr>
        <w:t>) {</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C586C0"/>
          <w:sz w:val="21"/>
          <w:szCs w:val="21"/>
        </w:rPr>
        <w:t>if</w:t>
      </w:r>
      <w:r w:rsidRPr="00CF298F">
        <w:rPr>
          <w:rFonts w:ascii="Consolas" w:eastAsia="Times New Roman" w:hAnsi="Consolas" w:cs="Consolas"/>
          <w:color w:val="D4D4D4"/>
          <w:sz w:val="21"/>
          <w:szCs w:val="21"/>
        </w:rPr>
        <w:t>(</w:t>
      </w:r>
      <w:r w:rsidRPr="00CF298F">
        <w:rPr>
          <w:rFonts w:ascii="Consolas" w:eastAsia="Times New Roman" w:hAnsi="Consolas" w:cs="Consolas"/>
          <w:color w:val="9CDCFE"/>
          <w:sz w:val="21"/>
          <w:szCs w:val="21"/>
        </w:rPr>
        <w:t>e</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getSource</w:t>
      </w:r>
      <w:r w:rsidRPr="00CF298F">
        <w:rPr>
          <w:rFonts w:ascii="Consolas" w:eastAsia="Times New Roman" w:hAnsi="Consolas" w:cs="Consolas"/>
          <w:color w:val="D4D4D4"/>
          <w:sz w:val="21"/>
          <w:szCs w:val="21"/>
        </w:rPr>
        <w:t>()==</w:t>
      </w:r>
      <w:r w:rsidRPr="00CF298F">
        <w:rPr>
          <w:rFonts w:ascii="Consolas" w:eastAsia="Times New Roman" w:hAnsi="Consolas" w:cs="Consolas"/>
          <w:color w:val="9CDCFE"/>
          <w:sz w:val="21"/>
          <w:szCs w:val="21"/>
        </w:rPr>
        <w:t>login</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String</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pass</w:t>
      </w:r>
      <w:r w:rsidRPr="00CF298F">
        <w:rPr>
          <w:rFonts w:ascii="Consolas" w:eastAsia="Times New Roman" w:hAnsi="Consolas" w:cs="Consolas"/>
          <w:color w:val="D4D4D4"/>
          <w:sz w:val="21"/>
          <w:szCs w:val="21"/>
        </w:rPr>
        <w:t xml:space="preserve"> = </w:t>
      </w:r>
      <w:r w:rsidRPr="00CF298F">
        <w:rPr>
          <w:rFonts w:ascii="Consolas" w:eastAsia="Times New Roman" w:hAnsi="Consolas" w:cs="Consolas"/>
          <w:color w:val="9CDCFE"/>
          <w:sz w:val="21"/>
          <w:szCs w:val="21"/>
        </w:rPr>
        <w:t>password</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getText</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String</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name</w:t>
      </w:r>
      <w:r w:rsidRPr="00CF298F">
        <w:rPr>
          <w:rFonts w:ascii="Consolas" w:eastAsia="Times New Roman" w:hAnsi="Consolas" w:cs="Consolas"/>
          <w:color w:val="D4D4D4"/>
          <w:sz w:val="21"/>
          <w:szCs w:val="21"/>
        </w:rPr>
        <w:t xml:space="preserve"> = </w:t>
      </w:r>
      <w:r w:rsidRPr="00CF298F">
        <w:rPr>
          <w:rFonts w:ascii="Consolas" w:eastAsia="Times New Roman" w:hAnsi="Consolas" w:cs="Consolas"/>
          <w:color w:val="9CDCFE"/>
          <w:sz w:val="21"/>
          <w:szCs w:val="21"/>
        </w:rPr>
        <w:t>id</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getText</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C586C0"/>
          <w:sz w:val="21"/>
          <w:szCs w:val="21"/>
        </w:rPr>
        <w:t>if</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9CDCFE"/>
          <w:sz w:val="21"/>
          <w:szCs w:val="21"/>
        </w:rPr>
        <w:t>pass</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equals</w:t>
      </w:r>
      <w:r w:rsidRPr="00CF298F">
        <w:rPr>
          <w:rFonts w:ascii="Consolas" w:eastAsia="Times New Roman" w:hAnsi="Consolas" w:cs="Consolas"/>
          <w:color w:val="D4D4D4"/>
          <w:sz w:val="21"/>
          <w:szCs w:val="21"/>
        </w:rPr>
        <w:t>(</w:t>
      </w:r>
      <w:r w:rsidRPr="00CF298F">
        <w:rPr>
          <w:rFonts w:ascii="Consolas" w:eastAsia="Times New Roman" w:hAnsi="Consolas" w:cs="Consolas"/>
          <w:color w:val="CE9178"/>
          <w:sz w:val="21"/>
          <w:szCs w:val="21"/>
        </w:rPr>
        <w:t>"hello"</w:t>
      </w:r>
      <w:r w:rsidRPr="00CF298F">
        <w:rPr>
          <w:rFonts w:ascii="Consolas" w:eastAsia="Times New Roman" w:hAnsi="Consolas" w:cs="Consolas"/>
          <w:color w:val="D4D4D4"/>
          <w:sz w:val="21"/>
          <w:szCs w:val="21"/>
        </w:rPr>
        <w:t>)) {</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JOptionPane</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showMessageDialog</w:t>
      </w:r>
      <w:r w:rsidRPr="00CF298F">
        <w:rPr>
          <w:rFonts w:ascii="Consolas" w:eastAsia="Times New Roman" w:hAnsi="Consolas" w:cs="Consolas"/>
          <w:color w:val="D4D4D4"/>
          <w:sz w:val="21"/>
          <w:szCs w:val="21"/>
        </w:rPr>
        <w:t>(</w:t>
      </w:r>
      <w:r w:rsidRPr="00CF298F">
        <w:rPr>
          <w:rFonts w:ascii="Consolas" w:eastAsia="Times New Roman" w:hAnsi="Consolas" w:cs="Consolas"/>
          <w:color w:val="9CDCFE"/>
          <w:sz w:val="21"/>
          <w:szCs w:val="21"/>
        </w:rPr>
        <w:t>login</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CE9178"/>
          <w:sz w:val="21"/>
          <w:szCs w:val="21"/>
        </w:rPr>
        <w:t>"Welcome "</w:t>
      </w:r>
      <w:r w:rsidRPr="00CF298F">
        <w:rPr>
          <w:rFonts w:ascii="Consolas" w:eastAsia="Times New Roman" w:hAnsi="Consolas" w:cs="Consolas"/>
          <w:color w:val="D4D4D4"/>
          <w:sz w:val="21"/>
          <w:szCs w:val="21"/>
        </w:rPr>
        <w:t>+</w:t>
      </w:r>
      <w:r w:rsidRPr="00CF298F">
        <w:rPr>
          <w:rFonts w:ascii="Consolas" w:eastAsia="Times New Roman" w:hAnsi="Consolas" w:cs="Consolas"/>
          <w:color w:val="9CDCFE"/>
          <w:sz w:val="21"/>
          <w:szCs w:val="21"/>
        </w:rPr>
        <w:t>name</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dispose</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 </w:t>
      </w:r>
      <w:r w:rsidRPr="00CF298F">
        <w:rPr>
          <w:rFonts w:ascii="Consolas" w:eastAsia="Times New Roman" w:hAnsi="Consolas" w:cs="Consolas"/>
          <w:color w:val="C586C0"/>
          <w:sz w:val="21"/>
          <w:szCs w:val="21"/>
        </w:rPr>
        <w:t>else</w:t>
      </w:r>
      <w:r w:rsidRPr="00CF298F">
        <w:rPr>
          <w:rFonts w:ascii="Consolas" w:eastAsia="Times New Roman" w:hAnsi="Consolas" w:cs="Consolas"/>
          <w:color w:val="D4D4D4"/>
          <w:sz w:val="21"/>
          <w:szCs w:val="21"/>
        </w:rPr>
        <w:t xml:space="preserve"> {</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JOptionPane</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showMessageDialog</w:t>
      </w:r>
      <w:r w:rsidRPr="00CF298F">
        <w:rPr>
          <w:rFonts w:ascii="Consolas" w:eastAsia="Times New Roman" w:hAnsi="Consolas" w:cs="Consolas"/>
          <w:color w:val="D4D4D4"/>
          <w:sz w:val="21"/>
          <w:szCs w:val="21"/>
        </w:rPr>
        <w:t>(</w:t>
      </w:r>
      <w:r w:rsidRPr="00CF298F">
        <w:rPr>
          <w:rFonts w:ascii="Consolas" w:eastAsia="Times New Roman" w:hAnsi="Consolas" w:cs="Consolas"/>
          <w:color w:val="9CDCFE"/>
          <w:sz w:val="21"/>
          <w:szCs w:val="21"/>
        </w:rPr>
        <w:t>login</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CE9178"/>
          <w:sz w:val="21"/>
          <w:szCs w:val="21"/>
        </w:rPr>
        <w:t>"Incorrect password"</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C586C0"/>
          <w:sz w:val="21"/>
          <w:szCs w:val="21"/>
        </w:rPr>
        <w:t>else</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C586C0"/>
          <w:sz w:val="21"/>
          <w:szCs w:val="21"/>
        </w:rPr>
        <w:t>if</w:t>
      </w:r>
      <w:r w:rsidRPr="00CF298F">
        <w:rPr>
          <w:rFonts w:ascii="Consolas" w:eastAsia="Times New Roman" w:hAnsi="Consolas" w:cs="Consolas"/>
          <w:color w:val="D4D4D4"/>
          <w:sz w:val="21"/>
          <w:szCs w:val="21"/>
        </w:rPr>
        <w:t>(</w:t>
      </w:r>
      <w:r w:rsidRPr="00CF298F">
        <w:rPr>
          <w:rFonts w:ascii="Consolas" w:eastAsia="Times New Roman" w:hAnsi="Consolas" w:cs="Consolas"/>
          <w:color w:val="9CDCFE"/>
          <w:sz w:val="21"/>
          <w:szCs w:val="21"/>
        </w:rPr>
        <w:t>e</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getSource</w:t>
      </w:r>
      <w:r w:rsidRPr="00CF298F">
        <w:rPr>
          <w:rFonts w:ascii="Consolas" w:eastAsia="Times New Roman" w:hAnsi="Consolas" w:cs="Consolas"/>
          <w:color w:val="D4D4D4"/>
          <w:sz w:val="21"/>
          <w:szCs w:val="21"/>
        </w:rPr>
        <w:t>()==</w:t>
      </w:r>
      <w:r w:rsidRPr="00CF298F">
        <w:rPr>
          <w:rFonts w:ascii="Consolas" w:eastAsia="Times New Roman" w:hAnsi="Consolas" w:cs="Consolas"/>
          <w:color w:val="9CDCFE"/>
          <w:sz w:val="21"/>
          <w:szCs w:val="21"/>
        </w:rPr>
        <w:t>cancel</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4EC9B0"/>
          <w:sz w:val="21"/>
          <w:szCs w:val="21"/>
        </w:rPr>
        <w:t>JOptionPane</w:t>
      </w:r>
      <w:r w:rsidRPr="00CF298F">
        <w:rPr>
          <w:rFonts w:ascii="Consolas" w:eastAsia="Times New Roman" w:hAnsi="Consolas" w:cs="Consolas"/>
          <w:color w:val="D4D4D4"/>
          <w:sz w:val="21"/>
          <w:szCs w:val="21"/>
        </w:rPr>
        <w:t>.</w:t>
      </w:r>
      <w:r w:rsidRPr="00CF298F">
        <w:rPr>
          <w:rFonts w:ascii="Consolas" w:eastAsia="Times New Roman" w:hAnsi="Consolas" w:cs="Consolas"/>
          <w:color w:val="DCDCAA"/>
          <w:sz w:val="21"/>
          <w:szCs w:val="21"/>
        </w:rPr>
        <w:t>showMessageDialog</w:t>
      </w:r>
      <w:r w:rsidRPr="00CF298F">
        <w:rPr>
          <w:rFonts w:ascii="Consolas" w:eastAsia="Times New Roman" w:hAnsi="Consolas" w:cs="Consolas"/>
          <w:color w:val="D4D4D4"/>
          <w:sz w:val="21"/>
          <w:szCs w:val="21"/>
        </w:rPr>
        <w:t>(</w:t>
      </w:r>
      <w:r w:rsidRPr="00CF298F">
        <w:rPr>
          <w:rFonts w:ascii="Consolas" w:eastAsia="Times New Roman" w:hAnsi="Consolas" w:cs="Consolas"/>
          <w:color w:val="9CDCFE"/>
          <w:sz w:val="21"/>
          <w:szCs w:val="21"/>
        </w:rPr>
        <w:t>cancel</w:t>
      </w: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CE9178"/>
          <w:sz w:val="21"/>
          <w:szCs w:val="21"/>
        </w:rPr>
        <w:t>"Are you sure you want to exit ?"</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xml:space="preserve">                </w:t>
      </w:r>
      <w:r w:rsidRPr="00CF298F">
        <w:rPr>
          <w:rFonts w:ascii="Consolas" w:eastAsia="Times New Roman" w:hAnsi="Consolas" w:cs="Consolas"/>
          <w:color w:val="DCDCAA"/>
          <w:sz w:val="21"/>
          <w:szCs w:val="21"/>
        </w:rPr>
        <w:t>dispose</w:t>
      </w:r>
      <w:r w:rsidRPr="00CF298F">
        <w:rPr>
          <w:rFonts w:ascii="Consolas" w:eastAsia="Times New Roman" w:hAnsi="Consolas" w:cs="Consolas"/>
          <w:color w:val="D4D4D4"/>
          <w:sz w:val="21"/>
          <w:szCs w:val="21"/>
        </w:rPr>
        <w:t>();</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w:t>
      </w:r>
    </w:p>
    <w:p w:rsidR="00CF298F" w:rsidRPr="00CF298F" w:rsidRDefault="00CF298F" w:rsidP="00CF298F">
      <w:pPr>
        <w:shd w:val="clear" w:color="auto" w:fill="1E1E1E"/>
        <w:spacing w:after="0" w:line="285" w:lineRule="atLeast"/>
        <w:ind w:left="0" w:firstLine="0"/>
        <w:rPr>
          <w:rFonts w:ascii="Consolas" w:eastAsia="Times New Roman" w:hAnsi="Consolas" w:cs="Consolas"/>
          <w:color w:val="D4D4D4"/>
          <w:sz w:val="21"/>
          <w:szCs w:val="21"/>
        </w:rPr>
      </w:pPr>
      <w:r w:rsidRPr="00CF298F">
        <w:rPr>
          <w:rFonts w:ascii="Consolas" w:eastAsia="Times New Roman" w:hAnsi="Consolas" w:cs="Consolas"/>
          <w:color w:val="D4D4D4"/>
          <w:sz w:val="21"/>
          <w:szCs w:val="21"/>
        </w:rPr>
        <w:t>    }</w:t>
      </w:r>
    </w:p>
    <w:p w:rsidR="00AD3283" w:rsidRPr="00FC23D7" w:rsidRDefault="00AD3283" w:rsidP="001E0F7E">
      <w:pPr>
        <w:shd w:val="clear" w:color="auto" w:fill="1E1E1E"/>
        <w:spacing w:after="0" w:line="285" w:lineRule="atLeast"/>
        <w:ind w:left="0" w:firstLine="0"/>
        <w:rPr>
          <w:sz w:val="24"/>
          <w:szCs w:val="24"/>
        </w:rPr>
      </w:pPr>
    </w:p>
    <w:p w:rsidR="00AD3283" w:rsidRDefault="00AD3283">
      <w:pPr>
        <w:spacing w:after="0" w:line="240" w:lineRule="auto"/>
        <w:ind w:left="0" w:firstLine="0"/>
      </w:pPr>
    </w:p>
    <w:p w:rsidR="00115C26" w:rsidRDefault="00115C26">
      <w:pPr>
        <w:spacing w:after="0" w:line="240" w:lineRule="auto"/>
        <w:ind w:left="0" w:firstLine="0"/>
      </w:pPr>
    </w:p>
    <w:p w:rsidR="00FC23D7" w:rsidRDefault="00FC23D7">
      <w:pPr>
        <w:spacing w:after="0" w:line="240" w:lineRule="auto"/>
        <w:ind w:left="0" w:firstLine="0"/>
      </w:pPr>
    </w:p>
    <w:p w:rsidR="00073740" w:rsidRDefault="00073740">
      <w:pPr>
        <w:spacing w:after="0" w:line="240" w:lineRule="auto"/>
        <w:ind w:left="0" w:firstLine="0"/>
        <w:rPr>
          <w:b/>
        </w:rPr>
      </w:pPr>
      <w:r w:rsidRPr="00851142">
        <w:rPr>
          <w:b/>
        </w:rPr>
        <w:t xml:space="preserve">Output : </w:t>
      </w:r>
    </w:p>
    <w:p w:rsidR="00FC23D7" w:rsidRDefault="00FC23D7" w:rsidP="00FC23D7">
      <w:pPr>
        <w:spacing w:after="0" w:line="240" w:lineRule="auto"/>
        <w:ind w:left="0" w:firstLine="0"/>
        <w:rPr>
          <w:noProof/>
        </w:rPr>
      </w:pPr>
    </w:p>
    <w:p w:rsidR="00073740" w:rsidRDefault="00CF298F" w:rsidP="00FC23D7">
      <w:pPr>
        <w:spacing w:after="0" w:line="240" w:lineRule="auto"/>
        <w:ind w:left="-90" w:firstLine="0"/>
      </w:pPr>
      <w:r>
        <w:rPr>
          <w:noProof/>
        </w:rPr>
        <w:drawing>
          <wp:inline distT="0" distB="0" distL="0" distR="0" wp14:anchorId="0A302A04" wp14:editId="48D11B3D">
            <wp:extent cx="4314825" cy="439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4391025"/>
                    </a:xfrm>
                    <a:prstGeom prst="rect">
                      <a:avLst/>
                    </a:prstGeom>
                  </pic:spPr>
                </pic:pic>
              </a:graphicData>
            </a:graphic>
          </wp:inline>
        </w:drawing>
      </w:r>
    </w:p>
    <w:p w:rsidR="000E666D" w:rsidRDefault="000E666D" w:rsidP="00FC23D7">
      <w:pPr>
        <w:spacing w:after="0" w:line="240" w:lineRule="auto"/>
        <w:ind w:left="-90" w:firstLine="0"/>
      </w:pPr>
    </w:p>
    <w:p w:rsidR="000E666D" w:rsidRDefault="000E666D" w:rsidP="00FC23D7">
      <w:pPr>
        <w:spacing w:after="0" w:line="240" w:lineRule="auto"/>
        <w:ind w:left="-90" w:firstLine="0"/>
      </w:pPr>
      <w:r>
        <w:rPr>
          <w:noProof/>
        </w:rPr>
        <w:lastRenderedPageBreak/>
        <w:drawing>
          <wp:inline distT="0" distB="0" distL="0" distR="0" wp14:anchorId="59E08CE3" wp14:editId="3CA3352C">
            <wp:extent cx="432435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350" cy="4286250"/>
                    </a:xfrm>
                    <a:prstGeom prst="rect">
                      <a:avLst/>
                    </a:prstGeom>
                  </pic:spPr>
                </pic:pic>
              </a:graphicData>
            </a:graphic>
          </wp:inline>
        </w:drawing>
      </w:r>
    </w:p>
    <w:p w:rsidR="000E666D" w:rsidRDefault="000E666D" w:rsidP="00FC23D7">
      <w:pPr>
        <w:spacing w:after="0" w:line="240" w:lineRule="auto"/>
        <w:ind w:left="-90" w:firstLine="0"/>
      </w:pPr>
    </w:p>
    <w:p w:rsidR="000E666D" w:rsidRDefault="000E666D" w:rsidP="00FC23D7">
      <w:pPr>
        <w:spacing w:after="0" w:line="240" w:lineRule="auto"/>
        <w:ind w:left="-90" w:firstLine="0"/>
      </w:pPr>
      <w:r>
        <w:rPr>
          <w:noProof/>
        </w:rPr>
        <w:drawing>
          <wp:inline distT="0" distB="0" distL="0" distR="0" wp14:anchorId="431A5D35" wp14:editId="2093B599">
            <wp:extent cx="4295775" cy="422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4229100"/>
                    </a:xfrm>
                    <a:prstGeom prst="rect">
                      <a:avLst/>
                    </a:prstGeom>
                  </pic:spPr>
                </pic:pic>
              </a:graphicData>
            </a:graphic>
          </wp:inline>
        </w:drawing>
      </w:r>
    </w:p>
    <w:p w:rsidR="000E666D" w:rsidRDefault="000E666D" w:rsidP="00FC23D7">
      <w:pPr>
        <w:spacing w:after="0" w:line="240" w:lineRule="auto"/>
        <w:ind w:left="-90" w:firstLine="0"/>
      </w:pPr>
    </w:p>
    <w:p w:rsidR="000E666D" w:rsidRDefault="000E666D" w:rsidP="00FC23D7">
      <w:pPr>
        <w:spacing w:after="0" w:line="240" w:lineRule="auto"/>
        <w:ind w:left="-90" w:firstLine="0"/>
      </w:pPr>
      <w:r>
        <w:rPr>
          <w:noProof/>
        </w:rPr>
        <w:lastRenderedPageBreak/>
        <w:drawing>
          <wp:inline distT="0" distB="0" distL="0" distR="0" wp14:anchorId="69BD0763" wp14:editId="5FCC1FD9">
            <wp:extent cx="46863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300" cy="4381500"/>
                    </a:xfrm>
                    <a:prstGeom prst="rect">
                      <a:avLst/>
                    </a:prstGeom>
                  </pic:spPr>
                </pic:pic>
              </a:graphicData>
            </a:graphic>
          </wp:inline>
        </w:drawing>
      </w:r>
    </w:p>
    <w:p w:rsidR="00FD479B" w:rsidRDefault="00FD479B" w:rsidP="000E666D">
      <w:pPr>
        <w:spacing w:after="0" w:line="240" w:lineRule="auto"/>
        <w:ind w:left="0" w:firstLine="0"/>
      </w:pPr>
    </w:p>
    <w:sectPr w:rsidR="00FD479B" w:rsidSect="000737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76C33"/>
    <w:multiLevelType w:val="multilevel"/>
    <w:tmpl w:val="79D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EEE718D"/>
    <w:multiLevelType w:val="multilevel"/>
    <w:tmpl w:val="EBAE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6C41901"/>
    <w:multiLevelType w:val="multilevel"/>
    <w:tmpl w:val="F86AA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8F7F9C"/>
    <w:multiLevelType w:val="multilevel"/>
    <w:tmpl w:val="C564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F1092B"/>
    <w:multiLevelType w:val="multilevel"/>
    <w:tmpl w:val="C80E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8C62CE"/>
    <w:multiLevelType w:val="multilevel"/>
    <w:tmpl w:val="7F7A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BF3C57"/>
    <w:multiLevelType w:val="multilevel"/>
    <w:tmpl w:val="2E78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E83DAB"/>
    <w:multiLevelType w:val="multilevel"/>
    <w:tmpl w:val="049E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B970BE2"/>
    <w:multiLevelType w:val="multilevel"/>
    <w:tmpl w:val="2C5C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F454BC"/>
    <w:multiLevelType w:val="hybridMultilevel"/>
    <w:tmpl w:val="FBB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1C36C2"/>
    <w:multiLevelType w:val="multilevel"/>
    <w:tmpl w:val="0292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3D440790"/>
    <w:multiLevelType w:val="multilevel"/>
    <w:tmpl w:val="9942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4F407E52"/>
    <w:multiLevelType w:val="multilevel"/>
    <w:tmpl w:val="B43A8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7A2D31"/>
    <w:multiLevelType w:val="multilevel"/>
    <w:tmpl w:val="BBFE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E801E90"/>
    <w:multiLevelType w:val="multilevel"/>
    <w:tmpl w:val="62FC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F04409B"/>
    <w:multiLevelType w:val="multilevel"/>
    <w:tmpl w:val="576C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A97C76"/>
    <w:multiLevelType w:val="multilevel"/>
    <w:tmpl w:val="2926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127E00"/>
    <w:multiLevelType w:val="multilevel"/>
    <w:tmpl w:val="4876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EB6068"/>
    <w:multiLevelType w:val="multilevel"/>
    <w:tmpl w:val="7156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D25753"/>
    <w:multiLevelType w:val="multilevel"/>
    <w:tmpl w:val="BE4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6E42AE"/>
    <w:multiLevelType w:val="multilevel"/>
    <w:tmpl w:val="9584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4" w15:restartNumberingAfterBreak="0">
    <w:nsid w:val="7E3764F3"/>
    <w:multiLevelType w:val="multilevel"/>
    <w:tmpl w:val="FDC4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3"/>
  </w:num>
  <w:num w:numId="3">
    <w:abstractNumId w:val="11"/>
  </w:num>
  <w:num w:numId="4">
    <w:abstractNumId w:val="36"/>
  </w:num>
  <w:num w:numId="5">
    <w:abstractNumId w:val="15"/>
  </w:num>
  <w:num w:numId="6">
    <w:abstractNumId w:val="27"/>
  </w:num>
  <w:num w:numId="7">
    <w:abstractNumId w:val="3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2"/>
  </w:num>
  <w:num w:numId="19">
    <w:abstractNumId w:val="25"/>
  </w:num>
  <w:num w:numId="20">
    <w:abstractNumId w:val="34"/>
  </w:num>
  <w:num w:numId="21">
    <w:abstractNumId w:val="29"/>
  </w:num>
  <w:num w:numId="22">
    <w:abstractNumId w:val="12"/>
  </w:num>
  <w:num w:numId="23">
    <w:abstractNumId w:val="43"/>
  </w:num>
  <w:num w:numId="24">
    <w:abstractNumId w:val="20"/>
  </w:num>
  <w:num w:numId="25">
    <w:abstractNumId w:val="39"/>
  </w:num>
  <w:num w:numId="26">
    <w:abstractNumId w:val="32"/>
  </w:num>
  <w:num w:numId="27">
    <w:abstractNumId w:val="44"/>
  </w:num>
  <w:num w:numId="28">
    <w:abstractNumId w:val="28"/>
  </w:num>
  <w:num w:numId="29">
    <w:abstractNumId w:val="37"/>
  </w:num>
  <w:num w:numId="30">
    <w:abstractNumId w:val="24"/>
  </w:num>
  <w:num w:numId="31">
    <w:abstractNumId w:val="17"/>
  </w:num>
  <w:num w:numId="32">
    <w:abstractNumId w:val="35"/>
  </w:num>
  <w:num w:numId="33">
    <w:abstractNumId w:val="42"/>
  </w:num>
  <w:num w:numId="34">
    <w:abstractNumId w:val="41"/>
  </w:num>
  <w:num w:numId="35">
    <w:abstractNumId w:val="14"/>
  </w:num>
  <w:num w:numId="36">
    <w:abstractNumId w:val="19"/>
  </w:num>
  <w:num w:numId="37">
    <w:abstractNumId w:val="26"/>
  </w:num>
  <w:num w:numId="38">
    <w:abstractNumId w:val="18"/>
  </w:num>
  <w:num w:numId="39">
    <w:abstractNumId w:val="40"/>
  </w:num>
  <w:num w:numId="40">
    <w:abstractNumId w:val="10"/>
  </w:num>
  <w:num w:numId="41">
    <w:abstractNumId w:val="21"/>
  </w:num>
  <w:num w:numId="42">
    <w:abstractNumId w:val="38"/>
  </w:num>
  <w:num w:numId="43">
    <w:abstractNumId w:val="31"/>
  </w:num>
  <w:num w:numId="44">
    <w:abstractNumId w:val="23"/>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740"/>
    <w:rsid w:val="00073740"/>
    <w:rsid w:val="000900D2"/>
    <w:rsid w:val="000E666D"/>
    <w:rsid w:val="000E7890"/>
    <w:rsid w:val="00115C26"/>
    <w:rsid w:val="0012158A"/>
    <w:rsid w:val="00170C95"/>
    <w:rsid w:val="001943EC"/>
    <w:rsid w:val="001E0F7E"/>
    <w:rsid w:val="0028106E"/>
    <w:rsid w:val="002C775A"/>
    <w:rsid w:val="002C7B5D"/>
    <w:rsid w:val="003117C9"/>
    <w:rsid w:val="003C7312"/>
    <w:rsid w:val="003F431E"/>
    <w:rsid w:val="00480E5D"/>
    <w:rsid w:val="004A7374"/>
    <w:rsid w:val="004C77DC"/>
    <w:rsid w:val="005A2594"/>
    <w:rsid w:val="005D65F3"/>
    <w:rsid w:val="00636CE0"/>
    <w:rsid w:val="00645252"/>
    <w:rsid w:val="006D3D74"/>
    <w:rsid w:val="0071656B"/>
    <w:rsid w:val="00744407"/>
    <w:rsid w:val="0083569A"/>
    <w:rsid w:val="00851142"/>
    <w:rsid w:val="0088263C"/>
    <w:rsid w:val="0089328B"/>
    <w:rsid w:val="009200A1"/>
    <w:rsid w:val="009B2585"/>
    <w:rsid w:val="00A079D7"/>
    <w:rsid w:val="00A302BB"/>
    <w:rsid w:val="00A359E4"/>
    <w:rsid w:val="00A87D09"/>
    <w:rsid w:val="00A87EF0"/>
    <w:rsid w:val="00A91E04"/>
    <w:rsid w:val="00A9204E"/>
    <w:rsid w:val="00AD3283"/>
    <w:rsid w:val="00AF05A8"/>
    <w:rsid w:val="00AF4721"/>
    <w:rsid w:val="00B37024"/>
    <w:rsid w:val="00B420CB"/>
    <w:rsid w:val="00B51287"/>
    <w:rsid w:val="00C803D2"/>
    <w:rsid w:val="00C96D79"/>
    <w:rsid w:val="00CD22DA"/>
    <w:rsid w:val="00CF298F"/>
    <w:rsid w:val="00D2204B"/>
    <w:rsid w:val="00D22856"/>
    <w:rsid w:val="00D71BB9"/>
    <w:rsid w:val="00E52D78"/>
    <w:rsid w:val="00FC23D7"/>
    <w:rsid w:val="00FD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C0D7"/>
  <w15:chartTrackingRefBased/>
  <w15:docId w15:val="{8D9B77BD-0893-4E2A-BBA9-C08DD966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740"/>
    <w:pPr>
      <w:spacing w:after="5" w:line="250" w:lineRule="auto"/>
      <w:ind w:left="10" w:hanging="10"/>
    </w:pPr>
    <w:rPr>
      <w:rFonts w:ascii="Calibri" w:eastAsia="Calibri" w:hAnsi="Calibri" w:cs="Calibri"/>
      <w:color w:val="000000"/>
      <w:sz w:val="32"/>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ind w:left="10" w:hanging="10"/>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D22DA"/>
    <w:pPr>
      <w:ind w:left="720"/>
      <w:contextualSpacing/>
    </w:pPr>
  </w:style>
  <w:style w:type="paragraph" w:styleId="NormalWeb">
    <w:name w:val="Normal (Web)"/>
    <w:basedOn w:val="Normal"/>
    <w:uiPriority w:val="99"/>
    <w:semiHidden/>
    <w:unhideWhenUsed/>
    <w:rsid w:val="00B420CB"/>
    <w:rPr>
      <w:rFonts w:ascii="Times New Roman" w:hAnsi="Times New Roman" w:cs="Times New Roman"/>
      <w:sz w:val="24"/>
      <w:szCs w:val="24"/>
    </w:rPr>
  </w:style>
  <w:style w:type="character" w:customStyle="1" w:styleId="pln">
    <w:name w:val="pln"/>
    <w:basedOn w:val="DefaultParagraphFont"/>
    <w:rsid w:val="004C77DC"/>
  </w:style>
  <w:style w:type="character" w:customStyle="1" w:styleId="pun">
    <w:name w:val="pun"/>
    <w:basedOn w:val="DefaultParagraphFont"/>
    <w:rsid w:val="004C77DC"/>
  </w:style>
  <w:style w:type="character" w:customStyle="1" w:styleId="kwd">
    <w:name w:val="kwd"/>
    <w:basedOn w:val="DefaultParagraphFont"/>
    <w:rsid w:val="004C7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3855">
      <w:bodyDiv w:val="1"/>
      <w:marLeft w:val="0"/>
      <w:marRight w:val="0"/>
      <w:marTop w:val="0"/>
      <w:marBottom w:val="0"/>
      <w:divBdr>
        <w:top w:val="none" w:sz="0" w:space="0" w:color="auto"/>
        <w:left w:val="none" w:sz="0" w:space="0" w:color="auto"/>
        <w:bottom w:val="none" w:sz="0" w:space="0" w:color="auto"/>
        <w:right w:val="none" w:sz="0" w:space="0" w:color="auto"/>
      </w:divBdr>
    </w:div>
    <w:div w:id="36242649">
      <w:bodyDiv w:val="1"/>
      <w:marLeft w:val="0"/>
      <w:marRight w:val="0"/>
      <w:marTop w:val="0"/>
      <w:marBottom w:val="0"/>
      <w:divBdr>
        <w:top w:val="none" w:sz="0" w:space="0" w:color="auto"/>
        <w:left w:val="none" w:sz="0" w:space="0" w:color="auto"/>
        <w:bottom w:val="none" w:sz="0" w:space="0" w:color="auto"/>
        <w:right w:val="none" w:sz="0" w:space="0" w:color="auto"/>
      </w:divBdr>
      <w:divsChild>
        <w:div w:id="923681883">
          <w:marLeft w:val="0"/>
          <w:marRight w:val="0"/>
          <w:marTop w:val="0"/>
          <w:marBottom w:val="0"/>
          <w:divBdr>
            <w:top w:val="none" w:sz="0" w:space="0" w:color="auto"/>
            <w:left w:val="none" w:sz="0" w:space="0" w:color="auto"/>
            <w:bottom w:val="none" w:sz="0" w:space="0" w:color="auto"/>
            <w:right w:val="none" w:sz="0" w:space="0" w:color="auto"/>
          </w:divBdr>
          <w:divsChild>
            <w:div w:id="1688174263">
              <w:marLeft w:val="0"/>
              <w:marRight w:val="0"/>
              <w:marTop w:val="0"/>
              <w:marBottom w:val="0"/>
              <w:divBdr>
                <w:top w:val="none" w:sz="0" w:space="0" w:color="auto"/>
                <w:left w:val="none" w:sz="0" w:space="0" w:color="auto"/>
                <w:bottom w:val="none" w:sz="0" w:space="0" w:color="auto"/>
                <w:right w:val="none" w:sz="0" w:space="0" w:color="auto"/>
              </w:divBdr>
            </w:div>
            <w:div w:id="1575814252">
              <w:marLeft w:val="0"/>
              <w:marRight w:val="0"/>
              <w:marTop w:val="0"/>
              <w:marBottom w:val="0"/>
              <w:divBdr>
                <w:top w:val="none" w:sz="0" w:space="0" w:color="auto"/>
                <w:left w:val="none" w:sz="0" w:space="0" w:color="auto"/>
                <w:bottom w:val="none" w:sz="0" w:space="0" w:color="auto"/>
                <w:right w:val="none" w:sz="0" w:space="0" w:color="auto"/>
              </w:divBdr>
            </w:div>
            <w:div w:id="10217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8532">
      <w:bodyDiv w:val="1"/>
      <w:marLeft w:val="0"/>
      <w:marRight w:val="0"/>
      <w:marTop w:val="0"/>
      <w:marBottom w:val="0"/>
      <w:divBdr>
        <w:top w:val="none" w:sz="0" w:space="0" w:color="auto"/>
        <w:left w:val="none" w:sz="0" w:space="0" w:color="auto"/>
        <w:bottom w:val="none" w:sz="0" w:space="0" w:color="auto"/>
        <w:right w:val="none" w:sz="0" w:space="0" w:color="auto"/>
      </w:divBdr>
      <w:divsChild>
        <w:div w:id="2113239866">
          <w:marLeft w:val="0"/>
          <w:marRight w:val="0"/>
          <w:marTop w:val="0"/>
          <w:marBottom w:val="120"/>
          <w:divBdr>
            <w:top w:val="single" w:sz="6" w:space="0" w:color="auto"/>
            <w:left w:val="single" w:sz="24" w:space="0" w:color="auto"/>
            <w:bottom w:val="single" w:sz="6" w:space="0" w:color="auto"/>
            <w:right w:val="single" w:sz="6" w:space="0" w:color="auto"/>
          </w:divBdr>
        </w:div>
        <w:div w:id="1815635563">
          <w:marLeft w:val="0"/>
          <w:marRight w:val="0"/>
          <w:marTop w:val="0"/>
          <w:marBottom w:val="120"/>
          <w:divBdr>
            <w:top w:val="single" w:sz="6" w:space="0" w:color="auto"/>
            <w:left w:val="single" w:sz="24" w:space="0" w:color="auto"/>
            <w:bottom w:val="single" w:sz="6" w:space="0" w:color="auto"/>
            <w:right w:val="single" w:sz="6" w:space="0" w:color="auto"/>
          </w:divBdr>
        </w:div>
        <w:div w:id="147942884">
          <w:marLeft w:val="0"/>
          <w:marRight w:val="0"/>
          <w:marTop w:val="0"/>
          <w:marBottom w:val="120"/>
          <w:divBdr>
            <w:top w:val="single" w:sz="6" w:space="0" w:color="auto"/>
            <w:left w:val="single" w:sz="24" w:space="0" w:color="auto"/>
            <w:bottom w:val="single" w:sz="6" w:space="0" w:color="auto"/>
            <w:right w:val="single" w:sz="6" w:space="0" w:color="auto"/>
          </w:divBdr>
        </w:div>
        <w:div w:id="526604438">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688259">
      <w:bodyDiv w:val="1"/>
      <w:marLeft w:val="0"/>
      <w:marRight w:val="0"/>
      <w:marTop w:val="0"/>
      <w:marBottom w:val="0"/>
      <w:divBdr>
        <w:top w:val="none" w:sz="0" w:space="0" w:color="auto"/>
        <w:left w:val="none" w:sz="0" w:space="0" w:color="auto"/>
        <w:bottom w:val="none" w:sz="0" w:space="0" w:color="auto"/>
        <w:right w:val="none" w:sz="0" w:space="0" w:color="auto"/>
      </w:divBdr>
      <w:divsChild>
        <w:div w:id="2105686334">
          <w:marLeft w:val="0"/>
          <w:marRight w:val="0"/>
          <w:marTop w:val="0"/>
          <w:marBottom w:val="225"/>
          <w:divBdr>
            <w:top w:val="none" w:sz="0" w:space="0" w:color="auto"/>
            <w:left w:val="none" w:sz="0" w:space="0" w:color="auto"/>
            <w:bottom w:val="none" w:sz="0" w:space="0" w:color="auto"/>
            <w:right w:val="none" w:sz="0" w:space="0" w:color="auto"/>
          </w:divBdr>
        </w:div>
      </w:divsChild>
    </w:div>
    <w:div w:id="149447925">
      <w:bodyDiv w:val="1"/>
      <w:marLeft w:val="0"/>
      <w:marRight w:val="0"/>
      <w:marTop w:val="0"/>
      <w:marBottom w:val="0"/>
      <w:divBdr>
        <w:top w:val="none" w:sz="0" w:space="0" w:color="auto"/>
        <w:left w:val="none" w:sz="0" w:space="0" w:color="auto"/>
        <w:bottom w:val="none" w:sz="0" w:space="0" w:color="auto"/>
        <w:right w:val="none" w:sz="0" w:space="0" w:color="auto"/>
      </w:divBdr>
      <w:divsChild>
        <w:div w:id="1960644926">
          <w:marLeft w:val="0"/>
          <w:marRight w:val="0"/>
          <w:marTop w:val="0"/>
          <w:marBottom w:val="0"/>
          <w:divBdr>
            <w:top w:val="none" w:sz="0" w:space="0" w:color="auto"/>
            <w:left w:val="none" w:sz="0" w:space="0" w:color="auto"/>
            <w:bottom w:val="none" w:sz="0" w:space="0" w:color="auto"/>
            <w:right w:val="none" w:sz="0" w:space="0" w:color="auto"/>
          </w:divBdr>
          <w:divsChild>
            <w:div w:id="1208370632">
              <w:marLeft w:val="0"/>
              <w:marRight w:val="0"/>
              <w:marTop w:val="0"/>
              <w:marBottom w:val="0"/>
              <w:divBdr>
                <w:top w:val="none" w:sz="0" w:space="0" w:color="auto"/>
                <w:left w:val="none" w:sz="0" w:space="0" w:color="auto"/>
                <w:bottom w:val="none" w:sz="0" w:space="0" w:color="auto"/>
                <w:right w:val="none" w:sz="0" w:space="0" w:color="auto"/>
              </w:divBdr>
            </w:div>
            <w:div w:id="788860529">
              <w:marLeft w:val="0"/>
              <w:marRight w:val="0"/>
              <w:marTop w:val="0"/>
              <w:marBottom w:val="0"/>
              <w:divBdr>
                <w:top w:val="none" w:sz="0" w:space="0" w:color="auto"/>
                <w:left w:val="none" w:sz="0" w:space="0" w:color="auto"/>
                <w:bottom w:val="none" w:sz="0" w:space="0" w:color="auto"/>
                <w:right w:val="none" w:sz="0" w:space="0" w:color="auto"/>
              </w:divBdr>
            </w:div>
            <w:div w:id="2135562395">
              <w:marLeft w:val="0"/>
              <w:marRight w:val="0"/>
              <w:marTop w:val="0"/>
              <w:marBottom w:val="0"/>
              <w:divBdr>
                <w:top w:val="none" w:sz="0" w:space="0" w:color="auto"/>
                <w:left w:val="none" w:sz="0" w:space="0" w:color="auto"/>
                <w:bottom w:val="none" w:sz="0" w:space="0" w:color="auto"/>
                <w:right w:val="none" w:sz="0" w:space="0" w:color="auto"/>
              </w:divBdr>
            </w:div>
            <w:div w:id="1923636998">
              <w:marLeft w:val="0"/>
              <w:marRight w:val="0"/>
              <w:marTop w:val="0"/>
              <w:marBottom w:val="0"/>
              <w:divBdr>
                <w:top w:val="none" w:sz="0" w:space="0" w:color="auto"/>
                <w:left w:val="none" w:sz="0" w:space="0" w:color="auto"/>
                <w:bottom w:val="none" w:sz="0" w:space="0" w:color="auto"/>
                <w:right w:val="none" w:sz="0" w:space="0" w:color="auto"/>
              </w:divBdr>
            </w:div>
            <w:div w:id="389426349">
              <w:marLeft w:val="0"/>
              <w:marRight w:val="0"/>
              <w:marTop w:val="0"/>
              <w:marBottom w:val="0"/>
              <w:divBdr>
                <w:top w:val="none" w:sz="0" w:space="0" w:color="auto"/>
                <w:left w:val="none" w:sz="0" w:space="0" w:color="auto"/>
                <w:bottom w:val="none" w:sz="0" w:space="0" w:color="auto"/>
                <w:right w:val="none" w:sz="0" w:space="0" w:color="auto"/>
              </w:divBdr>
            </w:div>
            <w:div w:id="133955773">
              <w:marLeft w:val="0"/>
              <w:marRight w:val="0"/>
              <w:marTop w:val="0"/>
              <w:marBottom w:val="0"/>
              <w:divBdr>
                <w:top w:val="none" w:sz="0" w:space="0" w:color="auto"/>
                <w:left w:val="none" w:sz="0" w:space="0" w:color="auto"/>
                <w:bottom w:val="none" w:sz="0" w:space="0" w:color="auto"/>
                <w:right w:val="none" w:sz="0" w:space="0" w:color="auto"/>
              </w:divBdr>
            </w:div>
            <w:div w:id="1474181869">
              <w:marLeft w:val="0"/>
              <w:marRight w:val="0"/>
              <w:marTop w:val="0"/>
              <w:marBottom w:val="0"/>
              <w:divBdr>
                <w:top w:val="none" w:sz="0" w:space="0" w:color="auto"/>
                <w:left w:val="none" w:sz="0" w:space="0" w:color="auto"/>
                <w:bottom w:val="none" w:sz="0" w:space="0" w:color="auto"/>
                <w:right w:val="none" w:sz="0" w:space="0" w:color="auto"/>
              </w:divBdr>
            </w:div>
            <w:div w:id="495801005">
              <w:marLeft w:val="0"/>
              <w:marRight w:val="0"/>
              <w:marTop w:val="0"/>
              <w:marBottom w:val="0"/>
              <w:divBdr>
                <w:top w:val="none" w:sz="0" w:space="0" w:color="auto"/>
                <w:left w:val="none" w:sz="0" w:space="0" w:color="auto"/>
                <w:bottom w:val="none" w:sz="0" w:space="0" w:color="auto"/>
                <w:right w:val="none" w:sz="0" w:space="0" w:color="auto"/>
              </w:divBdr>
            </w:div>
            <w:div w:id="1343976051">
              <w:marLeft w:val="0"/>
              <w:marRight w:val="0"/>
              <w:marTop w:val="0"/>
              <w:marBottom w:val="0"/>
              <w:divBdr>
                <w:top w:val="none" w:sz="0" w:space="0" w:color="auto"/>
                <w:left w:val="none" w:sz="0" w:space="0" w:color="auto"/>
                <w:bottom w:val="none" w:sz="0" w:space="0" w:color="auto"/>
                <w:right w:val="none" w:sz="0" w:space="0" w:color="auto"/>
              </w:divBdr>
            </w:div>
            <w:div w:id="1434280603">
              <w:marLeft w:val="0"/>
              <w:marRight w:val="0"/>
              <w:marTop w:val="0"/>
              <w:marBottom w:val="0"/>
              <w:divBdr>
                <w:top w:val="none" w:sz="0" w:space="0" w:color="auto"/>
                <w:left w:val="none" w:sz="0" w:space="0" w:color="auto"/>
                <w:bottom w:val="none" w:sz="0" w:space="0" w:color="auto"/>
                <w:right w:val="none" w:sz="0" w:space="0" w:color="auto"/>
              </w:divBdr>
            </w:div>
            <w:div w:id="1873490890">
              <w:marLeft w:val="0"/>
              <w:marRight w:val="0"/>
              <w:marTop w:val="0"/>
              <w:marBottom w:val="0"/>
              <w:divBdr>
                <w:top w:val="none" w:sz="0" w:space="0" w:color="auto"/>
                <w:left w:val="none" w:sz="0" w:space="0" w:color="auto"/>
                <w:bottom w:val="none" w:sz="0" w:space="0" w:color="auto"/>
                <w:right w:val="none" w:sz="0" w:space="0" w:color="auto"/>
              </w:divBdr>
            </w:div>
            <w:div w:id="1858695470">
              <w:marLeft w:val="0"/>
              <w:marRight w:val="0"/>
              <w:marTop w:val="0"/>
              <w:marBottom w:val="0"/>
              <w:divBdr>
                <w:top w:val="none" w:sz="0" w:space="0" w:color="auto"/>
                <w:left w:val="none" w:sz="0" w:space="0" w:color="auto"/>
                <w:bottom w:val="none" w:sz="0" w:space="0" w:color="auto"/>
                <w:right w:val="none" w:sz="0" w:space="0" w:color="auto"/>
              </w:divBdr>
            </w:div>
            <w:div w:id="606886894">
              <w:marLeft w:val="0"/>
              <w:marRight w:val="0"/>
              <w:marTop w:val="0"/>
              <w:marBottom w:val="0"/>
              <w:divBdr>
                <w:top w:val="none" w:sz="0" w:space="0" w:color="auto"/>
                <w:left w:val="none" w:sz="0" w:space="0" w:color="auto"/>
                <w:bottom w:val="none" w:sz="0" w:space="0" w:color="auto"/>
                <w:right w:val="none" w:sz="0" w:space="0" w:color="auto"/>
              </w:divBdr>
            </w:div>
            <w:div w:id="1278294659">
              <w:marLeft w:val="0"/>
              <w:marRight w:val="0"/>
              <w:marTop w:val="0"/>
              <w:marBottom w:val="0"/>
              <w:divBdr>
                <w:top w:val="none" w:sz="0" w:space="0" w:color="auto"/>
                <w:left w:val="none" w:sz="0" w:space="0" w:color="auto"/>
                <w:bottom w:val="none" w:sz="0" w:space="0" w:color="auto"/>
                <w:right w:val="none" w:sz="0" w:space="0" w:color="auto"/>
              </w:divBdr>
            </w:div>
            <w:div w:id="1411733299">
              <w:marLeft w:val="0"/>
              <w:marRight w:val="0"/>
              <w:marTop w:val="0"/>
              <w:marBottom w:val="0"/>
              <w:divBdr>
                <w:top w:val="none" w:sz="0" w:space="0" w:color="auto"/>
                <w:left w:val="none" w:sz="0" w:space="0" w:color="auto"/>
                <w:bottom w:val="none" w:sz="0" w:space="0" w:color="auto"/>
                <w:right w:val="none" w:sz="0" w:space="0" w:color="auto"/>
              </w:divBdr>
            </w:div>
            <w:div w:id="1872917545">
              <w:marLeft w:val="0"/>
              <w:marRight w:val="0"/>
              <w:marTop w:val="0"/>
              <w:marBottom w:val="0"/>
              <w:divBdr>
                <w:top w:val="none" w:sz="0" w:space="0" w:color="auto"/>
                <w:left w:val="none" w:sz="0" w:space="0" w:color="auto"/>
                <w:bottom w:val="none" w:sz="0" w:space="0" w:color="auto"/>
                <w:right w:val="none" w:sz="0" w:space="0" w:color="auto"/>
              </w:divBdr>
            </w:div>
            <w:div w:id="1855069424">
              <w:marLeft w:val="0"/>
              <w:marRight w:val="0"/>
              <w:marTop w:val="0"/>
              <w:marBottom w:val="0"/>
              <w:divBdr>
                <w:top w:val="none" w:sz="0" w:space="0" w:color="auto"/>
                <w:left w:val="none" w:sz="0" w:space="0" w:color="auto"/>
                <w:bottom w:val="none" w:sz="0" w:space="0" w:color="auto"/>
                <w:right w:val="none" w:sz="0" w:space="0" w:color="auto"/>
              </w:divBdr>
            </w:div>
            <w:div w:id="547425175">
              <w:marLeft w:val="0"/>
              <w:marRight w:val="0"/>
              <w:marTop w:val="0"/>
              <w:marBottom w:val="0"/>
              <w:divBdr>
                <w:top w:val="none" w:sz="0" w:space="0" w:color="auto"/>
                <w:left w:val="none" w:sz="0" w:space="0" w:color="auto"/>
                <w:bottom w:val="none" w:sz="0" w:space="0" w:color="auto"/>
                <w:right w:val="none" w:sz="0" w:space="0" w:color="auto"/>
              </w:divBdr>
            </w:div>
            <w:div w:id="824509719">
              <w:marLeft w:val="0"/>
              <w:marRight w:val="0"/>
              <w:marTop w:val="0"/>
              <w:marBottom w:val="0"/>
              <w:divBdr>
                <w:top w:val="none" w:sz="0" w:space="0" w:color="auto"/>
                <w:left w:val="none" w:sz="0" w:space="0" w:color="auto"/>
                <w:bottom w:val="none" w:sz="0" w:space="0" w:color="auto"/>
                <w:right w:val="none" w:sz="0" w:space="0" w:color="auto"/>
              </w:divBdr>
            </w:div>
            <w:div w:id="993995106">
              <w:marLeft w:val="0"/>
              <w:marRight w:val="0"/>
              <w:marTop w:val="0"/>
              <w:marBottom w:val="0"/>
              <w:divBdr>
                <w:top w:val="none" w:sz="0" w:space="0" w:color="auto"/>
                <w:left w:val="none" w:sz="0" w:space="0" w:color="auto"/>
                <w:bottom w:val="none" w:sz="0" w:space="0" w:color="auto"/>
                <w:right w:val="none" w:sz="0" w:space="0" w:color="auto"/>
              </w:divBdr>
            </w:div>
            <w:div w:id="771824875">
              <w:marLeft w:val="0"/>
              <w:marRight w:val="0"/>
              <w:marTop w:val="0"/>
              <w:marBottom w:val="0"/>
              <w:divBdr>
                <w:top w:val="none" w:sz="0" w:space="0" w:color="auto"/>
                <w:left w:val="none" w:sz="0" w:space="0" w:color="auto"/>
                <w:bottom w:val="none" w:sz="0" w:space="0" w:color="auto"/>
                <w:right w:val="none" w:sz="0" w:space="0" w:color="auto"/>
              </w:divBdr>
            </w:div>
            <w:div w:id="1989363168">
              <w:marLeft w:val="0"/>
              <w:marRight w:val="0"/>
              <w:marTop w:val="0"/>
              <w:marBottom w:val="0"/>
              <w:divBdr>
                <w:top w:val="none" w:sz="0" w:space="0" w:color="auto"/>
                <w:left w:val="none" w:sz="0" w:space="0" w:color="auto"/>
                <w:bottom w:val="none" w:sz="0" w:space="0" w:color="auto"/>
                <w:right w:val="none" w:sz="0" w:space="0" w:color="auto"/>
              </w:divBdr>
            </w:div>
            <w:div w:id="1200506449">
              <w:marLeft w:val="0"/>
              <w:marRight w:val="0"/>
              <w:marTop w:val="0"/>
              <w:marBottom w:val="0"/>
              <w:divBdr>
                <w:top w:val="none" w:sz="0" w:space="0" w:color="auto"/>
                <w:left w:val="none" w:sz="0" w:space="0" w:color="auto"/>
                <w:bottom w:val="none" w:sz="0" w:space="0" w:color="auto"/>
                <w:right w:val="none" w:sz="0" w:space="0" w:color="auto"/>
              </w:divBdr>
            </w:div>
            <w:div w:id="744062189">
              <w:marLeft w:val="0"/>
              <w:marRight w:val="0"/>
              <w:marTop w:val="0"/>
              <w:marBottom w:val="0"/>
              <w:divBdr>
                <w:top w:val="none" w:sz="0" w:space="0" w:color="auto"/>
                <w:left w:val="none" w:sz="0" w:space="0" w:color="auto"/>
                <w:bottom w:val="none" w:sz="0" w:space="0" w:color="auto"/>
                <w:right w:val="none" w:sz="0" w:space="0" w:color="auto"/>
              </w:divBdr>
            </w:div>
            <w:div w:id="1123770242">
              <w:marLeft w:val="0"/>
              <w:marRight w:val="0"/>
              <w:marTop w:val="0"/>
              <w:marBottom w:val="0"/>
              <w:divBdr>
                <w:top w:val="none" w:sz="0" w:space="0" w:color="auto"/>
                <w:left w:val="none" w:sz="0" w:space="0" w:color="auto"/>
                <w:bottom w:val="none" w:sz="0" w:space="0" w:color="auto"/>
                <w:right w:val="none" w:sz="0" w:space="0" w:color="auto"/>
              </w:divBdr>
            </w:div>
            <w:div w:id="281768444">
              <w:marLeft w:val="0"/>
              <w:marRight w:val="0"/>
              <w:marTop w:val="0"/>
              <w:marBottom w:val="0"/>
              <w:divBdr>
                <w:top w:val="none" w:sz="0" w:space="0" w:color="auto"/>
                <w:left w:val="none" w:sz="0" w:space="0" w:color="auto"/>
                <w:bottom w:val="none" w:sz="0" w:space="0" w:color="auto"/>
                <w:right w:val="none" w:sz="0" w:space="0" w:color="auto"/>
              </w:divBdr>
            </w:div>
            <w:div w:id="221721968">
              <w:marLeft w:val="0"/>
              <w:marRight w:val="0"/>
              <w:marTop w:val="0"/>
              <w:marBottom w:val="0"/>
              <w:divBdr>
                <w:top w:val="none" w:sz="0" w:space="0" w:color="auto"/>
                <w:left w:val="none" w:sz="0" w:space="0" w:color="auto"/>
                <w:bottom w:val="none" w:sz="0" w:space="0" w:color="auto"/>
                <w:right w:val="none" w:sz="0" w:space="0" w:color="auto"/>
              </w:divBdr>
            </w:div>
            <w:div w:id="281229959">
              <w:marLeft w:val="0"/>
              <w:marRight w:val="0"/>
              <w:marTop w:val="0"/>
              <w:marBottom w:val="0"/>
              <w:divBdr>
                <w:top w:val="none" w:sz="0" w:space="0" w:color="auto"/>
                <w:left w:val="none" w:sz="0" w:space="0" w:color="auto"/>
                <w:bottom w:val="none" w:sz="0" w:space="0" w:color="auto"/>
                <w:right w:val="none" w:sz="0" w:space="0" w:color="auto"/>
              </w:divBdr>
            </w:div>
            <w:div w:id="13985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773">
      <w:bodyDiv w:val="1"/>
      <w:marLeft w:val="0"/>
      <w:marRight w:val="0"/>
      <w:marTop w:val="0"/>
      <w:marBottom w:val="0"/>
      <w:divBdr>
        <w:top w:val="none" w:sz="0" w:space="0" w:color="auto"/>
        <w:left w:val="none" w:sz="0" w:space="0" w:color="auto"/>
        <w:bottom w:val="none" w:sz="0" w:space="0" w:color="auto"/>
        <w:right w:val="none" w:sz="0" w:space="0" w:color="auto"/>
      </w:divBdr>
      <w:divsChild>
        <w:div w:id="1992950274">
          <w:marLeft w:val="0"/>
          <w:marRight w:val="0"/>
          <w:marTop w:val="0"/>
          <w:marBottom w:val="225"/>
          <w:divBdr>
            <w:top w:val="none" w:sz="0" w:space="0" w:color="auto"/>
            <w:left w:val="none" w:sz="0" w:space="0" w:color="auto"/>
            <w:bottom w:val="none" w:sz="0" w:space="0" w:color="auto"/>
            <w:right w:val="none" w:sz="0" w:space="0" w:color="auto"/>
          </w:divBdr>
        </w:div>
      </w:divsChild>
    </w:div>
    <w:div w:id="195627901">
      <w:bodyDiv w:val="1"/>
      <w:marLeft w:val="0"/>
      <w:marRight w:val="0"/>
      <w:marTop w:val="0"/>
      <w:marBottom w:val="0"/>
      <w:divBdr>
        <w:top w:val="none" w:sz="0" w:space="0" w:color="auto"/>
        <w:left w:val="none" w:sz="0" w:space="0" w:color="auto"/>
        <w:bottom w:val="none" w:sz="0" w:space="0" w:color="auto"/>
        <w:right w:val="none" w:sz="0" w:space="0" w:color="auto"/>
      </w:divBdr>
    </w:div>
    <w:div w:id="220944395">
      <w:bodyDiv w:val="1"/>
      <w:marLeft w:val="0"/>
      <w:marRight w:val="0"/>
      <w:marTop w:val="0"/>
      <w:marBottom w:val="0"/>
      <w:divBdr>
        <w:top w:val="none" w:sz="0" w:space="0" w:color="auto"/>
        <w:left w:val="none" w:sz="0" w:space="0" w:color="auto"/>
        <w:bottom w:val="none" w:sz="0" w:space="0" w:color="auto"/>
        <w:right w:val="none" w:sz="0" w:space="0" w:color="auto"/>
      </w:divBdr>
    </w:div>
    <w:div w:id="296647739">
      <w:bodyDiv w:val="1"/>
      <w:marLeft w:val="0"/>
      <w:marRight w:val="0"/>
      <w:marTop w:val="0"/>
      <w:marBottom w:val="0"/>
      <w:divBdr>
        <w:top w:val="none" w:sz="0" w:space="0" w:color="auto"/>
        <w:left w:val="none" w:sz="0" w:space="0" w:color="auto"/>
        <w:bottom w:val="none" w:sz="0" w:space="0" w:color="auto"/>
        <w:right w:val="none" w:sz="0" w:space="0" w:color="auto"/>
      </w:divBdr>
      <w:divsChild>
        <w:div w:id="1829249869">
          <w:marLeft w:val="0"/>
          <w:marRight w:val="0"/>
          <w:marTop w:val="0"/>
          <w:marBottom w:val="120"/>
          <w:divBdr>
            <w:top w:val="single" w:sz="6" w:space="0" w:color="auto"/>
            <w:left w:val="single" w:sz="24" w:space="0" w:color="auto"/>
            <w:bottom w:val="single" w:sz="6" w:space="0" w:color="auto"/>
            <w:right w:val="single" w:sz="6" w:space="0" w:color="auto"/>
          </w:divBdr>
        </w:div>
        <w:div w:id="1639795150">
          <w:marLeft w:val="0"/>
          <w:marRight w:val="0"/>
          <w:marTop w:val="0"/>
          <w:marBottom w:val="120"/>
          <w:divBdr>
            <w:top w:val="single" w:sz="6" w:space="0" w:color="auto"/>
            <w:left w:val="single" w:sz="24" w:space="0" w:color="auto"/>
            <w:bottom w:val="single" w:sz="6" w:space="0" w:color="auto"/>
            <w:right w:val="single" w:sz="6" w:space="0" w:color="auto"/>
          </w:divBdr>
        </w:div>
        <w:div w:id="173881039">
          <w:marLeft w:val="0"/>
          <w:marRight w:val="0"/>
          <w:marTop w:val="0"/>
          <w:marBottom w:val="120"/>
          <w:divBdr>
            <w:top w:val="single" w:sz="6" w:space="0" w:color="auto"/>
            <w:left w:val="single" w:sz="24" w:space="0" w:color="auto"/>
            <w:bottom w:val="single" w:sz="6" w:space="0" w:color="auto"/>
            <w:right w:val="single" w:sz="6" w:space="0" w:color="auto"/>
          </w:divBdr>
        </w:div>
        <w:div w:id="499585613">
          <w:marLeft w:val="0"/>
          <w:marRight w:val="0"/>
          <w:marTop w:val="0"/>
          <w:marBottom w:val="120"/>
          <w:divBdr>
            <w:top w:val="single" w:sz="6" w:space="0" w:color="auto"/>
            <w:left w:val="single" w:sz="24" w:space="0" w:color="auto"/>
            <w:bottom w:val="single" w:sz="6" w:space="0" w:color="auto"/>
            <w:right w:val="single" w:sz="6" w:space="0" w:color="auto"/>
          </w:divBdr>
        </w:div>
      </w:divsChild>
    </w:div>
    <w:div w:id="322665969">
      <w:bodyDiv w:val="1"/>
      <w:marLeft w:val="0"/>
      <w:marRight w:val="0"/>
      <w:marTop w:val="0"/>
      <w:marBottom w:val="0"/>
      <w:divBdr>
        <w:top w:val="none" w:sz="0" w:space="0" w:color="auto"/>
        <w:left w:val="none" w:sz="0" w:space="0" w:color="auto"/>
        <w:bottom w:val="none" w:sz="0" w:space="0" w:color="auto"/>
        <w:right w:val="none" w:sz="0" w:space="0" w:color="auto"/>
      </w:divBdr>
      <w:divsChild>
        <w:div w:id="126510735">
          <w:marLeft w:val="0"/>
          <w:marRight w:val="0"/>
          <w:marTop w:val="0"/>
          <w:marBottom w:val="0"/>
          <w:divBdr>
            <w:top w:val="none" w:sz="0" w:space="0" w:color="auto"/>
            <w:left w:val="none" w:sz="0" w:space="0" w:color="auto"/>
            <w:bottom w:val="none" w:sz="0" w:space="0" w:color="auto"/>
            <w:right w:val="none" w:sz="0" w:space="0" w:color="auto"/>
          </w:divBdr>
          <w:divsChild>
            <w:div w:id="1370762941">
              <w:marLeft w:val="0"/>
              <w:marRight w:val="0"/>
              <w:marTop w:val="0"/>
              <w:marBottom w:val="0"/>
              <w:divBdr>
                <w:top w:val="none" w:sz="0" w:space="0" w:color="auto"/>
                <w:left w:val="none" w:sz="0" w:space="0" w:color="auto"/>
                <w:bottom w:val="none" w:sz="0" w:space="0" w:color="auto"/>
                <w:right w:val="none" w:sz="0" w:space="0" w:color="auto"/>
              </w:divBdr>
            </w:div>
            <w:div w:id="709719888">
              <w:marLeft w:val="0"/>
              <w:marRight w:val="0"/>
              <w:marTop w:val="0"/>
              <w:marBottom w:val="0"/>
              <w:divBdr>
                <w:top w:val="none" w:sz="0" w:space="0" w:color="auto"/>
                <w:left w:val="none" w:sz="0" w:space="0" w:color="auto"/>
                <w:bottom w:val="none" w:sz="0" w:space="0" w:color="auto"/>
                <w:right w:val="none" w:sz="0" w:space="0" w:color="auto"/>
              </w:divBdr>
            </w:div>
            <w:div w:id="1716730300">
              <w:marLeft w:val="0"/>
              <w:marRight w:val="0"/>
              <w:marTop w:val="0"/>
              <w:marBottom w:val="0"/>
              <w:divBdr>
                <w:top w:val="none" w:sz="0" w:space="0" w:color="auto"/>
                <w:left w:val="none" w:sz="0" w:space="0" w:color="auto"/>
                <w:bottom w:val="none" w:sz="0" w:space="0" w:color="auto"/>
                <w:right w:val="none" w:sz="0" w:space="0" w:color="auto"/>
              </w:divBdr>
            </w:div>
            <w:div w:id="1976644531">
              <w:marLeft w:val="0"/>
              <w:marRight w:val="0"/>
              <w:marTop w:val="0"/>
              <w:marBottom w:val="0"/>
              <w:divBdr>
                <w:top w:val="none" w:sz="0" w:space="0" w:color="auto"/>
                <w:left w:val="none" w:sz="0" w:space="0" w:color="auto"/>
                <w:bottom w:val="none" w:sz="0" w:space="0" w:color="auto"/>
                <w:right w:val="none" w:sz="0" w:space="0" w:color="auto"/>
              </w:divBdr>
            </w:div>
            <w:div w:id="1941790764">
              <w:marLeft w:val="0"/>
              <w:marRight w:val="0"/>
              <w:marTop w:val="0"/>
              <w:marBottom w:val="0"/>
              <w:divBdr>
                <w:top w:val="none" w:sz="0" w:space="0" w:color="auto"/>
                <w:left w:val="none" w:sz="0" w:space="0" w:color="auto"/>
                <w:bottom w:val="none" w:sz="0" w:space="0" w:color="auto"/>
                <w:right w:val="none" w:sz="0" w:space="0" w:color="auto"/>
              </w:divBdr>
            </w:div>
            <w:div w:id="2704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0706">
      <w:bodyDiv w:val="1"/>
      <w:marLeft w:val="0"/>
      <w:marRight w:val="0"/>
      <w:marTop w:val="0"/>
      <w:marBottom w:val="0"/>
      <w:divBdr>
        <w:top w:val="none" w:sz="0" w:space="0" w:color="auto"/>
        <w:left w:val="none" w:sz="0" w:space="0" w:color="auto"/>
        <w:bottom w:val="none" w:sz="0" w:space="0" w:color="auto"/>
        <w:right w:val="none" w:sz="0" w:space="0" w:color="auto"/>
      </w:divBdr>
      <w:divsChild>
        <w:div w:id="1186675773">
          <w:marLeft w:val="0"/>
          <w:marRight w:val="0"/>
          <w:marTop w:val="0"/>
          <w:marBottom w:val="0"/>
          <w:divBdr>
            <w:top w:val="none" w:sz="0" w:space="0" w:color="auto"/>
            <w:left w:val="none" w:sz="0" w:space="0" w:color="auto"/>
            <w:bottom w:val="none" w:sz="0" w:space="0" w:color="auto"/>
            <w:right w:val="none" w:sz="0" w:space="0" w:color="auto"/>
          </w:divBdr>
          <w:divsChild>
            <w:div w:id="203295997">
              <w:marLeft w:val="0"/>
              <w:marRight w:val="0"/>
              <w:marTop w:val="0"/>
              <w:marBottom w:val="0"/>
              <w:divBdr>
                <w:top w:val="none" w:sz="0" w:space="0" w:color="auto"/>
                <w:left w:val="none" w:sz="0" w:space="0" w:color="auto"/>
                <w:bottom w:val="none" w:sz="0" w:space="0" w:color="auto"/>
                <w:right w:val="none" w:sz="0" w:space="0" w:color="auto"/>
              </w:divBdr>
            </w:div>
            <w:div w:id="1439789614">
              <w:marLeft w:val="0"/>
              <w:marRight w:val="0"/>
              <w:marTop w:val="0"/>
              <w:marBottom w:val="0"/>
              <w:divBdr>
                <w:top w:val="none" w:sz="0" w:space="0" w:color="auto"/>
                <w:left w:val="none" w:sz="0" w:space="0" w:color="auto"/>
                <w:bottom w:val="none" w:sz="0" w:space="0" w:color="auto"/>
                <w:right w:val="none" w:sz="0" w:space="0" w:color="auto"/>
              </w:divBdr>
            </w:div>
            <w:div w:id="28263748">
              <w:marLeft w:val="0"/>
              <w:marRight w:val="0"/>
              <w:marTop w:val="0"/>
              <w:marBottom w:val="0"/>
              <w:divBdr>
                <w:top w:val="none" w:sz="0" w:space="0" w:color="auto"/>
                <w:left w:val="none" w:sz="0" w:space="0" w:color="auto"/>
                <w:bottom w:val="none" w:sz="0" w:space="0" w:color="auto"/>
                <w:right w:val="none" w:sz="0" w:space="0" w:color="auto"/>
              </w:divBdr>
            </w:div>
            <w:div w:id="1465662200">
              <w:marLeft w:val="0"/>
              <w:marRight w:val="0"/>
              <w:marTop w:val="0"/>
              <w:marBottom w:val="0"/>
              <w:divBdr>
                <w:top w:val="none" w:sz="0" w:space="0" w:color="auto"/>
                <w:left w:val="none" w:sz="0" w:space="0" w:color="auto"/>
                <w:bottom w:val="none" w:sz="0" w:space="0" w:color="auto"/>
                <w:right w:val="none" w:sz="0" w:space="0" w:color="auto"/>
              </w:divBdr>
            </w:div>
            <w:div w:id="1623221281">
              <w:marLeft w:val="0"/>
              <w:marRight w:val="0"/>
              <w:marTop w:val="0"/>
              <w:marBottom w:val="0"/>
              <w:divBdr>
                <w:top w:val="none" w:sz="0" w:space="0" w:color="auto"/>
                <w:left w:val="none" w:sz="0" w:space="0" w:color="auto"/>
                <w:bottom w:val="none" w:sz="0" w:space="0" w:color="auto"/>
                <w:right w:val="none" w:sz="0" w:space="0" w:color="auto"/>
              </w:divBdr>
            </w:div>
            <w:div w:id="1821652822">
              <w:marLeft w:val="0"/>
              <w:marRight w:val="0"/>
              <w:marTop w:val="0"/>
              <w:marBottom w:val="0"/>
              <w:divBdr>
                <w:top w:val="none" w:sz="0" w:space="0" w:color="auto"/>
                <w:left w:val="none" w:sz="0" w:space="0" w:color="auto"/>
                <w:bottom w:val="none" w:sz="0" w:space="0" w:color="auto"/>
                <w:right w:val="none" w:sz="0" w:space="0" w:color="auto"/>
              </w:divBdr>
            </w:div>
            <w:div w:id="203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3854">
      <w:bodyDiv w:val="1"/>
      <w:marLeft w:val="0"/>
      <w:marRight w:val="0"/>
      <w:marTop w:val="0"/>
      <w:marBottom w:val="0"/>
      <w:divBdr>
        <w:top w:val="none" w:sz="0" w:space="0" w:color="auto"/>
        <w:left w:val="none" w:sz="0" w:space="0" w:color="auto"/>
        <w:bottom w:val="none" w:sz="0" w:space="0" w:color="auto"/>
        <w:right w:val="none" w:sz="0" w:space="0" w:color="auto"/>
      </w:divBdr>
      <w:divsChild>
        <w:div w:id="175773300">
          <w:marLeft w:val="0"/>
          <w:marRight w:val="0"/>
          <w:marTop w:val="0"/>
          <w:marBottom w:val="120"/>
          <w:divBdr>
            <w:top w:val="single" w:sz="6" w:space="0" w:color="auto"/>
            <w:left w:val="single" w:sz="24" w:space="0" w:color="auto"/>
            <w:bottom w:val="single" w:sz="6" w:space="0" w:color="auto"/>
            <w:right w:val="single" w:sz="6" w:space="0" w:color="auto"/>
          </w:divBdr>
        </w:div>
        <w:div w:id="1869756688">
          <w:marLeft w:val="0"/>
          <w:marRight w:val="0"/>
          <w:marTop w:val="0"/>
          <w:marBottom w:val="120"/>
          <w:divBdr>
            <w:top w:val="single" w:sz="6" w:space="0" w:color="auto"/>
            <w:left w:val="single" w:sz="24" w:space="0" w:color="auto"/>
            <w:bottom w:val="single" w:sz="6" w:space="0" w:color="auto"/>
            <w:right w:val="single" w:sz="6" w:space="0" w:color="auto"/>
          </w:divBdr>
        </w:div>
        <w:div w:id="433482124">
          <w:marLeft w:val="0"/>
          <w:marRight w:val="0"/>
          <w:marTop w:val="0"/>
          <w:marBottom w:val="120"/>
          <w:divBdr>
            <w:top w:val="single" w:sz="6" w:space="0" w:color="auto"/>
            <w:left w:val="single" w:sz="24" w:space="0" w:color="auto"/>
            <w:bottom w:val="single" w:sz="6" w:space="0" w:color="auto"/>
            <w:right w:val="single" w:sz="6" w:space="0" w:color="auto"/>
          </w:divBdr>
        </w:div>
        <w:div w:id="1700399716">
          <w:marLeft w:val="0"/>
          <w:marRight w:val="0"/>
          <w:marTop w:val="0"/>
          <w:marBottom w:val="120"/>
          <w:divBdr>
            <w:top w:val="single" w:sz="6" w:space="0" w:color="auto"/>
            <w:left w:val="single" w:sz="24" w:space="0" w:color="auto"/>
            <w:bottom w:val="single" w:sz="6" w:space="0" w:color="auto"/>
            <w:right w:val="single" w:sz="6" w:space="0" w:color="auto"/>
          </w:divBdr>
        </w:div>
      </w:divsChild>
    </w:div>
    <w:div w:id="447703381">
      <w:bodyDiv w:val="1"/>
      <w:marLeft w:val="0"/>
      <w:marRight w:val="0"/>
      <w:marTop w:val="0"/>
      <w:marBottom w:val="0"/>
      <w:divBdr>
        <w:top w:val="none" w:sz="0" w:space="0" w:color="auto"/>
        <w:left w:val="none" w:sz="0" w:space="0" w:color="auto"/>
        <w:bottom w:val="none" w:sz="0" w:space="0" w:color="auto"/>
        <w:right w:val="none" w:sz="0" w:space="0" w:color="auto"/>
      </w:divBdr>
    </w:div>
    <w:div w:id="552080352">
      <w:bodyDiv w:val="1"/>
      <w:marLeft w:val="0"/>
      <w:marRight w:val="0"/>
      <w:marTop w:val="0"/>
      <w:marBottom w:val="0"/>
      <w:divBdr>
        <w:top w:val="none" w:sz="0" w:space="0" w:color="auto"/>
        <w:left w:val="none" w:sz="0" w:space="0" w:color="auto"/>
        <w:bottom w:val="none" w:sz="0" w:space="0" w:color="auto"/>
        <w:right w:val="none" w:sz="0" w:space="0" w:color="auto"/>
      </w:divBdr>
    </w:div>
    <w:div w:id="584650509">
      <w:bodyDiv w:val="1"/>
      <w:marLeft w:val="0"/>
      <w:marRight w:val="0"/>
      <w:marTop w:val="0"/>
      <w:marBottom w:val="0"/>
      <w:divBdr>
        <w:top w:val="none" w:sz="0" w:space="0" w:color="auto"/>
        <w:left w:val="none" w:sz="0" w:space="0" w:color="auto"/>
        <w:bottom w:val="none" w:sz="0" w:space="0" w:color="auto"/>
        <w:right w:val="none" w:sz="0" w:space="0" w:color="auto"/>
      </w:divBdr>
      <w:divsChild>
        <w:div w:id="342321564">
          <w:marLeft w:val="0"/>
          <w:marRight w:val="0"/>
          <w:marTop w:val="0"/>
          <w:marBottom w:val="0"/>
          <w:divBdr>
            <w:top w:val="none" w:sz="0" w:space="0" w:color="auto"/>
            <w:left w:val="none" w:sz="0" w:space="0" w:color="auto"/>
            <w:bottom w:val="none" w:sz="0" w:space="0" w:color="auto"/>
            <w:right w:val="none" w:sz="0" w:space="0" w:color="auto"/>
          </w:divBdr>
          <w:divsChild>
            <w:div w:id="423495517">
              <w:marLeft w:val="0"/>
              <w:marRight w:val="0"/>
              <w:marTop w:val="0"/>
              <w:marBottom w:val="0"/>
              <w:divBdr>
                <w:top w:val="none" w:sz="0" w:space="0" w:color="auto"/>
                <w:left w:val="none" w:sz="0" w:space="0" w:color="auto"/>
                <w:bottom w:val="none" w:sz="0" w:space="0" w:color="auto"/>
                <w:right w:val="none" w:sz="0" w:space="0" w:color="auto"/>
              </w:divBdr>
            </w:div>
            <w:div w:id="76249814">
              <w:marLeft w:val="0"/>
              <w:marRight w:val="0"/>
              <w:marTop w:val="0"/>
              <w:marBottom w:val="0"/>
              <w:divBdr>
                <w:top w:val="none" w:sz="0" w:space="0" w:color="auto"/>
                <w:left w:val="none" w:sz="0" w:space="0" w:color="auto"/>
                <w:bottom w:val="none" w:sz="0" w:space="0" w:color="auto"/>
                <w:right w:val="none" w:sz="0" w:space="0" w:color="auto"/>
              </w:divBdr>
            </w:div>
            <w:div w:id="4921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4618">
      <w:bodyDiv w:val="1"/>
      <w:marLeft w:val="0"/>
      <w:marRight w:val="0"/>
      <w:marTop w:val="0"/>
      <w:marBottom w:val="0"/>
      <w:divBdr>
        <w:top w:val="none" w:sz="0" w:space="0" w:color="auto"/>
        <w:left w:val="none" w:sz="0" w:space="0" w:color="auto"/>
        <w:bottom w:val="none" w:sz="0" w:space="0" w:color="auto"/>
        <w:right w:val="none" w:sz="0" w:space="0" w:color="auto"/>
      </w:divBdr>
      <w:divsChild>
        <w:div w:id="817503735">
          <w:marLeft w:val="0"/>
          <w:marRight w:val="0"/>
          <w:marTop w:val="0"/>
          <w:marBottom w:val="0"/>
          <w:divBdr>
            <w:top w:val="none" w:sz="0" w:space="0" w:color="auto"/>
            <w:left w:val="none" w:sz="0" w:space="0" w:color="auto"/>
            <w:bottom w:val="none" w:sz="0" w:space="0" w:color="auto"/>
            <w:right w:val="none" w:sz="0" w:space="0" w:color="auto"/>
          </w:divBdr>
          <w:divsChild>
            <w:div w:id="1972594299">
              <w:marLeft w:val="0"/>
              <w:marRight w:val="0"/>
              <w:marTop w:val="0"/>
              <w:marBottom w:val="0"/>
              <w:divBdr>
                <w:top w:val="none" w:sz="0" w:space="0" w:color="auto"/>
                <w:left w:val="none" w:sz="0" w:space="0" w:color="auto"/>
                <w:bottom w:val="none" w:sz="0" w:space="0" w:color="auto"/>
                <w:right w:val="none" w:sz="0" w:space="0" w:color="auto"/>
              </w:divBdr>
            </w:div>
            <w:div w:id="538586929">
              <w:marLeft w:val="0"/>
              <w:marRight w:val="0"/>
              <w:marTop w:val="0"/>
              <w:marBottom w:val="0"/>
              <w:divBdr>
                <w:top w:val="none" w:sz="0" w:space="0" w:color="auto"/>
                <w:left w:val="none" w:sz="0" w:space="0" w:color="auto"/>
                <w:bottom w:val="none" w:sz="0" w:space="0" w:color="auto"/>
                <w:right w:val="none" w:sz="0" w:space="0" w:color="auto"/>
              </w:divBdr>
            </w:div>
            <w:div w:id="14382822">
              <w:marLeft w:val="0"/>
              <w:marRight w:val="0"/>
              <w:marTop w:val="0"/>
              <w:marBottom w:val="0"/>
              <w:divBdr>
                <w:top w:val="none" w:sz="0" w:space="0" w:color="auto"/>
                <w:left w:val="none" w:sz="0" w:space="0" w:color="auto"/>
                <w:bottom w:val="none" w:sz="0" w:space="0" w:color="auto"/>
                <w:right w:val="none" w:sz="0" w:space="0" w:color="auto"/>
              </w:divBdr>
            </w:div>
            <w:div w:id="29965121">
              <w:marLeft w:val="0"/>
              <w:marRight w:val="0"/>
              <w:marTop w:val="0"/>
              <w:marBottom w:val="0"/>
              <w:divBdr>
                <w:top w:val="none" w:sz="0" w:space="0" w:color="auto"/>
                <w:left w:val="none" w:sz="0" w:space="0" w:color="auto"/>
                <w:bottom w:val="none" w:sz="0" w:space="0" w:color="auto"/>
                <w:right w:val="none" w:sz="0" w:space="0" w:color="auto"/>
              </w:divBdr>
            </w:div>
            <w:div w:id="946740036">
              <w:marLeft w:val="0"/>
              <w:marRight w:val="0"/>
              <w:marTop w:val="0"/>
              <w:marBottom w:val="0"/>
              <w:divBdr>
                <w:top w:val="none" w:sz="0" w:space="0" w:color="auto"/>
                <w:left w:val="none" w:sz="0" w:space="0" w:color="auto"/>
                <w:bottom w:val="none" w:sz="0" w:space="0" w:color="auto"/>
                <w:right w:val="none" w:sz="0" w:space="0" w:color="auto"/>
              </w:divBdr>
            </w:div>
            <w:div w:id="106781083">
              <w:marLeft w:val="0"/>
              <w:marRight w:val="0"/>
              <w:marTop w:val="0"/>
              <w:marBottom w:val="0"/>
              <w:divBdr>
                <w:top w:val="none" w:sz="0" w:space="0" w:color="auto"/>
                <w:left w:val="none" w:sz="0" w:space="0" w:color="auto"/>
                <w:bottom w:val="none" w:sz="0" w:space="0" w:color="auto"/>
                <w:right w:val="none" w:sz="0" w:space="0" w:color="auto"/>
              </w:divBdr>
            </w:div>
            <w:div w:id="764767569">
              <w:marLeft w:val="0"/>
              <w:marRight w:val="0"/>
              <w:marTop w:val="0"/>
              <w:marBottom w:val="0"/>
              <w:divBdr>
                <w:top w:val="none" w:sz="0" w:space="0" w:color="auto"/>
                <w:left w:val="none" w:sz="0" w:space="0" w:color="auto"/>
                <w:bottom w:val="none" w:sz="0" w:space="0" w:color="auto"/>
                <w:right w:val="none" w:sz="0" w:space="0" w:color="auto"/>
              </w:divBdr>
            </w:div>
            <w:div w:id="1464928204">
              <w:marLeft w:val="0"/>
              <w:marRight w:val="0"/>
              <w:marTop w:val="0"/>
              <w:marBottom w:val="0"/>
              <w:divBdr>
                <w:top w:val="none" w:sz="0" w:space="0" w:color="auto"/>
                <w:left w:val="none" w:sz="0" w:space="0" w:color="auto"/>
                <w:bottom w:val="none" w:sz="0" w:space="0" w:color="auto"/>
                <w:right w:val="none" w:sz="0" w:space="0" w:color="auto"/>
              </w:divBdr>
            </w:div>
            <w:div w:id="971133424">
              <w:marLeft w:val="0"/>
              <w:marRight w:val="0"/>
              <w:marTop w:val="0"/>
              <w:marBottom w:val="0"/>
              <w:divBdr>
                <w:top w:val="none" w:sz="0" w:space="0" w:color="auto"/>
                <w:left w:val="none" w:sz="0" w:space="0" w:color="auto"/>
                <w:bottom w:val="none" w:sz="0" w:space="0" w:color="auto"/>
                <w:right w:val="none" w:sz="0" w:space="0" w:color="auto"/>
              </w:divBdr>
            </w:div>
            <w:div w:id="1950579164">
              <w:marLeft w:val="0"/>
              <w:marRight w:val="0"/>
              <w:marTop w:val="0"/>
              <w:marBottom w:val="0"/>
              <w:divBdr>
                <w:top w:val="none" w:sz="0" w:space="0" w:color="auto"/>
                <w:left w:val="none" w:sz="0" w:space="0" w:color="auto"/>
                <w:bottom w:val="none" w:sz="0" w:space="0" w:color="auto"/>
                <w:right w:val="none" w:sz="0" w:space="0" w:color="auto"/>
              </w:divBdr>
            </w:div>
            <w:div w:id="2006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5198">
      <w:bodyDiv w:val="1"/>
      <w:marLeft w:val="0"/>
      <w:marRight w:val="0"/>
      <w:marTop w:val="0"/>
      <w:marBottom w:val="0"/>
      <w:divBdr>
        <w:top w:val="none" w:sz="0" w:space="0" w:color="auto"/>
        <w:left w:val="none" w:sz="0" w:space="0" w:color="auto"/>
        <w:bottom w:val="none" w:sz="0" w:space="0" w:color="auto"/>
        <w:right w:val="none" w:sz="0" w:space="0" w:color="auto"/>
      </w:divBdr>
    </w:div>
    <w:div w:id="665665778">
      <w:bodyDiv w:val="1"/>
      <w:marLeft w:val="0"/>
      <w:marRight w:val="0"/>
      <w:marTop w:val="0"/>
      <w:marBottom w:val="0"/>
      <w:divBdr>
        <w:top w:val="none" w:sz="0" w:space="0" w:color="auto"/>
        <w:left w:val="none" w:sz="0" w:space="0" w:color="auto"/>
        <w:bottom w:val="none" w:sz="0" w:space="0" w:color="auto"/>
        <w:right w:val="none" w:sz="0" w:space="0" w:color="auto"/>
      </w:divBdr>
    </w:div>
    <w:div w:id="750083836">
      <w:bodyDiv w:val="1"/>
      <w:marLeft w:val="0"/>
      <w:marRight w:val="0"/>
      <w:marTop w:val="0"/>
      <w:marBottom w:val="0"/>
      <w:divBdr>
        <w:top w:val="none" w:sz="0" w:space="0" w:color="auto"/>
        <w:left w:val="none" w:sz="0" w:space="0" w:color="auto"/>
        <w:bottom w:val="none" w:sz="0" w:space="0" w:color="auto"/>
        <w:right w:val="none" w:sz="0" w:space="0" w:color="auto"/>
      </w:divBdr>
      <w:divsChild>
        <w:div w:id="1434281478">
          <w:marLeft w:val="0"/>
          <w:marRight w:val="0"/>
          <w:marTop w:val="0"/>
          <w:marBottom w:val="0"/>
          <w:divBdr>
            <w:top w:val="none" w:sz="0" w:space="0" w:color="auto"/>
            <w:left w:val="none" w:sz="0" w:space="0" w:color="auto"/>
            <w:bottom w:val="none" w:sz="0" w:space="0" w:color="auto"/>
            <w:right w:val="none" w:sz="0" w:space="0" w:color="auto"/>
          </w:divBdr>
          <w:divsChild>
            <w:div w:id="1023241022">
              <w:marLeft w:val="0"/>
              <w:marRight w:val="0"/>
              <w:marTop w:val="0"/>
              <w:marBottom w:val="0"/>
              <w:divBdr>
                <w:top w:val="none" w:sz="0" w:space="0" w:color="auto"/>
                <w:left w:val="none" w:sz="0" w:space="0" w:color="auto"/>
                <w:bottom w:val="none" w:sz="0" w:space="0" w:color="auto"/>
                <w:right w:val="none" w:sz="0" w:space="0" w:color="auto"/>
              </w:divBdr>
            </w:div>
            <w:div w:id="1563445907">
              <w:marLeft w:val="0"/>
              <w:marRight w:val="0"/>
              <w:marTop w:val="0"/>
              <w:marBottom w:val="0"/>
              <w:divBdr>
                <w:top w:val="none" w:sz="0" w:space="0" w:color="auto"/>
                <w:left w:val="none" w:sz="0" w:space="0" w:color="auto"/>
                <w:bottom w:val="none" w:sz="0" w:space="0" w:color="auto"/>
                <w:right w:val="none" w:sz="0" w:space="0" w:color="auto"/>
              </w:divBdr>
            </w:div>
            <w:div w:id="221604214">
              <w:marLeft w:val="0"/>
              <w:marRight w:val="0"/>
              <w:marTop w:val="0"/>
              <w:marBottom w:val="0"/>
              <w:divBdr>
                <w:top w:val="none" w:sz="0" w:space="0" w:color="auto"/>
                <w:left w:val="none" w:sz="0" w:space="0" w:color="auto"/>
                <w:bottom w:val="none" w:sz="0" w:space="0" w:color="auto"/>
                <w:right w:val="none" w:sz="0" w:space="0" w:color="auto"/>
              </w:divBdr>
            </w:div>
            <w:div w:id="135339851">
              <w:marLeft w:val="0"/>
              <w:marRight w:val="0"/>
              <w:marTop w:val="0"/>
              <w:marBottom w:val="0"/>
              <w:divBdr>
                <w:top w:val="none" w:sz="0" w:space="0" w:color="auto"/>
                <w:left w:val="none" w:sz="0" w:space="0" w:color="auto"/>
                <w:bottom w:val="none" w:sz="0" w:space="0" w:color="auto"/>
                <w:right w:val="none" w:sz="0" w:space="0" w:color="auto"/>
              </w:divBdr>
            </w:div>
            <w:div w:id="12148575">
              <w:marLeft w:val="0"/>
              <w:marRight w:val="0"/>
              <w:marTop w:val="0"/>
              <w:marBottom w:val="0"/>
              <w:divBdr>
                <w:top w:val="none" w:sz="0" w:space="0" w:color="auto"/>
                <w:left w:val="none" w:sz="0" w:space="0" w:color="auto"/>
                <w:bottom w:val="none" w:sz="0" w:space="0" w:color="auto"/>
                <w:right w:val="none" w:sz="0" w:space="0" w:color="auto"/>
              </w:divBdr>
            </w:div>
            <w:div w:id="1637756727">
              <w:marLeft w:val="0"/>
              <w:marRight w:val="0"/>
              <w:marTop w:val="0"/>
              <w:marBottom w:val="0"/>
              <w:divBdr>
                <w:top w:val="none" w:sz="0" w:space="0" w:color="auto"/>
                <w:left w:val="none" w:sz="0" w:space="0" w:color="auto"/>
                <w:bottom w:val="none" w:sz="0" w:space="0" w:color="auto"/>
                <w:right w:val="none" w:sz="0" w:space="0" w:color="auto"/>
              </w:divBdr>
            </w:div>
            <w:div w:id="1494563835">
              <w:marLeft w:val="0"/>
              <w:marRight w:val="0"/>
              <w:marTop w:val="0"/>
              <w:marBottom w:val="0"/>
              <w:divBdr>
                <w:top w:val="none" w:sz="0" w:space="0" w:color="auto"/>
                <w:left w:val="none" w:sz="0" w:space="0" w:color="auto"/>
                <w:bottom w:val="none" w:sz="0" w:space="0" w:color="auto"/>
                <w:right w:val="none" w:sz="0" w:space="0" w:color="auto"/>
              </w:divBdr>
            </w:div>
            <w:div w:id="460652870">
              <w:marLeft w:val="0"/>
              <w:marRight w:val="0"/>
              <w:marTop w:val="0"/>
              <w:marBottom w:val="0"/>
              <w:divBdr>
                <w:top w:val="none" w:sz="0" w:space="0" w:color="auto"/>
                <w:left w:val="none" w:sz="0" w:space="0" w:color="auto"/>
                <w:bottom w:val="none" w:sz="0" w:space="0" w:color="auto"/>
                <w:right w:val="none" w:sz="0" w:space="0" w:color="auto"/>
              </w:divBdr>
            </w:div>
            <w:div w:id="1698461354">
              <w:marLeft w:val="0"/>
              <w:marRight w:val="0"/>
              <w:marTop w:val="0"/>
              <w:marBottom w:val="0"/>
              <w:divBdr>
                <w:top w:val="none" w:sz="0" w:space="0" w:color="auto"/>
                <w:left w:val="none" w:sz="0" w:space="0" w:color="auto"/>
                <w:bottom w:val="none" w:sz="0" w:space="0" w:color="auto"/>
                <w:right w:val="none" w:sz="0" w:space="0" w:color="auto"/>
              </w:divBdr>
            </w:div>
            <w:div w:id="107551371">
              <w:marLeft w:val="0"/>
              <w:marRight w:val="0"/>
              <w:marTop w:val="0"/>
              <w:marBottom w:val="0"/>
              <w:divBdr>
                <w:top w:val="none" w:sz="0" w:space="0" w:color="auto"/>
                <w:left w:val="none" w:sz="0" w:space="0" w:color="auto"/>
                <w:bottom w:val="none" w:sz="0" w:space="0" w:color="auto"/>
                <w:right w:val="none" w:sz="0" w:space="0" w:color="auto"/>
              </w:divBdr>
            </w:div>
            <w:div w:id="1465006516">
              <w:marLeft w:val="0"/>
              <w:marRight w:val="0"/>
              <w:marTop w:val="0"/>
              <w:marBottom w:val="0"/>
              <w:divBdr>
                <w:top w:val="none" w:sz="0" w:space="0" w:color="auto"/>
                <w:left w:val="none" w:sz="0" w:space="0" w:color="auto"/>
                <w:bottom w:val="none" w:sz="0" w:space="0" w:color="auto"/>
                <w:right w:val="none" w:sz="0" w:space="0" w:color="auto"/>
              </w:divBdr>
            </w:div>
            <w:div w:id="1418936589">
              <w:marLeft w:val="0"/>
              <w:marRight w:val="0"/>
              <w:marTop w:val="0"/>
              <w:marBottom w:val="0"/>
              <w:divBdr>
                <w:top w:val="none" w:sz="0" w:space="0" w:color="auto"/>
                <w:left w:val="none" w:sz="0" w:space="0" w:color="auto"/>
                <w:bottom w:val="none" w:sz="0" w:space="0" w:color="auto"/>
                <w:right w:val="none" w:sz="0" w:space="0" w:color="auto"/>
              </w:divBdr>
            </w:div>
            <w:div w:id="527522150">
              <w:marLeft w:val="0"/>
              <w:marRight w:val="0"/>
              <w:marTop w:val="0"/>
              <w:marBottom w:val="0"/>
              <w:divBdr>
                <w:top w:val="none" w:sz="0" w:space="0" w:color="auto"/>
                <w:left w:val="none" w:sz="0" w:space="0" w:color="auto"/>
                <w:bottom w:val="none" w:sz="0" w:space="0" w:color="auto"/>
                <w:right w:val="none" w:sz="0" w:space="0" w:color="auto"/>
              </w:divBdr>
            </w:div>
            <w:div w:id="1149205085">
              <w:marLeft w:val="0"/>
              <w:marRight w:val="0"/>
              <w:marTop w:val="0"/>
              <w:marBottom w:val="0"/>
              <w:divBdr>
                <w:top w:val="none" w:sz="0" w:space="0" w:color="auto"/>
                <w:left w:val="none" w:sz="0" w:space="0" w:color="auto"/>
                <w:bottom w:val="none" w:sz="0" w:space="0" w:color="auto"/>
                <w:right w:val="none" w:sz="0" w:space="0" w:color="auto"/>
              </w:divBdr>
            </w:div>
            <w:div w:id="2138524558">
              <w:marLeft w:val="0"/>
              <w:marRight w:val="0"/>
              <w:marTop w:val="0"/>
              <w:marBottom w:val="0"/>
              <w:divBdr>
                <w:top w:val="none" w:sz="0" w:space="0" w:color="auto"/>
                <w:left w:val="none" w:sz="0" w:space="0" w:color="auto"/>
                <w:bottom w:val="none" w:sz="0" w:space="0" w:color="auto"/>
                <w:right w:val="none" w:sz="0" w:space="0" w:color="auto"/>
              </w:divBdr>
            </w:div>
            <w:div w:id="408698053">
              <w:marLeft w:val="0"/>
              <w:marRight w:val="0"/>
              <w:marTop w:val="0"/>
              <w:marBottom w:val="0"/>
              <w:divBdr>
                <w:top w:val="none" w:sz="0" w:space="0" w:color="auto"/>
                <w:left w:val="none" w:sz="0" w:space="0" w:color="auto"/>
                <w:bottom w:val="none" w:sz="0" w:space="0" w:color="auto"/>
                <w:right w:val="none" w:sz="0" w:space="0" w:color="auto"/>
              </w:divBdr>
            </w:div>
            <w:div w:id="2078815612">
              <w:marLeft w:val="0"/>
              <w:marRight w:val="0"/>
              <w:marTop w:val="0"/>
              <w:marBottom w:val="0"/>
              <w:divBdr>
                <w:top w:val="none" w:sz="0" w:space="0" w:color="auto"/>
                <w:left w:val="none" w:sz="0" w:space="0" w:color="auto"/>
                <w:bottom w:val="none" w:sz="0" w:space="0" w:color="auto"/>
                <w:right w:val="none" w:sz="0" w:space="0" w:color="auto"/>
              </w:divBdr>
            </w:div>
            <w:div w:id="19332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61472">
      <w:bodyDiv w:val="1"/>
      <w:marLeft w:val="0"/>
      <w:marRight w:val="0"/>
      <w:marTop w:val="0"/>
      <w:marBottom w:val="0"/>
      <w:divBdr>
        <w:top w:val="none" w:sz="0" w:space="0" w:color="auto"/>
        <w:left w:val="none" w:sz="0" w:space="0" w:color="auto"/>
        <w:bottom w:val="none" w:sz="0" w:space="0" w:color="auto"/>
        <w:right w:val="none" w:sz="0" w:space="0" w:color="auto"/>
      </w:divBdr>
    </w:div>
    <w:div w:id="800272829">
      <w:bodyDiv w:val="1"/>
      <w:marLeft w:val="0"/>
      <w:marRight w:val="0"/>
      <w:marTop w:val="0"/>
      <w:marBottom w:val="0"/>
      <w:divBdr>
        <w:top w:val="none" w:sz="0" w:space="0" w:color="auto"/>
        <w:left w:val="none" w:sz="0" w:space="0" w:color="auto"/>
        <w:bottom w:val="none" w:sz="0" w:space="0" w:color="auto"/>
        <w:right w:val="none" w:sz="0" w:space="0" w:color="auto"/>
      </w:divBdr>
      <w:divsChild>
        <w:div w:id="1323465748">
          <w:marLeft w:val="0"/>
          <w:marRight w:val="0"/>
          <w:marTop w:val="0"/>
          <w:marBottom w:val="0"/>
          <w:divBdr>
            <w:top w:val="none" w:sz="0" w:space="0" w:color="auto"/>
            <w:left w:val="none" w:sz="0" w:space="0" w:color="auto"/>
            <w:bottom w:val="none" w:sz="0" w:space="0" w:color="auto"/>
            <w:right w:val="none" w:sz="0" w:space="0" w:color="auto"/>
          </w:divBdr>
          <w:divsChild>
            <w:div w:id="798493695">
              <w:marLeft w:val="0"/>
              <w:marRight w:val="0"/>
              <w:marTop w:val="0"/>
              <w:marBottom w:val="0"/>
              <w:divBdr>
                <w:top w:val="none" w:sz="0" w:space="0" w:color="auto"/>
                <w:left w:val="none" w:sz="0" w:space="0" w:color="auto"/>
                <w:bottom w:val="none" w:sz="0" w:space="0" w:color="auto"/>
                <w:right w:val="none" w:sz="0" w:space="0" w:color="auto"/>
              </w:divBdr>
            </w:div>
            <w:div w:id="1384521157">
              <w:marLeft w:val="0"/>
              <w:marRight w:val="0"/>
              <w:marTop w:val="0"/>
              <w:marBottom w:val="0"/>
              <w:divBdr>
                <w:top w:val="none" w:sz="0" w:space="0" w:color="auto"/>
                <w:left w:val="none" w:sz="0" w:space="0" w:color="auto"/>
                <w:bottom w:val="none" w:sz="0" w:space="0" w:color="auto"/>
                <w:right w:val="none" w:sz="0" w:space="0" w:color="auto"/>
              </w:divBdr>
            </w:div>
            <w:div w:id="472068936">
              <w:marLeft w:val="0"/>
              <w:marRight w:val="0"/>
              <w:marTop w:val="0"/>
              <w:marBottom w:val="0"/>
              <w:divBdr>
                <w:top w:val="none" w:sz="0" w:space="0" w:color="auto"/>
                <w:left w:val="none" w:sz="0" w:space="0" w:color="auto"/>
                <w:bottom w:val="none" w:sz="0" w:space="0" w:color="auto"/>
                <w:right w:val="none" w:sz="0" w:space="0" w:color="auto"/>
              </w:divBdr>
            </w:div>
            <w:div w:id="1557928952">
              <w:marLeft w:val="0"/>
              <w:marRight w:val="0"/>
              <w:marTop w:val="0"/>
              <w:marBottom w:val="0"/>
              <w:divBdr>
                <w:top w:val="none" w:sz="0" w:space="0" w:color="auto"/>
                <w:left w:val="none" w:sz="0" w:space="0" w:color="auto"/>
                <w:bottom w:val="none" w:sz="0" w:space="0" w:color="auto"/>
                <w:right w:val="none" w:sz="0" w:space="0" w:color="auto"/>
              </w:divBdr>
            </w:div>
            <w:div w:id="414477526">
              <w:marLeft w:val="0"/>
              <w:marRight w:val="0"/>
              <w:marTop w:val="0"/>
              <w:marBottom w:val="0"/>
              <w:divBdr>
                <w:top w:val="none" w:sz="0" w:space="0" w:color="auto"/>
                <w:left w:val="none" w:sz="0" w:space="0" w:color="auto"/>
                <w:bottom w:val="none" w:sz="0" w:space="0" w:color="auto"/>
                <w:right w:val="none" w:sz="0" w:space="0" w:color="auto"/>
              </w:divBdr>
            </w:div>
            <w:div w:id="1786341763">
              <w:marLeft w:val="0"/>
              <w:marRight w:val="0"/>
              <w:marTop w:val="0"/>
              <w:marBottom w:val="0"/>
              <w:divBdr>
                <w:top w:val="none" w:sz="0" w:space="0" w:color="auto"/>
                <w:left w:val="none" w:sz="0" w:space="0" w:color="auto"/>
                <w:bottom w:val="none" w:sz="0" w:space="0" w:color="auto"/>
                <w:right w:val="none" w:sz="0" w:space="0" w:color="auto"/>
              </w:divBdr>
            </w:div>
            <w:div w:id="1893925924">
              <w:marLeft w:val="0"/>
              <w:marRight w:val="0"/>
              <w:marTop w:val="0"/>
              <w:marBottom w:val="0"/>
              <w:divBdr>
                <w:top w:val="none" w:sz="0" w:space="0" w:color="auto"/>
                <w:left w:val="none" w:sz="0" w:space="0" w:color="auto"/>
                <w:bottom w:val="none" w:sz="0" w:space="0" w:color="auto"/>
                <w:right w:val="none" w:sz="0" w:space="0" w:color="auto"/>
              </w:divBdr>
            </w:div>
            <w:div w:id="1504585595">
              <w:marLeft w:val="0"/>
              <w:marRight w:val="0"/>
              <w:marTop w:val="0"/>
              <w:marBottom w:val="0"/>
              <w:divBdr>
                <w:top w:val="none" w:sz="0" w:space="0" w:color="auto"/>
                <w:left w:val="none" w:sz="0" w:space="0" w:color="auto"/>
                <w:bottom w:val="none" w:sz="0" w:space="0" w:color="auto"/>
                <w:right w:val="none" w:sz="0" w:space="0" w:color="auto"/>
              </w:divBdr>
            </w:div>
            <w:div w:id="850995805">
              <w:marLeft w:val="0"/>
              <w:marRight w:val="0"/>
              <w:marTop w:val="0"/>
              <w:marBottom w:val="0"/>
              <w:divBdr>
                <w:top w:val="none" w:sz="0" w:space="0" w:color="auto"/>
                <w:left w:val="none" w:sz="0" w:space="0" w:color="auto"/>
                <w:bottom w:val="none" w:sz="0" w:space="0" w:color="auto"/>
                <w:right w:val="none" w:sz="0" w:space="0" w:color="auto"/>
              </w:divBdr>
            </w:div>
            <w:div w:id="977685367">
              <w:marLeft w:val="0"/>
              <w:marRight w:val="0"/>
              <w:marTop w:val="0"/>
              <w:marBottom w:val="0"/>
              <w:divBdr>
                <w:top w:val="none" w:sz="0" w:space="0" w:color="auto"/>
                <w:left w:val="none" w:sz="0" w:space="0" w:color="auto"/>
                <w:bottom w:val="none" w:sz="0" w:space="0" w:color="auto"/>
                <w:right w:val="none" w:sz="0" w:space="0" w:color="auto"/>
              </w:divBdr>
            </w:div>
            <w:div w:id="670065696">
              <w:marLeft w:val="0"/>
              <w:marRight w:val="0"/>
              <w:marTop w:val="0"/>
              <w:marBottom w:val="0"/>
              <w:divBdr>
                <w:top w:val="none" w:sz="0" w:space="0" w:color="auto"/>
                <w:left w:val="none" w:sz="0" w:space="0" w:color="auto"/>
                <w:bottom w:val="none" w:sz="0" w:space="0" w:color="auto"/>
                <w:right w:val="none" w:sz="0" w:space="0" w:color="auto"/>
              </w:divBdr>
            </w:div>
            <w:div w:id="1135295090">
              <w:marLeft w:val="0"/>
              <w:marRight w:val="0"/>
              <w:marTop w:val="0"/>
              <w:marBottom w:val="0"/>
              <w:divBdr>
                <w:top w:val="none" w:sz="0" w:space="0" w:color="auto"/>
                <w:left w:val="none" w:sz="0" w:space="0" w:color="auto"/>
                <w:bottom w:val="none" w:sz="0" w:space="0" w:color="auto"/>
                <w:right w:val="none" w:sz="0" w:space="0" w:color="auto"/>
              </w:divBdr>
            </w:div>
            <w:div w:id="992637996">
              <w:marLeft w:val="0"/>
              <w:marRight w:val="0"/>
              <w:marTop w:val="0"/>
              <w:marBottom w:val="0"/>
              <w:divBdr>
                <w:top w:val="none" w:sz="0" w:space="0" w:color="auto"/>
                <w:left w:val="none" w:sz="0" w:space="0" w:color="auto"/>
                <w:bottom w:val="none" w:sz="0" w:space="0" w:color="auto"/>
                <w:right w:val="none" w:sz="0" w:space="0" w:color="auto"/>
              </w:divBdr>
            </w:div>
            <w:div w:id="1530678443">
              <w:marLeft w:val="0"/>
              <w:marRight w:val="0"/>
              <w:marTop w:val="0"/>
              <w:marBottom w:val="0"/>
              <w:divBdr>
                <w:top w:val="none" w:sz="0" w:space="0" w:color="auto"/>
                <w:left w:val="none" w:sz="0" w:space="0" w:color="auto"/>
                <w:bottom w:val="none" w:sz="0" w:space="0" w:color="auto"/>
                <w:right w:val="none" w:sz="0" w:space="0" w:color="auto"/>
              </w:divBdr>
            </w:div>
            <w:div w:id="1630818353">
              <w:marLeft w:val="0"/>
              <w:marRight w:val="0"/>
              <w:marTop w:val="0"/>
              <w:marBottom w:val="0"/>
              <w:divBdr>
                <w:top w:val="none" w:sz="0" w:space="0" w:color="auto"/>
                <w:left w:val="none" w:sz="0" w:space="0" w:color="auto"/>
                <w:bottom w:val="none" w:sz="0" w:space="0" w:color="auto"/>
                <w:right w:val="none" w:sz="0" w:space="0" w:color="auto"/>
              </w:divBdr>
            </w:div>
            <w:div w:id="109667498">
              <w:marLeft w:val="0"/>
              <w:marRight w:val="0"/>
              <w:marTop w:val="0"/>
              <w:marBottom w:val="0"/>
              <w:divBdr>
                <w:top w:val="none" w:sz="0" w:space="0" w:color="auto"/>
                <w:left w:val="none" w:sz="0" w:space="0" w:color="auto"/>
                <w:bottom w:val="none" w:sz="0" w:space="0" w:color="auto"/>
                <w:right w:val="none" w:sz="0" w:space="0" w:color="auto"/>
              </w:divBdr>
            </w:div>
            <w:div w:id="81679718">
              <w:marLeft w:val="0"/>
              <w:marRight w:val="0"/>
              <w:marTop w:val="0"/>
              <w:marBottom w:val="0"/>
              <w:divBdr>
                <w:top w:val="none" w:sz="0" w:space="0" w:color="auto"/>
                <w:left w:val="none" w:sz="0" w:space="0" w:color="auto"/>
                <w:bottom w:val="none" w:sz="0" w:space="0" w:color="auto"/>
                <w:right w:val="none" w:sz="0" w:space="0" w:color="auto"/>
              </w:divBdr>
            </w:div>
            <w:div w:id="1215389286">
              <w:marLeft w:val="0"/>
              <w:marRight w:val="0"/>
              <w:marTop w:val="0"/>
              <w:marBottom w:val="0"/>
              <w:divBdr>
                <w:top w:val="none" w:sz="0" w:space="0" w:color="auto"/>
                <w:left w:val="none" w:sz="0" w:space="0" w:color="auto"/>
                <w:bottom w:val="none" w:sz="0" w:space="0" w:color="auto"/>
                <w:right w:val="none" w:sz="0" w:space="0" w:color="auto"/>
              </w:divBdr>
            </w:div>
            <w:div w:id="54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8775">
      <w:bodyDiv w:val="1"/>
      <w:marLeft w:val="0"/>
      <w:marRight w:val="0"/>
      <w:marTop w:val="0"/>
      <w:marBottom w:val="0"/>
      <w:divBdr>
        <w:top w:val="none" w:sz="0" w:space="0" w:color="auto"/>
        <w:left w:val="none" w:sz="0" w:space="0" w:color="auto"/>
        <w:bottom w:val="none" w:sz="0" w:space="0" w:color="auto"/>
        <w:right w:val="none" w:sz="0" w:space="0" w:color="auto"/>
      </w:divBdr>
      <w:divsChild>
        <w:div w:id="831605679">
          <w:marLeft w:val="0"/>
          <w:marRight w:val="0"/>
          <w:marTop w:val="0"/>
          <w:marBottom w:val="120"/>
          <w:divBdr>
            <w:top w:val="single" w:sz="6" w:space="0" w:color="auto"/>
            <w:left w:val="single" w:sz="24" w:space="0" w:color="auto"/>
            <w:bottom w:val="single" w:sz="6" w:space="0" w:color="auto"/>
            <w:right w:val="single" w:sz="6" w:space="0" w:color="auto"/>
          </w:divBdr>
        </w:div>
        <w:div w:id="13699556">
          <w:marLeft w:val="0"/>
          <w:marRight w:val="0"/>
          <w:marTop w:val="0"/>
          <w:marBottom w:val="120"/>
          <w:divBdr>
            <w:top w:val="single" w:sz="6" w:space="0" w:color="auto"/>
            <w:left w:val="single" w:sz="24" w:space="0" w:color="auto"/>
            <w:bottom w:val="single" w:sz="6" w:space="0" w:color="auto"/>
            <w:right w:val="single" w:sz="6" w:space="0" w:color="auto"/>
          </w:divBdr>
        </w:div>
        <w:div w:id="233321700">
          <w:marLeft w:val="0"/>
          <w:marRight w:val="0"/>
          <w:marTop w:val="0"/>
          <w:marBottom w:val="120"/>
          <w:divBdr>
            <w:top w:val="single" w:sz="6" w:space="0" w:color="auto"/>
            <w:left w:val="single" w:sz="24" w:space="0" w:color="auto"/>
            <w:bottom w:val="single" w:sz="6" w:space="0" w:color="auto"/>
            <w:right w:val="single" w:sz="6" w:space="0" w:color="auto"/>
          </w:divBdr>
        </w:div>
        <w:div w:id="316155367">
          <w:marLeft w:val="0"/>
          <w:marRight w:val="0"/>
          <w:marTop w:val="0"/>
          <w:marBottom w:val="120"/>
          <w:divBdr>
            <w:top w:val="single" w:sz="6" w:space="0" w:color="auto"/>
            <w:left w:val="single" w:sz="24" w:space="0" w:color="auto"/>
            <w:bottom w:val="single" w:sz="6" w:space="0" w:color="auto"/>
            <w:right w:val="single" w:sz="6" w:space="0" w:color="auto"/>
          </w:divBdr>
        </w:div>
      </w:divsChild>
    </w:div>
    <w:div w:id="873663887">
      <w:bodyDiv w:val="1"/>
      <w:marLeft w:val="0"/>
      <w:marRight w:val="0"/>
      <w:marTop w:val="0"/>
      <w:marBottom w:val="0"/>
      <w:divBdr>
        <w:top w:val="none" w:sz="0" w:space="0" w:color="auto"/>
        <w:left w:val="none" w:sz="0" w:space="0" w:color="auto"/>
        <w:bottom w:val="none" w:sz="0" w:space="0" w:color="auto"/>
        <w:right w:val="none" w:sz="0" w:space="0" w:color="auto"/>
      </w:divBdr>
    </w:div>
    <w:div w:id="881597513">
      <w:bodyDiv w:val="1"/>
      <w:marLeft w:val="0"/>
      <w:marRight w:val="0"/>
      <w:marTop w:val="0"/>
      <w:marBottom w:val="0"/>
      <w:divBdr>
        <w:top w:val="none" w:sz="0" w:space="0" w:color="auto"/>
        <w:left w:val="none" w:sz="0" w:space="0" w:color="auto"/>
        <w:bottom w:val="none" w:sz="0" w:space="0" w:color="auto"/>
        <w:right w:val="none" w:sz="0" w:space="0" w:color="auto"/>
      </w:divBdr>
      <w:divsChild>
        <w:div w:id="112478171">
          <w:marLeft w:val="0"/>
          <w:marRight w:val="0"/>
          <w:marTop w:val="0"/>
          <w:marBottom w:val="0"/>
          <w:divBdr>
            <w:top w:val="none" w:sz="0" w:space="0" w:color="auto"/>
            <w:left w:val="none" w:sz="0" w:space="0" w:color="auto"/>
            <w:bottom w:val="none" w:sz="0" w:space="0" w:color="auto"/>
            <w:right w:val="none" w:sz="0" w:space="0" w:color="auto"/>
          </w:divBdr>
          <w:divsChild>
            <w:div w:id="78142854">
              <w:marLeft w:val="0"/>
              <w:marRight w:val="0"/>
              <w:marTop w:val="0"/>
              <w:marBottom w:val="0"/>
              <w:divBdr>
                <w:top w:val="none" w:sz="0" w:space="0" w:color="auto"/>
                <w:left w:val="none" w:sz="0" w:space="0" w:color="auto"/>
                <w:bottom w:val="none" w:sz="0" w:space="0" w:color="auto"/>
                <w:right w:val="none" w:sz="0" w:space="0" w:color="auto"/>
              </w:divBdr>
            </w:div>
            <w:div w:id="276835982">
              <w:marLeft w:val="0"/>
              <w:marRight w:val="0"/>
              <w:marTop w:val="0"/>
              <w:marBottom w:val="0"/>
              <w:divBdr>
                <w:top w:val="none" w:sz="0" w:space="0" w:color="auto"/>
                <w:left w:val="none" w:sz="0" w:space="0" w:color="auto"/>
                <w:bottom w:val="none" w:sz="0" w:space="0" w:color="auto"/>
                <w:right w:val="none" w:sz="0" w:space="0" w:color="auto"/>
              </w:divBdr>
            </w:div>
            <w:div w:id="324162192">
              <w:marLeft w:val="0"/>
              <w:marRight w:val="0"/>
              <w:marTop w:val="0"/>
              <w:marBottom w:val="0"/>
              <w:divBdr>
                <w:top w:val="none" w:sz="0" w:space="0" w:color="auto"/>
                <w:left w:val="none" w:sz="0" w:space="0" w:color="auto"/>
                <w:bottom w:val="none" w:sz="0" w:space="0" w:color="auto"/>
                <w:right w:val="none" w:sz="0" w:space="0" w:color="auto"/>
              </w:divBdr>
            </w:div>
            <w:div w:id="2045716922">
              <w:marLeft w:val="0"/>
              <w:marRight w:val="0"/>
              <w:marTop w:val="0"/>
              <w:marBottom w:val="0"/>
              <w:divBdr>
                <w:top w:val="none" w:sz="0" w:space="0" w:color="auto"/>
                <w:left w:val="none" w:sz="0" w:space="0" w:color="auto"/>
                <w:bottom w:val="none" w:sz="0" w:space="0" w:color="auto"/>
                <w:right w:val="none" w:sz="0" w:space="0" w:color="auto"/>
              </w:divBdr>
            </w:div>
            <w:div w:id="1420785415">
              <w:marLeft w:val="0"/>
              <w:marRight w:val="0"/>
              <w:marTop w:val="0"/>
              <w:marBottom w:val="0"/>
              <w:divBdr>
                <w:top w:val="none" w:sz="0" w:space="0" w:color="auto"/>
                <w:left w:val="none" w:sz="0" w:space="0" w:color="auto"/>
                <w:bottom w:val="none" w:sz="0" w:space="0" w:color="auto"/>
                <w:right w:val="none" w:sz="0" w:space="0" w:color="auto"/>
              </w:divBdr>
            </w:div>
            <w:div w:id="1674576174">
              <w:marLeft w:val="0"/>
              <w:marRight w:val="0"/>
              <w:marTop w:val="0"/>
              <w:marBottom w:val="0"/>
              <w:divBdr>
                <w:top w:val="none" w:sz="0" w:space="0" w:color="auto"/>
                <w:left w:val="none" w:sz="0" w:space="0" w:color="auto"/>
                <w:bottom w:val="none" w:sz="0" w:space="0" w:color="auto"/>
                <w:right w:val="none" w:sz="0" w:space="0" w:color="auto"/>
              </w:divBdr>
            </w:div>
            <w:div w:id="1435714191">
              <w:marLeft w:val="0"/>
              <w:marRight w:val="0"/>
              <w:marTop w:val="0"/>
              <w:marBottom w:val="0"/>
              <w:divBdr>
                <w:top w:val="none" w:sz="0" w:space="0" w:color="auto"/>
                <w:left w:val="none" w:sz="0" w:space="0" w:color="auto"/>
                <w:bottom w:val="none" w:sz="0" w:space="0" w:color="auto"/>
                <w:right w:val="none" w:sz="0" w:space="0" w:color="auto"/>
              </w:divBdr>
            </w:div>
            <w:div w:id="359279856">
              <w:marLeft w:val="0"/>
              <w:marRight w:val="0"/>
              <w:marTop w:val="0"/>
              <w:marBottom w:val="0"/>
              <w:divBdr>
                <w:top w:val="none" w:sz="0" w:space="0" w:color="auto"/>
                <w:left w:val="none" w:sz="0" w:space="0" w:color="auto"/>
                <w:bottom w:val="none" w:sz="0" w:space="0" w:color="auto"/>
                <w:right w:val="none" w:sz="0" w:space="0" w:color="auto"/>
              </w:divBdr>
            </w:div>
            <w:div w:id="318660830">
              <w:marLeft w:val="0"/>
              <w:marRight w:val="0"/>
              <w:marTop w:val="0"/>
              <w:marBottom w:val="0"/>
              <w:divBdr>
                <w:top w:val="none" w:sz="0" w:space="0" w:color="auto"/>
                <w:left w:val="none" w:sz="0" w:space="0" w:color="auto"/>
                <w:bottom w:val="none" w:sz="0" w:space="0" w:color="auto"/>
                <w:right w:val="none" w:sz="0" w:space="0" w:color="auto"/>
              </w:divBdr>
            </w:div>
            <w:div w:id="1305161014">
              <w:marLeft w:val="0"/>
              <w:marRight w:val="0"/>
              <w:marTop w:val="0"/>
              <w:marBottom w:val="0"/>
              <w:divBdr>
                <w:top w:val="none" w:sz="0" w:space="0" w:color="auto"/>
                <w:left w:val="none" w:sz="0" w:space="0" w:color="auto"/>
                <w:bottom w:val="none" w:sz="0" w:space="0" w:color="auto"/>
                <w:right w:val="none" w:sz="0" w:space="0" w:color="auto"/>
              </w:divBdr>
            </w:div>
            <w:div w:id="310640768">
              <w:marLeft w:val="0"/>
              <w:marRight w:val="0"/>
              <w:marTop w:val="0"/>
              <w:marBottom w:val="0"/>
              <w:divBdr>
                <w:top w:val="none" w:sz="0" w:space="0" w:color="auto"/>
                <w:left w:val="none" w:sz="0" w:space="0" w:color="auto"/>
                <w:bottom w:val="none" w:sz="0" w:space="0" w:color="auto"/>
                <w:right w:val="none" w:sz="0" w:space="0" w:color="auto"/>
              </w:divBdr>
            </w:div>
            <w:div w:id="1115517328">
              <w:marLeft w:val="0"/>
              <w:marRight w:val="0"/>
              <w:marTop w:val="0"/>
              <w:marBottom w:val="0"/>
              <w:divBdr>
                <w:top w:val="none" w:sz="0" w:space="0" w:color="auto"/>
                <w:left w:val="none" w:sz="0" w:space="0" w:color="auto"/>
                <w:bottom w:val="none" w:sz="0" w:space="0" w:color="auto"/>
                <w:right w:val="none" w:sz="0" w:space="0" w:color="auto"/>
              </w:divBdr>
            </w:div>
            <w:div w:id="1156266190">
              <w:marLeft w:val="0"/>
              <w:marRight w:val="0"/>
              <w:marTop w:val="0"/>
              <w:marBottom w:val="0"/>
              <w:divBdr>
                <w:top w:val="none" w:sz="0" w:space="0" w:color="auto"/>
                <w:left w:val="none" w:sz="0" w:space="0" w:color="auto"/>
                <w:bottom w:val="none" w:sz="0" w:space="0" w:color="auto"/>
                <w:right w:val="none" w:sz="0" w:space="0" w:color="auto"/>
              </w:divBdr>
            </w:div>
            <w:div w:id="1079054915">
              <w:marLeft w:val="0"/>
              <w:marRight w:val="0"/>
              <w:marTop w:val="0"/>
              <w:marBottom w:val="0"/>
              <w:divBdr>
                <w:top w:val="none" w:sz="0" w:space="0" w:color="auto"/>
                <w:left w:val="none" w:sz="0" w:space="0" w:color="auto"/>
                <w:bottom w:val="none" w:sz="0" w:space="0" w:color="auto"/>
                <w:right w:val="none" w:sz="0" w:space="0" w:color="auto"/>
              </w:divBdr>
            </w:div>
            <w:div w:id="714424581">
              <w:marLeft w:val="0"/>
              <w:marRight w:val="0"/>
              <w:marTop w:val="0"/>
              <w:marBottom w:val="0"/>
              <w:divBdr>
                <w:top w:val="none" w:sz="0" w:space="0" w:color="auto"/>
                <w:left w:val="none" w:sz="0" w:space="0" w:color="auto"/>
                <w:bottom w:val="none" w:sz="0" w:space="0" w:color="auto"/>
                <w:right w:val="none" w:sz="0" w:space="0" w:color="auto"/>
              </w:divBdr>
            </w:div>
            <w:div w:id="1995179653">
              <w:marLeft w:val="0"/>
              <w:marRight w:val="0"/>
              <w:marTop w:val="0"/>
              <w:marBottom w:val="0"/>
              <w:divBdr>
                <w:top w:val="none" w:sz="0" w:space="0" w:color="auto"/>
                <w:left w:val="none" w:sz="0" w:space="0" w:color="auto"/>
                <w:bottom w:val="none" w:sz="0" w:space="0" w:color="auto"/>
                <w:right w:val="none" w:sz="0" w:space="0" w:color="auto"/>
              </w:divBdr>
            </w:div>
            <w:div w:id="466314934">
              <w:marLeft w:val="0"/>
              <w:marRight w:val="0"/>
              <w:marTop w:val="0"/>
              <w:marBottom w:val="0"/>
              <w:divBdr>
                <w:top w:val="none" w:sz="0" w:space="0" w:color="auto"/>
                <w:left w:val="none" w:sz="0" w:space="0" w:color="auto"/>
                <w:bottom w:val="none" w:sz="0" w:space="0" w:color="auto"/>
                <w:right w:val="none" w:sz="0" w:space="0" w:color="auto"/>
              </w:divBdr>
            </w:div>
            <w:div w:id="2124229266">
              <w:marLeft w:val="0"/>
              <w:marRight w:val="0"/>
              <w:marTop w:val="0"/>
              <w:marBottom w:val="0"/>
              <w:divBdr>
                <w:top w:val="none" w:sz="0" w:space="0" w:color="auto"/>
                <w:left w:val="none" w:sz="0" w:space="0" w:color="auto"/>
                <w:bottom w:val="none" w:sz="0" w:space="0" w:color="auto"/>
                <w:right w:val="none" w:sz="0" w:space="0" w:color="auto"/>
              </w:divBdr>
            </w:div>
            <w:div w:id="743187662">
              <w:marLeft w:val="0"/>
              <w:marRight w:val="0"/>
              <w:marTop w:val="0"/>
              <w:marBottom w:val="0"/>
              <w:divBdr>
                <w:top w:val="none" w:sz="0" w:space="0" w:color="auto"/>
                <w:left w:val="none" w:sz="0" w:space="0" w:color="auto"/>
                <w:bottom w:val="none" w:sz="0" w:space="0" w:color="auto"/>
                <w:right w:val="none" w:sz="0" w:space="0" w:color="auto"/>
              </w:divBdr>
            </w:div>
            <w:div w:id="2139369728">
              <w:marLeft w:val="0"/>
              <w:marRight w:val="0"/>
              <w:marTop w:val="0"/>
              <w:marBottom w:val="0"/>
              <w:divBdr>
                <w:top w:val="none" w:sz="0" w:space="0" w:color="auto"/>
                <w:left w:val="none" w:sz="0" w:space="0" w:color="auto"/>
                <w:bottom w:val="none" w:sz="0" w:space="0" w:color="auto"/>
                <w:right w:val="none" w:sz="0" w:space="0" w:color="auto"/>
              </w:divBdr>
            </w:div>
            <w:div w:id="1980646669">
              <w:marLeft w:val="0"/>
              <w:marRight w:val="0"/>
              <w:marTop w:val="0"/>
              <w:marBottom w:val="0"/>
              <w:divBdr>
                <w:top w:val="none" w:sz="0" w:space="0" w:color="auto"/>
                <w:left w:val="none" w:sz="0" w:space="0" w:color="auto"/>
                <w:bottom w:val="none" w:sz="0" w:space="0" w:color="auto"/>
                <w:right w:val="none" w:sz="0" w:space="0" w:color="auto"/>
              </w:divBdr>
            </w:div>
            <w:div w:id="599263014">
              <w:marLeft w:val="0"/>
              <w:marRight w:val="0"/>
              <w:marTop w:val="0"/>
              <w:marBottom w:val="0"/>
              <w:divBdr>
                <w:top w:val="none" w:sz="0" w:space="0" w:color="auto"/>
                <w:left w:val="none" w:sz="0" w:space="0" w:color="auto"/>
                <w:bottom w:val="none" w:sz="0" w:space="0" w:color="auto"/>
                <w:right w:val="none" w:sz="0" w:space="0" w:color="auto"/>
              </w:divBdr>
            </w:div>
            <w:div w:id="1449275641">
              <w:marLeft w:val="0"/>
              <w:marRight w:val="0"/>
              <w:marTop w:val="0"/>
              <w:marBottom w:val="0"/>
              <w:divBdr>
                <w:top w:val="none" w:sz="0" w:space="0" w:color="auto"/>
                <w:left w:val="none" w:sz="0" w:space="0" w:color="auto"/>
                <w:bottom w:val="none" w:sz="0" w:space="0" w:color="auto"/>
                <w:right w:val="none" w:sz="0" w:space="0" w:color="auto"/>
              </w:divBdr>
            </w:div>
            <w:div w:id="1695492995">
              <w:marLeft w:val="0"/>
              <w:marRight w:val="0"/>
              <w:marTop w:val="0"/>
              <w:marBottom w:val="0"/>
              <w:divBdr>
                <w:top w:val="none" w:sz="0" w:space="0" w:color="auto"/>
                <w:left w:val="none" w:sz="0" w:space="0" w:color="auto"/>
                <w:bottom w:val="none" w:sz="0" w:space="0" w:color="auto"/>
                <w:right w:val="none" w:sz="0" w:space="0" w:color="auto"/>
              </w:divBdr>
            </w:div>
            <w:div w:id="1289120321">
              <w:marLeft w:val="0"/>
              <w:marRight w:val="0"/>
              <w:marTop w:val="0"/>
              <w:marBottom w:val="0"/>
              <w:divBdr>
                <w:top w:val="none" w:sz="0" w:space="0" w:color="auto"/>
                <w:left w:val="none" w:sz="0" w:space="0" w:color="auto"/>
                <w:bottom w:val="none" w:sz="0" w:space="0" w:color="auto"/>
                <w:right w:val="none" w:sz="0" w:space="0" w:color="auto"/>
              </w:divBdr>
            </w:div>
            <w:div w:id="14436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2050">
      <w:bodyDiv w:val="1"/>
      <w:marLeft w:val="0"/>
      <w:marRight w:val="0"/>
      <w:marTop w:val="0"/>
      <w:marBottom w:val="0"/>
      <w:divBdr>
        <w:top w:val="none" w:sz="0" w:space="0" w:color="auto"/>
        <w:left w:val="none" w:sz="0" w:space="0" w:color="auto"/>
        <w:bottom w:val="none" w:sz="0" w:space="0" w:color="auto"/>
        <w:right w:val="none" w:sz="0" w:space="0" w:color="auto"/>
      </w:divBdr>
      <w:divsChild>
        <w:div w:id="225723822">
          <w:marLeft w:val="0"/>
          <w:marRight w:val="0"/>
          <w:marTop w:val="0"/>
          <w:marBottom w:val="0"/>
          <w:divBdr>
            <w:top w:val="none" w:sz="0" w:space="0" w:color="auto"/>
            <w:left w:val="none" w:sz="0" w:space="0" w:color="auto"/>
            <w:bottom w:val="none" w:sz="0" w:space="0" w:color="auto"/>
            <w:right w:val="none" w:sz="0" w:space="0" w:color="auto"/>
          </w:divBdr>
          <w:divsChild>
            <w:div w:id="1213081075">
              <w:marLeft w:val="0"/>
              <w:marRight w:val="0"/>
              <w:marTop w:val="0"/>
              <w:marBottom w:val="0"/>
              <w:divBdr>
                <w:top w:val="none" w:sz="0" w:space="0" w:color="auto"/>
                <w:left w:val="none" w:sz="0" w:space="0" w:color="auto"/>
                <w:bottom w:val="none" w:sz="0" w:space="0" w:color="auto"/>
                <w:right w:val="none" w:sz="0" w:space="0" w:color="auto"/>
              </w:divBdr>
            </w:div>
            <w:div w:id="1790732798">
              <w:marLeft w:val="0"/>
              <w:marRight w:val="0"/>
              <w:marTop w:val="0"/>
              <w:marBottom w:val="0"/>
              <w:divBdr>
                <w:top w:val="none" w:sz="0" w:space="0" w:color="auto"/>
                <w:left w:val="none" w:sz="0" w:space="0" w:color="auto"/>
                <w:bottom w:val="none" w:sz="0" w:space="0" w:color="auto"/>
                <w:right w:val="none" w:sz="0" w:space="0" w:color="auto"/>
              </w:divBdr>
            </w:div>
            <w:div w:id="1684282856">
              <w:marLeft w:val="0"/>
              <w:marRight w:val="0"/>
              <w:marTop w:val="0"/>
              <w:marBottom w:val="0"/>
              <w:divBdr>
                <w:top w:val="none" w:sz="0" w:space="0" w:color="auto"/>
                <w:left w:val="none" w:sz="0" w:space="0" w:color="auto"/>
                <w:bottom w:val="none" w:sz="0" w:space="0" w:color="auto"/>
                <w:right w:val="none" w:sz="0" w:space="0" w:color="auto"/>
              </w:divBdr>
            </w:div>
            <w:div w:id="1284917506">
              <w:marLeft w:val="0"/>
              <w:marRight w:val="0"/>
              <w:marTop w:val="0"/>
              <w:marBottom w:val="0"/>
              <w:divBdr>
                <w:top w:val="none" w:sz="0" w:space="0" w:color="auto"/>
                <w:left w:val="none" w:sz="0" w:space="0" w:color="auto"/>
                <w:bottom w:val="none" w:sz="0" w:space="0" w:color="auto"/>
                <w:right w:val="none" w:sz="0" w:space="0" w:color="auto"/>
              </w:divBdr>
            </w:div>
            <w:div w:id="2099666686">
              <w:marLeft w:val="0"/>
              <w:marRight w:val="0"/>
              <w:marTop w:val="0"/>
              <w:marBottom w:val="0"/>
              <w:divBdr>
                <w:top w:val="none" w:sz="0" w:space="0" w:color="auto"/>
                <w:left w:val="none" w:sz="0" w:space="0" w:color="auto"/>
                <w:bottom w:val="none" w:sz="0" w:space="0" w:color="auto"/>
                <w:right w:val="none" w:sz="0" w:space="0" w:color="auto"/>
              </w:divBdr>
            </w:div>
            <w:div w:id="1358388163">
              <w:marLeft w:val="0"/>
              <w:marRight w:val="0"/>
              <w:marTop w:val="0"/>
              <w:marBottom w:val="0"/>
              <w:divBdr>
                <w:top w:val="none" w:sz="0" w:space="0" w:color="auto"/>
                <w:left w:val="none" w:sz="0" w:space="0" w:color="auto"/>
                <w:bottom w:val="none" w:sz="0" w:space="0" w:color="auto"/>
                <w:right w:val="none" w:sz="0" w:space="0" w:color="auto"/>
              </w:divBdr>
            </w:div>
            <w:div w:id="1582327963">
              <w:marLeft w:val="0"/>
              <w:marRight w:val="0"/>
              <w:marTop w:val="0"/>
              <w:marBottom w:val="0"/>
              <w:divBdr>
                <w:top w:val="none" w:sz="0" w:space="0" w:color="auto"/>
                <w:left w:val="none" w:sz="0" w:space="0" w:color="auto"/>
                <w:bottom w:val="none" w:sz="0" w:space="0" w:color="auto"/>
                <w:right w:val="none" w:sz="0" w:space="0" w:color="auto"/>
              </w:divBdr>
            </w:div>
            <w:div w:id="375200041">
              <w:marLeft w:val="0"/>
              <w:marRight w:val="0"/>
              <w:marTop w:val="0"/>
              <w:marBottom w:val="0"/>
              <w:divBdr>
                <w:top w:val="none" w:sz="0" w:space="0" w:color="auto"/>
                <w:left w:val="none" w:sz="0" w:space="0" w:color="auto"/>
                <w:bottom w:val="none" w:sz="0" w:space="0" w:color="auto"/>
                <w:right w:val="none" w:sz="0" w:space="0" w:color="auto"/>
              </w:divBdr>
            </w:div>
            <w:div w:id="1512643314">
              <w:marLeft w:val="0"/>
              <w:marRight w:val="0"/>
              <w:marTop w:val="0"/>
              <w:marBottom w:val="0"/>
              <w:divBdr>
                <w:top w:val="none" w:sz="0" w:space="0" w:color="auto"/>
                <w:left w:val="none" w:sz="0" w:space="0" w:color="auto"/>
                <w:bottom w:val="none" w:sz="0" w:space="0" w:color="auto"/>
                <w:right w:val="none" w:sz="0" w:space="0" w:color="auto"/>
              </w:divBdr>
            </w:div>
            <w:div w:id="917177419">
              <w:marLeft w:val="0"/>
              <w:marRight w:val="0"/>
              <w:marTop w:val="0"/>
              <w:marBottom w:val="0"/>
              <w:divBdr>
                <w:top w:val="none" w:sz="0" w:space="0" w:color="auto"/>
                <w:left w:val="none" w:sz="0" w:space="0" w:color="auto"/>
                <w:bottom w:val="none" w:sz="0" w:space="0" w:color="auto"/>
                <w:right w:val="none" w:sz="0" w:space="0" w:color="auto"/>
              </w:divBdr>
            </w:div>
            <w:div w:id="1005403300">
              <w:marLeft w:val="0"/>
              <w:marRight w:val="0"/>
              <w:marTop w:val="0"/>
              <w:marBottom w:val="0"/>
              <w:divBdr>
                <w:top w:val="none" w:sz="0" w:space="0" w:color="auto"/>
                <w:left w:val="none" w:sz="0" w:space="0" w:color="auto"/>
                <w:bottom w:val="none" w:sz="0" w:space="0" w:color="auto"/>
                <w:right w:val="none" w:sz="0" w:space="0" w:color="auto"/>
              </w:divBdr>
            </w:div>
            <w:div w:id="178550242">
              <w:marLeft w:val="0"/>
              <w:marRight w:val="0"/>
              <w:marTop w:val="0"/>
              <w:marBottom w:val="0"/>
              <w:divBdr>
                <w:top w:val="none" w:sz="0" w:space="0" w:color="auto"/>
                <w:left w:val="none" w:sz="0" w:space="0" w:color="auto"/>
                <w:bottom w:val="none" w:sz="0" w:space="0" w:color="auto"/>
                <w:right w:val="none" w:sz="0" w:space="0" w:color="auto"/>
              </w:divBdr>
            </w:div>
            <w:div w:id="2102096477">
              <w:marLeft w:val="0"/>
              <w:marRight w:val="0"/>
              <w:marTop w:val="0"/>
              <w:marBottom w:val="0"/>
              <w:divBdr>
                <w:top w:val="none" w:sz="0" w:space="0" w:color="auto"/>
                <w:left w:val="none" w:sz="0" w:space="0" w:color="auto"/>
                <w:bottom w:val="none" w:sz="0" w:space="0" w:color="auto"/>
                <w:right w:val="none" w:sz="0" w:space="0" w:color="auto"/>
              </w:divBdr>
            </w:div>
            <w:div w:id="105739171">
              <w:marLeft w:val="0"/>
              <w:marRight w:val="0"/>
              <w:marTop w:val="0"/>
              <w:marBottom w:val="0"/>
              <w:divBdr>
                <w:top w:val="none" w:sz="0" w:space="0" w:color="auto"/>
                <w:left w:val="none" w:sz="0" w:space="0" w:color="auto"/>
                <w:bottom w:val="none" w:sz="0" w:space="0" w:color="auto"/>
                <w:right w:val="none" w:sz="0" w:space="0" w:color="auto"/>
              </w:divBdr>
            </w:div>
            <w:div w:id="1310986926">
              <w:marLeft w:val="0"/>
              <w:marRight w:val="0"/>
              <w:marTop w:val="0"/>
              <w:marBottom w:val="0"/>
              <w:divBdr>
                <w:top w:val="none" w:sz="0" w:space="0" w:color="auto"/>
                <w:left w:val="none" w:sz="0" w:space="0" w:color="auto"/>
                <w:bottom w:val="none" w:sz="0" w:space="0" w:color="auto"/>
                <w:right w:val="none" w:sz="0" w:space="0" w:color="auto"/>
              </w:divBdr>
            </w:div>
            <w:div w:id="847526841">
              <w:marLeft w:val="0"/>
              <w:marRight w:val="0"/>
              <w:marTop w:val="0"/>
              <w:marBottom w:val="0"/>
              <w:divBdr>
                <w:top w:val="none" w:sz="0" w:space="0" w:color="auto"/>
                <w:left w:val="none" w:sz="0" w:space="0" w:color="auto"/>
                <w:bottom w:val="none" w:sz="0" w:space="0" w:color="auto"/>
                <w:right w:val="none" w:sz="0" w:space="0" w:color="auto"/>
              </w:divBdr>
            </w:div>
            <w:div w:id="1176654950">
              <w:marLeft w:val="0"/>
              <w:marRight w:val="0"/>
              <w:marTop w:val="0"/>
              <w:marBottom w:val="0"/>
              <w:divBdr>
                <w:top w:val="none" w:sz="0" w:space="0" w:color="auto"/>
                <w:left w:val="none" w:sz="0" w:space="0" w:color="auto"/>
                <w:bottom w:val="none" w:sz="0" w:space="0" w:color="auto"/>
                <w:right w:val="none" w:sz="0" w:space="0" w:color="auto"/>
              </w:divBdr>
            </w:div>
            <w:div w:id="1978801704">
              <w:marLeft w:val="0"/>
              <w:marRight w:val="0"/>
              <w:marTop w:val="0"/>
              <w:marBottom w:val="0"/>
              <w:divBdr>
                <w:top w:val="none" w:sz="0" w:space="0" w:color="auto"/>
                <w:left w:val="none" w:sz="0" w:space="0" w:color="auto"/>
                <w:bottom w:val="none" w:sz="0" w:space="0" w:color="auto"/>
                <w:right w:val="none" w:sz="0" w:space="0" w:color="auto"/>
              </w:divBdr>
            </w:div>
            <w:div w:id="1972056939">
              <w:marLeft w:val="0"/>
              <w:marRight w:val="0"/>
              <w:marTop w:val="0"/>
              <w:marBottom w:val="0"/>
              <w:divBdr>
                <w:top w:val="none" w:sz="0" w:space="0" w:color="auto"/>
                <w:left w:val="none" w:sz="0" w:space="0" w:color="auto"/>
                <w:bottom w:val="none" w:sz="0" w:space="0" w:color="auto"/>
                <w:right w:val="none" w:sz="0" w:space="0" w:color="auto"/>
              </w:divBdr>
            </w:div>
            <w:div w:id="824509084">
              <w:marLeft w:val="0"/>
              <w:marRight w:val="0"/>
              <w:marTop w:val="0"/>
              <w:marBottom w:val="0"/>
              <w:divBdr>
                <w:top w:val="none" w:sz="0" w:space="0" w:color="auto"/>
                <w:left w:val="none" w:sz="0" w:space="0" w:color="auto"/>
                <w:bottom w:val="none" w:sz="0" w:space="0" w:color="auto"/>
                <w:right w:val="none" w:sz="0" w:space="0" w:color="auto"/>
              </w:divBdr>
            </w:div>
            <w:div w:id="851190292">
              <w:marLeft w:val="0"/>
              <w:marRight w:val="0"/>
              <w:marTop w:val="0"/>
              <w:marBottom w:val="0"/>
              <w:divBdr>
                <w:top w:val="none" w:sz="0" w:space="0" w:color="auto"/>
                <w:left w:val="none" w:sz="0" w:space="0" w:color="auto"/>
                <w:bottom w:val="none" w:sz="0" w:space="0" w:color="auto"/>
                <w:right w:val="none" w:sz="0" w:space="0" w:color="auto"/>
              </w:divBdr>
            </w:div>
            <w:div w:id="1987976085">
              <w:marLeft w:val="0"/>
              <w:marRight w:val="0"/>
              <w:marTop w:val="0"/>
              <w:marBottom w:val="0"/>
              <w:divBdr>
                <w:top w:val="none" w:sz="0" w:space="0" w:color="auto"/>
                <w:left w:val="none" w:sz="0" w:space="0" w:color="auto"/>
                <w:bottom w:val="none" w:sz="0" w:space="0" w:color="auto"/>
                <w:right w:val="none" w:sz="0" w:space="0" w:color="auto"/>
              </w:divBdr>
            </w:div>
            <w:div w:id="1007752717">
              <w:marLeft w:val="0"/>
              <w:marRight w:val="0"/>
              <w:marTop w:val="0"/>
              <w:marBottom w:val="0"/>
              <w:divBdr>
                <w:top w:val="none" w:sz="0" w:space="0" w:color="auto"/>
                <w:left w:val="none" w:sz="0" w:space="0" w:color="auto"/>
                <w:bottom w:val="none" w:sz="0" w:space="0" w:color="auto"/>
                <w:right w:val="none" w:sz="0" w:space="0" w:color="auto"/>
              </w:divBdr>
            </w:div>
            <w:div w:id="235894207">
              <w:marLeft w:val="0"/>
              <w:marRight w:val="0"/>
              <w:marTop w:val="0"/>
              <w:marBottom w:val="0"/>
              <w:divBdr>
                <w:top w:val="none" w:sz="0" w:space="0" w:color="auto"/>
                <w:left w:val="none" w:sz="0" w:space="0" w:color="auto"/>
                <w:bottom w:val="none" w:sz="0" w:space="0" w:color="auto"/>
                <w:right w:val="none" w:sz="0" w:space="0" w:color="auto"/>
              </w:divBdr>
            </w:div>
            <w:div w:id="1428038662">
              <w:marLeft w:val="0"/>
              <w:marRight w:val="0"/>
              <w:marTop w:val="0"/>
              <w:marBottom w:val="0"/>
              <w:divBdr>
                <w:top w:val="none" w:sz="0" w:space="0" w:color="auto"/>
                <w:left w:val="none" w:sz="0" w:space="0" w:color="auto"/>
                <w:bottom w:val="none" w:sz="0" w:space="0" w:color="auto"/>
                <w:right w:val="none" w:sz="0" w:space="0" w:color="auto"/>
              </w:divBdr>
            </w:div>
            <w:div w:id="241642778">
              <w:marLeft w:val="0"/>
              <w:marRight w:val="0"/>
              <w:marTop w:val="0"/>
              <w:marBottom w:val="0"/>
              <w:divBdr>
                <w:top w:val="none" w:sz="0" w:space="0" w:color="auto"/>
                <w:left w:val="none" w:sz="0" w:space="0" w:color="auto"/>
                <w:bottom w:val="none" w:sz="0" w:space="0" w:color="auto"/>
                <w:right w:val="none" w:sz="0" w:space="0" w:color="auto"/>
              </w:divBdr>
            </w:div>
            <w:div w:id="1475290652">
              <w:marLeft w:val="0"/>
              <w:marRight w:val="0"/>
              <w:marTop w:val="0"/>
              <w:marBottom w:val="0"/>
              <w:divBdr>
                <w:top w:val="none" w:sz="0" w:space="0" w:color="auto"/>
                <w:left w:val="none" w:sz="0" w:space="0" w:color="auto"/>
                <w:bottom w:val="none" w:sz="0" w:space="0" w:color="auto"/>
                <w:right w:val="none" w:sz="0" w:space="0" w:color="auto"/>
              </w:divBdr>
            </w:div>
            <w:div w:id="6051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3389">
      <w:bodyDiv w:val="1"/>
      <w:marLeft w:val="0"/>
      <w:marRight w:val="0"/>
      <w:marTop w:val="0"/>
      <w:marBottom w:val="0"/>
      <w:divBdr>
        <w:top w:val="none" w:sz="0" w:space="0" w:color="auto"/>
        <w:left w:val="none" w:sz="0" w:space="0" w:color="auto"/>
        <w:bottom w:val="none" w:sz="0" w:space="0" w:color="auto"/>
        <w:right w:val="none" w:sz="0" w:space="0" w:color="auto"/>
      </w:divBdr>
      <w:divsChild>
        <w:div w:id="913004568">
          <w:marLeft w:val="0"/>
          <w:marRight w:val="0"/>
          <w:marTop w:val="0"/>
          <w:marBottom w:val="0"/>
          <w:divBdr>
            <w:top w:val="none" w:sz="0" w:space="0" w:color="auto"/>
            <w:left w:val="none" w:sz="0" w:space="0" w:color="auto"/>
            <w:bottom w:val="none" w:sz="0" w:space="0" w:color="auto"/>
            <w:right w:val="none" w:sz="0" w:space="0" w:color="auto"/>
          </w:divBdr>
          <w:divsChild>
            <w:div w:id="855118058">
              <w:marLeft w:val="0"/>
              <w:marRight w:val="0"/>
              <w:marTop w:val="0"/>
              <w:marBottom w:val="0"/>
              <w:divBdr>
                <w:top w:val="none" w:sz="0" w:space="0" w:color="auto"/>
                <w:left w:val="none" w:sz="0" w:space="0" w:color="auto"/>
                <w:bottom w:val="none" w:sz="0" w:space="0" w:color="auto"/>
                <w:right w:val="none" w:sz="0" w:space="0" w:color="auto"/>
              </w:divBdr>
            </w:div>
            <w:div w:id="1610626402">
              <w:marLeft w:val="0"/>
              <w:marRight w:val="0"/>
              <w:marTop w:val="0"/>
              <w:marBottom w:val="0"/>
              <w:divBdr>
                <w:top w:val="none" w:sz="0" w:space="0" w:color="auto"/>
                <w:left w:val="none" w:sz="0" w:space="0" w:color="auto"/>
                <w:bottom w:val="none" w:sz="0" w:space="0" w:color="auto"/>
                <w:right w:val="none" w:sz="0" w:space="0" w:color="auto"/>
              </w:divBdr>
            </w:div>
            <w:div w:id="750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1069">
      <w:bodyDiv w:val="1"/>
      <w:marLeft w:val="0"/>
      <w:marRight w:val="0"/>
      <w:marTop w:val="0"/>
      <w:marBottom w:val="0"/>
      <w:divBdr>
        <w:top w:val="none" w:sz="0" w:space="0" w:color="auto"/>
        <w:left w:val="none" w:sz="0" w:space="0" w:color="auto"/>
        <w:bottom w:val="none" w:sz="0" w:space="0" w:color="auto"/>
        <w:right w:val="none" w:sz="0" w:space="0" w:color="auto"/>
      </w:divBdr>
    </w:div>
    <w:div w:id="1068962097">
      <w:bodyDiv w:val="1"/>
      <w:marLeft w:val="0"/>
      <w:marRight w:val="0"/>
      <w:marTop w:val="0"/>
      <w:marBottom w:val="0"/>
      <w:divBdr>
        <w:top w:val="none" w:sz="0" w:space="0" w:color="auto"/>
        <w:left w:val="none" w:sz="0" w:space="0" w:color="auto"/>
        <w:bottom w:val="none" w:sz="0" w:space="0" w:color="auto"/>
        <w:right w:val="none" w:sz="0" w:space="0" w:color="auto"/>
      </w:divBdr>
    </w:div>
    <w:div w:id="1103183829">
      <w:bodyDiv w:val="1"/>
      <w:marLeft w:val="0"/>
      <w:marRight w:val="0"/>
      <w:marTop w:val="0"/>
      <w:marBottom w:val="0"/>
      <w:divBdr>
        <w:top w:val="none" w:sz="0" w:space="0" w:color="auto"/>
        <w:left w:val="none" w:sz="0" w:space="0" w:color="auto"/>
        <w:bottom w:val="none" w:sz="0" w:space="0" w:color="auto"/>
        <w:right w:val="none" w:sz="0" w:space="0" w:color="auto"/>
      </w:divBdr>
    </w:div>
    <w:div w:id="1178615470">
      <w:bodyDiv w:val="1"/>
      <w:marLeft w:val="0"/>
      <w:marRight w:val="0"/>
      <w:marTop w:val="0"/>
      <w:marBottom w:val="0"/>
      <w:divBdr>
        <w:top w:val="none" w:sz="0" w:space="0" w:color="auto"/>
        <w:left w:val="none" w:sz="0" w:space="0" w:color="auto"/>
        <w:bottom w:val="none" w:sz="0" w:space="0" w:color="auto"/>
        <w:right w:val="none" w:sz="0" w:space="0" w:color="auto"/>
      </w:divBdr>
    </w:div>
    <w:div w:id="1196849677">
      <w:bodyDiv w:val="1"/>
      <w:marLeft w:val="0"/>
      <w:marRight w:val="0"/>
      <w:marTop w:val="0"/>
      <w:marBottom w:val="0"/>
      <w:divBdr>
        <w:top w:val="none" w:sz="0" w:space="0" w:color="auto"/>
        <w:left w:val="none" w:sz="0" w:space="0" w:color="auto"/>
        <w:bottom w:val="none" w:sz="0" w:space="0" w:color="auto"/>
        <w:right w:val="none" w:sz="0" w:space="0" w:color="auto"/>
      </w:divBdr>
      <w:divsChild>
        <w:div w:id="2020887451">
          <w:marLeft w:val="0"/>
          <w:marRight w:val="0"/>
          <w:marTop w:val="0"/>
          <w:marBottom w:val="225"/>
          <w:divBdr>
            <w:top w:val="none" w:sz="0" w:space="0" w:color="auto"/>
            <w:left w:val="none" w:sz="0" w:space="0" w:color="auto"/>
            <w:bottom w:val="none" w:sz="0" w:space="0" w:color="auto"/>
            <w:right w:val="none" w:sz="0" w:space="0" w:color="auto"/>
          </w:divBdr>
        </w:div>
      </w:divsChild>
    </w:div>
    <w:div w:id="1254438578">
      <w:bodyDiv w:val="1"/>
      <w:marLeft w:val="0"/>
      <w:marRight w:val="0"/>
      <w:marTop w:val="0"/>
      <w:marBottom w:val="0"/>
      <w:divBdr>
        <w:top w:val="none" w:sz="0" w:space="0" w:color="auto"/>
        <w:left w:val="none" w:sz="0" w:space="0" w:color="auto"/>
        <w:bottom w:val="none" w:sz="0" w:space="0" w:color="auto"/>
        <w:right w:val="none" w:sz="0" w:space="0" w:color="auto"/>
      </w:divBdr>
      <w:divsChild>
        <w:div w:id="418412507">
          <w:marLeft w:val="0"/>
          <w:marRight w:val="0"/>
          <w:marTop w:val="0"/>
          <w:marBottom w:val="0"/>
          <w:divBdr>
            <w:top w:val="none" w:sz="0" w:space="0" w:color="auto"/>
            <w:left w:val="none" w:sz="0" w:space="0" w:color="auto"/>
            <w:bottom w:val="none" w:sz="0" w:space="0" w:color="auto"/>
            <w:right w:val="none" w:sz="0" w:space="0" w:color="auto"/>
          </w:divBdr>
          <w:divsChild>
            <w:div w:id="1095251393">
              <w:marLeft w:val="0"/>
              <w:marRight w:val="0"/>
              <w:marTop w:val="0"/>
              <w:marBottom w:val="0"/>
              <w:divBdr>
                <w:top w:val="none" w:sz="0" w:space="0" w:color="auto"/>
                <w:left w:val="none" w:sz="0" w:space="0" w:color="auto"/>
                <w:bottom w:val="none" w:sz="0" w:space="0" w:color="auto"/>
                <w:right w:val="none" w:sz="0" w:space="0" w:color="auto"/>
              </w:divBdr>
            </w:div>
            <w:div w:id="840201257">
              <w:marLeft w:val="0"/>
              <w:marRight w:val="0"/>
              <w:marTop w:val="0"/>
              <w:marBottom w:val="0"/>
              <w:divBdr>
                <w:top w:val="none" w:sz="0" w:space="0" w:color="auto"/>
                <w:left w:val="none" w:sz="0" w:space="0" w:color="auto"/>
                <w:bottom w:val="none" w:sz="0" w:space="0" w:color="auto"/>
                <w:right w:val="none" w:sz="0" w:space="0" w:color="auto"/>
              </w:divBdr>
            </w:div>
            <w:div w:id="1829789779">
              <w:marLeft w:val="0"/>
              <w:marRight w:val="0"/>
              <w:marTop w:val="0"/>
              <w:marBottom w:val="0"/>
              <w:divBdr>
                <w:top w:val="none" w:sz="0" w:space="0" w:color="auto"/>
                <w:left w:val="none" w:sz="0" w:space="0" w:color="auto"/>
                <w:bottom w:val="none" w:sz="0" w:space="0" w:color="auto"/>
                <w:right w:val="none" w:sz="0" w:space="0" w:color="auto"/>
              </w:divBdr>
            </w:div>
            <w:div w:id="114443733">
              <w:marLeft w:val="0"/>
              <w:marRight w:val="0"/>
              <w:marTop w:val="0"/>
              <w:marBottom w:val="0"/>
              <w:divBdr>
                <w:top w:val="none" w:sz="0" w:space="0" w:color="auto"/>
                <w:left w:val="none" w:sz="0" w:space="0" w:color="auto"/>
                <w:bottom w:val="none" w:sz="0" w:space="0" w:color="auto"/>
                <w:right w:val="none" w:sz="0" w:space="0" w:color="auto"/>
              </w:divBdr>
            </w:div>
            <w:div w:id="633676494">
              <w:marLeft w:val="0"/>
              <w:marRight w:val="0"/>
              <w:marTop w:val="0"/>
              <w:marBottom w:val="0"/>
              <w:divBdr>
                <w:top w:val="none" w:sz="0" w:space="0" w:color="auto"/>
                <w:left w:val="none" w:sz="0" w:space="0" w:color="auto"/>
                <w:bottom w:val="none" w:sz="0" w:space="0" w:color="auto"/>
                <w:right w:val="none" w:sz="0" w:space="0" w:color="auto"/>
              </w:divBdr>
            </w:div>
            <w:div w:id="1543010894">
              <w:marLeft w:val="0"/>
              <w:marRight w:val="0"/>
              <w:marTop w:val="0"/>
              <w:marBottom w:val="0"/>
              <w:divBdr>
                <w:top w:val="none" w:sz="0" w:space="0" w:color="auto"/>
                <w:left w:val="none" w:sz="0" w:space="0" w:color="auto"/>
                <w:bottom w:val="none" w:sz="0" w:space="0" w:color="auto"/>
                <w:right w:val="none" w:sz="0" w:space="0" w:color="auto"/>
              </w:divBdr>
            </w:div>
            <w:div w:id="532696901">
              <w:marLeft w:val="0"/>
              <w:marRight w:val="0"/>
              <w:marTop w:val="0"/>
              <w:marBottom w:val="0"/>
              <w:divBdr>
                <w:top w:val="none" w:sz="0" w:space="0" w:color="auto"/>
                <w:left w:val="none" w:sz="0" w:space="0" w:color="auto"/>
                <w:bottom w:val="none" w:sz="0" w:space="0" w:color="auto"/>
                <w:right w:val="none" w:sz="0" w:space="0" w:color="auto"/>
              </w:divBdr>
            </w:div>
            <w:div w:id="899629768">
              <w:marLeft w:val="0"/>
              <w:marRight w:val="0"/>
              <w:marTop w:val="0"/>
              <w:marBottom w:val="0"/>
              <w:divBdr>
                <w:top w:val="none" w:sz="0" w:space="0" w:color="auto"/>
                <w:left w:val="none" w:sz="0" w:space="0" w:color="auto"/>
                <w:bottom w:val="none" w:sz="0" w:space="0" w:color="auto"/>
                <w:right w:val="none" w:sz="0" w:space="0" w:color="auto"/>
              </w:divBdr>
            </w:div>
            <w:div w:id="2090536794">
              <w:marLeft w:val="0"/>
              <w:marRight w:val="0"/>
              <w:marTop w:val="0"/>
              <w:marBottom w:val="0"/>
              <w:divBdr>
                <w:top w:val="none" w:sz="0" w:space="0" w:color="auto"/>
                <w:left w:val="none" w:sz="0" w:space="0" w:color="auto"/>
                <w:bottom w:val="none" w:sz="0" w:space="0" w:color="auto"/>
                <w:right w:val="none" w:sz="0" w:space="0" w:color="auto"/>
              </w:divBdr>
            </w:div>
            <w:div w:id="68423685">
              <w:marLeft w:val="0"/>
              <w:marRight w:val="0"/>
              <w:marTop w:val="0"/>
              <w:marBottom w:val="0"/>
              <w:divBdr>
                <w:top w:val="none" w:sz="0" w:space="0" w:color="auto"/>
                <w:left w:val="none" w:sz="0" w:space="0" w:color="auto"/>
                <w:bottom w:val="none" w:sz="0" w:space="0" w:color="auto"/>
                <w:right w:val="none" w:sz="0" w:space="0" w:color="auto"/>
              </w:divBdr>
            </w:div>
            <w:div w:id="275330641">
              <w:marLeft w:val="0"/>
              <w:marRight w:val="0"/>
              <w:marTop w:val="0"/>
              <w:marBottom w:val="0"/>
              <w:divBdr>
                <w:top w:val="none" w:sz="0" w:space="0" w:color="auto"/>
                <w:left w:val="none" w:sz="0" w:space="0" w:color="auto"/>
                <w:bottom w:val="none" w:sz="0" w:space="0" w:color="auto"/>
                <w:right w:val="none" w:sz="0" w:space="0" w:color="auto"/>
              </w:divBdr>
            </w:div>
            <w:div w:id="1775904516">
              <w:marLeft w:val="0"/>
              <w:marRight w:val="0"/>
              <w:marTop w:val="0"/>
              <w:marBottom w:val="0"/>
              <w:divBdr>
                <w:top w:val="none" w:sz="0" w:space="0" w:color="auto"/>
                <w:left w:val="none" w:sz="0" w:space="0" w:color="auto"/>
                <w:bottom w:val="none" w:sz="0" w:space="0" w:color="auto"/>
                <w:right w:val="none" w:sz="0" w:space="0" w:color="auto"/>
              </w:divBdr>
            </w:div>
            <w:div w:id="1676766299">
              <w:marLeft w:val="0"/>
              <w:marRight w:val="0"/>
              <w:marTop w:val="0"/>
              <w:marBottom w:val="0"/>
              <w:divBdr>
                <w:top w:val="none" w:sz="0" w:space="0" w:color="auto"/>
                <w:left w:val="none" w:sz="0" w:space="0" w:color="auto"/>
                <w:bottom w:val="none" w:sz="0" w:space="0" w:color="auto"/>
                <w:right w:val="none" w:sz="0" w:space="0" w:color="auto"/>
              </w:divBdr>
            </w:div>
            <w:div w:id="1983465260">
              <w:marLeft w:val="0"/>
              <w:marRight w:val="0"/>
              <w:marTop w:val="0"/>
              <w:marBottom w:val="0"/>
              <w:divBdr>
                <w:top w:val="none" w:sz="0" w:space="0" w:color="auto"/>
                <w:left w:val="none" w:sz="0" w:space="0" w:color="auto"/>
                <w:bottom w:val="none" w:sz="0" w:space="0" w:color="auto"/>
                <w:right w:val="none" w:sz="0" w:space="0" w:color="auto"/>
              </w:divBdr>
            </w:div>
            <w:div w:id="253709053">
              <w:marLeft w:val="0"/>
              <w:marRight w:val="0"/>
              <w:marTop w:val="0"/>
              <w:marBottom w:val="0"/>
              <w:divBdr>
                <w:top w:val="none" w:sz="0" w:space="0" w:color="auto"/>
                <w:left w:val="none" w:sz="0" w:space="0" w:color="auto"/>
                <w:bottom w:val="none" w:sz="0" w:space="0" w:color="auto"/>
                <w:right w:val="none" w:sz="0" w:space="0" w:color="auto"/>
              </w:divBdr>
            </w:div>
            <w:div w:id="2077510193">
              <w:marLeft w:val="0"/>
              <w:marRight w:val="0"/>
              <w:marTop w:val="0"/>
              <w:marBottom w:val="0"/>
              <w:divBdr>
                <w:top w:val="none" w:sz="0" w:space="0" w:color="auto"/>
                <w:left w:val="none" w:sz="0" w:space="0" w:color="auto"/>
                <w:bottom w:val="none" w:sz="0" w:space="0" w:color="auto"/>
                <w:right w:val="none" w:sz="0" w:space="0" w:color="auto"/>
              </w:divBdr>
            </w:div>
            <w:div w:id="1382244052">
              <w:marLeft w:val="0"/>
              <w:marRight w:val="0"/>
              <w:marTop w:val="0"/>
              <w:marBottom w:val="0"/>
              <w:divBdr>
                <w:top w:val="none" w:sz="0" w:space="0" w:color="auto"/>
                <w:left w:val="none" w:sz="0" w:space="0" w:color="auto"/>
                <w:bottom w:val="none" w:sz="0" w:space="0" w:color="auto"/>
                <w:right w:val="none" w:sz="0" w:space="0" w:color="auto"/>
              </w:divBdr>
            </w:div>
            <w:div w:id="169174976">
              <w:marLeft w:val="0"/>
              <w:marRight w:val="0"/>
              <w:marTop w:val="0"/>
              <w:marBottom w:val="0"/>
              <w:divBdr>
                <w:top w:val="none" w:sz="0" w:space="0" w:color="auto"/>
                <w:left w:val="none" w:sz="0" w:space="0" w:color="auto"/>
                <w:bottom w:val="none" w:sz="0" w:space="0" w:color="auto"/>
                <w:right w:val="none" w:sz="0" w:space="0" w:color="auto"/>
              </w:divBdr>
            </w:div>
            <w:div w:id="1150440792">
              <w:marLeft w:val="0"/>
              <w:marRight w:val="0"/>
              <w:marTop w:val="0"/>
              <w:marBottom w:val="0"/>
              <w:divBdr>
                <w:top w:val="none" w:sz="0" w:space="0" w:color="auto"/>
                <w:left w:val="none" w:sz="0" w:space="0" w:color="auto"/>
                <w:bottom w:val="none" w:sz="0" w:space="0" w:color="auto"/>
                <w:right w:val="none" w:sz="0" w:space="0" w:color="auto"/>
              </w:divBdr>
            </w:div>
            <w:div w:id="902057407">
              <w:marLeft w:val="0"/>
              <w:marRight w:val="0"/>
              <w:marTop w:val="0"/>
              <w:marBottom w:val="0"/>
              <w:divBdr>
                <w:top w:val="none" w:sz="0" w:space="0" w:color="auto"/>
                <w:left w:val="none" w:sz="0" w:space="0" w:color="auto"/>
                <w:bottom w:val="none" w:sz="0" w:space="0" w:color="auto"/>
                <w:right w:val="none" w:sz="0" w:space="0" w:color="auto"/>
              </w:divBdr>
            </w:div>
            <w:div w:id="652224543">
              <w:marLeft w:val="0"/>
              <w:marRight w:val="0"/>
              <w:marTop w:val="0"/>
              <w:marBottom w:val="0"/>
              <w:divBdr>
                <w:top w:val="none" w:sz="0" w:space="0" w:color="auto"/>
                <w:left w:val="none" w:sz="0" w:space="0" w:color="auto"/>
                <w:bottom w:val="none" w:sz="0" w:space="0" w:color="auto"/>
                <w:right w:val="none" w:sz="0" w:space="0" w:color="auto"/>
              </w:divBdr>
            </w:div>
            <w:div w:id="799998122">
              <w:marLeft w:val="0"/>
              <w:marRight w:val="0"/>
              <w:marTop w:val="0"/>
              <w:marBottom w:val="0"/>
              <w:divBdr>
                <w:top w:val="none" w:sz="0" w:space="0" w:color="auto"/>
                <w:left w:val="none" w:sz="0" w:space="0" w:color="auto"/>
                <w:bottom w:val="none" w:sz="0" w:space="0" w:color="auto"/>
                <w:right w:val="none" w:sz="0" w:space="0" w:color="auto"/>
              </w:divBdr>
            </w:div>
            <w:div w:id="115343412">
              <w:marLeft w:val="0"/>
              <w:marRight w:val="0"/>
              <w:marTop w:val="0"/>
              <w:marBottom w:val="0"/>
              <w:divBdr>
                <w:top w:val="none" w:sz="0" w:space="0" w:color="auto"/>
                <w:left w:val="none" w:sz="0" w:space="0" w:color="auto"/>
                <w:bottom w:val="none" w:sz="0" w:space="0" w:color="auto"/>
                <w:right w:val="none" w:sz="0" w:space="0" w:color="auto"/>
              </w:divBdr>
            </w:div>
            <w:div w:id="1091513077">
              <w:marLeft w:val="0"/>
              <w:marRight w:val="0"/>
              <w:marTop w:val="0"/>
              <w:marBottom w:val="0"/>
              <w:divBdr>
                <w:top w:val="none" w:sz="0" w:space="0" w:color="auto"/>
                <w:left w:val="none" w:sz="0" w:space="0" w:color="auto"/>
                <w:bottom w:val="none" w:sz="0" w:space="0" w:color="auto"/>
                <w:right w:val="none" w:sz="0" w:space="0" w:color="auto"/>
              </w:divBdr>
            </w:div>
            <w:div w:id="148597408">
              <w:marLeft w:val="0"/>
              <w:marRight w:val="0"/>
              <w:marTop w:val="0"/>
              <w:marBottom w:val="0"/>
              <w:divBdr>
                <w:top w:val="none" w:sz="0" w:space="0" w:color="auto"/>
                <w:left w:val="none" w:sz="0" w:space="0" w:color="auto"/>
                <w:bottom w:val="none" w:sz="0" w:space="0" w:color="auto"/>
                <w:right w:val="none" w:sz="0" w:space="0" w:color="auto"/>
              </w:divBdr>
            </w:div>
            <w:div w:id="662896967">
              <w:marLeft w:val="0"/>
              <w:marRight w:val="0"/>
              <w:marTop w:val="0"/>
              <w:marBottom w:val="0"/>
              <w:divBdr>
                <w:top w:val="none" w:sz="0" w:space="0" w:color="auto"/>
                <w:left w:val="none" w:sz="0" w:space="0" w:color="auto"/>
                <w:bottom w:val="none" w:sz="0" w:space="0" w:color="auto"/>
                <w:right w:val="none" w:sz="0" w:space="0" w:color="auto"/>
              </w:divBdr>
            </w:div>
            <w:div w:id="127430612">
              <w:marLeft w:val="0"/>
              <w:marRight w:val="0"/>
              <w:marTop w:val="0"/>
              <w:marBottom w:val="0"/>
              <w:divBdr>
                <w:top w:val="none" w:sz="0" w:space="0" w:color="auto"/>
                <w:left w:val="none" w:sz="0" w:space="0" w:color="auto"/>
                <w:bottom w:val="none" w:sz="0" w:space="0" w:color="auto"/>
                <w:right w:val="none" w:sz="0" w:space="0" w:color="auto"/>
              </w:divBdr>
            </w:div>
            <w:div w:id="813259996">
              <w:marLeft w:val="0"/>
              <w:marRight w:val="0"/>
              <w:marTop w:val="0"/>
              <w:marBottom w:val="0"/>
              <w:divBdr>
                <w:top w:val="none" w:sz="0" w:space="0" w:color="auto"/>
                <w:left w:val="none" w:sz="0" w:space="0" w:color="auto"/>
                <w:bottom w:val="none" w:sz="0" w:space="0" w:color="auto"/>
                <w:right w:val="none" w:sz="0" w:space="0" w:color="auto"/>
              </w:divBdr>
            </w:div>
            <w:div w:id="2778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7956">
      <w:bodyDiv w:val="1"/>
      <w:marLeft w:val="0"/>
      <w:marRight w:val="0"/>
      <w:marTop w:val="0"/>
      <w:marBottom w:val="0"/>
      <w:divBdr>
        <w:top w:val="none" w:sz="0" w:space="0" w:color="auto"/>
        <w:left w:val="none" w:sz="0" w:space="0" w:color="auto"/>
        <w:bottom w:val="none" w:sz="0" w:space="0" w:color="auto"/>
        <w:right w:val="none" w:sz="0" w:space="0" w:color="auto"/>
      </w:divBdr>
      <w:divsChild>
        <w:div w:id="2080705679">
          <w:marLeft w:val="0"/>
          <w:marRight w:val="0"/>
          <w:marTop w:val="0"/>
          <w:marBottom w:val="0"/>
          <w:divBdr>
            <w:top w:val="none" w:sz="0" w:space="0" w:color="auto"/>
            <w:left w:val="none" w:sz="0" w:space="0" w:color="auto"/>
            <w:bottom w:val="none" w:sz="0" w:space="0" w:color="auto"/>
            <w:right w:val="none" w:sz="0" w:space="0" w:color="auto"/>
          </w:divBdr>
          <w:divsChild>
            <w:div w:id="78523262">
              <w:marLeft w:val="0"/>
              <w:marRight w:val="0"/>
              <w:marTop w:val="0"/>
              <w:marBottom w:val="0"/>
              <w:divBdr>
                <w:top w:val="none" w:sz="0" w:space="0" w:color="auto"/>
                <w:left w:val="none" w:sz="0" w:space="0" w:color="auto"/>
                <w:bottom w:val="none" w:sz="0" w:space="0" w:color="auto"/>
                <w:right w:val="none" w:sz="0" w:space="0" w:color="auto"/>
              </w:divBdr>
            </w:div>
            <w:div w:id="251089680">
              <w:marLeft w:val="0"/>
              <w:marRight w:val="0"/>
              <w:marTop w:val="0"/>
              <w:marBottom w:val="0"/>
              <w:divBdr>
                <w:top w:val="none" w:sz="0" w:space="0" w:color="auto"/>
                <w:left w:val="none" w:sz="0" w:space="0" w:color="auto"/>
                <w:bottom w:val="none" w:sz="0" w:space="0" w:color="auto"/>
                <w:right w:val="none" w:sz="0" w:space="0" w:color="auto"/>
              </w:divBdr>
            </w:div>
            <w:div w:id="975793836">
              <w:marLeft w:val="0"/>
              <w:marRight w:val="0"/>
              <w:marTop w:val="0"/>
              <w:marBottom w:val="0"/>
              <w:divBdr>
                <w:top w:val="none" w:sz="0" w:space="0" w:color="auto"/>
                <w:left w:val="none" w:sz="0" w:space="0" w:color="auto"/>
                <w:bottom w:val="none" w:sz="0" w:space="0" w:color="auto"/>
                <w:right w:val="none" w:sz="0" w:space="0" w:color="auto"/>
              </w:divBdr>
            </w:div>
            <w:div w:id="1956591520">
              <w:marLeft w:val="0"/>
              <w:marRight w:val="0"/>
              <w:marTop w:val="0"/>
              <w:marBottom w:val="0"/>
              <w:divBdr>
                <w:top w:val="none" w:sz="0" w:space="0" w:color="auto"/>
                <w:left w:val="none" w:sz="0" w:space="0" w:color="auto"/>
                <w:bottom w:val="none" w:sz="0" w:space="0" w:color="auto"/>
                <w:right w:val="none" w:sz="0" w:space="0" w:color="auto"/>
              </w:divBdr>
            </w:div>
            <w:div w:id="236549866">
              <w:marLeft w:val="0"/>
              <w:marRight w:val="0"/>
              <w:marTop w:val="0"/>
              <w:marBottom w:val="0"/>
              <w:divBdr>
                <w:top w:val="none" w:sz="0" w:space="0" w:color="auto"/>
                <w:left w:val="none" w:sz="0" w:space="0" w:color="auto"/>
                <w:bottom w:val="none" w:sz="0" w:space="0" w:color="auto"/>
                <w:right w:val="none" w:sz="0" w:space="0" w:color="auto"/>
              </w:divBdr>
            </w:div>
            <w:div w:id="353583518">
              <w:marLeft w:val="0"/>
              <w:marRight w:val="0"/>
              <w:marTop w:val="0"/>
              <w:marBottom w:val="0"/>
              <w:divBdr>
                <w:top w:val="none" w:sz="0" w:space="0" w:color="auto"/>
                <w:left w:val="none" w:sz="0" w:space="0" w:color="auto"/>
                <w:bottom w:val="none" w:sz="0" w:space="0" w:color="auto"/>
                <w:right w:val="none" w:sz="0" w:space="0" w:color="auto"/>
              </w:divBdr>
            </w:div>
            <w:div w:id="1571304671">
              <w:marLeft w:val="0"/>
              <w:marRight w:val="0"/>
              <w:marTop w:val="0"/>
              <w:marBottom w:val="0"/>
              <w:divBdr>
                <w:top w:val="none" w:sz="0" w:space="0" w:color="auto"/>
                <w:left w:val="none" w:sz="0" w:space="0" w:color="auto"/>
                <w:bottom w:val="none" w:sz="0" w:space="0" w:color="auto"/>
                <w:right w:val="none" w:sz="0" w:space="0" w:color="auto"/>
              </w:divBdr>
            </w:div>
            <w:div w:id="1771857487">
              <w:marLeft w:val="0"/>
              <w:marRight w:val="0"/>
              <w:marTop w:val="0"/>
              <w:marBottom w:val="0"/>
              <w:divBdr>
                <w:top w:val="none" w:sz="0" w:space="0" w:color="auto"/>
                <w:left w:val="none" w:sz="0" w:space="0" w:color="auto"/>
                <w:bottom w:val="none" w:sz="0" w:space="0" w:color="auto"/>
                <w:right w:val="none" w:sz="0" w:space="0" w:color="auto"/>
              </w:divBdr>
            </w:div>
            <w:div w:id="425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3217">
      <w:bodyDiv w:val="1"/>
      <w:marLeft w:val="0"/>
      <w:marRight w:val="0"/>
      <w:marTop w:val="0"/>
      <w:marBottom w:val="0"/>
      <w:divBdr>
        <w:top w:val="none" w:sz="0" w:space="0" w:color="auto"/>
        <w:left w:val="none" w:sz="0" w:space="0" w:color="auto"/>
        <w:bottom w:val="none" w:sz="0" w:space="0" w:color="auto"/>
        <w:right w:val="none" w:sz="0" w:space="0" w:color="auto"/>
      </w:divBdr>
      <w:divsChild>
        <w:div w:id="1720979155">
          <w:marLeft w:val="0"/>
          <w:marRight w:val="0"/>
          <w:marTop w:val="0"/>
          <w:marBottom w:val="0"/>
          <w:divBdr>
            <w:top w:val="none" w:sz="0" w:space="0" w:color="auto"/>
            <w:left w:val="none" w:sz="0" w:space="0" w:color="auto"/>
            <w:bottom w:val="none" w:sz="0" w:space="0" w:color="auto"/>
            <w:right w:val="none" w:sz="0" w:space="0" w:color="auto"/>
          </w:divBdr>
          <w:divsChild>
            <w:div w:id="2080126038">
              <w:marLeft w:val="0"/>
              <w:marRight w:val="0"/>
              <w:marTop w:val="0"/>
              <w:marBottom w:val="0"/>
              <w:divBdr>
                <w:top w:val="none" w:sz="0" w:space="0" w:color="auto"/>
                <w:left w:val="none" w:sz="0" w:space="0" w:color="auto"/>
                <w:bottom w:val="none" w:sz="0" w:space="0" w:color="auto"/>
                <w:right w:val="none" w:sz="0" w:space="0" w:color="auto"/>
              </w:divBdr>
            </w:div>
            <w:div w:id="1714192150">
              <w:marLeft w:val="0"/>
              <w:marRight w:val="0"/>
              <w:marTop w:val="0"/>
              <w:marBottom w:val="0"/>
              <w:divBdr>
                <w:top w:val="none" w:sz="0" w:space="0" w:color="auto"/>
                <w:left w:val="none" w:sz="0" w:space="0" w:color="auto"/>
                <w:bottom w:val="none" w:sz="0" w:space="0" w:color="auto"/>
                <w:right w:val="none" w:sz="0" w:space="0" w:color="auto"/>
              </w:divBdr>
            </w:div>
            <w:div w:id="752631392">
              <w:marLeft w:val="0"/>
              <w:marRight w:val="0"/>
              <w:marTop w:val="0"/>
              <w:marBottom w:val="0"/>
              <w:divBdr>
                <w:top w:val="none" w:sz="0" w:space="0" w:color="auto"/>
                <w:left w:val="none" w:sz="0" w:space="0" w:color="auto"/>
                <w:bottom w:val="none" w:sz="0" w:space="0" w:color="auto"/>
                <w:right w:val="none" w:sz="0" w:space="0" w:color="auto"/>
              </w:divBdr>
            </w:div>
            <w:div w:id="345258325">
              <w:marLeft w:val="0"/>
              <w:marRight w:val="0"/>
              <w:marTop w:val="0"/>
              <w:marBottom w:val="0"/>
              <w:divBdr>
                <w:top w:val="none" w:sz="0" w:space="0" w:color="auto"/>
                <w:left w:val="none" w:sz="0" w:space="0" w:color="auto"/>
                <w:bottom w:val="none" w:sz="0" w:space="0" w:color="auto"/>
                <w:right w:val="none" w:sz="0" w:space="0" w:color="auto"/>
              </w:divBdr>
            </w:div>
            <w:div w:id="2085688329">
              <w:marLeft w:val="0"/>
              <w:marRight w:val="0"/>
              <w:marTop w:val="0"/>
              <w:marBottom w:val="0"/>
              <w:divBdr>
                <w:top w:val="none" w:sz="0" w:space="0" w:color="auto"/>
                <w:left w:val="none" w:sz="0" w:space="0" w:color="auto"/>
                <w:bottom w:val="none" w:sz="0" w:space="0" w:color="auto"/>
                <w:right w:val="none" w:sz="0" w:space="0" w:color="auto"/>
              </w:divBdr>
            </w:div>
            <w:div w:id="678775938">
              <w:marLeft w:val="0"/>
              <w:marRight w:val="0"/>
              <w:marTop w:val="0"/>
              <w:marBottom w:val="0"/>
              <w:divBdr>
                <w:top w:val="none" w:sz="0" w:space="0" w:color="auto"/>
                <w:left w:val="none" w:sz="0" w:space="0" w:color="auto"/>
                <w:bottom w:val="none" w:sz="0" w:space="0" w:color="auto"/>
                <w:right w:val="none" w:sz="0" w:space="0" w:color="auto"/>
              </w:divBdr>
            </w:div>
            <w:div w:id="616523125">
              <w:marLeft w:val="0"/>
              <w:marRight w:val="0"/>
              <w:marTop w:val="0"/>
              <w:marBottom w:val="0"/>
              <w:divBdr>
                <w:top w:val="none" w:sz="0" w:space="0" w:color="auto"/>
                <w:left w:val="none" w:sz="0" w:space="0" w:color="auto"/>
                <w:bottom w:val="none" w:sz="0" w:space="0" w:color="auto"/>
                <w:right w:val="none" w:sz="0" w:space="0" w:color="auto"/>
              </w:divBdr>
            </w:div>
            <w:div w:id="1692027090">
              <w:marLeft w:val="0"/>
              <w:marRight w:val="0"/>
              <w:marTop w:val="0"/>
              <w:marBottom w:val="0"/>
              <w:divBdr>
                <w:top w:val="none" w:sz="0" w:space="0" w:color="auto"/>
                <w:left w:val="none" w:sz="0" w:space="0" w:color="auto"/>
                <w:bottom w:val="none" w:sz="0" w:space="0" w:color="auto"/>
                <w:right w:val="none" w:sz="0" w:space="0" w:color="auto"/>
              </w:divBdr>
            </w:div>
            <w:div w:id="1262569173">
              <w:marLeft w:val="0"/>
              <w:marRight w:val="0"/>
              <w:marTop w:val="0"/>
              <w:marBottom w:val="0"/>
              <w:divBdr>
                <w:top w:val="none" w:sz="0" w:space="0" w:color="auto"/>
                <w:left w:val="none" w:sz="0" w:space="0" w:color="auto"/>
                <w:bottom w:val="none" w:sz="0" w:space="0" w:color="auto"/>
                <w:right w:val="none" w:sz="0" w:space="0" w:color="auto"/>
              </w:divBdr>
            </w:div>
            <w:div w:id="21372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3230">
      <w:bodyDiv w:val="1"/>
      <w:marLeft w:val="0"/>
      <w:marRight w:val="0"/>
      <w:marTop w:val="0"/>
      <w:marBottom w:val="0"/>
      <w:divBdr>
        <w:top w:val="none" w:sz="0" w:space="0" w:color="auto"/>
        <w:left w:val="none" w:sz="0" w:space="0" w:color="auto"/>
        <w:bottom w:val="none" w:sz="0" w:space="0" w:color="auto"/>
        <w:right w:val="none" w:sz="0" w:space="0" w:color="auto"/>
      </w:divBdr>
    </w:div>
    <w:div w:id="1406683781">
      <w:bodyDiv w:val="1"/>
      <w:marLeft w:val="0"/>
      <w:marRight w:val="0"/>
      <w:marTop w:val="0"/>
      <w:marBottom w:val="0"/>
      <w:divBdr>
        <w:top w:val="none" w:sz="0" w:space="0" w:color="auto"/>
        <w:left w:val="none" w:sz="0" w:space="0" w:color="auto"/>
        <w:bottom w:val="none" w:sz="0" w:space="0" w:color="auto"/>
        <w:right w:val="none" w:sz="0" w:space="0" w:color="auto"/>
      </w:divBdr>
      <w:divsChild>
        <w:div w:id="299312556">
          <w:marLeft w:val="0"/>
          <w:marRight w:val="0"/>
          <w:marTop w:val="0"/>
          <w:marBottom w:val="0"/>
          <w:divBdr>
            <w:top w:val="none" w:sz="0" w:space="0" w:color="auto"/>
            <w:left w:val="none" w:sz="0" w:space="0" w:color="auto"/>
            <w:bottom w:val="none" w:sz="0" w:space="0" w:color="auto"/>
            <w:right w:val="none" w:sz="0" w:space="0" w:color="auto"/>
          </w:divBdr>
          <w:divsChild>
            <w:div w:id="491602554">
              <w:marLeft w:val="0"/>
              <w:marRight w:val="0"/>
              <w:marTop w:val="0"/>
              <w:marBottom w:val="0"/>
              <w:divBdr>
                <w:top w:val="none" w:sz="0" w:space="0" w:color="auto"/>
                <w:left w:val="none" w:sz="0" w:space="0" w:color="auto"/>
                <w:bottom w:val="none" w:sz="0" w:space="0" w:color="auto"/>
                <w:right w:val="none" w:sz="0" w:space="0" w:color="auto"/>
              </w:divBdr>
            </w:div>
            <w:div w:id="1545436083">
              <w:marLeft w:val="0"/>
              <w:marRight w:val="0"/>
              <w:marTop w:val="0"/>
              <w:marBottom w:val="0"/>
              <w:divBdr>
                <w:top w:val="none" w:sz="0" w:space="0" w:color="auto"/>
                <w:left w:val="none" w:sz="0" w:space="0" w:color="auto"/>
                <w:bottom w:val="none" w:sz="0" w:space="0" w:color="auto"/>
                <w:right w:val="none" w:sz="0" w:space="0" w:color="auto"/>
              </w:divBdr>
            </w:div>
            <w:div w:id="885871026">
              <w:marLeft w:val="0"/>
              <w:marRight w:val="0"/>
              <w:marTop w:val="0"/>
              <w:marBottom w:val="0"/>
              <w:divBdr>
                <w:top w:val="none" w:sz="0" w:space="0" w:color="auto"/>
                <w:left w:val="none" w:sz="0" w:space="0" w:color="auto"/>
                <w:bottom w:val="none" w:sz="0" w:space="0" w:color="auto"/>
                <w:right w:val="none" w:sz="0" w:space="0" w:color="auto"/>
              </w:divBdr>
            </w:div>
            <w:div w:id="701708531">
              <w:marLeft w:val="0"/>
              <w:marRight w:val="0"/>
              <w:marTop w:val="0"/>
              <w:marBottom w:val="0"/>
              <w:divBdr>
                <w:top w:val="none" w:sz="0" w:space="0" w:color="auto"/>
                <w:left w:val="none" w:sz="0" w:space="0" w:color="auto"/>
                <w:bottom w:val="none" w:sz="0" w:space="0" w:color="auto"/>
                <w:right w:val="none" w:sz="0" w:space="0" w:color="auto"/>
              </w:divBdr>
            </w:div>
            <w:div w:id="1489787162">
              <w:marLeft w:val="0"/>
              <w:marRight w:val="0"/>
              <w:marTop w:val="0"/>
              <w:marBottom w:val="0"/>
              <w:divBdr>
                <w:top w:val="none" w:sz="0" w:space="0" w:color="auto"/>
                <w:left w:val="none" w:sz="0" w:space="0" w:color="auto"/>
                <w:bottom w:val="none" w:sz="0" w:space="0" w:color="auto"/>
                <w:right w:val="none" w:sz="0" w:space="0" w:color="auto"/>
              </w:divBdr>
            </w:div>
            <w:div w:id="1791822106">
              <w:marLeft w:val="0"/>
              <w:marRight w:val="0"/>
              <w:marTop w:val="0"/>
              <w:marBottom w:val="0"/>
              <w:divBdr>
                <w:top w:val="none" w:sz="0" w:space="0" w:color="auto"/>
                <w:left w:val="none" w:sz="0" w:space="0" w:color="auto"/>
                <w:bottom w:val="none" w:sz="0" w:space="0" w:color="auto"/>
                <w:right w:val="none" w:sz="0" w:space="0" w:color="auto"/>
              </w:divBdr>
            </w:div>
            <w:div w:id="901334625">
              <w:marLeft w:val="0"/>
              <w:marRight w:val="0"/>
              <w:marTop w:val="0"/>
              <w:marBottom w:val="0"/>
              <w:divBdr>
                <w:top w:val="none" w:sz="0" w:space="0" w:color="auto"/>
                <w:left w:val="none" w:sz="0" w:space="0" w:color="auto"/>
                <w:bottom w:val="none" w:sz="0" w:space="0" w:color="auto"/>
                <w:right w:val="none" w:sz="0" w:space="0" w:color="auto"/>
              </w:divBdr>
            </w:div>
            <w:div w:id="610549709">
              <w:marLeft w:val="0"/>
              <w:marRight w:val="0"/>
              <w:marTop w:val="0"/>
              <w:marBottom w:val="0"/>
              <w:divBdr>
                <w:top w:val="none" w:sz="0" w:space="0" w:color="auto"/>
                <w:left w:val="none" w:sz="0" w:space="0" w:color="auto"/>
                <w:bottom w:val="none" w:sz="0" w:space="0" w:color="auto"/>
                <w:right w:val="none" w:sz="0" w:space="0" w:color="auto"/>
              </w:divBdr>
            </w:div>
            <w:div w:id="709956850">
              <w:marLeft w:val="0"/>
              <w:marRight w:val="0"/>
              <w:marTop w:val="0"/>
              <w:marBottom w:val="0"/>
              <w:divBdr>
                <w:top w:val="none" w:sz="0" w:space="0" w:color="auto"/>
                <w:left w:val="none" w:sz="0" w:space="0" w:color="auto"/>
                <w:bottom w:val="none" w:sz="0" w:space="0" w:color="auto"/>
                <w:right w:val="none" w:sz="0" w:space="0" w:color="auto"/>
              </w:divBdr>
            </w:div>
            <w:div w:id="218059893">
              <w:marLeft w:val="0"/>
              <w:marRight w:val="0"/>
              <w:marTop w:val="0"/>
              <w:marBottom w:val="0"/>
              <w:divBdr>
                <w:top w:val="none" w:sz="0" w:space="0" w:color="auto"/>
                <w:left w:val="none" w:sz="0" w:space="0" w:color="auto"/>
                <w:bottom w:val="none" w:sz="0" w:space="0" w:color="auto"/>
                <w:right w:val="none" w:sz="0" w:space="0" w:color="auto"/>
              </w:divBdr>
            </w:div>
            <w:div w:id="1060136447">
              <w:marLeft w:val="0"/>
              <w:marRight w:val="0"/>
              <w:marTop w:val="0"/>
              <w:marBottom w:val="0"/>
              <w:divBdr>
                <w:top w:val="none" w:sz="0" w:space="0" w:color="auto"/>
                <w:left w:val="none" w:sz="0" w:space="0" w:color="auto"/>
                <w:bottom w:val="none" w:sz="0" w:space="0" w:color="auto"/>
                <w:right w:val="none" w:sz="0" w:space="0" w:color="auto"/>
              </w:divBdr>
            </w:div>
            <w:div w:id="295333954">
              <w:marLeft w:val="0"/>
              <w:marRight w:val="0"/>
              <w:marTop w:val="0"/>
              <w:marBottom w:val="0"/>
              <w:divBdr>
                <w:top w:val="none" w:sz="0" w:space="0" w:color="auto"/>
                <w:left w:val="none" w:sz="0" w:space="0" w:color="auto"/>
                <w:bottom w:val="none" w:sz="0" w:space="0" w:color="auto"/>
                <w:right w:val="none" w:sz="0" w:space="0" w:color="auto"/>
              </w:divBdr>
            </w:div>
            <w:div w:id="854073194">
              <w:marLeft w:val="0"/>
              <w:marRight w:val="0"/>
              <w:marTop w:val="0"/>
              <w:marBottom w:val="0"/>
              <w:divBdr>
                <w:top w:val="none" w:sz="0" w:space="0" w:color="auto"/>
                <w:left w:val="none" w:sz="0" w:space="0" w:color="auto"/>
                <w:bottom w:val="none" w:sz="0" w:space="0" w:color="auto"/>
                <w:right w:val="none" w:sz="0" w:space="0" w:color="auto"/>
              </w:divBdr>
            </w:div>
            <w:div w:id="894119704">
              <w:marLeft w:val="0"/>
              <w:marRight w:val="0"/>
              <w:marTop w:val="0"/>
              <w:marBottom w:val="0"/>
              <w:divBdr>
                <w:top w:val="none" w:sz="0" w:space="0" w:color="auto"/>
                <w:left w:val="none" w:sz="0" w:space="0" w:color="auto"/>
                <w:bottom w:val="none" w:sz="0" w:space="0" w:color="auto"/>
                <w:right w:val="none" w:sz="0" w:space="0" w:color="auto"/>
              </w:divBdr>
            </w:div>
            <w:div w:id="883367337">
              <w:marLeft w:val="0"/>
              <w:marRight w:val="0"/>
              <w:marTop w:val="0"/>
              <w:marBottom w:val="0"/>
              <w:divBdr>
                <w:top w:val="none" w:sz="0" w:space="0" w:color="auto"/>
                <w:left w:val="none" w:sz="0" w:space="0" w:color="auto"/>
                <w:bottom w:val="none" w:sz="0" w:space="0" w:color="auto"/>
                <w:right w:val="none" w:sz="0" w:space="0" w:color="auto"/>
              </w:divBdr>
            </w:div>
            <w:div w:id="1731659244">
              <w:marLeft w:val="0"/>
              <w:marRight w:val="0"/>
              <w:marTop w:val="0"/>
              <w:marBottom w:val="0"/>
              <w:divBdr>
                <w:top w:val="none" w:sz="0" w:space="0" w:color="auto"/>
                <w:left w:val="none" w:sz="0" w:space="0" w:color="auto"/>
                <w:bottom w:val="none" w:sz="0" w:space="0" w:color="auto"/>
                <w:right w:val="none" w:sz="0" w:space="0" w:color="auto"/>
              </w:divBdr>
            </w:div>
            <w:div w:id="1098864895">
              <w:marLeft w:val="0"/>
              <w:marRight w:val="0"/>
              <w:marTop w:val="0"/>
              <w:marBottom w:val="0"/>
              <w:divBdr>
                <w:top w:val="none" w:sz="0" w:space="0" w:color="auto"/>
                <w:left w:val="none" w:sz="0" w:space="0" w:color="auto"/>
                <w:bottom w:val="none" w:sz="0" w:space="0" w:color="auto"/>
                <w:right w:val="none" w:sz="0" w:space="0" w:color="auto"/>
              </w:divBdr>
            </w:div>
            <w:div w:id="15153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5467">
      <w:bodyDiv w:val="1"/>
      <w:marLeft w:val="0"/>
      <w:marRight w:val="0"/>
      <w:marTop w:val="0"/>
      <w:marBottom w:val="0"/>
      <w:divBdr>
        <w:top w:val="none" w:sz="0" w:space="0" w:color="auto"/>
        <w:left w:val="none" w:sz="0" w:space="0" w:color="auto"/>
        <w:bottom w:val="none" w:sz="0" w:space="0" w:color="auto"/>
        <w:right w:val="none" w:sz="0" w:space="0" w:color="auto"/>
      </w:divBdr>
      <w:divsChild>
        <w:div w:id="1151748477">
          <w:marLeft w:val="0"/>
          <w:marRight w:val="0"/>
          <w:marTop w:val="0"/>
          <w:marBottom w:val="0"/>
          <w:divBdr>
            <w:top w:val="none" w:sz="0" w:space="0" w:color="auto"/>
            <w:left w:val="none" w:sz="0" w:space="0" w:color="auto"/>
            <w:bottom w:val="none" w:sz="0" w:space="0" w:color="auto"/>
            <w:right w:val="none" w:sz="0" w:space="0" w:color="auto"/>
          </w:divBdr>
          <w:divsChild>
            <w:div w:id="45884331">
              <w:marLeft w:val="0"/>
              <w:marRight w:val="0"/>
              <w:marTop w:val="0"/>
              <w:marBottom w:val="0"/>
              <w:divBdr>
                <w:top w:val="none" w:sz="0" w:space="0" w:color="auto"/>
                <w:left w:val="none" w:sz="0" w:space="0" w:color="auto"/>
                <w:bottom w:val="none" w:sz="0" w:space="0" w:color="auto"/>
                <w:right w:val="none" w:sz="0" w:space="0" w:color="auto"/>
              </w:divBdr>
            </w:div>
            <w:div w:id="1452363173">
              <w:marLeft w:val="0"/>
              <w:marRight w:val="0"/>
              <w:marTop w:val="0"/>
              <w:marBottom w:val="0"/>
              <w:divBdr>
                <w:top w:val="none" w:sz="0" w:space="0" w:color="auto"/>
                <w:left w:val="none" w:sz="0" w:space="0" w:color="auto"/>
                <w:bottom w:val="none" w:sz="0" w:space="0" w:color="auto"/>
                <w:right w:val="none" w:sz="0" w:space="0" w:color="auto"/>
              </w:divBdr>
            </w:div>
            <w:div w:id="1682270401">
              <w:marLeft w:val="0"/>
              <w:marRight w:val="0"/>
              <w:marTop w:val="0"/>
              <w:marBottom w:val="0"/>
              <w:divBdr>
                <w:top w:val="none" w:sz="0" w:space="0" w:color="auto"/>
                <w:left w:val="none" w:sz="0" w:space="0" w:color="auto"/>
                <w:bottom w:val="none" w:sz="0" w:space="0" w:color="auto"/>
                <w:right w:val="none" w:sz="0" w:space="0" w:color="auto"/>
              </w:divBdr>
            </w:div>
            <w:div w:id="1619793101">
              <w:marLeft w:val="0"/>
              <w:marRight w:val="0"/>
              <w:marTop w:val="0"/>
              <w:marBottom w:val="0"/>
              <w:divBdr>
                <w:top w:val="none" w:sz="0" w:space="0" w:color="auto"/>
                <w:left w:val="none" w:sz="0" w:space="0" w:color="auto"/>
                <w:bottom w:val="none" w:sz="0" w:space="0" w:color="auto"/>
                <w:right w:val="none" w:sz="0" w:space="0" w:color="auto"/>
              </w:divBdr>
            </w:div>
            <w:div w:id="422917157">
              <w:marLeft w:val="0"/>
              <w:marRight w:val="0"/>
              <w:marTop w:val="0"/>
              <w:marBottom w:val="0"/>
              <w:divBdr>
                <w:top w:val="none" w:sz="0" w:space="0" w:color="auto"/>
                <w:left w:val="none" w:sz="0" w:space="0" w:color="auto"/>
                <w:bottom w:val="none" w:sz="0" w:space="0" w:color="auto"/>
                <w:right w:val="none" w:sz="0" w:space="0" w:color="auto"/>
              </w:divBdr>
            </w:div>
            <w:div w:id="247620352">
              <w:marLeft w:val="0"/>
              <w:marRight w:val="0"/>
              <w:marTop w:val="0"/>
              <w:marBottom w:val="0"/>
              <w:divBdr>
                <w:top w:val="none" w:sz="0" w:space="0" w:color="auto"/>
                <w:left w:val="none" w:sz="0" w:space="0" w:color="auto"/>
                <w:bottom w:val="none" w:sz="0" w:space="0" w:color="auto"/>
                <w:right w:val="none" w:sz="0" w:space="0" w:color="auto"/>
              </w:divBdr>
            </w:div>
            <w:div w:id="566653307">
              <w:marLeft w:val="0"/>
              <w:marRight w:val="0"/>
              <w:marTop w:val="0"/>
              <w:marBottom w:val="0"/>
              <w:divBdr>
                <w:top w:val="none" w:sz="0" w:space="0" w:color="auto"/>
                <w:left w:val="none" w:sz="0" w:space="0" w:color="auto"/>
                <w:bottom w:val="none" w:sz="0" w:space="0" w:color="auto"/>
                <w:right w:val="none" w:sz="0" w:space="0" w:color="auto"/>
              </w:divBdr>
            </w:div>
            <w:div w:id="500236431">
              <w:marLeft w:val="0"/>
              <w:marRight w:val="0"/>
              <w:marTop w:val="0"/>
              <w:marBottom w:val="0"/>
              <w:divBdr>
                <w:top w:val="none" w:sz="0" w:space="0" w:color="auto"/>
                <w:left w:val="none" w:sz="0" w:space="0" w:color="auto"/>
                <w:bottom w:val="none" w:sz="0" w:space="0" w:color="auto"/>
                <w:right w:val="none" w:sz="0" w:space="0" w:color="auto"/>
              </w:divBdr>
            </w:div>
            <w:div w:id="1917199755">
              <w:marLeft w:val="0"/>
              <w:marRight w:val="0"/>
              <w:marTop w:val="0"/>
              <w:marBottom w:val="0"/>
              <w:divBdr>
                <w:top w:val="none" w:sz="0" w:space="0" w:color="auto"/>
                <w:left w:val="none" w:sz="0" w:space="0" w:color="auto"/>
                <w:bottom w:val="none" w:sz="0" w:space="0" w:color="auto"/>
                <w:right w:val="none" w:sz="0" w:space="0" w:color="auto"/>
              </w:divBdr>
            </w:div>
            <w:div w:id="1298754662">
              <w:marLeft w:val="0"/>
              <w:marRight w:val="0"/>
              <w:marTop w:val="0"/>
              <w:marBottom w:val="0"/>
              <w:divBdr>
                <w:top w:val="none" w:sz="0" w:space="0" w:color="auto"/>
                <w:left w:val="none" w:sz="0" w:space="0" w:color="auto"/>
                <w:bottom w:val="none" w:sz="0" w:space="0" w:color="auto"/>
                <w:right w:val="none" w:sz="0" w:space="0" w:color="auto"/>
              </w:divBdr>
            </w:div>
            <w:div w:id="535430285">
              <w:marLeft w:val="0"/>
              <w:marRight w:val="0"/>
              <w:marTop w:val="0"/>
              <w:marBottom w:val="0"/>
              <w:divBdr>
                <w:top w:val="none" w:sz="0" w:space="0" w:color="auto"/>
                <w:left w:val="none" w:sz="0" w:space="0" w:color="auto"/>
                <w:bottom w:val="none" w:sz="0" w:space="0" w:color="auto"/>
                <w:right w:val="none" w:sz="0" w:space="0" w:color="auto"/>
              </w:divBdr>
            </w:div>
            <w:div w:id="790586893">
              <w:marLeft w:val="0"/>
              <w:marRight w:val="0"/>
              <w:marTop w:val="0"/>
              <w:marBottom w:val="0"/>
              <w:divBdr>
                <w:top w:val="none" w:sz="0" w:space="0" w:color="auto"/>
                <w:left w:val="none" w:sz="0" w:space="0" w:color="auto"/>
                <w:bottom w:val="none" w:sz="0" w:space="0" w:color="auto"/>
                <w:right w:val="none" w:sz="0" w:space="0" w:color="auto"/>
              </w:divBdr>
            </w:div>
            <w:div w:id="345905488">
              <w:marLeft w:val="0"/>
              <w:marRight w:val="0"/>
              <w:marTop w:val="0"/>
              <w:marBottom w:val="0"/>
              <w:divBdr>
                <w:top w:val="none" w:sz="0" w:space="0" w:color="auto"/>
                <w:left w:val="none" w:sz="0" w:space="0" w:color="auto"/>
                <w:bottom w:val="none" w:sz="0" w:space="0" w:color="auto"/>
                <w:right w:val="none" w:sz="0" w:space="0" w:color="auto"/>
              </w:divBdr>
            </w:div>
            <w:div w:id="552548921">
              <w:marLeft w:val="0"/>
              <w:marRight w:val="0"/>
              <w:marTop w:val="0"/>
              <w:marBottom w:val="0"/>
              <w:divBdr>
                <w:top w:val="none" w:sz="0" w:space="0" w:color="auto"/>
                <w:left w:val="none" w:sz="0" w:space="0" w:color="auto"/>
                <w:bottom w:val="none" w:sz="0" w:space="0" w:color="auto"/>
                <w:right w:val="none" w:sz="0" w:space="0" w:color="auto"/>
              </w:divBdr>
            </w:div>
            <w:div w:id="649751771">
              <w:marLeft w:val="0"/>
              <w:marRight w:val="0"/>
              <w:marTop w:val="0"/>
              <w:marBottom w:val="0"/>
              <w:divBdr>
                <w:top w:val="none" w:sz="0" w:space="0" w:color="auto"/>
                <w:left w:val="none" w:sz="0" w:space="0" w:color="auto"/>
                <w:bottom w:val="none" w:sz="0" w:space="0" w:color="auto"/>
                <w:right w:val="none" w:sz="0" w:space="0" w:color="auto"/>
              </w:divBdr>
            </w:div>
            <w:div w:id="969090558">
              <w:marLeft w:val="0"/>
              <w:marRight w:val="0"/>
              <w:marTop w:val="0"/>
              <w:marBottom w:val="0"/>
              <w:divBdr>
                <w:top w:val="none" w:sz="0" w:space="0" w:color="auto"/>
                <w:left w:val="none" w:sz="0" w:space="0" w:color="auto"/>
                <w:bottom w:val="none" w:sz="0" w:space="0" w:color="auto"/>
                <w:right w:val="none" w:sz="0" w:space="0" w:color="auto"/>
              </w:divBdr>
            </w:div>
            <w:div w:id="46102583">
              <w:marLeft w:val="0"/>
              <w:marRight w:val="0"/>
              <w:marTop w:val="0"/>
              <w:marBottom w:val="0"/>
              <w:divBdr>
                <w:top w:val="none" w:sz="0" w:space="0" w:color="auto"/>
                <w:left w:val="none" w:sz="0" w:space="0" w:color="auto"/>
                <w:bottom w:val="none" w:sz="0" w:space="0" w:color="auto"/>
                <w:right w:val="none" w:sz="0" w:space="0" w:color="auto"/>
              </w:divBdr>
            </w:div>
            <w:div w:id="318506804">
              <w:marLeft w:val="0"/>
              <w:marRight w:val="0"/>
              <w:marTop w:val="0"/>
              <w:marBottom w:val="0"/>
              <w:divBdr>
                <w:top w:val="none" w:sz="0" w:space="0" w:color="auto"/>
                <w:left w:val="none" w:sz="0" w:space="0" w:color="auto"/>
                <w:bottom w:val="none" w:sz="0" w:space="0" w:color="auto"/>
                <w:right w:val="none" w:sz="0" w:space="0" w:color="auto"/>
              </w:divBdr>
            </w:div>
            <w:div w:id="1476339865">
              <w:marLeft w:val="0"/>
              <w:marRight w:val="0"/>
              <w:marTop w:val="0"/>
              <w:marBottom w:val="0"/>
              <w:divBdr>
                <w:top w:val="none" w:sz="0" w:space="0" w:color="auto"/>
                <w:left w:val="none" w:sz="0" w:space="0" w:color="auto"/>
                <w:bottom w:val="none" w:sz="0" w:space="0" w:color="auto"/>
                <w:right w:val="none" w:sz="0" w:space="0" w:color="auto"/>
              </w:divBdr>
            </w:div>
            <w:div w:id="117258979">
              <w:marLeft w:val="0"/>
              <w:marRight w:val="0"/>
              <w:marTop w:val="0"/>
              <w:marBottom w:val="0"/>
              <w:divBdr>
                <w:top w:val="none" w:sz="0" w:space="0" w:color="auto"/>
                <w:left w:val="none" w:sz="0" w:space="0" w:color="auto"/>
                <w:bottom w:val="none" w:sz="0" w:space="0" w:color="auto"/>
                <w:right w:val="none" w:sz="0" w:space="0" w:color="auto"/>
              </w:divBdr>
            </w:div>
            <w:div w:id="903876322">
              <w:marLeft w:val="0"/>
              <w:marRight w:val="0"/>
              <w:marTop w:val="0"/>
              <w:marBottom w:val="0"/>
              <w:divBdr>
                <w:top w:val="none" w:sz="0" w:space="0" w:color="auto"/>
                <w:left w:val="none" w:sz="0" w:space="0" w:color="auto"/>
                <w:bottom w:val="none" w:sz="0" w:space="0" w:color="auto"/>
                <w:right w:val="none" w:sz="0" w:space="0" w:color="auto"/>
              </w:divBdr>
            </w:div>
            <w:div w:id="268243422">
              <w:marLeft w:val="0"/>
              <w:marRight w:val="0"/>
              <w:marTop w:val="0"/>
              <w:marBottom w:val="0"/>
              <w:divBdr>
                <w:top w:val="none" w:sz="0" w:space="0" w:color="auto"/>
                <w:left w:val="none" w:sz="0" w:space="0" w:color="auto"/>
                <w:bottom w:val="none" w:sz="0" w:space="0" w:color="auto"/>
                <w:right w:val="none" w:sz="0" w:space="0" w:color="auto"/>
              </w:divBdr>
            </w:div>
            <w:div w:id="186874523">
              <w:marLeft w:val="0"/>
              <w:marRight w:val="0"/>
              <w:marTop w:val="0"/>
              <w:marBottom w:val="0"/>
              <w:divBdr>
                <w:top w:val="none" w:sz="0" w:space="0" w:color="auto"/>
                <w:left w:val="none" w:sz="0" w:space="0" w:color="auto"/>
                <w:bottom w:val="none" w:sz="0" w:space="0" w:color="auto"/>
                <w:right w:val="none" w:sz="0" w:space="0" w:color="auto"/>
              </w:divBdr>
            </w:div>
            <w:div w:id="733356423">
              <w:marLeft w:val="0"/>
              <w:marRight w:val="0"/>
              <w:marTop w:val="0"/>
              <w:marBottom w:val="0"/>
              <w:divBdr>
                <w:top w:val="none" w:sz="0" w:space="0" w:color="auto"/>
                <w:left w:val="none" w:sz="0" w:space="0" w:color="auto"/>
                <w:bottom w:val="none" w:sz="0" w:space="0" w:color="auto"/>
                <w:right w:val="none" w:sz="0" w:space="0" w:color="auto"/>
              </w:divBdr>
            </w:div>
            <w:div w:id="1219197310">
              <w:marLeft w:val="0"/>
              <w:marRight w:val="0"/>
              <w:marTop w:val="0"/>
              <w:marBottom w:val="0"/>
              <w:divBdr>
                <w:top w:val="none" w:sz="0" w:space="0" w:color="auto"/>
                <w:left w:val="none" w:sz="0" w:space="0" w:color="auto"/>
                <w:bottom w:val="none" w:sz="0" w:space="0" w:color="auto"/>
                <w:right w:val="none" w:sz="0" w:space="0" w:color="auto"/>
              </w:divBdr>
            </w:div>
            <w:div w:id="29308539">
              <w:marLeft w:val="0"/>
              <w:marRight w:val="0"/>
              <w:marTop w:val="0"/>
              <w:marBottom w:val="0"/>
              <w:divBdr>
                <w:top w:val="none" w:sz="0" w:space="0" w:color="auto"/>
                <w:left w:val="none" w:sz="0" w:space="0" w:color="auto"/>
                <w:bottom w:val="none" w:sz="0" w:space="0" w:color="auto"/>
                <w:right w:val="none" w:sz="0" w:space="0" w:color="auto"/>
              </w:divBdr>
            </w:div>
            <w:div w:id="624317259">
              <w:marLeft w:val="0"/>
              <w:marRight w:val="0"/>
              <w:marTop w:val="0"/>
              <w:marBottom w:val="0"/>
              <w:divBdr>
                <w:top w:val="none" w:sz="0" w:space="0" w:color="auto"/>
                <w:left w:val="none" w:sz="0" w:space="0" w:color="auto"/>
                <w:bottom w:val="none" w:sz="0" w:space="0" w:color="auto"/>
                <w:right w:val="none" w:sz="0" w:space="0" w:color="auto"/>
              </w:divBdr>
            </w:div>
            <w:div w:id="102769137">
              <w:marLeft w:val="0"/>
              <w:marRight w:val="0"/>
              <w:marTop w:val="0"/>
              <w:marBottom w:val="0"/>
              <w:divBdr>
                <w:top w:val="none" w:sz="0" w:space="0" w:color="auto"/>
                <w:left w:val="none" w:sz="0" w:space="0" w:color="auto"/>
                <w:bottom w:val="none" w:sz="0" w:space="0" w:color="auto"/>
                <w:right w:val="none" w:sz="0" w:space="0" w:color="auto"/>
              </w:divBdr>
            </w:div>
            <w:div w:id="5621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9754">
      <w:bodyDiv w:val="1"/>
      <w:marLeft w:val="0"/>
      <w:marRight w:val="0"/>
      <w:marTop w:val="0"/>
      <w:marBottom w:val="0"/>
      <w:divBdr>
        <w:top w:val="none" w:sz="0" w:space="0" w:color="auto"/>
        <w:left w:val="none" w:sz="0" w:space="0" w:color="auto"/>
        <w:bottom w:val="none" w:sz="0" w:space="0" w:color="auto"/>
        <w:right w:val="none" w:sz="0" w:space="0" w:color="auto"/>
      </w:divBdr>
      <w:divsChild>
        <w:div w:id="978535758">
          <w:marLeft w:val="0"/>
          <w:marRight w:val="0"/>
          <w:marTop w:val="0"/>
          <w:marBottom w:val="0"/>
          <w:divBdr>
            <w:top w:val="none" w:sz="0" w:space="0" w:color="auto"/>
            <w:left w:val="none" w:sz="0" w:space="0" w:color="auto"/>
            <w:bottom w:val="none" w:sz="0" w:space="0" w:color="auto"/>
            <w:right w:val="none" w:sz="0" w:space="0" w:color="auto"/>
          </w:divBdr>
          <w:divsChild>
            <w:div w:id="330832709">
              <w:marLeft w:val="0"/>
              <w:marRight w:val="0"/>
              <w:marTop w:val="0"/>
              <w:marBottom w:val="0"/>
              <w:divBdr>
                <w:top w:val="none" w:sz="0" w:space="0" w:color="auto"/>
                <w:left w:val="none" w:sz="0" w:space="0" w:color="auto"/>
                <w:bottom w:val="none" w:sz="0" w:space="0" w:color="auto"/>
                <w:right w:val="none" w:sz="0" w:space="0" w:color="auto"/>
              </w:divBdr>
            </w:div>
            <w:div w:id="1161384630">
              <w:marLeft w:val="0"/>
              <w:marRight w:val="0"/>
              <w:marTop w:val="0"/>
              <w:marBottom w:val="0"/>
              <w:divBdr>
                <w:top w:val="none" w:sz="0" w:space="0" w:color="auto"/>
                <w:left w:val="none" w:sz="0" w:space="0" w:color="auto"/>
                <w:bottom w:val="none" w:sz="0" w:space="0" w:color="auto"/>
                <w:right w:val="none" w:sz="0" w:space="0" w:color="auto"/>
              </w:divBdr>
            </w:div>
            <w:div w:id="1100106067">
              <w:marLeft w:val="0"/>
              <w:marRight w:val="0"/>
              <w:marTop w:val="0"/>
              <w:marBottom w:val="0"/>
              <w:divBdr>
                <w:top w:val="none" w:sz="0" w:space="0" w:color="auto"/>
                <w:left w:val="none" w:sz="0" w:space="0" w:color="auto"/>
                <w:bottom w:val="none" w:sz="0" w:space="0" w:color="auto"/>
                <w:right w:val="none" w:sz="0" w:space="0" w:color="auto"/>
              </w:divBdr>
            </w:div>
            <w:div w:id="181481758">
              <w:marLeft w:val="0"/>
              <w:marRight w:val="0"/>
              <w:marTop w:val="0"/>
              <w:marBottom w:val="0"/>
              <w:divBdr>
                <w:top w:val="none" w:sz="0" w:space="0" w:color="auto"/>
                <w:left w:val="none" w:sz="0" w:space="0" w:color="auto"/>
                <w:bottom w:val="none" w:sz="0" w:space="0" w:color="auto"/>
                <w:right w:val="none" w:sz="0" w:space="0" w:color="auto"/>
              </w:divBdr>
            </w:div>
            <w:div w:id="1710714812">
              <w:marLeft w:val="0"/>
              <w:marRight w:val="0"/>
              <w:marTop w:val="0"/>
              <w:marBottom w:val="0"/>
              <w:divBdr>
                <w:top w:val="none" w:sz="0" w:space="0" w:color="auto"/>
                <w:left w:val="none" w:sz="0" w:space="0" w:color="auto"/>
                <w:bottom w:val="none" w:sz="0" w:space="0" w:color="auto"/>
                <w:right w:val="none" w:sz="0" w:space="0" w:color="auto"/>
              </w:divBdr>
            </w:div>
            <w:div w:id="844903792">
              <w:marLeft w:val="0"/>
              <w:marRight w:val="0"/>
              <w:marTop w:val="0"/>
              <w:marBottom w:val="0"/>
              <w:divBdr>
                <w:top w:val="none" w:sz="0" w:space="0" w:color="auto"/>
                <w:left w:val="none" w:sz="0" w:space="0" w:color="auto"/>
                <w:bottom w:val="none" w:sz="0" w:space="0" w:color="auto"/>
                <w:right w:val="none" w:sz="0" w:space="0" w:color="auto"/>
              </w:divBdr>
            </w:div>
            <w:div w:id="884637402">
              <w:marLeft w:val="0"/>
              <w:marRight w:val="0"/>
              <w:marTop w:val="0"/>
              <w:marBottom w:val="0"/>
              <w:divBdr>
                <w:top w:val="none" w:sz="0" w:space="0" w:color="auto"/>
                <w:left w:val="none" w:sz="0" w:space="0" w:color="auto"/>
                <w:bottom w:val="none" w:sz="0" w:space="0" w:color="auto"/>
                <w:right w:val="none" w:sz="0" w:space="0" w:color="auto"/>
              </w:divBdr>
            </w:div>
            <w:div w:id="230508451">
              <w:marLeft w:val="0"/>
              <w:marRight w:val="0"/>
              <w:marTop w:val="0"/>
              <w:marBottom w:val="0"/>
              <w:divBdr>
                <w:top w:val="none" w:sz="0" w:space="0" w:color="auto"/>
                <w:left w:val="none" w:sz="0" w:space="0" w:color="auto"/>
                <w:bottom w:val="none" w:sz="0" w:space="0" w:color="auto"/>
                <w:right w:val="none" w:sz="0" w:space="0" w:color="auto"/>
              </w:divBdr>
            </w:div>
            <w:div w:id="1349871198">
              <w:marLeft w:val="0"/>
              <w:marRight w:val="0"/>
              <w:marTop w:val="0"/>
              <w:marBottom w:val="0"/>
              <w:divBdr>
                <w:top w:val="none" w:sz="0" w:space="0" w:color="auto"/>
                <w:left w:val="none" w:sz="0" w:space="0" w:color="auto"/>
                <w:bottom w:val="none" w:sz="0" w:space="0" w:color="auto"/>
                <w:right w:val="none" w:sz="0" w:space="0" w:color="auto"/>
              </w:divBdr>
            </w:div>
            <w:div w:id="1023241317">
              <w:marLeft w:val="0"/>
              <w:marRight w:val="0"/>
              <w:marTop w:val="0"/>
              <w:marBottom w:val="0"/>
              <w:divBdr>
                <w:top w:val="none" w:sz="0" w:space="0" w:color="auto"/>
                <w:left w:val="none" w:sz="0" w:space="0" w:color="auto"/>
                <w:bottom w:val="none" w:sz="0" w:space="0" w:color="auto"/>
                <w:right w:val="none" w:sz="0" w:space="0" w:color="auto"/>
              </w:divBdr>
            </w:div>
            <w:div w:id="324238742">
              <w:marLeft w:val="0"/>
              <w:marRight w:val="0"/>
              <w:marTop w:val="0"/>
              <w:marBottom w:val="0"/>
              <w:divBdr>
                <w:top w:val="none" w:sz="0" w:space="0" w:color="auto"/>
                <w:left w:val="none" w:sz="0" w:space="0" w:color="auto"/>
                <w:bottom w:val="none" w:sz="0" w:space="0" w:color="auto"/>
                <w:right w:val="none" w:sz="0" w:space="0" w:color="auto"/>
              </w:divBdr>
            </w:div>
            <w:div w:id="415057822">
              <w:marLeft w:val="0"/>
              <w:marRight w:val="0"/>
              <w:marTop w:val="0"/>
              <w:marBottom w:val="0"/>
              <w:divBdr>
                <w:top w:val="none" w:sz="0" w:space="0" w:color="auto"/>
                <w:left w:val="none" w:sz="0" w:space="0" w:color="auto"/>
                <w:bottom w:val="none" w:sz="0" w:space="0" w:color="auto"/>
                <w:right w:val="none" w:sz="0" w:space="0" w:color="auto"/>
              </w:divBdr>
            </w:div>
            <w:div w:id="447512471">
              <w:marLeft w:val="0"/>
              <w:marRight w:val="0"/>
              <w:marTop w:val="0"/>
              <w:marBottom w:val="0"/>
              <w:divBdr>
                <w:top w:val="none" w:sz="0" w:space="0" w:color="auto"/>
                <w:left w:val="none" w:sz="0" w:space="0" w:color="auto"/>
                <w:bottom w:val="none" w:sz="0" w:space="0" w:color="auto"/>
                <w:right w:val="none" w:sz="0" w:space="0" w:color="auto"/>
              </w:divBdr>
            </w:div>
            <w:div w:id="1843470856">
              <w:marLeft w:val="0"/>
              <w:marRight w:val="0"/>
              <w:marTop w:val="0"/>
              <w:marBottom w:val="0"/>
              <w:divBdr>
                <w:top w:val="none" w:sz="0" w:space="0" w:color="auto"/>
                <w:left w:val="none" w:sz="0" w:space="0" w:color="auto"/>
                <w:bottom w:val="none" w:sz="0" w:space="0" w:color="auto"/>
                <w:right w:val="none" w:sz="0" w:space="0" w:color="auto"/>
              </w:divBdr>
            </w:div>
            <w:div w:id="224684244">
              <w:marLeft w:val="0"/>
              <w:marRight w:val="0"/>
              <w:marTop w:val="0"/>
              <w:marBottom w:val="0"/>
              <w:divBdr>
                <w:top w:val="none" w:sz="0" w:space="0" w:color="auto"/>
                <w:left w:val="none" w:sz="0" w:space="0" w:color="auto"/>
                <w:bottom w:val="none" w:sz="0" w:space="0" w:color="auto"/>
                <w:right w:val="none" w:sz="0" w:space="0" w:color="auto"/>
              </w:divBdr>
            </w:div>
            <w:div w:id="998460560">
              <w:marLeft w:val="0"/>
              <w:marRight w:val="0"/>
              <w:marTop w:val="0"/>
              <w:marBottom w:val="0"/>
              <w:divBdr>
                <w:top w:val="none" w:sz="0" w:space="0" w:color="auto"/>
                <w:left w:val="none" w:sz="0" w:space="0" w:color="auto"/>
                <w:bottom w:val="none" w:sz="0" w:space="0" w:color="auto"/>
                <w:right w:val="none" w:sz="0" w:space="0" w:color="auto"/>
              </w:divBdr>
            </w:div>
            <w:div w:id="1506940009">
              <w:marLeft w:val="0"/>
              <w:marRight w:val="0"/>
              <w:marTop w:val="0"/>
              <w:marBottom w:val="0"/>
              <w:divBdr>
                <w:top w:val="none" w:sz="0" w:space="0" w:color="auto"/>
                <w:left w:val="none" w:sz="0" w:space="0" w:color="auto"/>
                <w:bottom w:val="none" w:sz="0" w:space="0" w:color="auto"/>
                <w:right w:val="none" w:sz="0" w:space="0" w:color="auto"/>
              </w:divBdr>
            </w:div>
            <w:div w:id="276958759">
              <w:marLeft w:val="0"/>
              <w:marRight w:val="0"/>
              <w:marTop w:val="0"/>
              <w:marBottom w:val="0"/>
              <w:divBdr>
                <w:top w:val="none" w:sz="0" w:space="0" w:color="auto"/>
                <w:left w:val="none" w:sz="0" w:space="0" w:color="auto"/>
                <w:bottom w:val="none" w:sz="0" w:space="0" w:color="auto"/>
                <w:right w:val="none" w:sz="0" w:space="0" w:color="auto"/>
              </w:divBdr>
            </w:div>
            <w:div w:id="85226374">
              <w:marLeft w:val="0"/>
              <w:marRight w:val="0"/>
              <w:marTop w:val="0"/>
              <w:marBottom w:val="0"/>
              <w:divBdr>
                <w:top w:val="none" w:sz="0" w:space="0" w:color="auto"/>
                <w:left w:val="none" w:sz="0" w:space="0" w:color="auto"/>
                <w:bottom w:val="none" w:sz="0" w:space="0" w:color="auto"/>
                <w:right w:val="none" w:sz="0" w:space="0" w:color="auto"/>
              </w:divBdr>
            </w:div>
            <w:div w:id="36635365">
              <w:marLeft w:val="0"/>
              <w:marRight w:val="0"/>
              <w:marTop w:val="0"/>
              <w:marBottom w:val="0"/>
              <w:divBdr>
                <w:top w:val="none" w:sz="0" w:space="0" w:color="auto"/>
                <w:left w:val="none" w:sz="0" w:space="0" w:color="auto"/>
                <w:bottom w:val="none" w:sz="0" w:space="0" w:color="auto"/>
                <w:right w:val="none" w:sz="0" w:space="0" w:color="auto"/>
              </w:divBdr>
            </w:div>
            <w:div w:id="436025803">
              <w:marLeft w:val="0"/>
              <w:marRight w:val="0"/>
              <w:marTop w:val="0"/>
              <w:marBottom w:val="0"/>
              <w:divBdr>
                <w:top w:val="none" w:sz="0" w:space="0" w:color="auto"/>
                <w:left w:val="none" w:sz="0" w:space="0" w:color="auto"/>
                <w:bottom w:val="none" w:sz="0" w:space="0" w:color="auto"/>
                <w:right w:val="none" w:sz="0" w:space="0" w:color="auto"/>
              </w:divBdr>
            </w:div>
            <w:div w:id="10629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6557">
      <w:bodyDiv w:val="1"/>
      <w:marLeft w:val="0"/>
      <w:marRight w:val="0"/>
      <w:marTop w:val="0"/>
      <w:marBottom w:val="0"/>
      <w:divBdr>
        <w:top w:val="none" w:sz="0" w:space="0" w:color="auto"/>
        <w:left w:val="none" w:sz="0" w:space="0" w:color="auto"/>
        <w:bottom w:val="none" w:sz="0" w:space="0" w:color="auto"/>
        <w:right w:val="none" w:sz="0" w:space="0" w:color="auto"/>
      </w:divBdr>
      <w:divsChild>
        <w:div w:id="840583296">
          <w:marLeft w:val="0"/>
          <w:marRight w:val="0"/>
          <w:marTop w:val="0"/>
          <w:marBottom w:val="0"/>
          <w:divBdr>
            <w:top w:val="none" w:sz="0" w:space="0" w:color="auto"/>
            <w:left w:val="none" w:sz="0" w:space="0" w:color="auto"/>
            <w:bottom w:val="none" w:sz="0" w:space="0" w:color="auto"/>
            <w:right w:val="none" w:sz="0" w:space="0" w:color="auto"/>
          </w:divBdr>
          <w:divsChild>
            <w:div w:id="1305114492">
              <w:marLeft w:val="0"/>
              <w:marRight w:val="0"/>
              <w:marTop w:val="0"/>
              <w:marBottom w:val="0"/>
              <w:divBdr>
                <w:top w:val="none" w:sz="0" w:space="0" w:color="auto"/>
                <w:left w:val="none" w:sz="0" w:space="0" w:color="auto"/>
                <w:bottom w:val="none" w:sz="0" w:space="0" w:color="auto"/>
                <w:right w:val="none" w:sz="0" w:space="0" w:color="auto"/>
              </w:divBdr>
            </w:div>
            <w:div w:id="1888490867">
              <w:marLeft w:val="0"/>
              <w:marRight w:val="0"/>
              <w:marTop w:val="0"/>
              <w:marBottom w:val="0"/>
              <w:divBdr>
                <w:top w:val="none" w:sz="0" w:space="0" w:color="auto"/>
                <w:left w:val="none" w:sz="0" w:space="0" w:color="auto"/>
                <w:bottom w:val="none" w:sz="0" w:space="0" w:color="auto"/>
                <w:right w:val="none" w:sz="0" w:space="0" w:color="auto"/>
              </w:divBdr>
            </w:div>
            <w:div w:id="1857384397">
              <w:marLeft w:val="0"/>
              <w:marRight w:val="0"/>
              <w:marTop w:val="0"/>
              <w:marBottom w:val="0"/>
              <w:divBdr>
                <w:top w:val="none" w:sz="0" w:space="0" w:color="auto"/>
                <w:left w:val="none" w:sz="0" w:space="0" w:color="auto"/>
                <w:bottom w:val="none" w:sz="0" w:space="0" w:color="auto"/>
                <w:right w:val="none" w:sz="0" w:space="0" w:color="auto"/>
              </w:divBdr>
            </w:div>
            <w:div w:id="792793298">
              <w:marLeft w:val="0"/>
              <w:marRight w:val="0"/>
              <w:marTop w:val="0"/>
              <w:marBottom w:val="0"/>
              <w:divBdr>
                <w:top w:val="none" w:sz="0" w:space="0" w:color="auto"/>
                <w:left w:val="none" w:sz="0" w:space="0" w:color="auto"/>
                <w:bottom w:val="none" w:sz="0" w:space="0" w:color="auto"/>
                <w:right w:val="none" w:sz="0" w:space="0" w:color="auto"/>
              </w:divBdr>
            </w:div>
            <w:div w:id="1243173484">
              <w:marLeft w:val="0"/>
              <w:marRight w:val="0"/>
              <w:marTop w:val="0"/>
              <w:marBottom w:val="0"/>
              <w:divBdr>
                <w:top w:val="none" w:sz="0" w:space="0" w:color="auto"/>
                <w:left w:val="none" w:sz="0" w:space="0" w:color="auto"/>
                <w:bottom w:val="none" w:sz="0" w:space="0" w:color="auto"/>
                <w:right w:val="none" w:sz="0" w:space="0" w:color="auto"/>
              </w:divBdr>
            </w:div>
            <w:div w:id="415446866">
              <w:marLeft w:val="0"/>
              <w:marRight w:val="0"/>
              <w:marTop w:val="0"/>
              <w:marBottom w:val="0"/>
              <w:divBdr>
                <w:top w:val="none" w:sz="0" w:space="0" w:color="auto"/>
                <w:left w:val="none" w:sz="0" w:space="0" w:color="auto"/>
                <w:bottom w:val="none" w:sz="0" w:space="0" w:color="auto"/>
                <w:right w:val="none" w:sz="0" w:space="0" w:color="auto"/>
              </w:divBdr>
            </w:div>
            <w:div w:id="1314019573">
              <w:marLeft w:val="0"/>
              <w:marRight w:val="0"/>
              <w:marTop w:val="0"/>
              <w:marBottom w:val="0"/>
              <w:divBdr>
                <w:top w:val="none" w:sz="0" w:space="0" w:color="auto"/>
                <w:left w:val="none" w:sz="0" w:space="0" w:color="auto"/>
                <w:bottom w:val="none" w:sz="0" w:space="0" w:color="auto"/>
                <w:right w:val="none" w:sz="0" w:space="0" w:color="auto"/>
              </w:divBdr>
            </w:div>
            <w:div w:id="1224292708">
              <w:marLeft w:val="0"/>
              <w:marRight w:val="0"/>
              <w:marTop w:val="0"/>
              <w:marBottom w:val="0"/>
              <w:divBdr>
                <w:top w:val="none" w:sz="0" w:space="0" w:color="auto"/>
                <w:left w:val="none" w:sz="0" w:space="0" w:color="auto"/>
                <w:bottom w:val="none" w:sz="0" w:space="0" w:color="auto"/>
                <w:right w:val="none" w:sz="0" w:space="0" w:color="auto"/>
              </w:divBdr>
            </w:div>
            <w:div w:id="1528635201">
              <w:marLeft w:val="0"/>
              <w:marRight w:val="0"/>
              <w:marTop w:val="0"/>
              <w:marBottom w:val="0"/>
              <w:divBdr>
                <w:top w:val="none" w:sz="0" w:space="0" w:color="auto"/>
                <w:left w:val="none" w:sz="0" w:space="0" w:color="auto"/>
                <w:bottom w:val="none" w:sz="0" w:space="0" w:color="auto"/>
                <w:right w:val="none" w:sz="0" w:space="0" w:color="auto"/>
              </w:divBdr>
            </w:div>
            <w:div w:id="460076991">
              <w:marLeft w:val="0"/>
              <w:marRight w:val="0"/>
              <w:marTop w:val="0"/>
              <w:marBottom w:val="0"/>
              <w:divBdr>
                <w:top w:val="none" w:sz="0" w:space="0" w:color="auto"/>
                <w:left w:val="none" w:sz="0" w:space="0" w:color="auto"/>
                <w:bottom w:val="none" w:sz="0" w:space="0" w:color="auto"/>
                <w:right w:val="none" w:sz="0" w:space="0" w:color="auto"/>
              </w:divBdr>
            </w:div>
            <w:div w:id="979577957">
              <w:marLeft w:val="0"/>
              <w:marRight w:val="0"/>
              <w:marTop w:val="0"/>
              <w:marBottom w:val="0"/>
              <w:divBdr>
                <w:top w:val="none" w:sz="0" w:space="0" w:color="auto"/>
                <w:left w:val="none" w:sz="0" w:space="0" w:color="auto"/>
                <w:bottom w:val="none" w:sz="0" w:space="0" w:color="auto"/>
                <w:right w:val="none" w:sz="0" w:space="0" w:color="auto"/>
              </w:divBdr>
            </w:div>
            <w:div w:id="672801509">
              <w:marLeft w:val="0"/>
              <w:marRight w:val="0"/>
              <w:marTop w:val="0"/>
              <w:marBottom w:val="0"/>
              <w:divBdr>
                <w:top w:val="none" w:sz="0" w:space="0" w:color="auto"/>
                <w:left w:val="none" w:sz="0" w:space="0" w:color="auto"/>
                <w:bottom w:val="none" w:sz="0" w:space="0" w:color="auto"/>
                <w:right w:val="none" w:sz="0" w:space="0" w:color="auto"/>
              </w:divBdr>
            </w:div>
            <w:div w:id="789129498">
              <w:marLeft w:val="0"/>
              <w:marRight w:val="0"/>
              <w:marTop w:val="0"/>
              <w:marBottom w:val="0"/>
              <w:divBdr>
                <w:top w:val="none" w:sz="0" w:space="0" w:color="auto"/>
                <w:left w:val="none" w:sz="0" w:space="0" w:color="auto"/>
                <w:bottom w:val="none" w:sz="0" w:space="0" w:color="auto"/>
                <w:right w:val="none" w:sz="0" w:space="0" w:color="auto"/>
              </w:divBdr>
            </w:div>
            <w:div w:id="1288439105">
              <w:marLeft w:val="0"/>
              <w:marRight w:val="0"/>
              <w:marTop w:val="0"/>
              <w:marBottom w:val="0"/>
              <w:divBdr>
                <w:top w:val="none" w:sz="0" w:space="0" w:color="auto"/>
                <w:left w:val="none" w:sz="0" w:space="0" w:color="auto"/>
                <w:bottom w:val="none" w:sz="0" w:space="0" w:color="auto"/>
                <w:right w:val="none" w:sz="0" w:space="0" w:color="auto"/>
              </w:divBdr>
            </w:div>
            <w:div w:id="218051841">
              <w:marLeft w:val="0"/>
              <w:marRight w:val="0"/>
              <w:marTop w:val="0"/>
              <w:marBottom w:val="0"/>
              <w:divBdr>
                <w:top w:val="none" w:sz="0" w:space="0" w:color="auto"/>
                <w:left w:val="none" w:sz="0" w:space="0" w:color="auto"/>
                <w:bottom w:val="none" w:sz="0" w:space="0" w:color="auto"/>
                <w:right w:val="none" w:sz="0" w:space="0" w:color="auto"/>
              </w:divBdr>
            </w:div>
            <w:div w:id="32969360">
              <w:marLeft w:val="0"/>
              <w:marRight w:val="0"/>
              <w:marTop w:val="0"/>
              <w:marBottom w:val="0"/>
              <w:divBdr>
                <w:top w:val="none" w:sz="0" w:space="0" w:color="auto"/>
                <w:left w:val="none" w:sz="0" w:space="0" w:color="auto"/>
                <w:bottom w:val="none" w:sz="0" w:space="0" w:color="auto"/>
                <w:right w:val="none" w:sz="0" w:space="0" w:color="auto"/>
              </w:divBdr>
            </w:div>
            <w:div w:id="609974915">
              <w:marLeft w:val="0"/>
              <w:marRight w:val="0"/>
              <w:marTop w:val="0"/>
              <w:marBottom w:val="0"/>
              <w:divBdr>
                <w:top w:val="none" w:sz="0" w:space="0" w:color="auto"/>
                <w:left w:val="none" w:sz="0" w:space="0" w:color="auto"/>
                <w:bottom w:val="none" w:sz="0" w:space="0" w:color="auto"/>
                <w:right w:val="none" w:sz="0" w:space="0" w:color="auto"/>
              </w:divBdr>
            </w:div>
            <w:div w:id="511263213">
              <w:marLeft w:val="0"/>
              <w:marRight w:val="0"/>
              <w:marTop w:val="0"/>
              <w:marBottom w:val="0"/>
              <w:divBdr>
                <w:top w:val="none" w:sz="0" w:space="0" w:color="auto"/>
                <w:left w:val="none" w:sz="0" w:space="0" w:color="auto"/>
                <w:bottom w:val="none" w:sz="0" w:space="0" w:color="auto"/>
                <w:right w:val="none" w:sz="0" w:space="0" w:color="auto"/>
              </w:divBdr>
            </w:div>
            <w:div w:id="856625708">
              <w:marLeft w:val="0"/>
              <w:marRight w:val="0"/>
              <w:marTop w:val="0"/>
              <w:marBottom w:val="0"/>
              <w:divBdr>
                <w:top w:val="none" w:sz="0" w:space="0" w:color="auto"/>
                <w:left w:val="none" w:sz="0" w:space="0" w:color="auto"/>
                <w:bottom w:val="none" w:sz="0" w:space="0" w:color="auto"/>
                <w:right w:val="none" w:sz="0" w:space="0" w:color="auto"/>
              </w:divBdr>
            </w:div>
            <w:div w:id="984819963">
              <w:marLeft w:val="0"/>
              <w:marRight w:val="0"/>
              <w:marTop w:val="0"/>
              <w:marBottom w:val="0"/>
              <w:divBdr>
                <w:top w:val="none" w:sz="0" w:space="0" w:color="auto"/>
                <w:left w:val="none" w:sz="0" w:space="0" w:color="auto"/>
                <w:bottom w:val="none" w:sz="0" w:space="0" w:color="auto"/>
                <w:right w:val="none" w:sz="0" w:space="0" w:color="auto"/>
              </w:divBdr>
            </w:div>
            <w:div w:id="944311488">
              <w:marLeft w:val="0"/>
              <w:marRight w:val="0"/>
              <w:marTop w:val="0"/>
              <w:marBottom w:val="0"/>
              <w:divBdr>
                <w:top w:val="none" w:sz="0" w:space="0" w:color="auto"/>
                <w:left w:val="none" w:sz="0" w:space="0" w:color="auto"/>
                <w:bottom w:val="none" w:sz="0" w:space="0" w:color="auto"/>
                <w:right w:val="none" w:sz="0" w:space="0" w:color="auto"/>
              </w:divBdr>
            </w:div>
            <w:div w:id="882063347">
              <w:marLeft w:val="0"/>
              <w:marRight w:val="0"/>
              <w:marTop w:val="0"/>
              <w:marBottom w:val="0"/>
              <w:divBdr>
                <w:top w:val="none" w:sz="0" w:space="0" w:color="auto"/>
                <w:left w:val="none" w:sz="0" w:space="0" w:color="auto"/>
                <w:bottom w:val="none" w:sz="0" w:space="0" w:color="auto"/>
                <w:right w:val="none" w:sz="0" w:space="0" w:color="auto"/>
              </w:divBdr>
            </w:div>
            <w:div w:id="1964460330">
              <w:marLeft w:val="0"/>
              <w:marRight w:val="0"/>
              <w:marTop w:val="0"/>
              <w:marBottom w:val="0"/>
              <w:divBdr>
                <w:top w:val="none" w:sz="0" w:space="0" w:color="auto"/>
                <w:left w:val="none" w:sz="0" w:space="0" w:color="auto"/>
                <w:bottom w:val="none" w:sz="0" w:space="0" w:color="auto"/>
                <w:right w:val="none" w:sz="0" w:space="0" w:color="auto"/>
              </w:divBdr>
            </w:div>
            <w:div w:id="1660570416">
              <w:marLeft w:val="0"/>
              <w:marRight w:val="0"/>
              <w:marTop w:val="0"/>
              <w:marBottom w:val="0"/>
              <w:divBdr>
                <w:top w:val="none" w:sz="0" w:space="0" w:color="auto"/>
                <w:left w:val="none" w:sz="0" w:space="0" w:color="auto"/>
                <w:bottom w:val="none" w:sz="0" w:space="0" w:color="auto"/>
                <w:right w:val="none" w:sz="0" w:space="0" w:color="auto"/>
              </w:divBdr>
            </w:div>
            <w:div w:id="515732240">
              <w:marLeft w:val="0"/>
              <w:marRight w:val="0"/>
              <w:marTop w:val="0"/>
              <w:marBottom w:val="0"/>
              <w:divBdr>
                <w:top w:val="none" w:sz="0" w:space="0" w:color="auto"/>
                <w:left w:val="none" w:sz="0" w:space="0" w:color="auto"/>
                <w:bottom w:val="none" w:sz="0" w:space="0" w:color="auto"/>
                <w:right w:val="none" w:sz="0" w:space="0" w:color="auto"/>
              </w:divBdr>
            </w:div>
            <w:div w:id="1203978641">
              <w:marLeft w:val="0"/>
              <w:marRight w:val="0"/>
              <w:marTop w:val="0"/>
              <w:marBottom w:val="0"/>
              <w:divBdr>
                <w:top w:val="none" w:sz="0" w:space="0" w:color="auto"/>
                <w:left w:val="none" w:sz="0" w:space="0" w:color="auto"/>
                <w:bottom w:val="none" w:sz="0" w:space="0" w:color="auto"/>
                <w:right w:val="none" w:sz="0" w:space="0" w:color="auto"/>
              </w:divBdr>
            </w:div>
            <w:div w:id="2039889922">
              <w:marLeft w:val="0"/>
              <w:marRight w:val="0"/>
              <w:marTop w:val="0"/>
              <w:marBottom w:val="0"/>
              <w:divBdr>
                <w:top w:val="none" w:sz="0" w:space="0" w:color="auto"/>
                <w:left w:val="none" w:sz="0" w:space="0" w:color="auto"/>
                <w:bottom w:val="none" w:sz="0" w:space="0" w:color="auto"/>
                <w:right w:val="none" w:sz="0" w:space="0" w:color="auto"/>
              </w:divBdr>
            </w:div>
            <w:div w:id="496579361">
              <w:marLeft w:val="0"/>
              <w:marRight w:val="0"/>
              <w:marTop w:val="0"/>
              <w:marBottom w:val="0"/>
              <w:divBdr>
                <w:top w:val="none" w:sz="0" w:space="0" w:color="auto"/>
                <w:left w:val="none" w:sz="0" w:space="0" w:color="auto"/>
                <w:bottom w:val="none" w:sz="0" w:space="0" w:color="auto"/>
                <w:right w:val="none" w:sz="0" w:space="0" w:color="auto"/>
              </w:divBdr>
            </w:div>
            <w:div w:id="368145940">
              <w:marLeft w:val="0"/>
              <w:marRight w:val="0"/>
              <w:marTop w:val="0"/>
              <w:marBottom w:val="0"/>
              <w:divBdr>
                <w:top w:val="none" w:sz="0" w:space="0" w:color="auto"/>
                <w:left w:val="none" w:sz="0" w:space="0" w:color="auto"/>
                <w:bottom w:val="none" w:sz="0" w:space="0" w:color="auto"/>
                <w:right w:val="none" w:sz="0" w:space="0" w:color="auto"/>
              </w:divBdr>
            </w:div>
            <w:div w:id="206991511">
              <w:marLeft w:val="0"/>
              <w:marRight w:val="0"/>
              <w:marTop w:val="0"/>
              <w:marBottom w:val="0"/>
              <w:divBdr>
                <w:top w:val="none" w:sz="0" w:space="0" w:color="auto"/>
                <w:left w:val="none" w:sz="0" w:space="0" w:color="auto"/>
                <w:bottom w:val="none" w:sz="0" w:space="0" w:color="auto"/>
                <w:right w:val="none" w:sz="0" w:space="0" w:color="auto"/>
              </w:divBdr>
            </w:div>
            <w:div w:id="2057459986">
              <w:marLeft w:val="0"/>
              <w:marRight w:val="0"/>
              <w:marTop w:val="0"/>
              <w:marBottom w:val="0"/>
              <w:divBdr>
                <w:top w:val="none" w:sz="0" w:space="0" w:color="auto"/>
                <w:left w:val="none" w:sz="0" w:space="0" w:color="auto"/>
                <w:bottom w:val="none" w:sz="0" w:space="0" w:color="auto"/>
                <w:right w:val="none" w:sz="0" w:space="0" w:color="auto"/>
              </w:divBdr>
            </w:div>
            <w:div w:id="943153842">
              <w:marLeft w:val="0"/>
              <w:marRight w:val="0"/>
              <w:marTop w:val="0"/>
              <w:marBottom w:val="0"/>
              <w:divBdr>
                <w:top w:val="none" w:sz="0" w:space="0" w:color="auto"/>
                <w:left w:val="none" w:sz="0" w:space="0" w:color="auto"/>
                <w:bottom w:val="none" w:sz="0" w:space="0" w:color="auto"/>
                <w:right w:val="none" w:sz="0" w:space="0" w:color="auto"/>
              </w:divBdr>
            </w:div>
            <w:div w:id="1812018642">
              <w:marLeft w:val="0"/>
              <w:marRight w:val="0"/>
              <w:marTop w:val="0"/>
              <w:marBottom w:val="0"/>
              <w:divBdr>
                <w:top w:val="none" w:sz="0" w:space="0" w:color="auto"/>
                <w:left w:val="none" w:sz="0" w:space="0" w:color="auto"/>
                <w:bottom w:val="none" w:sz="0" w:space="0" w:color="auto"/>
                <w:right w:val="none" w:sz="0" w:space="0" w:color="auto"/>
              </w:divBdr>
            </w:div>
            <w:div w:id="1127553147">
              <w:marLeft w:val="0"/>
              <w:marRight w:val="0"/>
              <w:marTop w:val="0"/>
              <w:marBottom w:val="0"/>
              <w:divBdr>
                <w:top w:val="none" w:sz="0" w:space="0" w:color="auto"/>
                <w:left w:val="none" w:sz="0" w:space="0" w:color="auto"/>
                <w:bottom w:val="none" w:sz="0" w:space="0" w:color="auto"/>
                <w:right w:val="none" w:sz="0" w:space="0" w:color="auto"/>
              </w:divBdr>
            </w:div>
            <w:div w:id="1061559557">
              <w:marLeft w:val="0"/>
              <w:marRight w:val="0"/>
              <w:marTop w:val="0"/>
              <w:marBottom w:val="0"/>
              <w:divBdr>
                <w:top w:val="none" w:sz="0" w:space="0" w:color="auto"/>
                <w:left w:val="none" w:sz="0" w:space="0" w:color="auto"/>
                <w:bottom w:val="none" w:sz="0" w:space="0" w:color="auto"/>
                <w:right w:val="none" w:sz="0" w:space="0" w:color="auto"/>
              </w:divBdr>
            </w:div>
            <w:div w:id="1502281793">
              <w:marLeft w:val="0"/>
              <w:marRight w:val="0"/>
              <w:marTop w:val="0"/>
              <w:marBottom w:val="0"/>
              <w:divBdr>
                <w:top w:val="none" w:sz="0" w:space="0" w:color="auto"/>
                <w:left w:val="none" w:sz="0" w:space="0" w:color="auto"/>
                <w:bottom w:val="none" w:sz="0" w:space="0" w:color="auto"/>
                <w:right w:val="none" w:sz="0" w:space="0" w:color="auto"/>
              </w:divBdr>
            </w:div>
            <w:div w:id="1315180143">
              <w:marLeft w:val="0"/>
              <w:marRight w:val="0"/>
              <w:marTop w:val="0"/>
              <w:marBottom w:val="0"/>
              <w:divBdr>
                <w:top w:val="none" w:sz="0" w:space="0" w:color="auto"/>
                <w:left w:val="none" w:sz="0" w:space="0" w:color="auto"/>
                <w:bottom w:val="none" w:sz="0" w:space="0" w:color="auto"/>
                <w:right w:val="none" w:sz="0" w:space="0" w:color="auto"/>
              </w:divBdr>
            </w:div>
            <w:div w:id="911891261">
              <w:marLeft w:val="0"/>
              <w:marRight w:val="0"/>
              <w:marTop w:val="0"/>
              <w:marBottom w:val="0"/>
              <w:divBdr>
                <w:top w:val="none" w:sz="0" w:space="0" w:color="auto"/>
                <w:left w:val="none" w:sz="0" w:space="0" w:color="auto"/>
                <w:bottom w:val="none" w:sz="0" w:space="0" w:color="auto"/>
                <w:right w:val="none" w:sz="0" w:space="0" w:color="auto"/>
              </w:divBdr>
            </w:div>
            <w:div w:id="1679699254">
              <w:marLeft w:val="0"/>
              <w:marRight w:val="0"/>
              <w:marTop w:val="0"/>
              <w:marBottom w:val="0"/>
              <w:divBdr>
                <w:top w:val="none" w:sz="0" w:space="0" w:color="auto"/>
                <w:left w:val="none" w:sz="0" w:space="0" w:color="auto"/>
                <w:bottom w:val="none" w:sz="0" w:space="0" w:color="auto"/>
                <w:right w:val="none" w:sz="0" w:space="0" w:color="auto"/>
              </w:divBdr>
            </w:div>
            <w:div w:id="2108233149">
              <w:marLeft w:val="0"/>
              <w:marRight w:val="0"/>
              <w:marTop w:val="0"/>
              <w:marBottom w:val="0"/>
              <w:divBdr>
                <w:top w:val="none" w:sz="0" w:space="0" w:color="auto"/>
                <w:left w:val="none" w:sz="0" w:space="0" w:color="auto"/>
                <w:bottom w:val="none" w:sz="0" w:space="0" w:color="auto"/>
                <w:right w:val="none" w:sz="0" w:space="0" w:color="auto"/>
              </w:divBdr>
            </w:div>
            <w:div w:id="1898392376">
              <w:marLeft w:val="0"/>
              <w:marRight w:val="0"/>
              <w:marTop w:val="0"/>
              <w:marBottom w:val="0"/>
              <w:divBdr>
                <w:top w:val="none" w:sz="0" w:space="0" w:color="auto"/>
                <w:left w:val="none" w:sz="0" w:space="0" w:color="auto"/>
                <w:bottom w:val="none" w:sz="0" w:space="0" w:color="auto"/>
                <w:right w:val="none" w:sz="0" w:space="0" w:color="auto"/>
              </w:divBdr>
            </w:div>
            <w:div w:id="371461039">
              <w:marLeft w:val="0"/>
              <w:marRight w:val="0"/>
              <w:marTop w:val="0"/>
              <w:marBottom w:val="0"/>
              <w:divBdr>
                <w:top w:val="none" w:sz="0" w:space="0" w:color="auto"/>
                <w:left w:val="none" w:sz="0" w:space="0" w:color="auto"/>
                <w:bottom w:val="none" w:sz="0" w:space="0" w:color="auto"/>
                <w:right w:val="none" w:sz="0" w:space="0" w:color="auto"/>
              </w:divBdr>
            </w:div>
            <w:div w:id="1422988951">
              <w:marLeft w:val="0"/>
              <w:marRight w:val="0"/>
              <w:marTop w:val="0"/>
              <w:marBottom w:val="0"/>
              <w:divBdr>
                <w:top w:val="none" w:sz="0" w:space="0" w:color="auto"/>
                <w:left w:val="none" w:sz="0" w:space="0" w:color="auto"/>
                <w:bottom w:val="none" w:sz="0" w:space="0" w:color="auto"/>
                <w:right w:val="none" w:sz="0" w:space="0" w:color="auto"/>
              </w:divBdr>
            </w:div>
            <w:div w:id="483740872">
              <w:marLeft w:val="0"/>
              <w:marRight w:val="0"/>
              <w:marTop w:val="0"/>
              <w:marBottom w:val="0"/>
              <w:divBdr>
                <w:top w:val="none" w:sz="0" w:space="0" w:color="auto"/>
                <w:left w:val="none" w:sz="0" w:space="0" w:color="auto"/>
                <w:bottom w:val="none" w:sz="0" w:space="0" w:color="auto"/>
                <w:right w:val="none" w:sz="0" w:space="0" w:color="auto"/>
              </w:divBdr>
            </w:div>
            <w:div w:id="1128820171">
              <w:marLeft w:val="0"/>
              <w:marRight w:val="0"/>
              <w:marTop w:val="0"/>
              <w:marBottom w:val="0"/>
              <w:divBdr>
                <w:top w:val="none" w:sz="0" w:space="0" w:color="auto"/>
                <w:left w:val="none" w:sz="0" w:space="0" w:color="auto"/>
                <w:bottom w:val="none" w:sz="0" w:space="0" w:color="auto"/>
                <w:right w:val="none" w:sz="0" w:space="0" w:color="auto"/>
              </w:divBdr>
            </w:div>
            <w:div w:id="964232969">
              <w:marLeft w:val="0"/>
              <w:marRight w:val="0"/>
              <w:marTop w:val="0"/>
              <w:marBottom w:val="0"/>
              <w:divBdr>
                <w:top w:val="none" w:sz="0" w:space="0" w:color="auto"/>
                <w:left w:val="none" w:sz="0" w:space="0" w:color="auto"/>
                <w:bottom w:val="none" w:sz="0" w:space="0" w:color="auto"/>
                <w:right w:val="none" w:sz="0" w:space="0" w:color="auto"/>
              </w:divBdr>
            </w:div>
            <w:div w:id="1942912560">
              <w:marLeft w:val="0"/>
              <w:marRight w:val="0"/>
              <w:marTop w:val="0"/>
              <w:marBottom w:val="0"/>
              <w:divBdr>
                <w:top w:val="none" w:sz="0" w:space="0" w:color="auto"/>
                <w:left w:val="none" w:sz="0" w:space="0" w:color="auto"/>
                <w:bottom w:val="none" w:sz="0" w:space="0" w:color="auto"/>
                <w:right w:val="none" w:sz="0" w:space="0" w:color="auto"/>
              </w:divBdr>
            </w:div>
            <w:div w:id="447967567">
              <w:marLeft w:val="0"/>
              <w:marRight w:val="0"/>
              <w:marTop w:val="0"/>
              <w:marBottom w:val="0"/>
              <w:divBdr>
                <w:top w:val="none" w:sz="0" w:space="0" w:color="auto"/>
                <w:left w:val="none" w:sz="0" w:space="0" w:color="auto"/>
                <w:bottom w:val="none" w:sz="0" w:space="0" w:color="auto"/>
                <w:right w:val="none" w:sz="0" w:space="0" w:color="auto"/>
              </w:divBdr>
            </w:div>
            <w:div w:id="330256625">
              <w:marLeft w:val="0"/>
              <w:marRight w:val="0"/>
              <w:marTop w:val="0"/>
              <w:marBottom w:val="0"/>
              <w:divBdr>
                <w:top w:val="none" w:sz="0" w:space="0" w:color="auto"/>
                <w:left w:val="none" w:sz="0" w:space="0" w:color="auto"/>
                <w:bottom w:val="none" w:sz="0" w:space="0" w:color="auto"/>
                <w:right w:val="none" w:sz="0" w:space="0" w:color="auto"/>
              </w:divBdr>
            </w:div>
            <w:div w:id="1166478656">
              <w:marLeft w:val="0"/>
              <w:marRight w:val="0"/>
              <w:marTop w:val="0"/>
              <w:marBottom w:val="0"/>
              <w:divBdr>
                <w:top w:val="none" w:sz="0" w:space="0" w:color="auto"/>
                <w:left w:val="none" w:sz="0" w:space="0" w:color="auto"/>
                <w:bottom w:val="none" w:sz="0" w:space="0" w:color="auto"/>
                <w:right w:val="none" w:sz="0" w:space="0" w:color="auto"/>
              </w:divBdr>
            </w:div>
            <w:div w:id="1722629664">
              <w:marLeft w:val="0"/>
              <w:marRight w:val="0"/>
              <w:marTop w:val="0"/>
              <w:marBottom w:val="0"/>
              <w:divBdr>
                <w:top w:val="none" w:sz="0" w:space="0" w:color="auto"/>
                <w:left w:val="none" w:sz="0" w:space="0" w:color="auto"/>
                <w:bottom w:val="none" w:sz="0" w:space="0" w:color="auto"/>
                <w:right w:val="none" w:sz="0" w:space="0" w:color="auto"/>
              </w:divBdr>
            </w:div>
            <w:div w:id="1666547262">
              <w:marLeft w:val="0"/>
              <w:marRight w:val="0"/>
              <w:marTop w:val="0"/>
              <w:marBottom w:val="0"/>
              <w:divBdr>
                <w:top w:val="none" w:sz="0" w:space="0" w:color="auto"/>
                <w:left w:val="none" w:sz="0" w:space="0" w:color="auto"/>
                <w:bottom w:val="none" w:sz="0" w:space="0" w:color="auto"/>
                <w:right w:val="none" w:sz="0" w:space="0" w:color="auto"/>
              </w:divBdr>
            </w:div>
            <w:div w:id="853306896">
              <w:marLeft w:val="0"/>
              <w:marRight w:val="0"/>
              <w:marTop w:val="0"/>
              <w:marBottom w:val="0"/>
              <w:divBdr>
                <w:top w:val="none" w:sz="0" w:space="0" w:color="auto"/>
                <w:left w:val="none" w:sz="0" w:space="0" w:color="auto"/>
                <w:bottom w:val="none" w:sz="0" w:space="0" w:color="auto"/>
                <w:right w:val="none" w:sz="0" w:space="0" w:color="auto"/>
              </w:divBdr>
            </w:div>
            <w:div w:id="38479378">
              <w:marLeft w:val="0"/>
              <w:marRight w:val="0"/>
              <w:marTop w:val="0"/>
              <w:marBottom w:val="0"/>
              <w:divBdr>
                <w:top w:val="none" w:sz="0" w:space="0" w:color="auto"/>
                <w:left w:val="none" w:sz="0" w:space="0" w:color="auto"/>
                <w:bottom w:val="none" w:sz="0" w:space="0" w:color="auto"/>
                <w:right w:val="none" w:sz="0" w:space="0" w:color="auto"/>
              </w:divBdr>
            </w:div>
            <w:div w:id="518548158">
              <w:marLeft w:val="0"/>
              <w:marRight w:val="0"/>
              <w:marTop w:val="0"/>
              <w:marBottom w:val="0"/>
              <w:divBdr>
                <w:top w:val="none" w:sz="0" w:space="0" w:color="auto"/>
                <w:left w:val="none" w:sz="0" w:space="0" w:color="auto"/>
                <w:bottom w:val="none" w:sz="0" w:space="0" w:color="auto"/>
                <w:right w:val="none" w:sz="0" w:space="0" w:color="auto"/>
              </w:divBdr>
            </w:div>
            <w:div w:id="868764761">
              <w:marLeft w:val="0"/>
              <w:marRight w:val="0"/>
              <w:marTop w:val="0"/>
              <w:marBottom w:val="0"/>
              <w:divBdr>
                <w:top w:val="none" w:sz="0" w:space="0" w:color="auto"/>
                <w:left w:val="none" w:sz="0" w:space="0" w:color="auto"/>
                <w:bottom w:val="none" w:sz="0" w:space="0" w:color="auto"/>
                <w:right w:val="none" w:sz="0" w:space="0" w:color="auto"/>
              </w:divBdr>
            </w:div>
            <w:div w:id="343634673">
              <w:marLeft w:val="0"/>
              <w:marRight w:val="0"/>
              <w:marTop w:val="0"/>
              <w:marBottom w:val="0"/>
              <w:divBdr>
                <w:top w:val="none" w:sz="0" w:space="0" w:color="auto"/>
                <w:left w:val="none" w:sz="0" w:space="0" w:color="auto"/>
                <w:bottom w:val="none" w:sz="0" w:space="0" w:color="auto"/>
                <w:right w:val="none" w:sz="0" w:space="0" w:color="auto"/>
              </w:divBdr>
            </w:div>
            <w:div w:id="9379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5018">
      <w:bodyDiv w:val="1"/>
      <w:marLeft w:val="0"/>
      <w:marRight w:val="0"/>
      <w:marTop w:val="0"/>
      <w:marBottom w:val="0"/>
      <w:divBdr>
        <w:top w:val="none" w:sz="0" w:space="0" w:color="auto"/>
        <w:left w:val="none" w:sz="0" w:space="0" w:color="auto"/>
        <w:bottom w:val="none" w:sz="0" w:space="0" w:color="auto"/>
        <w:right w:val="none" w:sz="0" w:space="0" w:color="auto"/>
      </w:divBdr>
      <w:divsChild>
        <w:div w:id="1345397525">
          <w:marLeft w:val="0"/>
          <w:marRight w:val="0"/>
          <w:marTop w:val="0"/>
          <w:marBottom w:val="0"/>
          <w:divBdr>
            <w:top w:val="none" w:sz="0" w:space="0" w:color="auto"/>
            <w:left w:val="none" w:sz="0" w:space="0" w:color="auto"/>
            <w:bottom w:val="none" w:sz="0" w:space="0" w:color="auto"/>
            <w:right w:val="none" w:sz="0" w:space="0" w:color="auto"/>
          </w:divBdr>
          <w:divsChild>
            <w:div w:id="887378943">
              <w:marLeft w:val="0"/>
              <w:marRight w:val="0"/>
              <w:marTop w:val="0"/>
              <w:marBottom w:val="0"/>
              <w:divBdr>
                <w:top w:val="none" w:sz="0" w:space="0" w:color="auto"/>
                <w:left w:val="none" w:sz="0" w:space="0" w:color="auto"/>
                <w:bottom w:val="none" w:sz="0" w:space="0" w:color="auto"/>
                <w:right w:val="none" w:sz="0" w:space="0" w:color="auto"/>
              </w:divBdr>
            </w:div>
            <w:div w:id="1974014874">
              <w:marLeft w:val="0"/>
              <w:marRight w:val="0"/>
              <w:marTop w:val="0"/>
              <w:marBottom w:val="0"/>
              <w:divBdr>
                <w:top w:val="none" w:sz="0" w:space="0" w:color="auto"/>
                <w:left w:val="none" w:sz="0" w:space="0" w:color="auto"/>
                <w:bottom w:val="none" w:sz="0" w:space="0" w:color="auto"/>
                <w:right w:val="none" w:sz="0" w:space="0" w:color="auto"/>
              </w:divBdr>
            </w:div>
            <w:div w:id="132531780">
              <w:marLeft w:val="0"/>
              <w:marRight w:val="0"/>
              <w:marTop w:val="0"/>
              <w:marBottom w:val="0"/>
              <w:divBdr>
                <w:top w:val="none" w:sz="0" w:space="0" w:color="auto"/>
                <w:left w:val="none" w:sz="0" w:space="0" w:color="auto"/>
                <w:bottom w:val="none" w:sz="0" w:space="0" w:color="auto"/>
                <w:right w:val="none" w:sz="0" w:space="0" w:color="auto"/>
              </w:divBdr>
            </w:div>
            <w:div w:id="1226722175">
              <w:marLeft w:val="0"/>
              <w:marRight w:val="0"/>
              <w:marTop w:val="0"/>
              <w:marBottom w:val="0"/>
              <w:divBdr>
                <w:top w:val="none" w:sz="0" w:space="0" w:color="auto"/>
                <w:left w:val="none" w:sz="0" w:space="0" w:color="auto"/>
                <w:bottom w:val="none" w:sz="0" w:space="0" w:color="auto"/>
                <w:right w:val="none" w:sz="0" w:space="0" w:color="auto"/>
              </w:divBdr>
            </w:div>
            <w:div w:id="1981302076">
              <w:marLeft w:val="0"/>
              <w:marRight w:val="0"/>
              <w:marTop w:val="0"/>
              <w:marBottom w:val="0"/>
              <w:divBdr>
                <w:top w:val="none" w:sz="0" w:space="0" w:color="auto"/>
                <w:left w:val="none" w:sz="0" w:space="0" w:color="auto"/>
                <w:bottom w:val="none" w:sz="0" w:space="0" w:color="auto"/>
                <w:right w:val="none" w:sz="0" w:space="0" w:color="auto"/>
              </w:divBdr>
            </w:div>
            <w:div w:id="460926569">
              <w:marLeft w:val="0"/>
              <w:marRight w:val="0"/>
              <w:marTop w:val="0"/>
              <w:marBottom w:val="0"/>
              <w:divBdr>
                <w:top w:val="none" w:sz="0" w:space="0" w:color="auto"/>
                <w:left w:val="none" w:sz="0" w:space="0" w:color="auto"/>
                <w:bottom w:val="none" w:sz="0" w:space="0" w:color="auto"/>
                <w:right w:val="none" w:sz="0" w:space="0" w:color="auto"/>
              </w:divBdr>
            </w:div>
            <w:div w:id="367992885">
              <w:marLeft w:val="0"/>
              <w:marRight w:val="0"/>
              <w:marTop w:val="0"/>
              <w:marBottom w:val="0"/>
              <w:divBdr>
                <w:top w:val="none" w:sz="0" w:space="0" w:color="auto"/>
                <w:left w:val="none" w:sz="0" w:space="0" w:color="auto"/>
                <w:bottom w:val="none" w:sz="0" w:space="0" w:color="auto"/>
                <w:right w:val="none" w:sz="0" w:space="0" w:color="auto"/>
              </w:divBdr>
            </w:div>
            <w:div w:id="705715029">
              <w:marLeft w:val="0"/>
              <w:marRight w:val="0"/>
              <w:marTop w:val="0"/>
              <w:marBottom w:val="0"/>
              <w:divBdr>
                <w:top w:val="none" w:sz="0" w:space="0" w:color="auto"/>
                <w:left w:val="none" w:sz="0" w:space="0" w:color="auto"/>
                <w:bottom w:val="none" w:sz="0" w:space="0" w:color="auto"/>
                <w:right w:val="none" w:sz="0" w:space="0" w:color="auto"/>
              </w:divBdr>
            </w:div>
            <w:div w:id="1876962684">
              <w:marLeft w:val="0"/>
              <w:marRight w:val="0"/>
              <w:marTop w:val="0"/>
              <w:marBottom w:val="0"/>
              <w:divBdr>
                <w:top w:val="none" w:sz="0" w:space="0" w:color="auto"/>
                <w:left w:val="none" w:sz="0" w:space="0" w:color="auto"/>
                <w:bottom w:val="none" w:sz="0" w:space="0" w:color="auto"/>
                <w:right w:val="none" w:sz="0" w:space="0" w:color="auto"/>
              </w:divBdr>
            </w:div>
            <w:div w:id="2146502966">
              <w:marLeft w:val="0"/>
              <w:marRight w:val="0"/>
              <w:marTop w:val="0"/>
              <w:marBottom w:val="0"/>
              <w:divBdr>
                <w:top w:val="none" w:sz="0" w:space="0" w:color="auto"/>
                <w:left w:val="none" w:sz="0" w:space="0" w:color="auto"/>
                <w:bottom w:val="none" w:sz="0" w:space="0" w:color="auto"/>
                <w:right w:val="none" w:sz="0" w:space="0" w:color="auto"/>
              </w:divBdr>
            </w:div>
            <w:div w:id="1874998577">
              <w:marLeft w:val="0"/>
              <w:marRight w:val="0"/>
              <w:marTop w:val="0"/>
              <w:marBottom w:val="0"/>
              <w:divBdr>
                <w:top w:val="none" w:sz="0" w:space="0" w:color="auto"/>
                <w:left w:val="none" w:sz="0" w:space="0" w:color="auto"/>
                <w:bottom w:val="none" w:sz="0" w:space="0" w:color="auto"/>
                <w:right w:val="none" w:sz="0" w:space="0" w:color="auto"/>
              </w:divBdr>
            </w:div>
            <w:div w:id="1117019632">
              <w:marLeft w:val="0"/>
              <w:marRight w:val="0"/>
              <w:marTop w:val="0"/>
              <w:marBottom w:val="0"/>
              <w:divBdr>
                <w:top w:val="none" w:sz="0" w:space="0" w:color="auto"/>
                <w:left w:val="none" w:sz="0" w:space="0" w:color="auto"/>
                <w:bottom w:val="none" w:sz="0" w:space="0" w:color="auto"/>
                <w:right w:val="none" w:sz="0" w:space="0" w:color="auto"/>
              </w:divBdr>
            </w:div>
            <w:div w:id="1460106768">
              <w:marLeft w:val="0"/>
              <w:marRight w:val="0"/>
              <w:marTop w:val="0"/>
              <w:marBottom w:val="0"/>
              <w:divBdr>
                <w:top w:val="none" w:sz="0" w:space="0" w:color="auto"/>
                <w:left w:val="none" w:sz="0" w:space="0" w:color="auto"/>
                <w:bottom w:val="none" w:sz="0" w:space="0" w:color="auto"/>
                <w:right w:val="none" w:sz="0" w:space="0" w:color="auto"/>
              </w:divBdr>
            </w:div>
            <w:div w:id="1701010121">
              <w:marLeft w:val="0"/>
              <w:marRight w:val="0"/>
              <w:marTop w:val="0"/>
              <w:marBottom w:val="0"/>
              <w:divBdr>
                <w:top w:val="none" w:sz="0" w:space="0" w:color="auto"/>
                <w:left w:val="none" w:sz="0" w:space="0" w:color="auto"/>
                <w:bottom w:val="none" w:sz="0" w:space="0" w:color="auto"/>
                <w:right w:val="none" w:sz="0" w:space="0" w:color="auto"/>
              </w:divBdr>
            </w:div>
            <w:div w:id="81948990">
              <w:marLeft w:val="0"/>
              <w:marRight w:val="0"/>
              <w:marTop w:val="0"/>
              <w:marBottom w:val="0"/>
              <w:divBdr>
                <w:top w:val="none" w:sz="0" w:space="0" w:color="auto"/>
                <w:left w:val="none" w:sz="0" w:space="0" w:color="auto"/>
                <w:bottom w:val="none" w:sz="0" w:space="0" w:color="auto"/>
                <w:right w:val="none" w:sz="0" w:space="0" w:color="auto"/>
              </w:divBdr>
            </w:div>
            <w:div w:id="1942494103">
              <w:marLeft w:val="0"/>
              <w:marRight w:val="0"/>
              <w:marTop w:val="0"/>
              <w:marBottom w:val="0"/>
              <w:divBdr>
                <w:top w:val="none" w:sz="0" w:space="0" w:color="auto"/>
                <w:left w:val="none" w:sz="0" w:space="0" w:color="auto"/>
                <w:bottom w:val="none" w:sz="0" w:space="0" w:color="auto"/>
                <w:right w:val="none" w:sz="0" w:space="0" w:color="auto"/>
              </w:divBdr>
            </w:div>
            <w:div w:id="1838881393">
              <w:marLeft w:val="0"/>
              <w:marRight w:val="0"/>
              <w:marTop w:val="0"/>
              <w:marBottom w:val="0"/>
              <w:divBdr>
                <w:top w:val="none" w:sz="0" w:space="0" w:color="auto"/>
                <w:left w:val="none" w:sz="0" w:space="0" w:color="auto"/>
                <w:bottom w:val="none" w:sz="0" w:space="0" w:color="auto"/>
                <w:right w:val="none" w:sz="0" w:space="0" w:color="auto"/>
              </w:divBdr>
            </w:div>
            <w:div w:id="1966498141">
              <w:marLeft w:val="0"/>
              <w:marRight w:val="0"/>
              <w:marTop w:val="0"/>
              <w:marBottom w:val="0"/>
              <w:divBdr>
                <w:top w:val="none" w:sz="0" w:space="0" w:color="auto"/>
                <w:left w:val="none" w:sz="0" w:space="0" w:color="auto"/>
                <w:bottom w:val="none" w:sz="0" w:space="0" w:color="auto"/>
                <w:right w:val="none" w:sz="0" w:space="0" w:color="auto"/>
              </w:divBdr>
            </w:div>
            <w:div w:id="1342049158">
              <w:marLeft w:val="0"/>
              <w:marRight w:val="0"/>
              <w:marTop w:val="0"/>
              <w:marBottom w:val="0"/>
              <w:divBdr>
                <w:top w:val="none" w:sz="0" w:space="0" w:color="auto"/>
                <w:left w:val="none" w:sz="0" w:space="0" w:color="auto"/>
                <w:bottom w:val="none" w:sz="0" w:space="0" w:color="auto"/>
                <w:right w:val="none" w:sz="0" w:space="0" w:color="auto"/>
              </w:divBdr>
            </w:div>
            <w:div w:id="269897474">
              <w:marLeft w:val="0"/>
              <w:marRight w:val="0"/>
              <w:marTop w:val="0"/>
              <w:marBottom w:val="0"/>
              <w:divBdr>
                <w:top w:val="none" w:sz="0" w:space="0" w:color="auto"/>
                <w:left w:val="none" w:sz="0" w:space="0" w:color="auto"/>
                <w:bottom w:val="none" w:sz="0" w:space="0" w:color="auto"/>
                <w:right w:val="none" w:sz="0" w:space="0" w:color="auto"/>
              </w:divBdr>
            </w:div>
            <w:div w:id="589436358">
              <w:marLeft w:val="0"/>
              <w:marRight w:val="0"/>
              <w:marTop w:val="0"/>
              <w:marBottom w:val="0"/>
              <w:divBdr>
                <w:top w:val="none" w:sz="0" w:space="0" w:color="auto"/>
                <w:left w:val="none" w:sz="0" w:space="0" w:color="auto"/>
                <w:bottom w:val="none" w:sz="0" w:space="0" w:color="auto"/>
                <w:right w:val="none" w:sz="0" w:space="0" w:color="auto"/>
              </w:divBdr>
            </w:div>
            <w:div w:id="1588492274">
              <w:marLeft w:val="0"/>
              <w:marRight w:val="0"/>
              <w:marTop w:val="0"/>
              <w:marBottom w:val="0"/>
              <w:divBdr>
                <w:top w:val="none" w:sz="0" w:space="0" w:color="auto"/>
                <w:left w:val="none" w:sz="0" w:space="0" w:color="auto"/>
                <w:bottom w:val="none" w:sz="0" w:space="0" w:color="auto"/>
                <w:right w:val="none" w:sz="0" w:space="0" w:color="auto"/>
              </w:divBdr>
            </w:div>
            <w:div w:id="662314548">
              <w:marLeft w:val="0"/>
              <w:marRight w:val="0"/>
              <w:marTop w:val="0"/>
              <w:marBottom w:val="0"/>
              <w:divBdr>
                <w:top w:val="none" w:sz="0" w:space="0" w:color="auto"/>
                <w:left w:val="none" w:sz="0" w:space="0" w:color="auto"/>
                <w:bottom w:val="none" w:sz="0" w:space="0" w:color="auto"/>
                <w:right w:val="none" w:sz="0" w:space="0" w:color="auto"/>
              </w:divBdr>
            </w:div>
            <w:div w:id="13918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226">
      <w:bodyDiv w:val="1"/>
      <w:marLeft w:val="0"/>
      <w:marRight w:val="0"/>
      <w:marTop w:val="0"/>
      <w:marBottom w:val="0"/>
      <w:divBdr>
        <w:top w:val="none" w:sz="0" w:space="0" w:color="auto"/>
        <w:left w:val="none" w:sz="0" w:space="0" w:color="auto"/>
        <w:bottom w:val="none" w:sz="0" w:space="0" w:color="auto"/>
        <w:right w:val="none" w:sz="0" w:space="0" w:color="auto"/>
      </w:divBdr>
      <w:divsChild>
        <w:div w:id="394276059">
          <w:marLeft w:val="0"/>
          <w:marRight w:val="0"/>
          <w:marTop w:val="0"/>
          <w:marBottom w:val="0"/>
          <w:divBdr>
            <w:top w:val="none" w:sz="0" w:space="0" w:color="auto"/>
            <w:left w:val="none" w:sz="0" w:space="0" w:color="auto"/>
            <w:bottom w:val="none" w:sz="0" w:space="0" w:color="auto"/>
            <w:right w:val="none" w:sz="0" w:space="0" w:color="auto"/>
          </w:divBdr>
          <w:divsChild>
            <w:div w:id="265619067">
              <w:marLeft w:val="0"/>
              <w:marRight w:val="0"/>
              <w:marTop w:val="0"/>
              <w:marBottom w:val="0"/>
              <w:divBdr>
                <w:top w:val="none" w:sz="0" w:space="0" w:color="auto"/>
                <w:left w:val="none" w:sz="0" w:space="0" w:color="auto"/>
                <w:bottom w:val="none" w:sz="0" w:space="0" w:color="auto"/>
                <w:right w:val="none" w:sz="0" w:space="0" w:color="auto"/>
              </w:divBdr>
            </w:div>
            <w:div w:id="655839932">
              <w:marLeft w:val="0"/>
              <w:marRight w:val="0"/>
              <w:marTop w:val="0"/>
              <w:marBottom w:val="0"/>
              <w:divBdr>
                <w:top w:val="none" w:sz="0" w:space="0" w:color="auto"/>
                <w:left w:val="none" w:sz="0" w:space="0" w:color="auto"/>
                <w:bottom w:val="none" w:sz="0" w:space="0" w:color="auto"/>
                <w:right w:val="none" w:sz="0" w:space="0" w:color="auto"/>
              </w:divBdr>
            </w:div>
            <w:div w:id="223100872">
              <w:marLeft w:val="0"/>
              <w:marRight w:val="0"/>
              <w:marTop w:val="0"/>
              <w:marBottom w:val="0"/>
              <w:divBdr>
                <w:top w:val="none" w:sz="0" w:space="0" w:color="auto"/>
                <w:left w:val="none" w:sz="0" w:space="0" w:color="auto"/>
                <w:bottom w:val="none" w:sz="0" w:space="0" w:color="auto"/>
                <w:right w:val="none" w:sz="0" w:space="0" w:color="auto"/>
              </w:divBdr>
            </w:div>
            <w:div w:id="1898003546">
              <w:marLeft w:val="0"/>
              <w:marRight w:val="0"/>
              <w:marTop w:val="0"/>
              <w:marBottom w:val="0"/>
              <w:divBdr>
                <w:top w:val="none" w:sz="0" w:space="0" w:color="auto"/>
                <w:left w:val="none" w:sz="0" w:space="0" w:color="auto"/>
                <w:bottom w:val="none" w:sz="0" w:space="0" w:color="auto"/>
                <w:right w:val="none" w:sz="0" w:space="0" w:color="auto"/>
              </w:divBdr>
            </w:div>
            <w:div w:id="1860311331">
              <w:marLeft w:val="0"/>
              <w:marRight w:val="0"/>
              <w:marTop w:val="0"/>
              <w:marBottom w:val="0"/>
              <w:divBdr>
                <w:top w:val="none" w:sz="0" w:space="0" w:color="auto"/>
                <w:left w:val="none" w:sz="0" w:space="0" w:color="auto"/>
                <w:bottom w:val="none" w:sz="0" w:space="0" w:color="auto"/>
                <w:right w:val="none" w:sz="0" w:space="0" w:color="auto"/>
              </w:divBdr>
            </w:div>
            <w:div w:id="1801222385">
              <w:marLeft w:val="0"/>
              <w:marRight w:val="0"/>
              <w:marTop w:val="0"/>
              <w:marBottom w:val="0"/>
              <w:divBdr>
                <w:top w:val="none" w:sz="0" w:space="0" w:color="auto"/>
                <w:left w:val="none" w:sz="0" w:space="0" w:color="auto"/>
                <w:bottom w:val="none" w:sz="0" w:space="0" w:color="auto"/>
                <w:right w:val="none" w:sz="0" w:space="0" w:color="auto"/>
              </w:divBdr>
            </w:div>
            <w:div w:id="1851093863">
              <w:marLeft w:val="0"/>
              <w:marRight w:val="0"/>
              <w:marTop w:val="0"/>
              <w:marBottom w:val="0"/>
              <w:divBdr>
                <w:top w:val="none" w:sz="0" w:space="0" w:color="auto"/>
                <w:left w:val="none" w:sz="0" w:space="0" w:color="auto"/>
                <w:bottom w:val="none" w:sz="0" w:space="0" w:color="auto"/>
                <w:right w:val="none" w:sz="0" w:space="0" w:color="auto"/>
              </w:divBdr>
            </w:div>
            <w:div w:id="1609310657">
              <w:marLeft w:val="0"/>
              <w:marRight w:val="0"/>
              <w:marTop w:val="0"/>
              <w:marBottom w:val="0"/>
              <w:divBdr>
                <w:top w:val="none" w:sz="0" w:space="0" w:color="auto"/>
                <w:left w:val="none" w:sz="0" w:space="0" w:color="auto"/>
                <w:bottom w:val="none" w:sz="0" w:space="0" w:color="auto"/>
                <w:right w:val="none" w:sz="0" w:space="0" w:color="auto"/>
              </w:divBdr>
            </w:div>
            <w:div w:id="2038509180">
              <w:marLeft w:val="0"/>
              <w:marRight w:val="0"/>
              <w:marTop w:val="0"/>
              <w:marBottom w:val="0"/>
              <w:divBdr>
                <w:top w:val="none" w:sz="0" w:space="0" w:color="auto"/>
                <w:left w:val="none" w:sz="0" w:space="0" w:color="auto"/>
                <w:bottom w:val="none" w:sz="0" w:space="0" w:color="auto"/>
                <w:right w:val="none" w:sz="0" w:space="0" w:color="auto"/>
              </w:divBdr>
            </w:div>
            <w:div w:id="1499924302">
              <w:marLeft w:val="0"/>
              <w:marRight w:val="0"/>
              <w:marTop w:val="0"/>
              <w:marBottom w:val="0"/>
              <w:divBdr>
                <w:top w:val="none" w:sz="0" w:space="0" w:color="auto"/>
                <w:left w:val="none" w:sz="0" w:space="0" w:color="auto"/>
                <w:bottom w:val="none" w:sz="0" w:space="0" w:color="auto"/>
                <w:right w:val="none" w:sz="0" w:space="0" w:color="auto"/>
              </w:divBdr>
            </w:div>
            <w:div w:id="1484930050">
              <w:marLeft w:val="0"/>
              <w:marRight w:val="0"/>
              <w:marTop w:val="0"/>
              <w:marBottom w:val="0"/>
              <w:divBdr>
                <w:top w:val="none" w:sz="0" w:space="0" w:color="auto"/>
                <w:left w:val="none" w:sz="0" w:space="0" w:color="auto"/>
                <w:bottom w:val="none" w:sz="0" w:space="0" w:color="auto"/>
                <w:right w:val="none" w:sz="0" w:space="0" w:color="auto"/>
              </w:divBdr>
            </w:div>
            <w:div w:id="765689715">
              <w:marLeft w:val="0"/>
              <w:marRight w:val="0"/>
              <w:marTop w:val="0"/>
              <w:marBottom w:val="0"/>
              <w:divBdr>
                <w:top w:val="none" w:sz="0" w:space="0" w:color="auto"/>
                <w:left w:val="none" w:sz="0" w:space="0" w:color="auto"/>
                <w:bottom w:val="none" w:sz="0" w:space="0" w:color="auto"/>
                <w:right w:val="none" w:sz="0" w:space="0" w:color="auto"/>
              </w:divBdr>
            </w:div>
            <w:div w:id="391656739">
              <w:marLeft w:val="0"/>
              <w:marRight w:val="0"/>
              <w:marTop w:val="0"/>
              <w:marBottom w:val="0"/>
              <w:divBdr>
                <w:top w:val="none" w:sz="0" w:space="0" w:color="auto"/>
                <w:left w:val="none" w:sz="0" w:space="0" w:color="auto"/>
                <w:bottom w:val="none" w:sz="0" w:space="0" w:color="auto"/>
                <w:right w:val="none" w:sz="0" w:space="0" w:color="auto"/>
              </w:divBdr>
            </w:div>
            <w:div w:id="6500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187">
      <w:bodyDiv w:val="1"/>
      <w:marLeft w:val="0"/>
      <w:marRight w:val="0"/>
      <w:marTop w:val="0"/>
      <w:marBottom w:val="0"/>
      <w:divBdr>
        <w:top w:val="none" w:sz="0" w:space="0" w:color="auto"/>
        <w:left w:val="none" w:sz="0" w:space="0" w:color="auto"/>
        <w:bottom w:val="none" w:sz="0" w:space="0" w:color="auto"/>
        <w:right w:val="none" w:sz="0" w:space="0" w:color="auto"/>
      </w:divBdr>
      <w:divsChild>
        <w:div w:id="659305942">
          <w:marLeft w:val="0"/>
          <w:marRight w:val="0"/>
          <w:marTop w:val="0"/>
          <w:marBottom w:val="0"/>
          <w:divBdr>
            <w:top w:val="none" w:sz="0" w:space="0" w:color="auto"/>
            <w:left w:val="none" w:sz="0" w:space="0" w:color="auto"/>
            <w:bottom w:val="none" w:sz="0" w:space="0" w:color="auto"/>
            <w:right w:val="none" w:sz="0" w:space="0" w:color="auto"/>
          </w:divBdr>
          <w:divsChild>
            <w:div w:id="970670903">
              <w:marLeft w:val="0"/>
              <w:marRight w:val="0"/>
              <w:marTop w:val="0"/>
              <w:marBottom w:val="0"/>
              <w:divBdr>
                <w:top w:val="none" w:sz="0" w:space="0" w:color="auto"/>
                <w:left w:val="none" w:sz="0" w:space="0" w:color="auto"/>
                <w:bottom w:val="none" w:sz="0" w:space="0" w:color="auto"/>
                <w:right w:val="none" w:sz="0" w:space="0" w:color="auto"/>
              </w:divBdr>
            </w:div>
            <w:div w:id="1101143773">
              <w:marLeft w:val="0"/>
              <w:marRight w:val="0"/>
              <w:marTop w:val="0"/>
              <w:marBottom w:val="0"/>
              <w:divBdr>
                <w:top w:val="none" w:sz="0" w:space="0" w:color="auto"/>
                <w:left w:val="none" w:sz="0" w:space="0" w:color="auto"/>
                <w:bottom w:val="none" w:sz="0" w:space="0" w:color="auto"/>
                <w:right w:val="none" w:sz="0" w:space="0" w:color="auto"/>
              </w:divBdr>
            </w:div>
            <w:div w:id="664089355">
              <w:marLeft w:val="0"/>
              <w:marRight w:val="0"/>
              <w:marTop w:val="0"/>
              <w:marBottom w:val="0"/>
              <w:divBdr>
                <w:top w:val="none" w:sz="0" w:space="0" w:color="auto"/>
                <w:left w:val="none" w:sz="0" w:space="0" w:color="auto"/>
                <w:bottom w:val="none" w:sz="0" w:space="0" w:color="auto"/>
                <w:right w:val="none" w:sz="0" w:space="0" w:color="auto"/>
              </w:divBdr>
            </w:div>
            <w:div w:id="1236472538">
              <w:marLeft w:val="0"/>
              <w:marRight w:val="0"/>
              <w:marTop w:val="0"/>
              <w:marBottom w:val="0"/>
              <w:divBdr>
                <w:top w:val="none" w:sz="0" w:space="0" w:color="auto"/>
                <w:left w:val="none" w:sz="0" w:space="0" w:color="auto"/>
                <w:bottom w:val="none" w:sz="0" w:space="0" w:color="auto"/>
                <w:right w:val="none" w:sz="0" w:space="0" w:color="auto"/>
              </w:divBdr>
            </w:div>
            <w:div w:id="1322007064">
              <w:marLeft w:val="0"/>
              <w:marRight w:val="0"/>
              <w:marTop w:val="0"/>
              <w:marBottom w:val="0"/>
              <w:divBdr>
                <w:top w:val="none" w:sz="0" w:space="0" w:color="auto"/>
                <w:left w:val="none" w:sz="0" w:space="0" w:color="auto"/>
                <w:bottom w:val="none" w:sz="0" w:space="0" w:color="auto"/>
                <w:right w:val="none" w:sz="0" w:space="0" w:color="auto"/>
              </w:divBdr>
            </w:div>
            <w:div w:id="1241645905">
              <w:marLeft w:val="0"/>
              <w:marRight w:val="0"/>
              <w:marTop w:val="0"/>
              <w:marBottom w:val="0"/>
              <w:divBdr>
                <w:top w:val="none" w:sz="0" w:space="0" w:color="auto"/>
                <w:left w:val="none" w:sz="0" w:space="0" w:color="auto"/>
                <w:bottom w:val="none" w:sz="0" w:space="0" w:color="auto"/>
                <w:right w:val="none" w:sz="0" w:space="0" w:color="auto"/>
              </w:divBdr>
            </w:div>
            <w:div w:id="1237277548">
              <w:marLeft w:val="0"/>
              <w:marRight w:val="0"/>
              <w:marTop w:val="0"/>
              <w:marBottom w:val="0"/>
              <w:divBdr>
                <w:top w:val="none" w:sz="0" w:space="0" w:color="auto"/>
                <w:left w:val="none" w:sz="0" w:space="0" w:color="auto"/>
                <w:bottom w:val="none" w:sz="0" w:space="0" w:color="auto"/>
                <w:right w:val="none" w:sz="0" w:space="0" w:color="auto"/>
              </w:divBdr>
            </w:div>
            <w:div w:id="1911504494">
              <w:marLeft w:val="0"/>
              <w:marRight w:val="0"/>
              <w:marTop w:val="0"/>
              <w:marBottom w:val="0"/>
              <w:divBdr>
                <w:top w:val="none" w:sz="0" w:space="0" w:color="auto"/>
                <w:left w:val="none" w:sz="0" w:space="0" w:color="auto"/>
                <w:bottom w:val="none" w:sz="0" w:space="0" w:color="auto"/>
                <w:right w:val="none" w:sz="0" w:space="0" w:color="auto"/>
              </w:divBdr>
            </w:div>
            <w:div w:id="456531537">
              <w:marLeft w:val="0"/>
              <w:marRight w:val="0"/>
              <w:marTop w:val="0"/>
              <w:marBottom w:val="0"/>
              <w:divBdr>
                <w:top w:val="none" w:sz="0" w:space="0" w:color="auto"/>
                <w:left w:val="none" w:sz="0" w:space="0" w:color="auto"/>
                <w:bottom w:val="none" w:sz="0" w:space="0" w:color="auto"/>
                <w:right w:val="none" w:sz="0" w:space="0" w:color="auto"/>
              </w:divBdr>
            </w:div>
            <w:div w:id="616986803">
              <w:marLeft w:val="0"/>
              <w:marRight w:val="0"/>
              <w:marTop w:val="0"/>
              <w:marBottom w:val="0"/>
              <w:divBdr>
                <w:top w:val="none" w:sz="0" w:space="0" w:color="auto"/>
                <w:left w:val="none" w:sz="0" w:space="0" w:color="auto"/>
                <w:bottom w:val="none" w:sz="0" w:space="0" w:color="auto"/>
                <w:right w:val="none" w:sz="0" w:space="0" w:color="auto"/>
              </w:divBdr>
            </w:div>
            <w:div w:id="649023150">
              <w:marLeft w:val="0"/>
              <w:marRight w:val="0"/>
              <w:marTop w:val="0"/>
              <w:marBottom w:val="0"/>
              <w:divBdr>
                <w:top w:val="none" w:sz="0" w:space="0" w:color="auto"/>
                <w:left w:val="none" w:sz="0" w:space="0" w:color="auto"/>
                <w:bottom w:val="none" w:sz="0" w:space="0" w:color="auto"/>
                <w:right w:val="none" w:sz="0" w:space="0" w:color="auto"/>
              </w:divBdr>
            </w:div>
            <w:div w:id="231234665">
              <w:marLeft w:val="0"/>
              <w:marRight w:val="0"/>
              <w:marTop w:val="0"/>
              <w:marBottom w:val="0"/>
              <w:divBdr>
                <w:top w:val="none" w:sz="0" w:space="0" w:color="auto"/>
                <w:left w:val="none" w:sz="0" w:space="0" w:color="auto"/>
                <w:bottom w:val="none" w:sz="0" w:space="0" w:color="auto"/>
                <w:right w:val="none" w:sz="0" w:space="0" w:color="auto"/>
              </w:divBdr>
            </w:div>
            <w:div w:id="1307977280">
              <w:marLeft w:val="0"/>
              <w:marRight w:val="0"/>
              <w:marTop w:val="0"/>
              <w:marBottom w:val="0"/>
              <w:divBdr>
                <w:top w:val="none" w:sz="0" w:space="0" w:color="auto"/>
                <w:left w:val="none" w:sz="0" w:space="0" w:color="auto"/>
                <w:bottom w:val="none" w:sz="0" w:space="0" w:color="auto"/>
                <w:right w:val="none" w:sz="0" w:space="0" w:color="auto"/>
              </w:divBdr>
            </w:div>
            <w:div w:id="2003044639">
              <w:marLeft w:val="0"/>
              <w:marRight w:val="0"/>
              <w:marTop w:val="0"/>
              <w:marBottom w:val="0"/>
              <w:divBdr>
                <w:top w:val="none" w:sz="0" w:space="0" w:color="auto"/>
                <w:left w:val="none" w:sz="0" w:space="0" w:color="auto"/>
                <w:bottom w:val="none" w:sz="0" w:space="0" w:color="auto"/>
                <w:right w:val="none" w:sz="0" w:space="0" w:color="auto"/>
              </w:divBdr>
            </w:div>
            <w:div w:id="1766994208">
              <w:marLeft w:val="0"/>
              <w:marRight w:val="0"/>
              <w:marTop w:val="0"/>
              <w:marBottom w:val="0"/>
              <w:divBdr>
                <w:top w:val="none" w:sz="0" w:space="0" w:color="auto"/>
                <w:left w:val="none" w:sz="0" w:space="0" w:color="auto"/>
                <w:bottom w:val="none" w:sz="0" w:space="0" w:color="auto"/>
                <w:right w:val="none" w:sz="0" w:space="0" w:color="auto"/>
              </w:divBdr>
            </w:div>
            <w:div w:id="917053528">
              <w:marLeft w:val="0"/>
              <w:marRight w:val="0"/>
              <w:marTop w:val="0"/>
              <w:marBottom w:val="0"/>
              <w:divBdr>
                <w:top w:val="none" w:sz="0" w:space="0" w:color="auto"/>
                <w:left w:val="none" w:sz="0" w:space="0" w:color="auto"/>
                <w:bottom w:val="none" w:sz="0" w:space="0" w:color="auto"/>
                <w:right w:val="none" w:sz="0" w:space="0" w:color="auto"/>
              </w:divBdr>
            </w:div>
            <w:div w:id="1510486306">
              <w:marLeft w:val="0"/>
              <w:marRight w:val="0"/>
              <w:marTop w:val="0"/>
              <w:marBottom w:val="0"/>
              <w:divBdr>
                <w:top w:val="none" w:sz="0" w:space="0" w:color="auto"/>
                <w:left w:val="none" w:sz="0" w:space="0" w:color="auto"/>
                <w:bottom w:val="none" w:sz="0" w:space="0" w:color="auto"/>
                <w:right w:val="none" w:sz="0" w:space="0" w:color="auto"/>
              </w:divBdr>
            </w:div>
            <w:div w:id="9307688">
              <w:marLeft w:val="0"/>
              <w:marRight w:val="0"/>
              <w:marTop w:val="0"/>
              <w:marBottom w:val="0"/>
              <w:divBdr>
                <w:top w:val="none" w:sz="0" w:space="0" w:color="auto"/>
                <w:left w:val="none" w:sz="0" w:space="0" w:color="auto"/>
                <w:bottom w:val="none" w:sz="0" w:space="0" w:color="auto"/>
                <w:right w:val="none" w:sz="0" w:space="0" w:color="auto"/>
              </w:divBdr>
            </w:div>
            <w:div w:id="1008486980">
              <w:marLeft w:val="0"/>
              <w:marRight w:val="0"/>
              <w:marTop w:val="0"/>
              <w:marBottom w:val="0"/>
              <w:divBdr>
                <w:top w:val="none" w:sz="0" w:space="0" w:color="auto"/>
                <w:left w:val="none" w:sz="0" w:space="0" w:color="auto"/>
                <w:bottom w:val="none" w:sz="0" w:space="0" w:color="auto"/>
                <w:right w:val="none" w:sz="0" w:space="0" w:color="auto"/>
              </w:divBdr>
            </w:div>
            <w:div w:id="1056860637">
              <w:marLeft w:val="0"/>
              <w:marRight w:val="0"/>
              <w:marTop w:val="0"/>
              <w:marBottom w:val="0"/>
              <w:divBdr>
                <w:top w:val="none" w:sz="0" w:space="0" w:color="auto"/>
                <w:left w:val="none" w:sz="0" w:space="0" w:color="auto"/>
                <w:bottom w:val="none" w:sz="0" w:space="0" w:color="auto"/>
                <w:right w:val="none" w:sz="0" w:space="0" w:color="auto"/>
              </w:divBdr>
            </w:div>
            <w:div w:id="1583830039">
              <w:marLeft w:val="0"/>
              <w:marRight w:val="0"/>
              <w:marTop w:val="0"/>
              <w:marBottom w:val="0"/>
              <w:divBdr>
                <w:top w:val="none" w:sz="0" w:space="0" w:color="auto"/>
                <w:left w:val="none" w:sz="0" w:space="0" w:color="auto"/>
                <w:bottom w:val="none" w:sz="0" w:space="0" w:color="auto"/>
                <w:right w:val="none" w:sz="0" w:space="0" w:color="auto"/>
              </w:divBdr>
            </w:div>
            <w:div w:id="400300038">
              <w:marLeft w:val="0"/>
              <w:marRight w:val="0"/>
              <w:marTop w:val="0"/>
              <w:marBottom w:val="0"/>
              <w:divBdr>
                <w:top w:val="none" w:sz="0" w:space="0" w:color="auto"/>
                <w:left w:val="none" w:sz="0" w:space="0" w:color="auto"/>
                <w:bottom w:val="none" w:sz="0" w:space="0" w:color="auto"/>
                <w:right w:val="none" w:sz="0" w:space="0" w:color="auto"/>
              </w:divBdr>
            </w:div>
            <w:div w:id="719939096">
              <w:marLeft w:val="0"/>
              <w:marRight w:val="0"/>
              <w:marTop w:val="0"/>
              <w:marBottom w:val="0"/>
              <w:divBdr>
                <w:top w:val="none" w:sz="0" w:space="0" w:color="auto"/>
                <w:left w:val="none" w:sz="0" w:space="0" w:color="auto"/>
                <w:bottom w:val="none" w:sz="0" w:space="0" w:color="auto"/>
                <w:right w:val="none" w:sz="0" w:space="0" w:color="auto"/>
              </w:divBdr>
            </w:div>
            <w:div w:id="1582178729">
              <w:marLeft w:val="0"/>
              <w:marRight w:val="0"/>
              <w:marTop w:val="0"/>
              <w:marBottom w:val="0"/>
              <w:divBdr>
                <w:top w:val="none" w:sz="0" w:space="0" w:color="auto"/>
                <w:left w:val="none" w:sz="0" w:space="0" w:color="auto"/>
                <w:bottom w:val="none" w:sz="0" w:space="0" w:color="auto"/>
                <w:right w:val="none" w:sz="0" w:space="0" w:color="auto"/>
              </w:divBdr>
            </w:div>
            <w:div w:id="1670792639">
              <w:marLeft w:val="0"/>
              <w:marRight w:val="0"/>
              <w:marTop w:val="0"/>
              <w:marBottom w:val="0"/>
              <w:divBdr>
                <w:top w:val="none" w:sz="0" w:space="0" w:color="auto"/>
                <w:left w:val="none" w:sz="0" w:space="0" w:color="auto"/>
                <w:bottom w:val="none" w:sz="0" w:space="0" w:color="auto"/>
                <w:right w:val="none" w:sz="0" w:space="0" w:color="auto"/>
              </w:divBdr>
            </w:div>
            <w:div w:id="1421215127">
              <w:marLeft w:val="0"/>
              <w:marRight w:val="0"/>
              <w:marTop w:val="0"/>
              <w:marBottom w:val="0"/>
              <w:divBdr>
                <w:top w:val="none" w:sz="0" w:space="0" w:color="auto"/>
                <w:left w:val="none" w:sz="0" w:space="0" w:color="auto"/>
                <w:bottom w:val="none" w:sz="0" w:space="0" w:color="auto"/>
                <w:right w:val="none" w:sz="0" w:space="0" w:color="auto"/>
              </w:divBdr>
            </w:div>
            <w:div w:id="146559596">
              <w:marLeft w:val="0"/>
              <w:marRight w:val="0"/>
              <w:marTop w:val="0"/>
              <w:marBottom w:val="0"/>
              <w:divBdr>
                <w:top w:val="none" w:sz="0" w:space="0" w:color="auto"/>
                <w:left w:val="none" w:sz="0" w:space="0" w:color="auto"/>
                <w:bottom w:val="none" w:sz="0" w:space="0" w:color="auto"/>
                <w:right w:val="none" w:sz="0" w:space="0" w:color="auto"/>
              </w:divBdr>
            </w:div>
            <w:div w:id="596330175">
              <w:marLeft w:val="0"/>
              <w:marRight w:val="0"/>
              <w:marTop w:val="0"/>
              <w:marBottom w:val="0"/>
              <w:divBdr>
                <w:top w:val="none" w:sz="0" w:space="0" w:color="auto"/>
                <w:left w:val="none" w:sz="0" w:space="0" w:color="auto"/>
                <w:bottom w:val="none" w:sz="0" w:space="0" w:color="auto"/>
                <w:right w:val="none" w:sz="0" w:space="0" w:color="auto"/>
              </w:divBdr>
            </w:div>
            <w:div w:id="791948023">
              <w:marLeft w:val="0"/>
              <w:marRight w:val="0"/>
              <w:marTop w:val="0"/>
              <w:marBottom w:val="0"/>
              <w:divBdr>
                <w:top w:val="none" w:sz="0" w:space="0" w:color="auto"/>
                <w:left w:val="none" w:sz="0" w:space="0" w:color="auto"/>
                <w:bottom w:val="none" w:sz="0" w:space="0" w:color="auto"/>
                <w:right w:val="none" w:sz="0" w:space="0" w:color="auto"/>
              </w:divBdr>
            </w:div>
            <w:div w:id="1262294439">
              <w:marLeft w:val="0"/>
              <w:marRight w:val="0"/>
              <w:marTop w:val="0"/>
              <w:marBottom w:val="0"/>
              <w:divBdr>
                <w:top w:val="none" w:sz="0" w:space="0" w:color="auto"/>
                <w:left w:val="none" w:sz="0" w:space="0" w:color="auto"/>
                <w:bottom w:val="none" w:sz="0" w:space="0" w:color="auto"/>
                <w:right w:val="none" w:sz="0" w:space="0" w:color="auto"/>
              </w:divBdr>
            </w:div>
            <w:div w:id="908467930">
              <w:marLeft w:val="0"/>
              <w:marRight w:val="0"/>
              <w:marTop w:val="0"/>
              <w:marBottom w:val="0"/>
              <w:divBdr>
                <w:top w:val="none" w:sz="0" w:space="0" w:color="auto"/>
                <w:left w:val="none" w:sz="0" w:space="0" w:color="auto"/>
                <w:bottom w:val="none" w:sz="0" w:space="0" w:color="auto"/>
                <w:right w:val="none" w:sz="0" w:space="0" w:color="auto"/>
              </w:divBdr>
            </w:div>
            <w:div w:id="437600101">
              <w:marLeft w:val="0"/>
              <w:marRight w:val="0"/>
              <w:marTop w:val="0"/>
              <w:marBottom w:val="0"/>
              <w:divBdr>
                <w:top w:val="none" w:sz="0" w:space="0" w:color="auto"/>
                <w:left w:val="none" w:sz="0" w:space="0" w:color="auto"/>
                <w:bottom w:val="none" w:sz="0" w:space="0" w:color="auto"/>
                <w:right w:val="none" w:sz="0" w:space="0" w:color="auto"/>
              </w:divBdr>
            </w:div>
            <w:div w:id="336346228">
              <w:marLeft w:val="0"/>
              <w:marRight w:val="0"/>
              <w:marTop w:val="0"/>
              <w:marBottom w:val="0"/>
              <w:divBdr>
                <w:top w:val="none" w:sz="0" w:space="0" w:color="auto"/>
                <w:left w:val="none" w:sz="0" w:space="0" w:color="auto"/>
                <w:bottom w:val="none" w:sz="0" w:space="0" w:color="auto"/>
                <w:right w:val="none" w:sz="0" w:space="0" w:color="auto"/>
              </w:divBdr>
            </w:div>
            <w:div w:id="1119035927">
              <w:marLeft w:val="0"/>
              <w:marRight w:val="0"/>
              <w:marTop w:val="0"/>
              <w:marBottom w:val="0"/>
              <w:divBdr>
                <w:top w:val="none" w:sz="0" w:space="0" w:color="auto"/>
                <w:left w:val="none" w:sz="0" w:space="0" w:color="auto"/>
                <w:bottom w:val="none" w:sz="0" w:space="0" w:color="auto"/>
                <w:right w:val="none" w:sz="0" w:space="0" w:color="auto"/>
              </w:divBdr>
            </w:div>
            <w:div w:id="1642879822">
              <w:marLeft w:val="0"/>
              <w:marRight w:val="0"/>
              <w:marTop w:val="0"/>
              <w:marBottom w:val="0"/>
              <w:divBdr>
                <w:top w:val="none" w:sz="0" w:space="0" w:color="auto"/>
                <w:left w:val="none" w:sz="0" w:space="0" w:color="auto"/>
                <w:bottom w:val="none" w:sz="0" w:space="0" w:color="auto"/>
                <w:right w:val="none" w:sz="0" w:space="0" w:color="auto"/>
              </w:divBdr>
            </w:div>
            <w:div w:id="1659386207">
              <w:marLeft w:val="0"/>
              <w:marRight w:val="0"/>
              <w:marTop w:val="0"/>
              <w:marBottom w:val="0"/>
              <w:divBdr>
                <w:top w:val="none" w:sz="0" w:space="0" w:color="auto"/>
                <w:left w:val="none" w:sz="0" w:space="0" w:color="auto"/>
                <w:bottom w:val="none" w:sz="0" w:space="0" w:color="auto"/>
                <w:right w:val="none" w:sz="0" w:space="0" w:color="auto"/>
              </w:divBdr>
            </w:div>
            <w:div w:id="266010900">
              <w:marLeft w:val="0"/>
              <w:marRight w:val="0"/>
              <w:marTop w:val="0"/>
              <w:marBottom w:val="0"/>
              <w:divBdr>
                <w:top w:val="none" w:sz="0" w:space="0" w:color="auto"/>
                <w:left w:val="none" w:sz="0" w:space="0" w:color="auto"/>
                <w:bottom w:val="none" w:sz="0" w:space="0" w:color="auto"/>
                <w:right w:val="none" w:sz="0" w:space="0" w:color="auto"/>
              </w:divBdr>
            </w:div>
            <w:div w:id="1739860509">
              <w:marLeft w:val="0"/>
              <w:marRight w:val="0"/>
              <w:marTop w:val="0"/>
              <w:marBottom w:val="0"/>
              <w:divBdr>
                <w:top w:val="none" w:sz="0" w:space="0" w:color="auto"/>
                <w:left w:val="none" w:sz="0" w:space="0" w:color="auto"/>
                <w:bottom w:val="none" w:sz="0" w:space="0" w:color="auto"/>
                <w:right w:val="none" w:sz="0" w:space="0" w:color="auto"/>
              </w:divBdr>
            </w:div>
            <w:div w:id="735712049">
              <w:marLeft w:val="0"/>
              <w:marRight w:val="0"/>
              <w:marTop w:val="0"/>
              <w:marBottom w:val="0"/>
              <w:divBdr>
                <w:top w:val="none" w:sz="0" w:space="0" w:color="auto"/>
                <w:left w:val="none" w:sz="0" w:space="0" w:color="auto"/>
                <w:bottom w:val="none" w:sz="0" w:space="0" w:color="auto"/>
                <w:right w:val="none" w:sz="0" w:space="0" w:color="auto"/>
              </w:divBdr>
            </w:div>
            <w:div w:id="1250698192">
              <w:marLeft w:val="0"/>
              <w:marRight w:val="0"/>
              <w:marTop w:val="0"/>
              <w:marBottom w:val="0"/>
              <w:divBdr>
                <w:top w:val="none" w:sz="0" w:space="0" w:color="auto"/>
                <w:left w:val="none" w:sz="0" w:space="0" w:color="auto"/>
                <w:bottom w:val="none" w:sz="0" w:space="0" w:color="auto"/>
                <w:right w:val="none" w:sz="0" w:space="0" w:color="auto"/>
              </w:divBdr>
            </w:div>
            <w:div w:id="1922253333">
              <w:marLeft w:val="0"/>
              <w:marRight w:val="0"/>
              <w:marTop w:val="0"/>
              <w:marBottom w:val="0"/>
              <w:divBdr>
                <w:top w:val="none" w:sz="0" w:space="0" w:color="auto"/>
                <w:left w:val="none" w:sz="0" w:space="0" w:color="auto"/>
                <w:bottom w:val="none" w:sz="0" w:space="0" w:color="auto"/>
                <w:right w:val="none" w:sz="0" w:space="0" w:color="auto"/>
              </w:divBdr>
            </w:div>
            <w:div w:id="1137458741">
              <w:marLeft w:val="0"/>
              <w:marRight w:val="0"/>
              <w:marTop w:val="0"/>
              <w:marBottom w:val="0"/>
              <w:divBdr>
                <w:top w:val="none" w:sz="0" w:space="0" w:color="auto"/>
                <w:left w:val="none" w:sz="0" w:space="0" w:color="auto"/>
                <w:bottom w:val="none" w:sz="0" w:space="0" w:color="auto"/>
                <w:right w:val="none" w:sz="0" w:space="0" w:color="auto"/>
              </w:divBdr>
            </w:div>
            <w:div w:id="3484038">
              <w:marLeft w:val="0"/>
              <w:marRight w:val="0"/>
              <w:marTop w:val="0"/>
              <w:marBottom w:val="0"/>
              <w:divBdr>
                <w:top w:val="none" w:sz="0" w:space="0" w:color="auto"/>
                <w:left w:val="none" w:sz="0" w:space="0" w:color="auto"/>
                <w:bottom w:val="none" w:sz="0" w:space="0" w:color="auto"/>
                <w:right w:val="none" w:sz="0" w:space="0" w:color="auto"/>
              </w:divBdr>
            </w:div>
            <w:div w:id="80489248">
              <w:marLeft w:val="0"/>
              <w:marRight w:val="0"/>
              <w:marTop w:val="0"/>
              <w:marBottom w:val="0"/>
              <w:divBdr>
                <w:top w:val="none" w:sz="0" w:space="0" w:color="auto"/>
                <w:left w:val="none" w:sz="0" w:space="0" w:color="auto"/>
                <w:bottom w:val="none" w:sz="0" w:space="0" w:color="auto"/>
                <w:right w:val="none" w:sz="0" w:space="0" w:color="auto"/>
              </w:divBdr>
            </w:div>
            <w:div w:id="131023701">
              <w:marLeft w:val="0"/>
              <w:marRight w:val="0"/>
              <w:marTop w:val="0"/>
              <w:marBottom w:val="0"/>
              <w:divBdr>
                <w:top w:val="none" w:sz="0" w:space="0" w:color="auto"/>
                <w:left w:val="none" w:sz="0" w:space="0" w:color="auto"/>
                <w:bottom w:val="none" w:sz="0" w:space="0" w:color="auto"/>
                <w:right w:val="none" w:sz="0" w:space="0" w:color="auto"/>
              </w:divBdr>
            </w:div>
            <w:div w:id="1035694765">
              <w:marLeft w:val="0"/>
              <w:marRight w:val="0"/>
              <w:marTop w:val="0"/>
              <w:marBottom w:val="0"/>
              <w:divBdr>
                <w:top w:val="none" w:sz="0" w:space="0" w:color="auto"/>
                <w:left w:val="none" w:sz="0" w:space="0" w:color="auto"/>
                <w:bottom w:val="none" w:sz="0" w:space="0" w:color="auto"/>
                <w:right w:val="none" w:sz="0" w:space="0" w:color="auto"/>
              </w:divBdr>
            </w:div>
            <w:div w:id="1901748464">
              <w:marLeft w:val="0"/>
              <w:marRight w:val="0"/>
              <w:marTop w:val="0"/>
              <w:marBottom w:val="0"/>
              <w:divBdr>
                <w:top w:val="none" w:sz="0" w:space="0" w:color="auto"/>
                <w:left w:val="none" w:sz="0" w:space="0" w:color="auto"/>
                <w:bottom w:val="none" w:sz="0" w:space="0" w:color="auto"/>
                <w:right w:val="none" w:sz="0" w:space="0" w:color="auto"/>
              </w:divBdr>
            </w:div>
            <w:div w:id="2106030176">
              <w:marLeft w:val="0"/>
              <w:marRight w:val="0"/>
              <w:marTop w:val="0"/>
              <w:marBottom w:val="0"/>
              <w:divBdr>
                <w:top w:val="none" w:sz="0" w:space="0" w:color="auto"/>
                <w:left w:val="none" w:sz="0" w:space="0" w:color="auto"/>
                <w:bottom w:val="none" w:sz="0" w:space="0" w:color="auto"/>
                <w:right w:val="none" w:sz="0" w:space="0" w:color="auto"/>
              </w:divBdr>
            </w:div>
            <w:div w:id="792094326">
              <w:marLeft w:val="0"/>
              <w:marRight w:val="0"/>
              <w:marTop w:val="0"/>
              <w:marBottom w:val="0"/>
              <w:divBdr>
                <w:top w:val="none" w:sz="0" w:space="0" w:color="auto"/>
                <w:left w:val="none" w:sz="0" w:space="0" w:color="auto"/>
                <w:bottom w:val="none" w:sz="0" w:space="0" w:color="auto"/>
                <w:right w:val="none" w:sz="0" w:space="0" w:color="auto"/>
              </w:divBdr>
            </w:div>
            <w:div w:id="1648781518">
              <w:marLeft w:val="0"/>
              <w:marRight w:val="0"/>
              <w:marTop w:val="0"/>
              <w:marBottom w:val="0"/>
              <w:divBdr>
                <w:top w:val="none" w:sz="0" w:space="0" w:color="auto"/>
                <w:left w:val="none" w:sz="0" w:space="0" w:color="auto"/>
                <w:bottom w:val="none" w:sz="0" w:space="0" w:color="auto"/>
                <w:right w:val="none" w:sz="0" w:space="0" w:color="auto"/>
              </w:divBdr>
            </w:div>
            <w:div w:id="1221356933">
              <w:marLeft w:val="0"/>
              <w:marRight w:val="0"/>
              <w:marTop w:val="0"/>
              <w:marBottom w:val="0"/>
              <w:divBdr>
                <w:top w:val="none" w:sz="0" w:space="0" w:color="auto"/>
                <w:left w:val="none" w:sz="0" w:space="0" w:color="auto"/>
                <w:bottom w:val="none" w:sz="0" w:space="0" w:color="auto"/>
                <w:right w:val="none" w:sz="0" w:space="0" w:color="auto"/>
              </w:divBdr>
            </w:div>
            <w:div w:id="966662811">
              <w:marLeft w:val="0"/>
              <w:marRight w:val="0"/>
              <w:marTop w:val="0"/>
              <w:marBottom w:val="0"/>
              <w:divBdr>
                <w:top w:val="none" w:sz="0" w:space="0" w:color="auto"/>
                <w:left w:val="none" w:sz="0" w:space="0" w:color="auto"/>
                <w:bottom w:val="none" w:sz="0" w:space="0" w:color="auto"/>
                <w:right w:val="none" w:sz="0" w:space="0" w:color="auto"/>
              </w:divBdr>
            </w:div>
            <w:div w:id="748386108">
              <w:marLeft w:val="0"/>
              <w:marRight w:val="0"/>
              <w:marTop w:val="0"/>
              <w:marBottom w:val="0"/>
              <w:divBdr>
                <w:top w:val="none" w:sz="0" w:space="0" w:color="auto"/>
                <w:left w:val="none" w:sz="0" w:space="0" w:color="auto"/>
                <w:bottom w:val="none" w:sz="0" w:space="0" w:color="auto"/>
                <w:right w:val="none" w:sz="0" w:space="0" w:color="auto"/>
              </w:divBdr>
            </w:div>
            <w:div w:id="1970240459">
              <w:marLeft w:val="0"/>
              <w:marRight w:val="0"/>
              <w:marTop w:val="0"/>
              <w:marBottom w:val="0"/>
              <w:divBdr>
                <w:top w:val="none" w:sz="0" w:space="0" w:color="auto"/>
                <w:left w:val="none" w:sz="0" w:space="0" w:color="auto"/>
                <w:bottom w:val="none" w:sz="0" w:space="0" w:color="auto"/>
                <w:right w:val="none" w:sz="0" w:space="0" w:color="auto"/>
              </w:divBdr>
            </w:div>
            <w:div w:id="977762956">
              <w:marLeft w:val="0"/>
              <w:marRight w:val="0"/>
              <w:marTop w:val="0"/>
              <w:marBottom w:val="0"/>
              <w:divBdr>
                <w:top w:val="none" w:sz="0" w:space="0" w:color="auto"/>
                <w:left w:val="none" w:sz="0" w:space="0" w:color="auto"/>
                <w:bottom w:val="none" w:sz="0" w:space="0" w:color="auto"/>
                <w:right w:val="none" w:sz="0" w:space="0" w:color="auto"/>
              </w:divBdr>
            </w:div>
            <w:div w:id="1756319869">
              <w:marLeft w:val="0"/>
              <w:marRight w:val="0"/>
              <w:marTop w:val="0"/>
              <w:marBottom w:val="0"/>
              <w:divBdr>
                <w:top w:val="none" w:sz="0" w:space="0" w:color="auto"/>
                <w:left w:val="none" w:sz="0" w:space="0" w:color="auto"/>
                <w:bottom w:val="none" w:sz="0" w:space="0" w:color="auto"/>
                <w:right w:val="none" w:sz="0" w:space="0" w:color="auto"/>
              </w:divBdr>
            </w:div>
            <w:div w:id="1498883656">
              <w:marLeft w:val="0"/>
              <w:marRight w:val="0"/>
              <w:marTop w:val="0"/>
              <w:marBottom w:val="0"/>
              <w:divBdr>
                <w:top w:val="none" w:sz="0" w:space="0" w:color="auto"/>
                <w:left w:val="none" w:sz="0" w:space="0" w:color="auto"/>
                <w:bottom w:val="none" w:sz="0" w:space="0" w:color="auto"/>
                <w:right w:val="none" w:sz="0" w:space="0" w:color="auto"/>
              </w:divBdr>
            </w:div>
            <w:div w:id="761532708">
              <w:marLeft w:val="0"/>
              <w:marRight w:val="0"/>
              <w:marTop w:val="0"/>
              <w:marBottom w:val="0"/>
              <w:divBdr>
                <w:top w:val="none" w:sz="0" w:space="0" w:color="auto"/>
                <w:left w:val="none" w:sz="0" w:space="0" w:color="auto"/>
                <w:bottom w:val="none" w:sz="0" w:space="0" w:color="auto"/>
                <w:right w:val="none" w:sz="0" w:space="0" w:color="auto"/>
              </w:divBdr>
            </w:div>
            <w:div w:id="448821711">
              <w:marLeft w:val="0"/>
              <w:marRight w:val="0"/>
              <w:marTop w:val="0"/>
              <w:marBottom w:val="0"/>
              <w:divBdr>
                <w:top w:val="none" w:sz="0" w:space="0" w:color="auto"/>
                <w:left w:val="none" w:sz="0" w:space="0" w:color="auto"/>
                <w:bottom w:val="none" w:sz="0" w:space="0" w:color="auto"/>
                <w:right w:val="none" w:sz="0" w:space="0" w:color="auto"/>
              </w:divBdr>
            </w:div>
            <w:div w:id="865407328">
              <w:marLeft w:val="0"/>
              <w:marRight w:val="0"/>
              <w:marTop w:val="0"/>
              <w:marBottom w:val="0"/>
              <w:divBdr>
                <w:top w:val="none" w:sz="0" w:space="0" w:color="auto"/>
                <w:left w:val="none" w:sz="0" w:space="0" w:color="auto"/>
                <w:bottom w:val="none" w:sz="0" w:space="0" w:color="auto"/>
                <w:right w:val="none" w:sz="0" w:space="0" w:color="auto"/>
              </w:divBdr>
            </w:div>
            <w:div w:id="662700908">
              <w:marLeft w:val="0"/>
              <w:marRight w:val="0"/>
              <w:marTop w:val="0"/>
              <w:marBottom w:val="0"/>
              <w:divBdr>
                <w:top w:val="none" w:sz="0" w:space="0" w:color="auto"/>
                <w:left w:val="none" w:sz="0" w:space="0" w:color="auto"/>
                <w:bottom w:val="none" w:sz="0" w:space="0" w:color="auto"/>
                <w:right w:val="none" w:sz="0" w:space="0" w:color="auto"/>
              </w:divBdr>
            </w:div>
            <w:div w:id="1160267749">
              <w:marLeft w:val="0"/>
              <w:marRight w:val="0"/>
              <w:marTop w:val="0"/>
              <w:marBottom w:val="0"/>
              <w:divBdr>
                <w:top w:val="none" w:sz="0" w:space="0" w:color="auto"/>
                <w:left w:val="none" w:sz="0" w:space="0" w:color="auto"/>
                <w:bottom w:val="none" w:sz="0" w:space="0" w:color="auto"/>
                <w:right w:val="none" w:sz="0" w:space="0" w:color="auto"/>
              </w:divBdr>
            </w:div>
            <w:div w:id="1288007050">
              <w:marLeft w:val="0"/>
              <w:marRight w:val="0"/>
              <w:marTop w:val="0"/>
              <w:marBottom w:val="0"/>
              <w:divBdr>
                <w:top w:val="none" w:sz="0" w:space="0" w:color="auto"/>
                <w:left w:val="none" w:sz="0" w:space="0" w:color="auto"/>
                <w:bottom w:val="none" w:sz="0" w:space="0" w:color="auto"/>
                <w:right w:val="none" w:sz="0" w:space="0" w:color="auto"/>
              </w:divBdr>
            </w:div>
            <w:div w:id="2018267212">
              <w:marLeft w:val="0"/>
              <w:marRight w:val="0"/>
              <w:marTop w:val="0"/>
              <w:marBottom w:val="0"/>
              <w:divBdr>
                <w:top w:val="none" w:sz="0" w:space="0" w:color="auto"/>
                <w:left w:val="none" w:sz="0" w:space="0" w:color="auto"/>
                <w:bottom w:val="none" w:sz="0" w:space="0" w:color="auto"/>
                <w:right w:val="none" w:sz="0" w:space="0" w:color="auto"/>
              </w:divBdr>
            </w:div>
            <w:div w:id="268660990">
              <w:marLeft w:val="0"/>
              <w:marRight w:val="0"/>
              <w:marTop w:val="0"/>
              <w:marBottom w:val="0"/>
              <w:divBdr>
                <w:top w:val="none" w:sz="0" w:space="0" w:color="auto"/>
                <w:left w:val="none" w:sz="0" w:space="0" w:color="auto"/>
                <w:bottom w:val="none" w:sz="0" w:space="0" w:color="auto"/>
                <w:right w:val="none" w:sz="0" w:space="0" w:color="auto"/>
              </w:divBdr>
            </w:div>
            <w:div w:id="1577395664">
              <w:marLeft w:val="0"/>
              <w:marRight w:val="0"/>
              <w:marTop w:val="0"/>
              <w:marBottom w:val="0"/>
              <w:divBdr>
                <w:top w:val="none" w:sz="0" w:space="0" w:color="auto"/>
                <w:left w:val="none" w:sz="0" w:space="0" w:color="auto"/>
                <w:bottom w:val="none" w:sz="0" w:space="0" w:color="auto"/>
                <w:right w:val="none" w:sz="0" w:space="0" w:color="auto"/>
              </w:divBdr>
            </w:div>
            <w:div w:id="1102997617">
              <w:marLeft w:val="0"/>
              <w:marRight w:val="0"/>
              <w:marTop w:val="0"/>
              <w:marBottom w:val="0"/>
              <w:divBdr>
                <w:top w:val="none" w:sz="0" w:space="0" w:color="auto"/>
                <w:left w:val="none" w:sz="0" w:space="0" w:color="auto"/>
                <w:bottom w:val="none" w:sz="0" w:space="0" w:color="auto"/>
                <w:right w:val="none" w:sz="0" w:space="0" w:color="auto"/>
              </w:divBdr>
            </w:div>
            <w:div w:id="1371608466">
              <w:marLeft w:val="0"/>
              <w:marRight w:val="0"/>
              <w:marTop w:val="0"/>
              <w:marBottom w:val="0"/>
              <w:divBdr>
                <w:top w:val="none" w:sz="0" w:space="0" w:color="auto"/>
                <w:left w:val="none" w:sz="0" w:space="0" w:color="auto"/>
                <w:bottom w:val="none" w:sz="0" w:space="0" w:color="auto"/>
                <w:right w:val="none" w:sz="0" w:space="0" w:color="auto"/>
              </w:divBdr>
            </w:div>
            <w:div w:id="390539690">
              <w:marLeft w:val="0"/>
              <w:marRight w:val="0"/>
              <w:marTop w:val="0"/>
              <w:marBottom w:val="0"/>
              <w:divBdr>
                <w:top w:val="none" w:sz="0" w:space="0" w:color="auto"/>
                <w:left w:val="none" w:sz="0" w:space="0" w:color="auto"/>
                <w:bottom w:val="none" w:sz="0" w:space="0" w:color="auto"/>
                <w:right w:val="none" w:sz="0" w:space="0" w:color="auto"/>
              </w:divBdr>
            </w:div>
            <w:div w:id="2080321536">
              <w:marLeft w:val="0"/>
              <w:marRight w:val="0"/>
              <w:marTop w:val="0"/>
              <w:marBottom w:val="0"/>
              <w:divBdr>
                <w:top w:val="none" w:sz="0" w:space="0" w:color="auto"/>
                <w:left w:val="none" w:sz="0" w:space="0" w:color="auto"/>
                <w:bottom w:val="none" w:sz="0" w:space="0" w:color="auto"/>
                <w:right w:val="none" w:sz="0" w:space="0" w:color="auto"/>
              </w:divBdr>
            </w:div>
            <w:div w:id="2044406216">
              <w:marLeft w:val="0"/>
              <w:marRight w:val="0"/>
              <w:marTop w:val="0"/>
              <w:marBottom w:val="0"/>
              <w:divBdr>
                <w:top w:val="none" w:sz="0" w:space="0" w:color="auto"/>
                <w:left w:val="none" w:sz="0" w:space="0" w:color="auto"/>
                <w:bottom w:val="none" w:sz="0" w:space="0" w:color="auto"/>
                <w:right w:val="none" w:sz="0" w:space="0" w:color="auto"/>
              </w:divBdr>
            </w:div>
            <w:div w:id="16693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3158">
      <w:bodyDiv w:val="1"/>
      <w:marLeft w:val="0"/>
      <w:marRight w:val="0"/>
      <w:marTop w:val="0"/>
      <w:marBottom w:val="0"/>
      <w:divBdr>
        <w:top w:val="none" w:sz="0" w:space="0" w:color="auto"/>
        <w:left w:val="none" w:sz="0" w:space="0" w:color="auto"/>
        <w:bottom w:val="none" w:sz="0" w:space="0" w:color="auto"/>
        <w:right w:val="none" w:sz="0" w:space="0" w:color="auto"/>
      </w:divBdr>
      <w:divsChild>
        <w:div w:id="1876117808">
          <w:marLeft w:val="0"/>
          <w:marRight w:val="0"/>
          <w:marTop w:val="0"/>
          <w:marBottom w:val="120"/>
          <w:divBdr>
            <w:top w:val="single" w:sz="6" w:space="0" w:color="auto"/>
            <w:left w:val="single" w:sz="24" w:space="0" w:color="auto"/>
            <w:bottom w:val="single" w:sz="6" w:space="0" w:color="auto"/>
            <w:right w:val="single" w:sz="6" w:space="0" w:color="auto"/>
          </w:divBdr>
        </w:div>
        <w:div w:id="32972933">
          <w:marLeft w:val="0"/>
          <w:marRight w:val="0"/>
          <w:marTop w:val="0"/>
          <w:marBottom w:val="120"/>
          <w:divBdr>
            <w:top w:val="single" w:sz="6" w:space="0" w:color="auto"/>
            <w:left w:val="single" w:sz="24" w:space="0" w:color="auto"/>
            <w:bottom w:val="single" w:sz="6" w:space="0" w:color="auto"/>
            <w:right w:val="single" w:sz="6" w:space="0" w:color="auto"/>
          </w:divBdr>
        </w:div>
        <w:div w:id="1195845255">
          <w:marLeft w:val="0"/>
          <w:marRight w:val="0"/>
          <w:marTop w:val="0"/>
          <w:marBottom w:val="120"/>
          <w:divBdr>
            <w:top w:val="single" w:sz="6" w:space="0" w:color="auto"/>
            <w:left w:val="single" w:sz="24" w:space="0" w:color="auto"/>
            <w:bottom w:val="single" w:sz="6" w:space="0" w:color="auto"/>
            <w:right w:val="single" w:sz="6" w:space="0" w:color="auto"/>
          </w:divBdr>
        </w:div>
        <w:div w:id="1104495783">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0279227">
      <w:bodyDiv w:val="1"/>
      <w:marLeft w:val="0"/>
      <w:marRight w:val="0"/>
      <w:marTop w:val="0"/>
      <w:marBottom w:val="0"/>
      <w:divBdr>
        <w:top w:val="none" w:sz="0" w:space="0" w:color="auto"/>
        <w:left w:val="none" w:sz="0" w:space="0" w:color="auto"/>
        <w:bottom w:val="none" w:sz="0" w:space="0" w:color="auto"/>
        <w:right w:val="none" w:sz="0" w:space="0" w:color="auto"/>
      </w:divBdr>
    </w:div>
    <w:div w:id="1733501962">
      <w:bodyDiv w:val="1"/>
      <w:marLeft w:val="0"/>
      <w:marRight w:val="0"/>
      <w:marTop w:val="0"/>
      <w:marBottom w:val="0"/>
      <w:divBdr>
        <w:top w:val="none" w:sz="0" w:space="0" w:color="auto"/>
        <w:left w:val="none" w:sz="0" w:space="0" w:color="auto"/>
        <w:bottom w:val="none" w:sz="0" w:space="0" w:color="auto"/>
        <w:right w:val="none" w:sz="0" w:space="0" w:color="auto"/>
      </w:divBdr>
      <w:divsChild>
        <w:div w:id="2112388064">
          <w:marLeft w:val="0"/>
          <w:marRight w:val="0"/>
          <w:marTop w:val="0"/>
          <w:marBottom w:val="0"/>
          <w:divBdr>
            <w:top w:val="none" w:sz="0" w:space="0" w:color="auto"/>
            <w:left w:val="none" w:sz="0" w:space="0" w:color="auto"/>
            <w:bottom w:val="none" w:sz="0" w:space="0" w:color="auto"/>
            <w:right w:val="none" w:sz="0" w:space="0" w:color="auto"/>
          </w:divBdr>
          <w:divsChild>
            <w:div w:id="988359375">
              <w:marLeft w:val="0"/>
              <w:marRight w:val="0"/>
              <w:marTop w:val="0"/>
              <w:marBottom w:val="0"/>
              <w:divBdr>
                <w:top w:val="none" w:sz="0" w:space="0" w:color="auto"/>
                <w:left w:val="none" w:sz="0" w:space="0" w:color="auto"/>
                <w:bottom w:val="none" w:sz="0" w:space="0" w:color="auto"/>
                <w:right w:val="none" w:sz="0" w:space="0" w:color="auto"/>
              </w:divBdr>
            </w:div>
            <w:div w:id="1601795928">
              <w:marLeft w:val="0"/>
              <w:marRight w:val="0"/>
              <w:marTop w:val="0"/>
              <w:marBottom w:val="0"/>
              <w:divBdr>
                <w:top w:val="none" w:sz="0" w:space="0" w:color="auto"/>
                <w:left w:val="none" w:sz="0" w:space="0" w:color="auto"/>
                <w:bottom w:val="none" w:sz="0" w:space="0" w:color="auto"/>
                <w:right w:val="none" w:sz="0" w:space="0" w:color="auto"/>
              </w:divBdr>
            </w:div>
            <w:div w:id="700017507">
              <w:marLeft w:val="0"/>
              <w:marRight w:val="0"/>
              <w:marTop w:val="0"/>
              <w:marBottom w:val="0"/>
              <w:divBdr>
                <w:top w:val="none" w:sz="0" w:space="0" w:color="auto"/>
                <w:left w:val="none" w:sz="0" w:space="0" w:color="auto"/>
                <w:bottom w:val="none" w:sz="0" w:space="0" w:color="auto"/>
                <w:right w:val="none" w:sz="0" w:space="0" w:color="auto"/>
              </w:divBdr>
            </w:div>
            <w:div w:id="1429500995">
              <w:marLeft w:val="0"/>
              <w:marRight w:val="0"/>
              <w:marTop w:val="0"/>
              <w:marBottom w:val="0"/>
              <w:divBdr>
                <w:top w:val="none" w:sz="0" w:space="0" w:color="auto"/>
                <w:left w:val="none" w:sz="0" w:space="0" w:color="auto"/>
                <w:bottom w:val="none" w:sz="0" w:space="0" w:color="auto"/>
                <w:right w:val="none" w:sz="0" w:space="0" w:color="auto"/>
              </w:divBdr>
            </w:div>
            <w:div w:id="1602957473">
              <w:marLeft w:val="0"/>
              <w:marRight w:val="0"/>
              <w:marTop w:val="0"/>
              <w:marBottom w:val="0"/>
              <w:divBdr>
                <w:top w:val="none" w:sz="0" w:space="0" w:color="auto"/>
                <w:left w:val="none" w:sz="0" w:space="0" w:color="auto"/>
                <w:bottom w:val="none" w:sz="0" w:space="0" w:color="auto"/>
                <w:right w:val="none" w:sz="0" w:space="0" w:color="auto"/>
              </w:divBdr>
            </w:div>
            <w:div w:id="940146293">
              <w:marLeft w:val="0"/>
              <w:marRight w:val="0"/>
              <w:marTop w:val="0"/>
              <w:marBottom w:val="0"/>
              <w:divBdr>
                <w:top w:val="none" w:sz="0" w:space="0" w:color="auto"/>
                <w:left w:val="none" w:sz="0" w:space="0" w:color="auto"/>
                <w:bottom w:val="none" w:sz="0" w:space="0" w:color="auto"/>
                <w:right w:val="none" w:sz="0" w:space="0" w:color="auto"/>
              </w:divBdr>
            </w:div>
            <w:div w:id="1785734636">
              <w:marLeft w:val="0"/>
              <w:marRight w:val="0"/>
              <w:marTop w:val="0"/>
              <w:marBottom w:val="0"/>
              <w:divBdr>
                <w:top w:val="none" w:sz="0" w:space="0" w:color="auto"/>
                <w:left w:val="none" w:sz="0" w:space="0" w:color="auto"/>
                <w:bottom w:val="none" w:sz="0" w:space="0" w:color="auto"/>
                <w:right w:val="none" w:sz="0" w:space="0" w:color="auto"/>
              </w:divBdr>
            </w:div>
            <w:div w:id="1469207703">
              <w:marLeft w:val="0"/>
              <w:marRight w:val="0"/>
              <w:marTop w:val="0"/>
              <w:marBottom w:val="0"/>
              <w:divBdr>
                <w:top w:val="none" w:sz="0" w:space="0" w:color="auto"/>
                <w:left w:val="none" w:sz="0" w:space="0" w:color="auto"/>
                <w:bottom w:val="none" w:sz="0" w:space="0" w:color="auto"/>
                <w:right w:val="none" w:sz="0" w:space="0" w:color="auto"/>
              </w:divBdr>
            </w:div>
            <w:div w:id="935133704">
              <w:marLeft w:val="0"/>
              <w:marRight w:val="0"/>
              <w:marTop w:val="0"/>
              <w:marBottom w:val="0"/>
              <w:divBdr>
                <w:top w:val="none" w:sz="0" w:space="0" w:color="auto"/>
                <w:left w:val="none" w:sz="0" w:space="0" w:color="auto"/>
                <w:bottom w:val="none" w:sz="0" w:space="0" w:color="auto"/>
                <w:right w:val="none" w:sz="0" w:space="0" w:color="auto"/>
              </w:divBdr>
            </w:div>
            <w:div w:id="72315942">
              <w:marLeft w:val="0"/>
              <w:marRight w:val="0"/>
              <w:marTop w:val="0"/>
              <w:marBottom w:val="0"/>
              <w:divBdr>
                <w:top w:val="none" w:sz="0" w:space="0" w:color="auto"/>
                <w:left w:val="none" w:sz="0" w:space="0" w:color="auto"/>
                <w:bottom w:val="none" w:sz="0" w:space="0" w:color="auto"/>
                <w:right w:val="none" w:sz="0" w:space="0" w:color="auto"/>
              </w:divBdr>
            </w:div>
            <w:div w:id="2002542190">
              <w:marLeft w:val="0"/>
              <w:marRight w:val="0"/>
              <w:marTop w:val="0"/>
              <w:marBottom w:val="0"/>
              <w:divBdr>
                <w:top w:val="none" w:sz="0" w:space="0" w:color="auto"/>
                <w:left w:val="none" w:sz="0" w:space="0" w:color="auto"/>
                <w:bottom w:val="none" w:sz="0" w:space="0" w:color="auto"/>
                <w:right w:val="none" w:sz="0" w:space="0" w:color="auto"/>
              </w:divBdr>
            </w:div>
            <w:div w:id="1113015624">
              <w:marLeft w:val="0"/>
              <w:marRight w:val="0"/>
              <w:marTop w:val="0"/>
              <w:marBottom w:val="0"/>
              <w:divBdr>
                <w:top w:val="none" w:sz="0" w:space="0" w:color="auto"/>
                <w:left w:val="none" w:sz="0" w:space="0" w:color="auto"/>
                <w:bottom w:val="none" w:sz="0" w:space="0" w:color="auto"/>
                <w:right w:val="none" w:sz="0" w:space="0" w:color="auto"/>
              </w:divBdr>
            </w:div>
            <w:div w:id="1736972199">
              <w:marLeft w:val="0"/>
              <w:marRight w:val="0"/>
              <w:marTop w:val="0"/>
              <w:marBottom w:val="0"/>
              <w:divBdr>
                <w:top w:val="none" w:sz="0" w:space="0" w:color="auto"/>
                <w:left w:val="none" w:sz="0" w:space="0" w:color="auto"/>
                <w:bottom w:val="none" w:sz="0" w:space="0" w:color="auto"/>
                <w:right w:val="none" w:sz="0" w:space="0" w:color="auto"/>
              </w:divBdr>
            </w:div>
            <w:div w:id="1937245910">
              <w:marLeft w:val="0"/>
              <w:marRight w:val="0"/>
              <w:marTop w:val="0"/>
              <w:marBottom w:val="0"/>
              <w:divBdr>
                <w:top w:val="none" w:sz="0" w:space="0" w:color="auto"/>
                <w:left w:val="none" w:sz="0" w:space="0" w:color="auto"/>
                <w:bottom w:val="none" w:sz="0" w:space="0" w:color="auto"/>
                <w:right w:val="none" w:sz="0" w:space="0" w:color="auto"/>
              </w:divBdr>
            </w:div>
            <w:div w:id="1147745880">
              <w:marLeft w:val="0"/>
              <w:marRight w:val="0"/>
              <w:marTop w:val="0"/>
              <w:marBottom w:val="0"/>
              <w:divBdr>
                <w:top w:val="none" w:sz="0" w:space="0" w:color="auto"/>
                <w:left w:val="none" w:sz="0" w:space="0" w:color="auto"/>
                <w:bottom w:val="none" w:sz="0" w:space="0" w:color="auto"/>
                <w:right w:val="none" w:sz="0" w:space="0" w:color="auto"/>
              </w:divBdr>
            </w:div>
            <w:div w:id="1520393200">
              <w:marLeft w:val="0"/>
              <w:marRight w:val="0"/>
              <w:marTop w:val="0"/>
              <w:marBottom w:val="0"/>
              <w:divBdr>
                <w:top w:val="none" w:sz="0" w:space="0" w:color="auto"/>
                <w:left w:val="none" w:sz="0" w:space="0" w:color="auto"/>
                <w:bottom w:val="none" w:sz="0" w:space="0" w:color="auto"/>
                <w:right w:val="none" w:sz="0" w:space="0" w:color="auto"/>
              </w:divBdr>
            </w:div>
            <w:div w:id="378437492">
              <w:marLeft w:val="0"/>
              <w:marRight w:val="0"/>
              <w:marTop w:val="0"/>
              <w:marBottom w:val="0"/>
              <w:divBdr>
                <w:top w:val="none" w:sz="0" w:space="0" w:color="auto"/>
                <w:left w:val="none" w:sz="0" w:space="0" w:color="auto"/>
                <w:bottom w:val="none" w:sz="0" w:space="0" w:color="auto"/>
                <w:right w:val="none" w:sz="0" w:space="0" w:color="auto"/>
              </w:divBdr>
            </w:div>
            <w:div w:id="748308935">
              <w:marLeft w:val="0"/>
              <w:marRight w:val="0"/>
              <w:marTop w:val="0"/>
              <w:marBottom w:val="0"/>
              <w:divBdr>
                <w:top w:val="none" w:sz="0" w:space="0" w:color="auto"/>
                <w:left w:val="none" w:sz="0" w:space="0" w:color="auto"/>
                <w:bottom w:val="none" w:sz="0" w:space="0" w:color="auto"/>
                <w:right w:val="none" w:sz="0" w:space="0" w:color="auto"/>
              </w:divBdr>
            </w:div>
            <w:div w:id="19126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2807">
      <w:bodyDiv w:val="1"/>
      <w:marLeft w:val="0"/>
      <w:marRight w:val="0"/>
      <w:marTop w:val="0"/>
      <w:marBottom w:val="0"/>
      <w:divBdr>
        <w:top w:val="none" w:sz="0" w:space="0" w:color="auto"/>
        <w:left w:val="none" w:sz="0" w:space="0" w:color="auto"/>
        <w:bottom w:val="none" w:sz="0" w:space="0" w:color="auto"/>
        <w:right w:val="none" w:sz="0" w:space="0" w:color="auto"/>
      </w:divBdr>
    </w:div>
    <w:div w:id="1849055384">
      <w:bodyDiv w:val="1"/>
      <w:marLeft w:val="0"/>
      <w:marRight w:val="0"/>
      <w:marTop w:val="0"/>
      <w:marBottom w:val="0"/>
      <w:divBdr>
        <w:top w:val="none" w:sz="0" w:space="0" w:color="auto"/>
        <w:left w:val="none" w:sz="0" w:space="0" w:color="auto"/>
        <w:bottom w:val="none" w:sz="0" w:space="0" w:color="auto"/>
        <w:right w:val="none" w:sz="0" w:space="0" w:color="auto"/>
      </w:divBdr>
      <w:divsChild>
        <w:div w:id="866988438">
          <w:marLeft w:val="0"/>
          <w:marRight w:val="0"/>
          <w:marTop w:val="0"/>
          <w:marBottom w:val="0"/>
          <w:divBdr>
            <w:top w:val="none" w:sz="0" w:space="0" w:color="auto"/>
            <w:left w:val="none" w:sz="0" w:space="0" w:color="auto"/>
            <w:bottom w:val="none" w:sz="0" w:space="0" w:color="auto"/>
            <w:right w:val="none" w:sz="0" w:space="0" w:color="auto"/>
          </w:divBdr>
          <w:divsChild>
            <w:div w:id="2092000388">
              <w:marLeft w:val="0"/>
              <w:marRight w:val="0"/>
              <w:marTop w:val="0"/>
              <w:marBottom w:val="0"/>
              <w:divBdr>
                <w:top w:val="none" w:sz="0" w:space="0" w:color="auto"/>
                <w:left w:val="none" w:sz="0" w:space="0" w:color="auto"/>
                <w:bottom w:val="none" w:sz="0" w:space="0" w:color="auto"/>
                <w:right w:val="none" w:sz="0" w:space="0" w:color="auto"/>
              </w:divBdr>
            </w:div>
            <w:div w:id="1290012707">
              <w:marLeft w:val="0"/>
              <w:marRight w:val="0"/>
              <w:marTop w:val="0"/>
              <w:marBottom w:val="0"/>
              <w:divBdr>
                <w:top w:val="none" w:sz="0" w:space="0" w:color="auto"/>
                <w:left w:val="none" w:sz="0" w:space="0" w:color="auto"/>
                <w:bottom w:val="none" w:sz="0" w:space="0" w:color="auto"/>
                <w:right w:val="none" w:sz="0" w:space="0" w:color="auto"/>
              </w:divBdr>
            </w:div>
            <w:div w:id="5498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3685">
      <w:bodyDiv w:val="1"/>
      <w:marLeft w:val="0"/>
      <w:marRight w:val="0"/>
      <w:marTop w:val="0"/>
      <w:marBottom w:val="0"/>
      <w:divBdr>
        <w:top w:val="none" w:sz="0" w:space="0" w:color="auto"/>
        <w:left w:val="none" w:sz="0" w:space="0" w:color="auto"/>
        <w:bottom w:val="none" w:sz="0" w:space="0" w:color="auto"/>
        <w:right w:val="none" w:sz="0" w:space="0" w:color="auto"/>
      </w:divBdr>
      <w:divsChild>
        <w:div w:id="321394372">
          <w:marLeft w:val="0"/>
          <w:marRight w:val="0"/>
          <w:marTop w:val="0"/>
          <w:marBottom w:val="0"/>
          <w:divBdr>
            <w:top w:val="none" w:sz="0" w:space="0" w:color="auto"/>
            <w:left w:val="none" w:sz="0" w:space="0" w:color="auto"/>
            <w:bottom w:val="none" w:sz="0" w:space="0" w:color="auto"/>
            <w:right w:val="none" w:sz="0" w:space="0" w:color="auto"/>
          </w:divBdr>
          <w:divsChild>
            <w:div w:id="1055666224">
              <w:marLeft w:val="0"/>
              <w:marRight w:val="0"/>
              <w:marTop w:val="0"/>
              <w:marBottom w:val="0"/>
              <w:divBdr>
                <w:top w:val="none" w:sz="0" w:space="0" w:color="auto"/>
                <w:left w:val="none" w:sz="0" w:space="0" w:color="auto"/>
                <w:bottom w:val="none" w:sz="0" w:space="0" w:color="auto"/>
                <w:right w:val="none" w:sz="0" w:space="0" w:color="auto"/>
              </w:divBdr>
            </w:div>
            <w:div w:id="965238732">
              <w:marLeft w:val="0"/>
              <w:marRight w:val="0"/>
              <w:marTop w:val="0"/>
              <w:marBottom w:val="0"/>
              <w:divBdr>
                <w:top w:val="none" w:sz="0" w:space="0" w:color="auto"/>
                <w:left w:val="none" w:sz="0" w:space="0" w:color="auto"/>
                <w:bottom w:val="none" w:sz="0" w:space="0" w:color="auto"/>
                <w:right w:val="none" w:sz="0" w:space="0" w:color="auto"/>
              </w:divBdr>
            </w:div>
            <w:div w:id="1037319783">
              <w:marLeft w:val="0"/>
              <w:marRight w:val="0"/>
              <w:marTop w:val="0"/>
              <w:marBottom w:val="0"/>
              <w:divBdr>
                <w:top w:val="none" w:sz="0" w:space="0" w:color="auto"/>
                <w:left w:val="none" w:sz="0" w:space="0" w:color="auto"/>
                <w:bottom w:val="none" w:sz="0" w:space="0" w:color="auto"/>
                <w:right w:val="none" w:sz="0" w:space="0" w:color="auto"/>
              </w:divBdr>
            </w:div>
            <w:div w:id="247735882">
              <w:marLeft w:val="0"/>
              <w:marRight w:val="0"/>
              <w:marTop w:val="0"/>
              <w:marBottom w:val="0"/>
              <w:divBdr>
                <w:top w:val="none" w:sz="0" w:space="0" w:color="auto"/>
                <w:left w:val="none" w:sz="0" w:space="0" w:color="auto"/>
                <w:bottom w:val="none" w:sz="0" w:space="0" w:color="auto"/>
                <w:right w:val="none" w:sz="0" w:space="0" w:color="auto"/>
              </w:divBdr>
            </w:div>
            <w:div w:id="2085451396">
              <w:marLeft w:val="0"/>
              <w:marRight w:val="0"/>
              <w:marTop w:val="0"/>
              <w:marBottom w:val="0"/>
              <w:divBdr>
                <w:top w:val="none" w:sz="0" w:space="0" w:color="auto"/>
                <w:left w:val="none" w:sz="0" w:space="0" w:color="auto"/>
                <w:bottom w:val="none" w:sz="0" w:space="0" w:color="auto"/>
                <w:right w:val="none" w:sz="0" w:space="0" w:color="auto"/>
              </w:divBdr>
            </w:div>
            <w:div w:id="1194805882">
              <w:marLeft w:val="0"/>
              <w:marRight w:val="0"/>
              <w:marTop w:val="0"/>
              <w:marBottom w:val="0"/>
              <w:divBdr>
                <w:top w:val="none" w:sz="0" w:space="0" w:color="auto"/>
                <w:left w:val="none" w:sz="0" w:space="0" w:color="auto"/>
                <w:bottom w:val="none" w:sz="0" w:space="0" w:color="auto"/>
                <w:right w:val="none" w:sz="0" w:space="0" w:color="auto"/>
              </w:divBdr>
            </w:div>
            <w:div w:id="1518345908">
              <w:marLeft w:val="0"/>
              <w:marRight w:val="0"/>
              <w:marTop w:val="0"/>
              <w:marBottom w:val="0"/>
              <w:divBdr>
                <w:top w:val="none" w:sz="0" w:space="0" w:color="auto"/>
                <w:left w:val="none" w:sz="0" w:space="0" w:color="auto"/>
                <w:bottom w:val="none" w:sz="0" w:space="0" w:color="auto"/>
                <w:right w:val="none" w:sz="0" w:space="0" w:color="auto"/>
              </w:divBdr>
            </w:div>
            <w:div w:id="1570069460">
              <w:marLeft w:val="0"/>
              <w:marRight w:val="0"/>
              <w:marTop w:val="0"/>
              <w:marBottom w:val="0"/>
              <w:divBdr>
                <w:top w:val="none" w:sz="0" w:space="0" w:color="auto"/>
                <w:left w:val="none" w:sz="0" w:space="0" w:color="auto"/>
                <w:bottom w:val="none" w:sz="0" w:space="0" w:color="auto"/>
                <w:right w:val="none" w:sz="0" w:space="0" w:color="auto"/>
              </w:divBdr>
            </w:div>
            <w:div w:id="61755120">
              <w:marLeft w:val="0"/>
              <w:marRight w:val="0"/>
              <w:marTop w:val="0"/>
              <w:marBottom w:val="0"/>
              <w:divBdr>
                <w:top w:val="none" w:sz="0" w:space="0" w:color="auto"/>
                <w:left w:val="none" w:sz="0" w:space="0" w:color="auto"/>
                <w:bottom w:val="none" w:sz="0" w:space="0" w:color="auto"/>
                <w:right w:val="none" w:sz="0" w:space="0" w:color="auto"/>
              </w:divBdr>
            </w:div>
            <w:div w:id="1571965964">
              <w:marLeft w:val="0"/>
              <w:marRight w:val="0"/>
              <w:marTop w:val="0"/>
              <w:marBottom w:val="0"/>
              <w:divBdr>
                <w:top w:val="none" w:sz="0" w:space="0" w:color="auto"/>
                <w:left w:val="none" w:sz="0" w:space="0" w:color="auto"/>
                <w:bottom w:val="none" w:sz="0" w:space="0" w:color="auto"/>
                <w:right w:val="none" w:sz="0" w:space="0" w:color="auto"/>
              </w:divBdr>
            </w:div>
            <w:div w:id="2062974516">
              <w:marLeft w:val="0"/>
              <w:marRight w:val="0"/>
              <w:marTop w:val="0"/>
              <w:marBottom w:val="0"/>
              <w:divBdr>
                <w:top w:val="none" w:sz="0" w:space="0" w:color="auto"/>
                <w:left w:val="none" w:sz="0" w:space="0" w:color="auto"/>
                <w:bottom w:val="none" w:sz="0" w:space="0" w:color="auto"/>
                <w:right w:val="none" w:sz="0" w:space="0" w:color="auto"/>
              </w:divBdr>
            </w:div>
            <w:div w:id="1210726268">
              <w:marLeft w:val="0"/>
              <w:marRight w:val="0"/>
              <w:marTop w:val="0"/>
              <w:marBottom w:val="0"/>
              <w:divBdr>
                <w:top w:val="none" w:sz="0" w:space="0" w:color="auto"/>
                <w:left w:val="none" w:sz="0" w:space="0" w:color="auto"/>
                <w:bottom w:val="none" w:sz="0" w:space="0" w:color="auto"/>
                <w:right w:val="none" w:sz="0" w:space="0" w:color="auto"/>
              </w:divBdr>
            </w:div>
            <w:div w:id="848178108">
              <w:marLeft w:val="0"/>
              <w:marRight w:val="0"/>
              <w:marTop w:val="0"/>
              <w:marBottom w:val="0"/>
              <w:divBdr>
                <w:top w:val="none" w:sz="0" w:space="0" w:color="auto"/>
                <w:left w:val="none" w:sz="0" w:space="0" w:color="auto"/>
                <w:bottom w:val="none" w:sz="0" w:space="0" w:color="auto"/>
                <w:right w:val="none" w:sz="0" w:space="0" w:color="auto"/>
              </w:divBdr>
            </w:div>
            <w:div w:id="1822387027">
              <w:marLeft w:val="0"/>
              <w:marRight w:val="0"/>
              <w:marTop w:val="0"/>
              <w:marBottom w:val="0"/>
              <w:divBdr>
                <w:top w:val="none" w:sz="0" w:space="0" w:color="auto"/>
                <w:left w:val="none" w:sz="0" w:space="0" w:color="auto"/>
                <w:bottom w:val="none" w:sz="0" w:space="0" w:color="auto"/>
                <w:right w:val="none" w:sz="0" w:space="0" w:color="auto"/>
              </w:divBdr>
            </w:div>
            <w:div w:id="2030721001">
              <w:marLeft w:val="0"/>
              <w:marRight w:val="0"/>
              <w:marTop w:val="0"/>
              <w:marBottom w:val="0"/>
              <w:divBdr>
                <w:top w:val="none" w:sz="0" w:space="0" w:color="auto"/>
                <w:left w:val="none" w:sz="0" w:space="0" w:color="auto"/>
                <w:bottom w:val="none" w:sz="0" w:space="0" w:color="auto"/>
                <w:right w:val="none" w:sz="0" w:space="0" w:color="auto"/>
              </w:divBdr>
            </w:div>
            <w:div w:id="730889521">
              <w:marLeft w:val="0"/>
              <w:marRight w:val="0"/>
              <w:marTop w:val="0"/>
              <w:marBottom w:val="0"/>
              <w:divBdr>
                <w:top w:val="none" w:sz="0" w:space="0" w:color="auto"/>
                <w:left w:val="none" w:sz="0" w:space="0" w:color="auto"/>
                <w:bottom w:val="none" w:sz="0" w:space="0" w:color="auto"/>
                <w:right w:val="none" w:sz="0" w:space="0" w:color="auto"/>
              </w:divBdr>
            </w:div>
            <w:div w:id="1564829913">
              <w:marLeft w:val="0"/>
              <w:marRight w:val="0"/>
              <w:marTop w:val="0"/>
              <w:marBottom w:val="0"/>
              <w:divBdr>
                <w:top w:val="none" w:sz="0" w:space="0" w:color="auto"/>
                <w:left w:val="none" w:sz="0" w:space="0" w:color="auto"/>
                <w:bottom w:val="none" w:sz="0" w:space="0" w:color="auto"/>
                <w:right w:val="none" w:sz="0" w:space="0" w:color="auto"/>
              </w:divBdr>
            </w:div>
            <w:div w:id="1755348446">
              <w:marLeft w:val="0"/>
              <w:marRight w:val="0"/>
              <w:marTop w:val="0"/>
              <w:marBottom w:val="0"/>
              <w:divBdr>
                <w:top w:val="none" w:sz="0" w:space="0" w:color="auto"/>
                <w:left w:val="none" w:sz="0" w:space="0" w:color="auto"/>
                <w:bottom w:val="none" w:sz="0" w:space="0" w:color="auto"/>
                <w:right w:val="none" w:sz="0" w:space="0" w:color="auto"/>
              </w:divBdr>
            </w:div>
            <w:div w:id="1430663374">
              <w:marLeft w:val="0"/>
              <w:marRight w:val="0"/>
              <w:marTop w:val="0"/>
              <w:marBottom w:val="0"/>
              <w:divBdr>
                <w:top w:val="none" w:sz="0" w:space="0" w:color="auto"/>
                <w:left w:val="none" w:sz="0" w:space="0" w:color="auto"/>
                <w:bottom w:val="none" w:sz="0" w:space="0" w:color="auto"/>
                <w:right w:val="none" w:sz="0" w:space="0" w:color="auto"/>
              </w:divBdr>
            </w:div>
            <w:div w:id="1789200674">
              <w:marLeft w:val="0"/>
              <w:marRight w:val="0"/>
              <w:marTop w:val="0"/>
              <w:marBottom w:val="0"/>
              <w:divBdr>
                <w:top w:val="none" w:sz="0" w:space="0" w:color="auto"/>
                <w:left w:val="none" w:sz="0" w:space="0" w:color="auto"/>
                <w:bottom w:val="none" w:sz="0" w:space="0" w:color="auto"/>
                <w:right w:val="none" w:sz="0" w:space="0" w:color="auto"/>
              </w:divBdr>
            </w:div>
            <w:div w:id="1465849828">
              <w:marLeft w:val="0"/>
              <w:marRight w:val="0"/>
              <w:marTop w:val="0"/>
              <w:marBottom w:val="0"/>
              <w:divBdr>
                <w:top w:val="none" w:sz="0" w:space="0" w:color="auto"/>
                <w:left w:val="none" w:sz="0" w:space="0" w:color="auto"/>
                <w:bottom w:val="none" w:sz="0" w:space="0" w:color="auto"/>
                <w:right w:val="none" w:sz="0" w:space="0" w:color="auto"/>
              </w:divBdr>
            </w:div>
            <w:div w:id="117145551">
              <w:marLeft w:val="0"/>
              <w:marRight w:val="0"/>
              <w:marTop w:val="0"/>
              <w:marBottom w:val="0"/>
              <w:divBdr>
                <w:top w:val="none" w:sz="0" w:space="0" w:color="auto"/>
                <w:left w:val="none" w:sz="0" w:space="0" w:color="auto"/>
                <w:bottom w:val="none" w:sz="0" w:space="0" w:color="auto"/>
                <w:right w:val="none" w:sz="0" w:space="0" w:color="auto"/>
              </w:divBdr>
            </w:div>
            <w:div w:id="1730687213">
              <w:marLeft w:val="0"/>
              <w:marRight w:val="0"/>
              <w:marTop w:val="0"/>
              <w:marBottom w:val="0"/>
              <w:divBdr>
                <w:top w:val="none" w:sz="0" w:space="0" w:color="auto"/>
                <w:left w:val="none" w:sz="0" w:space="0" w:color="auto"/>
                <w:bottom w:val="none" w:sz="0" w:space="0" w:color="auto"/>
                <w:right w:val="none" w:sz="0" w:space="0" w:color="auto"/>
              </w:divBdr>
            </w:div>
            <w:div w:id="346716677">
              <w:marLeft w:val="0"/>
              <w:marRight w:val="0"/>
              <w:marTop w:val="0"/>
              <w:marBottom w:val="0"/>
              <w:divBdr>
                <w:top w:val="none" w:sz="0" w:space="0" w:color="auto"/>
                <w:left w:val="none" w:sz="0" w:space="0" w:color="auto"/>
                <w:bottom w:val="none" w:sz="0" w:space="0" w:color="auto"/>
                <w:right w:val="none" w:sz="0" w:space="0" w:color="auto"/>
              </w:divBdr>
            </w:div>
            <w:div w:id="1163469558">
              <w:marLeft w:val="0"/>
              <w:marRight w:val="0"/>
              <w:marTop w:val="0"/>
              <w:marBottom w:val="0"/>
              <w:divBdr>
                <w:top w:val="none" w:sz="0" w:space="0" w:color="auto"/>
                <w:left w:val="none" w:sz="0" w:space="0" w:color="auto"/>
                <w:bottom w:val="none" w:sz="0" w:space="0" w:color="auto"/>
                <w:right w:val="none" w:sz="0" w:space="0" w:color="auto"/>
              </w:divBdr>
            </w:div>
            <w:div w:id="1195770542">
              <w:marLeft w:val="0"/>
              <w:marRight w:val="0"/>
              <w:marTop w:val="0"/>
              <w:marBottom w:val="0"/>
              <w:divBdr>
                <w:top w:val="none" w:sz="0" w:space="0" w:color="auto"/>
                <w:left w:val="none" w:sz="0" w:space="0" w:color="auto"/>
                <w:bottom w:val="none" w:sz="0" w:space="0" w:color="auto"/>
                <w:right w:val="none" w:sz="0" w:space="0" w:color="auto"/>
              </w:divBdr>
            </w:div>
            <w:div w:id="1491019161">
              <w:marLeft w:val="0"/>
              <w:marRight w:val="0"/>
              <w:marTop w:val="0"/>
              <w:marBottom w:val="0"/>
              <w:divBdr>
                <w:top w:val="none" w:sz="0" w:space="0" w:color="auto"/>
                <w:left w:val="none" w:sz="0" w:space="0" w:color="auto"/>
                <w:bottom w:val="none" w:sz="0" w:space="0" w:color="auto"/>
                <w:right w:val="none" w:sz="0" w:space="0" w:color="auto"/>
              </w:divBdr>
            </w:div>
            <w:div w:id="2124690694">
              <w:marLeft w:val="0"/>
              <w:marRight w:val="0"/>
              <w:marTop w:val="0"/>
              <w:marBottom w:val="0"/>
              <w:divBdr>
                <w:top w:val="none" w:sz="0" w:space="0" w:color="auto"/>
                <w:left w:val="none" w:sz="0" w:space="0" w:color="auto"/>
                <w:bottom w:val="none" w:sz="0" w:space="0" w:color="auto"/>
                <w:right w:val="none" w:sz="0" w:space="0" w:color="auto"/>
              </w:divBdr>
            </w:div>
            <w:div w:id="1265381693">
              <w:marLeft w:val="0"/>
              <w:marRight w:val="0"/>
              <w:marTop w:val="0"/>
              <w:marBottom w:val="0"/>
              <w:divBdr>
                <w:top w:val="none" w:sz="0" w:space="0" w:color="auto"/>
                <w:left w:val="none" w:sz="0" w:space="0" w:color="auto"/>
                <w:bottom w:val="none" w:sz="0" w:space="0" w:color="auto"/>
                <w:right w:val="none" w:sz="0" w:space="0" w:color="auto"/>
              </w:divBdr>
            </w:div>
            <w:div w:id="2061633056">
              <w:marLeft w:val="0"/>
              <w:marRight w:val="0"/>
              <w:marTop w:val="0"/>
              <w:marBottom w:val="0"/>
              <w:divBdr>
                <w:top w:val="none" w:sz="0" w:space="0" w:color="auto"/>
                <w:left w:val="none" w:sz="0" w:space="0" w:color="auto"/>
                <w:bottom w:val="none" w:sz="0" w:space="0" w:color="auto"/>
                <w:right w:val="none" w:sz="0" w:space="0" w:color="auto"/>
              </w:divBdr>
            </w:div>
            <w:div w:id="1995521018">
              <w:marLeft w:val="0"/>
              <w:marRight w:val="0"/>
              <w:marTop w:val="0"/>
              <w:marBottom w:val="0"/>
              <w:divBdr>
                <w:top w:val="none" w:sz="0" w:space="0" w:color="auto"/>
                <w:left w:val="none" w:sz="0" w:space="0" w:color="auto"/>
                <w:bottom w:val="none" w:sz="0" w:space="0" w:color="auto"/>
                <w:right w:val="none" w:sz="0" w:space="0" w:color="auto"/>
              </w:divBdr>
            </w:div>
            <w:div w:id="1973972061">
              <w:marLeft w:val="0"/>
              <w:marRight w:val="0"/>
              <w:marTop w:val="0"/>
              <w:marBottom w:val="0"/>
              <w:divBdr>
                <w:top w:val="none" w:sz="0" w:space="0" w:color="auto"/>
                <w:left w:val="none" w:sz="0" w:space="0" w:color="auto"/>
                <w:bottom w:val="none" w:sz="0" w:space="0" w:color="auto"/>
                <w:right w:val="none" w:sz="0" w:space="0" w:color="auto"/>
              </w:divBdr>
            </w:div>
            <w:div w:id="1418793118">
              <w:marLeft w:val="0"/>
              <w:marRight w:val="0"/>
              <w:marTop w:val="0"/>
              <w:marBottom w:val="0"/>
              <w:divBdr>
                <w:top w:val="none" w:sz="0" w:space="0" w:color="auto"/>
                <w:left w:val="none" w:sz="0" w:space="0" w:color="auto"/>
                <w:bottom w:val="none" w:sz="0" w:space="0" w:color="auto"/>
                <w:right w:val="none" w:sz="0" w:space="0" w:color="auto"/>
              </w:divBdr>
            </w:div>
            <w:div w:id="262224627">
              <w:marLeft w:val="0"/>
              <w:marRight w:val="0"/>
              <w:marTop w:val="0"/>
              <w:marBottom w:val="0"/>
              <w:divBdr>
                <w:top w:val="none" w:sz="0" w:space="0" w:color="auto"/>
                <w:left w:val="none" w:sz="0" w:space="0" w:color="auto"/>
                <w:bottom w:val="none" w:sz="0" w:space="0" w:color="auto"/>
                <w:right w:val="none" w:sz="0" w:space="0" w:color="auto"/>
              </w:divBdr>
            </w:div>
            <w:div w:id="376515385">
              <w:marLeft w:val="0"/>
              <w:marRight w:val="0"/>
              <w:marTop w:val="0"/>
              <w:marBottom w:val="0"/>
              <w:divBdr>
                <w:top w:val="none" w:sz="0" w:space="0" w:color="auto"/>
                <w:left w:val="none" w:sz="0" w:space="0" w:color="auto"/>
                <w:bottom w:val="none" w:sz="0" w:space="0" w:color="auto"/>
                <w:right w:val="none" w:sz="0" w:space="0" w:color="auto"/>
              </w:divBdr>
            </w:div>
            <w:div w:id="12878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5058">
      <w:bodyDiv w:val="1"/>
      <w:marLeft w:val="0"/>
      <w:marRight w:val="0"/>
      <w:marTop w:val="0"/>
      <w:marBottom w:val="0"/>
      <w:divBdr>
        <w:top w:val="none" w:sz="0" w:space="0" w:color="auto"/>
        <w:left w:val="none" w:sz="0" w:space="0" w:color="auto"/>
        <w:bottom w:val="none" w:sz="0" w:space="0" w:color="auto"/>
        <w:right w:val="none" w:sz="0" w:space="0" w:color="auto"/>
      </w:divBdr>
      <w:divsChild>
        <w:div w:id="857814183">
          <w:marLeft w:val="0"/>
          <w:marRight w:val="0"/>
          <w:marTop w:val="0"/>
          <w:marBottom w:val="0"/>
          <w:divBdr>
            <w:top w:val="none" w:sz="0" w:space="0" w:color="auto"/>
            <w:left w:val="none" w:sz="0" w:space="0" w:color="auto"/>
            <w:bottom w:val="none" w:sz="0" w:space="0" w:color="auto"/>
            <w:right w:val="none" w:sz="0" w:space="0" w:color="auto"/>
          </w:divBdr>
          <w:divsChild>
            <w:div w:id="71588734">
              <w:marLeft w:val="0"/>
              <w:marRight w:val="0"/>
              <w:marTop w:val="0"/>
              <w:marBottom w:val="0"/>
              <w:divBdr>
                <w:top w:val="none" w:sz="0" w:space="0" w:color="auto"/>
                <w:left w:val="none" w:sz="0" w:space="0" w:color="auto"/>
                <w:bottom w:val="none" w:sz="0" w:space="0" w:color="auto"/>
                <w:right w:val="none" w:sz="0" w:space="0" w:color="auto"/>
              </w:divBdr>
            </w:div>
            <w:div w:id="171916529">
              <w:marLeft w:val="0"/>
              <w:marRight w:val="0"/>
              <w:marTop w:val="0"/>
              <w:marBottom w:val="0"/>
              <w:divBdr>
                <w:top w:val="none" w:sz="0" w:space="0" w:color="auto"/>
                <w:left w:val="none" w:sz="0" w:space="0" w:color="auto"/>
                <w:bottom w:val="none" w:sz="0" w:space="0" w:color="auto"/>
                <w:right w:val="none" w:sz="0" w:space="0" w:color="auto"/>
              </w:divBdr>
            </w:div>
            <w:div w:id="2137747231">
              <w:marLeft w:val="0"/>
              <w:marRight w:val="0"/>
              <w:marTop w:val="0"/>
              <w:marBottom w:val="0"/>
              <w:divBdr>
                <w:top w:val="none" w:sz="0" w:space="0" w:color="auto"/>
                <w:left w:val="none" w:sz="0" w:space="0" w:color="auto"/>
                <w:bottom w:val="none" w:sz="0" w:space="0" w:color="auto"/>
                <w:right w:val="none" w:sz="0" w:space="0" w:color="auto"/>
              </w:divBdr>
            </w:div>
            <w:div w:id="694040791">
              <w:marLeft w:val="0"/>
              <w:marRight w:val="0"/>
              <w:marTop w:val="0"/>
              <w:marBottom w:val="0"/>
              <w:divBdr>
                <w:top w:val="none" w:sz="0" w:space="0" w:color="auto"/>
                <w:left w:val="none" w:sz="0" w:space="0" w:color="auto"/>
                <w:bottom w:val="none" w:sz="0" w:space="0" w:color="auto"/>
                <w:right w:val="none" w:sz="0" w:space="0" w:color="auto"/>
              </w:divBdr>
            </w:div>
            <w:div w:id="778795553">
              <w:marLeft w:val="0"/>
              <w:marRight w:val="0"/>
              <w:marTop w:val="0"/>
              <w:marBottom w:val="0"/>
              <w:divBdr>
                <w:top w:val="none" w:sz="0" w:space="0" w:color="auto"/>
                <w:left w:val="none" w:sz="0" w:space="0" w:color="auto"/>
                <w:bottom w:val="none" w:sz="0" w:space="0" w:color="auto"/>
                <w:right w:val="none" w:sz="0" w:space="0" w:color="auto"/>
              </w:divBdr>
            </w:div>
            <w:div w:id="1647734466">
              <w:marLeft w:val="0"/>
              <w:marRight w:val="0"/>
              <w:marTop w:val="0"/>
              <w:marBottom w:val="0"/>
              <w:divBdr>
                <w:top w:val="none" w:sz="0" w:space="0" w:color="auto"/>
                <w:left w:val="none" w:sz="0" w:space="0" w:color="auto"/>
                <w:bottom w:val="none" w:sz="0" w:space="0" w:color="auto"/>
                <w:right w:val="none" w:sz="0" w:space="0" w:color="auto"/>
              </w:divBdr>
            </w:div>
            <w:div w:id="882985230">
              <w:marLeft w:val="0"/>
              <w:marRight w:val="0"/>
              <w:marTop w:val="0"/>
              <w:marBottom w:val="0"/>
              <w:divBdr>
                <w:top w:val="none" w:sz="0" w:space="0" w:color="auto"/>
                <w:left w:val="none" w:sz="0" w:space="0" w:color="auto"/>
                <w:bottom w:val="none" w:sz="0" w:space="0" w:color="auto"/>
                <w:right w:val="none" w:sz="0" w:space="0" w:color="auto"/>
              </w:divBdr>
            </w:div>
            <w:div w:id="934828723">
              <w:marLeft w:val="0"/>
              <w:marRight w:val="0"/>
              <w:marTop w:val="0"/>
              <w:marBottom w:val="0"/>
              <w:divBdr>
                <w:top w:val="none" w:sz="0" w:space="0" w:color="auto"/>
                <w:left w:val="none" w:sz="0" w:space="0" w:color="auto"/>
                <w:bottom w:val="none" w:sz="0" w:space="0" w:color="auto"/>
                <w:right w:val="none" w:sz="0" w:space="0" w:color="auto"/>
              </w:divBdr>
            </w:div>
            <w:div w:id="559705976">
              <w:marLeft w:val="0"/>
              <w:marRight w:val="0"/>
              <w:marTop w:val="0"/>
              <w:marBottom w:val="0"/>
              <w:divBdr>
                <w:top w:val="none" w:sz="0" w:space="0" w:color="auto"/>
                <w:left w:val="none" w:sz="0" w:space="0" w:color="auto"/>
                <w:bottom w:val="none" w:sz="0" w:space="0" w:color="auto"/>
                <w:right w:val="none" w:sz="0" w:space="0" w:color="auto"/>
              </w:divBdr>
            </w:div>
            <w:div w:id="95827545">
              <w:marLeft w:val="0"/>
              <w:marRight w:val="0"/>
              <w:marTop w:val="0"/>
              <w:marBottom w:val="0"/>
              <w:divBdr>
                <w:top w:val="none" w:sz="0" w:space="0" w:color="auto"/>
                <w:left w:val="none" w:sz="0" w:space="0" w:color="auto"/>
                <w:bottom w:val="none" w:sz="0" w:space="0" w:color="auto"/>
                <w:right w:val="none" w:sz="0" w:space="0" w:color="auto"/>
              </w:divBdr>
            </w:div>
            <w:div w:id="112676842">
              <w:marLeft w:val="0"/>
              <w:marRight w:val="0"/>
              <w:marTop w:val="0"/>
              <w:marBottom w:val="0"/>
              <w:divBdr>
                <w:top w:val="none" w:sz="0" w:space="0" w:color="auto"/>
                <w:left w:val="none" w:sz="0" w:space="0" w:color="auto"/>
                <w:bottom w:val="none" w:sz="0" w:space="0" w:color="auto"/>
                <w:right w:val="none" w:sz="0" w:space="0" w:color="auto"/>
              </w:divBdr>
            </w:div>
            <w:div w:id="1938712011">
              <w:marLeft w:val="0"/>
              <w:marRight w:val="0"/>
              <w:marTop w:val="0"/>
              <w:marBottom w:val="0"/>
              <w:divBdr>
                <w:top w:val="none" w:sz="0" w:space="0" w:color="auto"/>
                <w:left w:val="none" w:sz="0" w:space="0" w:color="auto"/>
                <w:bottom w:val="none" w:sz="0" w:space="0" w:color="auto"/>
                <w:right w:val="none" w:sz="0" w:space="0" w:color="auto"/>
              </w:divBdr>
            </w:div>
            <w:div w:id="1247500221">
              <w:marLeft w:val="0"/>
              <w:marRight w:val="0"/>
              <w:marTop w:val="0"/>
              <w:marBottom w:val="0"/>
              <w:divBdr>
                <w:top w:val="none" w:sz="0" w:space="0" w:color="auto"/>
                <w:left w:val="none" w:sz="0" w:space="0" w:color="auto"/>
                <w:bottom w:val="none" w:sz="0" w:space="0" w:color="auto"/>
                <w:right w:val="none" w:sz="0" w:space="0" w:color="auto"/>
              </w:divBdr>
            </w:div>
            <w:div w:id="407583726">
              <w:marLeft w:val="0"/>
              <w:marRight w:val="0"/>
              <w:marTop w:val="0"/>
              <w:marBottom w:val="0"/>
              <w:divBdr>
                <w:top w:val="none" w:sz="0" w:space="0" w:color="auto"/>
                <w:left w:val="none" w:sz="0" w:space="0" w:color="auto"/>
                <w:bottom w:val="none" w:sz="0" w:space="0" w:color="auto"/>
                <w:right w:val="none" w:sz="0" w:space="0" w:color="auto"/>
              </w:divBdr>
            </w:div>
            <w:div w:id="819469009">
              <w:marLeft w:val="0"/>
              <w:marRight w:val="0"/>
              <w:marTop w:val="0"/>
              <w:marBottom w:val="0"/>
              <w:divBdr>
                <w:top w:val="none" w:sz="0" w:space="0" w:color="auto"/>
                <w:left w:val="none" w:sz="0" w:space="0" w:color="auto"/>
                <w:bottom w:val="none" w:sz="0" w:space="0" w:color="auto"/>
                <w:right w:val="none" w:sz="0" w:space="0" w:color="auto"/>
              </w:divBdr>
            </w:div>
            <w:div w:id="1660690132">
              <w:marLeft w:val="0"/>
              <w:marRight w:val="0"/>
              <w:marTop w:val="0"/>
              <w:marBottom w:val="0"/>
              <w:divBdr>
                <w:top w:val="none" w:sz="0" w:space="0" w:color="auto"/>
                <w:left w:val="none" w:sz="0" w:space="0" w:color="auto"/>
                <w:bottom w:val="none" w:sz="0" w:space="0" w:color="auto"/>
                <w:right w:val="none" w:sz="0" w:space="0" w:color="auto"/>
              </w:divBdr>
            </w:div>
            <w:div w:id="1028529478">
              <w:marLeft w:val="0"/>
              <w:marRight w:val="0"/>
              <w:marTop w:val="0"/>
              <w:marBottom w:val="0"/>
              <w:divBdr>
                <w:top w:val="none" w:sz="0" w:space="0" w:color="auto"/>
                <w:left w:val="none" w:sz="0" w:space="0" w:color="auto"/>
                <w:bottom w:val="none" w:sz="0" w:space="0" w:color="auto"/>
                <w:right w:val="none" w:sz="0" w:space="0" w:color="auto"/>
              </w:divBdr>
            </w:div>
            <w:div w:id="3563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0529">
      <w:bodyDiv w:val="1"/>
      <w:marLeft w:val="0"/>
      <w:marRight w:val="0"/>
      <w:marTop w:val="0"/>
      <w:marBottom w:val="0"/>
      <w:divBdr>
        <w:top w:val="none" w:sz="0" w:space="0" w:color="auto"/>
        <w:left w:val="none" w:sz="0" w:space="0" w:color="auto"/>
        <w:bottom w:val="none" w:sz="0" w:space="0" w:color="auto"/>
        <w:right w:val="none" w:sz="0" w:space="0" w:color="auto"/>
      </w:divBdr>
      <w:divsChild>
        <w:div w:id="869491999">
          <w:marLeft w:val="0"/>
          <w:marRight w:val="0"/>
          <w:marTop w:val="0"/>
          <w:marBottom w:val="0"/>
          <w:divBdr>
            <w:top w:val="none" w:sz="0" w:space="0" w:color="auto"/>
            <w:left w:val="none" w:sz="0" w:space="0" w:color="auto"/>
            <w:bottom w:val="none" w:sz="0" w:space="0" w:color="auto"/>
            <w:right w:val="none" w:sz="0" w:space="0" w:color="auto"/>
          </w:divBdr>
          <w:divsChild>
            <w:div w:id="1465350076">
              <w:marLeft w:val="0"/>
              <w:marRight w:val="0"/>
              <w:marTop w:val="0"/>
              <w:marBottom w:val="0"/>
              <w:divBdr>
                <w:top w:val="none" w:sz="0" w:space="0" w:color="auto"/>
                <w:left w:val="none" w:sz="0" w:space="0" w:color="auto"/>
                <w:bottom w:val="none" w:sz="0" w:space="0" w:color="auto"/>
                <w:right w:val="none" w:sz="0" w:space="0" w:color="auto"/>
              </w:divBdr>
            </w:div>
            <w:div w:id="256597790">
              <w:marLeft w:val="0"/>
              <w:marRight w:val="0"/>
              <w:marTop w:val="0"/>
              <w:marBottom w:val="0"/>
              <w:divBdr>
                <w:top w:val="none" w:sz="0" w:space="0" w:color="auto"/>
                <w:left w:val="none" w:sz="0" w:space="0" w:color="auto"/>
                <w:bottom w:val="none" w:sz="0" w:space="0" w:color="auto"/>
                <w:right w:val="none" w:sz="0" w:space="0" w:color="auto"/>
              </w:divBdr>
            </w:div>
            <w:div w:id="3395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60810">
      <w:bodyDiv w:val="1"/>
      <w:marLeft w:val="0"/>
      <w:marRight w:val="0"/>
      <w:marTop w:val="0"/>
      <w:marBottom w:val="0"/>
      <w:divBdr>
        <w:top w:val="none" w:sz="0" w:space="0" w:color="auto"/>
        <w:left w:val="none" w:sz="0" w:space="0" w:color="auto"/>
        <w:bottom w:val="none" w:sz="0" w:space="0" w:color="auto"/>
        <w:right w:val="none" w:sz="0" w:space="0" w:color="auto"/>
      </w:divBdr>
    </w:div>
    <w:div w:id="1969508203">
      <w:bodyDiv w:val="1"/>
      <w:marLeft w:val="0"/>
      <w:marRight w:val="0"/>
      <w:marTop w:val="0"/>
      <w:marBottom w:val="0"/>
      <w:divBdr>
        <w:top w:val="none" w:sz="0" w:space="0" w:color="auto"/>
        <w:left w:val="none" w:sz="0" w:space="0" w:color="auto"/>
        <w:bottom w:val="none" w:sz="0" w:space="0" w:color="auto"/>
        <w:right w:val="none" w:sz="0" w:space="0" w:color="auto"/>
      </w:divBdr>
      <w:divsChild>
        <w:div w:id="203910401">
          <w:marLeft w:val="0"/>
          <w:marRight w:val="0"/>
          <w:marTop w:val="0"/>
          <w:marBottom w:val="0"/>
          <w:divBdr>
            <w:top w:val="none" w:sz="0" w:space="0" w:color="auto"/>
            <w:left w:val="none" w:sz="0" w:space="0" w:color="auto"/>
            <w:bottom w:val="none" w:sz="0" w:space="0" w:color="auto"/>
            <w:right w:val="none" w:sz="0" w:space="0" w:color="auto"/>
          </w:divBdr>
          <w:divsChild>
            <w:div w:id="997152962">
              <w:marLeft w:val="0"/>
              <w:marRight w:val="0"/>
              <w:marTop w:val="0"/>
              <w:marBottom w:val="0"/>
              <w:divBdr>
                <w:top w:val="none" w:sz="0" w:space="0" w:color="auto"/>
                <w:left w:val="none" w:sz="0" w:space="0" w:color="auto"/>
                <w:bottom w:val="none" w:sz="0" w:space="0" w:color="auto"/>
                <w:right w:val="none" w:sz="0" w:space="0" w:color="auto"/>
              </w:divBdr>
            </w:div>
            <w:div w:id="676545105">
              <w:marLeft w:val="0"/>
              <w:marRight w:val="0"/>
              <w:marTop w:val="0"/>
              <w:marBottom w:val="0"/>
              <w:divBdr>
                <w:top w:val="none" w:sz="0" w:space="0" w:color="auto"/>
                <w:left w:val="none" w:sz="0" w:space="0" w:color="auto"/>
                <w:bottom w:val="none" w:sz="0" w:space="0" w:color="auto"/>
                <w:right w:val="none" w:sz="0" w:space="0" w:color="auto"/>
              </w:divBdr>
            </w:div>
            <w:div w:id="822355629">
              <w:marLeft w:val="0"/>
              <w:marRight w:val="0"/>
              <w:marTop w:val="0"/>
              <w:marBottom w:val="0"/>
              <w:divBdr>
                <w:top w:val="none" w:sz="0" w:space="0" w:color="auto"/>
                <w:left w:val="none" w:sz="0" w:space="0" w:color="auto"/>
                <w:bottom w:val="none" w:sz="0" w:space="0" w:color="auto"/>
                <w:right w:val="none" w:sz="0" w:space="0" w:color="auto"/>
              </w:divBdr>
            </w:div>
            <w:div w:id="1097826120">
              <w:marLeft w:val="0"/>
              <w:marRight w:val="0"/>
              <w:marTop w:val="0"/>
              <w:marBottom w:val="0"/>
              <w:divBdr>
                <w:top w:val="none" w:sz="0" w:space="0" w:color="auto"/>
                <w:left w:val="none" w:sz="0" w:space="0" w:color="auto"/>
                <w:bottom w:val="none" w:sz="0" w:space="0" w:color="auto"/>
                <w:right w:val="none" w:sz="0" w:space="0" w:color="auto"/>
              </w:divBdr>
            </w:div>
            <w:div w:id="180710056">
              <w:marLeft w:val="0"/>
              <w:marRight w:val="0"/>
              <w:marTop w:val="0"/>
              <w:marBottom w:val="0"/>
              <w:divBdr>
                <w:top w:val="none" w:sz="0" w:space="0" w:color="auto"/>
                <w:left w:val="none" w:sz="0" w:space="0" w:color="auto"/>
                <w:bottom w:val="none" w:sz="0" w:space="0" w:color="auto"/>
                <w:right w:val="none" w:sz="0" w:space="0" w:color="auto"/>
              </w:divBdr>
            </w:div>
            <w:div w:id="1200121141">
              <w:marLeft w:val="0"/>
              <w:marRight w:val="0"/>
              <w:marTop w:val="0"/>
              <w:marBottom w:val="0"/>
              <w:divBdr>
                <w:top w:val="none" w:sz="0" w:space="0" w:color="auto"/>
                <w:left w:val="none" w:sz="0" w:space="0" w:color="auto"/>
                <w:bottom w:val="none" w:sz="0" w:space="0" w:color="auto"/>
                <w:right w:val="none" w:sz="0" w:space="0" w:color="auto"/>
              </w:divBdr>
            </w:div>
            <w:div w:id="1333753685">
              <w:marLeft w:val="0"/>
              <w:marRight w:val="0"/>
              <w:marTop w:val="0"/>
              <w:marBottom w:val="0"/>
              <w:divBdr>
                <w:top w:val="none" w:sz="0" w:space="0" w:color="auto"/>
                <w:left w:val="none" w:sz="0" w:space="0" w:color="auto"/>
                <w:bottom w:val="none" w:sz="0" w:space="0" w:color="auto"/>
                <w:right w:val="none" w:sz="0" w:space="0" w:color="auto"/>
              </w:divBdr>
            </w:div>
            <w:div w:id="341051384">
              <w:marLeft w:val="0"/>
              <w:marRight w:val="0"/>
              <w:marTop w:val="0"/>
              <w:marBottom w:val="0"/>
              <w:divBdr>
                <w:top w:val="none" w:sz="0" w:space="0" w:color="auto"/>
                <w:left w:val="none" w:sz="0" w:space="0" w:color="auto"/>
                <w:bottom w:val="none" w:sz="0" w:space="0" w:color="auto"/>
                <w:right w:val="none" w:sz="0" w:space="0" w:color="auto"/>
              </w:divBdr>
            </w:div>
            <w:div w:id="1025519242">
              <w:marLeft w:val="0"/>
              <w:marRight w:val="0"/>
              <w:marTop w:val="0"/>
              <w:marBottom w:val="0"/>
              <w:divBdr>
                <w:top w:val="none" w:sz="0" w:space="0" w:color="auto"/>
                <w:left w:val="none" w:sz="0" w:space="0" w:color="auto"/>
                <w:bottom w:val="none" w:sz="0" w:space="0" w:color="auto"/>
                <w:right w:val="none" w:sz="0" w:space="0" w:color="auto"/>
              </w:divBdr>
            </w:div>
            <w:div w:id="128207032">
              <w:marLeft w:val="0"/>
              <w:marRight w:val="0"/>
              <w:marTop w:val="0"/>
              <w:marBottom w:val="0"/>
              <w:divBdr>
                <w:top w:val="none" w:sz="0" w:space="0" w:color="auto"/>
                <w:left w:val="none" w:sz="0" w:space="0" w:color="auto"/>
                <w:bottom w:val="none" w:sz="0" w:space="0" w:color="auto"/>
                <w:right w:val="none" w:sz="0" w:space="0" w:color="auto"/>
              </w:divBdr>
            </w:div>
            <w:div w:id="1459759816">
              <w:marLeft w:val="0"/>
              <w:marRight w:val="0"/>
              <w:marTop w:val="0"/>
              <w:marBottom w:val="0"/>
              <w:divBdr>
                <w:top w:val="none" w:sz="0" w:space="0" w:color="auto"/>
                <w:left w:val="none" w:sz="0" w:space="0" w:color="auto"/>
                <w:bottom w:val="none" w:sz="0" w:space="0" w:color="auto"/>
                <w:right w:val="none" w:sz="0" w:space="0" w:color="auto"/>
              </w:divBdr>
            </w:div>
            <w:div w:id="1135028465">
              <w:marLeft w:val="0"/>
              <w:marRight w:val="0"/>
              <w:marTop w:val="0"/>
              <w:marBottom w:val="0"/>
              <w:divBdr>
                <w:top w:val="none" w:sz="0" w:space="0" w:color="auto"/>
                <w:left w:val="none" w:sz="0" w:space="0" w:color="auto"/>
                <w:bottom w:val="none" w:sz="0" w:space="0" w:color="auto"/>
                <w:right w:val="none" w:sz="0" w:space="0" w:color="auto"/>
              </w:divBdr>
            </w:div>
            <w:div w:id="677540087">
              <w:marLeft w:val="0"/>
              <w:marRight w:val="0"/>
              <w:marTop w:val="0"/>
              <w:marBottom w:val="0"/>
              <w:divBdr>
                <w:top w:val="none" w:sz="0" w:space="0" w:color="auto"/>
                <w:left w:val="none" w:sz="0" w:space="0" w:color="auto"/>
                <w:bottom w:val="none" w:sz="0" w:space="0" w:color="auto"/>
                <w:right w:val="none" w:sz="0" w:space="0" w:color="auto"/>
              </w:divBdr>
            </w:div>
            <w:div w:id="1672444315">
              <w:marLeft w:val="0"/>
              <w:marRight w:val="0"/>
              <w:marTop w:val="0"/>
              <w:marBottom w:val="0"/>
              <w:divBdr>
                <w:top w:val="none" w:sz="0" w:space="0" w:color="auto"/>
                <w:left w:val="none" w:sz="0" w:space="0" w:color="auto"/>
                <w:bottom w:val="none" w:sz="0" w:space="0" w:color="auto"/>
                <w:right w:val="none" w:sz="0" w:space="0" w:color="auto"/>
              </w:divBdr>
            </w:div>
            <w:div w:id="1645348965">
              <w:marLeft w:val="0"/>
              <w:marRight w:val="0"/>
              <w:marTop w:val="0"/>
              <w:marBottom w:val="0"/>
              <w:divBdr>
                <w:top w:val="none" w:sz="0" w:space="0" w:color="auto"/>
                <w:left w:val="none" w:sz="0" w:space="0" w:color="auto"/>
                <w:bottom w:val="none" w:sz="0" w:space="0" w:color="auto"/>
                <w:right w:val="none" w:sz="0" w:space="0" w:color="auto"/>
              </w:divBdr>
            </w:div>
            <w:div w:id="614488395">
              <w:marLeft w:val="0"/>
              <w:marRight w:val="0"/>
              <w:marTop w:val="0"/>
              <w:marBottom w:val="0"/>
              <w:divBdr>
                <w:top w:val="none" w:sz="0" w:space="0" w:color="auto"/>
                <w:left w:val="none" w:sz="0" w:space="0" w:color="auto"/>
                <w:bottom w:val="none" w:sz="0" w:space="0" w:color="auto"/>
                <w:right w:val="none" w:sz="0" w:space="0" w:color="auto"/>
              </w:divBdr>
            </w:div>
            <w:div w:id="893583621">
              <w:marLeft w:val="0"/>
              <w:marRight w:val="0"/>
              <w:marTop w:val="0"/>
              <w:marBottom w:val="0"/>
              <w:divBdr>
                <w:top w:val="none" w:sz="0" w:space="0" w:color="auto"/>
                <w:left w:val="none" w:sz="0" w:space="0" w:color="auto"/>
                <w:bottom w:val="none" w:sz="0" w:space="0" w:color="auto"/>
                <w:right w:val="none" w:sz="0" w:space="0" w:color="auto"/>
              </w:divBdr>
            </w:div>
            <w:div w:id="927881893">
              <w:marLeft w:val="0"/>
              <w:marRight w:val="0"/>
              <w:marTop w:val="0"/>
              <w:marBottom w:val="0"/>
              <w:divBdr>
                <w:top w:val="none" w:sz="0" w:space="0" w:color="auto"/>
                <w:left w:val="none" w:sz="0" w:space="0" w:color="auto"/>
                <w:bottom w:val="none" w:sz="0" w:space="0" w:color="auto"/>
                <w:right w:val="none" w:sz="0" w:space="0" w:color="auto"/>
              </w:divBdr>
            </w:div>
            <w:div w:id="33506943">
              <w:marLeft w:val="0"/>
              <w:marRight w:val="0"/>
              <w:marTop w:val="0"/>
              <w:marBottom w:val="0"/>
              <w:divBdr>
                <w:top w:val="none" w:sz="0" w:space="0" w:color="auto"/>
                <w:left w:val="none" w:sz="0" w:space="0" w:color="auto"/>
                <w:bottom w:val="none" w:sz="0" w:space="0" w:color="auto"/>
                <w:right w:val="none" w:sz="0" w:space="0" w:color="auto"/>
              </w:divBdr>
            </w:div>
            <w:div w:id="506946526">
              <w:marLeft w:val="0"/>
              <w:marRight w:val="0"/>
              <w:marTop w:val="0"/>
              <w:marBottom w:val="0"/>
              <w:divBdr>
                <w:top w:val="none" w:sz="0" w:space="0" w:color="auto"/>
                <w:left w:val="none" w:sz="0" w:space="0" w:color="auto"/>
                <w:bottom w:val="none" w:sz="0" w:space="0" w:color="auto"/>
                <w:right w:val="none" w:sz="0" w:space="0" w:color="auto"/>
              </w:divBdr>
            </w:div>
            <w:div w:id="1358697561">
              <w:marLeft w:val="0"/>
              <w:marRight w:val="0"/>
              <w:marTop w:val="0"/>
              <w:marBottom w:val="0"/>
              <w:divBdr>
                <w:top w:val="none" w:sz="0" w:space="0" w:color="auto"/>
                <w:left w:val="none" w:sz="0" w:space="0" w:color="auto"/>
                <w:bottom w:val="none" w:sz="0" w:space="0" w:color="auto"/>
                <w:right w:val="none" w:sz="0" w:space="0" w:color="auto"/>
              </w:divBdr>
            </w:div>
            <w:div w:id="844514391">
              <w:marLeft w:val="0"/>
              <w:marRight w:val="0"/>
              <w:marTop w:val="0"/>
              <w:marBottom w:val="0"/>
              <w:divBdr>
                <w:top w:val="none" w:sz="0" w:space="0" w:color="auto"/>
                <w:left w:val="none" w:sz="0" w:space="0" w:color="auto"/>
                <w:bottom w:val="none" w:sz="0" w:space="0" w:color="auto"/>
                <w:right w:val="none" w:sz="0" w:space="0" w:color="auto"/>
              </w:divBdr>
            </w:div>
            <w:div w:id="1649746707">
              <w:marLeft w:val="0"/>
              <w:marRight w:val="0"/>
              <w:marTop w:val="0"/>
              <w:marBottom w:val="0"/>
              <w:divBdr>
                <w:top w:val="none" w:sz="0" w:space="0" w:color="auto"/>
                <w:left w:val="none" w:sz="0" w:space="0" w:color="auto"/>
                <w:bottom w:val="none" w:sz="0" w:space="0" w:color="auto"/>
                <w:right w:val="none" w:sz="0" w:space="0" w:color="auto"/>
              </w:divBdr>
            </w:div>
            <w:div w:id="390151510">
              <w:marLeft w:val="0"/>
              <w:marRight w:val="0"/>
              <w:marTop w:val="0"/>
              <w:marBottom w:val="0"/>
              <w:divBdr>
                <w:top w:val="none" w:sz="0" w:space="0" w:color="auto"/>
                <w:left w:val="none" w:sz="0" w:space="0" w:color="auto"/>
                <w:bottom w:val="none" w:sz="0" w:space="0" w:color="auto"/>
                <w:right w:val="none" w:sz="0" w:space="0" w:color="auto"/>
              </w:divBdr>
            </w:div>
            <w:div w:id="3356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70885">
      <w:bodyDiv w:val="1"/>
      <w:marLeft w:val="0"/>
      <w:marRight w:val="0"/>
      <w:marTop w:val="0"/>
      <w:marBottom w:val="0"/>
      <w:divBdr>
        <w:top w:val="none" w:sz="0" w:space="0" w:color="auto"/>
        <w:left w:val="none" w:sz="0" w:space="0" w:color="auto"/>
        <w:bottom w:val="none" w:sz="0" w:space="0" w:color="auto"/>
        <w:right w:val="none" w:sz="0" w:space="0" w:color="auto"/>
      </w:divBdr>
      <w:divsChild>
        <w:div w:id="1509175449">
          <w:marLeft w:val="0"/>
          <w:marRight w:val="0"/>
          <w:marTop w:val="0"/>
          <w:marBottom w:val="0"/>
          <w:divBdr>
            <w:top w:val="none" w:sz="0" w:space="0" w:color="auto"/>
            <w:left w:val="none" w:sz="0" w:space="0" w:color="auto"/>
            <w:bottom w:val="none" w:sz="0" w:space="0" w:color="auto"/>
            <w:right w:val="none" w:sz="0" w:space="0" w:color="auto"/>
          </w:divBdr>
          <w:divsChild>
            <w:div w:id="777217074">
              <w:marLeft w:val="0"/>
              <w:marRight w:val="0"/>
              <w:marTop w:val="0"/>
              <w:marBottom w:val="0"/>
              <w:divBdr>
                <w:top w:val="none" w:sz="0" w:space="0" w:color="auto"/>
                <w:left w:val="none" w:sz="0" w:space="0" w:color="auto"/>
                <w:bottom w:val="none" w:sz="0" w:space="0" w:color="auto"/>
                <w:right w:val="none" w:sz="0" w:space="0" w:color="auto"/>
              </w:divBdr>
            </w:div>
            <w:div w:id="2003972339">
              <w:marLeft w:val="0"/>
              <w:marRight w:val="0"/>
              <w:marTop w:val="0"/>
              <w:marBottom w:val="0"/>
              <w:divBdr>
                <w:top w:val="none" w:sz="0" w:space="0" w:color="auto"/>
                <w:left w:val="none" w:sz="0" w:space="0" w:color="auto"/>
                <w:bottom w:val="none" w:sz="0" w:space="0" w:color="auto"/>
                <w:right w:val="none" w:sz="0" w:space="0" w:color="auto"/>
              </w:divBdr>
            </w:div>
            <w:div w:id="49353728">
              <w:marLeft w:val="0"/>
              <w:marRight w:val="0"/>
              <w:marTop w:val="0"/>
              <w:marBottom w:val="0"/>
              <w:divBdr>
                <w:top w:val="none" w:sz="0" w:space="0" w:color="auto"/>
                <w:left w:val="none" w:sz="0" w:space="0" w:color="auto"/>
                <w:bottom w:val="none" w:sz="0" w:space="0" w:color="auto"/>
                <w:right w:val="none" w:sz="0" w:space="0" w:color="auto"/>
              </w:divBdr>
            </w:div>
            <w:div w:id="1605336075">
              <w:marLeft w:val="0"/>
              <w:marRight w:val="0"/>
              <w:marTop w:val="0"/>
              <w:marBottom w:val="0"/>
              <w:divBdr>
                <w:top w:val="none" w:sz="0" w:space="0" w:color="auto"/>
                <w:left w:val="none" w:sz="0" w:space="0" w:color="auto"/>
                <w:bottom w:val="none" w:sz="0" w:space="0" w:color="auto"/>
                <w:right w:val="none" w:sz="0" w:space="0" w:color="auto"/>
              </w:divBdr>
            </w:div>
            <w:div w:id="1423255919">
              <w:marLeft w:val="0"/>
              <w:marRight w:val="0"/>
              <w:marTop w:val="0"/>
              <w:marBottom w:val="0"/>
              <w:divBdr>
                <w:top w:val="none" w:sz="0" w:space="0" w:color="auto"/>
                <w:left w:val="none" w:sz="0" w:space="0" w:color="auto"/>
                <w:bottom w:val="none" w:sz="0" w:space="0" w:color="auto"/>
                <w:right w:val="none" w:sz="0" w:space="0" w:color="auto"/>
              </w:divBdr>
            </w:div>
            <w:div w:id="534779342">
              <w:marLeft w:val="0"/>
              <w:marRight w:val="0"/>
              <w:marTop w:val="0"/>
              <w:marBottom w:val="0"/>
              <w:divBdr>
                <w:top w:val="none" w:sz="0" w:space="0" w:color="auto"/>
                <w:left w:val="none" w:sz="0" w:space="0" w:color="auto"/>
                <w:bottom w:val="none" w:sz="0" w:space="0" w:color="auto"/>
                <w:right w:val="none" w:sz="0" w:space="0" w:color="auto"/>
              </w:divBdr>
            </w:div>
            <w:div w:id="224683544">
              <w:marLeft w:val="0"/>
              <w:marRight w:val="0"/>
              <w:marTop w:val="0"/>
              <w:marBottom w:val="0"/>
              <w:divBdr>
                <w:top w:val="none" w:sz="0" w:space="0" w:color="auto"/>
                <w:left w:val="none" w:sz="0" w:space="0" w:color="auto"/>
                <w:bottom w:val="none" w:sz="0" w:space="0" w:color="auto"/>
                <w:right w:val="none" w:sz="0" w:space="0" w:color="auto"/>
              </w:divBdr>
            </w:div>
            <w:div w:id="990599815">
              <w:marLeft w:val="0"/>
              <w:marRight w:val="0"/>
              <w:marTop w:val="0"/>
              <w:marBottom w:val="0"/>
              <w:divBdr>
                <w:top w:val="none" w:sz="0" w:space="0" w:color="auto"/>
                <w:left w:val="none" w:sz="0" w:space="0" w:color="auto"/>
                <w:bottom w:val="none" w:sz="0" w:space="0" w:color="auto"/>
                <w:right w:val="none" w:sz="0" w:space="0" w:color="auto"/>
              </w:divBdr>
            </w:div>
            <w:div w:id="451478494">
              <w:marLeft w:val="0"/>
              <w:marRight w:val="0"/>
              <w:marTop w:val="0"/>
              <w:marBottom w:val="0"/>
              <w:divBdr>
                <w:top w:val="none" w:sz="0" w:space="0" w:color="auto"/>
                <w:left w:val="none" w:sz="0" w:space="0" w:color="auto"/>
                <w:bottom w:val="none" w:sz="0" w:space="0" w:color="auto"/>
                <w:right w:val="none" w:sz="0" w:space="0" w:color="auto"/>
              </w:divBdr>
            </w:div>
            <w:div w:id="1554344591">
              <w:marLeft w:val="0"/>
              <w:marRight w:val="0"/>
              <w:marTop w:val="0"/>
              <w:marBottom w:val="0"/>
              <w:divBdr>
                <w:top w:val="none" w:sz="0" w:space="0" w:color="auto"/>
                <w:left w:val="none" w:sz="0" w:space="0" w:color="auto"/>
                <w:bottom w:val="none" w:sz="0" w:space="0" w:color="auto"/>
                <w:right w:val="none" w:sz="0" w:space="0" w:color="auto"/>
              </w:divBdr>
            </w:div>
            <w:div w:id="349575974">
              <w:marLeft w:val="0"/>
              <w:marRight w:val="0"/>
              <w:marTop w:val="0"/>
              <w:marBottom w:val="0"/>
              <w:divBdr>
                <w:top w:val="none" w:sz="0" w:space="0" w:color="auto"/>
                <w:left w:val="none" w:sz="0" w:space="0" w:color="auto"/>
                <w:bottom w:val="none" w:sz="0" w:space="0" w:color="auto"/>
                <w:right w:val="none" w:sz="0" w:space="0" w:color="auto"/>
              </w:divBdr>
            </w:div>
            <w:div w:id="162356910">
              <w:marLeft w:val="0"/>
              <w:marRight w:val="0"/>
              <w:marTop w:val="0"/>
              <w:marBottom w:val="0"/>
              <w:divBdr>
                <w:top w:val="none" w:sz="0" w:space="0" w:color="auto"/>
                <w:left w:val="none" w:sz="0" w:space="0" w:color="auto"/>
                <w:bottom w:val="none" w:sz="0" w:space="0" w:color="auto"/>
                <w:right w:val="none" w:sz="0" w:space="0" w:color="auto"/>
              </w:divBdr>
            </w:div>
            <w:div w:id="1555237408">
              <w:marLeft w:val="0"/>
              <w:marRight w:val="0"/>
              <w:marTop w:val="0"/>
              <w:marBottom w:val="0"/>
              <w:divBdr>
                <w:top w:val="none" w:sz="0" w:space="0" w:color="auto"/>
                <w:left w:val="none" w:sz="0" w:space="0" w:color="auto"/>
                <w:bottom w:val="none" w:sz="0" w:space="0" w:color="auto"/>
                <w:right w:val="none" w:sz="0" w:space="0" w:color="auto"/>
              </w:divBdr>
            </w:div>
            <w:div w:id="2084646571">
              <w:marLeft w:val="0"/>
              <w:marRight w:val="0"/>
              <w:marTop w:val="0"/>
              <w:marBottom w:val="0"/>
              <w:divBdr>
                <w:top w:val="none" w:sz="0" w:space="0" w:color="auto"/>
                <w:left w:val="none" w:sz="0" w:space="0" w:color="auto"/>
                <w:bottom w:val="none" w:sz="0" w:space="0" w:color="auto"/>
                <w:right w:val="none" w:sz="0" w:space="0" w:color="auto"/>
              </w:divBdr>
            </w:div>
            <w:div w:id="1945921773">
              <w:marLeft w:val="0"/>
              <w:marRight w:val="0"/>
              <w:marTop w:val="0"/>
              <w:marBottom w:val="0"/>
              <w:divBdr>
                <w:top w:val="none" w:sz="0" w:space="0" w:color="auto"/>
                <w:left w:val="none" w:sz="0" w:space="0" w:color="auto"/>
                <w:bottom w:val="none" w:sz="0" w:space="0" w:color="auto"/>
                <w:right w:val="none" w:sz="0" w:space="0" w:color="auto"/>
              </w:divBdr>
            </w:div>
            <w:div w:id="2127580311">
              <w:marLeft w:val="0"/>
              <w:marRight w:val="0"/>
              <w:marTop w:val="0"/>
              <w:marBottom w:val="0"/>
              <w:divBdr>
                <w:top w:val="none" w:sz="0" w:space="0" w:color="auto"/>
                <w:left w:val="none" w:sz="0" w:space="0" w:color="auto"/>
                <w:bottom w:val="none" w:sz="0" w:space="0" w:color="auto"/>
                <w:right w:val="none" w:sz="0" w:space="0" w:color="auto"/>
              </w:divBdr>
            </w:div>
            <w:div w:id="1574464891">
              <w:marLeft w:val="0"/>
              <w:marRight w:val="0"/>
              <w:marTop w:val="0"/>
              <w:marBottom w:val="0"/>
              <w:divBdr>
                <w:top w:val="none" w:sz="0" w:space="0" w:color="auto"/>
                <w:left w:val="none" w:sz="0" w:space="0" w:color="auto"/>
                <w:bottom w:val="none" w:sz="0" w:space="0" w:color="auto"/>
                <w:right w:val="none" w:sz="0" w:space="0" w:color="auto"/>
              </w:divBdr>
            </w:div>
            <w:div w:id="690298078">
              <w:marLeft w:val="0"/>
              <w:marRight w:val="0"/>
              <w:marTop w:val="0"/>
              <w:marBottom w:val="0"/>
              <w:divBdr>
                <w:top w:val="none" w:sz="0" w:space="0" w:color="auto"/>
                <w:left w:val="none" w:sz="0" w:space="0" w:color="auto"/>
                <w:bottom w:val="none" w:sz="0" w:space="0" w:color="auto"/>
                <w:right w:val="none" w:sz="0" w:space="0" w:color="auto"/>
              </w:divBdr>
            </w:div>
            <w:div w:id="3398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7414">
      <w:bodyDiv w:val="1"/>
      <w:marLeft w:val="0"/>
      <w:marRight w:val="0"/>
      <w:marTop w:val="0"/>
      <w:marBottom w:val="0"/>
      <w:divBdr>
        <w:top w:val="none" w:sz="0" w:space="0" w:color="auto"/>
        <w:left w:val="none" w:sz="0" w:space="0" w:color="auto"/>
        <w:bottom w:val="none" w:sz="0" w:space="0" w:color="auto"/>
        <w:right w:val="none" w:sz="0" w:space="0" w:color="auto"/>
      </w:divBdr>
    </w:div>
    <w:div w:id="2053142740">
      <w:bodyDiv w:val="1"/>
      <w:marLeft w:val="0"/>
      <w:marRight w:val="0"/>
      <w:marTop w:val="0"/>
      <w:marBottom w:val="0"/>
      <w:divBdr>
        <w:top w:val="none" w:sz="0" w:space="0" w:color="auto"/>
        <w:left w:val="none" w:sz="0" w:space="0" w:color="auto"/>
        <w:bottom w:val="none" w:sz="0" w:space="0" w:color="auto"/>
        <w:right w:val="none" w:sz="0" w:space="0" w:color="auto"/>
      </w:divBdr>
      <w:divsChild>
        <w:div w:id="1166633821">
          <w:marLeft w:val="0"/>
          <w:marRight w:val="0"/>
          <w:marTop w:val="0"/>
          <w:marBottom w:val="0"/>
          <w:divBdr>
            <w:top w:val="none" w:sz="0" w:space="0" w:color="auto"/>
            <w:left w:val="none" w:sz="0" w:space="0" w:color="auto"/>
            <w:bottom w:val="none" w:sz="0" w:space="0" w:color="auto"/>
            <w:right w:val="none" w:sz="0" w:space="0" w:color="auto"/>
          </w:divBdr>
          <w:divsChild>
            <w:div w:id="281810343">
              <w:marLeft w:val="0"/>
              <w:marRight w:val="0"/>
              <w:marTop w:val="0"/>
              <w:marBottom w:val="0"/>
              <w:divBdr>
                <w:top w:val="none" w:sz="0" w:space="0" w:color="auto"/>
                <w:left w:val="none" w:sz="0" w:space="0" w:color="auto"/>
                <w:bottom w:val="none" w:sz="0" w:space="0" w:color="auto"/>
                <w:right w:val="none" w:sz="0" w:space="0" w:color="auto"/>
              </w:divBdr>
            </w:div>
            <w:div w:id="635452395">
              <w:marLeft w:val="0"/>
              <w:marRight w:val="0"/>
              <w:marTop w:val="0"/>
              <w:marBottom w:val="0"/>
              <w:divBdr>
                <w:top w:val="none" w:sz="0" w:space="0" w:color="auto"/>
                <w:left w:val="none" w:sz="0" w:space="0" w:color="auto"/>
                <w:bottom w:val="none" w:sz="0" w:space="0" w:color="auto"/>
                <w:right w:val="none" w:sz="0" w:space="0" w:color="auto"/>
              </w:divBdr>
            </w:div>
            <w:div w:id="1091393104">
              <w:marLeft w:val="0"/>
              <w:marRight w:val="0"/>
              <w:marTop w:val="0"/>
              <w:marBottom w:val="0"/>
              <w:divBdr>
                <w:top w:val="none" w:sz="0" w:space="0" w:color="auto"/>
                <w:left w:val="none" w:sz="0" w:space="0" w:color="auto"/>
                <w:bottom w:val="none" w:sz="0" w:space="0" w:color="auto"/>
                <w:right w:val="none" w:sz="0" w:space="0" w:color="auto"/>
              </w:divBdr>
            </w:div>
            <w:div w:id="1685089644">
              <w:marLeft w:val="0"/>
              <w:marRight w:val="0"/>
              <w:marTop w:val="0"/>
              <w:marBottom w:val="0"/>
              <w:divBdr>
                <w:top w:val="none" w:sz="0" w:space="0" w:color="auto"/>
                <w:left w:val="none" w:sz="0" w:space="0" w:color="auto"/>
                <w:bottom w:val="none" w:sz="0" w:space="0" w:color="auto"/>
                <w:right w:val="none" w:sz="0" w:space="0" w:color="auto"/>
              </w:divBdr>
            </w:div>
            <w:div w:id="1969896122">
              <w:marLeft w:val="0"/>
              <w:marRight w:val="0"/>
              <w:marTop w:val="0"/>
              <w:marBottom w:val="0"/>
              <w:divBdr>
                <w:top w:val="none" w:sz="0" w:space="0" w:color="auto"/>
                <w:left w:val="none" w:sz="0" w:space="0" w:color="auto"/>
                <w:bottom w:val="none" w:sz="0" w:space="0" w:color="auto"/>
                <w:right w:val="none" w:sz="0" w:space="0" w:color="auto"/>
              </w:divBdr>
            </w:div>
            <w:div w:id="90704080">
              <w:marLeft w:val="0"/>
              <w:marRight w:val="0"/>
              <w:marTop w:val="0"/>
              <w:marBottom w:val="0"/>
              <w:divBdr>
                <w:top w:val="none" w:sz="0" w:space="0" w:color="auto"/>
                <w:left w:val="none" w:sz="0" w:space="0" w:color="auto"/>
                <w:bottom w:val="none" w:sz="0" w:space="0" w:color="auto"/>
                <w:right w:val="none" w:sz="0" w:space="0" w:color="auto"/>
              </w:divBdr>
            </w:div>
            <w:div w:id="435910141">
              <w:marLeft w:val="0"/>
              <w:marRight w:val="0"/>
              <w:marTop w:val="0"/>
              <w:marBottom w:val="0"/>
              <w:divBdr>
                <w:top w:val="none" w:sz="0" w:space="0" w:color="auto"/>
                <w:left w:val="none" w:sz="0" w:space="0" w:color="auto"/>
                <w:bottom w:val="none" w:sz="0" w:space="0" w:color="auto"/>
                <w:right w:val="none" w:sz="0" w:space="0" w:color="auto"/>
              </w:divBdr>
            </w:div>
            <w:div w:id="413094039">
              <w:marLeft w:val="0"/>
              <w:marRight w:val="0"/>
              <w:marTop w:val="0"/>
              <w:marBottom w:val="0"/>
              <w:divBdr>
                <w:top w:val="none" w:sz="0" w:space="0" w:color="auto"/>
                <w:left w:val="none" w:sz="0" w:space="0" w:color="auto"/>
                <w:bottom w:val="none" w:sz="0" w:space="0" w:color="auto"/>
                <w:right w:val="none" w:sz="0" w:space="0" w:color="auto"/>
              </w:divBdr>
            </w:div>
            <w:div w:id="1533348834">
              <w:marLeft w:val="0"/>
              <w:marRight w:val="0"/>
              <w:marTop w:val="0"/>
              <w:marBottom w:val="0"/>
              <w:divBdr>
                <w:top w:val="none" w:sz="0" w:space="0" w:color="auto"/>
                <w:left w:val="none" w:sz="0" w:space="0" w:color="auto"/>
                <w:bottom w:val="none" w:sz="0" w:space="0" w:color="auto"/>
                <w:right w:val="none" w:sz="0" w:space="0" w:color="auto"/>
              </w:divBdr>
            </w:div>
            <w:div w:id="2064479766">
              <w:marLeft w:val="0"/>
              <w:marRight w:val="0"/>
              <w:marTop w:val="0"/>
              <w:marBottom w:val="0"/>
              <w:divBdr>
                <w:top w:val="none" w:sz="0" w:space="0" w:color="auto"/>
                <w:left w:val="none" w:sz="0" w:space="0" w:color="auto"/>
                <w:bottom w:val="none" w:sz="0" w:space="0" w:color="auto"/>
                <w:right w:val="none" w:sz="0" w:space="0" w:color="auto"/>
              </w:divBdr>
            </w:div>
            <w:div w:id="1139566386">
              <w:marLeft w:val="0"/>
              <w:marRight w:val="0"/>
              <w:marTop w:val="0"/>
              <w:marBottom w:val="0"/>
              <w:divBdr>
                <w:top w:val="none" w:sz="0" w:space="0" w:color="auto"/>
                <w:left w:val="none" w:sz="0" w:space="0" w:color="auto"/>
                <w:bottom w:val="none" w:sz="0" w:space="0" w:color="auto"/>
                <w:right w:val="none" w:sz="0" w:space="0" w:color="auto"/>
              </w:divBdr>
            </w:div>
            <w:div w:id="180508256">
              <w:marLeft w:val="0"/>
              <w:marRight w:val="0"/>
              <w:marTop w:val="0"/>
              <w:marBottom w:val="0"/>
              <w:divBdr>
                <w:top w:val="none" w:sz="0" w:space="0" w:color="auto"/>
                <w:left w:val="none" w:sz="0" w:space="0" w:color="auto"/>
                <w:bottom w:val="none" w:sz="0" w:space="0" w:color="auto"/>
                <w:right w:val="none" w:sz="0" w:space="0" w:color="auto"/>
              </w:divBdr>
            </w:div>
            <w:div w:id="1415666636">
              <w:marLeft w:val="0"/>
              <w:marRight w:val="0"/>
              <w:marTop w:val="0"/>
              <w:marBottom w:val="0"/>
              <w:divBdr>
                <w:top w:val="none" w:sz="0" w:space="0" w:color="auto"/>
                <w:left w:val="none" w:sz="0" w:space="0" w:color="auto"/>
                <w:bottom w:val="none" w:sz="0" w:space="0" w:color="auto"/>
                <w:right w:val="none" w:sz="0" w:space="0" w:color="auto"/>
              </w:divBdr>
            </w:div>
            <w:div w:id="1453203772">
              <w:marLeft w:val="0"/>
              <w:marRight w:val="0"/>
              <w:marTop w:val="0"/>
              <w:marBottom w:val="0"/>
              <w:divBdr>
                <w:top w:val="none" w:sz="0" w:space="0" w:color="auto"/>
                <w:left w:val="none" w:sz="0" w:space="0" w:color="auto"/>
                <w:bottom w:val="none" w:sz="0" w:space="0" w:color="auto"/>
                <w:right w:val="none" w:sz="0" w:space="0" w:color="auto"/>
              </w:divBdr>
            </w:div>
            <w:div w:id="441531014">
              <w:marLeft w:val="0"/>
              <w:marRight w:val="0"/>
              <w:marTop w:val="0"/>
              <w:marBottom w:val="0"/>
              <w:divBdr>
                <w:top w:val="none" w:sz="0" w:space="0" w:color="auto"/>
                <w:left w:val="none" w:sz="0" w:space="0" w:color="auto"/>
                <w:bottom w:val="none" w:sz="0" w:space="0" w:color="auto"/>
                <w:right w:val="none" w:sz="0" w:space="0" w:color="auto"/>
              </w:divBdr>
            </w:div>
            <w:div w:id="1261833117">
              <w:marLeft w:val="0"/>
              <w:marRight w:val="0"/>
              <w:marTop w:val="0"/>
              <w:marBottom w:val="0"/>
              <w:divBdr>
                <w:top w:val="none" w:sz="0" w:space="0" w:color="auto"/>
                <w:left w:val="none" w:sz="0" w:space="0" w:color="auto"/>
                <w:bottom w:val="none" w:sz="0" w:space="0" w:color="auto"/>
                <w:right w:val="none" w:sz="0" w:space="0" w:color="auto"/>
              </w:divBdr>
            </w:div>
            <w:div w:id="445656734">
              <w:marLeft w:val="0"/>
              <w:marRight w:val="0"/>
              <w:marTop w:val="0"/>
              <w:marBottom w:val="0"/>
              <w:divBdr>
                <w:top w:val="none" w:sz="0" w:space="0" w:color="auto"/>
                <w:left w:val="none" w:sz="0" w:space="0" w:color="auto"/>
                <w:bottom w:val="none" w:sz="0" w:space="0" w:color="auto"/>
                <w:right w:val="none" w:sz="0" w:space="0" w:color="auto"/>
              </w:divBdr>
            </w:div>
            <w:div w:id="1834253727">
              <w:marLeft w:val="0"/>
              <w:marRight w:val="0"/>
              <w:marTop w:val="0"/>
              <w:marBottom w:val="0"/>
              <w:divBdr>
                <w:top w:val="none" w:sz="0" w:space="0" w:color="auto"/>
                <w:left w:val="none" w:sz="0" w:space="0" w:color="auto"/>
                <w:bottom w:val="none" w:sz="0" w:space="0" w:color="auto"/>
                <w:right w:val="none" w:sz="0" w:space="0" w:color="auto"/>
              </w:divBdr>
            </w:div>
            <w:div w:id="1620143551">
              <w:marLeft w:val="0"/>
              <w:marRight w:val="0"/>
              <w:marTop w:val="0"/>
              <w:marBottom w:val="0"/>
              <w:divBdr>
                <w:top w:val="none" w:sz="0" w:space="0" w:color="auto"/>
                <w:left w:val="none" w:sz="0" w:space="0" w:color="auto"/>
                <w:bottom w:val="none" w:sz="0" w:space="0" w:color="auto"/>
                <w:right w:val="none" w:sz="0" w:space="0" w:color="auto"/>
              </w:divBdr>
            </w:div>
            <w:div w:id="1809930419">
              <w:marLeft w:val="0"/>
              <w:marRight w:val="0"/>
              <w:marTop w:val="0"/>
              <w:marBottom w:val="0"/>
              <w:divBdr>
                <w:top w:val="none" w:sz="0" w:space="0" w:color="auto"/>
                <w:left w:val="none" w:sz="0" w:space="0" w:color="auto"/>
                <w:bottom w:val="none" w:sz="0" w:space="0" w:color="auto"/>
                <w:right w:val="none" w:sz="0" w:space="0" w:color="auto"/>
              </w:divBdr>
            </w:div>
            <w:div w:id="1670793568">
              <w:marLeft w:val="0"/>
              <w:marRight w:val="0"/>
              <w:marTop w:val="0"/>
              <w:marBottom w:val="0"/>
              <w:divBdr>
                <w:top w:val="none" w:sz="0" w:space="0" w:color="auto"/>
                <w:left w:val="none" w:sz="0" w:space="0" w:color="auto"/>
                <w:bottom w:val="none" w:sz="0" w:space="0" w:color="auto"/>
                <w:right w:val="none" w:sz="0" w:space="0" w:color="auto"/>
              </w:divBdr>
            </w:div>
            <w:div w:id="88351927">
              <w:marLeft w:val="0"/>
              <w:marRight w:val="0"/>
              <w:marTop w:val="0"/>
              <w:marBottom w:val="0"/>
              <w:divBdr>
                <w:top w:val="none" w:sz="0" w:space="0" w:color="auto"/>
                <w:left w:val="none" w:sz="0" w:space="0" w:color="auto"/>
                <w:bottom w:val="none" w:sz="0" w:space="0" w:color="auto"/>
                <w:right w:val="none" w:sz="0" w:space="0" w:color="auto"/>
              </w:divBdr>
            </w:div>
            <w:div w:id="547768470">
              <w:marLeft w:val="0"/>
              <w:marRight w:val="0"/>
              <w:marTop w:val="0"/>
              <w:marBottom w:val="0"/>
              <w:divBdr>
                <w:top w:val="none" w:sz="0" w:space="0" w:color="auto"/>
                <w:left w:val="none" w:sz="0" w:space="0" w:color="auto"/>
                <w:bottom w:val="none" w:sz="0" w:space="0" w:color="auto"/>
                <w:right w:val="none" w:sz="0" w:space="0" w:color="auto"/>
              </w:divBdr>
            </w:div>
            <w:div w:id="1047922047">
              <w:marLeft w:val="0"/>
              <w:marRight w:val="0"/>
              <w:marTop w:val="0"/>
              <w:marBottom w:val="0"/>
              <w:divBdr>
                <w:top w:val="none" w:sz="0" w:space="0" w:color="auto"/>
                <w:left w:val="none" w:sz="0" w:space="0" w:color="auto"/>
                <w:bottom w:val="none" w:sz="0" w:space="0" w:color="auto"/>
                <w:right w:val="none" w:sz="0" w:space="0" w:color="auto"/>
              </w:divBdr>
            </w:div>
            <w:div w:id="1848515678">
              <w:marLeft w:val="0"/>
              <w:marRight w:val="0"/>
              <w:marTop w:val="0"/>
              <w:marBottom w:val="0"/>
              <w:divBdr>
                <w:top w:val="none" w:sz="0" w:space="0" w:color="auto"/>
                <w:left w:val="none" w:sz="0" w:space="0" w:color="auto"/>
                <w:bottom w:val="none" w:sz="0" w:space="0" w:color="auto"/>
                <w:right w:val="none" w:sz="0" w:space="0" w:color="auto"/>
              </w:divBdr>
            </w:div>
            <w:div w:id="1214003490">
              <w:marLeft w:val="0"/>
              <w:marRight w:val="0"/>
              <w:marTop w:val="0"/>
              <w:marBottom w:val="0"/>
              <w:divBdr>
                <w:top w:val="none" w:sz="0" w:space="0" w:color="auto"/>
                <w:left w:val="none" w:sz="0" w:space="0" w:color="auto"/>
                <w:bottom w:val="none" w:sz="0" w:space="0" w:color="auto"/>
                <w:right w:val="none" w:sz="0" w:space="0" w:color="auto"/>
              </w:divBdr>
            </w:div>
            <w:div w:id="1937244552">
              <w:marLeft w:val="0"/>
              <w:marRight w:val="0"/>
              <w:marTop w:val="0"/>
              <w:marBottom w:val="0"/>
              <w:divBdr>
                <w:top w:val="none" w:sz="0" w:space="0" w:color="auto"/>
                <w:left w:val="none" w:sz="0" w:space="0" w:color="auto"/>
                <w:bottom w:val="none" w:sz="0" w:space="0" w:color="auto"/>
                <w:right w:val="none" w:sz="0" w:space="0" w:color="auto"/>
              </w:divBdr>
            </w:div>
            <w:div w:id="1181352847">
              <w:marLeft w:val="0"/>
              <w:marRight w:val="0"/>
              <w:marTop w:val="0"/>
              <w:marBottom w:val="0"/>
              <w:divBdr>
                <w:top w:val="none" w:sz="0" w:space="0" w:color="auto"/>
                <w:left w:val="none" w:sz="0" w:space="0" w:color="auto"/>
                <w:bottom w:val="none" w:sz="0" w:space="0" w:color="auto"/>
                <w:right w:val="none" w:sz="0" w:space="0" w:color="auto"/>
              </w:divBdr>
            </w:div>
            <w:div w:id="382631637">
              <w:marLeft w:val="0"/>
              <w:marRight w:val="0"/>
              <w:marTop w:val="0"/>
              <w:marBottom w:val="0"/>
              <w:divBdr>
                <w:top w:val="none" w:sz="0" w:space="0" w:color="auto"/>
                <w:left w:val="none" w:sz="0" w:space="0" w:color="auto"/>
                <w:bottom w:val="none" w:sz="0" w:space="0" w:color="auto"/>
                <w:right w:val="none" w:sz="0" w:space="0" w:color="auto"/>
              </w:divBdr>
            </w:div>
            <w:div w:id="1873222012">
              <w:marLeft w:val="0"/>
              <w:marRight w:val="0"/>
              <w:marTop w:val="0"/>
              <w:marBottom w:val="0"/>
              <w:divBdr>
                <w:top w:val="none" w:sz="0" w:space="0" w:color="auto"/>
                <w:left w:val="none" w:sz="0" w:space="0" w:color="auto"/>
                <w:bottom w:val="none" w:sz="0" w:space="0" w:color="auto"/>
                <w:right w:val="none" w:sz="0" w:space="0" w:color="auto"/>
              </w:divBdr>
            </w:div>
            <w:div w:id="1181120500">
              <w:marLeft w:val="0"/>
              <w:marRight w:val="0"/>
              <w:marTop w:val="0"/>
              <w:marBottom w:val="0"/>
              <w:divBdr>
                <w:top w:val="none" w:sz="0" w:space="0" w:color="auto"/>
                <w:left w:val="none" w:sz="0" w:space="0" w:color="auto"/>
                <w:bottom w:val="none" w:sz="0" w:space="0" w:color="auto"/>
                <w:right w:val="none" w:sz="0" w:space="0" w:color="auto"/>
              </w:divBdr>
            </w:div>
            <w:div w:id="1821657607">
              <w:marLeft w:val="0"/>
              <w:marRight w:val="0"/>
              <w:marTop w:val="0"/>
              <w:marBottom w:val="0"/>
              <w:divBdr>
                <w:top w:val="none" w:sz="0" w:space="0" w:color="auto"/>
                <w:left w:val="none" w:sz="0" w:space="0" w:color="auto"/>
                <w:bottom w:val="none" w:sz="0" w:space="0" w:color="auto"/>
                <w:right w:val="none" w:sz="0" w:space="0" w:color="auto"/>
              </w:divBdr>
            </w:div>
            <w:div w:id="273171374">
              <w:marLeft w:val="0"/>
              <w:marRight w:val="0"/>
              <w:marTop w:val="0"/>
              <w:marBottom w:val="0"/>
              <w:divBdr>
                <w:top w:val="none" w:sz="0" w:space="0" w:color="auto"/>
                <w:left w:val="none" w:sz="0" w:space="0" w:color="auto"/>
                <w:bottom w:val="none" w:sz="0" w:space="0" w:color="auto"/>
                <w:right w:val="none" w:sz="0" w:space="0" w:color="auto"/>
              </w:divBdr>
            </w:div>
            <w:div w:id="2111970295">
              <w:marLeft w:val="0"/>
              <w:marRight w:val="0"/>
              <w:marTop w:val="0"/>
              <w:marBottom w:val="0"/>
              <w:divBdr>
                <w:top w:val="none" w:sz="0" w:space="0" w:color="auto"/>
                <w:left w:val="none" w:sz="0" w:space="0" w:color="auto"/>
                <w:bottom w:val="none" w:sz="0" w:space="0" w:color="auto"/>
                <w:right w:val="none" w:sz="0" w:space="0" w:color="auto"/>
              </w:divBdr>
            </w:div>
            <w:div w:id="1788350573">
              <w:marLeft w:val="0"/>
              <w:marRight w:val="0"/>
              <w:marTop w:val="0"/>
              <w:marBottom w:val="0"/>
              <w:divBdr>
                <w:top w:val="none" w:sz="0" w:space="0" w:color="auto"/>
                <w:left w:val="none" w:sz="0" w:space="0" w:color="auto"/>
                <w:bottom w:val="none" w:sz="0" w:space="0" w:color="auto"/>
                <w:right w:val="none" w:sz="0" w:space="0" w:color="auto"/>
              </w:divBdr>
            </w:div>
            <w:div w:id="1109347912">
              <w:marLeft w:val="0"/>
              <w:marRight w:val="0"/>
              <w:marTop w:val="0"/>
              <w:marBottom w:val="0"/>
              <w:divBdr>
                <w:top w:val="none" w:sz="0" w:space="0" w:color="auto"/>
                <w:left w:val="none" w:sz="0" w:space="0" w:color="auto"/>
                <w:bottom w:val="none" w:sz="0" w:space="0" w:color="auto"/>
                <w:right w:val="none" w:sz="0" w:space="0" w:color="auto"/>
              </w:divBdr>
            </w:div>
            <w:div w:id="841552999">
              <w:marLeft w:val="0"/>
              <w:marRight w:val="0"/>
              <w:marTop w:val="0"/>
              <w:marBottom w:val="0"/>
              <w:divBdr>
                <w:top w:val="none" w:sz="0" w:space="0" w:color="auto"/>
                <w:left w:val="none" w:sz="0" w:space="0" w:color="auto"/>
                <w:bottom w:val="none" w:sz="0" w:space="0" w:color="auto"/>
                <w:right w:val="none" w:sz="0" w:space="0" w:color="auto"/>
              </w:divBdr>
            </w:div>
            <w:div w:id="1064135058">
              <w:marLeft w:val="0"/>
              <w:marRight w:val="0"/>
              <w:marTop w:val="0"/>
              <w:marBottom w:val="0"/>
              <w:divBdr>
                <w:top w:val="none" w:sz="0" w:space="0" w:color="auto"/>
                <w:left w:val="none" w:sz="0" w:space="0" w:color="auto"/>
                <w:bottom w:val="none" w:sz="0" w:space="0" w:color="auto"/>
                <w:right w:val="none" w:sz="0" w:space="0" w:color="auto"/>
              </w:divBdr>
            </w:div>
            <w:div w:id="995647790">
              <w:marLeft w:val="0"/>
              <w:marRight w:val="0"/>
              <w:marTop w:val="0"/>
              <w:marBottom w:val="0"/>
              <w:divBdr>
                <w:top w:val="none" w:sz="0" w:space="0" w:color="auto"/>
                <w:left w:val="none" w:sz="0" w:space="0" w:color="auto"/>
                <w:bottom w:val="none" w:sz="0" w:space="0" w:color="auto"/>
                <w:right w:val="none" w:sz="0" w:space="0" w:color="auto"/>
              </w:divBdr>
            </w:div>
            <w:div w:id="1300264845">
              <w:marLeft w:val="0"/>
              <w:marRight w:val="0"/>
              <w:marTop w:val="0"/>
              <w:marBottom w:val="0"/>
              <w:divBdr>
                <w:top w:val="none" w:sz="0" w:space="0" w:color="auto"/>
                <w:left w:val="none" w:sz="0" w:space="0" w:color="auto"/>
                <w:bottom w:val="none" w:sz="0" w:space="0" w:color="auto"/>
                <w:right w:val="none" w:sz="0" w:space="0" w:color="auto"/>
              </w:divBdr>
            </w:div>
            <w:div w:id="2057927468">
              <w:marLeft w:val="0"/>
              <w:marRight w:val="0"/>
              <w:marTop w:val="0"/>
              <w:marBottom w:val="0"/>
              <w:divBdr>
                <w:top w:val="none" w:sz="0" w:space="0" w:color="auto"/>
                <w:left w:val="none" w:sz="0" w:space="0" w:color="auto"/>
                <w:bottom w:val="none" w:sz="0" w:space="0" w:color="auto"/>
                <w:right w:val="none" w:sz="0" w:space="0" w:color="auto"/>
              </w:divBdr>
            </w:div>
            <w:div w:id="1666007086">
              <w:marLeft w:val="0"/>
              <w:marRight w:val="0"/>
              <w:marTop w:val="0"/>
              <w:marBottom w:val="0"/>
              <w:divBdr>
                <w:top w:val="none" w:sz="0" w:space="0" w:color="auto"/>
                <w:left w:val="none" w:sz="0" w:space="0" w:color="auto"/>
                <w:bottom w:val="none" w:sz="0" w:space="0" w:color="auto"/>
                <w:right w:val="none" w:sz="0" w:space="0" w:color="auto"/>
              </w:divBdr>
            </w:div>
            <w:div w:id="1239560637">
              <w:marLeft w:val="0"/>
              <w:marRight w:val="0"/>
              <w:marTop w:val="0"/>
              <w:marBottom w:val="0"/>
              <w:divBdr>
                <w:top w:val="none" w:sz="0" w:space="0" w:color="auto"/>
                <w:left w:val="none" w:sz="0" w:space="0" w:color="auto"/>
                <w:bottom w:val="none" w:sz="0" w:space="0" w:color="auto"/>
                <w:right w:val="none" w:sz="0" w:space="0" w:color="auto"/>
              </w:divBdr>
            </w:div>
            <w:div w:id="896863986">
              <w:marLeft w:val="0"/>
              <w:marRight w:val="0"/>
              <w:marTop w:val="0"/>
              <w:marBottom w:val="0"/>
              <w:divBdr>
                <w:top w:val="none" w:sz="0" w:space="0" w:color="auto"/>
                <w:left w:val="none" w:sz="0" w:space="0" w:color="auto"/>
                <w:bottom w:val="none" w:sz="0" w:space="0" w:color="auto"/>
                <w:right w:val="none" w:sz="0" w:space="0" w:color="auto"/>
              </w:divBdr>
            </w:div>
            <w:div w:id="1669094586">
              <w:marLeft w:val="0"/>
              <w:marRight w:val="0"/>
              <w:marTop w:val="0"/>
              <w:marBottom w:val="0"/>
              <w:divBdr>
                <w:top w:val="none" w:sz="0" w:space="0" w:color="auto"/>
                <w:left w:val="none" w:sz="0" w:space="0" w:color="auto"/>
                <w:bottom w:val="none" w:sz="0" w:space="0" w:color="auto"/>
                <w:right w:val="none" w:sz="0" w:space="0" w:color="auto"/>
              </w:divBdr>
            </w:div>
            <w:div w:id="1820805140">
              <w:marLeft w:val="0"/>
              <w:marRight w:val="0"/>
              <w:marTop w:val="0"/>
              <w:marBottom w:val="0"/>
              <w:divBdr>
                <w:top w:val="none" w:sz="0" w:space="0" w:color="auto"/>
                <w:left w:val="none" w:sz="0" w:space="0" w:color="auto"/>
                <w:bottom w:val="none" w:sz="0" w:space="0" w:color="auto"/>
                <w:right w:val="none" w:sz="0" w:space="0" w:color="auto"/>
              </w:divBdr>
            </w:div>
            <w:div w:id="1340498496">
              <w:marLeft w:val="0"/>
              <w:marRight w:val="0"/>
              <w:marTop w:val="0"/>
              <w:marBottom w:val="0"/>
              <w:divBdr>
                <w:top w:val="none" w:sz="0" w:space="0" w:color="auto"/>
                <w:left w:val="none" w:sz="0" w:space="0" w:color="auto"/>
                <w:bottom w:val="none" w:sz="0" w:space="0" w:color="auto"/>
                <w:right w:val="none" w:sz="0" w:space="0" w:color="auto"/>
              </w:divBdr>
            </w:div>
            <w:div w:id="1626541813">
              <w:marLeft w:val="0"/>
              <w:marRight w:val="0"/>
              <w:marTop w:val="0"/>
              <w:marBottom w:val="0"/>
              <w:divBdr>
                <w:top w:val="none" w:sz="0" w:space="0" w:color="auto"/>
                <w:left w:val="none" w:sz="0" w:space="0" w:color="auto"/>
                <w:bottom w:val="none" w:sz="0" w:space="0" w:color="auto"/>
                <w:right w:val="none" w:sz="0" w:space="0" w:color="auto"/>
              </w:divBdr>
            </w:div>
            <w:div w:id="1345932761">
              <w:marLeft w:val="0"/>
              <w:marRight w:val="0"/>
              <w:marTop w:val="0"/>
              <w:marBottom w:val="0"/>
              <w:divBdr>
                <w:top w:val="none" w:sz="0" w:space="0" w:color="auto"/>
                <w:left w:val="none" w:sz="0" w:space="0" w:color="auto"/>
                <w:bottom w:val="none" w:sz="0" w:space="0" w:color="auto"/>
                <w:right w:val="none" w:sz="0" w:space="0" w:color="auto"/>
              </w:divBdr>
            </w:div>
            <w:div w:id="305816207">
              <w:marLeft w:val="0"/>
              <w:marRight w:val="0"/>
              <w:marTop w:val="0"/>
              <w:marBottom w:val="0"/>
              <w:divBdr>
                <w:top w:val="none" w:sz="0" w:space="0" w:color="auto"/>
                <w:left w:val="none" w:sz="0" w:space="0" w:color="auto"/>
                <w:bottom w:val="none" w:sz="0" w:space="0" w:color="auto"/>
                <w:right w:val="none" w:sz="0" w:space="0" w:color="auto"/>
              </w:divBdr>
            </w:div>
            <w:div w:id="522400639">
              <w:marLeft w:val="0"/>
              <w:marRight w:val="0"/>
              <w:marTop w:val="0"/>
              <w:marBottom w:val="0"/>
              <w:divBdr>
                <w:top w:val="none" w:sz="0" w:space="0" w:color="auto"/>
                <w:left w:val="none" w:sz="0" w:space="0" w:color="auto"/>
                <w:bottom w:val="none" w:sz="0" w:space="0" w:color="auto"/>
                <w:right w:val="none" w:sz="0" w:space="0" w:color="auto"/>
              </w:divBdr>
            </w:div>
            <w:div w:id="771825088">
              <w:marLeft w:val="0"/>
              <w:marRight w:val="0"/>
              <w:marTop w:val="0"/>
              <w:marBottom w:val="0"/>
              <w:divBdr>
                <w:top w:val="none" w:sz="0" w:space="0" w:color="auto"/>
                <w:left w:val="none" w:sz="0" w:space="0" w:color="auto"/>
                <w:bottom w:val="none" w:sz="0" w:space="0" w:color="auto"/>
                <w:right w:val="none" w:sz="0" w:space="0" w:color="auto"/>
              </w:divBdr>
            </w:div>
            <w:div w:id="1672483430">
              <w:marLeft w:val="0"/>
              <w:marRight w:val="0"/>
              <w:marTop w:val="0"/>
              <w:marBottom w:val="0"/>
              <w:divBdr>
                <w:top w:val="none" w:sz="0" w:space="0" w:color="auto"/>
                <w:left w:val="none" w:sz="0" w:space="0" w:color="auto"/>
                <w:bottom w:val="none" w:sz="0" w:space="0" w:color="auto"/>
                <w:right w:val="none" w:sz="0" w:space="0" w:color="auto"/>
              </w:divBdr>
            </w:div>
            <w:div w:id="1420828060">
              <w:marLeft w:val="0"/>
              <w:marRight w:val="0"/>
              <w:marTop w:val="0"/>
              <w:marBottom w:val="0"/>
              <w:divBdr>
                <w:top w:val="none" w:sz="0" w:space="0" w:color="auto"/>
                <w:left w:val="none" w:sz="0" w:space="0" w:color="auto"/>
                <w:bottom w:val="none" w:sz="0" w:space="0" w:color="auto"/>
                <w:right w:val="none" w:sz="0" w:space="0" w:color="auto"/>
              </w:divBdr>
            </w:div>
            <w:div w:id="102849418">
              <w:marLeft w:val="0"/>
              <w:marRight w:val="0"/>
              <w:marTop w:val="0"/>
              <w:marBottom w:val="0"/>
              <w:divBdr>
                <w:top w:val="none" w:sz="0" w:space="0" w:color="auto"/>
                <w:left w:val="none" w:sz="0" w:space="0" w:color="auto"/>
                <w:bottom w:val="none" w:sz="0" w:space="0" w:color="auto"/>
                <w:right w:val="none" w:sz="0" w:space="0" w:color="auto"/>
              </w:divBdr>
            </w:div>
            <w:div w:id="1667586374">
              <w:marLeft w:val="0"/>
              <w:marRight w:val="0"/>
              <w:marTop w:val="0"/>
              <w:marBottom w:val="0"/>
              <w:divBdr>
                <w:top w:val="none" w:sz="0" w:space="0" w:color="auto"/>
                <w:left w:val="none" w:sz="0" w:space="0" w:color="auto"/>
                <w:bottom w:val="none" w:sz="0" w:space="0" w:color="auto"/>
                <w:right w:val="none" w:sz="0" w:space="0" w:color="auto"/>
              </w:divBdr>
            </w:div>
            <w:div w:id="83578781">
              <w:marLeft w:val="0"/>
              <w:marRight w:val="0"/>
              <w:marTop w:val="0"/>
              <w:marBottom w:val="0"/>
              <w:divBdr>
                <w:top w:val="none" w:sz="0" w:space="0" w:color="auto"/>
                <w:left w:val="none" w:sz="0" w:space="0" w:color="auto"/>
                <w:bottom w:val="none" w:sz="0" w:space="0" w:color="auto"/>
                <w:right w:val="none" w:sz="0" w:space="0" w:color="auto"/>
              </w:divBdr>
            </w:div>
            <w:div w:id="1706324372">
              <w:marLeft w:val="0"/>
              <w:marRight w:val="0"/>
              <w:marTop w:val="0"/>
              <w:marBottom w:val="0"/>
              <w:divBdr>
                <w:top w:val="none" w:sz="0" w:space="0" w:color="auto"/>
                <w:left w:val="none" w:sz="0" w:space="0" w:color="auto"/>
                <w:bottom w:val="none" w:sz="0" w:space="0" w:color="auto"/>
                <w:right w:val="none" w:sz="0" w:space="0" w:color="auto"/>
              </w:divBdr>
            </w:div>
            <w:div w:id="1435245686">
              <w:marLeft w:val="0"/>
              <w:marRight w:val="0"/>
              <w:marTop w:val="0"/>
              <w:marBottom w:val="0"/>
              <w:divBdr>
                <w:top w:val="none" w:sz="0" w:space="0" w:color="auto"/>
                <w:left w:val="none" w:sz="0" w:space="0" w:color="auto"/>
                <w:bottom w:val="none" w:sz="0" w:space="0" w:color="auto"/>
                <w:right w:val="none" w:sz="0" w:space="0" w:color="auto"/>
              </w:divBdr>
            </w:div>
            <w:div w:id="1667709235">
              <w:marLeft w:val="0"/>
              <w:marRight w:val="0"/>
              <w:marTop w:val="0"/>
              <w:marBottom w:val="0"/>
              <w:divBdr>
                <w:top w:val="none" w:sz="0" w:space="0" w:color="auto"/>
                <w:left w:val="none" w:sz="0" w:space="0" w:color="auto"/>
                <w:bottom w:val="none" w:sz="0" w:space="0" w:color="auto"/>
                <w:right w:val="none" w:sz="0" w:space="0" w:color="auto"/>
              </w:divBdr>
            </w:div>
            <w:div w:id="1922524732">
              <w:marLeft w:val="0"/>
              <w:marRight w:val="0"/>
              <w:marTop w:val="0"/>
              <w:marBottom w:val="0"/>
              <w:divBdr>
                <w:top w:val="none" w:sz="0" w:space="0" w:color="auto"/>
                <w:left w:val="none" w:sz="0" w:space="0" w:color="auto"/>
                <w:bottom w:val="none" w:sz="0" w:space="0" w:color="auto"/>
                <w:right w:val="none" w:sz="0" w:space="0" w:color="auto"/>
              </w:divBdr>
            </w:div>
            <w:div w:id="1054087577">
              <w:marLeft w:val="0"/>
              <w:marRight w:val="0"/>
              <w:marTop w:val="0"/>
              <w:marBottom w:val="0"/>
              <w:divBdr>
                <w:top w:val="none" w:sz="0" w:space="0" w:color="auto"/>
                <w:left w:val="none" w:sz="0" w:space="0" w:color="auto"/>
                <w:bottom w:val="none" w:sz="0" w:space="0" w:color="auto"/>
                <w:right w:val="none" w:sz="0" w:space="0" w:color="auto"/>
              </w:divBdr>
            </w:div>
            <w:div w:id="116922039">
              <w:marLeft w:val="0"/>
              <w:marRight w:val="0"/>
              <w:marTop w:val="0"/>
              <w:marBottom w:val="0"/>
              <w:divBdr>
                <w:top w:val="none" w:sz="0" w:space="0" w:color="auto"/>
                <w:left w:val="none" w:sz="0" w:space="0" w:color="auto"/>
                <w:bottom w:val="none" w:sz="0" w:space="0" w:color="auto"/>
                <w:right w:val="none" w:sz="0" w:space="0" w:color="auto"/>
              </w:divBdr>
            </w:div>
            <w:div w:id="84687899">
              <w:marLeft w:val="0"/>
              <w:marRight w:val="0"/>
              <w:marTop w:val="0"/>
              <w:marBottom w:val="0"/>
              <w:divBdr>
                <w:top w:val="none" w:sz="0" w:space="0" w:color="auto"/>
                <w:left w:val="none" w:sz="0" w:space="0" w:color="auto"/>
                <w:bottom w:val="none" w:sz="0" w:space="0" w:color="auto"/>
                <w:right w:val="none" w:sz="0" w:space="0" w:color="auto"/>
              </w:divBdr>
            </w:div>
            <w:div w:id="1907715607">
              <w:marLeft w:val="0"/>
              <w:marRight w:val="0"/>
              <w:marTop w:val="0"/>
              <w:marBottom w:val="0"/>
              <w:divBdr>
                <w:top w:val="none" w:sz="0" w:space="0" w:color="auto"/>
                <w:left w:val="none" w:sz="0" w:space="0" w:color="auto"/>
                <w:bottom w:val="none" w:sz="0" w:space="0" w:color="auto"/>
                <w:right w:val="none" w:sz="0" w:space="0" w:color="auto"/>
              </w:divBdr>
            </w:div>
            <w:div w:id="255984700">
              <w:marLeft w:val="0"/>
              <w:marRight w:val="0"/>
              <w:marTop w:val="0"/>
              <w:marBottom w:val="0"/>
              <w:divBdr>
                <w:top w:val="none" w:sz="0" w:space="0" w:color="auto"/>
                <w:left w:val="none" w:sz="0" w:space="0" w:color="auto"/>
                <w:bottom w:val="none" w:sz="0" w:space="0" w:color="auto"/>
                <w:right w:val="none" w:sz="0" w:space="0" w:color="auto"/>
              </w:divBdr>
            </w:div>
            <w:div w:id="1799378130">
              <w:marLeft w:val="0"/>
              <w:marRight w:val="0"/>
              <w:marTop w:val="0"/>
              <w:marBottom w:val="0"/>
              <w:divBdr>
                <w:top w:val="none" w:sz="0" w:space="0" w:color="auto"/>
                <w:left w:val="none" w:sz="0" w:space="0" w:color="auto"/>
                <w:bottom w:val="none" w:sz="0" w:space="0" w:color="auto"/>
                <w:right w:val="none" w:sz="0" w:space="0" w:color="auto"/>
              </w:divBdr>
            </w:div>
            <w:div w:id="382414184">
              <w:marLeft w:val="0"/>
              <w:marRight w:val="0"/>
              <w:marTop w:val="0"/>
              <w:marBottom w:val="0"/>
              <w:divBdr>
                <w:top w:val="none" w:sz="0" w:space="0" w:color="auto"/>
                <w:left w:val="none" w:sz="0" w:space="0" w:color="auto"/>
                <w:bottom w:val="none" w:sz="0" w:space="0" w:color="auto"/>
                <w:right w:val="none" w:sz="0" w:space="0" w:color="auto"/>
              </w:divBdr>
            </w:div>
            <w:div w:id="277681514">
              <w:marLeft w:val="0"/>
              <w:marRight w:val="0"/>
              <w:marTop w:val="0"/>
              <w:marBottom w:val="0"/>
              <w:divBdr>
                <w:top w:val="none" w:sz="0" w:space="0" w:color="auto"/>
                <w:left w:val="none" w:sz="0" w:space="0" w:color="auto"/>
                <w:bottom w:val="none" w:sz="0" w:space="0" w:color="auto"/>
                <w:right w:val="none" w:sz="0" w:space="0" w:color="auto"/>
              </w:divBdr>
            </w:div>
            <w:div w:id="506022270">
              <w:marLeft w:val="0"/>
              <w:marRight w:val="0"/>
              <w:marTop w:val="0"/>
              <w:marBottom w:val="0"/>
              <w:divBdr>
                <w:top w:val="none" w:sz="0" w:space="0" w:color="auto"/>
                <w:left w:val="none" w:sz="0" w:space="0" w:color="auto"/>
                <w:bottom w:val="none" w:sz="0" w:space="0" w:color="auto"/>
                <w:right w:val="none" w:sz="0" w:space="0" w:color="auto"/>
              </w:divBdr>
            </w:div>
            <w:div w:id="233393544">
              <w:marLeft w:val="0"/>
              <w:marRight w:val="0"/>
              <w:marTop w:val="0"/>
              <w:marBottom w:val="0"/>
              <w:divBdr>
                <w:top w:val="none" w:sz="0" w:space="0" w:color="auto"/>
                <w:left w:val="none" w:sz="0" w:space="0" w:color="auto"/>
                <w:bottom w:val="none" w:sz="0" w:space="0" w:color="auto"/>
                <w:right w:val="none" w:sz="0" w:space="0" w:color="auto"/>
              </w:divBdr>
            </w:div>
            <w:div w:id="17876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3851">
      <w:bodyDiv w:val="1"/>
      <w:marLeft w:val="0"/>
      <w:marRight w:val="0"/>
      <w:marTop w:val="0"/>
      <w:marBottom w:val="0"/>
      <w:divBdr>
        <w:top w:val="none" w:sz="0" w:space="0" w:color="auto"/>
        <w:left w:val="none" w:sz="0" w:space="0" w:color="auto"/>
        <w:bottom w:val="none" w:sz="0" w:space="0" w:color="auto"/>
        <w:right w:val="none" w:sz="0" w:space="0" w:color="auto"/>
      </w:divBdr>
      <w:divsChild>
        <w:div w:id="935136754">
          <w:marLeft w:val="0"/>
          <w:marRight w:val="0"/>
          <w:marTop w:val="0"/>
          <w:marBottom w:val="0"/>
          <w:divBdr>
            <w:top w:val="none" w:sz="0" w:space="0" w:color="auto"/>
            <w:left w:val="none" w:sz="0" w:space="0" w:color="auto"/>
            <w:bottom w:val="none" w:sz="0" w:space="0" w:color="auto"/>
            <w:right w:val="none" w:sz="0" w:space="0" w:color="auto"/>
          </w:divBdr>
          <w:divsChild>
            <w:div w:id="902453104">
              <w:marLeft w:val="0"/>
              <w:marRight w:val="0"/>
              <w:marTop w:val="0"/>
              <w:marBottom w:val="0"/>
              <w:divBdr>
                <w:top w:val="none" w:sz="0" w:space="0" w:color="auto"/>
                <w:left w:val="none" w:sz="0" w:space="0" w:color="auto"/>
                <w:bottom w:val="none" w:sz="0" w:space="0" w:color="auto"/>
                <w:right w:val="none" w:sz="0" w:space="0" w:color="auto"/>
              </w:divBdr>
            </w:div>
            <w:div w:id="1954752044">
              <w:marLeft w:val="0"/>
              <w:marRight w:val="0"/>
              <w:marTop w:val="0"/>
              <w:marBottom w:val="0"/>
              <w:divBdr>
                <w:top w:val="none" w:sz="0" w:space="0" w:color="auto"/>
                <w:left w:val="none" w:sz="0" w:space="0" w:color="auto"/>
                <w:bottom w:val="none" w:sz="0" w:space="0" w:color="auto"/>
                <w:right w:val="none" w:sz="0" w:space="0" w:color="auto"/>
              </w:divBdr>
            </w:div>
            <w:div w:id="2094235067">
              <w:marLeft w:val="0"/>
              <w:marRight w:val="0"/>
              <w:marTop w:val="0"/>
              <w:marBottom w:val="0"/>
              <w:divBdr>
                <w:top w:val="none" w:sz="0" w:space="0" w:color="auto"/>
                <w:left w:val="none" w:sz="0" w:space="0" w:color="auto"/>
                <w:bottom w:val="none" w:sz="0" w:space="0" w:color="auto"/>
                <w:right w:val="none" w:sz="0" w:space="0" w:color="auto"/>
              </w:divBdr>
            </w:div>
            <w:div w:id="305935059">
              <w:marLeft w:val="0"/>
              <w:marRight w:val="0"/>
              <w:marTop w:val="0"/>
              <w:marBottom w:val="0"/>
              <w:divBdr>
                <w:top w:val="none" w:sz="0" w:space="0" w:color="auto"/>
                <w:left w:val="none" w:sz="0" w:space="0" w:color="auto"/>
                <w:bottom w:val="none" w:sz="0" w:space="0" w:color="auto"/>
                <w:right w:val="none" w:sz="0" w:space="0" w:color="auto"/>
              </w:divBdr>
            </w:div>
            <w:div w:id="1410275297">
              <w:marLeft w:val="0"/>
              <w:marRight w:val="0"/>
              <w:marTop w:val="0"/>
              <w:marBottom w:val="0"/>
              <w:divBdr>
                <w:top w:val="none" w:sz="0" w:space="0" w:color="auto"/>
                <w:left w:val="none" w:sz="0" w:space="0" w:color="auto"/>
                <w:bottom w:val="none" w:sz="0" w:space="0" w:color="auto"/>
                <w:right w:val="none" w:sz="0" w:space="0" w:color="auto"/>
              </w:divBdr>
            </w:div>
            <w:div w:id="618611963">
              <w:marLeft w:val="0"/>
              <w:marRight w:val="0"/>
              <w:marTop w:val="0"/>
              <w:marBottom w:val="0"/>
              <w:divBdr>
                <w:top w:val="none" w:sz="0" w:space="0" w:color="auto"/>
                <w:left w:val="none" w:sz="0" w:space="0" w:color="auto"/>
                <w:bottom w:val="none" w:sz="0" w:space="0" w:color="auto"/>
                <w:right w:val="none" w:sz="0" w:space="0" w:color="auto"/>
              </w:divBdr>
            </w:div>
            <w:div w:id="1818567616">
              <w:marLeft w:val="0"/>
              <w:marRight w:val="0"/>
              <w:marTop w:val="0"/>
              <w:marBottom w:val="0"/>
              <w:divBdr>
                <w:top w:val="none" w:sz="0" w:space="0" w:color="auto"/>
                <w:left w:val="none" w:sz="0" w:space="0" w:color="auto"/>
                <w:bottom w:val="none" w:sz="0" w:space="0" w:color="auto"/>
                <w:right w:val="none" w:sz="0" w:space="0" w:color="auto"/>
              </w:divBdr>
            </w:div>
            <w:div w:id="130369446">
              <w:marLeft w:val="0"/>
              <w:marRight w:val="0"/>
              <w:marTop w:val="0"/>
              <w:marBottom w:val="0"/>
              <w:divBdr>
                <w:top w:val="none" w:sz="0" w:space="0" w:color="auto"/>
                <w:left w:val="none" w:sz="0" w:space="0" w:color="auto"/>
                <w:bottom w:val="none" w:sz="0" w:space="0" w:color="auto"/>
                <w:right w:val="none" w:sz="0" w:space="0" w:color="auto"/>
              </w:divBdr>
            </w:div>
            <w:div w:id="1236041064">
              <w:marLeft w:val="0"/>
              <w:marRight w:val="0"/>
              <w:marTop w:val="0"/>
              <w:marBottom w:val="0"/>
              <w:divBdr>
                <w:top w:val="none" w:sz="0" w:space="0" w:color="auto"/>
                <w:left w:val="none" w:sz="0" w:space="0" w:color="auto"/>
                <w:bottom w:val="none" w:sz="0" w:space="0" w:color="auto"/>
                <w:right w:val="none" w:sz="0" w:space="0" w:color="auto"/>
              </w:divBdr>
            </w:div>
            <w:div w:id="570971314">
              <w:marLeft w:val="0"/>
              <w:marRight w:val="0"/>
              <w:marTop w:val="0"/>
              <w:marBottom w:val="0"/>
              <w:divBdr>
                <w:top w:val="none" w:sz="0" w:space="0" w:color="auto"/>
                <w:left w:val="none" w:sz="0" w:space="0" w:color="auto"/>
                <w:bottom w:val="none" w:sz="0" w:space="0" w:color="auto"/>
                <w:right w:val="none" w:sz="0" w:space="0" w:color="auto"/>
              </w:divBdr>
            </w:div>
            <w:div w:id="15831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ava-tutorial/" TargetMode="Externa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ilRatlamwal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9</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IDRIS RATLAMWALA</cp:lastModifiedBy>
  <cp:revision>2</cp:revision>
  <cp:lastPrinted>2021-10-16T10:25:00Z</cp:lastPrinted>
  <dcterms:created xsi:type="dcterms:W3CDTF">2021-12-07T07:21:00Z</dcterms:created>
  <dcterms:modified xsi:type="dcterms:W3CDTF">2021-12-07T07:21:00Z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