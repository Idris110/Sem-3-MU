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3740" w:rsidRPr="005D65F3" w:rsidRDefault="00073740" w:rsidP="005D65F3">
      <w:pPr>
        <w:spacing w:after="0" w:line="259" w:lineRule="auto"/>
        <w:ind w:left="0" w:right="80" w:firstLine="0"/>
        <w:jc w:val="right"/>
        <w:rPr>
          <w:sz w:val="28"/>
          <w:szCs w:val="28"/>
        </w:rPr>
      </w:pPr>
      <w:r w:rsidRPr="005D65F3">
        <w:rPr>
          <w:rFonts w:ascii="Bodoni MT" w:eastAsia="Bodoni MT" w:hAnsi="Bodoni MT" w:cs="Bodoni MT"/>
          <w:sz w:val="28"/>
          <w:szCs w:val="28"/>
        </w:rPr>
        <w:t>Idris Ratlamwala</w:t>
      </w:r>
    </w:p>
    <w:p w:rsidR="00073740" w:rsidRPr="005D65F3" w:rsidRDefault="00073740" w:rsidP="005D65F3">
      <w:pPr>
        <w:spacing w:after="0" w:line="259" w:lineRule="auto"/>
        <w:ind w:left="0" w:right="81" w:firstLine="0"/>
        <w:jc w:val="right"/>
        <w:rPr>
          <w:sz w:val="28"/>
          <w:szCs w:val="28"/>
        </w:rPr>
      </w:pPr>
      <w:r w:rsidRPr="005D65F3">
        <w:rPr>
          <w:rFonts w:ascii="Bodoni MT" w:eastAsia="Bodoni MT" w:hAnsi="Bodoni MT" w:cs="Bodoni MT"/>
          <w:sz w:val="28"/>
          <w:szCs w:val="28"/>
        </w:rPr>
        <w:t>C31 - 2003145</w:t>
      </w:r>
    </w:p>
    <w:p w:rsidR="00073740" w:rsidRPr="005D65F3" w:rsidRDefault="004C77DC" w:rsidP="005D65F3">
      <w:pPr>
        <w:pStyle w:val="IntenseQuote"/>
        <w:rPr>
          <w:i w:val="0"/>
          <w:sz w:val="36"/>
          <w:szCs w:val="36"/>
        </w:rPr>
      </w:pPr>
      <w:r>
        <w:rPr>
          <w:i w:val="0"/>
          <w:sz w:val="36"/>
          <w:szCs w:val="36"/>
        </w:rPr>
        <w:t>Experiment 8</w:t>
      </w:r>
      <w:r w:rsidR="00073740" w:rsidRPr="005D65F3">
        <w:rPr>
          <w:i w:val="0"/>
          <w:sz w:val="36"/>
          <w:szCs w:val="36"/>
        </w:rPr>
        <w:t xml:space="preserve">: </w:t>
      </w:r>
      <w:r w:rsidRPr="004C77DC">
        <w:rPr>
          <w:i w:val="0"/>
          <w:sz w:val="36"/>
          <w:szCs w:val="36"/>
        </w:rPr>
        <w:t>Program on met</w:t>
      </w:r>
      <w:r>
        <w:rPr>
          <w:i w:val="0"/>
          <w:sz w:val="36"/>
          <w:szCs w:val="36"/>
        </w:rPr>
        <w:t>hod and constructor overloading</w:t>
      </w:r>
    </w:p>
    <w:p w:rsidR="005D65F3" w:rsidRDefault="005D65F3" w:rsidP="00073740">
      <w:pPr>
        <w:spacing w:after="0" w:line="233" w:lineRule="auto"/>
        <w:ind w:left="0" w:firstLine="0"/>
      </w:pPr>
    </w:p>
    <w:p w:rsidR="00073740" w:rsidRDefault="00073740" w:rsidP="00073740">
      <w:pPr>
        <w:spacing w:after="0" w:line="233" w:lineRule="auto"/>
        <w:ind w:left="0" w:firstLine="0"/>
        <w:rPr>
          <w:b/>
          <w:sz w:val="36"/>
          <w:szCs w:val="36"/>
        </w:rPr>
      </w:pPr>
      <w:r w:rsidRPr="00AF4721">
        <w:rPr>
          <w:b/>
          <w:sz w:val="36"/>
          <w:szCs w:val="36"/>
        </w:rPr>
        <w:t>Theory :</w:t>
      </w:r>
    </w:p>
    <w:p w:rsidR="004C77DC" w:rsidRPr="00AF4721" w:rsidRDefault="004C77DC" w:rsidP="00073740">
      <w:pPr>
        <w:spacing w:after="0" w:line="233" w:lineRule="auto"/>
        <w:ind w:left="0" w:firstLine="0"/>
        <w:rPr>
          <w:b/>
          <w:sz w:val="36"/>
          <w:szCs w:val="36"/>
        </w:rPr>
      </w:pPr>
    </w:p>
    <w:p w:rsidR="004C77DC" w:rsidRPr="004C77DC" w:rsidRDefault="004C77DC" w:rsidP="004C77DC">
      <w:pPr>
        <w:pStyle w:val="NormalWeb"/>
        <w:shd w:val="clear" w:color="auto" w:fill="FFFFFF"/>
        <w:spacing w:after="390"/>
        <w:rPr>
          <w:rFonts w:asciiTheme="minorHAnsi" w:eastAsia="Times New Roman" w:hAnsiTheme="minorHAnsi" w:cs="Arial"/>
          <w:color w:val="222426"/>
          <w:sz w:val="32"/>
          <w:szCs w:val="32"/>
        </w:rPr>
      </w:pPr>
      <w:r w:rsidRPr="004C77DC">
        <w:rPr>
          <w:rFonts w:asciiTheme="minorHAnsi" w:hAnsiTheme="minorHAnsi" w:cs="Arial"/>
          <w:b/>
          <w:color w:val="222426"/>
          <w:sz w:val="32"/>
          <w:szCs w:val="32"/>
        </w:rPr>
        <w:t>Method Overloading</w:t>
      </w:r>
      <w:r w:rsidRPr="004C77DC">
        <w:rPr>
          <w:rFonts w:asciiTheme="minorHAnsi" w:hAnsiTheme="minorHAnsi" w:cs="Arial"/>
          <w:color w:val="222426"/>
          <w:sz w:val="32"/>
          <w:szCs w:val="32"/>
        </w:rPr>
        <w:t xml:space="preserve"> is a feature that allows a class to have more than one method having the same name, if their argument lists are different. It is similar to </w:t>
      </w:r>
      <w:r w:rsidRPr="004C77DC">
        <w:rPr>
          <w:rFonts w:asciiTheme="minorHAnsi" w:hAnsiTheme="minorHAnsi" w:cs="Arial"/>
          <w:color w:val="222426"/>
          <w:sz w:val="32"/>
          <w:szCs w:val="32"/>
        </w:rPr>
        <w:t>constructor overloading</w:t>
      </w:r>
      <w:r w:rsidRPr="004C77DC">
        <w:rPr>
          <w:rFonts w:asciiTheme="minorHAnsi" w:hAnsiTheme="minorHAnsi" w:cs="Arial"/>
          <w:color w:val="222426"/>
          <w:sz w:val="32"/>
          <w:szCs w:val="32"/>
        </w:rPr>
        <w:t> in Java, that allows a class to have more than one constructor having different argument lists.</w:t>
      </w:r>
    </w:p>
    <w:p w:rsidR="004C77DC" w:rsidRPr="004C77DC" w:rsidRDefault="004C77DC" w:rsidP="004C77DC">
      <w:pPr>
        <w:pStyle w:val="NormalWeb"/>
        <w:shd w:val="clear" w:color="auto" w:fill="FFFFFF"/>
        <w:spacing w:after="390"/>
        <w:ind w:left="0" w:firstLine="0"/>
        <w:rPr>
          <w:rFonts w:asciiTheme="minorHAnsi" w:hAnsiTheme="minorHAnsi" w:cs="Arial"/>
          <w:color w:val="222426"/>
          <w:sz w:val="32"/>
          <w:szCs w:val="32"/>
        </w:rPr>
      </w:pPr>
      <w:r w:rsidRPr="004C77DC">
        <w:rPr>
          <w:rFonts w:asciiTheme="minorHAnsi" w:hAnsiTheme="minorHAnsi" w:cs="Arial"/>
          <w:color w:val="222426"/>
          <w:sz w:val="32"/>
          <w:szCs w:val="32"/>
        </w:rPr>
        <w:t xml:space="preserve">For example the argument list of a method </w:t>
      </w:r>
      <w:r w:rsidRPr="004C77DC">
        <w:rPr>
          <w:rFonts w:asciiTheme="minorHAnsi" w:hAnsiTheme="minorHAnsi" w:cs="Arial"/>
          <w:color w:val="C00000"/>
          <w:sz w:val="32"/>
          <w:szCs w:val="32"/>
        </w:rPr>
        <w:t xml:space="preserve">add(int a, int b) </w:t>
      </w:r>
      <w:r w:rsidRPr="004C77DC">
        <w:rPr>
          <w:rFonts w:asciiTheme="minorHAnsi" w:hAnsiTheme="minorHAnsi" w:cs="Arial"/>
          <w:color w:val="222426"/>
          <w:sz w:val="32"/>
          <w:szCs w:val="32"/>
        </w:rPr>
        <w:t xml:space="preserve">having two parameters is different from the argument list of the method </w:t>
      </w:r>
      <w:r w:rsidRPr="004C77DC">
        <w:rPr>
          <w:rFonts w:asciiTheme="minorHAnsi" w:hAnsiTheme="minorHAnsi" w:cs="Arial"/>
          <w:color w:val="C00000"/>
          <w:sz w:val="32"/>
          <w:szCs w:val="32"/>
        </w:rPr>
        <w:t xml:space="preserve">add(int a, int b, int c) </w:t>
      </w:r>
      <w:r w:rsidRPr="004C77DC">
        <w:rPr>
          <w:rFonts w:asciiTheme="minorHAnsi" w:hAnsiTheme="minorHAnsi" w:cs="Arial"/>
          <w:color w:val="222426"/>
          <w:sz w:val="32"/>
          <w:szCs w:val="32"/>
        </w:rPr>
        <w:t>having three parameters.</w:t>
      </w:r>
    </w:p>
    <w:p w:rsidR="004C77DC" w:rsidRPr="004C77DC" w:rsidRDefault="004C77DC" w:rsidP="004C77DC">
      <w:pPr>
        <w:pStyle w:val="Heading2"/>
        <w:shd w:val="clear" w:color="auto" w:fill="FFFFFF"/>
        <w:rPr>
          <w:rFonts w:asciiTheme="minorHAnsi" w:hAnsiTheme="minorHAnsi" w:cs="Arial"/>
          <w:b/>
          <w:color w:val="444542"/>
          <w:sz w:val="32"/>
          <w:szCs w:val="32"/>
        </w:rPr>
      </w:pPr>
      <w:r w:rsidRPr="004C77DC">
        <w:rPr>
          <w:rFonts w:asciiTheme="minorHAnsi" w:hAnsiTheme="minorHAnsi" w:cs="Arial"/>
          <w:b/>
          <w:color w:val="444542"/>
          <w:sz w:val="32"/>
          <w:szCs w:val="32"/>
        </w:rPr>
        <w:t>Three ways to overload a method</w:t>
      </w:r>
    </w:p>
    <w:p w:rsidR="004C77DC" w:rsidRDefault="004C77DC" w:rsidP="004C77DC">
      <w:pPr>
        <w:pStyle w:val="NormalWeb"/>
        <w:shd w:val="clear" w:color="auto" w:fill="FFFFFF"/>
        <w:spacing w:after="390"/>
        <w:rPr>
          <w:rFonts w:asciiTheme="minorHAnsi" w:hAnsiTheme="minorHAnsi" w:cs="Arial"/>
          <w:color w:val="222426"/>
          <w:sz w:val="32"/>
          <w:szCs w:val="32"/>
        </w:rPr>
      </w:pPr>
      <w:r w:rsidRPr="004C77DC">
        <w:rPr>
          <w:rFonts w:asciiTheme="minorHAnsi" w:hAnsiTheme="minorHAnsi" w:cs="Arial"/>
          <w:color w:val="222426"/>
          <w:sz w:val="32"/>
          <w:szCs w:val="32"/>
        </w:rPr>
        <w:t>In order to overload a method, the argument lists of the methods must differ in either of these:</w:t>
      </w:r>
    </w:p>
    <w:p w:rsidR="004C77DC" w:rsidRPr="004C77DC" w:rsidRDefault="004C77DC" w:rsidP="004C77DC">
      <w:pPr>
        <w:pStyle w:val="NormalWeb"/>
        <w:shd w:val="clear" w:color="auto" w:fill="FFFFFF"/>
        <w:spacing w:after="390"/>
        <w:rPr>
          <w:rFonts w:asciiTheme="minorHAnsi" w:hAnsiTheme="minorHAnsi" w:cs="Arial"/>
          <w:color w:val="222426"/>
          <w:sz w:val="32"/>
          <w:szCs w:val="32"/>
        </w:rPr>
      </w:pPr>
      <w:bookmarkStart w:id="0" w:name="_GoBack"/>
      <w:bookmarkEnd w:id="0"/>
      <w:r w:rsidRPr="004C77DC">
        <w:rPr>
          <w:rFonts w:asciiTheme="minorHAnsi" w:hAnsiTheme="minorHAnsi" w:cs="Arial"/>
          <w:color w:val="222426"/>
          <w:sz w:val="32"/>
          <w:szCs w:val="32"/>
        </w:rPr>
        <w:br/>
      </w:r>
      <w:r w:rsidRPr="004C77DC">
        <w:rPr>
          <w:rFonts w:asciiTheme="minorHAnsi" w:hAnsiTheme="minorHAnsi" w:cs="Arial"/>
          <w:b/>
          <w:color w:val="222426"/>
          <w:sz w:val="32"/>
          <w:szCs w:val="32"/>
        </w:rPr>
        <w:t>1.</w:t>
      </w:r>
      <w:r w:rsidRPr="004C77DC">
        <w:rPr>
          <w:rFonts w:asciiTheme="minorHAnsi" w:hAnsiTheme="minorHAnsi" w:cs="Arial"/>
          <w:color w:val="222426"/>
          <w:sz w:val="32"/>
          <w:szCs w:val="32"/>
        </w:rPr>
        <w:t xml:space="preserve"> Number of parameters.</w:t>
      </w:r>
      <w:r w:rsidRPr="004C77DC">
        <w:rPr>
          <w:rFonts w:asciiTheme="minorHAnsi" w:hAnsiTheme="minorHAnsi" w:cs="Arial"/>
          <w:color w:val="222426"/>
          <w:sz w:val="32"/>
          <w:szCs w:val="32"/>
        </w:rPr>
        <w:br/>
        <w:t>For example: This is a valid case of overloading</w:t>
      </w:r>
    </w:p>
    <w:p w:rsidR="004C77DC" w:rsidRDefault="004C77DC" w:rsidP="004C77DC">
      <w:pPr>
        <w:pStyle w:val="HTMLPreformatted"/>
        <w:shd w:val="clear" w:color="auto" w:fill="EEEEEE"/>
        <w:rPr>
          <w:rStyle w:val="pln"/>
          <w:sz w:val="23"/>
          <w:szCs w:val="23"/>
        </w:rPr>
      </w:pPr>
      <w:r>
        <w:rPr>
          <w:rStyle w:val="pln"/>
          <w:sz w:val="23"/>
          <w:szCs w:val="23"/>
        </w:rPr>
        <w:t>add</w:t>
      </w:r>
      <w:r>
        <w:rPr>
          <w:rStyle w:val="pun"/>
          <w:sz w:val="23"/>
          <w:szCs w:val="23"/>
        </w:rPr>
        <w:t>(</w:t>
      </w:r>
      <w:r>
        <w:rPr>
          <w:rStyle w:val="kwd"/>
          <w:color w:val="00008B"/>
          <w:sz w:val="23"/>
          <w:szCs w:val="23"/>
        </w:rPr>
        <w:t>int</w:t>
      </w:r>
      <w:r>
        <w:rPr>
          <w:rStyle w:val="pun"/>
          <w:sz w:val="23"/>
          <w:szCs w:val="23"/>
        </w:rPr>
        <w:t>,</w:t>
      </w:r>
      <w:r>
        <w:rPr>
          <w:rStyle w:val="pln"/>
          <w:sz w:val="23"/>
          <w:szCs w:val="23"/>
        </w:rPr>
        <w:t xml:space="preserve"> </w:t>
      </w:r>
      <w:r>
        <w:rPr>
          <w:rStyle w:val="kwd"/>
          <w:color w:val="00008B"/>
          <w:sz w:val="23"/>
          <w:szCs w:val="23"/>
        </w:rPr>
        <w:t>int</w:t>
      </w:r>
      <w:r>
        <w:rPr>
          <w:rStyle w:val="pun"/>
          <w:sz w:val="23"/>
          <w:szCs w:val="23"/>
        </w:rPr>
        <w:t>)</w:t>
      </w:r>
    </w:p>
    <w:p w:rsidR="004C77DC" w:rsidRDefault="004C77DC" w:rsidP="004C77DC">
      <w:pPr>
        <w:pStyle w:val="HTMLPreformatted"/>
        <w:shd w:val="clear" w:color="auto" w:fill="EEEEEE"/>
        <w:rPr>
          <w:rFonts w:ascii="Courier New" w:hAnsi="Courier New" w:cs="Courier New"/>
          <w:color w:val="222426"/>
          <w:sz w:val="23"/>
          <w:szCs w:val="23"/>
        </w:rPr>
      </w:pPr>
      <w:r>
        <w:rPr>
          <w:rStyle w:val="pln"/>
          <w:sz w:val="23"/>
          <w:szCs w:val="23"/>
        </w:rPr>
        <w:t>add</w:t>
      </w:r>
      <w:r>
        <w:rPr>
          <w:rStyle w:val="pun"/>
          <w:sz w:val="23"/>
          <w:szCs w:val="23"/>
        </w:rPr>
        <w:t>(</w:t>
      </w:r>
      <w:r>
        <w:rPr>
          <w:rStyle w:val="kwd"/>
          <w:color w:val="00008B"/>
          <w:sz w:val="23"/>
          <w:szCs w:val="23"/>
        </w:rPr>
        <w:t>int</w:t>
      </w:r>
      <w:r>
        <w:rPr>
          <w:rStyle w:val="pun"/>
          <w:sz w:val="23"/>
          <w:szCs w:val="23"/>
        </w:rPr>
        <w:t>,</w:t>
      </w:r>
      <w:r>
        <w:rPr>
          <w:rStyle w:val="pln"/>
          <w:sz w:val="23"/>
          <w:szCs w:val="23"/>
        </w:rPr>
        <w:t xml:space="preserve"> </w:t>
      </w:r>
      <w:r>
        <w:rPr>
          <w:rStyle w:val="kwd"/>
          <w:color w:val="00008B"/>
          <w:sz w:val="23"/>
          <w:szCs w:val="23"/>
        </w:rPr>
        <w:t>int</w:t>
      </w:r>
      <w:r>
        <w:rPr>
          <w:rStyle w:val="pun"/>
          <w:sz w:val="23"/>
          <w:szCs w:val="23"/>
        </w:rPr>
        <w:t>,</w:t>
      </w:r>
      <w:r>
        <w:rPr>
          <w:rStyle w:val="pln"/>
          <w:sz w:val="23"/>
          <w:szCs w:val="23"/>
        </w:rPr>
        <w:t xml:space="preserve"> </w:t>
      </w:r>
      <w:r>
        <w:rPr>
          <w:rStyle w:val="kwd"/>
          <w:color w:val="00008B"/>
          <w:sz w:val="23"/>
          <w:szCs w:val="23"/>
        </w:rPr>
        <w:t>int</w:t>
      </w:r>
      <w:r>
        <w:rPr>
          <w:rStyle w:val="pun"/>
          <w:sz w:val="23"/>
          <w:szCs w:val="23"/>
        </w:rPr>
        <w:t>)</w:t>
      </w:r>
    </w:p>
    <w:p w:rsidR="004C77DC" w:rsidRDefault="004C77DC" w:rsidP="004C77DC">
      <w:pPr>
        <w:pStyle w:val="NormalWeb"/>
        <w:shd w:val="clear" w:color="auto" w:fill="FFFFFF"/>
        <w:spacing w:after="390"/>
        <w:rPr>
          <w:rFonts w:asciiTheme="minorHAnsi" w:hAnsiTheme="minorHAnsi" w:cs="Arial"/>
          <w:color w:val="222426"/>
          <w:sz w:val="32"/>
          <w:szCs w:val="32"/>
        </w:rPr>
      </w:pPr>
    </w:p>
    <w:p w:rsidR="004C77DC" w:rsidRPr="004C77DC" w:rsidRDefault="004C77DC" w:rsidP="004C77DC">
      <w:pPr>
        <w:pStyle w:val="NormalWeb"/>
        <w:shd w:val="clear" w:color="auto" w:fill="FFFFFF"/>
        <w:spacing w:after="390"/>
        <w:rPr>
          <w:rFonts w:asciiTheme="minorHAnsi" w:hAnsiTheme="minorHAnsi" w:cs="Arial"/>
          <w:color w:val="222426"/>
          <w:sz w:val="32"/>
          <w:szCs w:val="32"/>
        </w:rPr>
      </w:pPr>
      <w:r w:rsidRPr="004C77DC">
        <w:rPr>
          <w:rFonts w:asciiTheme="minorHAnsi" w:hAnsiTheme="minorHAnsi" w:cs="Arial"/>
          <w:b/>
          <w:color w:val="222426"/>
          <w:sz w:val="32"/>
          <w:szCs w:val="32"/>
        </w:rPr>
        <w:t>2.</w:t>
      </w:r>
      <w:r w:rsidRPr="004C77DC">
        <w:rPr>
          <w:rFonts w:asciiTheme="minorHAnsi" w:hAnsiTheme="minorHAnsi" w:cs="Arial"/>
          <w:color w:val="222426"/>
          <w:sz w:val="32"/>
          <w:szCs w:val="32"/>
        </w:rPr>
        <w:t xml:space="preserve"> Data type of parameters.</w:t>
      </w:r>
      <w:r w:rsidRPr="004C77DC">
        <w:rPr>
          <w:rFonts w:asciiTheme="minorHAnsi" w:hAnsiTheme="minorHAnsi" w:cs="Arial"/>
          <w:color w:val="222426"/>
          <w:sz w:val="32"/>
          <w:szCs w:val="32"/>
        </w:rPr>
        <w:br/>
        <w:t>For example:</w:t>
      </w:r>
    </w:p>
    <w:p w:rsidR="004C77DC" w:rsidRDefault="004C77DC" w:rsidP="004C77DC">
      <w:pPr>
        <w:pStyle w:val="HTMLPreformatted"/>
        <w:shd w:val="clear" w:color="auto" w:fill="EEEEEE"/>
        <w:rPr>
          <w:rStyle w:val="pln"/>
          <w:sz w:val="23"/>
          <w:szCs w:val="23"/>
        </w:rPr>
      </w:pPr>
      <w:r>
        <w:rPr>
          <w:rStyle w:val="pln"/>
          <w:sz w:val="23"/>
          <w:szCs w:val="23"/>
        </w:rPr>
        <w:t>add</w:t>
      </w:r>
      <w:r>
        <w:rPr>
          <w:rStyle w:val="pun"/>
          <w:sz w:val="23"/>
          <w:szCs w:val="23"/>
        </w:rPr>
        <w:t>(</w:t>
      </w:r>
      <w:r>
        <w:rPr>
          <w:rStyle w:val="kwd"/>
          <w:color w:val="00008B"/>
          <w:sz w:val="23"/>
          <w:szCs w:val="23"/>
        </w:rPr>
        <w:t>int</w:t>
      </w:r>
      <w:r>
        <w:rPr>
          <w:rStyle w:val="pun"/>
          <w:sz w:val="23"/>
          <w:szCs w:val="23"/>
        </w:rPr>
        <w:t>,</w:t>
      </w:r>
      <w:r>
        <w:rPr>
          <w:rStyle w:val="pln"/>
          <w:sz w:val="23"/>
          <w:szCs w:val="23"/>
        </w:rPr>
        <w:t xml:space="preserve"> </w:t>
      </w:r>
      <w:r>
        <w:rPr>
          <w:rStyle w:val="kwd"/>
          <w:color w:val="00008B"/>
          <w:sz w:val="23"/>
          <w:szCs w:val="23"/>
        </w:rPr>
        <w:t>int</w:t>
      </w:r>
      <w:r>
        <w:rPr>
          <w:rStyle w:val="pun"/>
          <w:sz w:val="23"/>
          <w:szCs w:val="23"/>
        </w:rPr>
        <w:t>)</w:t>
      </w:r>
    </w:p>
    <w:p w:rsidR="004C77DC" w:rsidRDefault="004C77DC" w:rsidP="004C77DC">
      <w:pPr>
        <w:pStyle w:val="HTMLPreformatted"/>
        <w:shd w:val="clear" w:color="auto" w:fill="EEEEEE"/>
        <w:rPr>
          <w:rFonts w:ascii="Courier New" w:hAnsi="Courier New" w:cs="Courier New"/>
          <w:color w:val="222426"/>
          <w:sz w:val="23"/>
          <w:szCs w:val="23"/>
        </w:rPr>
      </w:pPr>
      <w:r>
        <w:rPr>
          <w:rStyle w:val="pln"/>
          <w:sz w:val="23"/>
          <w:szCs w:val="23"/>
        </w:rPr>
        <w:t>add</w:t>
      </w:r>
      <w:r>
        <w:rPr>
          <w:rStyle w:val="pun"/>
          <w:sz w:val="23"/>
          <w:szCs w:val="23"/>
        </w:rPr>
        <w:t>(</w:t>
      </w:r>
      <w:r>
        <w:rPr>
          <w:rStyle w:val="kwd"/>
          <w:color w:val="00008B"/>
          <w:sz w:val="23"/>
          <w:szCs w:val="23"/>
        </w:rPr>
        <w:t>int</w:t>
      </w:r>
      <w:r>
        <w:rPr>
          <w:rStyle w:val="pun"/>
          <w:sz w:val="23"/>
          <w:szCs w:val="23"/>
        </w:rPr>
        <w:t>,</w:t>
      </w:r>
      <w:r>
        <w:rPr>
          <w:rStyle w:val="pln"/>
          <w:sz w:val="23"/>
          <w:szCs w:val="23"/>
        </w:rPr>
        <w:t xml:space="preserve"> </w:t>
      </w:r>
      <w:r>
        <w:rPr>
          <w:rStyle w:val="kwd"/>
          <w:color w:val="00008B"/>
          <w:sz w:val="23"/>
          <w:szCs w:val="23"/>
        </w:rPr>
        <w:t>float</w:t>
      </w:r>
      <w:r>
        <w:rPr>
          <w:rStyle w:val="pun"/>
          <w:sz w:val="23"/>
          <w:szCs w:val="23"/>
        </w:rPr>
        <w:t>)</w:t>
      </w:r>
    </w:p>
    <w:p w:rsidR="004C77DC" w:rsidRPr="004C77DC" w:rsidRDefault="004C77DC" w:rsidP="004C77DC">
      <w:pPr>
        <w:pStyle w:val="NormalWeb"/>
        <w:shd w:val="clear" w:color="auto" w:fill="FFFFFF"/>
        <w:spacing w:after="390"/>
        <w:rPr>
          <w:rFonts w:asciiTheme="minorHAnsi" w:hAnsiTheme="minorHAnsi" w:cs="Arial"/>
          <w:color w:val="222426"/>
          <w:sz w:val="32"/>
          <w:szCs w:val="32"/>
        </w:rPr>
      </w:pPr>
      <w:r w:rsidRPr="004C77DC">
        <w:rPr>
          <w:rFonts w:asciiTheme="minorHAnsi" w:hAnsiTheme="minorHAnsi" w:cs="Arial"/>
          <w:b/>
          <w:color w:val="222426"/>
          <w:sz w:val="32"/>
          <w:szCs w:val="32"/>
        </w:rPr>
        <w:lastRenderedPageBreak/>
        <w:t>3.</w:t>
      </w:r>
      <w:r w:rsidRPr="004C77DC">
        <w:rPr>
          <w:rFonts w:asciiTheme="minorHAnsi" w:hAnsiTheme="minorHAnsi" w:cs="Arial"/>
          <w:color w:val="222426"/>
          <w:sz w:val="32"/>
          <w:szCs w:val="32"/>
        </w:rPr>
        <w:t xml:space="preserve"> Sequence of Data type of parameters.</w:t>
      </w:r>
      <w:r w:rsidRPr="004C77DC">
        <w:rPr>
          <w:rFonts w:asciiTheme="minorHAnsi" w:hAnsiTheme="minorHAnsi" w:cs="Arial"/>
          <w:color w:val="222426"/>
          <w:sz w:val="32"/>
          <w:szCs w:val="32"/>
        </w:rPr>
        <w:br/>
        <w:t>For example:</w:t>
      </w:r>
    </w:p>
    <w:p w:rsidR="004C77DC" w:rsidRDefault="004C77DC" w:rsidP="004C77DC">
      <w:pPr>
        <w:pStyle w:val="HTMLPreformatted"/>
        <w:shd w:val="clear" w:color="auto" w:fill="EEEEEE"/>
        <w:rPr>
          <w:rStyle w:val="pln"/>
          <w:sz w:val="23"/>
          <w:szCs w:val="23"/>
        </w:rPr>
      </w:pPr>
      <w:r>
        <w:rPr>
          <w:rStyle w:val="pln"/>
          <w:sz w:val="23"/>
          <w:szCs w:val="23"/>
        </w:rPr>
        <w:t>add</w:t>
      </w:r>
      <w:r>
        <w:rPr>
          <w:rStyle w:val="pun"/>
          <w:sz w:val="23"/>
          <w:szCs w:val="23"/>
        </w:rPr>
        <w:t>(</w:t>
      </w:r>
      <w:r>
        <w:rPr>
          <w:rStyle w:val="kwd"/>
          <w:color w:val="00008B"/>
          <w:sz w:val="23"/>
          <w:szCs w:val="23"/>
        </w:rPr>
        <w:t>int</w:t>
      </w:r>
      <w:r>
        <w:rPr>
          <w:rStyle w:val="pun"/>
          <w:sz w:val="23"/>
          <w:szCs w:val="23"/>
        </w:rPr>
        <w:t>,</w:t>
      </w:r>
      <w:r>
        <w:rPr>
          <w:rStyle w:val="pln"/>
          <w:sz w:val="23"/>
          <w:szCs w:val="23"/>
        </w:rPr>
        <w:t xml:space="preserve"> </w:t>
      </w:r>
      <w:r>
        <w:rPr>
          <w:rStyle w:val="kwd"/>
          <w:color w:val="00008B"/>
          <w:sz w:val="23"/>
          <w:szCs w:val="23"/>
        </w:rPr>
        <w:t>float</w:t>
      </w:r>
      <w:r>
        <w:rPr>
          <w:rStyle w:val="pun"/>
          <w:sz w:val="23"/>
          <w:szCs w:val="23"/>
        </w:rPr>
        <w:t>)</w:t>
      </w:r>
    </w:p>
    <w:p w:rsidR="004C77DC" w:rsidRDefault="004C77DC" w:rsidP="004C77DC">
      <w:pPr>
        <w:pStyle w:val="HTMLPreformatted"/>
        <w:shd w:val="clear" w:color="auto" w:fill="EEEEEE"/>
        <w:rPr>
          <w:rFonts w:ascii="Courier New" w:hAnsi="Courier New" w:cs="Courier New"/>
          <w:color w:val="222426"/>
          <w:sz w:val="23"/>
          <w:szCs w:val="23"/>
        </w:rPr>
      </w:pPr>
      <w:r>
        <w:rPr>
          <w:rStyle w:val="pln"/>
          <w:sz w:val="23"/>
          <w:szCs w:val="23"/>
        </w:rPr>
        <w:t>add</w:t>
      </w:r>
      <w:r>
        <w:rPr>
          <w:rStyle w:val="pun"/>
          <w:sz w:val="23"/>
          <w:szCs w:val="23"/>
        </w:rPr>
        <w:t>(</w:t>
      </w:r>
      <w:r>
        <w:rPr>
          <w:rStyle w:val="kwd"/>
          <w:color w:val="00008B"/>
          <w:sz w:val="23"/>
          <w:szCs w:val="23"/>
        </w:rPr>
        <w:t>float</w:t>
      </w:r>
      <w:r>
        <w:rPr>
          <w:rStyle w:val="pun"/>
          <w:sz w:val="23"/>
          <w:szCs w:val="23"/>
        </w:rPr>
        <w:t>,</w:t>
      </w:r>
      <w:r>
        <w:rPr>
          <w:rStyle w:val="pln"/>
          <w:sz w:val="23"/>
          <w:szCs w:val="23"/>
        </w:rPr>
        <w:t xml:space="preserve"> </w:t>
      </w:r>
      <w:r>
        <w:rPr>
          <w:rStyle w:val="kwd"/>
          <w:color w:val="00008B"/>
          <w:sz w:val="23"/>
          <w:szCs w:val="23"/>
        </w:rPr>
        <w:t>int</w:t>
      </w:r>
      <w:r>
        <w:rPr>
          <w:rStyle w:val="pun"/>
          <w:sz w:val="23"/>
          <w:szCs w:val="23"/>
        </w:rPr>
        <w:t>)</w:t>
      </w:r>
    </w:p>
    <w:p w:rsidR="004C77DC" w:rsidRDefault="004C77DC" w:rsidP="004C77DC">
      <w:pPr>
        <w:pStyle w:val="NormalWeb"/>
        <w:shd w:val="clear" w:color="auto" w:fill="FFFFFF"/>
        <w:spacing w:after="390"/>
        <w:rPr>
          <w:rStyle w:val="Strong"/>
          <w:rFonts w:asciiTheme="minorHAnsi" w:hAnsiTheme="minorHAnsi" w:cs="Arial"/>
          <w:color w:val="222426"/>
          <w:sz w:val="32"/>
          <w:szCs w:val="32"/>
        </w:rPr>
      </w:pPr>
    </w:p>
    <w:p w:rsidR="004C77DC" w:rsidRPr="004C77DC" w:rsidRDefault="004C77DC" w:rsidP="004C77DC">
      <w:pPr>
        <w:pStyle w:val="NormalWeb"/>
        <w:shd w:val="clear" w:color="auto" w:fill="FFFFFF"/>
        <w:spacing w:after="390"/>
        <w:rPr>
          <w:rFonts w:asciiTheme="minorHAnsi" w:hAnsiTheme="minorHAnsi" w:cs="Arial"/>
          <w:color w:val="222426"/>
          <w:sz w:val="32"/>
          <w:szCs w:val="32"/>
        </w:rPr>
      </w:pPr>
      <w:r w:rsidRPr="004C77DC">
        <w:rPr>
          <w:rStyle w:val="Strong"/>
          <w:rFonts w:asciiTheme="minorHAnsi" w:hAnsiTheme="minorHAnsi" w:cs="Arial"/>
          <w:color w:val="222426"/>
          <w:sz w:val="32"/>
          <w:szCs w:val="32"/>
        </w:rPr>
        <w:t>Invalid case of method overloading:</w:t>
      </w:r>
      <w:r w:rsidRPr="004C77DC">
        <w:rPr>
          <w:rFonts w:asciiTheme="minorHAnsi" w:hAnsiTheme="minorHAnsi" w:cs="Arial"/>
          <w:color w:val="222426"/>
          <w:sz w:val="32"/>
          <w:szCs w:val="32"/>
        </w:rPr>
        <w:br/>
        <w:t>When I say argument list, I am not talking about return type of the method, for example if two methods have same name, same parameters and have different return type, then this is not a valid method overloading example. This will throw compilation error.</w:t>
      </w:r>
    </w:p>
    <w:p w:rsidR="004C77DC" w:rsidRDefault="004C77DC" w:rsidP="004C77DC">
      <w:pPr>
        <w:pStyle w:val="HTMLPreformatted"/>
        <w:shd w:val="clear" w:color="auto" w:fill="EEEEEE"/>
        <w:rPr>
          <w:rStyle w:val="pln"/>
          <w:sz w:val="23"/>
          <w:szCs w:val="23"/>
        </w:rPr>
      </w:pPr>
      <w:r>
        <w:rPr>
          <w:rStyle w:val="kwd"/>
          <w:color w:val="00008B"/>
          <w:sz w:val="23"/>
          <w:szCs w:val="23"/>
        </w:rPr>
        <w:t>int</w:t>
      </w:r>
      <w:r>
        <w:rPr>
          <w:rStyle w:val="pln"/>
          <w:sz w:val="23"/>
          <w:szCs w:val="23"/>
        </w:rPr>
        <w:t xml:space="preserve"> add</w:t>
      </w:r>
      <w:r>
        <w:rPr>
          <w:rStyle w:val="pun"/>
          <w:sz w:val="23"/>
          <w:szCs w:val="23"/>
        </w:rPr>
        <w:t>(</w:t>
      </w:r>
      <w:r>
        <w:rPr>
          <w:rStyle w:val="kwd"/>
          <w:color w:val="00008B"/>
          <w:sz w:val="23"/>
          <w:szCs w:val="23"/>
        </w:rPr>
        <w:t>int</w:t>
      </w:r>
      <w:r>
        <w:rPr>
          <w:rStyle w:val="pun"/>
          <w:sz w:val="23"/>
          <w:szCs w:val="23"/>
        </w:rPr>
        <w:t>,</w:t>
      </w:r>
      <w:r>
        <w:rPr>
          <w:rStyle w:val="pln"/>
          <w:sz w:val="23"/>
          <w:szCs w:val="23"/>
        </w:rPr>
        <w:t xml:space="preserve"> </w:t>
      </w:r>
      <w:r>
        <w:rPr>
          <w:rStyle w:val="kwd"/>
          <w:color w:val="00008B"/>
          <w:sz w:val="23"/>
          <w:szCs w:val="23"/>
        </w:rPr>
        <w:t>int</w:t>
      </w:r>
      <w:r>
        <w:rPr>
          <w:rStyle w:val="pun"/>
          <w:sz w:val="23"/>
          <w:szCs w:val="23"/>
        </w:rPr>
        <w:t>)</w:t>
      </w:r>
    </w:p>
    <w:p w:rsidR="004C77DC" w:rsidRDefault="004C77DC" w:rsidP="004C77DC">
      <w:pPr>
        <w:pStyle w:val="HTMLPreformatted"/>
        <w:shd w:val="clear" w:color="auto" w:fill="EEEEEE"/>
        <w:rPr>
          <w:rFonts w:ascii="Courier New" w:hAnsi="Courier New" w:cs="Courier New"/>
          <w:color w:val="222426"/>
          <w:sz w:val="23"/>
          <w:szCs w:val="23"/>
        </w:rPr>
      </w:pPr>
      <w:r>
        <w:rPr>
          <w:rStyle w:val="kwd"/>
          <w:color w:val="00008B"/>
          <w:sz w:val="23"/>
          <w:szCs w:val="23"/>
        </w:rPr>
        <w:t>float</w:t>
      </w:r>
      <w:r>
        <w:rPr>
          <w:rStyle w:val="pln"/>
          <w:sz w:val="23"/>
          <w:szCs w:val="23"/>
        </w:rPr>
        <w:t xml:space="preserve"> add</w:t>
      </w:r>
      <w:r>
        <w:rPr>
          <w:rStyle w:val="pun"/>
          <w:sz w:val="23"/>
          <w:szCs w:val="23"/>
        </w:rPr>
        <w:t>(</w:t>
      </w:r>
      <w:r>
        <w:rPr>
          <w:rStyle w:val="kwd"/>
          <w:color w:val="00008B"/>
          <w:sz w:val="23"/>
          <w:szCs w:val="23"/>
        </w:rPr>
        <w:t>int</w:t>
      </w:r>
      <w:r>
        <w:rPr>
          <w:rStyle w:val="pun"/>
          <w:sz w:val="23"/>
          <w:szCs w:val="23"/>
        </w:rPr>
        <w:t>,</w:t>
      </w:r>
      <w:r>
        <w:rPr>
          <w:rStyle w:val="pln"/>
          <w:sz w:val="23"/>
          <w:szCs w:val="23"/>
        </w:rPr>
        <w:t xml:space="preserve"> </w:t>
      </w:r>
      <w:r>
        <w:rPr>
          <w:rStyle w:val="kwd"/>
          <w:color w:val="00008B"/>
          <w:sz w:val="23"/>
          <w:szCs w:val="23"/>
        </w:rPr>
        <w:t>int</w:t>
      </w:r>
      <w:r>
        <w:rPr>
          <w:rStyle w:val="pun"/>
          <w:sz w:val="23"/>
          <w:szCs w:val="23"/>
        </w:rPr>
        <w:t>)</w:t>
      </w:r>
    </w:p>
    <w:p w:rsidR="00A87D09" w:rsidRPr="004C77DC" w:rsidRDefault="00A87D09" w:rsidP="00A87D09">
      <w:pPr>
        <w:spacing w:after="0" w:line="233" w:lineRule="auto"/>
        <w:ind w:left="0" w:firstLine="0"/>
        <w:rPr>
          <w:bCs/>
        </w:rPr>
      </w:pPr>
    </w:p>
    <w:p w:rsidR="00170C95" w:rsidRPr="00170C95" w:rsidRDefault="00170C95" w:rsidP="00170C95">
      <w:pPr>
        <w:spacing w:after="0" w:line="233" w:lineRule="auto"/>
        <w:ind w:left="0" w:firstLine="0"/>
        <w:rPr>
          <w:bCs/>
        </w:rPr>
      </w:pPr>
      <w:r w:rsidRPr="00170C95">
        <w:rPr>
          <w:bCs/>
        </w:rPr>
        <w:t>Like methods, constructors can also be overloaded</w:t>
      </w:r>
    </w:p>
    <w:p w:rsidR="00170C95" w:rsidRPr="00170C95" w:rsidRDefault="00170C95" w:rsidP="00170C95">
      <w:pPr>
        <w:spacing w:after="0" w:line="233" w:lineRule="auto"/>
        <w:ind w:left="0" w:firstLine="0"/>
        <w:rPr>
          <w:bCs/>
        </w:rPr>
      </w:pPr>
    </w:p>
    <w:p w:rsidR="00170C95" w:rsidRPr="00170C95" w:rsidRDefault="00170C95" w:rsidP="00170C95">
      <w:pPr>
        <w:spacing w:after="0" w:line="233" w:lineRule="auto"/>
        <w:ind w:left="0" w:firstLine="0"/>
        <w:rPr>
          <w:bCs/>
        </w:rPr>
      </w:pPr>
      <w:r w:rsidRPr="00170C95">
        <w:rPr>
          <w:b/>
          <w:bCs/>
        </w:rPr>
        <w:t>Constructor overloading</w:t>
      </w:r>
      <w:r w:rsidRPr="00170C95">
        <w:rPr>
          <w:bCs/>
        </w:rPr>
        <w:t xml:space="preserve"> is a concept of having more than one constructor with different parameters list, in such a way so that each constructor performs a different task. For e.g. </w:t>
      </w:r>
      <w:r w:rsidRPr="00170C95">
        <w:rPr>
          <w:bCs/>
          <w:color w:val="C00000"/>
        </w:rPr>
        <w:t>Vector class</w:t>
      </w:r>
      <w:r w:rsidRPr="00170C95">
        <w:rPr>
          <w:bCs/>
        </w:rPr>
        <w:t xml:space="preserve"> has 4 types of constructors. If you do not want to specify the initial capacity and capacity increment then you can simply use default constructor of Vector class like this </w:t>
      </w:r>
      <w:r w:rsidRPr="00170C95">
        <w:rPr>
          <w:bCs/>
          <w:color w:val="C00000"/>
        </w:rPr>
        <w:t>Vector v = new Vector(); </w:t>
      </w:r>
      <w:r w:rsidRPr="00170C95">
        <w:rPr>
          <w:bCs/>
        </w:rPr>
        <w:t xml:space="preserve">however if </w:t>
      </w:r>
      <w:r>
        <w:rPr>
          <w:bCs/>
        </w:rPr>
        <w:t xml:space="preserve">we </w:t>
      </w:r>
      <w:r w:rsidRPr="00170C95">
        <w:rPr>
          <w:bCs/>
        </w:rPr>
        <w:t xml:space="preserve">need to specify the capacity and increment then </w:t>
      </w:r>
      <w:r>
        <w:rPr>
          <w:bCs/>
        </w:rPr>
        <w:t>we</w:t>
      </w:r>
      <w:r w:rsidRPr="00170C95">
        <w:rPr>
          <w:bCs/>
        </w:rPr>
        <w:t xml:space="preserve"> call the parameterized constructor of Vector class with two int arguments like this: </w:t>
      </w:r>
      <w:r w:rsidRPr="00170C95">
        <w:rPr>
          <w:bCs/>
          <w:color w:val="C00000"/>
        </w:rPr>
        <w:t>Vector v= new Vector(10, 5);</w:t>
      </w:r>
    </w:p>
    <w:p w:rsidR="00115C26" w:rsidRPr="00170C95" w:rsidRDefault="00170C95" w:rsidP="00170C95">
      <w:pPr>
        <w:spacing w:after="0" w:line="233" w:lineRule="auto"/>
        <w:ind w:left="0" w:firstLine="0"/>
        <w:jc w:val="center"/>
        <w:rPr>
          <w:b/>
          <w:bCs/>
        </w:rPr>
      </w:pPr>
      <w:r>
        <w:rPr>
          <w:noProof/>
        </w:rPr>
        <w:drawing>
          <wp:inline distT="0" distB="0" distL="0" distR="0">
            <wp:extent cx="4622165" cy="2942833"/>
            <wp:effectExtent l="0" t="0" r="6985" b="0"/>
            <wp:docPr id="4" name="Picture 4" descr="https://i1.wp.com/techvidvan.com/tutorials/wp-content/uploads/sites/2/2020/03/constructor-overloading-in-java.jpg?resize=578%2C368&amp;ssl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i1.wp.com/techvidvan.com/tutorials/wp-content/uploads/sites/2/2020/03/constructor-overloading-in-java.jpg?resize=578%2C368&amp;ssl=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1266" cy="2974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158A" w:rsidRDefault="0012158A" w:rsidP="00073740">
      <w:pPr>
        <w:spacing w:after="0" w:line="233" w:lineRule="auto"/>
        <w:ind w:left="0" w:firstLine="0"/>
        <w:rPr>
          <w:b/>
        </w:rPr>
      </w:pPr>
    </w:p>
    <w:p w:rsidR="00073740" w:rsidRPr="00FD479B" w:rsidRDefault="00073740" w:rsidP="00073740">
      <w:pPr>
        <w:spacing w:after="0" w:line="233" w:lineRule="auto"/>
        <w:ind w:left="0" w:firstLine="0"/>
        <w:rPr>
          <w:b/>
        </w:rPr>
      </w:pPr>
      <w:r w:rsidRPr="00FD479B">
        <w:rPr>
          <w:b/>
        </w:rPr>
        <w:t>A.</w:t>
      </w:r>
    </w:p>
    <w:p w:rsidR="00073740" w:rsidRDefault="00073740" w:rsidP="00073740">
      <w:pPr>
        <w:spacing w:after="0" w:line="233" w:lineRule="auto"/>
        <w:ind w:left="0" w:firstLine="0"/>
      </w:pPr>
    </w:p>
    <w:p w:rsidR="0012158A" w:rsidRDefault="0012158A" w:rsidP="00073740">
      <w:pPr>
        <w:spacing w:after="0" w:line="233" w:lineRule="auto"/>
        <w:ind w:left="0" w:firstLine="0"/>
      </w:pPr>
    </w:p>
    <w:p w:rsidR="00851142" w:rsidRDefault="00851142" w:rsidP="00073740">
      <w:pPr>
        <w:spacing w:after="0" w:line="233" w:lineRule="auto"/>
        <w:ind w:left="0" w:firstLine="0"/>
      </w:pPr>
      <w:r w:rsidRPr="00851142">
        <w:rPr>
          <w:b/>
        </w:rPr>
        <w:t>Aim :</w:t>
      </w:r>
      <w:r>
        <w:t xml:space="preserve"> </w:t>
      </w:r>
      <w:r w:rsidR="00115C26" w:rsidRPr="00115C26">
        <w:t>Calculate area of diff</w:t>
      </w:r>
      <w:r w:rsidR="00115C26">
        <w:t>erent shapes ( Square, Rectangle</w:t>
      </w:r>
      <w:r w:rsidR="00115C26" w:rsidRPr="00115C26">
        <w:t>, Circle) using method overloading and multiple class concept.</w:t>
      </w:r>
    </w:p>
    <w:p w:rsidR="0012158A" w:rsidRDefault="0012158A" w:rsidP="00073740">
      <w:pPr>
        <w:spacing w:after="0" w:line="233" w:lineRule="auto"/>
        <w:ind w:left="0" w:firstLine="0"/>
      </w:pPr>
    </w:p>
    <w:p w:rsidR="0012158A" w:rsidRDefault="0012158A" w:rsidP="00073740">
      <w:pPr>
        <w:spacing w:after="0" w:line="233" w:lineRule="auto"/>
        <w:ind w:left="0" w:firstLine="0"/>
      </w:pPr>
    </w:p>
    <w:p w:rsidR="00073740" w:rsidRDefault="00073740" w:rsidP="00D71BB9">
      <w:pPr>
        <w:spacing w:after="0" w:line="233" w:lineRule="auto"/>
        <w:ind w:left="0" w:firstLine="0"/>
        <w:rPr>
          <w:b/>
        </w:rPr>
      </w:pPr>
      <w:r w:rsidRPr="00851142">
        <w:rPr>
          <w:b/>
        </w:rPr>
        <w:t>Program :</w:t>
      </w:r>
    </w:p>
    <w:p w:rsidR="00073740" w:rsidRDefault="00073740" w:rsidP="00073740">
      <w:pPr>
        <w:spacing w:after="0" w:line="233" w:lineRule="auto"/>
        <w:ind w:left="0" w:firstLine="0"/>
      </w:pPr>
    </w:p>
    <w:p w:rsidR="00115C26" w:rsidRDefault="00115C26" w:rsidP="00115C26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Consolas"/>
          <w:color w:val="D4D4D4"/>
          <w:sz w:val="24"/>
          <w:szCs w:val="24"/>
        </w:rPr>
      </w:pPr>
    </w:p>
    <w:p w:rsidR="00115C26" w:rsidRDefault="00115C26" w:rsidP="00115C26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Consolas"/>
          <w:color w:val="D4D4D4"/>
          <w:sz w:val="24"/>
          <w:szCs w:val="24"/>
        </w:rPr>
      </w:pPr>
      <w:r w:rsidRPr="00115C26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r w:rsidRPr="00115C26">
        <w:rPr>
          <w:rFonts w:ascii="Consolas" w:eastAsia="Times New Roman" w:hAnsi="Consolas" w:cs="Consolas"/>
          <w:color w:val="569CD6"/>
          <w:sz w:val="24"/>
          <w:szCs w:val="24"/>
        </w:rPr>
        <w:t>class</w:t>
      </w:r>
      <w:r w:rsidRPr="00115C26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115C26">
        <w:rPr>
          <w:rFonts w:ascii="Consolas" w:eastAsia="Times New Roman" w:hAnsi="Consolas" w:cs="Consolas"/>
          <w:color w:val="4EC9B0"/>
          <w:sz w:val="24"/>
          <w:szCs w:val="24"/>
        </w:rPr>
        <w:t>Area</w:t>
      </w:r>
      <w:r w:rsidRPr="00115C26">
        <w:rPr>
          <w:rFonts w:ascii="Consolas" w:eastAsia="Times New Roman" w:hAnsi="Consolas" w:cs="Consolas"/>
          <w:color w:val="D4D4D4"/>
          <w:sz w:val="24"/>
          <w:szCs w:val="24"/>
        </w:rPr>
        <w:t>{</w:t>
      </w:r>
    </w:p>
    <w:p w:rsidR="00115C26" w:rsidRPr="00115C26" w:rsidRDefault="00115C26" w:rsidP="00115C26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Consolas"/>
          <w:color w:val="D4D4D4"/>
          <w:sz w:val="24"/>
          <w:szCs w:val="24"/>
        </w:rPr>
      </w:pPr>
    </w:p>
    <w:p w:rsidR="00115C26" w:rsidRPr="00115C26" w:rsidRDefault="00115C26" w:rsidP="00115C26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Consolas"/>
          <w:color w:val="D4D4D4"/>
          <w:sz w:val="24"/>
          <w:szCs w:val="24"/>
        </w:rPr>
      </w:pPr>
      <w:r w:rsidRPr="00115C26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</w:t>
      </w:r>
      <w:r w:rsidRPr="00115C26">
        <w:rPr>
          <w:rFonts w:ascii="Consolas" w:eastAsia="Times New Roman" w:hAnsi="Consolas" w:cs="Consolas"/>
          <w:color w:val="4EC9B0"/>
          <w:sz w:val="24"/>
          <w:szCs w:val="24"/>
        </w:rPr>
        <w:t>int</w:t>
      </w:r>
      <w:r w:rsidRPr="00115C26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115C26">
        <w:rPr>
          <w:rFonts w:ascii="Consolas" w:eastAsia="Times New Roman" w:hAnsi="Consolas" w:cs="Consolas"/>
          <w:color w:val="DCDCAA"/>
          <w:sz w:val="24"/>
          <w:szCs w:val="24"/>
        </w:rPr>
        <w:t>calculateArea</w:t>
      </w:r>
      <w:r w:rsidRPr="00115C26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r w:rsidRPr="00115C26">
        <w:rPr>
          <w:rFonts w:ascii="Consolas" w:eastAsia="Times New Roman" w:hAnsi="Consolas" w:cs="Consolas"/>
          <w:color w:val="4EC9B0"/>
          <w:sz w:val="24"/>
          <w:szCs w:val="24"/>
        </w:rPr>
        <w:t>int</w:t>
      </w:r>
      <w:r w:rsidRPr="00115C26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115C26">
        <w:rPr>
          <w:rFonts w:ascii="Consolas" w:eastAsia="Times New Roman" w:hAnsi="Consolas" w:cs="Consolas"/>
          <w:color w:val="9CDCFE"/>
          <w:sz w:val="24"/>
          <w:szCs w:val="24"/>
        </w:rPr>
        <w:t>l</w:t>
      </w:r>
      <w:r w:rsidRPr="00115C26">
        <w:rPr>
          <w:rFonts w:ascii="Consolas" w:eastAsia="Times New Roman" w:hAnsi="Consolas" w:cs="Consolas"/>
          <w:color w:val="D4D4D4"/>
          <w:sz w:val="24"/>
          <w:szCs w:val="24"/>
        </w:rPr>
        <w:t>){</w:t>
      </w:r>
    </w:p>
    <w:p w:rsidR="00115C26" w:rsidRPr="00115C26" w:rsidRDefault="00115C26" w:rsidP="00115C26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Consolas"/>
          <w:color w:val="D4D4D4"/>
          <w:sz w:val="24"/>
          <w:szCs w:val="24"/>
        </w:rPr>
      </w:pPr>
      <w:r w:rsidRPr="00115C26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</w:t>
      </w:r>
      <w:r w:rsidRPr="00115C26">
        <w:rPr>
          <w:rFonts w:ascii="Consolas" w:eastAsia="Times New Roman" w:hAnsi="Consolas" w:cs="Consolas"/>
          <w:color w:val="C586C0"/>
          <w:sz w:val="24"/>
          <w:szCs w:val="24"/>
        </w:rPr>
        <w:t>return</w:t>
      </w:r>
      <w:r w:rsidRPr="00115C26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115C26">
        <w:rPr>
          <w:rFonts w:ascii="Consolas" w:eastAsia="Times New Roman" w:hAnsi="Consolas" w:cs="Consolas"/>
          <w:color w:val="9CDCFE"/>
          <w:sz w:val="24"/>
          <w:szCs w:val="24"/>
        </w:rPr>
        <w:t>l</w:t>
      </w:r>
      <w:r w:rsidRPr="00115C26">
        <w:rPr>
          <w:rFonts w:ascii="Consolas" w:eastAsia="Times New Roman" w:hAnsi="Consolas" w:cs="Consolas"/>
          <w:color w:val="D4D4D4"/>
          <w:sz w:val="24"/>
          <w:szCs w:val="24"/>
        </w:rPr>
        <w:t>*</w:t>
      </w:r>
      <w:r w:rsidRPr="00115C26">
        <w:rPr>
          <w:rFonts w:ascii="Consolas" w:eastAsia="Times New Roman" w:hAnsi="Consolas" w:cs="Consolas"/>
          <w:color w:val="9CDCFE"/>
          <w:sz w:val="24"/>
          <w:szCs w:val="24"/>
        </w:rPr>
        <w:t>l</w:t>
      </w:r>
      <w:r w:rsidRPr="00115C26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:rsidR="00115C26" w:rsidRPr="00115C26" w:rsidRDefault="00115C26" w:rsidP="00115C26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Consolas"/>
          <w:color w:val="D4D4D4"/>
          <w:sz w:val="24"/>
          <w:szCs w:val="24"/>
        </w:rPr>
      </w:pPr>
      <w:r w:rsidRPr="00115C26">
        <w:rPr>
          <w:rFonts w:ascii="Consolas" w:eastAsia="Times New Roman" w:hAnsi="Consolas" w:cs="Consolas"/>
          <w:color w:val="D4D4D4"/>
          <w:sz w:val="24"/>
          <w:szCs w:val="24"/>
        </w:rPr>
        <w:t>        }</w:t>
      </w:r>
    </w:p>
    <w:p w:rsidR="00115C26" w:rsidRPr="00115C26" w:rsidRDefault="00115C26" w:rsidP="00115C26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Consolas"/>
          <w:color w:val="D4D4D4"/>
          <w:sz w:val="24"/>
          <w:szCs w:val="24"/>
        </w:rPr>
      </w:pPr>
      <w:r w:rsidRPr="00115C26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</w:t>
      </w:r>
      <w:r w:rsidRPr="00115C26">
        <w:rPr>
          <w:rFonts w:ascii="Consolas" w:eastAsia="Times New Roman" w:hAnsi="Consolas" w:cs="Consolas"/>
          <w:color w:val="4EC9B0"/>
          <w:sz w:val="24"/>
          <w:szCs w:val="24"/>
        </w:rPr>
        <w:t>int</w:t>
      </w:r>
      <w:r w:rsidRPr="00115C26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115C26">
        <w:rPr>
          <w:rFonts w:ascii="Consolas" w:eastAsia="Times New Roman" w:hAnsi="Consolas" w:cs="Consolas"/>
          <w:color w:val="DCDCAA"/>
          <w:sz w:val="24"/>
          <w:szCs w:val="24"/>
        </w:rPr>
        <w:t>calculateArea</w:t>
      </w:r>
      <w:r w:rsidRPr="00115C26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r w:rsidRPr="00115C26">
        <w:rPr>
          <w:rFonts w:ascii="Consolas" w:eastAsia="Times New Roman" w:hAnsi="Consolas" w:cs="Consolas"/>
          <w:color w:val="4EC9B0"/>
          <w:sz w:val="24"/>
          <w:szCs w:val="24"/>
        </w:rPr>
        <w:t>int</w:t>
      </w:r>
      <w:r w:rsidRPr="00115C26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115C26">
        <w:rPr>
          <w:rFonts w:ascii="Consolas" w:eastAsia="Times New Roman" w:hAnsi="Consolas" w:cs="Consolas"/>
          <w:color w:val="9CDCFE"/>
          <w:sz w:val="24"/>
          <w:szCs w:val="24"/>
        </w:rPr>
        <w:t>l</w:t>
      </w:r>
      <w:r w:rsidRPr="00115C26">
        <w:rPr>
          <w:rFonts w:ascii="Consolas" w:eastAsia="Times New Roman" w:hAnsi="Consolas" w:cs="Consolas"/>
          <w:color w:val="D4D4D4"/>
          <w:sz w:val="24"/>
          <w:szCs w:val="24"/>
        </w:rPr>
        <w:t>,</w:t>
      </w:r>
      <w:r w:rsidRPr="00115C26">
        <w:rPr>
          <w:rFonts w:ascii="Consolas" w:eastAsia="Times New Roman" w:hAnsi="Consolas" w:cs="Consolas"/>
          <w:color w:val="4EC9B0"/>
          <w:sz w:val="24"/>
          <w:szCs w:val="24"/>
        </w:rPr>
        <w:t>int</w:t>
      </w:r>
      <w:r w:rsidRPr="00115C26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115C26">
        <w:rPr>
          <w:rFonts w:ascii="Consolas" w:eastAsia="Times New Roman" w:hAnsi="Consolas" w:cs="Consolas"/>
          <w:color w:val="9CDCFE"/>
          <w:sz w:val="24"/>
          <w:szCs w:val="24"/>
        </w:rPr>
        <w:t>b</w:t>
      </w:r>
      <w:r w:rsidRPr="00115C26">
        <w:rPr>
          <w:rFonts w:ascii="Consolas" w:eastAsia="Times New Roman" w:hAnsi="Consolas" w:cs="Consolas"/>
          <w:color w:val="D4D4D4"/>
          <w:sz w:val="24"/>
          <w:szCs w:val="24"/>
        </w:rPr>
        <w:t>){</w:t>
      </w:r>
    </w:p>
    <w:p w:rsidR="00115C26" w:rsidRPr="00115C26" w:rsidRDefault="00115C26" w:rsidP="00115C26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Consolas"/>
          <w:color w:val="D4D4D4"/>
          <w:sz w:val="24"/>
          <w:szCs w:val="24"/>
        </w:rPr>
      </w:pPr>
      <w:r w:rsidRPr="00115C26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</w:t>
      </w:r>
      <w:r w:rsidRPr="00115C26">
        <w:rPr>
          <w:rFonts w:ascii="Consolas" w:eastAsia="Times New Roman" w:hAnsi="Consolas" w:cs="Consolas"/>
          <w:color w:val="C586C0"/>
          <w:sz w:val="24"/>
          <w:szCs w:val="24"/>
        </w:rPr>
        <w:t>return</w:t>
      </w:r>
      <w:r w:rsidRPr="00115C26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115C26">
        <w:rPr>
          <w:rFonts w:ascii="Consolas" w:eastAsia="Times New Roman" w:hAnsi="Consolas" w:cs="Consolas"/>
          <w:color w:val="9CDCFE"/>
          <w:sz w:val="24"/>
          <w:szCs w:val="24"/>
        </w:rPr>
        <w:t>l</w:t>
      </w:r>
      <w:r w:rsidRPr="00115C26">
        <w:rPr>
          <w:rFonts w:ascii="Consolas" w:eastAsia="Times New Roman" w:hAnsi="Consolas" w:cs="Consolas"/>
          <w:color w:val="D4D4D4"/>
          <w:sz w:val="24"/>
          <w:szCs w:val="24"/>
        </w:rPr>
        <w:t>*</w:t>
      </w:r>
      <w:r w:rsidRPr="00115C26">
        <w:rPr>
          <w:rFonts w:ascii="Consolas" w:eastAsia="Times New Roman" w:hAnsi="Consolas" w:cs="Consolas"/>
          <w:color w:val="9CDCFE"/>
          <w:sz w:val="24"/>
          <w:szCs w:val="24"/>
        </w:rPr>
        <w:t>b</w:t>
      </w:r>
      <w:r w:rsidRPr="00115C26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:rsidR="00115C26" w:rsidRPr="00115C26" w:rsidRDefault="00115C26" w:rsidP="00115C26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Consolas"/>
          <w:color w:val="D4D4D4"/>
          <w:sz w:val="24"/>
          <w:szCs w:val="24"/>
        </w:rPr>
      </w:pPr>
      <w:r w:rsidRPr="00115C26">
        <w:rPr>
          <w:rFonts w:ascii="Consolas" w:eastAsia="Times New Roman" w:hAnsi="Consolas" w:cs="Consolas"/>
          <w:color w:val="D4D4D4"/>
          <w:sz w:val="24"/>
          <w:szCs w:val="24"/>
        </w:rPr>
        <w:t>        }</w:t>
      </w:r>
    </w:p>
    <w:p w:rsidR="00115C26" w:rsidRPr="00115C26" w:rsidRDefault="00115C26" w:rsidP="00115C26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Consolas"/>
          <w:color w:val="D4D4D4"/>
          <w:sz w:val="24"/>
          <w:szCs w:val="24"/>
        </w:rPr>
      </w:pPr>
      <w:r w:rsidRPr="00115C26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</w:t>
      </w:r>
      <w:r w:rsidRPr="00115C26">
        <w:rPr>
          <w:rFonts w:ascii="Consolas" w:eastAsia="Times New Roman" w:hAnsi="Consolas" w:cs="Consolas"/>
          <w:color w:val="4EC9B0"/>
          <w:sz w:val="24"/>
          <w:szCs w:val="24"/>
        </w:rPr>
        <w:t>double</w:t>
      </w:r>
      <w:r w:rsidRPr="00115C26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115C26">
        <w:rPr>
          <w:rFonts w:ascii="Consolas" w:eastAsia="Times New Roman" w:hAnsi="Consolas" w:cs="Consolas"/>
          <w:color w:val="DCDCAA"/>
          <w:sz w:val="24"/>
          <w:szCs w:val="24"/>
        </w:rPr>
        <w:t>calculateArea</w:t>
      </w:r>
      <w:r w:rsidRPr="00115C26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r w:rsidRPr="00115C26">
        <w:rPr>
          <w:rFonts w:ascii="Consolas" w:eastAsia="Times New Roman" w:hAnsi="Consolas" w:cs="Consolas"/>
          <w:color w:val="4EC9B0"/>
          <w:sz w:val="24"/>
          <w:szCs w:val="24"/>
        </w:rPr>
        <w:t>float</w:t>
      </w:r>
      <w:r w:rsidRPr="00115C26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115C26">
        <w:rPr>
          <w:rFonts w:ascii="Consolas" w:eastAsia="Times New Roman" w:hAnsi="Consolas" w:cs="Consolas"/>
          <w:color w:val="9CDCFE"/>
          <w:sz w:val="24"/>
          <w:szCs w:val="24"/>
        </w:rPr>
        <w:t>r</w:t>
      </w:r>
      <w:r w:rsidRPr="00115C26">
        <w:rPr>
          <w:rFonts w:ascii="Consolas" w:eastAsia="Times New Roman" w:hAnsi="Consolas" w:cs="Consolas"/>
          <w:color w:val="D4D4D4"/>
          <w:sz w:val="24"/>
          <w:szCs w:val="24"/>
        </w:rPr>
        <w:t>){</w:t>
      </w:r>
    </w:p>
    <w:p w:rsidR="00115C26" w:rsidRPr="00115C26" w:rsidRDefault="00115C26" w:rsidP="00115C26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Consolas"/>
          <w:color w:val="D4D4D4"/>
          <w:sz w:val="24"/>
          <w:szCs w:val="24"/>
        </w:rPr>
      </w:pPr>
      <w:r w:rsidRPr="00115C26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</w:t>
      </w:r>
      <w:r w:rsidRPr="00115C26">
        <w:rPr>
          <w:rFonts w:ascii="Consolas" w:eastAsia="Times New Roman" w:hAnsi="Consolas" w:cs="Consolas"/>
          <w:color w:val="C586C0"/>
          <w:sz w:val="24"/>
          <w:szCs w:val="24"/>
        </w:rPr>
        <w:t>return</w:t>
      </w:r>
      <w:r w:rsidRPr="00115C26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115C26">
        <w:rPr>
          <w:rFonts w:ascii="Consolas" w:eastAsia="Times New Roman" w:hAnsi="Consolas" w:cs="Consolas"/>
          <w:color w:val="B5CEA8"/>
          <w:sz w:val="24"/>
          <w:szCs w:val="24"/>
        </w:rPr>
        <w:t>3.142</w:t>
      </w:r>
      <w:r w:rsidRPr="00115C26">
        <w:rPr>
          <w:rFonts w:ascii="Consolas" w:eastAsia="Times New Roman" w:hAnsi="Consolas" w:cs="Consolas"/>
          <w:color w:val="D4D4D4"/>
          <w:sz w:val="24"/>
          <w:szCs w:val="24"/>
        </w:rPr>
        <w:t>*</w:t>
      </w:r>
      <w:r w:rsidRPr="00115C26">
        <w:rPr>
          <w:rFonts w:ascii="Consolas" w:eastAsia="Times New Roman" w:hAnsi="Consolas" w:cs="Consolas"/>
          <w:color w:val="9CDCFE"/>
          <w:sz w:val="24"/>
          <w:szCs w:val="24"/>
        </w:rPr>
        <w:t>r</w:t>
      </w:r>
      <w:r w:rsidRPr="00115C26">
        <w:rPr>
          <w:rFonts w:ascii="Consolas" w:eastAsia="Times New Roman" w:hAnsi="Consolas" w:cs="Consolas"/>
          <w:color w:val="D4D4D4"/>
          <w:sz w:val="24"/>
          <w:szCs w:val="24"/>
        </w:rPr>
        <w:t>*</w:t>
      </w:r>
      <w:r w:rsidRPr="00115C26">
        <w:rPr>
          <w:rFonts w:ascii="Consolas" w:eastAsia="Times New Roman" w:hAnsi="Consolas" w:cs="Consolas"/>
          <w:color w:val="9CDCFE"/>
          <w:sz w:val="24"/>
          <w:szCs w:val="24"/>
        </w:rPr>
        <w:t>r</w:t>
      </w:r>
      <w:r w:rsidRPr="00115C26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:rsidR="00115C26" w:rsidRPr="00115C26" w:rsidRDefault="00115C26" w:rsidP="00115C26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Consolas"/>
          <w:color w:val="D4D4D4"/>
          <w:sz w:val="24"/>
          <w:szCs w:val="24"/>
        </w:rPr>
      </w:pPr>
      <w:r w:rsidRPr="00115C26">
        <w:rPr>
          <w:rFonts w:ascii="Consolas" w:eastAsia="Times New Roman" w:hAnsi="Consolas" w:cs="Consolas"/>
          <w:color w:val="D4D4D4"/>
          <w:sz w:val="24"/>
          <w:szCs w:val="24"/>
        </w:rPr>
        <w:t>        }</w:t>
      </w:r>
    </w:p>
    <w:p w:rsidR="00115C26" w:rsidRPr="00115C26" w:rsidRDefault="00115C26" w:rsidP="00115C26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Consolas"/>
          <w:color w:val="D4D4D4"/>
          <w:sz w:val="24"/>
          <w:szCs w:val="24"/>
        </w:rPr>
      </w:pPr>
      <w:r w:rsidRPr="00115C26">
        <w:rPr>
          <w:rFonts w:ascii="Consolas" w:eastAsia="Times New Roman" w:hAnsi="Consolas" w:cs="Consolas"/>
          <w:color w:val="D4D4D4"/>
          <w:sz w:val="24"/>
          <w:szCs w:val="24"/>
        </w:rPr>
        <w:t>    }</w:t>
      </w:r>
    </w:p>
    <w:p w:rsidR="00115C26" w:rsidRPr="00115C26" w:rsidRDefault="00115C26" w:rsidP="00115C26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Consolas"/>
          <w:color w:val="D4D4D4"/>
          <w:sz w:val="24"/>
          <w:szCs w:val="24"/>
        </w:rPr>
      </w:pPr>
    </w:p>
    <w:p w:rsidR="00115C26" w:rsidRDefault="00115C26" w:rsidP="00115C26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Consolas"/>
          <w:color w:val="D4D4D4"/>
          <w:sz w:val="24"/>
          <w:szCs w:val="24"/>
        </w:rPr>
      </w:pPr>
      <w:r w:rsidRPr="00115C26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r w:rsidRPr="00115C26">
        <w:rPr>
          <w:rFonts w:ascii="Consolas" w:eastAsia="Times New Roman" w:hAnsi="Consolas" w:cs="Consolas"/>
          <w:color w:val="569CD6"/>
          <w:sz w:val="24"/>
          <w:szCs w:val="24"/>
        </w:rPr>
        <w:t>public</w:t>
      </w:r>
      <w:r w:rsidRPr="00115C26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115C26">
        <w:rPr>
          <w:rFonts w:ascii="Consolas" w:eastAsia="Times New Roman" w:hAnsi="Consolas" w:cs="Consolas"/>
          <w:color w:val="569CD6"/>
          <w:sz w:val="24"/>
          <w:szCs w:val="24"/>
        </w:rPr>
        <w:t>class</w:t>
      </w:r>
      <w:r w:rsidRPr="00115C26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115C26">
        <w:rPr>
          <w:rFonts w:ascii="Consolas" w:eastAsia="Times New Roman" w:hAnsi="Consolas" w:cs="Consolas"/>
          <w:color w:val="4EC9B0"/>
          <w:sz w:val="24"/>
          <w:szCs w:val="24"/>
        </w:rPr>
        <w:t>AreaMethodOL</w:t>
      </w:r>
      <w:r w:rsidRPr="00115C26">
        <w:rPr>
          <w:rFonts w:ascii="Consolas" w:eastAsia="Times New Roman" w:hAnsi="Consolas" w:cs="Consolas"/>
          <w:color w:val="D4D4D4"/>
          <w:sz w:val="24"/>
          <w:szCs w:val="24"/>
        </w:rPr>
        <w:t xml:space="preserve"> {</w:t>
      </w:r>
    </w:p>
    <w:p w:rsidR="00115C26" w:rsidRPr="00115C26" w:rsidRDefault="00115C26" w:rsidP="00115C26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Consolas"/>
          <w:color w:val="D4D4D4"/>
          <w:sz w:val="24"/>
          <w:szCs w:val="24"/>
        </w:rPr>
      </w:pPr>
    </w:p>
    <w:p w:rsidR="00115C26" w:rsidRDefault="00115C26" w:rsidP="00115C26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Consolas"/>
          <w:color w:val="D4D4D4"/>
          <w:sz w:val="24"/>
          <w:szCs w:val="24"/>
        </w:rPr>
      </w:pPr>
      <w:r w:rsidRPr="00115C26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</w:t>
      </w:r>
      <w:r w:rsidRPr="00115C26">
        <w:rPr>
          <w:rFonts w:ascii="Consolas" w:eastAsia="Times New Roman" w:hAnsi="Consolas" w:cs="Consolas"/>
          <w:color w:val="569CD6"/>
          <w:sz w:val="24"/>
          <w:szCs w:val="24"/>
        </w:rPr>
        <w:t>public</w:t>
      </w:r>
      <w:r w:rsidRPr="00115C26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115C26">
        <w:rPr>
          <w:rFonts w:ascii="Consolas" w:eastAsia="Times New Roman" w:hAnsi="Consolas" w:cs="Consolas"/>
          <w:color w:val="569CD6"/>
          <w:sz w:val="24"/>
          <w:szCs w:val="24"/>
        </w:rPr>
        <w:t>static</w:t>
      </w:r>
      <w:r w:rsidRPr="00115C26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115C26">
        <w:rPr>
          <w:rFonts w:ascii="Consolas" w:eastAsia="Times New Roman" w:hAnsi="Consolas" w:cs="Consolas"/>
          <w:color w:val="4EC9B0"/>
          <w:sz w:val="24"/>
          <w:szCs w:val="24"/>
        </w:rPr>
        <w:t>void</w:t>
      </w:r>
      <w:r w:rsidRPr="00115C26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115C26">
        <w:rPr>
          <w:rFonts w:ascii="Consolas" w:eastAsia="Times New Roman" w:hAnsi="Consolas" w:cs="Consolas"/>
          <w:color w:val="DCDCAA"/>
          <w:sz w:val="24"/>
          <w:szCs w:val="24"/>
        </w:rPr>
        <w:t>main</w:t>
      </w:r>
      <w:r w:rsidRPr="00115C26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r w:rsidRPr="00115C26">
        <w:rPr>
          <w:rFonts w:ascii="Consolas" w:eastAsia="Times New Roman" w:hAnsi="Consolas" w:cs="Consolas"/>
          <w:color w:val="4EC9B0"/>
          <w:sz w:val="24"/>
          <w:szCs w:val="24"/>
        </w:rPr>
        <w:t>String</w:t>
      </w:r>
      <w:r w:rsidRPr="00115C26">
        <w:rPr>
          <w:rFonts w:ascii="Consolas" w:eastAsia="Times New Roman" w:hAnsi="Consolas" w:cs="Consolas"/>
          <w:color w:val="D4D4D4"/>
          <w:sz w:val="24"/>
          <w:szCs w:val="24"/>
        </w:rPr>
        <w:t xml:space="preserve">[] </w:t>
      </w:r>
      <w:r w:rsidRPr="00115C26">
        <w:rPr>
          <w:rFonts w:ascii="Consolas" w:eastAsia="Times New Roman" w:hAnsi="Consolas" w:cs="Consolas"/>
          <w:color w:val="9CDCFE"/>
          <w:sz w:val="24"/>
          <w:szCs w:val="24"/>
        </w:rPr>
        <w:t>args</w:t>
      </w:r>
      <w:r w:rsidRPr="00115C26">
        <w:rPr>
          <w:rFonts w:ascii="Consolas" w:eastAsia="Times New Roman" w:hAnsi="Consolas" w:cs="Consolas"/>
          <w:color w:val="D4D4D4"/>
          <w:sz w:val="24"/>
          <w:szCs w:val="24"/>
        </w:rPr>
        <w:t>) {</w:t>
      </w:r>
    </w:p>
    <w:p w:rsidR="00115C26" w:rsidRPr="00115C26" w:rsidRDefault="00115C26" w:rsidP="00115C26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Consolas"/>
          <w:color w:val="D4D4D4"/>
          <w:sz w:val="24"/>
          <w:szCs w:val="24"/>
        </w:rPr>
      </w:pPr>
    </w:p>
    <w:p w:rsidR="00115C26" w:rsidRDefault="00115C26" w:rsidP="00115C26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Consolas"/>
          <w:color w:val="D4D4D4"/>
          <w:sz w:val="24"/>
          <w:szCs w:val="24"/>
        </w:rPr>
      </w:pPr>
      <w:r w:rsidRPr="00115C26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</w:t>
      </w:r>
      <w:r w:rsidRPr="00115C26">
        <w:rPr>
          <w:rFonts w:ascii="Consolas" w:eastAsia="Times New Roman" w:hAnsi="Consolas" w:cs="Consolas"/>
          <w:color w:val="4EC9B0"/>
          <w:sz w:val="24"/>
          <w:szCs w:val="24"/>
        </w:rPr>
        <w:t>Area</w:t>
      </w:r>
      <w:r w:rsidRPr="00115C26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115C26">
        <w:rPr>
          <w:rFonts w:ascii="Consolas" w:eastAsia="Times New Roman" w:hAnsi="Consolas" w:cs="Consolas"/>
          <w:color w:val="9CDCFE"/>
          <w:sz w:val="24"/>
          <w:szCs w:val="24"/>
        </w:rPr>
        <w:t>a1</w:t>
      </w:r>
      <w:r w:rsidRPr="00115C26">
        <w:rPr>
          <w:rFonts w:ascii="Consolas" w:eastAsia="Times New Roman" w:hAnsi="Consolas" w:cs="Consolas"/>
          <w:color w:val="D4D4D4"/>
          <w:sz w:val="24"/>
          <w:szCs w:val="24"/>
        </w:rPr>
        <w:t xml:space="preserve">= </w:t>
      </w:r>
      <w:r w:rsidRPr="00115C26">
        <w:rPr>
          <w:rFonts w:ascii="Consolas" w:eastAsia="Times New Roman" w:hAnsi="Consolas" w:cs="Consolas"/>
          <w:color w:val="C586C0"/>
          <w:sz w:val="24"/>
          <w:szCs w:val="24"/>
        </w:rPr>
        <w:t>new</w:t>
      </w:r>
      <w:r w:rsidRPr="00115C26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115C26">
        <w:rPr>
          <w:rFonts w:ascii="Consolas" w:eastAsia="Times New Roman" w:hAnsi="Consolas" w:cs="Consolas"/>
          <w:color w:val="DCDCAA"/>
          <w:sz w:val="24"/>
          <w:szCs w:val="24"/>
        </w:rPr>
        <w:t>Area</w:t>
      </w:r>
      <w:r w:rsidRPr="00115C26">
        <w:rPr>
          <w:rFonts w:ascii="Consolas" w:eastAsia="Times New Roman" w:hAnsi="Consolas" w:cs="Consolas"/>
          <w:color w:val="D4D4D4"/>
          <w:sz w:val="24"/>
          <w:szCs w:val="24"/>
        </w:rPr>
        <w:t>();</w:t>
      </w:r>
    </w:p>
    <w:p w:rsidR="00115C26" w:rsidRPr="00115C26" w:rsidRDefault="00115C26" w:rsidP="00115C26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Consolas"/>
          <w:color w:val="D4D4D4"/>
          <w:sz w:val="24"/>
          <w:szCs w:val="24"/>
        </w:rPr>
      </w:pPr>
    </w:p>
    <w:p w:rsidR="00115C26" w:rsidRPr="00115C26" w:rsidRDefault="00115C26" w:rsidP="00115C26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Consolas"/>
          <w:color w:val="D4D4D4"/>
          <w:sz w:val="24"/>
          <w:szCs w:val="24"/>
        </w:rPr>
      </w:pPr>
      <w:r w:rsidRPr="00115C26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</w:t>
      </w:r>
      <w:r w:rsidRPr="00115C26">
        <w:rPr>
          <w:rFonts w:ascii="Consolas" w:eastAsia="Times New Roman" w:hAnsi="Consolas" w:cs="Consolas"/>
          <w:color w:val="4EC9B0"/>
          <w:sz w:val="24"/>
          <w:szCs w:val="24"/>
        </w:rPr>
        <w:t>System</w:t>
      </w:r>
      <w:r w:rsidRPr="00115C26">
        <w:rPr>
          <w:rFonts w:ascii="Consolas" w:eastAsia="Times New Roman" w:hAnsi="Consolas" w:cs="Consolas"/>
          <w:color w:val="D4D4D4"/>
          <w:sz w:val="24"/>
          <w:szCs w:val="24"/>
        </w:rPr>
        <w:t>.</w:t>
      </w:r>
      <w:r w:rsidRPr="00115C26">
        <w:rPr>
          <w:rFonts w:ascii="Consolas" w:eastAsia="Times New Roman" w:hAnsi="Consolas" w:cs="Consolas"/>
          <w:color w:val="4FC1FF"/>
          <w:sz w:val="24"/>
          <w:szCs w:val="24"/>
        </w:rPr>
        <w:t>out</w:t>
      </w:r>
      <w:r w:rsidRPr="00115C26">
        <w:rPr>
          <w:rFonts w:ascii="Consolas" w:eastAsia="Times New Roman" w:hAnsi="Consolas" w:cs="Consolas"/>
          <w:color w:val="D4D4D4"/>
          <w:sz w:val="24"/>
          <w:szCs w:val="24"/>
        </w:rPr>
        <w:t>.</w:t>
      </w:r>
      <w:r w:rsidRPr="00115C26">
        <w:rPr>
          <w:rFonts w:ascii="Consolas" w:eastAsia="Times New Roman" w:hAnsi="Consolas" w:cs="Consolas"/>
          <w:color w:val="DCDCAA"/>
          <w:sz w:val="24"/>
          <w:szCs w:val="24"/>
        </w:rPr>
        <w:t>println</w:t>
      </w:r>
      <w:r w:rsidRPr="00115C26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r w:rsidRPr="00115C26">
        <w:rPr>
          <w:rFonts w:ascii="Consolas" w:eastAsia="Times New Roman" w:hAnsi="Consolas" w:cs="Consolas"/>
          <w:color w:val="CE9178"/>
          <w:sz w:val="24"/>
          <w:szCs w:val="24"/>
        </w:rPr>
        <w:t>"Area of square with sides 12 is "</w:t>
      </w:r>
      <w:r w:rsidRPr="00115C26">
        <w:rPr>
          <w:rFonts w:ascii="Consolas" w:eastAsia="Times New Roman" w:hAnsi="Consolas" w:cs="Consolas"/>
          <w:color w:val="D4D4D4"/>
          <w:sz w:val="24"/>
          <w:szCs w:val="24"/>
        </w:rPr>
        <w:t>+</w:t>
      </w:r>
      <w:r w:rsidRPr="00115C26">
        <w:rPr>
          <w:rFonts w:ascii="Consolas" w:eastAsia="Times New Roman" w:hAnsi="Consolas" w:cs="Consolas"/>
          <w:color w:val="9CDCFE"/>
          <w:sz w:val="24"/>
          <w:szCs w:val="24"/>
        </w:rPr>
        <w:t>a1</w:t>
      </w:r>
      <w:r w:rsidRPr="00115C26">
        <w:rPr>
          <w:rFonts w:ascii="Consolas" w:eastAsia="Times New Roman" w:hAnsi="Consolas" w:cs="Consolas"/>
          <w:color w:val="D4D4D4"/>
          <w:sz w:val="24"/>
          <w:szCs w:val="24"/>
        </w:rPr>
        <w:t>.</w:t>
      </w:r>
      <w:r w:rsidRPr="00115C26">
        <w:rPr>
          <w:rFonts w:ascii="Consolas" w:eastAsia="Times New Roman" w:hAnsi="Consolas" w:cs="Consolas"/>
          <w:color w:val="DCDCAA"/>
          <w:sz w:val="24"/>
          <w:szCs w:val="24"/>
        </w:rPr>
        <w:t>calculateArea</w:t>
      </w:r>
      <w:r w:rsidRPr="00115C26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r w:rsidRPr="00115C26">
        <w:rPr>
          <w:rFonts w:ascii="Consolas" w:eastAsia="Times New Roman" w:hAnsi="Consolas" w:cs="Consolas"/>
          <w:color w:val="B5CEA8"/>
          <w:sz w:val="24"/>
          <w:szCs w:val="24"/>
        </w:rPr>
        <w:t>12</w:t>
      </w:r>
      <w:r w:rsidRPr="00115C26">
        <w:rPr>
          <w:rFonts w:ascii="Consolas" w:eastAsia="Times New Roman" w:hAnsi="Consolas" w:cs="Consolas"/>
          <w:color w:val="D4D4D4"/>
          <w:sz w:val="24"/>
          <w:szCs w:val="24"/>
        </w:rPr>
        <w:t>));</w:t>
      </w:r>
    </w:p>
    <w:p w:rsidR="00115C26" w:rsidRPr="00115C26" w:rsidRDefault="00115C26" w:rsidP="00115C26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Consolas"/>
          <w:color w:val="D4D4D4"/>
          <w:sz w:val="24"/>
          <w:szCs w:val="24"/>
        </w:rPr>
      </w:pPr>
      <w:r w:rsidRPr="00115C26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</w:t>
      </w:r>
      <w:r w:rsidRPr="00115C26">
        <w:rPr>
          <w:rFonts w:ascii="Consolas" w:eastAsia="Times New Roman" w:hAnsi="Consolas" w:cs="Consolas"/>
          <w:color w:val="4EC9B0"/>
          <w:sz w:val="24"/>
          <w:szCs w:val="24"/>
        </w:rPr>
        <w:t>System</w:t>
      </w:r>
      <w:r w:rsidRPr="00115C26">
        <w:rPr>
          <w:rFonts w:ascii="Consolas" w:eastAsia="Times New Roman" w:hAnsi="Consolas" w:cs="Consolas"/>
          <w:color w:val="D4D4D4"/>
          <w:sz w:val="24"/>
          <w:szCs w:val="24"/>
        </w:rPr>
        <w:t>.</w:t>
      </w:r>
      <w:r w:rsidRPr="00115C26">
        <w:rPr>
          <w:rFonts w:ascii="Consolas" w:eastAsia="Times New Roman" w:hAnsi="Consolas" w:cs="Consolas"/>
          <w:color w:val="4FC1FF"/>
          <w:sz w:val="24"/>
          <w:szCs w:val="24"/>
        </w:rPr>
        <w:t>out</w:t>
      </w:r>
      <w:r w:rsidRPr="00115C26">
        <w:rPr>
          <w:rFonts w:ascii="Consolas" w:eastAsia="Times New Roman" w:hAnsi="Consolas" w:cs="Consolas"/>
          <w:color w:val="D4D4D4"/>
          <w:sz w:val="24"/>
          <w:szCs w:val="24"/>
        </w:rPr>
        <w:t>.</w:t>
      </w:r>
      <w:r w:rsidRPr="00115C26">
        <w:rPr>
          <w:rFonts w:ascii="Consolas" w:eastAsia="Times New Roman" w:hAnsi="Consolas" w:cs="Consolas"/>
          <w:color w:val="DCDCAA"/>
          <w:sz w:val="24"/>
          <w:szCs w:val="24"/>
        </w:rPr>
        <w:t>println</w:t>
      </w:r>
      <w:r w:rsidRPr="00115C26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r w:rsidRPr="00115C26">
        <w:rPr>
          <w:rFonts w:ascii="Consolas" w:eastAsia="Times New Roman" w:hAnsi="Consolas" w:cs="Consolas"/>
          <w:color w:val="CE9178"/>
          <w:sz w:val="24"/>
          <w:szCs w:val="24"/>
        </w:rPr>
        <w:t>"Area of rectangle with sides 12 and 4 is "</w:t>
      </w:r>
      <w:r w:rsidRPr="00115C26">
        <w:rPr>
          <w:rFonts w:ascii="Consolas" w:eastAsia="Times New Roman" w:hAnsi="Consolas" w:cs="Consolas"/>
          <w:color w:val="D4D4D4"/>
          <w:sz w:val="24"/>
          <w:szCs w:val="24"/>
        </w:rPr>
        <w:t>+</w:t>
      </w:r>
      <w:r w:rsidRPr="00115C26">
        <w:rPr>
          <w:rFonts w:ascii="Consolas" w:eastAsia="Times New Roman" w:hAnsi="Consolas" w:cs="Consolas"/>
          <w:color w:val="9CDCFE"/>
          <w:sz w:val="24"/>
          <w:szCs w:val="24"/>
        </w:rPr>
        <w:t>a1</w:t>
      </w:r>
      <w:r w:rsidRPr="00115C26">
        <w:rPr>
          <w:rFonts w:ascii="Consolas" w:eastAsia="Times New Roman" w:hAnsi="Consolas" w:cs="Consolas"/>
          <w:color w:val="D4D4D4"/>
          <w:sz w:val="24"/>
          <w:szCs w:val="24"/>
        </w:rPr>
        <w:t>.</w:t>
      </w:r>
      <w:r w:rsidRPr="00115C26">
        <w:rPr>
          <w:rFonts w:ascii="Consolas" w:eastAsia="Times New Roman" w:hAnsi="Consolas" w:cs="Consolas"/>
          <w:color w:val="DCDCAA"/>
          <w:sz w:val="24"/>
          <w:szCs w:val="24"/>
        </w:rPr>
        <w:t>calculateArea</w:t>
      </w:r>
      <w:r w:rsidRPr="00115C26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r w:rsidRPr="00115C26">
        <w:rPr>
          <w:rFonts w:ascii="Consolas" w:eastAsia="Times New Roman" w:hAnsi="Consolas" w:cs="Consolas"/>
          <w:color w:val="B5CEA8"/>
          <w:sz w:val="24"/>
          <w:szCs w:val="24"/>
        </w:rPr>
        <w:t>12</w:t>
      </w:r>
      <w:r w:rsidRPr="00115C26">
        <w:rPr>
          <w:rFonts w:ascii="Consolas" w:eastAsia="Times New Roman" w:hAnsi="Consolas" w:cs="Consolas"/>
          <w:color w:val="D4D4D4"/>
          <w:sz w:val="24"/>
          <w:szCs w:val="24"/>
        </w:rPr>
        <w:t>,</w:t>
      </w:r>
      <w:r w:rsidRPr="00115C26">
        <w:rPr>
          <w:rFonts w:ascii="Consolas" w:eastAsia="Times New Roman" w:hAnsi="Consolas" w:cs="Consolas"/>
          <w:color w:val="B5CEA8"/>
          <w:sz w:val="24"/>
          <w:szCs w:val="24"/>
        </w:rPr>
        <w:t>4</w:t>
      </w:r>
      <w:r w:rsidRPr="00115C26">
        <w:rPr>
          <w:rFonts w:ascii="Consolas" w:eastAsia="Times New Roman" w:hAnsi="Consolas" w:cs="Consolas"/>
          <w:color w:val="D4D4D4"/>
          <w:sz w:val="24"/>
          <w:szCs w:val="24"/>
        </w:rPr>
        <w:t>));</w:t>
      </w:r>
    </w:p>
    <w:p w:rsidR="00115C26" w:rsidRDefault="00115C26" w:rsidP="00115C26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Consolas"/>
          <w:color w:val="D4D4D4"/>
          <w:sz w:val="24"/>
          <w:szCs w:val="24"/>
        </w:rPr>
      </w:pPr>
      <w:r w:rsidRPr="00115C26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</w:t>
      </w:r>
      <w:r w:rsidRPr="00115C26">
        <w:rPr>
          <w:rFonts w:ascii="Consolas" w:eastAsia="Times New Roman" w:hAnsi="Consolas" w:cs="Consolas"/>
          <w:color w:val="4EC9B0"/>
          <w:sz w:val="24"/>
          <w:szCs w:val="24"/>
        </w:rPr>
        <w:t>System</w:t>
      </w:r>
      <w:r w:rsidRPr="00115C26">
        <w:rPr>
          <w:rFonts w:ascii="Consolas" w:eastAsia="Times New Roman" w:hAnsi="Consolas" w:cs="Consolas"/>
          <w:color w:val="D4D4D4"/>
          <w:sz w:val="24"/>
          <w:szCs w:val="24"/>
        </w:rPr>
        <w:t>.</w:t>
      </w:r>
      <w:r w:rsidRPr="00115C26">
        <w:rPr>
          <w:rFonts w:ascii="Consolas" w:eastAsia="Times New Roman" w:hAnsi="Consolas" w:cs="Consolas"/>
          <w:color w:val="4FC1FF"/>
          <w:sz w:val="24"/>
          <w:szCs w:val="24"/>
        </w:rPr>
        <w:t>out</w:t>
      </w:r>
      <w:r w:rsidRPr="00115C26">
        <w:rPr>
          <w:rFonts w:ascii="Consolas" w:eastAsia="Times New Roman" w:hAnsi="Consolas" w:cs="Consolas"/>
          <w:color w:val="D4D4D4"/>
          <w:sz w:val="24"/>
          <w:szCs w:val="24"/>
        </w:rPr>
        <w:t>.</w:t>
      </w:r>
      <w:r w:rsidRPr="00115C26">
        <w:rPr>
          <w:rFonts w:ascii="Consolas" w:eastAsia="Times New Roman" w:hAnsi="Consolas" w:cs="Consolas"/>
          <w:color w:val="DCDCAA"/>
          <w:sz w:val="24"/>
          <w:szCs w:val="24"/>
        </w:rPr>
        <w:t>println</w:t>
      </w:r>
      <w:r w:rsidRPr="00115C26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r w:rsidRPr="00115C26">
        <w:rPr>
          <w:rFonts w:ascii="Consolas" w:eastAsia="Times New Roman" w:hAnsi="Consolas" w:cs="Consolas"/>
          <w:color w:val="CE9178"/>
          <w:sz w:val="24"/>
          <w:szCs w:val="24"/>
        </w:rPr>
        <w:t>"Area of circle with radius 2 is "</w:t>
      </w:r>
      <w:r w:rsidRPr="00115C26">
        <w:rPr>
          <w:rFonts w:ascii="Consolas" w:eastAsia="Times New Roman" w:hAnsi="Consolas" w:cs="Consolas"/>
          <w:color w:val="D4D4D4"/>
          <w:sz w:val="24"/>
          <w:szCs w:val="24"/>
        </w:rPr>
        <w:t>+</w:t>
      </w:r>
      <w:r w:rsidRPr="00115C26">
        <w:rPr>
          <w:rFonts w:ascii="Consolas" w:eastAsia="Times New Roman" w:hAnsi="Consolas" w:cs="Consolas"/>
          <w:color w:val="9CDCFE"/>
          <w:sz w:val="24"/>
          <w:szCs w:val="24"/>
        </w:rPr>
        <w:t>a1</w:t>
      </w:r>
      <w:r w:rsidRPr="00115C26">
        <w:rPr>
          <w:rFonts w:ascii="Consolas" w:eastAsia="Times New Roman" w:hAnsi="Consolas" w:cs="Consolas"/>
          <w:color w:val="D4D4D4"/>
          <w:sz w:val="24"/>
          <w:szCs w:val="24"/>
        </w:rPr>
        <w:t>.</w:t>
      </w:r>
      <w:r w:rsidRPr="00115C26">
        <w:rPr>
          <w:rFonts w:ascii="Consolas" w:eastAsia="Times New Roman" w:hAnsi="Consolas" w:cs="Consolas"/>
          <w:color w:val="DCDCAA"/>
          <w:sz w:val="24"/>
          <w:szCs w:val="24"/>
        </w:rPr>
        <w:t>calculateArea</w:t>
      </w:r>
      <w:r w:rsidRPr="00115C26">
        <w:rPr>
          <w:rFonts w:ascii="Consolas" w:eastAsia="Times New Roman" w:hAnsi="Consolas" w:cs="Consolas"/>
          <w:color w:val="D4D4D4"/>
          <w:sz w:val="24"/>
          <w:szCs w:val="24"/>
        </w:rPr>
        <w:t>((</w:t>
      </w:r>
      <w:r w:rsidRPr="00115C26">
        <w:rPr>
          <w:rFonts w:ascii="Consolas" w:eastAsia="Times New Roman" w:hAnsi="Consolas" w:cs="Consolas"/>
          <w:color w:val="4EC9B0"/>
          <w:sz w:val="24"/>
          <w:szCs w:val="24"/>
        </w:rPr>
        <w:t>float</w:t>
      </w:r>
      <w:r w:rsidRPr="00115C26">
        <w:rPr>
          <w:rFonts w:ascii="Consolas" w:eastAsia="Times New Roman" w:hAnsi="Consolas" w:cs="Consolas"/>
          <w:color w:val="D4D4D4"/>
          <w:sz w:val="24"/>
          <w:szCs w:val="24"/>
        </w:rPr>
        <w:t>)</w:t>
      </w:r>
      <w:r w:rsidRPr="00115C26">
        <w:rPr>
          <w:rFonts w:ascii="Consolas" w:eastAsia="Times New Roman" w:hAnsi="Consolas" w:cs="Consolas"/>
          <w:color w:val="B5CEA8"/>
          <w:sz w:val="24"/>
          <w:szCs w:val="24"/>
        </w:rPr>
        <w:t>2</w:t>
      </w:r>
      <w:r w:rsidRPr="00115C26">
        <w:rPr>
          <w:rFonts w:ascii="Consolas" w:eastAsia="Times New Roman" w:hAnsi="Consolas" w:cs="Consolas"/>
          <w:color w:val="D4D4D4"/>
          <w:sz w:val="24"/>
          <w:szCs w:val="24"/>
        </w:rPr>
        <w:t>));</w:t>
      </w:r>
    </w:p>
    <w:p w:rsidR="00115C26" w:rsidRPr="00115C26" w:rsidRDefault="00115C26" w:rsidP="00115C26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Consolas"/>
          <w:color w:val="D4D4D4"/>
          <w:sz w:val="24"/>
          <w:szCs w:val="24"/>
        </w:rPr>
      </w:pPr>
    </w:p>
    <w:p w:rsidR="00115C26" w:rsidRPr="00115C26" w:rsidRDefault="00115C26" w:rsidP="00115C26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Consolas"/>
          <w:color w:val="D4D4D4"/>
          <w:sz w:val="24"/>
          <w:szCs w:val="24"/>
        </w:rPr>
      </w:pPr>
      <w:r w:rsidRPr="00115C26">
        <w:rPr>
          <w:rFonts w:ascii="Consolas" w:eastAsia="Times New Roman" w:hAnsi="Consolas" w:cs="Consolas"/>
          <w:color w:val="D4D4D4"/>
          <w:sz w:val="24"/>
          <w:szCs w:val="24"/>
        </w:rPr>
        <w:t>        }</w:t>
      </w:r>
    </w:p>
    <w:p w:rsidR="00115C26" w:rsidRPr="00115C26" w:rsidRDefault="00115C26" w:rsidP="00115C26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Consolas"/>
          <w:color w:val="D4D4D4"/>
          <w:sz w:val="24"/>
          <w:szCs w:val="24"/>
        </w:rPr>
      </w:pPr>
      <w:r w:rsidRPr="00115C26">
        <w:rPr>
          <w:rFonts w:ascii="Consolas" w:eastAsia="Times New Roman" w:hAnsi="Consolas" w:cs="Consolas"/>
          <w:color w:val="D4D4D4"/>
          <w:sz w:val="24"/>
          <w:szCs w:val="24"/>
        </w:rPr>
        <w:t>    }</w:t>
      </w:r>
    </w:p>
    <w:p w:rsidR="00AD3283" w:rsidRDefault="00AD3283" w:rsidP="001E0F7E">
      <w:pPr>
        <w:shd w:val="clear" w:color="auto" w:fill="1E1E1E"/>
        <w:spacing w:after="0" w:line="285" w:lineRule="atLeast"/>
        <w:ind w:left="0" w:firstLine="0"/>
      </w:pPr>
    </w:p>
    <w:p w:rsidR="00AD3283" w:rsidRDefault="00AD3283">
      <w:pPr>
        <w:spacing w:after="0" w:line="240" w:lineRule="auto"/>
        <w:ind w:left="0" w:firstLine="0"/>
      </w:pPr>
    </w:p>
    <w:p w:rsidR="001E0F7E" w:rsidRDefault="001E0F7E">
      <w:pPr>
        <w:spacing w:after="0" w:line="240" w:lineRule="auto"/>
        <w:ind w:left="0" w:firstLine="0"/>
      </w:pPr>
    </w:p>
    <w:p w:rsidR="001E0F7E" w:rsidRDefault="001E0F7E">
      <w:pPr>
        <w:spacing w:after="0" w:line="240" w:lineRule="auto"/>
        <w:ind w:left="0" w:firstLine="0"/>
      </w:pPr>
    </w:p>
    <w:p w:rsidR="001E0F7E" w:rsidRDefault="001E0F7E">
      <w:pPr>
        <w:spacing w:after="0" w:line="240" w:lineRule="auto"/>
        <w:ind w:left="0" w:firstLine="0"/>
      </w:pPr>
    </w:p>
    <w:p w:rsidR="001E0F7E" w:rsidRDefault="001E0F7E">
      <w:pPr>
        <w:spacing w:after="0" w:line="240" w:lineRule="auto"/>
        <w:ind w:left="0" w:firstLine="0"/>
      </w:pPr>
    </w:p>
    <w:p w:rsidR="00115C26" w:rsidRDefault="00115C26">
      <w:pPr>
        <w:spacing w:after="0" w:line="240" w:lineRule="auto"/>
        <w:ind w:left="0" w:firstLine="0"/>
      </w:pPr>
    </w:p>
    <w:p w:rsidR="00073740" w:rsidRDefault="00073740">
      <w:pPr>
        <w:spacing w:after="0" w:line="240" w:lineRule="auto"/>
        <w:ind w:left="0" w:firstLine="0"/>
        <w:rPr>
          <w:b/>
        </w:rPr>
      </w:pPr>
      <w:r w:rsidRPr="00851142">
        <w:rPr>
          <w:b/>
        </w:rPr>
        <w:t xml:space="preserve">Output : </w:t>
      </w:r>
    </w:p>
    <w:p w:rsidR="0012158A" w:rsidRPr="00851142" w:rsidRDefault="0012158A">
      <w:pPr>
        <w:spacing w:after="0" w:line="240" w:lineRule="auto"/>
        <w:ind w:left="0" w:firstLine="0"/>
        <w:rPr>
          <w:b/>
        </w:rPr>
      </w:pPr>
    </w:p>
    <w:p w:rsidR="00073740" w:rsidRDefault="009B2585">
      <w:pPr>
        <w:spacing w:after="0" w:line="240" w:lineRule="auto"/>
        <w:ind w:left="0" w:firstLine="0"/>
      </w:pPr>
      <w:r>
        <w:rPr>
          <w:noProof/>
        </w:rPr>
        <w:drawing>
          <wp:inline distT="0" distB="0" distL="0" distR="0" wp14:anchorId="0E4ADEEC" wp14:editId="0CBC0B49">
            <wp:extent cx="6772275" cy="18192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7227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740" w:rsidRDefault="00073740">
      <w:pPr>
        <w:spacing w:after="0" w:line="240" w:lineRule="auto"/>
        <w:ind w:left="0" w:firstLine="0"/>
      </w:pPr>
      <w:r>
        <w:br w:type="page"/>
      </w:r>
    </w:p>
    <w:p w:rsidR="00073740" w:rsidRPr="00FD479B" w:rsidRDefault="00851142" w:rsidP="00073740">
      <w:pPr>
        <w:spacing w:after="0" w:line="233" w:lineRule="auto"/>
        <w:ind w:left="0" w:firstLine="0"/>
        <w:rPr>
          <w:b/>
        </w:rPr>
      </w:pPr>
      <w:r w:rsidRPr="00FD479B">
        <w:rPr>
          <w:b/>
        </w:rPr>
        <w:lastRenderedPageBreak/>
        <w:t>B.</w:t>
      </w:r>
    </w:p>
    <w:p w:rsidR="00851142" w:rsidRDefault="00851142" w:rsidP="00073740">
      <w:pPr>
        <w:spacing w:after="0" w:line="233" w:lineRule="auto"/>
        <w:ind w:left="0" w:firstLine="0"/>
      </w:pPr>
    </w:p>
    <w:p w:rsidR="000900D2" w:rsidRDefault="00851142" w:rsidP="000900D2">
      <w:pPr>
        <w:spacing w:after="0" w:line="233" w:lineRule="auto"/>
      </w:pPr>
      <w:r w:rsidRPr="00851142">
        <w:rPr>
          <w:b/>
        </w:rPr>
        <w:t>Aim :</w:t>
      </w:r>
      <w:r>
        <w:t xml:space="preserve"> </w:t>
      </w:r>
      <w:r w:rsidR="000900D2" w:rsidRPr="000900D2">
        <w:t>Calculate area of different shapes ( Squ</w:t>
      </w:r>
      <w:r w:rsidR="000900D2">
        <w:t xml:space="preserve">are, Rectangle , Circle) using </w:t>
      </w:r>
    </w:p>
    <w:p w:rsidR="00851142" w:rsidRDefault="000900D2" w:rsidP="000900D2">
      <w:pPr>
        <w:spacing w:after="0" w:line="233" w:lineRule="auto"/>
        <w:ind w:firstLine="710"/>
      </w:pPr>
      <w:r w:rsidRPr="000900D2">
        <w:t>constructor overloa</w:t>
      </w:r>
      <w:r>
        <w:t>ding and multiple class concept</w:t>
      </w:r>
      <w:r w:rsidR="00851142">
        <w:t>.</w:t>
      </w:r>
    </w:p>
    <w:p w:rsidR="00851142" w:rsidRDefault="00851142" w:rsidP="00073740">
      <w:pPr>
        <w:spacing w:after="0" w:line="233" w:lineRule="auto"/>
        <w:ind w:left="0" w:firstLine="0"/>
      </w:pPr>
      <w:r>
        <w:t xml:space="preserve"> </w:t>
      </w:r>
    </w:p>
    <w:p w:rsidR="00851142" w:rsidRPr="00851142" w:rsidRDefault="00851142" w:rsidP="00073740">
      <w:pPr>
        <w:spacing w:after="0" w:line="233" w:lineRule="auto"/>
        <w:ind w:left="0" w:firstLine="0"/>
        <w:rPr>
          <w:b/>
        </w:rPr>
      </w:pPr>
      <w:r w:rsidRPr="00851142">
        <w:rPr>
          <w:b/>
        </w:rPr>
        <w:t xml:space="preserve">Program : </w:t>
      </w:r>
    </w:p>
    <w:p w:rsidR="00D71BB9" w:rsidRDefault="00D71BB9" w:rsidP="00D71BB9">
      <w:pPr>
        <w:spacing w:after="0" w:line="233" w:lineRule="auto"/>
        <w:ind w:left="0" w:firstLine="0"/>
      </w:pPr>
    </w:p>
    <w:p w:rsidR="0071656B" w:rsidRPr="0071656B" w:rsidRDefault="0071656B" w:rsidP="0071656B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0900D2" w:rsidRPr="000900D2" w:rsidRDefault="00AD3283" w:rsidP="000900D2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AD3283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="000900D2" w:rsidRPr="000900D2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="000900D2" w:rsidRPr="000900D2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="000900D2" w:rsidRPr="000900D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="000900D2" w:rsidRPr="000900D2">
        <w:rPr>
          <w:rFonts w:ascii="Consolas" w:eastAsia="Times New Roman" w:hAnsi="Consolas" w:cs="Consolas"/>
          <w:color w:val="4EC9B0"/>
          <w:sz w:val="21"/>
          <w:szCs w:val="21"/>
        </w:rPr>
        <w:t>Areas</w:t>
      </w:r>
      <w:r w:rsidR="000900D2" w:rsidRPr="000900D2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0900D2" w:rsidRPr="000900D2" w:rsidRDefault="000900D2" w:rsidP="000900D2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0900D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0900D2">
        <w:rPr>
          <w:rFonts w:ascii="Consolas" w:eastAsia="Times New Roman" w:hAnsi="Consolas" w:cs="Consolas"/>
          <w:color w:val="DCDCAA"/>
          <w:sz w:val="21"/>
          <w:szCs w:val="21"/>
        </w:rPr>
        <w:t>Areas</w:t>
      </w:r>
      <w:r w:rsidRPr="000900D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900D2">
        <w:rPr>
          <w:rFonts w:ascii="Consolas" w:eastAsia="Times New Roman" w:hAnsi="Consolas" w:cs="Consolas"/>
          <w:color w:val="4EC9B0"/>
          <w:sz w:val="21"/>
          <w:szCs w:val="21"/>
        </w:rPr>
        <w:t>int</w:t>
      </w:r>
      <w:r w:rsidRPr="000900D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900D2">
        <w:rPr>
          <w:rFonts w:ascii="Consolas" w:eastAsia="Times New Roman" w:hAnsi="Consolas" w:cs="Consolas"/>
          <w:color w:val="9CDCFE"/>
          <w:sz w:val="21"/>
          <w:szCs w:val="21"/>
        </w:rPr>
        <w:t>l</w:t>
      </w:r>
      <w:r w:rsidRPr="000900D2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:rsidR="000900D2" w:rsidRPr="000900D2" w:rsidRDefault="000900D2" w:rsidP="000900D2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0900D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0900D2">
        <w:rPr>
          <w:rFonts w:ascii="Consolas" w:eastAsia="Times New Roman" w:hAnsi="Consolas" w:cs="Consolas"/>
          <w:color w:val="4EC9B0"/>
          <w:sz w:val="21"/>
          <w:szCs w:val="21"/>
        </w:rPr>
        <w:t>System</w:t>
      </w:r>
      <w:r w:rsidRPr="000900D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900D2">
        <w:rPr>
          <w:rFonts w:ascii="Consolas" w:eastAsia="Times New Roman" w:hAnsi="Consolas" w:cs="Consolas"/>
          <w:color w:val="4FC1FF"/>
          <w:sz w:val="21"/>
          <w:szCs w:val="21"/>
        </w:rPr>
        <w:t>out</w:t>
      </w:r>
      <w:r w:rsidRPr="000900D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900D2">
        <w:rPr>
          <w:rFonts w:ascii="Consolas" w:eastAsia="Times New Roman" w:hAnsi="Consolas" w:cs="Consolas"/>
          <w:color w:val="DCDCAA"/>
          <w:sz w:val="21"/>
          <w:szCs w:val="21"/>
        </w:rPr>
        <w:t>println</w:t>
      </w:r>
      <w:r w:rsidRPr="000900D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900D2">
        <w:rPr>
          <w:rFonts w:ascii="Consolas" w:eastAsia="Times New Roman" w:hAnsi="Consolas" w:cs="Consolas"/>
          <w:color w:val="CE9178"/>
          <w:sz w:val="21"/>
          <w:szCs w:val="21"/>
        </w:rPr>
        <w:t>"Area of square is "</w:t>
      </w:r>
      <w:r w:rsidRPr="000900D2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r w:rsidRPr="000900D2">
        <w:rPr>
          <w:rFonts w:ascii="Consolas" w:eastAsia="Times New Roman" w:hAnsi="Consolas" w:cs="Consolas"/>
          <w:color w:val="9CDCFE"/>
          <w:sz w:val="21"/>
          <w:szCs w:val="21"/>
        </w:rPr>
        <w:t>l</w:t>
      </w:r>
      <w:r w:rsidRPr="000900D2">
        <w:rPr>
          <w:rFonts w:ascii="Consolas" w:eastAsia="Times New Roman" w:hAnsi="Consolas" w:cs="Consolas"/>
          <w:color w:val="D4D4D4"/>
          <w:sz w:val="21"/>
          <w:szCs w:val="21"/>
        </w:rPr>
        <w:t>*</w:t>
      </w:r>
      <w:r w:rsidRPr="000900D2">
        <w:rPr>
          <w:rFonts w:ascii="Consolas" w:eastAsia="Times New Roman" w:hAnsi="Consolas" w:cs="Consolas"/>
          <w:color w:val="9CDCFE"/>
          <w:sz w:val="21"/>
          <w:szCs w:val="21"/>
        </w:rPr>
        <w:t>l</w:t>
      </w:r>
      <w:r w:rsidRPr="000900D2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0900D2" w:rsidRPr="000900D2" w:rsidRDefault="000900D2" w:rsidP="000900D2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0900D2">
        <w:rPr>
          <w:rFonts w:ascii="Consolas" w:eastAsia="Times New Roman" w:hAnsi="Consolas" w:cs="Consolas"/>
          <w:color w:val="D4D4D4"/>
          <w:sz w:val="21"/>
          <w:szCs w:val="21"/>
        </w:rPr>
        <w:t>        }</w:t>
      </w:r>
    </w:p>
    <w:p w:rsidR="000900D2" w:rsidRPr="000900D2" w:rsidRDefault="000900D2" w:rsidP="000900D2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0900D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0900D2">
        <w:rPr>
          <w:rFonts w:ascii="Consolas" w:eastAsia="Times New Roman" w:hAnsi="Consolas" w:cs="Consolas"/>
          <w:color w:val="DCDCAA"/>
          <w:sz w:val="21"/>
          <w:szCs w:val="21"/>
        </w:rPr>
        <w:t>Areas</w:t>
      </w:r>
      <w:r w:rsidRPr="000900D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900D2">
        <w:rPr>
          <w:rFonts w:ascii="Consolas" w:eastAsia="Times New Roman" w:hAnsi="Consolas" w:cs="Consolas"/>
          <w:color w:val="4EC9B0"/>
          <w:sz w:val="21"/>
          <w:szCs w:val="21"/>
        </w:rPr>
        <w:t>int</w:t>
      </w:r>
      <w:r w:rsidRPr="000900D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900D2">
        <w:rPr>
          <w:rFonts w:ascii="Consolas" w:eastAsia="Times New Roman" w:hAnsi="Consolas" w:cs="Consolas"/>
          <w:color w:val="9CDCFE"/>
          <w:sz w:val="21"/>
          <w:szCs w:val="21"/>
        </w:rPr>
        <w:t>l</w:t>
      </w:r>
      <w:r w:rsidRPr="000900D2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0900D2">
        <w:rPr>
          <w:rFonts w:ascii="Consolas" w:eastAsia="Times New Roman" w:hAnsi="Consolas" w:cs="Consolas"/>
          <w:color w:val="4EC9B0"/>
          <w:sz w:val="21"/>
          <w:szCs w:val="21"/>
        </w:rPr>
        <w:t>int</w:t>
      </w:r>
      <w:r w:rsidRPr="000900D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900D2">
        <w:rPr>
          <w:rFonts w:ascii="Consolas" w:eastAsia="Times New Roman" w:hAnsi="Consolas" w:cs="Consolas"/>
          <w:color w:val="9CDCFE"/>
          <w:sz w:val="21"/>
          <w:szCs w:val="21"/>
        </w:rPr>
        <w:t>b</w:t>
      </w:r>
      <w:r w:rsidRPr="000900D2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:rsidR="000900D2" w:rsidRPr="000900D2" w:rsidRDefault="000900D2" w:rsidP="000900D2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0900D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0900D2">
        <w:rPr>
          <w:rFonts w:ascii="Consolas" w:eastAsia="Times New Roman" w:hAnsi="Consolas" w:cs="Consolas"/>
          <w:color w:val="4EC9B0"/>
          <w:sz w:val="21"/>
          <w:szCs w:val="21"/>
        </w:rPr>
        <w:t>System</w:t>
      </w:r>
      <w:r w:rsidRPr="000900D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900D2">
        <w:rPr>
          <w:rFonts w:ascii="Consolas" w:eastAsia="Times New Roman" w:hAnsi="Consolas" w:cs="Consolas"/>
          <w:color w:val="4FC1FF"/>
          <w:sz w:val="21"/>
          <w:szCs w:val="21"/>
        </w:rPr>
        <w:t>out</w:t>
      </w:r>
      <w:r w:rsidRPr="000900D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900D2">
        <w:rPr>
          <w:rFonts w:ascii="Consolas" w:eastAsia="Times New Roman" w:hAnsi="Consolas" w:cs="Consolas"/>
          <w:color w:val="DCDCAA"/>
          <w:sz w:val="21"/>
          <w:szCs w:val="21"/>
        </w:rPr>
        <w:t>println</w:t>
      </w:r>
      <w:r w:rsidRPr="000900D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900D2">
        <w:rPr>
          <w:rFonts w:ascii="Consolas" w:eastAsia="Times New Roman" w:hAnsi="Consolas" w:cs="Consolas"/>
          <w:color w:val="CE9178"/>
          <w:sz w:val="21"/>
          <w:szCs w:val="21"/>
        </w:rPr>
        <w:t>"Area of square is "</w:t>
      </w:r>
      <w:r w:rsidRPr="000900D2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r w:rsidRPr="000900D2">
        <w:rPr>
          <w:rFonts w:ascii="Consolas" w:eastAsia="Times New Roman" w:hAnsi="Consolas" w:cs="Consolas"/>
          <w:color w:val="9CDCFE"/>
          <w:sz w:val="21"/>
          <w:szCs w:val="21"/>
        </w:rPr>
        <w:t>l</w:t>
      </w:r>
      <w:r w:rsidRPr="000900D2">
        <w:rPr>
          <w:rFonts w:ascii="Consolas" w:eastAsia="Times New Roman" w:hAnsi="Consolas" w:cs="Consolas"/>
          <w:color w:val="D4D4D4"/>
          <w:sz w:val="21"/>
          <w:szCs w:val="21"/>
        </w:rPr>
        <w:t>*</w:t>
      </w:r>
      <w:r w:rsidRPr="000900D2">
        <w:rPr>
          <w:rFonts w:ascii="Consolas" w:eastAsia="Times New Roman" w:hAnsi="Consolas" w:cs="Consolas"/>
          <w:color w:val="9CDCFE"/>
          <w:sz w:val="21"/>
          <w:szCs w:val="21"/>
        </w:rPr>
        <w:t>b</w:t>
      </w:r>
      <w:r w:rsidRPr="000900D2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0900D2" w:rsidRPr="000900D2" w:rsidRDefault="000900D2" w:rsidP="000900D2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0900D2">
        <w:rPr>
          <w:rFonts w:ascii="Consolas" w:eastAsia="Times New Roman" w:hAnsi="Consolas" w:cs="Consolas"/>
          <w:color w:val="D4D4D4"/>
          <w:sz w:val="21"/>
          <w:szCs w:val="21"/>
        </w:rPr>
        <w:t>        }</w:t>
      </w:r>
    </w:p>
    <w:p w:rsidR="000900D2" w:rsidRPr="000900D2" w:rsidRDefault="000900D2" w:rsidP="000900D2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0900D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0900D2">
        <w:rPr>
          <w:rFonts w:ascii="Consolas" w:eastAsia="Times New Roman" w:hAnsi="Consolas" w:cs="Consolas"/>
          <w:color w:val="DCDCAA"/>
          <w:sz w:val="21"/>
          <w:szCs w:val="21"/>
        </w:rPr>
        <w:t>Areas</w:t>
      </w:r>
      <w:r w:rsidRPr="000900D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900D2">
        <w:rPr>
          <w:rFonts w:ascii="Consolas" w:eastAsia="Times New Roman" w:hAnsi="Consolas" w:cs="Consolas"/>
          <w:color w:val="4EC9B0"/>
          <w:sz w:val="21"/>
          <w:szCs w:val="21"/>
        </w:rPr>
        <w:t>float</w:t>
      </w:r>
      <w:r w:rsidRPr="000900D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900D2">
        <w:rPr>
          <w:rFonts w:ascii="Consolas" w:eastAsia="Times New Roman" w:hAnsi="Consolas" w:cs="Consolas"/>
          <w:color w:val="9CDCFE"/>
          <w:sz w:val="21"/>
          <w:szCs w:val="21"/>
        </w:rPr>
        <w:t>r</w:t>
      </w:r>
      <w:r w:rsidRPr="000900D2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:rsidR="000900D2" w:rsidRPr="000900D2" w:rsidRDefault="000900D2" w:rsidP="000900D2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0900D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0900D2">
        <w:rPr>
          <w:rFonts w:ascii="Consolas" w:eastAsia="Times New Roman" w:hAnsi="Consolas" w:cs="Consolas"/>
          <w:color w:val="4EC9B0"/>
          <w:sz w:val="21"/>
          <w:szCs w:val="21"/>
        </w:rPr>
        <w:t>System</w:t>
      </w:r>
      <w:r w:rsidRPr="000900D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900D2">
        <w:rPr>
          <w:rFonts w:ascii="Consolas" w:eastAsia="Times New Roman" w:hAnsi="Consolas" w:cs="Consolas"/>
          <w:color w:val="4FC1FF"/>
          <w:sz w:val="21"/>
          <w:szCs w:val="21"/>
        </w:rPr>
        <w:t>out</w:t>
      </w:r>
      <w:r w:rsidRPr="000900D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900D2">
        <w:rPr>
          <w:rFonts w:ascii="Consolas" w:eastAsia="Times New Roman" w:hAnsi="Consolas" w:cs="Consolas"/>
          <w:color w:val="DCDCAA"/>
          <w:sz w:val="21"/>
          <w:szCs w:val="21"/>
        </w:rPr>
        <w:t>println</w:t>
      </w:r>
      <w:r w:rsidRPr="000900D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900D2">
        <w:rPr>
          <w:rFonts w:ascii="Consolas" w:eastAsia="Times New Roman" w:hAnsi="Consolas" w:cs="Consolas"/>
          <w:color w:val="CE9178"/>
          <w:sz w:val="21"/>
          <w:szCs w:val="21"/>
        </w:rPr>
        <w:t>"Area of square is "</w:t>
      </w:r>
      <w:r w:rsidRPr="000900D2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r w:rsidRPr="000900D2">
        <w:rPr>
          <w:rFonts w:ascii="Consolas" w:eastAsia="Times New Roman" w:hAnsi="Consolas" w:cs="Consolas"/>
          <w:color w:val="B5CEA8"/>
          <w:sz w:val="21"/>
          <w:szCs w:val="21"/>
        </w:rPr>
        <w:t>3.142</w:t>
      </w:r>
      <w:r w:rsidRPr="000900D2">
        <w:rPr>
          <w:rFonts w:ascii="Consolas" w:eastAsia="Times New Roman" w:hAnsi="Consolas" w:cs="Consolas"/>
          <w:color w:val="D4D4D4"/>
          <w:sz w:val="21"/>
          <w:szCs w:val="21"/>
        </w:rPr>
        <w:t>*</w:t>
      </w:r>
      <w:r w:rsidRPr="000900D2">
        <w:rPr>
          <w:rFonts w:ascii="Consolas" w:eastAsia="Times New Roman" w:hAnsi="Consolas" w:cs="Consolas"/>
          <w:color w:val="9CDCFE"/>
          <w:sz w:val="21"/>
          <w:szCs w:val="21"/>
        </w:rPr>
        <w:t>r</w:t>
      </w:r>
      <w:r w:rsidRPr="000900D2">
        <w:rPr>
          <w:rFonts w:ascii="Consolas" w:eastAsia="Times New Roman" w:hAnsi="Consolas" w:cs="Consolas"/>
          <w:color w:val="D4D4D4"/>
          <w:sz w:val="21"/>
          <w:szCs w:val="21"/>
        </w:rPr>
        <w:t>*</w:t>
      </w:r>
      <w:r w:rsidRPr="000900D2">
        <w:rPr>
          <w:rFonts w:ascii="Consolas" w:eastAsia="Times New Roman" w:hAnsi="Consolas" w:cs="Consolas"/>
          <w:color w:val="9CDCFE"/>
          <w:sz w:val="21"/>
          <w:szCs w:val="21"/>
        </w:rPr>
        <w:t>r</w:t>
      </w:r>
      <w:r w:rsidRPr="000900D2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0900D2" w:rsidRPr="000900D2" w:rsidRDefault="000900D2" w:rsidP="000900D2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0900D2">
        <w:rPr>
          <w:rFonts w:ascii="Consolas" w:eastAsia="Times New Roman" w:hAnsi="Consolas" w:cs="Consolas"/>
          <w:color w:val="D4D4D4"/>
          <w:sz w:val="21"/>
          <w:szCs w:val="21"/>
        </w:rPr>
        <w:t>        }</w:t>
      </w:r>
    </w:p>
    <w:p w:rsidR="000900D2" w:rsidRPr="000900D2" w:rsidRDefault="000900D2" w:rsidP="000900D2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0900D2">
        <w:rPr>
          <w:rFonts w:ascii="Consolas" w:eastAsia="Times New Roman" w:hAnsi="Consolas" w:cs="Consolas"/>
          <w:color w:val="D4D4D4"/>
          <w:sz w:val="21"/>
          <w:szCs w:val="21"/>
        </w:rPr>
        <w:t>    }</w:t>
      </w:r>
    </w:p>
    <w:p w:rsidR="000900D2" w:rsidRPr="000900D2" w:rsidRDefault="000900D2" w:rsidP="000900D2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0900D2" w:rsidRPr="000900D2" w:rsidRDefault="000900D2" w:rsidP="000900D2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0900D2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0900D2">
        <w:rPr>
          <w:rFonts w:ascii="Consolas" w:eastAsia="Times New Roman" w:hAnsi="Consolas" w:cs="Consolas"/>
          <w:color w:val="569CD6"/>
          <w:sz w:val="21"/>
          <w:szCs w:val="21"/>
        </w:rPr>
        <w:t>public</w:t>
      </w:r>
      <w:r w:rsidRPr="000900D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900D2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0900D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900D2">
        <w:rPr>
          <w:rFonts w:ascii="Consolas" w:eastAsia="Times New Roman" w:hAnsi="Consolas" w:cs="Consolas"/>
          <w:color w:val="4EC9B0"/>
          <w:sz w:val="21"/>
          <w:szCs w:val="21"/>
        </w:rPr>
        <w:t>AreaConstOL</w:t>
      </w:r>
      <w:r w:rsidRPr="000900D2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0900D2" w:rsidRPr="000900D2" w:rsidRDefault="000900D2" w:rsidP="000900D2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0900D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0900D2">
        <w:rPr>
          <w:rFonts w:ascii="Consolas" w:eastAsia="Times New Roman" w:hAnsi="Consolas" w:cs="Consolas"/>
          <w:color w:val="569CD6"/>
          <w:sz w:val="21"/>
          <w:szCs w:val="21"/>
        </w:rPr>
        <w:t>public</w:t>
      </w:r>
      <w:r w:rsidRPr="000900D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900D2">
        <w:rPr>
          <w:rFonts w:ascii="Consolas" w:eastAsia="Times New Roman" w:hAnsi="Consolas" w:cs="Consolas"/>
          <w:color w:val="569CD6"/>
          <w:sz w:val="21"/>
          <w:szCs w:val="21"/>
        </w:rPr>
        <w:t>static</w:t>
      </w:r>
      <w:r w:rsidRPr="000900D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900D2">
        <w:rPr>
          <w:rFonts w:ascii="Consolas" w:eastAsia="Times New Roman" w:hAnsi="Consolas" w:cs="Consolas"/>
          <w:color w:val="4EC9B0"/>
          <w:sz w:val="21"/>
          <w:szCs w:val="21"/>
        </w:rPr>
        <w:t>void</w:t>
      </w:r>
      <w:r w:rsidRPr="000900D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900D2">
        <w:rPr>
          <w:rFonts w:ascii="Consolas" w:eastAsia="Times New Roman" w:hAnsi="Consolas" w:cs="Consolas"/>
          <w:color w:val="DCDCAA"/>
          <w:sz w:val="21"/>
          <w:szCs w:val="21"/>
        </w:rPr>
        <w:t>main</w:t>
      </w:r>
      <w:r w:rsidRPr="000900D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900D2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r w:rsidRPr="000900D2">
        <w:rPr>
          <w:rFonts w:ascii="Consolas" w:eastAsia="Times New Roman" w:hAnsi="Consolas" w:cs="Consolas"/>
          <w:color w:val="D4D4D4"/>
          <w:sz w:val="21"/>
          <w:szCs w:val="21"/>
        </w:rPr>
        <w:t xml:space="preserve">[] </w:t>
      </w:r>
      <w:r w:rsidRPr="000900D2">
        <w:rPr>
          <w:rFonts w:ascii="Consolas" w:eastAsia="Times New Roman" w:hAnsi="Consolas" w:cs="Consolas"/>
          <w:color w:val="9CDCFE"/>
          <w:sz w:val="21"/>
          <w:szCs w:val="21"/>
        </w:rPr>
        <w:t>args</w:t>
      </w:r>
      <w:r w:rsidRPr="000900D2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0900D2" w:rsidRPr="000900D2" w:rsidRDefault="000900D2" w:rsidP="000900D2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0900D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0900D2">
        <w:rPr>
          <w:rFonts w:ascii="Consolas" w:eastAsia="Times New Roman" w:hAnsi="Consolas" w:cs="Consolas"/>
          <w:color w:val="C586C0"/>
          <w:sz w:val="21"/>
          <w:szCs w:val="21"/>
        </w:rPr>
        <w:t>new</w:t>
      </w:r>
      <w:r w:rsidRPr="000900D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900D2">
        <w:rPr>
          <w:rFonts w:ascii="Consolas" w:eastAsia="Times New Roman" w:hAnsi="Consolas" w:cs="Consolas"/>
          <w:color w:val="DCDCAA"/>
          <w:sz w:val="21"/>
          <w:szCs w:val="21"/>
        </w:rPr>
        <w:t>Areas</w:t>
      </w:r>
      <w:r w:rsidRPr="000900D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900D2">
        <w:rPr>
          <w:rFonts w:ascii="Consolas" w:eastAsia="Times New Roman" w:hAnsi="Consolas" w:cs="Consolas"/>
          <w:color w:val="B5CEA8"/>
          <w:sz w:val="21"/>
          <w:szCs w:val="21"/>
        </w:rPr>
        <w:t>12</w:t>
      </w:r>
      <w:r w:rsidRPr="000900D2">
        <w:rPr>
          <w:rFonts w:ascii="Consolas" w:eastAsia="Times New Roman" w:hAnsi="Consolas" w:cs="Consolas"/>
          <w:color w:val="D4D4D4"/>
          <w:sz w:val="21"/>
          <w:szCs w:val="21"/>
        </w:rPr>
        <w:t>);</w:t>
      </w:r>
      <w:r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0900D2">
        <w:rPr>
          <w:rFonts w:ascii="Consolas" w:eastAsia="Times New Roman" w:hAnsi="Consolas" w:cs="Consolas"/>
          <w:color w:val="538135" w:themeColor="accent6" w:themeShade="BF"/>
          <w:sz w:val="21"/>
          <w:szCs w:val="21"/>
        </w:rPr>
        <w:t>//Square</w:t>
      </w:r>
    </w:p>
    <w:p w:rsidR="000900D2" w:rsidRPr="000900D2" w:rsidRDefault="000900D2" w:rsidP="000900D2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0900D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0900D2">
        <w:rPr>
          <w:rFonts w:ascii="Consolas" w:eastAsia="Times New Roman" w:hAnsi="Consolas" w:cs="Consolas"/>
          <w:color w:val="C586C0"/>
          <w:sz w:val="21"/>
          <w:szCs w:val="21"/>
        </w:rPr>
        <w:t>new</w:t>
      </w:r>
      <w:r w:rsidRPr="000900D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900D2">
        <w:rPr>
          <w:rFonts w:ascii="Consolas" w:eastAsia="Times New Roman" w:hAnsi="Consolas" w:cs="Consolas"/>
          <w:color w:val="DCDCAA"/>
          <w:sz w:val="21"/>
          <w:szCs w:val="21"/>
        </w:rPr>
        <w:t>Areas</w:t>
      </w:r>
      <w:r w:rsidRPr="000900D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900D2">
        <w:rPr>
          <w:rFonts w:ascii="Consolas" w:eastAsia="Times New Roman" w:hAnsi="Consolas" w:cs="Consolas"/>
          <w:color w:val="B5CEA8"/>
          <w:sz w:val="21"/>
          <w:szCs w:val="21"/>
        </w:rPr>
        <w:t>12</w:t>
      </w:r>
      <w:r w:rsidRPr="000900D2">
        <w:rPr>
          <w:rFonts w:ascii="Consolas" w:eastAsia="Times New Roman" w:hAnsi="Consolas" w:cs="Consolas"/>
          <w:color w:val="D4D4D4"/>
          <w:sz w:val="21"/>
          <w:szCs w:val="21"/>
        </w:rPr>
        <w:t>*</w:t>
      </w:r>
      <w:r w:rsidRPr="000900D2">
        <w:rPr>
          <w:rFonts w:ascii="Consolas" w:eastAsia="Times New Roman" w:hAnsi="Consolas" w:cs="Consolas"/>
          <w:color w:val="B5CEA8"/>
          <w:sz w:val="21"/>
          <w:szCs w:val="21"/>
        </w:rPr>
        <w:t>4</w:t>
      </w:r>
      <w:r w:rsidRPr="000900D2">
        <w:rPr>
          <w:rFonts w:ascii="Consolas" w:eastAsia="Times New Roman" w:hAnsi="Consolas" w:cs="Consolas"/>
          <w:color w:val="D4D4D4"/>
          <w:sz w:val="21"/>
          <w:szCs w:val="21"/>
        </w:rPr>
        <w:t>);</w:t>
      </w:r>
      <w:r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0900D2">
        <w:rPr>
          <w:rFonts w:ascii="Consolas" w:eastAsia="Times New Roman" w:hAnsi="Consolas" w:cs="Consolas"/>
          <w:color w:val="538135" w:themeColor="accent6" w:themeShade="BF"/>
          <w:sz w:val="21"/>
          <w:szCs w:val="21"/>
        </w:rPr>
        <w:t>//Rectangle</w:t>
      </w:r>
    </w:p>
    <w:p w:rsidR="000900D2" w:rsidRPr="000900D2" w:rsidRDefault="000900D2" w:rsidP="000900D2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0900D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0900D2">
        <w:rPr>
          <w:rFonts w:ascii="Consolas" w:eastAsia="Times New Roman" w:hAnsi="Consolas" w:cs="Consolas"/>
          <w:color w:val="C586C0"/>
          <w:sz w:val="21"/>
          <w:szCs w:val="21"/>
        </w:rPr>
        <w:t>new</w:t>
      </w:r>
      <w:r w:rsidRPr="000900D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900D2">
        <w:rPr>
          <w:rFonts w:ascii="Consolas" w:eastAsia="Times New Roman" w:hAnsi="Consolas" w:cs="Consolas"/>
          <w:color w:val="DCDCAA"/>
          <w:sz w:val="21"/>
          <w:szCs w:val="21"/>
        </w:rPr>
        <w:t>Areas</w:t>
      </w:r>
      <w:r w:rsidRPr="000900D2">
        <w:rPr>
          <w:rFonts w:ascii="Consolas" w:eastAsia="Times New Roman" w:hAnsi="Consolas" w:cs="Consolas"/>
          <w:color w:val="D4D4D4"/>
          <w:sz w:val="21"/>
          <w:szCs w:val="21"/>
        </w:rPr>
        <w:t>((</w:t>
      </w:r>
      <w:r w:rsidRPr="000900D2">
        <w:rPr>
          <w:rFonts w:ascii="Consolas" w:eastAsia="Times New Roman" w:hAnsi="Consolas" w:cs="Consolas"/>
          <w:color w:val="4EC9B0"/>
          <w:sz w:val="21"/>
          <w:szCs w:val="21"/>
        </w:rPr>
        <w:t>float</w:t>
      </w:r>
      <w:r w:rsidRPr="000900D2">
        <w:rPr>
          <w:rFonts w:ascii="Consolas" w:eastAsia="Times New Roman" w:hAnsi="Consolas" w:cs="Consolas"/>
          <w:color w:val="D4D4D4"/>
          <w:sz w:val="21"/>
          <w:szCs w:val="21"/>
        </w:rPr>
        <w:t>)</w:t>
      </w:r>
      <w:r w:rsidRPr="000900D2">
        <w:rPr>
          <w:rFonts w:ascii="Consolas" w:eastAsia="Times New Roman" w:hAnsi="Consolas" w:cs="Consolas"/>
          <w:color w:val="B5CEA8"/>
          <w:sz w:val="21"/>
          <w:szCs w:val="21"/>
        </w:rPr>
        <w:t>5</w:t>
      </w:r>
      <w:r w:rsidRPr="000900D2">
        <w:rPr>
          <w:rFonts w:ascii="Consolas" w:eastAsia="Times New Roman" w:hAnsi="Consolas" w:cs="Consolas"/>
          <w:color w:val="D4D4D4"/>
          <w:sz w:val="21"/>
          <w:szCs w:val="21"/>
        </w:rPr>
        <w:t>);</w:t>
      </w:r>
      <w:r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900D2">
        <w:rPr>
          <w:rFonts w:ascii="Consolas" w:eastAsia="Times New Roman" w:hAnsi="Consolas" w:cs="Consolas"/>
          <w:color w:val="538135" w:themeColor="accent6" w:themeShade="BF"/>
          <w:sz w:val="21"/>
          <w:szCs w:val="21"/>
        </w:rPr>
        <w:t>//Circle</w:t>
      </w:r>
    </w:p>
    <w:p w:rsidR="000900D2" w:rsidRPr="000900D2" w:rsidRDefault="000900D2" w:rsidP="000900D2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0900D2">
        <w:rPr>
          <w:rFonts w:ascii="Consolas" w:eastAsia="Times New Roman" w:hAnsi="Consolas" w:cs="Consolas"/>
          <w:color w:val="D4D4D4"/>
          <w:sz w:val="21"/>
          <w:szCs w:val="21"/>
        </w:rPr>
        <w:t>        }</w:t>
      </w:r>
    </w:p>
    <w:p w:rsidR="00AD3283" w:rsidRPr="00AD3283" w:rsidRDefault="000900D2" w:rsidP="000900D2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0900D2">
        <w:rPr>
          <w:rFonts w:ascii="Consolas" w:eastAsia="Times New Roman" w:hAnsi="Consolas" w:cs="Consolas"/>
          <w:color w:val="D4D4D4"/>
          <w:sz w:val="21"/>
          <w:szCs w:val="21"/>
        </w:rPr>
        <w:t>    }</w:t>
      </w:r>
    </w:p>
    <w:p w:rsidR="003F431E" w:rsidRPr="003F431E" w:rsidRDefault="003F431E" w:rsidP="003F431E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Consolas"/>
          <w:color w:val="D4D4D4"/>
          <w:sz w:val="24"/>
          <w:szCs w:val="24"/>
        </w:rPr>
      </w:pPr>
    </w:p>
    <w:p w:rsidR="000900D2" w:rsidRDefault="000900D2" w:rsidP="00073740">
      <w:pPr>
        <w:spacing w:after="0" w:line="233" w:lineRule="auto"/>
        <w:ind w:left="0" w:firstLine="0"/>
        <w:rPr>
          <w:b/>
        </w:rPr>
      </w:pPr>
    </w:p>
    <w:p w:rsidR="00851142" w:rsidRDefault="00851142" w:rsidP="00073740">
      <w:pPr>
        <w:spacing w:after="0" w:line="233" w:lineRule="auto"/>
        <w:ind w:left="0" w:firstLine="0"/>
      </w:pPr>
      <w:r w:rsidRPr="00851142">
        <w:rPr>
          <w:b/>
        </w:rPr>
        <w:t>Output</w:t>
      </w:r>
      <w:r>
        <w:t xml:space="preserve"> : </w:t>
      </w:r>
    </w:p>
    <w:p w:rsidR="00B51287" w:rsidRDefault="00B51287" w:rsidP="00073740">
      <w:pPr>
        <w:spacing w:after="0" w:line="233" w:lineRule="auto"/>
        <w:ind w:left="0" w:firstLine="0"/>
      </w:pPr>
    </w:p>
    <w:p w:rsidR="000900D2" w:rsidRDefault="000900D2" w:rsidP="00073740">
      <w:pPr>
        <w:spacing w:after="0" w:line="233" w:lineRule="auto"/>
        <w:ind w:left="0" w:firstLine="0"/>
      </w:pPr>
      <w:r>
        <w:rPr>
          <w:noProof/>
        </w:rPr>
        <w:drawing>
          <wp:inline distT="0" distB="0" distL="0" distR="0" wp14:anchorId="72A01D25" wp14:editId="2D732291">
            <wp:extent cx="6391275" cy="18573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287" w:rsidRDefault="00B51287" w:rsidP="00073740">
      <w:pPr>
        <w:spacing w:after="0" w:line="233" w:lineRule="auto"/>
        <w:ind w:left="0" w:firstLine="0"/>
      </w:pPr>
    </w:p>
    <w:p w:rsidR="00FD479B" w:rsidRDefault="00FD479B">
      <w:pPr>
        <w:spacing w:after="0" w:line="240" w:lineRule="auto"/>
        <w:ind w:left="0" w:firstLine="0"/>
      </w:pPr>
    </w:p>
    <w:sectPr w:rsidR="00FD479B" w:rsidSect="0007374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5BF3C57"/>
    <w:multiLevelType w:val="multilevel"/>
    <w:tmpl w:val="2E7817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CF454BC"/>
    <w:multiLevelType w:val="hybridMultilevel"/>
    <w:tmpl w:val="FBB28F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3D440790"/>
    <w:multiLevelType w:val="multilevel"/>
    <w:tmpl w:val="9942E8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507A2D31"/>
    <w:multiLevelType w:val="multilevel"/>
    <w:tmpl w:val="BBFE8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5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6F04409B"/>
    <w:multiLevelType w:val="multilevel"/>
    <w:tmpl w:val="576C27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5127E00"/>
    <w:multiLevelType w:val="multilevel"/>
    <w:tmpl w:val="48764B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9" w15:restartNumberingAfterBreak="0">
    <w:nsid w:val="7E3764F3"/>
    <w:multiLevelType w:val="multilevel"/>
    <w:tmpl w:val="FDC4E4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3"/>
  </w:num>
  <w:num w:numId="2">
    <w:abstractNumId w:val="12"/>
  </w:num>
  <w:num w:numId="3">
    <w:abstractNumId w:val="10"/>
  </w:num>
  <w:num w:numId="4">
    <w:abstractNumId w:val="25"/>
  </w:num>
  <w:num w:numId="5">
    <w:abstractNumId w:val="13"/>
  </w:num>
  <w:num w:numId="6">
    <w:abstractNumId w:val="18"/>
  </w:num>
  <w:num w:numId="7">
    <w:abstractNumId w:val="21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5"/>
  </w:num>
  <w:num w:numId="19">
    <w:abstractNumId w:val="17"/>
  </w:num>
  <w:num w:numId="20">
    <w:abstractNumId w:val="24"/>
  </w:num>
  <w:num w:numId="21">
    <w:abstractNumId w:val="20"/>
  </w:num>
  <w:num w:numId="22">
    <w:abstractNumId w:val="11"/>
  </w:num>
  <w:num w:numId="23">
    <w:abstractNumId w:val="28"/>
  </w:num>
  <w:num w:numId="24">
    <w:abstractNumId w:val="14"/>
  </w:num>
  <w:num w:numId="25">
    <w:abstractNumId w:val="27"/>
  </w:num>
  <w:num w:numId="26">
    <w:abstractNumId w:val="22"/>
  </w:num>
  <w:num w:numId="27">
    <w:abstractNumId w:val="29"/>
  </w:num>
  <w:num w:numId="28">
    <w:abstractNumId w:val="19"/>
  </w:num>
  <w:num w:numId="29">
    <w:abstractNumId w:val="26"/>
  </w:num>
  <w:num w:numId="3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740"/>
    <w:rsid w:val="00073740"/>
    <w:rsid w:val="000900D2"/>
    <w:rsid w:val="000E7890"/>
    <w:rsid w:val="00115C26"/>
    <w:rsid w:val="0012158A"/>
    <w:rsid w:val="00170C95"/>
    <w:rsid w:val="001943EC"/>
    <w:rsid w:val="001E0F7E"/>
    <w:rsid w:val="0028106E"/>
    <w:rsid w:val="002C775A"/>
    <w:rsid w:val="002C7B5D"/>
    <w:rsid w:val="003117C9"/>
    <w:rsid w:val="003C7312"/>
    <w:rsid w:val="003F431E"/>
    <w:rsid w:val="00480E5D"/>
    <w:rsid w:val="004A7374"/>
    <w:rsid w:val="004C77DC"/>
    <w:rsid w:val="005A2594"/>
    <w:rsid w:val="005D65F3"/>
    <w:rsid w:val="00645252"/>
    <w:rsid w:val="006D3D74"/>
    <w:rsid w:val="0071656B"/>
    <w:rsid w:val="00744407"/>
    <w:rsid w:val="0083569A"/>
    <w:rsid w:val="00851142"/>
    <w:rsid w:val="0088263C"/>
    <w:rsid w:val="0089328B"/>
    <w:rsid w:val="009200A1"/>
    <w:rsid w:val="009B2585"/>
    <w:rsid w:val="00A079D7"/>
    <w:rsid w:val="00A302BB"/>
    <w:rsid w:val="00A359E4"/>
    <w:rsid w:val="00A87D09"/>
    <w:rsid w:val="00A9204E"/>
    <w:rsid w:val="00AD3283"/>
    <w:rsid w:val="00AF05A8"/>
    <w:rsid w:val="00AF4721"/>
    <w:rsid w:val="00B37024"/>
    <w:rsid w:val="00B420CB"/>
    <w:rsid w:val="00B51287"/>
    <w:rsid w:val="00C803D2"/>
    <w:rsid w:val="00C96D79"/>
    <w:rsid w:val="00CD22DA"/>
    <w:rsid w:val="00D2204B"/>
    <w:rsid w:val="00D22856"/>
    <w:rsid w:val="00D71BB9"/>
    <w:rsid w:val="00E52D78"/>
    <w:rsid w:val="00FD4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8D672"/>
  <w15:chartTrackingRefBased/>
  <w15:docId w15:val="{8D9B77BD-0893-4E2A-BBA9-C08DD9666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3740"/>
    <w:pPr>
      <w:spacing w:after="5" w:line="250" w:lineRule="auto"/>
      <w:ind w:left="10" w:hanging="10"/>
    </w:pPr>
    <w:rPr>
      <w:rFonts w:ascii="Calibri" w:eastAsia="Calibri" w:hAnsi="Calibri" w:cs="Calibri"/>
      <w:color w:val="000000"/>
      <w:sz w:val="32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ind w:left="10" w:hanging="1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CD22D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420CB"/>
    <w:rPr>
      <w:rFonts w:ascii="Times New Roman" w:hAnsi="Times New Roman" w:cs="Times New Roman"/>
      <w:sz w:val="24"/>
      <w:szCs w:val="24"/>
    </w:rPr>
  </w:style>
  <w:style w:type="character" w:customStyle="1" w:styleId="pln">
    <w:name w:val="pln"/>
    <w:basedOn w:val="DefaultParagraphFont"/>
    <w:rsid w:val="004C77DC"/>
  </w:style>
  <w:style w:type="character" w:customStyle="1" w:styleId="pun">
    <w:name w:val="pun"/>
    <w:basedOn w:val="DefaultParagraphFont"/>
    <w:rsid w:val="004C77DC"/>
  </w:style>
  <w:style w:type="character" w:customStyle="1" w:styleId="kwd">
    <w:name w:val="kwd"/>
    <w:basedOn w:val="DefaultParagraphFont"/>
    <w:rsid w:val="004C77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0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68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1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9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239866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815635563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47942884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526604438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  <w:div w:id="13968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68633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4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64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37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6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9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5027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66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1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76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94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67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8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6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66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3300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869756688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433482124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700399716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  <w:div w:id="58465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2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49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32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50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5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08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28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2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27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46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49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2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44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605679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3699556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233321700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316155367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  <w:div w:id="92048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72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0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7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9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67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00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11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60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6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88745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43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41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2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9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05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70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2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64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97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1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9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3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5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8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31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6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4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1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5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87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74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8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9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9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73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53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83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3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1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81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9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3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1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1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88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27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61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50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8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3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14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98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0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16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39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66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2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4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74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81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0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67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49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35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16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67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17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21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7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3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7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8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97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5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13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4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smailRatlamwala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(blank).dotx</Template>
  <TotalTime>48</TotalTime>
  <Pages>5</Pages>
  <Words>512</Words>
  <Characters>2922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cp:lastPrinted>2021-10-16T10:25:00Z</cp:lastPrinted>
  <dcterms:created xsi:type="dcterms:W3CDTF">2021-11-02T09:18:00Z</dcterms:created>
  <dcterms:modified xsi:type="dcterms:W3CDTF">2021-11-07T18:44:00Z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