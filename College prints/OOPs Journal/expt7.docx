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40" w:rsidRPr="005D65F3" w:rsidRDefault="00073740" w:rsidP="005D65F3">
      <w:pPr>
        <w:spacing w:after="0" w:line="259" w:lineRule="auto"/>
        <w:ind w:left="0" w:right="80" w:firstLine="0"/>
        <w:jc w:val="right"/>
        <w:rPr>
          <w:sz w:val="28"/>
          <w:szCs w:val="28"/>
        </w:rPr>
      </w:pPr>
      <w:r w:rsidRPr="005D65F3">
        <w:rPr>
          <w:rFonts w:ascii="Bodoni MT" w:eastAsia="Bodoni MT" w:hAnsi="Bodoni MT" w:cs="Bodoni MT"/>
          <w:sz w:val="28"/>
          <w:szCs w:val="28"/>
        </w:rPr>
        <w:t>Idris Ratlamwala</w:t>
      </w:r>
    </w:p>
    <w:p w:rsidR="00073740" w:rsidRPr="005D65F3" w:rsidRDefault="00073740" w:rsidP="005D65F3">
      <w:pPr>
        <w:spacing w:after="0" w:line="259" w:lineRule="auto"/>
        <w:ind w:left="0" w:right="81" w:firstLine="0"/>
        <w:jc w:val="right"/>
        <w:rPr>
          <w:sz w:val="28"/>
          <w:szCs w:val="28"/>
        </w:rPr>
      </w:pPr>
      <w:r w:rsidRPr="005D65F3">
        <w:rPr>
          <w:rFonts w:ascii="Bodoni MT" w:eastAsia="Bodoni MT" w:hAnsi="Bodoni MT" w:cs="Bodoni MT"/>
          <w:sz w:val="28"/>
          <w:szCs w:val="28"/>
        </w:rPr>
        <w:t>C31 - 2003145</w:t>
      </w:r>
    </w:p>
    <w:p w:rsidR="00073740" w:rsidRPr="005D65F3" w:rsidRDefault="00D2204B" w:rsidP="005D65F3">
      <w:pPr>
        <w:pStyle w:val="IntenseQuote"/>
        <w:rPr>
          <w:i w:val="0"/>
          <w:sz w:val="36"/>
          <w:szCs w:val="36"/>
        </w:rPr>
      </w:pPr>
      <w:r>
        <w:rPr>
          <w:i w:val="0"/>
          <w:sz w:val="36"/>
          <w:szCs w:val="36"/>
        </w:rPr>
        <w:t>Experiment 7</w:t>
      </w:r>
      <w:r w:rsidR="00073740" w:rsidRPr="005D65F3">
        <w:rPr>
          <w:i w:val="0"/>
          <w:sz w:val="36"/>
          <w:szCs w:val="36"/>
        </w:rPr>
        <w:t xml:space="preserve">: </w:t>
      </w:r>
      <w:r w:rsidRPr="00D2204B">
        <w:rPr>
          <w:i w:val="0"/>
          <w:sz w:val="36"/>
          <w:szCs w:val="36"/>
        </w:rPr>
        <w:t xml:space="preserve">Programs on Array of Objects  </w:t>
      </w:r>
    </w:p>
    <w:p w:rsidR="005D65F3" w:rsidRDefault="005D65F3" w:rsidP="00073740">
      <w:pPr>
        <w:spacing w:after="0" w:line="233" w:lineRule="auto"/>
        <w:ind w:left="0" w:firstLine="0"/>
      </w:pPr>
    </w:p>
    <w:p w:rsidR="00073740" w:rsidRPr="00AF4721" w:rsidRDefault="00073740" w:rsidP="00073740">
      <w:pPr>
        <w:spacing w:after="0" w:line="233" w:lineRule="auto"/>
        <w:ind w:left="0" w:firstLine="0"/>
        <w:rPr>
          <w:b/>
          <w:sz w:val="36"/>
          <w:szCs w:val="36"/>
        </w:rPr>
      </w:pPr>
      <w:r w:rsidRPr="00AF4721">
        <w:rPr>
          <w:b/>
          <w:sz w:val="36"/>
          <w:szCs w:val="36"/>
        </w:rPr>
        <w:t>Theory :</w:t>
      </w:r>
    </w:p>
    <w:p w:rsidR="00A87D09" w:rsidRDefault="00A87D09" w:rsidP="00A87D09">
      <w:pPr>
        <w:spacing w:after="0" w:line="233" w:lineRule="auto"/>
        <w:ind w:left="0" w:firstLine="0"/>
        <w:rPr>
          <w:b/>
          <w:bCs/>
        </w:rPr>
      </w:pPr>
    </w:p>
    <w:p w:rsidR="00AF4721" w:rsidRDefault="00AF4721" w:rsidP="00A87D09">
      <w:pPr>
        <w:spacing w:after="0" w:line="233" w:lineRule="auto"/>
        <w:ind w:left="0" w:firstLine="0"/>
        <w:rPr>
          <w:b/>
          <w:bCs/>
        </w:rPr>
      </w:pPr>
    </w:p>
    <w:p w:rsidR="00B420CB" w:rsidRDefault="00B420CB" w:rsidP="00A87D09">
      <w:pPr>
        <w:spacing w:after="0" w:line="233" w:lineRule="auto"/>
        <w:ind w:left="0" w:firstLine="0"/>
        <w:rPr>
          <w:b/>
          <w:bCs/>
        </w:rPr>
      </w:pPr>
      <w:r>
        <w:rPr>
          <w:b/>
          <w:bCs/>
        </w:rPr>
        <w:t>Array of objects :</w:t>
      </w:r>
    </w:p>
    <w:p w:rsidR="00AF4721" w:rsidRDefault="00AF4721" w:rsidP="00A87D09">
      <w:pPr>
        <w:spacing w:after="0" w:line="233" w:lineRule="auto"/>
        <w:ind w:left="0" w:firstLine="0"/>
        <w:rPr>
          <w:b/>
          <w:bCs/>
        </w:rPr>
      </w:pPr>
    </w:p>
    <w:p w:rsidR="00B420CB" w:rsidRDefault="00B420CB" w:rsidP="00B420CB">
      <w:pPr>
        <w:spacing w:after="0" w:line="233" w:lineRule="auto"/>
        <w:ind w:left="0" w:firstLine="720"/>
      </w:pPr>
      <w:r w:rsidRPr="00B420CB">
        <w:t>Java is an object-oriented programming language. Most of the work done with the help of </w:t>
      </w:r>
      <w:r w:rsidRPr="00B420CB">
        <w:rPr>
          <w:b/>
          <w:bCs/>
        </w:rPr>
        <w:t>objects</w:t>
      </w:r>
      <w:r w:rsidRPr="00B420CB">
        <w:t>. We know that an array is a collection of the same data type that dynamically creates objects and can have elements of primitive types. Java allows us to store objects in an array. In Java, the class is also a user-defined data type. An array that conations </w:t>
      </w:r>
      <w:r w:rsidRPr="00B420CB">
        <w:rPr>
          <w:b/>
          <w:bCs/>
        </w:rPr>
        <w:t>class type elements</w:t>
      </w:r>
      <w:r w:rsidRPr="00B420CB">
        <w:t> are known as an </w:t>
      </w:r>
      <w:r w:rsidRPr="00B420CB">
        <w:rPr>
          <w:b/>
          <w:bCs/>
        </w:rPr>
        <w:t>array of objects</w:t>
      </w:r>
      <w:r w:rsidRPr="00B420CB">
        <w:t>. It stores the reference variable of the object.</w:t>
      </w:r>
    </w:p>
    <w:p w:rsidR="00AF4721" w:rsidRDefault="00AF4721" w:rsidP="00B420CB">
      <w:pPr>
        <w:spacing w:after="0" w:line="233" w:lineRule="auto"/>
        <w:ind w:left="0" w:firstLine="720"/>
      </w:pPr>
    </w:p>
    <w:p w:rsidR="00B420CB" w:rsidRPr="00B420CB" w:rsidRDefault="00B420CB" w:rsidP="00B420CB">
      <w:pPr>
        <w:spacing w:after="0" w:line="233" w:lineRule="auto"/>
        <w:ind w:left="0" w:firstLine="720"/>
      </w:pPr>
    </w:p>
    <w:p w:rsidR="00B420CB" w:rsidRPr="00B420CB" w:rsidRDefault="00B420CB" w:rsidP="00B420CB">
      <w:pPr>
        <w:spacing w:after="0" w:line="233" w:lineRule="auto"/>
        <w:ind w:left="0" w:firstLine="0"/>
        <w:jc w:val="center"/>
      </w:pPr>
      <w:r w:rsidRPr="00B420CB">
        <w:drawing>
          <wp:inline distT="0" distB="0" distL="0" distR="0">
            <wp:extent cx="4286250" cy="3438525"/>
            <wp:effectExtent l="0" t="0" r="0" b="0"/>
            <wp:docPr id="7" name="Picture 7" descr="How to Create Array of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ow to Create Array of Objects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438525"/>
                    </a:xfrm>
                    <a:prstGeom prst="rect">
                      <a:avLst/>
                    </a:prstGeom>
                    <a:noFill/>
                    <a:ln>
                      <a:noFill/>
                    </a:ln>
                  </pic:spPr>
                </pic:pic>
              </a:graphicData>
            </a:graphic>
          </wp:inline>
        </w:drawing>
      </w:r>
    </w:p>
    <w:p w:rsidR="00B420CB" w:rsidRDefault="00B420CB" w:rsidP="00B420CB">
      <w:pPr>
        <w:spacing w:after="0" w:line="233" w:lineRule="auto"/>
        <w:ind w:left="0" w:firstLine="0"/>
        <w:rPr>
          <w:b/>
        </w:rPr>
      </w:pPr>
    </w:p>
    <w:p w:rsidR="00B420CB" w:rsidRDefault="00B420CB" w:rsidP="00B420CB">
      <w:pPr>
        <w:spacing w:after="0" w:line="233" w:lineRule="auto"/>
        <w:ind w:left="0" w:firstLine="0"/>
        <w:rPr>
          <w:b/>
        </w:rPr>
      </w:pPr>
    </w:p>
    <w:p w:rsidR="00AF4721" w:rsidRDefault="00AF4721" w:rsidP="00B420CB">
      <w:pPr>
        <w:spacing w:after="0" w:line="233" w:lineRule="auto"/>
        <w:ind w:left="0" w:firstLine="0"/>
        <w:rPr>
          <w:b/>
        </w:rPr>
      </w:pPr>
    </w:p>
    <w:p w:rsidR="00B420CB" w:rsidRDefault="00B420CB" w:rsidP="00B420CB">
      <w:pPr>
        <w:spacing w:after="0" w:line="233" w:lineRule="auto"/>
        <w:ind w:left="0" w:firstLine="0"/>
        <w:rPr>
          <w:b/>
        </w:rPr>
      </w:pPr>
      <w:r w:rsidRPr="00B420CB">
        <w:rPr>
          <w:b/>
        </w:rPr>
        <w:lastRenderedPageBreak/>
        <w:t>Creating an Array of Objects</w:t>
      </w:r>
    </w:p>
    <w:p w:rsidR="00AF4721" w:rsidRPr="00B420CB" w:rsidRDefault="00AF4721" w:rsidP="00B420CB">
      <w:pPr>
        <w:spacing w:after="0" w:line="233" w:lineRule="auto"/>
        <w:ind w:left="0" w:firstLine="0"/>
        <w:rPr>
          <w:b/>
        </w:rPr>
      </w:pPr>
    </w:p>
    <w:p w:rsidR="00B420CB" w:rsidRDefault="00B420CB" w:rsidP="00B420CB">
      <w:pPr>
        <w:spacing w:after="0" w:line="233" w:lineRule="auto"/>
        <w:ind w:left="0" w:firstLine="0"/>
      </w:pPr>
      <w:r w:rsidRPr="00B420CB">
        <w:t xml:space="preserve">Before creating an array of objects, we must create an instance of the class by using the </w:t>
      </w:r>
      <w:r w:rsidRPr="00B420CB">
        <w:rPr>
          <w:color w:val="C00000"/>
        </w:rPr>
        <w:t>new</w:t>
      </w:r>
      <w:r w:rsidRPr="00B420CB">
        <w:t xml:space="preserve"> keyword. We can use any of the following statements to create an array of objects.</w:t>
      </w:r>
    </w:p>
    <w:p w:rsidR="00AF4721" w:rsidRPr="00B420CB" w:rsidRDefault="00AF4721" w:rsidP="00B420CB">
      <w:pPr>
        <w:spacing w:after="0" w:line="233" w:lineRule="auto"/>
        <w:ind w:left="0" w:firstLine="0"/>
      </w:pPr>
    </w:p>
    <w:p w:rsidR="00B420CB" w:rsidRDefault="00B420CB" w:rsidP="00B420CB">
      <w:pPr>
        <w:spacing w:after="0" w:line="233" w:lineRule="auto"/>
        <w:ind w:left="0" w:firstLine="0"/>
        <w:rPr>
          <w:b/>
          <w:bCs/>
        </w:rPr>
      </w:pPr>
      <w:r w:rsidRPr="00B420CB">
        <w:rPr>
          <w:b/>
          <w:bCs/>
        </w:rPr>
        <w:t>Syntax:</w:t>
      </w:r>
    </w:p>
    <w:p w:rsidR="00B420CB" w:rsidRPr="00B420CB" w:rsidRDefault="00B420CB" w:rsidP="00B420CB">
      <w:pPr>
        <w:spacing w:after="0" w:line="233" w:lineRule="auto"/>
        <w:ind w:left="0" w:firstLine="0"/>
      </w:pPr>
    </w:p>
    <w:p w:rsidR="00B420CB" w:rsidRPr="00B420CB" w:rsidRDefault="00B420CB" w:rsidP="00B420CB">
      <w:pPr>
        <w:numPr>
          <w:ilvl w:val="0"/>
          <w:numId w:val="26"/>
        </w:numPr>
        <w:spacing w:after="0" w:line="233" w:lineRule="auto"/>
      </w:pPr>
      <w:r w:rsidRPr="00B420CB">
        <w:t>ClassName obj[]</w:t>
      </w:r>
      <w:r w:rsidR="0089328B">
        <w:t xml:space="preserve"> </w:t>
      </w:r>
      <w:bookmarkStart w:id="0" w:name="_GoBack"/>
      <w:bookmarkEnd w:id="0"/>
      <w:r w:rsidRPr="00B420CB">
        <w:t>=</w:t>
      </w:r>
      <w:r w:rsidR="0089328B">
        <w:t xml:space="preserve"> </w:t>
      </w:r>
      <w:r w:rsidRPr="00B420CB">
        <w:rPr>
          <w:bCs/>
          <w:color w:val="C00000"/>
        </w:rPr>
        <w:t>new</w:t>
      </w:r>
      <w:r w:rsidRPr="00B420CB">
        <w:t> ClassName[array_length]; </w:t>
      </w:r>
    </w:p>
    <w:p w:rsidR="00B420CB" w:rsidRPr="00B420CB" w:rsidRDefault="00B420CB" w:rsidP="00AF4721">
      <w:pPr>
        <w:spacing w:after="0" w:line="233" w:lineRule="auto"/>
        <w:ind w:left="0" w:firstLine="360"/>
      </w:pPr>
      <w:r w:rsidRPr="00B420CB">
        <w:t>Or</w:t>
      </w:r>
    </w:p>
    <w:p w:rsidR="00B420CB" w:rsidRPr="00B420CB" w:rsidRDefault="00B420CB" w:rsidP="00B420CB">
      <w:pPr>
        <w:spacing w:after="0" w:line="233" w:lineRule="auto"/>
        <w:ind w:left="360" w:firstLine="0"/>
      </w:pPr>
      <w:r>
        <w:t xml:space="preserve">2. </w:t>
      </w:r>
      <w:r w:rsidRPr="00B420CB">
        <w:t>ClassName[] objArray;  </w:t>
      </w:r>
    </w:p>
    <w:p w:rsidR="00B420CB" w:rsidRPr="00B420CB" w:rsidRDefault="00B420CB" w:rsidP="00AF4721">
      <w:pPr>
        <w:spacing w:after="0" w:line="233" w:lineRule="auto"/>
        <w:ind w:left="0" w:firstLine="360"/>
      </w:pPr>
      <w:r w:rsidRPr="00B420CB">
        <w:t>Or</w:t>
      </w:r>
    </w:p>
    <w:p w:rsidR="00B420CB" w:rsidRDefault="00B420CB" w:rsidP="00B420CB">
      <w:pPr>
        <w:spacing w:after="0" w:line="233" w:lineRule="auto"/>
        <w:ind w:left="360" w:firstLine="0"/>
      </w:pPr>
      <w:r>
        <w:t xml:space="preserve">3. </w:t>
      </w:r>
      <w:r w:rsidRPr="00B420CB">
        <w:t>ClassName objeArray[];  </w:t>
      </w:r>
    </w:p>
    <w:p w:rsidR="00B420CB" w:rsidRPr="00B420CB" w:rsidRDefault="00B420CB" w:rsidP="00B420CB">
      <w:pPr>
        <w:spacing w:after="0" w:line="233" w:lineRule="auto"/>
        <w:ind w:left="360" w:firstLine="0"/>
      </w:pPr>
    </w:p>
    <w:p w:rsidR="00B420CB" w:rsidRPr="00B420CB" w:rsidRDefault="00B420CB" w:rsidP="00B420CB">
      <w:pPr>
        <w:spacing w:after="0" w:line="233" w:lineRule="auto"/>
        <w:ind w:left="0" w:firstLine="0"/>
      </w:pPr>
      <w:r w:rsidRPr="00B420CB">
        <w:t>Suppose, we have created a class named Employee. We want to keep records of 20 employees of a company having three departments. In this case, we will not create 20 separate variables. Instead of this, we will create an array of objects, as follows.</w:t>
      </w:r>
    </w:p>
    <w:p w:rsidR="00B420CB" w:rsidRPr="00B420CB" w:rsidRDefault="00B420CB" w:rsidP="00B420CB">
      <w:pPr>
        <w:numPr>
          <w:ilvl w:val="0"/>
          <w:numId w:val="29"/>
        </w:numPr>
        <w:spacing w:after="0" w:line="233" w:lineRule="auto"/>
      </w:pPr>
      <w:r w:rsidRPr="00B420CB">
        <w:t>Employee department1[20];  </w:t>
      </w:r>
    </w:p>
    <w:p w:rsidR="00B420CB" w:rsidRPr="00B420CB" w:rsidRDefault="00B420CB" w:rsidP="00B420CB">
      <w:pPr>
        <w:numPr>
          <w:ilvl w:val="0"/>
          <w:numId w:val="29"/>
        </w:numPr>
        <w:spacing w:after="0" w:line="233" w:lineRule="auto"/>
      </w:pPr>
      <w:r w:rsidRPr="00B420CB">
        <w:t>Employee department2[20];  </w:t>
      </w:r>
    </w:p>
    <w:p w:rsidR="00B420CB" w:rsidRPr="00B420CB" w:rsidRDefault="00B420CB" w:rsidP="00B420CB">
      <w:pPr>
        <w:numPr>
          <w:ilvl w:val="0"/>
          <w:numId w:val="29"/>
        </w:numPr>
        <w:spacing w:after="0" w:line="233" w:lineRule="auto"/>
      </w:pPr>
      <w:r w:rsidRPr="00B420CB">
        <w:t>Employee department3[20];  </w:t>
      </w:r>
    </w:p>
    <w:p w:rsidR="00073740" w:rsidRDefault="00B420CB" w:rsidP="00073740">
      <w:pPr>
        <w:spacing w:after="0" w:line="233" w:lineRule="auto"/>
        <w:ind w:left="0" w:firstLine="0"/>
      </w:pPr>
      <w:r w:rsidRPr="00B420CB">
        <w:t>The above statements create an array of objects with 20 elements.</w:t>
      </w:r>
    </w:p>
    <w:p w:rsidR="00AF4721" w:rsidRDefault="00AF4721" w:rsidP="00073740">
      <w:pPr>
        <w:spacing w:after="0" w:line="233" w:lineRule="auto"/>
        <w:ind w:left="0" w:firstLine="0"/>
      </w:pPr>
    </w:p>
    <w:p w:rsidR="00AF4721" w:rsidRDefault="00AF4721" w:rsidP="00073740">
      <w:pPr>
        <w:spacing w:after="0" w:line="233" w:lineRule="auto"/>
        <w:ind w:left="0" w:firstLine="0"/>
      </w:pPr>
    </w:p>
    <w:p w:rsidR="00AF4721" w:rsidRDefault="00AF4721" w:rsidP="00AF4721">
      <w:pPr>
        <w:spacing w:after="0" w:line="233" w:lineRule="auto"/>
        <w:ind w:left="0" w:firstLine="0"/>
        <w:rPr>
          <w:b/>
          <w:bCs/>
        </w:rPr>
      </w:pPr>
      <w:r>
        <w:rPr>
          <w:b/>
          <w:bCs/>
        </w:rPr>
        <w:t>Initializing the a</w:t>
      </w:r>
      <w:r w:rsidRPr="00AF4721">
        <w:rPr>
          <w:b/>
          <w:bCs/>
        </w:rPr>
        <w:t>rray Of Objects</w:t>
      </w:r>
    </w:p>
    <w:p w:rsidR="00AF4721" w:rsidRPr="00AF4721" w:rsidRDefault="00AF4721" w:rsidP="00AF4721">
      <w:pPr>
        <w:spacing w:after="0" w:line="233" w:lineRule="auto"/>
        <w:ind w:left="0" w:firstLine="0"/>
        <w:rPr>
          <w:b/>
          <w:bCs/>
        </w:rPr>
      </w:pPr>
    </w:p>
    <w:p w:rsidR="00AF4721" w:rsidRPr="00AF4721" w:rsidRDefault="00AF4721" w:rsidP="00AF4721">
      <w:pPr>
        <w:spacing w:after="0" w:line="233" w:lineRule="auto"/>
        <w:ind w:left="0" w:firstLine="0"/>
      </w:pPr>
      <w:r w:rsidRPr="00AF4721">
        <w:t>Once the array o</w:t>
      </w:r>
      <w:r>
        <w:t>f objects is instantiated, we</w:t>
      </w:r>
      <w:r w:rsidRPr="00AF4721">
        <w:t xml:space="preserve"> have to initialize it with values. As the array of objects is different from an array of primitive types, </w:t>
      </w:r>
      <w:r>
        <w:t>we</w:t>
      </w:r>
      <w:r w:rsidRPr="00AF4721">
        <w:t xml:space="preserve"> cannot initialize the array in the way </w:t>
      </w:r>
      <w:r>
        <w:t>we</w:t>
      </w:r>
      <w:r w:rsidRPr="00AF4721">
        <w:t xml:space="preserve"> do with primitive types.</w:t>
      </w:r>
    </w:p>
    <w:p w:rsidR="00AF4721" w:rsidRDefault="00AF4721" w:rsidP="00AF4721">
      <w:pPr>
        <w:spacing w:after="0" w:line="233" w:lineRule="auto"/>
        <w:ind w:left="0" w:firstLine="0"/>
      </w:pPr>
      <w:r w:rsidRPr="00AF4721">
        <w:t xml:space="preserve">In the case of an array of objects, each element of array i.e. an object needs to be initialized. One way to initialize the array of objects is by using the constructors. When </w:t>
      </w:r>
      <w:r>
        <w:t>we</w:t>
      </w:r>
      <w:r w:rsidRPr="00AF4721">
        <w:t xml:space="preserve"> create actual objects, </w:t>
      </w:r>
      <w:r>
        <w:t>we</w:t>
      </w:r>
      <w:r w:rsidRPr="00AF4721">
        <w:t xml:space="preserve"> can assign initial values to each of the objects by </w:t>
      </w:r>
      <w:r w:rsidR="002C775A">
        <w:t>using for loop</w:t>
      </w:r>
      <w:r w:rsidRPr="00AF4721">
        <w:t xml:space="preserve">. </w:t>
      </w:r>
      <w:r w:rsidR="002C775A">
        <w:t>We</w:t>
      </w:r>
      <w:r w:rsidRPr="00AF4721">
        <w:t xml:space="preserve"> can also have a separate member method in a class that will assign data to the objects.</w:t>
      </w:r>
    </w:p>
    <w:p w:rsidR="002C775A" w:rsidRDefault="002C775A" w:rsidP="00AF4721">
      <w:pPr>
        <w:spacing w:after="0" w:line="233" w:lineRule="auto"/>
        <w:ind w:left="0" w:firstLine="0"/>
      </w:pPr>
    </w:p>
    <w:p w:rsidR="002C775A" w:rsidRDefault="002C775A" w:rsidP="00AF4721">
      <w:pPr>
        <w:spacing w:after="0" w:line="233" w:lineRule="auto"/>
        <w:ind w:left="0" w:firstLine="0"/>
      </w:pPr>
      <w:r>
        <w:t xml:space="preserve">Eg. </w:t>
      </w:r>
    </w:p>
    <w:p w:rsidR="002C775A" w:rsidRPr="00AF4721" w:rsidRDefault="002C775A" w:rsidP="00AF4721">
      <w:pPr>
        <w:spacing w:after="0" w:line="233" w:lineRule="auto"/>
        <w:ind w:left="0" w:firstLine="0"/>
      </w:pPr>
      <w:r>
        <w:t xml:space="preserve">for(int i=0 ; i&lt;20 ; i++)  </w:t>
      </w:r>
      <w:r w:rsidRPr="002C775A">
        <w:rPr>
          <w:color w:val="C00000"/>
        </w:rPr>
        <w:t>department1</w:t>
      </w:r>
      <w:r w:rsidRPr="002C775A">
        <w:rPr>
          <w:color w:val="C00000"/>
        </w:rPr>
        <w:t xml:space="preserve"> [i]=new </w:t>
      </w:r>
      <w:r w:rsidRPr="002C775A">
        <w:rPr>
          <w:color w:val="C00000"/>
        </w:rPr>
        <w:t>Employee</w:t>
      </w:r>
      <w:r w:rsidRPr="002C775A">
        <w:rPr>
          <w:color w:val="C00000"/>
        </w:rPr>
        <w:t xml:space="preserve"> ()</w:t>
      </w:r>
      <w:r w:rsidRPr="002C775A">
        <w:t>;</w:t>
      </w:r>
    </w:p>
    <w:p w:rsidR="0012158A" w:rsidRDefault="0012158A" w:rsidP="00073740">
      <w:pPr>
        <w:spacing w:after="0" w:line="233" w:lineRule="auto"/>
        <w:ind w:left="0" w:firstLine="0"/>
        <w:rPr>
          <w:b/>
        </w:rPr>
      </w:pPr>
    </w:p>
    <w:p w:rsidR="00073740" w:rsidRPr="00FD479B" w:rsidRDefault="00073740" w:rsidP="00073740">
      <w:pPr>
        <w:spacing w:after="0" w:line="233" w:lineRule="auto"/>
        <w:ind w:left="0" w:firstLine="0"/>
        <w:rPr>
          <w:b/>
        </w:rPr>
      </w:pPr>
      <w:r w:rsidRPr="00FD479B">
        <w:rPr>
          <w:b/>
        </w:rPr>
        <w:t>A.</w:t>
      </w:r>
    </w:p>
    <w:p w:rsidR="00073740" w:rsidRDefault="00073740" w:rsidP="00073740">
      <w:pPr>
        <w:spacing w:after="0" w:line="233" w:lineRule="auto"/>
        <w:ind w:left="0" w:firstLine="0"/>
      </w:pPr>
    </w:p>
    <w:p w:rsidR="0012158A" w:rsidRDefault="0012158A" w:rsidP="00073740">
      <w:pPr>
        <w:spacing w:after="0" w:line="233" w:lineRule="auto"/>
        <w:ind w:left="0" w:firstLine="0"/>
      </w:pPr>
    </w:p>
    <w:p w:rsidR="00AD3283" w:rsidRDefault="00851142" w:rsidP="00073740">
      <w:pPr>
        <w:spacing w:after="0" w:line="233" w:lineRule="auto"/>
        <w:ind w:left="0" w:firstLine="0"/>
      </w:pPr>
      <w:r w:rsidRPr="00851142">
        <w:rPr>
          <w:b/>
        </w:rPr>
        <w:t>Aim :</w:t>
      </w:r>
      <w:r>
        <w:t xml:space="preserve"> </w:t>
      </w:r>
    </w:p>
    <w:p w:rsidR="002C775A" w:rsidRDefault="002C775A" w:rsidP="00073740">
      <w:pPr>
        <w:spacing w:after="0" w:line="233" w:lineRule="auto"/>
        <w:ind w:left="0" w:firstLine="0"/>
      </w:pPr>
    </w:p>
    <w:p w:rsidR="00851142" w:rsidRDefault="00AD3283" w:rsidP="00073740">
      <w:pPr>
        <w:spacing w:after="0" w:line="233" w:lineRule="auto"/>
        <w:ind w:left="0" w:firstLine="0"/>
      </w:pPr>
      <w:r>
        <w:rPr>
          <w:noProof/>
        </w:rPr>
        <w:drawing>
          <wp:inline distT="0" distB="0" distL="0" distR="0" wp14:anchorId="17AEDB0B" wp14:editId="35AF7488">
            <wp:extent cx="6858000" cy="344682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36"/>
                    <a:stretch/>
                  </pic:blipFill>
                  <pic:spPr bwMode="auto">
                    <a:xfrm>
                      <a:off x="0" y="0"/>
                      <a:ext cx="6858000" cy="3446827"/>
                    </a:xfrm>
                    <a:prstGeom prst="rect">
                      <a:avLst/>
                    </a:prstGeom>
                    <a:ln>
                      <a:noFill/>
                    </a:ln>
                    <a:extLst>
                      <a:ext uri="{53640926-AAD7-44D8-BBD7-CCE9431645EC}">
                        <a14:shadowObscured xmlns:a14="http://schemas.microsoft.com/office/drawing/2010/main"/>
                      </a:ext>
                    </a:extLst>
                  </pic:spPr>
                </pic:pic>
              </a:graphicData>
            </a:graphic>
          </wp:inline>
        </w:drawing>
      </w:r>
    </w:p>
    <w:p w:rsidR="004A7374" w:rsidRDefault="004A7374" w:rsidP="00073740">
      <w:pPr>
        <w:spacing w:after="0" w:line="233" w:lineRule="auto"/>
        <w:ind w:left="0" w:firstLine="0"/>
      </w:pPr>
    </w:p>
    <w:p w:rsidR="0012158A" w:rsidRDefault="0012158A" w:rsidP="00073740">
      <w:pPr>
        <w:spacing w:after="0" w:line="233" w:lineRule="auto"/>
        <w:ind w:left="0" w:firstLine="0"/>
      </w:pPr>
    </w:p>
    <w:p w:rsidR="0012158A" w:rsidRDefault="0012158A" w:rsidP="00073740">
      <w:pPr>
        <w:spacing w:after="0" w:line="233" w:lineRule="auto"/>
        <w:ind w:left="0" w:firstLine="0"/>
      </w:pPr>
    </w:p>
    <w:p w:rsidR="00073740" w:rsidRDefault="00073740" w:rsidP="00D71BB9">
      <w:pPr>
        <w:spacing w:after="0" w:line="233" w:lineRule="auto"/>
        <w:ind w:left="0" w:firstLine="0"/>
        <w:rPr>
          <w:b/>
        </w:rPr>
      </w:pPr>
      <w:r w:rsidRPr="00851142">
        <w:rPr>
          <w:b/>
        </w:rPr>
        <w:t>Program :</w:t>
      </w:r>
    </w:p>
    <w:p w:rsidR="00073740" w:rsidRDefault="00073740" w:rsidP="00073740">
      <w:pPr>
        <w:spacing w:after="0" w:line="233" w:lineRule="auto"/>
        <w:ind w:left="0" w:firstLine="0"/>
      </w:pPr>
    </w:p>
    <w:p w:rsidR="003C7312" w:rsidRDefault="003C7312" w:rsidP="003C7312">
      <w:pPr>
        <w:shd w:val="clear" w:color="auto" w:fill="1E1E1E"/>
        <w:spacing w:after="0" w:line="285" w:lineRule="atLeast"/>
        <w:ind w:left="0" w:firstLine="0"/>
        <w:rPr>
          <w:rFonts w:ascii="Consolas" w:eastAsia="Times New Roman" w:hAnsi="Consolas" w:cs="Consolas"/>
          <w:color w:val="D4D4D4"/>
          <w:sz w:val="24"/>
          <w:szCs w:val="24"/>
        </w:rPr>
      </w:pP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569CD6"/>
          <w:sz w:val="21"/>
          <w:szCs w:val="21"/>
        </w:rPr>
        <w:t>import</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java</w:t>
      </w:r>
      <w:r w:rsidRPr="002C775A">
        <w:rPr>
          <w:rFonts w:ascii="Consolas" w:eastAsia="Times New Roman" w:hAnsi="Consolas" w:cs="Consolas"/>
          <w:color w:val="D4D4D4"/>
          <w:sz w:val="21"/>
          <w:szCs w:val="21"/>
        </w:rPr>
        <w:t>.</w:t>
      </w:r>
      <w:r w:rsidRPr="002C775A">
        <w:rPr>
          <w:rFonts w:ascii="Consolas" w:eastAsia="Times New Roman" w:hAnsi="Consolas" w:cs="Consolas"/>
          <w:color w:val="4EC9B0"/>
          <w:sz w:val="21"/>
          <w:szCs w:val="21"/>
        </w:rPr>
        <w:t>util</w:t>
      </w:r>
      <w:r w:rsidRPr="002C775A">
        <w:rPr>
          <w:rFonts w:ascii="Consolas" w:eastAsia="Times New Roman" w:hAnsi="Consolas" w:cs="Consolas"/>
          <w:color w:val="D4D4D4"/>
          <w:sz w:val="21"/>
          <w:szCs w:val="21"/>
        </w:rPr>
        <w:t>.</w:t>
      </w:r>
      <w:r w:rsidRPr="002C775A">
        <w:rPr>
          <w:rFonts w:ascii="Consolas" w:eastAsia="Times New Roman" w:hAnsi="Consolas" w:cs="Consolas"/>
          <w:color w:val="4EC9B0"/>
          <w:sz w:val="21"/>
          <w:szCs w:val="21"/>
        </w:rPr>
        <w:t>Scanner</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569CD6"/>
          <w:sz w:val="21"/>
          <w:szCs w:val="21"/>
        </w:rPr>
        <w:t>class</w:t>
      </w:r>
      <w:r w:rsidRPr="002C775A">
        <w:rPr>
          <w:rFonts w:ascii="Consolas" w:eastAsia="Times New Roman" w:hAnsi="Consolas" w:cs="Consolas"/>
          <w:color w:val="D4D4D4"/>
          <w:sz w:val="21"/>
          <w:szCs w:val="21"/>
        </w:rPr>
        <w:t xml:space="preserve"> </w:t>
      </w:r>
      <w:r>
        <w:rPr>
          <w:rFonts w:ascii="Consolas" w:eastAsia="Times New Roman" w:hAnsi="Consolas" w:cs="Consolas"/>
          <w:color w:val="4EC9B0"/>
          <w:sz w:val="21"/>
          <w:szCs w:val="21"/>
        </w:rPr>
        <w:t>E</w:t>
      </w:r>
      <w:r w:rsidRPr="002C775A">
        <w:rPr>
          <w:rFonts w:ascii="Consolas" w:eastAsia="Times New Roman" w:hAnsi="Consolas" w:cs="Consolas"/>
          <w:color w:val="4EC9B0"/>
          <w:sz w:val="21"/>
          <w:szCs w:val="21"/>
        </w:rPr>
        <w:t>mp</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int</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id</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hours</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wages</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String</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name</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569CD6"/>
          <w:sz w:val="21"/>
          <w:szCs w:val="21"/>
        </w:rPr>
        <w:t>public</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569CD6"/>
          <w:sz w:val="21"/>
          <w:szCs w:val="21"/>
        </w:rPr>
        <w:t>class</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Employee</w:t>
      </w:r>
      <w:r w:rsidRPr="002C775A">
        <w:rPr>
          <w:rFonts w:ascii="Consolas" w:eastAsia="Times New Roman" w:hAnsi="Consolas" w:cs="Consolas"/>
          <w:color w:val="D4D4D4"/>
          <w:sz w:val="21"/>
          <w:szCs w:val="21"/>
        </w:rPr>
        <w:t xml:space="preserve"> {</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569CD6"/>
          <w:sz w:val="21"/>
          <w:szCs w:val="21"/>
        </w:rPr>
        <w:t>public</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569CD6"/>
          <w:sz w:val="21"/>
          <w:szCs w:val="21"/>
        </w:rPr>
        <w:t>static</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void</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DCDCAA"/>
          <w:sz w:val="21"/>
          <w:szCs w:val="21"/>
        </w:rPr>
        <w:t>main</w:t>
      </w:r>
      <w:r w:rsidRPr="002C775A">
        <w:rPr>
          <w:rFonts w:ascii="Consolas" w:eastAsia="Times New Roman" w:hAnsi="Consolas" w:cs="Consolas"/>
          <w:color w:val="D4D4D4"/>
          <w:sz w:val="21"/>
          <w:szCs w:val="21"/>
        </w:rPr>
        <w:t>(</w:t>
      </w:r>
      <w:r w:rsidRPr="002C775A">
        <w:rPr>
          <w:rFonts w:ascii="Consolas" w:eastAsia="Times New Roman" w:hAnsi="Consolas" w:cs="Consolas"/>
          <w:color w:val="4EC9B0"/>
          <w:sz w:val="21"/>
          <w:szCs w:val="21"/>
        </w:rPr>
        <w:t>String</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args</w:t>
      </w:r>
      <w:r w:rsidRPr="002C775A">
        <w:rPr>
          <w:rFonts w:ascii="Consolas" w:eastAsia="Times New Roman" w:hAnsi="Consolas" w:cs="Consolas"/>
          <w:color w:val="D4D4D4"/>
          <w:sz w:val="21"/>
          <w:szCs w:val="21"/>
        </w:rPr>
        <w:t>) {</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Scanner</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sc</w:t>
      </w:r>
      <w:r w:rsidRPr="002C775A">
        <w:rPr>
          <w:rFonts w:ascii="Consolas" w:eastAsia="Times New Roman" w:hAnsi="Consolas" w:cs="Consolas"/>
          <w:color w:val="D4D4D4"/>
          <w:sz w:val="21"/>
          <w:szCs w:val="21"/>
        </w:rPr>
        <w:t xml:space="preserve"> = </w:t>
      </w:r>
      <w:r w:rsidRPr="002C775A">
        <w:rPr>
          <w:rFonts w:ascii="Consolas" w:eastAsia="Times New Roman" w:hAnsi="Consolas" w:cs="Consolas"/>
          <w:color w:val="C586C0"/>
          <w:sz w:val="21"/>
          <w:szCs w:val="21"/>
        </w:rPr>
        <w:t>new</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DCDCAA"/>
          <w:sz w:val="21"/>
          <w:szCs w:val="21"/>
        </w:rPr>
        <w:t>Scanner</w:t>
      </w:r>
      <w:r w:rsidRPr="002C775A">
        <w:rPr>
          <w:rFonts w:ascii="Consolas" w:eastAsia="Times New Roman" w:hAnsi="Consolas" w:cs="Consolas"/>
          <w:color w:val="D4D4D4"/>
          <w:sz w:val="21"/>
          <w:szCs w:val="21"/>
        </w:rPr>
        <w:t>(</w:t>
      </w:r>
      <w:r w:rsidRPr="002C775A">
        <w:rPr>
          <w:rFonts w:ascii="Consolas" w:eastAsia="Times New Roman" w:hAnsi="Consolas" w:cs="Consolas"/>
          <w:color w:val="4EC9B0"/>
          <w:sz w:val="21"/>
          <w:szCs w:val="21"/>
        </w:rPr>
        <w:t>System</w:t>
      </w:r>
      <w:r w:rsidRPr="002C775A">
        <w:rPr>
          <w:rFonts w:ascii="Consolas" w:eastAsia="Times New Roman" w:hAnsi="Consolas" w:cs="Consolas"/>
          <w:color w:val="D4D4D4"/>
          <w:sz w:val="21"/>
          <w:szCs w:val="21"/>
        </w:rPr>
        <w:t>.</w:t>
      </w:r>
      <w:r w:rsidRPr="002C775A">
        <w:rPr>
          <w:rFonts w:ascii="Consolas" w:eastAsia="Times New Roman" w:hAnsi="Consolas" w:cs="Consolas"/>
          <w:color w:val="4FC1FF"/>
          <w:sz w:val="21"/>
          <w:szCs w:val="21"/>
        </w:rPr>
        <w:t>in</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int</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n</w:t>
      </w:r>
      <w:r w:rsidRPr="002C775A">
        <w:rPr>
          <w:rFonts w:ascii="Consolas" w:eastAsia="Times New Roman" w:hAnsi="Consolas" w:cs="Consolas"/>
          <w:color w:val="D4D4D4"/>
          <w:sz w:val="21"/>
          <w:szCs w:val="21"/>
        </w:rPr>
        <w:t>=</w:t>
      </w:r>
      <w:r w:rsidRPr="002C775A">
        <w:rPr>
          <w:rFonts w:ascii="Consolas" w:eastAsia="Times New Roman" w:hAnsi="Consolas" w:cs="Consolas"/>
          <w:color w:val="B5CEA8"/>
          <w:sz w:val="21"/>
          <w:szCs w:val="21"/>
        </w:rPr>
        <w:t>5</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maxWage</w:t>
      </w:r>
      <w:r w:rsidRPr="002C775A">
        <w:rPr>
          <w:rFonts w:ascii="Consolas" w:eastAsia="Times New Roman" w:hAnsi="Consolas" w:cs="Consolas"/>
          <w:color w:val="D4D4D4"/>
          <w:sz w:val="21"/>
          <w:szCs w:val="21"/>
        </w:rPr>
        <w:t>=</w:t>
      </w:r>
      <w:r w:rsidRPr="002C775A">
        <w:rPr>
          <w:rFonts w:ascii="Consolas" w:eastAsia="Times New Roman" w:hAnsi="Consolas" w:cs="Consolas"/>
          <w:color w:val="B5CEA8"/>
          <w:sz w:val="21"/>
          <w:szCs w:val="21"/>
        </w:rPr>
        <w:t>0</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Pr>
          <w:rFonts w:ascii="Consolas" w:eastAsia="Times New Roman" w:hAnsi="Consolas" w:cs="Consolas"/>
          <w:color w:val="4EC9B0"/>
          <w:sz w:val="21"/>
          <w:szCs w:val="21"/>
        </w:rPr>
        <w:t>E</w:t>
      </w:r>
      <w:r w:rsidRPr="002C775A">
        <w:rPr>
          <w:rFonts w:ascii="Consolas" w:eastAsia="Times New Roman" w:hAnsi="Consolas" w:cs="Consolas"/>
          <w:color w:val="4EC9B0"/>
          <w:sz w:val="21"/>
          <w:szCs w:val="21"/>
        </w:rPr>
        <w:t>mp</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 xml:space="preserve"> = </w:t>
      </w:r>
      <w:r w:rsidRPr="002C775A">
        <w:rPr>
          <w:rFonts w:ascii="Consolas" w:eastAsia="Times New Roman" w:hAnsi="Consolas" w:cs="Consolas"/>
          <w:color w:val="C586C0"/>
          <w:sz w:val="21"/>
          <w:szCs w:val="21"/>
        </w:rPr>
        <w:t>new</w:t>
      </w:r>
      <w:r w:rsidRPr="002C775A">
        <w:rPr>
          <w:rFonts w:ascii="Consolas" w:eastAsia="Times New Roman" w:hAnsi="Consolas" w:cs="Consolas"/>
          <w:color w:val="D4D4D4"/>
          <w:sz w:val="21"/>
          <w:szCs w:val="21"/>
        </w:rPr>
        <w:t xml:space="preserve"> </w:t>
      </w:r>
      <w:r>
        <w:rPr>
          <w:rFonts w:ascii="Consolas" w:eastAsia="Times New Roman" w:hAnsi="Consolas" w:cs="Consolas"/>
          <w:color w:val="4EC9B0"/>
          <w:sz w:val="21"/>
          <w:szCs w:val="21"/>
        </w:rPr>
        <w:t>E</w:t>
      </w:r>
      <w:r w:rsidRPr="002C775A">
        <w:rPr>
          <w:rFonts w:ascii="Consolas" w:eastAsia="Times New Roman" w:hAnsi="Consolas" w:cs="Consolas"/>
          <w:color w:val="4EC9B0"/>
          <w:sz w:val="21"/>
          <w:szCs w:val="21"/>
        </w:rPr>
        <w:t>mp</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n</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C586C0"/>
          <w:sz w:val="21"/>
          <w:szCs w:val="21"/>
        </w:rPr>
        <w:t>for</w:t>
      </w:r>
      <w:r w:rsidRPr="002C775A">
        <w:rPr>
          <w:rFonts w:ascii="Consolas" w:eastAsia="Times New Roman" w:hAnsi="Consolas" w:cs="Consolas"/>
          <w:color w:val="D4D4D4"/>
          <w:sz w:val="21"/>
          <w:szCs w:val="21"/>
        </w:rPr>
        <w:t>(</w:t>
      </w:r>
      <w:r w:rsidRPr="002C775A">
        <w:rPr>
          <w:rFonts w:ascii="Consolas" w:eastAsia="Times New Roman" w:hAnsi="Consolas" w:cs="Consolas"/>
          <w:color w:val="4EC9B0"/>
          <w:sz w:val="21"/>
          <w:szCs w:val="21"/>
        </w:rPr>
        <w:t>int</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B5CEA8"/>
          <w:sz w:val="21"/>
          <w:szCs w:val="21"/>
        </w:rPr>
        <w:t>0</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&lt;</w:t>
      </w:r>
      <w:r w:rsidRPr="002C775A">
        <w:rPr>
          <w:rFonts w:ascii="Consolas" w:eastAsia="Times New Roman" w:hAnsi="Consolas" w:cs="Consolas"/>
          <w:color w:val="9CDCFE"/>
          <w:sz w:val="21"/>
          <w:szCs w:val="21"/>
        </w:rPr>
        <w:t>n</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C586C0"/>
          <w:sz w:val="21"/>
          <w:szCs w:val="21"/>
        </w:rPr>
        <w:t>new</w:t>
      </w:r>
      <w:r w:rsidRPr="002C775A">
        <w:rPr>
          <w:rFonts w:ascii="Consolas" w:eastAsia="Times New Roman" w:hAnsi="Consolas" w:cs="Consolas"/>
          <w:color w:val="D4D4D4"/>
          <w:sz w:val="21"/>
          <w:szCs w:val="21"/>
        </w:rPr>
        <w:t xml:space="preserve"> </w:t>
      </w:r>
      <w:r>
        <w:rPr>
          <w:rFonts w:ascii="Consolas" w:eastAsia="Times New Roman" w:hAnsi="Consolas" w:cs="Consolas"/>
          <w:color w:val="DCDCAA"/>
          <w:sz w:val="21"/>
          <w:szCs w:val="21"/>
        </w:rPr>
        <w:t>E</w:t>
      </w:r>
      <w:r w:rsidRPr="002C775A">
        <w:rPr>
          <w:rFonts w:ascii="Consolas" w:eastAsia="Times New Roman" w:hAnsi="Consolas" w:cs="Consolas"/>
          <w:color w:val="DCDCAA"/>
          <w:sz w:val="21"/>
          <w:szCs w:val="21"/>
        </w:rPr>
        <w:t>mp</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lastRenderedPageBreak/>
        <w:t xml:space="preserve">            </w:t>
      </w:r>
      <w:r w:rsidRPr="002C775A">
        <w:rPr>
          <w:rFonts w:ascii="Consolas" w:eastAsia="Times New Roman" w:hAnsi="Consolas" w:cs="Consolas"/>
          <w:color w:val="4EC9B0"/>
          <w:sz w:val="21"/>
          <w:szCs w:val="21"/>
        </w:rPr>
        <w:t>System</w:t>
      </w:r>
      <w:r w:rsidRPr="002C775A">
        <w:rPr>
          <w:rFonts w:ascii="Consolas" w:eastAsia="Times New Roman" w:hAnsi="Consolas" w:cs="Consolas"/>
          <w:color w:val="D4D4D4"/>
          <w:sz w:val="21"/>
          <w:szCs w:val="21"/>
        </w:rPr>
        <w:t>.</w:t>
      </w:r>
      <w:r w:rsidRPr="002C775A">
        <w:rPr>
          <w:rFonts w:ascii="Consolas" w:eastAsia="Times New Roman" w:hAnsi="Consolas" w:cs="Consolas"/>
          <w:color w:val="4FC1FF"/>
          <w:sz w:val="21"/>
          <w:szCs w:val="21"/>
        </w:rPr>
        <w:t>out</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print</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7BA7D"/>
          <w:sz w:val="21"/>
          <w:szCs w:val="21"/>
        </w:rPr>
        <w:t>\n</w:t>
      </w:r>
      <w:r w:rsidRPr="002C775A">
        <w:rPr>
          <w:rFonts w:ascii="Consolas" w:eastAsia="Times New Roman" w:hAnsi="Consolas" w:cs="Consolas"/>
          <w:color w:val="CE9178"/>
          <w:sz w:val="21"/>
          <w:szCs w:val="21"/>
        </w:rPr>
        <w:t>Enter name : "</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name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sc</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next</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System</w:t>
      </w:r>
      <w:r w:rsidRPr="002C775A">
        <w:rPr>
          <w:rFonts w:ascii="Consolas" w:eastAsia="Times New Roman" w:hAnsi="Consolas" w:cs="Consolas"/>
          <w:color w:val="D4D4D4"/>
          <w:sz w:val="21"/>
          <w:szCs w:val="21"/>
        </w:rPr>
        <w:t>.</w:t>
      </w:r>
      <w:r w:rsidRPr="002C775A">
        <w:rPr>
          <w:rFonts w:ascii="Consolas" w:eastAsia="Times New Roman" w:hAnsi="Consolas" w:cs="Consolas"/>
          <w:color w:val="4FC1FF"/>
          <w:sz w:val="21"/>
          <w:szCs w:val="21"/>
        </w:rPr>
        <w:t>out</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print</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"Enter ID : "</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id</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sc</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nextInt</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System</w:t>
      </w:r>
      <w:r w:rsidRPr="002C775A">
        <w:rPr>
          <w:rFonts w:ascii="Consolas" w:eastAsia="Times New Roman" w:hAnsi="Consolas" w:cs="Consolas"/>
          <w:color w:val="D4D4D4"/>
          <w:sz w:val="21"/>
          <w:szCs w:val="21"/>
        </w:rPr>
        <w:t>.</w:t>
      </w:r>
      <w:r w:rsidRPr="002C775A">
        <w:rPr>
          <w:rFonts w:ascii="Consolas" w:eastAsia="Times New Roman" w:hAnsi="Consolas" w:cs="Consolas"/>
          <w:color w:val="4FC1FF"/>
          <w:sz w:val="21"/>
          <w:szCs w:val="21"/>
        </w:rPr>
        <w:t>out</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print</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"Enter no. of hours : "</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hours</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sc</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nextInt</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System</w:t>
      </w:r>
      <w:r w:rsidRPr="002C775A">
        <w:rPr>
          <w:rFonts w:ascii="Consolas" w:eastAsia="Times New Roman" w:hAnsi="Consolas" w:cs="Consolas"/>
          <w:color w:val="D4D4D4"/>
          <w:sz w:val="21"/>
          <w:szCs w:val="21"/>
        </w:rPr>
        <w:t>.</w:t>
      </w:r>
      <w:r w:rsidRPr="002C775A">
        <w:rPr>
          <w:rFonts w:ascii="Consolas" w:eastAsia="Times New Roman" w:hAnsi="Consolas" w:cs="Consolas"/>
          <w:color w:val="4FC1FF"/>
          <w:sz w:val="21"/>
          <w:szCs w:val="21"/>
        </w:rPr>
        <w:t>out</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println</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7BA7D"/>
          <w:sz w:val="21"/>
          <w:szCs w:val="21"/>
        </w:rPr>
        <w:t>\n</w:t>
      </w:r>
      <w:r w:rsidRPr="002C775A">
        <w:rPr>
          <w:rFonts w:ascii="Consolas" w:eastAsia="Times New Roman" w:hAnsi="Consolas" w:cs="Consolas"/>
          <w:color w:val="CE9178"/>
          <w:sz w:val="21"/>
          <w:szCs w:val="21"/>
        </w:rPr>
        <w:t>Id</w:t>
      </w:r>
      <w:r w:rsidRPr="002C775A">
        <w:rPr>
          <w:rFonts w:ascii="Consolas" w:eastAsia="Times New Roman" w:hAnsi="Consolas" w:cs="Consolas"/>
          <w:color w:val="D7BA7D"/>
          <w:sz w:val="21"/>
          <w:szCs w:val="21"/>
        </w:rPr>
        <w:t>\t</w:t>
      </w:r>
      <w:r w:rsidRPr="002C775A">
        <w:rPr>
          <w:rFonts w:ascii="Consolas" w:eastAsia="Times New Roman" w:hAnsi="Consolas" w:cs="Consolas"/>
          <w:color w:val="CE9178"/>
          <w:sz w:val="21"/>
          <w:szCs w:val="21"/>
        </w:rPr>
        <w:t>| Name</w:t>
      </w:r>
      <w:r w:rsidRPr="002C775A">
        <w:rPr>
          <w:rFonts w:ascii="Consolas" w:eastAsia="Times New Roman" w:hAnsi="Consolas" w:cs="Consolas"/>
          <w:color w:val="D7BA7D"/>
          <w:sz w:val="21"/>
          <w:szCs w:val="21"/>
        </w:rPr>
        <w:t>\t</w:t>
      </w:r>
      <w:r w:rsidRPr="002C775A">
        <w:rPr>
          <w:rFonts w:ascii="Consolas" w:eastAsia="Times New Roman" w:hAnsi="Consolas" w:cs="Consolas"/>
          <w:color w:val="CE9178"/>
          <w:sz w:val="21"/>
          <w:szCs w:val="21"/>
        </w:rPr>
        <w:t>| Hours</w:t>
      </w:r>
      <w:r w:rsidRPr="002C775A">
        <w:rPr>
          <w:rFonts w:ascii="Consolas" w:eastAsia="Times New Roman" w:hAnsi="Consolas" w:cs="Consolas"/>
          <w:color w:val="D7BA7D"/>
          <w:sz w:val="21"/>
          <w:szCs w:val="21"/>
        </w:rPr>
        <w:t>\t</w:t>
      </w:r>
      <w:r w:rsidRPr="002C775A">
        <w:rPr>
          <w:rFonts w:ascii="Consolas" w:eastAsia="Times New Roman" w:hAnsi="Consolas" w:cs="Consolas"/>
          <w:color w:val="CE9178"/>
          <w:sz w:val="21"/>
          <w:szCs w:val="21"/>
        </w:rPr>
        <w:t>| Wages</w:t>
      </w:r>
      <w:r w:rsidRPr="002C775A">
        <w:rPr>
          <w:rFonts w:ascii="Consolas" w:eastAsia="Times New Roman" w:hAnsi="Consolas" w:cs="Consolas"/>
          <w:color w:val="D7BA7D"/>
          <w:sz w:val="21"/>
          <w:szCs w:val="21"/>
        </w:rPr>
        <w:t>\n</w:t>
      </w:r>
      <w:r>
        <w:rPr>
          <w:rFonts w:ascii="Consolas" w:eastAsia="Times New Roman" w:hAnsi="Consolas" w:cs="Consolas"/>
          <w:color w:val="CE9178"/>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C586C0"/>
          <w:sz w:val="21"/>
          <w:szCs w:val="21"/>
        </w:rPr>
        <w:t>for</w:t>
      </w:r>
      <w:r w:rsidRPr="002C775A">
        <w:rPr>
          <w:rFonts w:ascii="Consolas" w:eastAsia="Times New Roman" w:hAnsi="Consolas" w:cs="Consolas"/>
          <w:color w:val="D4D4D4"/>
          <w:sz w:val="21"/>
          <w:szCs w:val="21"/>
        </w:rPr>
        <w:t>(</w:t>
      </w:r>
      <w:r w:rsidRPr="002C775A">
        <w:rPr>
          <w:rFonts w:ascii="Consolas" w:eastAsia="Times New Roman" w:hAnsi="Consolas" w:cs="Consolas"/>
          <w:color w:val="4EC9B0"/>
          <w:sz w:val="21"/>
          <w:szCs w:val="21"/>
        </w:rPr>
        <w:t>int</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B5CEA8"/>
          <w:sz w:val="21"/>
          <w:szCs w:val="21"/>
        </w:rPr>
        <w:t>0</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&lt;</w:t>
      </w:r>
      <w:r w:rsidRPr="002C775A">
        <w:rPr>
          <w:rFonts w:ascii="Consolas" w:eastAsia="Times New Roman" w:hAnsi="Consolas" w:cs="Consolas"/>
          <w:color w:val="9CDCFE"/>
          <w:sz w:val="21"/>
          <w:szCs w:val="21"/>
        </w:rPr>
        <w:t>n</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wages</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hours</w:t>
      </w:r>
      <w:r w:rsidRPr="002C775A">
        <w:rPr>
          <w:rFonts w:ascii="Consolas" w:eastAsia="Times New Roman" w:hAnsi="Consolas" w:cs="Consolas"/>
          <w:color w:val="D4D4D4"/>
          <w:sz w:val="21"/>
          <w:szCs w:val="21"/>
        </w:rPr>
        <w:t>*</w:t>
      </w:r>
      <w:r w:rsidRPr="002C775A">
        <w:rPr>
          <w:rFonts w:ascii="Consolas" w:eastAsia="Times New Roman" w:hAnsi="Consolas" w:cs="Consolas"/>
          <w:color w:val="B5CEA8"/>
          <w:sz w:val="21"/>
          <w:szCs w:val="21"/>
        </w:rPr>
        <w:t>100</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System</w:t>
      </w:r>
      <w:r w:rsidRPr="002C775A">
        <w:rPr>
          <w:rFonts w:ascii="Consolas" w:eastAsia="Times New Roman" w:hAnsi="Consolas" w:cs="Consolas"/>
          <w:color w:val="D4D4D4"/>
          <w:sz w:val="21"/>
          <w:szCs w:val="21"/>
        </w:rPr>
        <w:t>.</w:t>
      </w:r>
      <w:r w:rsidRPr="002C775A">
        <w:rPr>
          <w:rFonts w:ascii="Consolas" w:eastAsia="Times New Roman" w:hAnsi="Consolas" w:cs="Consolas"/>
          <w:color w:val="4FC1FF"/>
          <w:sz w:val="21"/>
          <w:szCs w:val="21"/>
        </w:rPr>
        <w:t>out</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println</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id</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7BA7D"/>
          <w:sz w:val="21"/>
          <w:szCs w:val="21"/>
        </w:rPr>
        <w:t>\t</w:t>
      </w:r>
      <w:r w:rsidRPr="002C775A">
        <w:rPr>
          <w:rFonts w:ascii="Consolas" w:eastAsia="Times New Roman" w:hAnsi="Consolas" w:cs="Consolas"/>
          <w:color w:val="CE9178"/>
          <w:sz w:val="21"/>
          <w:szCs w:val="21"/>
        </w:rPr>
        <w:t>| "</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name</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7BA7D"/>
          <w:sz w:val="21"/>
          <w:szCs w:val="21"/>
        </w:rPr>
        <w:t>\t</w:t>
      </w:r>
      <w:r w:rsidRPr="002C775A">
        <w:rPr>
          <w:rFonts w:ascii="Consolas" w:eastAsia="Times New Roman" w:hAnsi="Consolas" w:cs="Consolas"/>
          <w:color w:val="CE9178"/>
          <w:sz w:val="21"/>
          <w:szCs w:val="21"/>
        </w:rPr>
        <w:t>| "</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hours</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7BA7D"/>
          <w:sz w:val="21"/>
          <w:szCs w:val="21"/>
        </w:rPr>
        <w:t>\t</w:t>
      </w:r>
      <w:r w:rsidRPr="002C775A">
        <w:rPr>
          <w:rFonts w:ascii="Consolas" w:eastAsia="Times New Roman" w:hAnsi="Consolas" w:cs="Consolas"/>
          <w:color w:val="CE9178"/>
          <w:sz w:val="21"/>
          <w:szCs w:val="21"/>
        </w:rPr>
        <w:t>| "</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wages</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maxWage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wages</w:t>
      </w:r>
      <w:r w:rsidRPr="002C775A">
        <w:rPr>
          <w:rFonts w:ascii="Consolas" w:eastAsia="Times New Roman" w:hAnsi="Consolas" w:cs="Consolas"/>
          <w:color w:val="D4D4D4"/>
          <w:sz w:val="21"/>
          <w:szCs w:val="21"/>
        </w:rPr>
        <w:t>&gt;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maxWage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wages</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C586C0"/>
          <w:sz w:val="21"/>
          <w:szCs w:val="21"/>
        </w:rPr>
        <w:t>?</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i</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C586C0"/>
          <w:sz w:val="21"/>
          <w:szCs w:val="21"/>
        </w:rPr>
        <w:t>:</w:t>
      </w: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9CDCFE"/>
          <w:sz w:val="21"/>
          <w:szCs w:val="21"/>
        </w:rPr>
        <w:t>maxWage</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System</w:t>
      </w:r>
      <w:r w:rsidRPr="002C775A">
        <w:rPr>
          <w:rFonts w:ascii="Consolas" w:eastAsia="Times New Roman" w:hAnsi="Consolas" w:cs="Consolas"/>
          <w:color w:val="D4D4D4"/>
          <w:sz w:val="21"/>
          <w:szCs w:val="21"/>
        </w:rPr>
        <w:t>.</w:t>
      </w:r>
      <w:r w:rsidRPr="002C775A">
        <w:rPr>
          <w:rFonts w:ascii="Consolas" w:eastAsia="Times New Roman" w:hAnsi="Consolas" w:cs="Consolas"/>
          <w:color w:val="4FC1FF"/>
          <w:sz w:val="21"/>
          <w:szCs w:val="21"/>
        </w:rPr>
        <w:t>out</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println</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7BA7D"/>
          <w:sz w:val="21"/>
          <w:szCs w:val="21"/>
        </w:rPr>
        <w:t>\n</w:t>
      </w:r>
      <w:r w:rsidRPr="002C775A">
        <w:rPr>
          <w:rFonts w:ascii="Consolas" w:eastAsia="Times New Roman" w:hAnsi="Consolas" w:cs="Consolas"/>
          <w:color w:val="CE9178"/>
          <w:sz w:val="21"/>
          <w:szCs w:val="21"/>
        </w:rPr>
        <w:t>Details of employee with highest wage"</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xml:space="preserve">        </w:t>
      </w:r>
      <w:r w:rsidRPr="002C775A">
        <w:rPr>
          <w:rFonts w:ascii="Consolas" w:eastAsia="Times New Roman" w:hAnsi="Consolas" w:cs="Consolas"/>
          <w:color w:val="4EC9B0"/>
          <w:sz w:val="21"/>
          <w:szCs w:val="21"/>
        </w:rPr>
        <w:t>System</w:t>
      </w:r>
      <w:r w:rsidRPr="002C775A">
        <w:rPr>
          <w:rFonts w:ascii="Consolas" w:eastAsia="Times New Roman" w:hAnsi="Consolas" w:cs="Consolas"/>
          <w:color w:val="D4D4D4"/>
          <w:sz w:val="21"/>
          <w:szCs w:val="21"/>
        </w:rPr>
        <w:t>.</w:t>
      </w:r>
      <w:r w:rsidRPr="002C775A">
        <w:rPr>
          <w:rFonts w:ascii="Consolas" w:eastAsia="Times New Roman" w:hAnsi="Consolas" w:cs="Consolas"/>
          <w:color w:val="4FC1FF"/>
          <w:sz w:val="21"/>
          <w:szCs w:val="21"/>
        </w:rPr>
        <w:t>out</w:t>
      </w:r>
      <w:r w:rsidRPr="002C775A">
        <w:rPr>
          <w:rFonts w:ascii="Consolas" w:eastAsia="Times New Roman" w:hAnsi="Consolas" w:cs="Consolas"/>
          <w:color w:val="D4D4D4"/>
          <w:sz w:val="21"/>
          <w:szCs w:val="21"/>
        </w:rPr>
        <w:t>.</w:t>
      </w:r>
      <w:r w:rsidRPr="002C775A">
        <w:rPr>
          <w:rFonts w:ascii="Consolas" w:eastAsia="Times New Roman" w:hAnsi="Consolas" w:cs="Consolas"/>
          <w:color w:val="DCDCAA"/>
          <w:sz w:val="21"/>
          <w:szCs w:val="21"/>
        </w:rPr>
        <w:t>println</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"Name : "</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maxWage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name</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7BA7D"/>
          <w:sz w:val="21"/>
          <w:szCs w:val="21"/>
        </w:rPr>
        <w:t>\n</w:t>
      </w:r>
      <w:r w:rsidRPr="002C775A">
        <w:rPr>
          <w:rFonts w:ascii="Consolas" w:eastAsia="Times New Roman" w:hAnsi="Consolas" w:cs="Consolas"/>
          <w:color w:val="CE9178"/>
          <w:sz w:val="21"/>
          <w:szCs w:val="21"/>
        </w:rPr>
        <w:t>Id : "</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maxWage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id</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7BA7D"/>
          <w:sz w:val="21"/>
          <w:szCs w:val="21"/>
        </w:rPr>
        <w:t>\n</w:t>
      </w:r>
      <w:r w:rsidRPr="002C775A">
        <w:rPr>
          <w:rFonts w:ascii="Consolas" w:eastAsia="Times New Roman" w:hAnsi="Consolas" w:cs="Consolas"/>
          <w:color w:val="CE9178"/>
          <w:sz w:val="21"/>
          <w:szCs w:val="21"/>
        </w:rPr>
        <w:t>No of hours : "</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maxWage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hours</w:t>
      </w:r>
      <w:r w:rsidRPr="002C775A">
        <w:rPr>
          <w:rFonts w:ascii="Consolas" w:eastAsia="Times New Roman" w:hAnsi="Consolas" w:cs="Consolas"/>
          <w:color w:val="D4D4D4"/>
          <w:sz w:val="21"/>
          <w:szCs w:val="21"/>
        </w:rPr>
        <w:t>+</w:t>
      </w:r>
      <w:r w:rsidRPr="002C775A">
        <w:rPr>
          <w:rFonts w:ascii="Consolas" w:eastAsia="Times New Roman" w:hAnsi="Consolas" w:cs="Consolas"/>
          <w:color w:val="CE9178"/>
          <w:sz w:val="21"/>
          <w:szCs w:val="21"/>
        </w:rPr>
        <w:t>"</w:t>
      </w:r>
      <w:r w:rsidRPr="002C775A">
        <w:rPr>
          <w:rFonts w:ascii="Consolas" w:eastAsia="Times New Roman" w:hAnsi="Consolas" w:cs="Consolas"/>
          <w:color w:val="D7BA7D"/>
          <w:sz w:val="21"/>
          <w:szCs w:val="21"/>
        </w:rPr>
        <w:t>\n</w:t>
      </w:r>
      <w:r w:rsidRPr="002C775A">
        <w:rPr>
          <w:rFonts w:ascii="Consolas" w:eastAsia="Times New Roman" w:hAnsi="Consolas" w:cs="Consolas"/>
          <w:color w:val="CE9178"/>
          <w:sz w:val="21"/>
          <w:szCs w:val="21"/>
        </w:rPr>
        <w:t>Wage : "</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maxWage</w:t>
      </w:r>
      <w:r w:rsidRPr="002C775A">
        <w:rPr>
          <w:rFonts w:ascii="Consolas" w:eastAsia="Times New Roman" w:hAnsi="Consolas" w:cs="Consolas"/>
          <w:color w:val="D4D4D4"/>
          <w:sz w:val="21"/>
          <w:szCs w:val="21"/>
        </w:rPr>
        <w:t>].</w:t>
      </w:r>
      <w:r w:rsidRPr="002C775A">
        <w:rPr>
          <w:rFonts w:ascii="Consolas" w:eastAsia="Times New Roman" w:hAnsi="Consolas" w:cs="Consolas"/>
          <w:color w:val="9CDCFE"/>
          <w:sz w:val="21"/>
          <w:szCs w:val="21"/>
        </w:rPr>
        <w:t>wages</w:t>
      </w:r>
      <w:r w:rsidRPr="002C775A">
        <w:rPr>
          <w:rFonts w:ascii="Consolas" w:eastAsia="Times New Roman" w:hAnsi="Consolas" w:cs="Consolas"/>
          <w:color w:val="D4D4D4"/>
          <w:sz w:val="21"/>
          <w:szCs w:val="21"/>
        </w:rPr>
        <w:t>);</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    }</w:t>
      </w:r>
    </w:p>
    <w:p w:rsidR="002C775A" w:rsidRPr="002C775A" w:rsidRDefault="002C775A" w:rsidP="002C775A">
      <w:pPr>
        <w:shd w:val="clear" w:color="auto" w:fill="1E1E1E"/>
        <w:spacing w:after="0" w:line="285" w:lineRule="atLeast"/>
        <w:ind w:left="0" w:firstLine="0"/>
        <w:rPr>
          <w:rFonts w:ascii="Consolas" w:eastAsia="Times New Roman" w:hAnsi="Consolas" w:cs="Consolas"/>
          <w:color w:val="D4D4D4"/>
          <w:sz w:val="21"/>
          <w:szCs w:val="21"/>
        </w:rPr>
      </w:pPr>
      <w:r w:rsidRPr="002C775A">
        <w:rPr>
          <w:rFonts w:ascii="Consolas" w:eastAsia="Times New Roman" w:hAnsi="Consolas" w:cs="Consolas"/>
          <w:color w:val="D4D4D4"/>
          <w:sz w:val="21"/>
          <w:szCs w:val="21"/>
        </w:rPr>
        <w:t>}</w:t>
      </w:r>
    </w:p>
    <w:p w:rsidR="00AD3283" w:rsidRDefault="00AD3283" w:rsidP="001E0F7E">
      <w:pPr>
        <w:shd w:val="clear" w:color="auto" w:fill="1E1E1E"/>
        <w:spacing w:after="0" w:line="285" w:lineRule="atLeast"/>
        <w:ind w:left="0" w:firstLine="0"/>
      </w:pPr>
    </w:p>
    <w:p w:rsidR="00AD3283" w:rsidRDefault="00AD3283">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E0F7E" w:rsidRDefault="001E0F7E">
      <w:pPr>
        <w:spacing w:after="0" w:line="240" w:lineRule="auto"/>
        <w:ind w:left="0" w:firstLine="0"/>
      </w:pPr>
    </w:p>
    <w:p w:rsidR="0012158A" w:rsidRDefault="0012158A">
      <w:pPr>
        <w:spacing w:after="0" w:line="240" w:lineRule="auto"/>
        <w:ind w:left="0" w:firstLine="0"/>
        <w:rPr>
          <w:b/>
        </w:rPr>
      </w:pPr>
    </w:p>
    <w:p w:rsidR="0012158A" w:rsidRDefault="0012158A">
      <w:pPr>
        <w:spacing w:after="0" w:line="240" w:lineRule="auto"/>
        <w:ind w:left="0" w:firstLine="0"/>
        <w:rPr>
          <w:b/>
        </w:rPr>
      </w:pPr>
    </w:p>
    <w:p w:rsidR="0012158A" w:rsidRDefault="0012158A">
      <w:pPr>
        <w:spacing w:after="0" w:line="240" w:lineRule="auto"/>
        <w:ind w:left="0" w:firstLine="0"/>
        <w:rPr>
          <w:b/>
        </w:rPr>
      </w:pPr>
    </w:p>
    <w:p w:rsidR="00073740" w:rsidRDefault="00073740">
      <w:pPr>
        <w:spacing w:after="0" w:line="240" w:lineRule="auto"/>
        <w:ind w:left="0" w:firstLine="0"/>
        <w:rPr>
          <w:b/>
        </w:rPr>
      </w:pPr>
      <w:r w:rsidRPr="00851142">
        <w:rPr>
          <w:b/>
        </w:rPr>
        <w:lastRenderedPageBreak/>
        <w:t xml:space="preserve">Output : </w:t>
      </w:r>
    </w:p>
    <w:p w:rsidR="0012158A" w:rsidRPr="00851142" w:rsidRDefault="0012158A">
      <w:pPr>
        <w:spacing w:after="0" w:line="240" w:lineRule="auto"/>
        <w:ind w:left="0" w:firstLine="0"/>
        <w:rPr>
          <w:b/>
        </w:rPr>
      </w:pPr>
    </w:p>
    <w:p w:rsidR="00073740" w:rsidRDefault="0012158A">
      <w:pPr>
        <w:spacing w:after="0" w:line="240" w:lineRule="auto"/>
        <w:ind w:left="0" w:firstLine="0"/>
      </w:pPr>
      <w:r>
        <w:rPr>
          <w:noProof/>
        </w:rPr>
        <w:drawing>
          <wp:inline distT="0" distB="0" distL="0" distR="0" wp14:anchorId="72FC46C7" wp14:editId="141CF699">
            <wp:extent cx="562927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993"/>
                    <a:stretch/>
                  </pic:blipFill>
                  <pic:spPr bwMode="auto">
                    <a:xfrm>
                      <a:off x="0" y="0"/>
                      <a:ext cx="5629275" cy="685800"/>
                    </a:xfrm>
                    <a:prstGeom prst="rect">
                      <a:avLst/>
                    </a:prstGeom>
                    <a:ln>
                      <a:noFill/>
                    </a:ln>
                    <a:extLst>
                      <a:ext uri="{53640926-AAD7-44D8-BBD7-CCE9431645EC}">
                        <a14:shadowObscured xmlns:a14="http://schemas.microsoft.com/office/drawing/2010/main"/>
                      </a:ext>
                    </a:extLst>
                  </pic:spPr>
                </pic:pic>
              </a:graphicData>
            </a:graphic>
          </wp:inline>
        </w:drawing>
      </w:r>
    </w:p>
    <w:p w:rsidR="00073740" w:rsidRDefault="001E0F7E">
      <w:pPr>
        <w:spacing w:after="0" w:line="240" w:lineRule="auto"/>
        <w:ind w:left="0" w:firstLine="0"/>
      </w:pPr>
      <w:r>
        <w:rPr>
          <w:noProof/>
        </w:rPr>
        <w:drawing>
          <wp:inline distT="0" distB="0" distL="0" distR="0" wp14:anchorId="44490067" wp14:editId="6021094F">
            <wp:extent cx="5629275" cy="567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5676900"/>
                    </a:xfrm>
                    <a:prstGeom prst="rect">
                      <a:avLst/>
                    </a:prstGeom>
                  </pic:spPr>
                </pic:pic>
              </a:graphicData>
            </a:graphic>
          </wp:inline>
        </w:drawing>
      </w:r>
      <w:r w:rsidR="00073740">
        <w:br w:type="page"/>
      </w:r>
    </w:p>
    <w:p w:rsidR="00073740" w:rsidRPr="00FD479B" w:rsidRDefault="00851142" w:rsidP="00073740">
      <w:pPr>
        <w:spacing w:after="0" w:line="233" w:lineRule="auto"/>
        <w:ind w:left="0" w:firstLine="0"/>
        <w:rPr>
          <w:b/>
        </w:rPr>
      </w:pPr>
      <w:r w:rsidRPr="00FD479B">
        <w:rPr>
          <w:b/>
        </w:rPr>
        <w:lastRenderedPageBreak/>
        <w:t>B.</w:t>
      </w:r>
    </w:p>
    <w:p w:rsidR="00851142" w:rsidRDefault="00851142" w:rsidP="00073740">
      <w:pPr>
        <w:spacing w:after="0" w:line="233" w:lineRule="auto"/>
        <w:ind w:left="0" w:firstLine="0"/>
      </w:pPr>
    </w:p>
    <w:p w:rsidR="00D2204B" w:rsidRDefault="00851142" w:rsidP="00D2204B">
      <w:pPr>
        <w:spacing w:after="0" w:line="233" w:lineRule="auto"/>
      </w:pPr>
      <w:r w:rsidRPr="00851142">
        <w:rPr>
          <w:b/>
        </w:rPr>
        <w:t>Aim :</w:t>
      </w:r>
      <w:r>
        <w:t xml:space="preserve"> </w:t>
      </w:r>
      <w:r w:rsidR="00D2204B">
        <w:t>For Annual Examination results of 5 stud</w:t>
      </w:r>
      <w:r w:rsidR="00D2204B">
        <w:t>ents, taking into consideration</w:t>
      </w:r>
    </w:p>
    <w:p w:rsidR="00D2204B" w:rsidRDefault="00D2204B" w:rsidP="00D2204B">
      <w:pPr>
        <w:spacing w:after="0" w:line="233" w:lineRule="auto"/>
        <w:ind w:firstLine="710"/>
      </w:pPr>
      <w:r>
        <w:t xml:space="preserve">marks obtained in three subjects, WAP to determine </w:t>
      </w:r>
    </w:p>
    <w:p w:rsidR="00D2204B" w:rsidRDefault="00D2204B" w:rsidP="00D2204B">
      <w:pPr>
        <w:spacing w:after="0" w:line="233" w:lineRule="auto"/>
        <w:ind w:left="0" w:firstLine="720"/>
      </w:pPr>
      <w:r>
        <w:t xml:space="preserve"> </w:t>
      </w:r>
      <w:r w:rsidR="000E7890">
        <w:t xml:space="preserve">  </w:t>
      </w:r>
      <w:r>
        <w:t xml:space="preserve"> </w:t>
      </w:r>
      <w:r>
        <w:t>i</w:t>
      </w:r>
      <w:r>
        <w:t xml:space="preserve"> </w:t>
      </w:r>
      <w:r>
        <w:t xml:space="preserve">. Determine Total marks obtained by each student </w:t>
      </w:r>
    </w:p>
    <w:p w:rsidR="00851142" w:rsidRDefault="00D2204B" w:rsidP="00D2204B">
      <w:pPr>
        <w:spacing w:after="0" w:line="233" w:lineRule="auto"/>
        <w:ind w:left="0" w:firstLine="720"/>
      </w:pPr>
      <w:r>
        <w:t xml:space="preserve">  </w:t>
      </w:r>
      <w:r w:rsidR="000E7890">
        <w:t xml:space="preserve"> </w:t>
      </w:r>
      <w:r>
        <w:t>ii. The student who obtained highest total marks</w:t>
      </w:r>
      <w:r w:rsidR="00851142">
        <w:t>.</w:t>
      </w:r>
    </w:p>
    <w:p w:rsidR="00851142" w:rsidRDefault="00851142" w:rsidP="00073740">
      <w:pPr>
        <w:spacing w:after="0" w:line="233" w:lineRule="auto"/>
        <w:ind w:left="0" w:firstLine="0"/>
      </w:pPr>
      <w:r>
        <w:t xml:space="preserve"> </w:t>
      </w:r>
    </w:p>
    <w:p w:rsidR="00851142" w:rsidRPr="00851142" w:rsidRDefault="00851142" w:rsidP="00073740">
      <w:pPr>
        <w:spacing w:after="0" w:line="233" w:lineRule="auto"/>
        <w:ind w:left="0" w:firstLine="0"/>
        <w:rPr>
          <w:b/>
        </w:rPr>
      </w:pPr>
      <w:r w:rsidRPr="00851142">
        <w:rPr>
          <w:b/>
        </w:rPr>
        <w:t xml:space="preserve">Program : </w:t>
      </w:r>
    </w:p>
    <w:p w:rsidR="00D71BB9" w:rsidRDefault="00D71BB9" w:rsidP="00D71BB9">
      <w:pPr>
        <w:spacing w:after="0" w:line="233" w:lineRule="auto"/>
        <w:ind w:left="0" w:firstLine="0"/>
      </w:pPr>
    </w:p>
    <w:p w:rsidR="0071656B" w:rsidRPr="0071656B" w:rsidRDefault="0071656B" w:rsidP="0071656B">
      <w:pPr>
        <w:shd w:val="clear" w:color="auto" w:fill="1E1E1E"/>
        <w:spacing w:after="0" w:line="285" w:lineRule="atLeast"/>
        <w:ind w:left="0" w:firstLine="0"/>
        <w:rPr>
          <w:rFonts w:ascii="Consolas" w:eastAsia="Times New Roman" w:hAnsi="Consolas" w:cs="Consolas"/>
          <w:color w:val="D4D4D4"/>
          <w:sz w:val="21"/>
          <w:szCs w:val="21"/>
        </w:rPr>
      </w:pP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569CD6"/>
          <w:sz w:val="21"/>
          <w:szCs w:val="21"/>
        </w:rPr>
        <w:t>import</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java</w:t>
      </w:r>
      <w:r w:rsidRPr="00AD3283">
        <w:rPr>
          <w:rFonts w:ascii="Consolas" w:eastAsia="Times New Roman" w:hAnsi="Consolas" w:cs="Consolas"/>
          <w:color w:val="D4D4D4"/>
          <w:sz w:val="21"/>
          <w:szCs w:val="21"/>
        </w:rPr>
        <w:t>.</w:t>
      </w:r>
      <w:r w:rsidRPr="00AD3283">
        <w:rPr>
          <w:rFonts w:ascii="Consolas" w:eastAsia="Times New Roman" w:hAnsi="Consolas" w:cs="Consolas"/>
          <w:color w:val="4EC9B0"/>
          <w:sz w:val="21"/>
          <w:szCs w:val="21"/>
        </w:rPr>
        <w:t>util</w:t>
      </w:r>
      <w:r w:rsidRPr="00AD3283">
        <w:rPr>
          <w:rFonts w:ascii="Consolas" w:eastAsia="Times New Roman" w:hAnsi="Consolas" w:cs="Consolas"/>
          <w:color w:val="D4D4D4"/>
          <w:sz w:val="21"/>
          <w:szCs w:val="21"/>
        </w:rPr>
        <w:t>.</w:t>
      </w:r>
      <w:r w:rsidRPr="00AD3283">
        <w:rPr>
          <w:rFonts w:ascii="Consolas" w:eastAsia="Times New Roman" w:hAnsi="Consolas" w:cs="Consolas"/>
          <w:color w:val="4EC9B0"/>
          <w:sz w:val="21"/>
          <w:szCs w:val="21"/>
        </w:rPr>
        <w:t>Scanner</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569CD6"/>
          <w:sz w:val="21"/>
          <w:szCs w:val="21"/>
        </w:rPr>
        <w:t>class</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Student</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int</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phy</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chem</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math</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total</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Scanner</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sc</w:t>
      </w:r>
      <w:r w:rsidRPr="00AD3283">
        <w:rPr>
          <w:rFonts w:ascii="Consolas" w:eastAsia="Times New Roman" w:hAnsi="Consolas" w:cs="Consolas"/>
          <w:color w:val="D4D4D4"/>
          <w:sz w:val="21"/>
          <w:szCs w:val="21"/>
        </w:rPr>
        <w:t xml:space="preserve"> = </w:t>
      </w:r>
      <w:r w:rsidRPr="00AD3283">
        <w:rPr>
          <w:rFonts w:ascii="Consolas" w:eastAsia="Times New Roman" w:hAnsi="Consolas" w:cs="Consolas"/>
          <w:color w:val="C586C0"/>
          <w:sz w:val="21"/>
          <w:szCs w:val="21"/>
        </w:rPr>
        <w:t>new</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DCDCAA"/>
          <w:sz w:val="21"/>
          <w:szCs w:val="21"/>
        </w:rPr>
        <w:t>Scanner</w:t>
      </w:r>
      <w:r w:rsidRPr="00AD3283">
        <w:rPr>
          <w:rFonts w:ascii="Consolas" w:eastAsia="Times New Roman" w:hAnsi="Consolas" w:cs="Consolas"/>
          <w:color w:val="D4D4D4"/>
          <w:sz w:val="21"/>
          <w:szCs w:val="21"/>
        </w:rPr>
        <w:t>(</w:t>
      </w:r>
      <w:r w:rsidRPr="00AD3283">
        <w:rPr>
          <w:rFonts w:ascii="Consolas" w:eastAsia="Times New Roman" w:hAnsi="Consolas" w:cs="Consolas"/>
          <w:color w:val="4EC9B0"/>
          <w:sz w:val="21"/>
          <w:szCs w:val="21"/>
        </w:rPr>
        <w:t>System</w:t>
      </w:r>
      <w:r w:rsidRPr="00AD3283">
        <w:rPr>
          <w:rFonts w:ascii="Consolas" w:eastAsia="Times New Roman" w:hAnsi="Consolas" w:cs="Consolas"/>
          <w:color w:val="D4D4D4"/>
          <w:sz w:val="21"/>
          <w:szCs w:val="21"/>
        </w:rPr>
        <w:t>.</w:t>
      </w:r>
      <w:r w:rsidRPr="00AD3283">
        <w:rPr>
          <w:rFonts w:ascii="Consolas" w:eastAsia="Times New Roman" w:hAnsi="Consolas" w:cs="Consolas"/>
          <w:color w:val="4FC1FF"/>
          <w:sz w:val="21"/>
          <w:szCs w:val="21"/>
        </w:rPr>
        <w:t>in</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DCDCAA"/>
          <w:sz w:val="21"/>
          <w:szCs w:val="21"/>
        </w:rPr>
        <w:t>Student</w:t>
      </w:r>
      <w:r w:rsidRPr="00AD3283">
        <w:rPr>
          <w:rFonts w:ascii="Consolas" w:eastAsia="Times New Roman" w:hAnsi="Consolas" w:cs="Consolas"/>
          <w:color w:val="D4D4D4"/>
          <w:sz w:val="21"/>
          <w:szCs w:val="21"/>
        </w:rPr>
        <w:t>(</w:t>
      </w:r>
      <w:r w:rsidRPr="00AD3283">
        <w:rPr>
          <w:rFonts w:ascii="Consolas" w:eastAsia="Times New Roman" w:hAnsi="Consolas" w:cs="Consolas"/>
          <w:color w:val="4EC9B0"/>
          <w:sz w:val="21"/>
          <w:szCs w:val="21"/>
        </w:rPr>
        <w:t>int</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System</w:t>
      </w:r>
      <w:r w:rsidRPr="00AD3283">
        <w:rPr>
          <w:rFonts w:ascii="Consolas" w:eastAsia="Times New Roman" w:hAnsi="Consolas" w:cs="Consolas"/>
          <w:color w:val="D4D4D4"/>
          <w:sz w:val="21"/>
          <w:szCs w:val="21"/>
        </w:rPr>
        <w:t>.</w:t>
      </w:r>
      <w:r w:rsidRPr="00AD3283">
        <w:rPr>
          <w:rFonts w:ascii="Consolas" w:eastAsia="Times New Roman" w:hAnsi="Consolas" w:cs="Consolas"/>
          <w:color w:val="4FC1FF"/>
          <w:sz w:val="21"/>
          <w:szCs w:val="21"/>
        </w:rPr>
        <w:t>out</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println</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"Student "</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r w:rsidRPr="00AD3283">
        <w:rPr>
          <w:rFonts w:ascii="Consolas" w:eastAsia="Times New Roman" w:hAnsi="Consolas" w:cs="Consolas"/>
          <w:color w:val="B5CEA8"/>
          <w:sz w:val="21"/>
          <w:szCs w:val="21"/>
        </w:rPr>
        <w:t>1</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 enter your marks in "</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System</w:t>
      </w:r>
      <w:r w:rsidRPr="00AD3283">
        <w:rPr>
          <w:rFonts w:ascii="Consolas" w:eastAsia="Times New Roman" w:hAnsi="Consolas" w:cs="Consolas"/>
          <w:color w:val="D4D4D4"/>
          <w:sz w:val="21"/>
          <w:szCs w:val="21"/>
        </w:rPr>
        <w:t>.</w:t>
      </w:r>
      <w:r w:rsidRPr="00AD3283">
        <w:rPr>
          <w:rFonts w:ascii="Consolas" w:eastAsia="Times New Roman" w:hAnsi="Consolas" w:cs="Consolas"/>
          <w:color w:val="4FC1FF"/>
          <w:sz w:val="21"/>
          <w:szCs w:val="21"/>
        </w:rPr>
        <w:t>out</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print</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"physics : "</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phy</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sc</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nextInt</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System</w:t>
      </w:r>
      <w:r w:rsidRPr="00AD3283">
        <w:rPr>
          <w:rFonts w:ascii="Consolas" w:eastAsia="Times New Roman" w:hAnsi="Consolas" w:cs="Consolas"/>
          <w:color w:val="D4D4D4"/>
          <w:sz w:val="21"/>
          <w:szCs w:val="21"/>
        </w:rPr>
        <w:t>.</w:t>
      </w:r>
      <w:r w:rsidRPr="00AD3283">
        <w:rPr>
          <w:rFonts w:ascii="Consolas" w:eastAsia="Times New Roman" w:hAnsi="Consolas" w:cs="Consolas"/>
          <w:color w:val="4FC1FF"/>
          <w:sz w:val="21"/>
          <w:szCs w:val="21"/>
        </w:rPr>
        <w:t>out</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print</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"Chemistry : "</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chem</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sc</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nextInt</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System</w:t>
      </w:r>
      <w:r w:rsidRPr="00AD3283">
        <w:rPr>
          <w:rFonts w:ascii="Consolas" w:eastAsia="Times New Roman" w:hAnsi="Consolas" w:cs="Consolas"/>
          <w:color w:val="D4D4D4"/>
          <w:sz w:val="21"/>
          <w:szCs w:val="21"/>
        </w:rPr>
        <w:t>.</w:t>
      </w:r>
      <w:r w:rsidRPr="00AD3283">
        <w:rPr>
          <w:rFonts w:ascii="Consolas" w:eastAsia="Times New Roman" w:hAnsi="Consolas" w:cs="Consolas"/>
          <w:color w:val="4FC1FF"/>
          <w:sz w:val="21"/>
          <w:szCs w:val="21"/>
        </w:rPr>
        <w:t>out</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print</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"Maths : "</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math</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sc</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nextInt</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total</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phy</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chem</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math</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569CD6"/>
          <w:sz w:val="21"/>
          <w:szCs w:val="21"/>
        </w:rPr>
        <w:t>public</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569CD6"/>
          <w:sz w:val="21"/>
          <w:szCs w:val="21"/>
        </w:rPr>
        <w:t>class</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AnnualExamination</w:t>
      </w:r>
      <w:r w:rsidRPr="00AD3283">
        <w:rPr>
          <w:rFonts w:ascii="Consolas" w:eastAsia="Times New Roman" w:hAnsi="Consolas" w:cs="Consolas"/>
          <w:color w:val="D4D4D4"/>
          <w:sz w:val="21"/>
          <w:szCs w:val="21"/>
        </w:rPr>
        <w:t xml:space="preserve"> {</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569CD6"/>
          <w:sz w:val="21"/>
          <w:szCs w:val="21"/>
        </w:rPr>
        <w:t>public</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569CD6"/>
          <w:sz w:val="21"/>
          <w:szCs w:val="21"/>
        </w:rPr>
        <w:t>static</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void</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DCDCAA"/>
          <w:sz w:val="21"/>
          <w:szCs w:val="21"/>
        </w:rPr>
        <w:t>main</w:t>
      </w:r>
      <w:r w:rsidRPr="00AD3283">
        <w:rPr>
          <w:rFonts w:ascii="Consolas" w:eastAsia="Times New Roman" w:hAnsi="Consolas" w:cs="Consolas"/>
          <w:color w:val="D4D4D4"/>
          <w:sz w:val="21"/>
          <w:szCs w:val="21"/>
        </w:rPr>
        <w:t>(</w:t>
      </w:r>
      <w:r w:rsidRPr="00AD3283">
        <w:rPr>
          <w:rFonts w:ascii="Consolas" w:eastAsia="Times New Roman" w:hAnsi="Consolas" w:cs="Consolas"/>
          <w:color w:val="4EC9B0"/>
          <w:sz w:val="21"/>
          <w:szCs w:val="21"/>
        </w:rPr>
        <w:t>String</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args</w:t>
      </w:r>
      <w:r w:rsidRPr="00AD3283">
        <w:rPr>
          <w:rFonts w:ascii="Consolas" w:eastAsia="Times New Roman" w:hAnsi="Consolas" w:cs="Consolas"/>
          <w:color w:val="D4D4D4"/>
          <w:sz w:val="21"/>
          <w:szCs w:val="21"/>
        </w:rPr>
        <w:t>) {</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int</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n</w:t>
      </w:r>
      <w:r w:rsidRPr="00AD3283">
        <w:rPr>
          <w:rFonts w:ascii="Consolas" w:eastAsia="Times New Roman" w:hAnsi="Consolas" w:cs="Consolas"/>
          <w:color w:val="D4D4D4"/>
          <w:sz w:val="21"/>
          <w:szCs w:val="21"/>
        </w:rPr>
        <w:t>=</w:t>
      </w:r>
      <w:r w:rsidRPr="00AD3283">
        <w:rPr>
          <w:rFonts w:ascii="Consolas" w:eastAsia="Times New Roman" w:hAnsi="Consolas" w:cs="Consolas"/>
          <w:color w:val="B5CEA8"/>
          <w:sz w:val="21"/>
          <w:szCs w:val="21"/>
        </w:rPr>
        <w:t>5</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max</w:t>
      </w:r>
      <w:r w:rsidRPr="00AD3283">
        <w:rPr>
          <w:rFonts w:ascii="Consolas" w:eastAsia="Times New Roman" w:hAnsi="Consolas" w:cs="Consolas"/>
          <w:color w:val="D4D4D4"/>
          <w:sz w:val="21"/>
          <w:szCs w:val="21"/>
        </w:rPr>
        <w:t>=</w:t>
      </w:r>
      <w:r w:rsidRPr="00AD3283">
        <w:rPr>
          <w:rFonts w:ascii="Consolas" w:eastAsia="Times New Roman" w:hAnsi="Consolas" w:cs="Consolas"/>
          <w:color w:val="B5CEA8"/>
          <w:sz w:val="21"/>
          <w:szCs w:val="21"/>
        </w:rPr>
        <w:t>0</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Student</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s</w:t>
      </w:r>
      <w:r w:rsidRPr="00AD3283">
        <w:rPr>
          <w:rFonts w:ascii="Consolas" w:eastAsia="Times New Roman" w:hAnsi="Consolas" w:cs="Consolas"/>
          <w:color w:val="D4D4D4"/>
          <w:sz w:val="21"/>
          <w:szCs w:val="21"/>
        </w:rPr>
        <w:t xml:space="preserve"> = </w:t>
      </w:r>
      <w:r w:rsidRPr="00AD3283">
        <w:rPr>
          <w:rFonts w:ascii="Consolas" w:eastAsia="Times New Roman" w:hAnsi="Consolas" w:cs="Consolas"/>
          <w:color w:val="C586C0"/>
          <w:sz w:val="21"/>
          <w:szCs w:val="21"/>
        </w:rPr>
        <w:t>new</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Student</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n</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C586C0"/>
          <w:sz w:val="21"/>
          <w:szCs w:val="21"/>
        </w:rPr>
        <w:t>for</w:t>
      </w:r>
      <w:r w:rsidRPr="00AD3283">
        <w:rPr>
          <w:rFonts w:ascii="Consolas" w:eastAsia="Times New Roman" w:hAnsi="Consolas" w:cs="Consolas"/>
          <w:color w:val="D4D4D4"/>
          <w:sz w:val="21"/>
          <w:szCs w:val="21"/>
        </w:rPr>
        <w:t>(</w:t>
      </w:r>
      <w:r w:rsidRPr="00AD3283">
        <w:rPr>
          <w:rFonts w:ascii="Consolas" w:eastAsia="Times New Roman" w:hAnsi="Consolas" w:cs="Consolas"/>
          <w:color w:val="4EC9B0"/>
          <w:sz w:val="21"/>
          <w:szCs w:val="21"/>
        </w:rPr>
        <w:t>int</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r w:rsidRPr="00AD3283">
        <w:rPr>
          <w:rFonts w:ascii="Consolas" w:eastAsia="Times New Roman" w:hAnsi="Consolas" w:cs="Consolas"/>
          <w:color w:val="B5CEA8"/>
          <w:sz w:val="21"/>
          <w:szCs w:val="21"/>
        </w:rPr>
        <w:t>0</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&lt;</w:t>
      </w:r>
      <w:r w:rsidRPr="00AD3283">
        <w:rPr>
          <w:rFonts w:ascii="Consolas" w:eastAsia="Times New Roman" w:hAnsi="Consolas" w:cs="Consolas"/>
          <w:color w:val="9CDCFE"/>
          <w:sz w:val="21"/>
          <w:szCs w:val="21"/>
        </w:rPr>
        <w:t>n</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s</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 =</w:t>
      </w:r>
      <w:r w:rsidRPr="00AD3283">
        <w:rPr>
          <w:rFonts w:ascii="Consolas" w:eastAsia="Times New Roman" w:hAnsi="Consolas" w:cs="Consolas"/>
          <w:color w:val="C586C0"/>
          <w:sz w:val="21"/>
          <w:szCs w:val="21"/>
        </w:rPr>
        <w:t>new</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DCDCAA"/>
          <w:sz w:val="21"/>
          <w:szCs w:val="21"/>
        </w:rPr>
        <w:t>Student</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System</w:t>
      </w:r>
      <w:r w:rsidRPr="00AD3283">
        <w:rPr>
          <w:rFonts w:ascii="Consolas" w:eastAsia="Times New Roman" w:hAnsi="Consolas" w:cs="Consolas"/>
          <w:color w:val="D4D4D4"/>
          <w:sz w:val="21"/>
          <w:szCs w:val="21"/>
        </w:rPr>
        <w:t>.</w:t>
      </w:r>
      <w:r w:rsidRPr="00AD3283">
        <w:rPr>
          <w:rFonts w:ascii="Consolas" w:eastAsia="Times New Roman" w:hAnsi="Consolas" w:cs="Consolas"/>
          <w:color w:val="4FC1FF"/>
          <w:sz w:val="21"/>
          <w:szCs w:val="21"/>
        </w:rPr>
        <w:t>out</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println</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w:t>
      </w:r>
      <w:r w:rsidRPr="00AD3283">
        <w:rPr>
          <w:rFonts w:ascii="Consolas" w:eastAsia="Times New Roman" w:hAnsi="Consolas" w:cs="Consolas"/>
          <w:color w:val="D7BA7D"/>
          <w:sz w:val="21"/>
          <w:szCs w:val="21"/>
        </w:rPr>
        <w:t>\n</w:t>
      </w:r>
      <w:r w:rsidRPr="00AD3283">
        <w:rPr>
          <w:rFonts w:ascii="Consolas" w:eastAsia="Times New Roman" w:hAnsi="Consolas" w:cs="Consolas"/>
          <w:color w:val="CE9178"/>
          <w:sz w:val="21"/>
          <w:szCs w:val="21"/>
        </w:rPr>
        <w:t>Student</w:t>
      </w:r>
      <w:r w:rsidRPr="00AD3283">
        <w:rPr>
          <w:rFonts w:ascii="Consolas" w:eastAsia="Times New Roman" w:hAnsi="Consolas" w:cs="Consolas"/>
          <w:color w:val="D7BA7D"/>
          <w:sz w:val="21"/>
          <w:szCs w:val="21"/>
        </w:rPr>
        <w:t>\t</w:t>
      </w:r>
      <w:r w:rsidRPr="00AD3283">
        <w:rPr>
          <w:rFonts w:ascii="Consolas" w:eastAsia="Times New Roman" w:hAnsi="Consolas" w:cs="Consolas"/>
          <w:color w:val="CE9178"/>
          <w:sz w:val="21"/>
          <w:szCs w:val="21"/>
        </w:rPr>
        <w:t>Phy</w:t>
      </w:r>
      <w:r w:rsidRPr="00AD3283">
        <w:rPr>
          <w:rFonts w:ascii="Consolas" w:eastAsia="Times New Roman" w:hAnsi="Consolas" w:cs="Consolas"/>
          <w:color w:val="D7BA7D"/>
          <w:sz w:val="21"/>
          <w:szCs w:val="21"/>
        </w:rPr>
        <w:t>\t</w:t>
      </w:r>
      <w:r w:rsidRPr="00AD3283">
        <w:rPr>
          <w:rFonts w:ascii="Consolas" w:eastAsia="Times New Roman" w:hAnsi="Consolas" w:cs="Consolas"/>
          <w:color w:val="CE9178"/>
          <w:sz w:val="21"/>
          <w:szCs w:val="21"/>
        </w:rPr>
        <w:t>Chem</w:t>
      </w:r>
      <w:r w:rsidRPr="00AD3283">
        <w:rPr>
          <w:rFonts w:ascii="Consolas" w:eastAsia="Times New Roman" w:hAnsi="Consolas" w:cs="Consolas"/>
          <w:color w:val="D7BA7D"/>
          <w:sz w:val="21"/>
          <w:szCs w:val="21"/>
        </w:rPr>
        <w:t>\t</w:t>
      </w:r>
      <w:r w:rsidRPr="00AD3283">
        <w:rPr>
          <w:rFonts w:ascii="Consolas" w:eastAsia="Times New Roman" w:hAnsi="Consolas" w:cs="Consolas"/>
          <w:color w:val="CE9178"/>
          <w:sz w:val="21"/>
          <w:szCs w:val="21"/>
        </w:rPr>
        <w:t>Math</w:t>
      </w:r>
      <w:r w:rsidRPr="00AD3283">
        <w:rPr>
          <w:rFonts w:ascii="Consolas" w:eastAsia="Times New Roman" w:hAnsi="Consolas" w:cs="Consolas"/>
          <w:color w:val="D7BA7D"/>
          <w:sz w:val="21"/>
          <w:szCs w:val="21"/>
        </w:rPr>
        <w:t>\t</w:t>
      </w:r>
      <w:r w:rsidRPr="00AD3283">
        <w:rPr>
          <w:rFonts w:ascii="Consolas" w:eastAsia="Times New Roman" w:hAnsi="Consolas" w:cs="Consolas"/>
          <w:color w:val="CE9178"/>
          <w:sz w:val="21"/>
          <w:szCs w:val="21"/>
        </w:rPr>
        <w:t>Total</w:t>
      </w:r>
      <w:r w:rsidRPr="00AD3283">
        <w:rPr>
          <w:rFonts w:ascii="Consolas" w:eastAsia="Times New Roman" w:hAnsi="Consolas" w:cs="Consolas"/>
          <w:color w:val="D7BA7D"/>
          <w:sz w:val="21"/>
          <w:szCs w:val="21"/>
        </w:rPr>
        <w:t>\n</w:t>
      </w:r>
      <w:r w:rsidRPr="00AD3283">
        <w:rPr>
          <w:rFonts w:ascii="Consolas" w:eastAsia="Times New Roman" w:hAnsi="Consolas" w:cs="Consolas"/>
          <w:color w:val="CE9178"/>
          <w:sz w:val="21"/>
          <w:szCs w:val="21"/>
        </w:rPr>
        <w:t>---------------------------------------"</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C586C0"/>
          <w:sz w:val="21"/>
          <w:szCs w:val="21"/>
        </w:rPr>
        <w:t>for</w:t>
      </w:r>
      <w:r w:rsidRPr="00AD3283">
        <w:rPr>
          <w:rFonts w:ascii="Consolas" w:eastAsia="Times New Roman" w:hAnsi="Consolas" w:cs="Consolas"/>
          <w:color w:val="D4D4D4"/>
          <w:sz w:val="21"/>
          <w:szCs w:val="21"/>
        </w:rPr>
        <w:t>(</w:t>
      </w:r>
      <w:r w:rsidRPr="00AD3283">
        <w:rPr>
          <w:rFonts w:ascii="Consolas" w:eastAsia="Times New Roman" w:hAnsi="Consolas" w:cs="Consolas"/>
          <w:color w:val="4EC9B0"/>
          <w:sz w:val="21"/>
          <w:szCs w:val="21"/>
        </w:rPr>
        <w:t>int</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r w:rsidRPr="00AD3283">
        <w:rPr>
          <w:rFonts w:ascii="Consolas" w:eastAsia="Times New Roman" w:hAnsi="Consolas" w:cs="Consolas"/>
          <w:color w:val="B5CEA8"/>
          <w:sz w:val="21"/>
          <w:szCs w:val="21"/>
        </w:rPr>
        <w:t>0</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&lt;</w:t>
      </w:r>
      <w:r w:rsidRPr="00AD3283">
        <w:rPr>
          <w:rFonts w:ascii="Consolas" w:eastAsia="Times New Roman" w:hAnsi="Consolas" w:cs="Consolas"/>
          <w:color w:val="9CDCFE"/>
          <w:sz w:val="21"/>
          <w:szCs w:val="21"/>
        </w:rPr>
        <w:t>n</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System</w:t>
      </w:r>
      <w:r w:rsidRPr="00AD3283">
        <w:rPr>
          <w:rFonts w:ascii="Consolas" w:eastAsia="Times New Roman" w:hAnsi="Consolas" w:cs="Consolas"/>
          <w:color w:val="D4D4D4"/>
          <w:sz w:val="21"/>
          <w:szCs w:val="21"/>
        </w:rPr>
        <w:t>.</w:t>
      </w:r>
      <w:r w:rsidRPr="00AD3283">
        <w:rPr>
          <w:rFonts w:ascii="Consolas" w:eastAsia="Times New Roman" w:hAnsi="Consolas" w:cs="Consolas"/>
          <w:color w:val="4FC1FF"/>
          <w:sz w:val="21"/>
          <w:szCs w:val="21"/>
        </w:rPr>
        <w:t>out</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println</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r w:rsidRPr="00AD3283">
        <w:rPr>
          <w:rFonts w:ascii="Consolas" w:eastAsia="Times New Roman" w:hAnsi="Consolas" w:cs="Consolas"/>
          <w:color w:val="B5CEA8"/>
          <w:sz w:val="21"/>
          <w:szCs w:val="21"/>
        </w:rPr>
        <w:t>1</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w:t>
      </w:r>
      <w:r w:rsidRPr="00AD3283">
        <w:rPr>
          <w:rFonts w:ascii="Consolas" w:eastAsia="Times New Roman" w:hAnsi="Consolas" w:cs="Consolas"/>
          <w:color w:val="D7BA7D"/>
          <w:sz w:val="21"/>
          <w:szCs w:val="21"/>
        </w:rPr>
        <w:t>\t</w:t>
      </w:r>
      <w:r w:rsidRPr="00AD3283">
        <w:rPr>
          <w:rFonts w:ascii="Consolas" w:eastAsia="Times New Roman" w:hAnsi="Consolas" w:cs="Consolas"/>
          <w:color w:val="CE9178"/>
          <w:sz w:val="21"/>
          <w:szCs w:val="21"/>
        </w:rPr>
        <w:t>"</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s</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phy</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w:t>
      </w:r>
      <w:r w:rsidRPr="00AD3283">
        <w:rPr>
          <w:rFonts w:ascii="Consolas" w:eastAsia="Times New Roman" w:hAnsi="Consolas" w:cs="Consolas"/>
          <w:color w:val="D7BA7D"/>
          <w:sz w:val="21"/>
          <w:szCs w:val="21"/>
        </w:rPr>
        <w:t>\t</w:t>
      </w:r>
      <w:r w:rsidRPr="00AD3283">
        <w:rPr>
          <w:rFonts w:ascii="Consolas" w:eastAsia="Times New Roman" w:hAnsi="Consolas" w:cs="Consolas"/>
          <w:color w:val="CE9178"/>
          <w:sz w:val="21"/>
          <w:szCs w:val="21"/>
        </w:rPr>
        <w:t>"</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s</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chem</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w:t>
      </w:r>
      <w:r w:rsidRPr="00AD3283">
        <w:rPr>
          <w:rFonts w:ascii="Consolas" w:eastAsia="Times New Roman" w:hAnsi="Consolas" w:cs="Consolas"/>
          <w:color w:val="D7BA7D"/>
          <w:sz w:val="21"/>
          <w:szCs w:val="21"/>
        </w:rPr>
        <w:t>\t</w:t>
      </w:r>
      <w:r w:rsidRPr="00AD3283">
        <w:rPr>
          <w:rFonts w:ascii="Consolas" w:eastAsia="Times New Roman" w:hAnsi="Consolas" w:cs="Consolas"/>
          <w:color w:val="CE9178"/>
          <w:sz w:val="21"/>
          <w:szCs w:val="21"/>
        </w:rPr>
        <w:t>"</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s</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math</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w:t>
      </w:r>
      <w:r w:rsidRPr="00AD3283">
        <w:rPr>
          <w:rFonts w:ascii="Consolas" w:eastAsia="Times New Roman" w:hAnsi="Consolas" w:cs="Consolas"/>
          <w:color w:val="D7BA7D"/>
          <w:sz w:val="21"/>
          <w:szCs w:val="21"/>
        </w:rPr>
        <w:t>\t</w:t>
      </w:r>
      <w:r w:rsidRPr="00AD3283">
        <w:rPr>
          <w:rFonts w:ascii="Consolas" w:eastAsia="Times New Roman" w:hAnsi="Consolas" w:cs="Consolas"/>
          <w:color w:val="CE9178"/>
          <w:sz w:val="21"/>
          <w:szCs w:val="21"/>
        </w:rPr>
        <w:t>"</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s</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total</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max</w:t>
      </w:r>
      <w:r w:rsidRPr="00AD3283">
        <w:rPr>
          <w:rFonts w:ascii="Consolas" w:eastAsia="Times New Roman" w:hAnsi="Consolas" w:cs="Consolas"/>
          <w:color w:val="D4D4D4"/>
          <w:sz w:val="21"/>
          <w:szCs w:val="21"/>
        </w:rPr>
        <w:t xml:space="preserve"> = (</w:t>
      </w:r>
      <w:r w:rsidRPr="00AD3283">
        <w:rPr>
          <w:rFonts w:ascii="Consolas" w:eastAsia="Times New Roman" w:hAnsi="Consolas" w:cs="Consolas"/>
          <w:color w:val="9CDCFE"/>
          <w:sz w:val="21"/>
          <w:szCs w:val="21"/>
        </w:rPr>
        <w:t>s</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total</w:t>
      </w:r>
      <w:r w:rsidRPr="00AD3283">
        <w:rPr>
          <w:rFonts w:ascii="Consolas" w:eastAsia="Times New Roman" w:hAnsi="Consolas" w:cs="Consolas"/>
          <w:color w:val="D4D4D4"/>
          <w:sz w:val="21"/>
          <w:szCs w:val="21"/>
        </w:rPr>
        <w:t>&gt;</w:t>
      </w:r>
      <w:r w:rsidRPr="00AD3283">
        <w:rPr>
          <w:rFonts w:ascii="Consolas" w:eastAsia="Times New Roman" w:hAnsi="Consolas" w:cs="Consolas"/>
          <w:color w:val="9CDCFE"/>
          <w:sz w:val="21"/>
          <w:szCs w:val="21"/>
        </w:rPr>
        <w:t>s</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max</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total</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C586C0"/>
          <w:sz w:val="21"/>
          <w:szCs w:val="21"/>
        </w:rPr>
        <w:t>?</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i</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C586C0"/>
          <w:sz w:val="21"/>
          <w:szCs w:val="21"/>
        </w:rPr>
        <w:t>:</w:t>
      </w: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9CDCFE"/>
          <w:sz w:val="21"/>
          <w:szCs w:val="21"/>
        </w:rPr>
        <w:t>max</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xml:space="preserve">            </w:t>
      </w:r>
      <w:r w:rsidRPr="00AD3283">
        <w:rPr>
          <w:rFonts w:ascii="Consolas" w:eastAsia="Times New Roman" w:hAnsi="Consolas" w:cs="Consolas"/>
          <w:color w:val="4EC9B0"/>
          <w:sz w:val="21"/>
          <w:szCs w:val="21"/>
        </w:rPr>
        <w:t>System</w:t>
      </w:r>
      <w:r w:rsidRPr="00AD3283">
        <w:rPr>
          <w:rFonts w:ascii="Consolas" w:eastAsia="Times New Roman" w:hAnsi="Consolas" w:cs="Consolas"/>
          <w:color w:val="D4D4D4"/>
          <w:sz w:val="21"/>
          <w:szCs w:val="21"/>
        </w:rPr>
        <w:t>.</w:t>
      </w:r>
      <w:r w:rsidRPr="00AD3283">
        <w:rPr>
          <w:rFonts w:ascii="Consolas" w:eastAsia="Times New Roman" w:hAnsi="Consolas" w:cs="Consolas"/>
          <w:color w:val="4FC1FF"/>
          <w:sz w:val="21"/>
          <w:szCs w:val="21"/>
        </w:rPr>
        <w:t>out</w:t>
      </w:r>
      <w:r w:rsidRPr="00AD3283">
        <w:rPr>
          <w:rFonts w:ascii="Consolas" w:eastAsia="Times New Roman" w:hAnsi="Consolas" w:cs="Consolas"/>
          <w:color w:val="D4D4D4"/>
          <w:sz w:val="21"/>
          <w:szCs w:val="21"/>
        </w:rPr>
        <w:t>.</w:t>
      </w:r>
      <w:r w:rsidRPr="00AD3283">
        <w:rPr>
          <w:rFonts w:ascii="Consolas" w:eastAsia="Times New Roman" w:hAnsi="Consolas" w:cs="Consolas"/>
          <w:color w:val="DCDCAA"/>
          <w:sz w:val="21"/>
          <w:szCs w:val="21"/>
        </w:rPr>
        <w:t>println</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w:t>
      </w:r>
      <w:r w:rsidRPr="00AD3283">
        <w:rPr>
          <w:rFonts w:ascii="Consolas" w:eastAsia="Times New Roman" w:hAnsi="Consolas" w:cs="Consolas"/>
          <w:color w:val="D7BA7D"/>
          <w:sz w:val="21"/>
          <w:szCs w:val="21"/>
        </w:rPr>
        <w:t>\n</w:t>
      </w:r>
      <w:r w:rsidRPr="00AD3283">
        <w:rPr>
          <w:rFonts w:ascii="Consolas" w:eastAsia="Times New Roman" w:hAnsi="Consolas" w:cs="Consolas"/>
          <w:color w:val="CE9178"/>
          <w:sz w:val="21"/>
          <w:szCs w:val="21"/>
        </w:rPr>
        <w:t>Highest marks("</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s</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max</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total</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 are scored by student "</w:t>
      </w:r>
      <w:r w:rsidRPr="00AD3283">
        <w:rPr>
          <w:rFonts w:ascii="Consolas" w:eastAsia="Times New Roman" w:hAnsi="Consolas" w:cs="Consolas"/>
          <w:color w:val="D4D4D4"/>
          <w:sz w:val="21"/>
          <w:szCs w:val="21"/>
        </w:rPr>
        <w:t>+(</w:t>
      </w:r>
      <w:r w:rsidRPr="00AD3283">
        <w:rPr>
          <w:rFonts w:ascii="Consolas" w:eastAsia="Times New Roman" w:hAnsi="Consolas" w:cs="Consolas"/>
          <w:color w:val="9CDCFE"/>
          <w:sz w:val="21"/>
          <w:szCs w:val="21"/>
        </w:rPr>
        <w:t>max</w:t>
      </w:r>
      <w:r w:rsidRPr="00AD3283">
        <w:rPr>
          <w:rFonts w:ascii="Consolas" w:eastAsia="Times New Roman" w:hAnsi="Consolas" w:cs="Consolas"/>
          <w:color w:val="D4D4D4"/>
          <w:sz w:val="21"/>
          <w:szCs w:val="21"/>
        </w:rPr>
        <w:t>+</w:t>
      </w:r>
      <w:r w:rsidRPr="00AD3283">
        <w:rPr>
          <w:rFonts w:ascii="Consolas" w:eastAsia="Times New Roman" w:hAnsi="Consolas" w:cs="Consolas"/>
          <w:color w:val="B5CEA8"/>
          <w:sz w:val="21"/>
          <w:szCs w:val="21"/>
        </w:rPr>
        <w:t>1</w:t>
      </w:r>
      <w:r w:rsidRPr="00AD3283">
        <w:rPr>
          <w:rFonts w:ascii="Consolas" w:eastAsia="Times New Roman" w:hAnsi="Consolas" w:cs="Consolas"/>
          <w:color w:val="D4D4D4"/>
          <w:sz w:val="21"/>
          <w:szCs w:val="21"/>
        </w:rPr>
        <w:t>)+</w:t>
      </w:r>
      <w:r w:rsidRPr="00AD3283">
        <w:rPr>
          <w:rFonts w:ascii="Consolas" w:eastAsia="Times New Roman" w:hAnsi="Consolas" w:cs="Consolas"/>
          <w:color w:val="CE9178"/>
          <w:sz w:val="21"/>
          <w:szCs w:val="21"/>
        </w:rPr>
        <w:t>"."</w:t>
      </w:r>
      <w:r w:rsidRPr="00AD3283">
        <w:rPr>
          <w:rFonts w:ascii="Consolas" w:eastAsia="Times New Roman" w:hAnsi="Consolas" w:cs="Consolas"/>
          <w:color w:val="D4D4D4"/>
          <w:sz w:val="21"/>
          <w:szCs w:val="21"/>
        </w:rPr>
        <w:t>);</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w:t>
      </w:r>
    </w:p>
    <w:p w:rsidR="00AD3283" w:rsidRPr="00AD3283" w:rsidRDefault="00AD3283" w:rsidP="00AD3283">
      <w:pPr>
        <w:shd w:val="clear" w:color="auto" w:fill="1E1E1E"/>
        <w:spacing w:after="0" w:line="285" w:lineRule="atLeast"/>
        <w:ind w:left="0" w:firstLine="0"/>
        <w:rPr>
          <w:rFonts w:ascii="Consolas" w:eastAsia="Times New Roman" w:hAnsi="Consolas" w:cs="Consolas"/>
          <w:color w:val="D4D4D4"/>
          <w:sz w:val="21"/>
          <w:szCs w:val="21"/>
        </w:rPr>
      </w:pPr>
      <w:r w:rsidRPr="00AD3283">
        <w:rPr>
          <w:rFonts w:ascii="Consolas" w:eastAsia="Times New Roman" w:hAnsi="Consolas" w:cs="Consolas"/>
          <w:color w:val="D4D4D4"/>
          <w:sz w:val="21"/>
          <w:szCs w:val="21"/>
        </w:rPr>
        <w:t>    }</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p>
    <w:p w:rsidR="00851142" w:rsidRDefault="00851142" w:rsidP="00073740">
      <w:pPr>
        <w:spacing w:after="0" w:line="233" w:lineRule="auto"/>
        <w:ind w:left="0" w:firstLine="0"/>
      </w:pPr>
      <w:r w:rsidRPr="00851142">
        <w:rPr>
          <w:b/>
        </w:rPr>
        <w:lastRenderedPageBreak/>
        <w:t>Output</w:t>
      </w:r>
      <w:r>
        <w:t xml:space="preserve"> : </w:t>
      </w:r>
    </w:p>
    <w:p w:rsidR="00B51287" w:rsidRDefault="00B51287" w:rsidP="00073740">
      <w:pPr>
        <w:spacing w:after="0" w:line="233" w:lineRule="auto"/>
        <w:ind w:left="0" w:firstLine="0"/>
      </w:pPr>
    </w:p>
    <w:p w:rsidR="00B51287" w:rsidRDefault="00AD3283" w:rsidP="00073740">
      <w:pPr>
        <w:spacing w:after="0" w:line="233" w:lineRule="auto"/>
        <w:ind w:left="0" w:firstLine="0"/>
      </w:pPr>
      <w:r>
        <w:rPr>
          <w:noProof/>
        </w:rPr>
        <w:drawing>
          <wp:inline distT="0" distB="0" distL="0" distR="0" wp14:anchorId="4A0897B8" wp14:editId="15841F88">
            <wp:extent cx="5724525" cy="577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5772150"/>
                    </a:xfrm>
                    <a:prstGeom prst="rect">
                      <a:avLst/>
                    </a:prstGeom>
                  </pic:spPr>
                </pic:pic>
              </a:graphicData>
            </a:graphic>
          </wp:inline>
        </w:drawing>
      </w:r>
    </w:p>
    <w:p w:rsidR="00FD479B" w:rsidRDefault="00FD479B">
      <w:pPr>
        <w:spacing w:after="0" w:line="240" w:lineRule="auto"/>
        <w:ind w:left="0" w:firstLine="0"/>
      </w:pPr>
    </w:p>
    <w:sectPr w:rsidR="00FD479B" w:rsidSect="00073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BF3C57"/>
    <w:multiLevelType w:val="multilevel"/>
    <w:tmpl w:val="2E7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440790"/>
    <w:multiLevelType w:val="multilevel"/>
    <w:tmpl w:val="9942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07A2D31"/>
    <w:multiLevelType w:val="multilevel"/>
    <w:tmpl w:val="BBFE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04409B"/>
    <w:multiLevelType w:val="multilevel"/>
    <w:tmpl w:val="576C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127E00"/>
    <w:multiLevelType w:val="multilevel"/>
    <w:tmpl w:val="487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E3764F3"/>
    <w:multiLevelType w:val="multilevel"/>
    <w:tmpl w:val="FDC4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10"/>
  </w:num>
  <w:num w:numId="4">
    <w:abstractNumId w:val="24"/>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7"/>
  </w:num>
  <w:num w:numId="24">
    <w:abstractNumId w:val="14"/>
  </w:num>
  <w:num w:numId="25">
    <w:abstractNumId w:val="26"/>
  </w:num>
  <w:num w:numId="26">
    <w:abstractNumId w:val="21"/>
  </w:num>
  <w:num w:numId="27">
    <w:abstractNumId w:val="28"/>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40"/>
    <w:rsid w:val="00073740"/>
    <w:rsid w:val="000E7890"/>
    <w:rsid w:val="0012158A"/>
    <w:rsid w:val="001943EC"/>
    <w:rsid w:val="001E0F7E"/>
    <w:rsid w:val="002C775A"/>
    <w:rsid w:val="002C7B5D"/>
    <w:rsid w:val="003117C9"/>
    <w:rsid w:val="003C7312"/>
    <w:rsid w:val="003F431E"/>
    <w:rsid w:val="00480E5D"/>
    <w:rsid w:val="004A7374"/>
    <w:rsid w:val="005A2594"/>
    <w:rsid w:val="005D65F3"/>
    <w:rsid w:val="00645252"/>
    <w:rsid w:val="006D3D74"/>
    <w:rsid w:val="0071656B"/>
    <w:rsid w:val="00744407"/>
    <w:rsid w:val="0083569A"/>
    <w:rsid w:val="00851142"/>
    <w:rsid w:val="0088263C"/>
    <w:rsid w:val="0089328B"/>
    <w:rsid w:val="009200A1"/>
    <w:rsid w:val="00A079D7"/>
    <w:rsid w:val="00A302BB"/>
    <w:rsid w:val="00A359E4"/>
    <w:rsid w:val="00A87D09"/>
    <w:rsid w:val="00A9204E"/>
    <w:rsid w:val="00AD3283"/>
    <w:rsid w:val="00AF05A8"/>
    <w:rsid w:val="00AF4721"/>
    <w:rsid w:val="00B37024"/>
    <w:rsid w:val="00B420CB"/>
    <w:rsid w:val="00B51287"/>
    <w:rsid w:val="00C803D2"/>
    <w:rsid w:val="00C96D79"/>
    <w:rsid w:val="00CD22DA"/>
    <w:rsid w:val="00D2204B"/>
    <w:rsid w:val="00D22856"/>
    <w:rsid w:val="00D71BB9"/>
    <w:rsid w:val="00E52D78"/>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C050"/>
  <w15:chartTrackingRefBased/>
  <w15:docId w15:val="{8D9B77BD-0893-4E2A-BBA9-C08DD966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40"/>
    <w:pPr>
      <w:spacing w:after="5" w:line="250" w:lineRule="auto"/>
      <w:ind w:left="10"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22DA"/>
    <w:pPr>
      <w:ind w:left="720"/>
      <w:contextualSpacing/>
    </w:pPr>
  </w:style>
  <w:style w:type="paragraph" w:styleId="NormalWeb">
    <w:name w:val="Normal (Web)"/>
    <w:basedOn w:val="Normal"/>
    <w:uiPriority w:val="99"/>
    <w:semiHidden/>
    <w:unhideWhenUsed/>
    <w:rsid w:val="00B420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55">
      <w:bodyDiv w:val="1"/>
      <w:marLeft w:val="0"/>
      <w:marRight w:val="0"/>
      <w:marTop w:val="0"/>
      <w:marBottom w:val="0"/>
      <w:divBdr>
        <w:top w:val="none" w:sz="0" w:space="0" w:color="auto"/>
        <w:left w:val="none" w:sz="0" w:space="0" w:color="auto"/>
        <w:bottom w:val="none" w:sz="0" w:space="0" w:color="auto"/>
        <w:right w:val="none" w:sz="0" w:space="0" w:color="auto"/>
      </w:divBdr>
    </w:div>
    <w:div w:id="77098532">
      <w:bodyDiv w:val="1"/>
      <w:marLeft w:val="0"/>
      <w:marRight w:val="0"/>
      <w:marTop w:val="0"/>
      <w:marBottom w:val="0"/>
      <w:divBdr>
        <w:top w:val="none" w:sz="0" w:space="0" w:color="auto"/>
        <w:left w:val="none" w:sz="0" w:space="0" w:color="auto"/>
        <w:bottom w:val="none" w:sz="0" w:space="0" w:color="auto"/>
        <w:right w:val="none" w:sz="0" w:space="0" w:color="auto"/>
      </w:divBdr>
      <w:divsChild>
        <w:div w:id="2113239866">
          <w:marLeft w:val="0"/>
          <w:marRight w:val="0"/>
          <w:marTop w:val="0"/>
          <w:marBottom w:val="120"/>
          <w:divBdr>
            <w:top w:val="single" w:sz="6" w:space="0" w:color="auto"/>
            <w:left w:val="single" w:sz="24" w:space="0" w:color="auto"/>
            <w:bottom w:val="single" w:sz="6" w:space="0" w:color="auto"/>
            <w:right w:val="single" w:sz="6" w:space="0" w:color="auto"/>
          </w:divBdr>
        </w:div>
        <w:div w:id="1815635563">
          <w:marLeft w:val="0"/>
          <w:marRight w:val="0"/>
          <w:marTop w:val="0"/>
          <w:marBottom w:val="120"/>
          <w:divBdr>
            <w:top w:val="single" w:sz="6" w:space="0" w:color="auto"/>
            <w:left w:val="single" w:sz="24" w:space="0" w:color="auto"/>
            <w:bottom w:val="single" w:sz="6" w:space="0" w:color="auto"/>
            <w:right w:val="single" w:sz="6" w:space="0" w:color="auto"/>
          </w:divBdr>
        </w:div>
        <w:div w:id="147942884">
          <w:marLeft w:val="0"/>
          <w:marRight w:val="0"/>
          <w:marTop w:val="0"/>
          <w:marBottom w:val="120"/>
          <w:divBdr>
            <w:top w:val="single" w:sz="6" w:space="0" w:color="auto"/>
            <w:left w:val="single" w:sz="24" w:space="0" w:color="auto"/>
            <w:bottom w:val="single" w:sz="6" w:space="0" w:color="auto"/>
            <w:right w:val="single" w:sz="6" w:space="0" w:color="auto"/>
          </w:divBdr>
        </w:div>
        <w:div w:id="5266044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88259">
      <w:bodyDiv w:val="1"/>
      <w:marLeft w:val="0"/>
      <w:marRight w:val="0"/>
      <w:marTop w:val="0"/>
      <w:marBottom w:val="0"/>
      <w:divBdr>
        <w:top w:val="none" w:sz="0" w:space="0" w:color="auto"/>
        <w:left w:val="none" w:sz="0" w:space="0" w:color="auto"/>
        <w:bottom w:val="none" w:sz="0" w:space="0" w:color="auto"/>
        <w:right w:val="none" w:sz="0" w:space="0" w:color="auto"/>
      </w:divBdr>
      <w:divsChild>
        <w:div w:id="2105686334">
          <w:marLeft w:val="0"/>
          <w:marRight w:val="0"/>
          <w:marTop w:val="0"/>
          <w:marBottom w:val="225"/>
          <w:divBdr>
            <w:top w:val="none" w:sz="0" w:space="0" w:color="auto"/>
            <w:left w:val="none" w:sz="0" w:space="0" w:color="auto"/>
            <w:bottom w:val="none" w:sz="0" w:space="0" w:color="auto"/>
            <w:right w:val="none" w:sz="0" w:space="0" w:color="auto"/>
          </w:divBdr>
        </w:div>
      </w:divsChild>
    </w:div>
    <w:div w:id="149447925">
      <w:bodyDiv w:val="1"/>
      <w:marLeft w:val="0"/>
      <w:marRight w:val="0"/>
      <w:marTop w:val="0"/>
      <w:marBottom w:val="0"/>
      <w:divBdr>
        <w:top w:val="none" w:sz="0" w:space="0" w:color="auto"/>
        <w:left w:val="none" w:sz="0" w:space="0" w:color="auto"/>
        <w:bottom w:val="none" w:sz="0" w:space="0" w:color="auto"/>
        <w:right w:val="none" w:sz="0" w:space="0" w:color="auto"/>
      </w:divBdr>
      <w:divsChild>
        <w:div w:id="1960644926">
          <w:marLeft w:val="0"/>
          <w:marRight w:val="0"/>
          <w:marTop w:val="0"/>
          <w:marBottom w:val="0"/>
          <w:divBdr>
            <w:top w:val="none" w:sz="0" w:space="0" w:color="auto"/>
            <w:left w:val="none" w:sz="0" w:space="0" w:color="auto"/>
            <w:bottom w:val="none" w:sz="0" w:space="0" w:color="auto"/>
            <w:right w:val="none" w:sz="0" w:space="0" w:color="auto"/>
          </w:divBdr>
          <w:divsChild>
            <w:div w:id="1208370632">
              <w:marLeft w:val="0"/>
              <w:marRight w:val="0"/>
              <w:marTop w:val="0"/>
              <w:marBottom w:val="0"/>
              <w:divBdr>
                <w:top w:val="none" w:sz="0" w:space="0" w:color="auto"/>
                <w:left w:val="none" w:sz="0" w:space="0" w:color="auto"/>
                <w:bottom w:val="none" w:sz="0" w:space="0" w:color="auto"/>
                <w:right w:val="none" w:sz="0" w:space="0" w:color="auto"/>
              </w:divBdr>
            </w:div>
            <w:div w:id="788860529">
              <w:marLeft w:val="0"/>
              <w:marRight w:val="0"/>
              <w:marTop w:val="0"/>
              <w:marBottom w:val="0"/>
              <w:divBdr>
                <w:top w:val="none" w:sz="0" w:space="0" w:color="auto"/>
                <w:left w:val="none" w:sz="0" w:space="0" w:color="auto"/>
                <w:bottom w:val="none" w:sz="0" w:space="0" w:color="auto"/>
                <w:right w:val="none" w:sz="0" w:space="0" w:color="auto"/>
              </w:divBdr>
            </w:div>
            <w:div w:id="2135562395">
              <w:marLeft w:val="0"/>
              <w:marRight w:val="0"/>
              <w:marTop w:val="0"/>
              <w:marBottom w:val="0"/>
              <w:divBdr>
                <w:top w:val="none" w:sz="0" w:space="0" w:color="auto"/>
                <w:left w:val="none" w:sz="0" w:space="0" w:color="auto"/>
                <w:bottom w:val="none" w:sz="0" w:space="0" w:color="auto"/>
                <w:right w:val="none" w:sz="0" w:space="0" w:color="auto"/>
              </w:divBdr>
            </w:div>
            <w:div w:id="1923636998">
              <w:marLeft w:val="0"/>
              <w:marRight w:val="0"/>
              <w:marTop w:val="0"/>
              <w:marBottom w:val="0"/>
              <w:divBdr>
                <w:top w:val="none" w:sz="0" w:space="0" w:color="auto"/>
                <w:left w:val="none" w:sz="0" w:space="0" w:color="auto"/>
                <w:bottom w:val="none" w:sz="0" w:space="0" w:color="auto"/>
                <w:right w:val="none" w:sz="0" w:space="0" w:color="auto"/>
              </w:divBdr>
            </w:div>
            <w:div w:id="389426349">
              <w:marLeft w:val="0"/>
              <w:marRight w:val="0"/>
              <w:marTop w:val="0"/>
              <w:marBottom w:val="0"/>
              <w:divBdr>
                <w:top w:val="none" w:sz="0" w:space="0" w:color="auto"/>
                <w:left w:val="none" w:sz="0" w:space="0" w:color="auto"/>
                <w:bottom w:val="none" w:sz="0" w:space="0" w:color="auto"/>
                <w:right w:val="none" w:sz="0" w:space="0" w:color="auto"/>
              </w:divBdr>
            </w:div>
            <w:div w:id="133955773">
              <w:marLeft w:val="0"/>
              <w:marRight w:val="0"/>
              <w:marTop w:val="0"/>
              <w:marBottom w:val="0"/>
              <w:divBdr>
                <w:top w:val="none" w:sz="0" w:space="0" w:color="auto"/>
                <w:left w:val="none" w:sz="0" w:space="0" w:color="auto"/>
                <w:bottom w:val="none" w:sz="0" w:space="0" w:color="auto"/>
                <w:right w:val="none" w:sz="0" w:space="0" w:color="auto"/>
              </w:divBdr>
            </w:div>
            <w:div w:id="1474181869">
              <w:marLeft w:val="0"/>
              <w:marRight w:val="0"/>
              <w:marTop w:val="0"/>
              <w:marBottom w:val="0"/>
              <w:divBdr>
                <w:top w:val="none" w:sz="0" w:space="0" w:color="auto"/>
                <w:left w:val="none" w:sz="0" w:space="0" w:color="auto"/>
                <w:bottom w:val="none" w:sz="0" w:space="0" w:color="auto"/>
                <w:right w:val="none" w:sz="0" w:space="0" w:color="auto"/>
              </w:divBdr>
            </w:div>
            <w:div w:id="495801005">
              <w:marLeft w:val="0"/>
              <w:marRight w:val="0"/>
              <w:marTop w:val="0"/>
              <w:marBottom w:val="0"/>
              <w:divBdr>
                <w:top w:val="none" w:sz="0" w:space="0" w:color="auto"/>
                <w:left w:val="none" w:sz="0" w:space="0" w:color="auto"/>
                <w:bottom w:val="none" w:sz="0" w:space="0" w:color="auto"/>
                <w:right w:val="none" w:sz="0" w:space="0" w:color="auto"/>
              </w:divBdr>
            </w:div>
            <w:div w:id="1343976051">
              <w:marLeft w:val="0"/>
              <w:marRight w:val="0"/>
              <w:marTop w:val="0"/>
              <w:marBottom w:val="0"/>
              <w:divBdr>
                <w:top w:val="none" w:sz="0" w:space="0" w:color="auto"/>
                <w:left w:val="none" w:sz="0" w:space="0" w:color="auto"/>
                <w:bottom w:val="none" w:sz="0" w:space="0" w:color="auto"/>
                <w:right w:val="none" w:sz="0" w:space="0" w:color="auto"/>
              </w:divBdr>
            </w:div>
            <w:div w:id="1434280603">
              <w:marLeft w:val="0"/>
              <w:marRight w:val="0"/>
              <w:marTop w:val="0"/>
              <w:marBottom w:val="0"/>
              <w:divBdr>
                <w:top w:val="none" w:sz="0" w:space="0" w:color="auto"/>
                <w:left w:val="none" w:sz="0" w:space="0" w:color="auto"/>
                <w:bottom w:val="none" w:sz="0" w:space="0" w:color="auto"/>
                <w:right w:val="none" w:sz="0" w:space="0" w:color="auto"/>
              </w:divBdr>
            </w:div>
            <w:div w:id="1873490890">
              <w:marLeft w:val="0"/>
              <w:marRight w:val="0"/>
              <w:marTop w:val="0"/>
              <w:marBottom w:val="0"/>
              <w:divBdr>
                <w:top w:val="none" w:sz="0" w:space="0" w:color="auto"/>
                <w:left w:val="none" w:sz="0" w:space="0" w:color="auto"/>
                <w:bottom w:val="none" w:sz="0" w:space="0" w:color="auto"/>
                <w:right w:val="none" w:sz="0" w:space="0" w:color="auto"/>
              </w:divBdr>
            </w:div>
            <w:div w:id="1858695470">
              <w:marLeft w:val="0"/>
              <w:marRight w:val="0"/>
              <w:marTop w:val="0"/>
              <w:marBottom w:val="0"/>
              <w:divBdr>
                <w:top w:val="none" w:sz="0" w:space="0" w:color="auto"/>
                <w:left w:val="none" w:sz="0" w:space="0" w:color="auto"/>
                <w:bottom w:val="none" w:sz="0" w:space="0" w:color="auto"/>
                <w:right w:val="none" w:sz="0" w:space="0" w:color="auto"/>
              </w:divBdr>
            </w:div>
            <w:div w:id="606886894">
              <w:marLeft w:val="0"/>
              <w:marRight w:val="0"/>
              <w:marTop w:val="0"/>
              <w:marBottom w:val="0"/>
              <w:divBdr>
                <w:top w:val="none" w:sz="0" w:space="0" w:color="auto"/>
                <w:left w:val="none" w:sz="0" w:space="0" w:color="auto"/>
                <w:bottom w:val="none" w:sz="0" w:space="0" w:color="auto"/>
                <w:right w:val="none" w:sz="0" w:space="0" w:color="auto"/>
              </w:divBdr>
            </w:div>
            <w:div w:id="1278294659">
              <w:marLeft w:val="0"/>
              <w:marRight w:val="0"/>
              <w:marTop w:val="0"/>
              <w:marBottom w:val="0"/>
              <w:divBdr>
                <w:top w:val="none" w:sz="0" w:space="0" w:color="auto"/>
                <w:left w:val="none" w:sz="0" w:space="0" w:color="auto"/>
                <w:bottom w:val="none" w:sz="0" w:space="0" w:color="auto"/>
                <w:right w:val="none" w:sz="0" w:space="0" w:color="auto"/>
              </w:divBdr>
            </w:div>
            <w:div w:id="1411733299">
              <w:marLeft w:val="0"/>
              <w:marRight w:val="0"/>
              <w:marTop w:val="0"/>
              <w:marBottom w:val="0"/>
              <w:divBdr>
                <w:top w:val="none" w:sz="0" w:space="0" w:color="auto"/>
                <w:left w:val="none" w:sz="0" w:space="0" w:color="auto"/>
                <w:bottom w:val="none" w:sz="0" w:space="0" w:color="auto"/>
                <w:right w:val="none" w:sz="0" w:space="0" w:color="auto"/>
              </w:divBdr>
            </w:div>
            <w:div w:id="1872917545">
              <w:marLeft w:val="0"/>
              <w:marRight w:val="0"/>
              <w:marTop w:val="0"/>
              <w:marBottom w:val="0"/>
              <w:divBdr>
                <w:top w:val="none" w:sz="0" w:space="0" w:color="auto"/>
                <w:left w:val="none" w:sz="0" w:space="0" w:color="auto"/>
                <w:bottom w:val="none" w:sz="0" w:space="0" w:color="auto"/>
                <w:right w:val="none" w:sz="0" w:space="0" w:color="auto"/>
              </w:divBdr>
            </w:div>
            <w:div w:id="1855069424">
              <w:marLeft w:val="0"/>
              <w:marRight w:val="0"/>
              <w:marTop w:val="0"/>
              <w:marBottom w:val="0"/>
              <w:divBdr>
                <w:top w:val="none" w:sz="0" w:space="0" w:color="auto"/>
                <w:left w:val="none" w:sz="0" w:space="0" w:color="auto"/>
                <w:bottom w:val="none" w:sz="0" w:space="0" w:color="auto"/>
                <w:right w:val="none" w:sz="0" w:space="0" w:color="auto"/>
              </w:divBdr>
            </w:div>
            <w:div w:id="547425175">
              <w:marLeft w:val="0"/>
              <w:marRight w:val="0"/>
              <w:marTop w:val="0"/>
              <w:marBottom w:val="0"/>
              <w:divBdr>
                <w:top w:val="none" w:sz="0" w:space="0" w:color="auto"/>
                <w:left w:val="none" w:sz="0" w:space="0" w:color="auto"/>
                <w:bottom w:val="none" w:sz="0" w:space="0" w:color="auto"/>
                <w:right w:val="none" w:sz="0" w:space="0" w:color="auto"/>
              </w:divBdr>
            </w:div>
            <w:div w:id="824509719">
              <w:marLeft w:val="0"/>
              <w:marRight w:val="0"/>
              <w:marTop w:val="0"/>
              <w:marBottom w:val="0"/>
              <w:divBdr>
                <w:top w:val="none" w:sz="0" w:space="0" w:color="auto"/>
                <w:left w:val="none" w:sz="0" w:space="0" w:color="auto"/>
                <w:bottom w:val="none" w:sz="0" w:space="0" w:color="auto"/>
                <w:right w:val="none" w:sz="0" w:space="0" w:color="auto"/>
              </w:divBdr>
            </w:div>
            <w:div w:id="993995106">
              <w:marLeft w:val="0"/>
              <w:marRight w:val="0"/>
              <w:marTop w:val="0"/>
              <w:marBottom w:val="0"/>
              <w:divBdr>
                <w:top w:val="none" w:sz="0" w:space="0" w:color="auto"/>
                <w:left w:val="none" w:sz="0" w:space="0" w:color="auto"/>
                <w:bottom w:val="none" w:sz="0" w:space="0" w:color="auto"/>
                <w:right w:val="none" w:sz="0" w:space="0" w:color="auto"/>
              </w:divBdr>
            </w:div>
            <w:div w:id="771824875">
              <w:marLeft w:val="0"/>
              <w:marRight w:val="0"/>
              <w:marTop w:val="0"/>
              <w:marBottom w:val="0"/>
              <w:divBdr>
                <w:top w:val="none" w:sz="0" w:space="0" w:color="auto"/>
                <w:left w:val="none" w:sz="0" w:space="0" w:color="auto"/>
                <w:bottom w:val="none" w:sz="0" w:space="0" w:color="auto"/>
                <w:right w:val="none" w:sz="0" w:space="0" w:color="auto"/>
              </w:divBdr>
            </w:div>
            <w:div w:id="1989363168">
              <w:marLeft w:val="0"/>
              <w:marRight w:val="0"/>
              <w:marTop w:val="0"/>
              <w:marBottom w:val="0"/>
              <w:divBdr>
                <w:top w:val="none" w:sz="0" w:space="0" w:color="auto"/>
                <w:left w:val="none" w:sz="0" w:space="0" w:color="auto"/>
                <w:bottom w:val="none" w:sz="0" w:space="0" w:color="auto"/>
                <w:right w:val="none" w:sz="0" w:space="0" w:color="auto"/>
              </w:divBdr>
            </w:div>
            <w:div w:id="1200506449">
              <w:marLeft w:val="0"/>
              <w:marRight w:val="0"/>
              <w:marTop w:val="0"/>
              <w:marBottom w:val="0"/>
              <w:divBdr>
                <w:top w:val="none" w:sz="0" w:space="0" w:color="auto"/>
                <w:left w:val="none" w:sz="0" w:space="0" w:color="auto"/>
                <w:bottom w:val="none" w:sz="0" w:space="0" w:color="auto"/>
                <w:right w:val="none" w:sz="0" w:space="0" w:color="auto"/>
              </w:divBdr>
            </w:div>
            <w:div w:id="744062189">
              <w:marLeft w:val="0"/>
              <w:marRight w:val="0"/>
              <w:marTop w:val="0"/>
              <w:marBottom w:val="0"/>
              <w:divBdr>
                <w:top w:val="none" w:sz="0" w:space="0" w:color="auto"/>
                <w:left w:val="none" w:sz="0" w:space="0" w:color="auto"/>
                <w:bottom w:val="none" w:sz="0" w:space="0" w:color="auto"/>
                <w:right w:val="none" w:sz="0" w:space="0" w:color="auto"/>
              </w:divBdr>
            </w:div>
            <w:div w:id="1123770242">
              <w:marLeft w:val="0"/>
              <w:marRight w:val="0"/>
              <w:marTop w:val="0"/>
              <w:marBottom w:val="0"/>
              <w:divBdr>
                <w:top w:val="none" w:sz="0" w:space="0" w:color="auto"/>
                <w:left w:val="none" w:sz="0" w:space="0" w:color="auto"/>
                <w:bottom w:val="none" w:sz="0" w:space="0" w:color="auto"/>
                <w:right w:val="none" w:sz="0" w:space="0" w:color="auto"/>
              </w:divBdr>
            </w:div>
            <w:div w:id="281768444">
              <w:marLeft w:val="0"/>
              <w:marRight w:val="0"/>
              <w:marTop w:val="0"/>
              <w:marBottom w:val="0"/>
              <w:divBdr>
                <w:top w:val="none" w:sz="0" w:space="0" w:color="auto"/>
                <w:left w:val="none" w:sz="0" w:space="0" w:color="auto"/>
                <w:bottom w:val="none" w:sz="0" w:space="0" w:color="auto"/>
                <w:right w:val="none" w:sz="0" w:space="0" w:color="auto"/>
              </w:divBdr>
            </w:div>
            <w:div w:id="221721968">
              <w:marLeft w:val="0"/>
              <w:marRight w:val="0"/>
              <w:marTop w:val="0"/>
              <w:marBottom w:val="0"/>
              <w:divBdr>
                <w:top w:val="none" w:sz="0" w:space="0" w:color="auto"/>
                <w:left w:val="none" w:sz="0" w:space="0" w:color="auto"/>
                <w:bottom w:val="none" w:sz="0" w:space="0" w:color="auto"/>
                <w:right w:val="none" w:sz="0" w:space="0" w:color="auto"/>
              </w:divBdr>
            </w:div>
            <w:div w:id="281229959">
              <w:marLeft w:val="0"/>
              <w:marRight w:val="0"/>
              <w:marTop w:val="0"/>
              <w:marBottom w:val="0"/>
              <w:divBdr>
                <w:top w:val="none" w:sz="0" w:space="0" w:color="auto"/>
                <w:left w:val="none" w:sz="0" w:space="0" w:color="auto"/>
                <w:bottom w:val="none" w:sz="0" w:space="0" w:color="auto"/>
                <w:right w:val="none" w:sz="0" w:space="0" w:color="auto"/>
              </w:divBdr>
            </w:div>
            <w:div w:id="1398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773">
      <w:bodyDiv w:val="1"/>
      <w:marLeft w:val="0"/>
      <w:marRight w:val="0"/>
      <w:marTop w:val="0"/>
      <w:marBottom w:val="0"/>
      <w:divBdr>
        <w:top w:val="none" w:sz="0" w:space="0" w:color="auto"/>
        <w:left w:val="none" w:sz="0" w:space="0" w:color="auto"/>
        <w:bottom w:val="none" w:sz="0" w:space="0" w:color="auto"/>
        <w:right w:val="none" w:sz="0" w:space="0" w:color="auto"/>
      </w:divBdr>
      <w:divsChild>
        <w:div w:id="1992950274">
          <w:marLeft w:val="0"/>
          <w:marRight w:val="0"/>
          <w:marTop w:val="0"/>
          <w:marBottom w:val="225"/>
          <w:divBdr>
            <w:top w:val="none" w:sz="0" w:space="0" w:color="auto"/>
            <w:left w:val="none" w:sz="0" w:space="0" w:color="auto"/>
            <w:bottom w:val="none" w:sz="0" w:space="0" w:color="auto"/>
            <w:right w:val="none" w:sz="0" w:space="0" w:color="auto"/>
          </w:divBdr>
        </w:div>
      </w:divsChild>
    </w:div>
    <w:div w:id="322665969">
      <w:bodyDiv w:val="1"/>
      <w:marLeft w:val="0"/>
      <w:marRight w:val="0"/>
      <w:marTop w:val="0"/>
      <w:marBottom w:val="0"/>
      <w:divBdr>
        <w:top w:val="none" w:sz="0" w:space="0" w:color="auto"/>
        <w:left w:val="none" w:sz="0" w:space="0" w:color="auto"/>
        <w:bottom w:val="none" w:sz="0" w:space="0" w:color="auto"/>
        <w:right w:val="none" w:sz="0" w:space="0" w:color="auto"/>
      </w:divBdr>
      <w:divsChild>
        <w:div w:id="126510735">
          <w:marLeft w:val="0"/>
          <w:marRight w:val="0"/>
          <w:marTop w:val="0"/>
          <w:marBottom w:val="0"/>
          <w:divBdr>
            <w:top w:val="none" w:sz="0" w:space="0" w:color="auto"/>
            <w:left w:val="none" w:sz="0" w:space="0" w:color="auto"/>
            <w:bottom w:val="none" w:sz="0" w:space="0" w:color="auto"/>
            <w:right w:val="none" w:sz="0" w:space="0" w:color="auto"/>
          </w:divBdr>
          <w:divsChild>
            <w:div w:id="1370762941">
              <w:marLeft w:val="0"/>
              <w:marRight w:val="0"/>
              <w:marTop w:val="0"/>
              <w:marBottom w:val="0"/>
              <w:divBdr>
                <w:top w:val="none" w:sz="0" w:space="0" w:color="auto"/>
                <w:left w:val="none" w:sz="0" w:space="0" w:color="auto"/>
                <w:bottom w:val="none" w:sz="0" w:space="0" w:color="auto"/>
                <w:right w:val="none" w:sz="0" w:space="0" w:color="auto"/>
              </w:divBdr>
            </w:div>
            <w:div w:id="709719888">
              <w:marLeft w:val="0"/>
              <w:marRight w:val="0"/>
              <w:marTop w:val="0"/>
              <w:marBottom w:val="0"/>
              <w:divBdr>
                <w:top w:val="none" w:sz="0" w:space="0" w:color="auto"/>
                <w:left w:val="none" w:sz="0" w:space="0" w:color="auto"/>
                <w:bottom w:val="none" w:sz="0" w:space="0" w:color="auto"/>
                <w:right w:val="none" w:sz="0" w:space="0" w:color="auto"/>
              </w:divBdr>
            </w:div>
            <w:div w:id="1716730300">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0"/>
              <w:divBdr>
                <w:top w:val="none" w:sz="0" w:space="0" w:color="auto"/>
                <w:left w:val="none" w:sz="0" w:space="0" w:color="auto"/>
                <w:bottom w:val="none" w:sz="0" w:space="0" w:color="auto"/>
                <w:right w:val="none" w:sz="0" w:space="0" w:color="auto"/>
              </w:divBdr>
            </w:div>
            <w:div w:id="1941790764">
              <w:marLeft w:val="0"/>
              <w:marRight w:val="0"/>
              <w:marTop w:val="0"/>
              <w:marBottom w:val="0"/>
              <w:divBdr>
                <w:top w:val="none" w:sz="0" w:space="0" w:color="auto"/>
                <w:left w:val="none" w:sz="0" w:space="0" w:color="auto"/>
                <w:bottom w:val="none" w:sz="0" w:space="0" w:color="auto"/>
                <w:right w:val="none" w:sz="0" w:space="0" w:color="auto"/>
              </w:divBdr>
            </w:div>
            <w:div w:id="270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5773">
          <w:marLeft w:val="0"/>
          <w:marRight w:val="0"/>
          <w:marTop w:val="0"/>
          <w:marBottom w:val="0"/>
          <w:divBdr>
            <w:top w:val="none" w:sz="0" w:space="0" w:color="auto"/>
            <w:left w:val="none" w:sz="0" w:space="0" w:color="auto"/>
            <w:bottom w:val="none" w:sz="0" w:space="0" w:color="auto"/>
            <w:right w:val="none" w:sz="0" w:space="0" w:color="auto"/>
          </w:divBdr>
          <w:divsChild>
            <w:div w:id="203295997">
              <w:marLeft w:val="0"/>
              <w:marRight w:val="0"/>
              <w:marTop w:val="0"/>
              <w:marBottom w:val="0"/>
              <w:divBdr>
                <w:top w:val="none" w:sz="0" w:space="0" w:color="auto"/>
                <w:left w:val="none" w:sz="0" w:space="0" w:color="auto"/>
                <w:bottom w:val="none" w:sz="0" w:space="0" w:color="auto"/>
                <w:right w:val="none" w:sz="0" w:space="0" w:color="auto"/>
              </w:divBdr>
            </w:div>
            <w:div w:id="1439789614">
              <w:marLeft w:val="0"/>
              <w:marRight w:val="0"/>
              <w:marTop w:val="0"/>
              <w:marBottom w:val="0"/>
              <w:divBdr>
                <w:top w:val="none" w:sz="0" w:space="0" w:color="auto"/>
                <w:left w:val="none" w:sz="0" w:space="0" w:color="auto"/>
                <w:bottom w:val="none" w:sz="0" w:space="0" w:color="auto"/>
                <w:right w:val="none" w:sz="0" w:space="0" w:color="auto"/>
              </w:divBdr>
            </w:div>
            <w:div w:id="28263748">
              <w:marLeft w:val="0"/>
              <w:marRight w:val="0"/>
              <w:marTop w:val="0"/>
              <w:marBottom w:val="0"/>
              <w:divBdr>
                <w:top w:val="none" w:sz="0" w:space="0" w:color="auto"/>
                <w:left w:val="none" w:sz="0" w:space="0" w:color="auto"/>
                <w:bottom w:val="none" w:sz="0" w:space="0" w:color="auto"/>
                <w:right w:val="none" w:sz="0" w:space="0" w:color="auto"/>
              </w:divBdr>
            </w:div>
            <w:div w:id="1465662200">
              <w:marLeft w:val="0"/>
              <w:marRight w:val="0"/>
              <w:marTop w:val="0"/>
              <w:marBottom w:val="0"/>
              <w:divBdr>
                <w:top w:val="none" w:sz="0" w:space="0" w:color="auto"/>
                <w:left w:val="none" w:sz="0" w:space="0" w:color="auto"/>
                <w:bottom w:val="none" w:sz="0" w:space="0" w:color="auto"/>
                <w:right w:val="none" w:sz="0" w:space="0" w:color="auto"/>
              </w:divBdr>
            </w:div>
            <w:div w:id="1623221281">
              <w:marLeft w:val="0"/>
              <w:marRight w:val="0"/>
              <w:marTop w:val="0"/>
              <w:marBottom w:val="0"/>
              <w:divBdr>
                <w:top w:val="none" w:sz="0" w:space="0" w:color="auto"/>
                <w:left w:val="none" w:sz="0" w:space="0" w:color="auto"/>
                <w:bottom w:val="none" w:sz="0" w:space="0" w:color="auto"/>
                <w:right w:val="none" w:sz="0" w:space="0" w:color="auto"/>
              </w:divBdr>
            </w:div>
            <w:div w:id="1821652822">
              <w:marLeft w:val="0"/>
              <w:marRight w:val="0"/>
              <w:marTop w:val="0"/>
              <w:marBottom w:val="0"/>
              <w:divBdr>
                <w:top w:val="none" w:sz="0" w:space="0" w:color="auto"/>
                <w:left w:val="none" w:sz="0" w:space="0" w:color="auto"/>
                <w:bottom w:val="none" w:sz="0" w:space="0" w:color="auto"/>
                <w:right w:val="none" w:sz="0" w:space="0" w:color="auto"/>
              </w:divBdr>
            </w:div>
            <w:div w:id="203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854">
      <w:bodyDiv w:val="1"/>
      <w:marLeft w:val="0"/>
      <w:marRight w:val="0"/>
      <w:marTop w:val="0"/>
      <w:marBottom w:val="0"/>
      <w:divBdr>
        <w:top w:val="none" w:sz="0" w:space="0" w:color="auto"/>
        <w:left w:val="none" w:sz="0" w:space="0" w:color="auto"/>
        <w:bottom w:val="none" w:sz="0" w:space="0" w:color="auto"/>
        <w:right w:val="none" w:sz="0" w:space="0" w:color="auto"/>
      </w:divBdr>
      <w:divsChild>
        <w:div w:id="175773300">
          <w:marLeft w:val="0"/>
          <w:marRight w:val="0"/>
          <w:marTop w:val="0"/>
          <w:marBottom w:val="120"/>
          <w:divBdr>
            <w:top w:val="single" w:sz="6" w:space="0" w:color="auto"/>
            <w:left w:val="single" w:sz="24" w:space="0" w:color="auto"/>
            <w:bottom w:val="single" w:sz="6" w:space="0" w:color="auto"/>
            <w:right w:val="single" w:sz="6" w:space="0" w:color="auto"/>
          </w:divBdr>
        </w:div>
        <w:div w:id="1869756688">
          <w:marLeft w:val="0"/>
          <w:marRight w:val="0"/>
          <w:marTop w:val="0"/>
          <w:marBottom w:val="120"/>
          <w:divBdr>
            <w:top w:val="single" w:sz="6" w:space="0" w:color="auto"/>
            <w:left w:val="single" w:sz="24" w:space="0" w:color="auto"/>
            <w:bottom w:val="single" w:sz="6" w:space="0" w:color="auto"/>
            <w:right w:val="single" w:sz="6" w:space="0" w:color="auto"/>
          </w:divBdr>
        </w:div>
        <w:div w:id="433482124">
          <w:marLeft w:val="0"/>
          <w:marRight w:val="0"/>
          <w:marTop w:val="0"/>
          <w:marBottom w:val="120"/>
          <w:divBdr>
            <w:top w:val="single" w:sz="6" w:space="0" w:color="auto"/>
            <w:left w:val="single" w:sz="24" w:space="0" w:color="auto"/>
            <w:bottom w:val="single" w:sz="6" w:space="0" w:color="auto"/>
            <w:right w:val="single" w:sz="6" w:space="0" w:color="auto"/>
          </w:divBdr>
        </w:div>
        <w:div w:id="1700399716">
          <w:marLeft w:val="0"/>
          <w:marRight w:val="0"/>
          <w:marTop w:val="0"/>
          <w:marBottom w:val="120"/>
          <w:divBdr>
            <w:top w:val="single" w:sz="6" w:space="0" w:color="auto"/>
            <w:left w:val="single" w:sz="24" w:space="0" w:color="auto"/>
            <w:bottom w:val="single" w:sz="6" w:space="0" w:color="auto"/>
            <w:right w:val="single" w:sz="6" w:space="0" w:color="auto"/>
          </w:divBdr>
        </w:div>
      </w:divsChild>
    </w:div>
    <w:div w:id="612324618">
      <w:bodyDiv w:val="1"/>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538586929">
              <w:marLeft w:val="0"/>
              <w:marRight w:val="0"/>
              <w:marTop w:val="0"/>
              <w:marBottom w:val="0"/>
              <w:divBdr>
                <w:top w:val="none" w:sz="0" w:space="0" w:color="auto"/>
                <w:left w:val="none" w:sz="0" w:space="0" w:color="auto"/>
                <w:bottom w:val="none" w:sz="0" w:space="0" w:color="auto"/>
                <w:right w:val="none" w:sz="0" w:space="0" w:color="auto"/>
              </w:divBdr>
            </w:div>
            <w:div w:id="14382822">
              <w:marLeft w:val="0"/>
              <w:marRight w:val="0"/>
              <w:marTop w:val="0"/>
              <w:marBottom w:val="0"/>
              <w:divBdr>
                <w:top w:val="none" w:sz="0" w:space="0" w:color="auto"/>
                <w:left w:val="none" w:sz="0" w:space="0" w:color="auto"/>
                <w:bottom w:val="none" w:sz="0" w:space="0" w:color="auto"/>
                <w:right w:val="none" w:sz="0" w:space="0" w:color="auto"/>
              </w:divBdr>
            </w:div>
            <w:div w:id="29965121">
              <w:marLeft w:val="0"/>
              <w:marRight w:val="0"/>
              <w:marTop w:val="0"/>
              <w:marBottom w:val="0"/>
              <w:divBdr>
                <w:top w:val="none" w:sz="0" w:space="0" w:color="auto"/>
                <w:left w:val="none" w:sz="0" w:space="0" w:color="auto"/>
                <w:bottom w:val="none" w:sz="0" w:space="0" w:color="auto"/>
                <w:right w:val="none" w:sz="0" w:space="0" w:color="auto"/>
              </w:divBdr>
            </w:div>
            <w:div w:id="946740036">
              <w:marLeft w:val="0"/>
              <w:marRight w:val="0"/>
              <w:marTop w:val="0"/>
              <w:marBottom w:val="0"/>
              <w:divBdr>
                <w:top w:val="none" w:sz="0" w:space="0" w:color="auto"/>
                <w:left w:val="none" w:sz="0" w:space="0" w:color="auto"/>
                <w:bottom w:val="none" w:sz="0" w:space="0" w:color="auto"/>
                <w:right w:val="none" w:sz="0" w:space="0" w:color="auto"/>
              </w:divBdr>
            </w:div>
            <w:div w:id="106781083">
              <w:marLeft w:val="0"/>
              <w:marRight w:val="0"/>
              <w:marTop w:val="0"/>
              <w:marBottom w:val="0"/>
              <w:divBdr>
                <w:top w:val="none" w:sz="0" w:space="0" w:color="auto"/>
                <w:left w:val="none" w:sz="0" w:space="0" w:color="auto"/>
                <w:bottom w:val="none" w:sz="0" w:space="0" w:color="auto"/>
                <w:right w:val="none" w:sz="0" w:space="0" w:color="auto"/>
              </w:divBdr>
            </w:div>
            <w:div w:id="764767569">
              <w:marLeft w:val="0"/>
              <w:marRight w:val="0"/>
              <w:marTop w:val="0"/>
              <w:marBottom w:val="0"/>
              <w:divBdr>
                <w:top w:val="none" w:sz="0" w:space="0" w:color="auto"/>
                <w:left w:val="none" w:sz="0" w:space="0" w:color="auto"/>
                <w:bottom w:val="none" w:sz="0" w:space="0" w:color="auto"/>
                <w:right w:val="none" w:sz="0" w:space="0" w:color="auto"/>
              </w:divBdr>
            </w:div>
            <w:div w:id="1464928204">
              <w:marLeft w:val="0"/>
              <w:marRight w:val="0"/>
              <w:marTop w:val="0"/>
              <w:marBottom w:val="0"/>
              <w:divBdr>
                <w:top w:val="none" w:sz="0" w:space="0" w:color="auto"/>
                <w:left w:val="none" w:sz="0" w:space="0" w:color="auto"/>
                <w:bottom w:val="none" w:sz="0" w:space="0" w:color="auto"/>
                <w:right w:val="none" w:sz="0" w:space="0" w:color="auto"/>
              </w:divBdr>
            </w:div>
            <w:div w:id="971133424">
              <w:marLeft w:val="0"/>
              <w:marRight w:val="0"/>
              <w:marTop w:val="0"/>
              <w:marBottom w:val="0"/>
              <w:divBdr>
                <w:top w:val="none" w:sz="0" w:space="0" w:color="auto"/>
                <w:left w:val="none" w:sz="0" w:space="0" w:color="auto"/>
                <w:bottom w:val="none" w:sz="0" w:space="0" w:color="auto"/>
                <w:right w:val="none" w:sz="0" w:space="0" w:color="auto"/>
              </w:divBdr>
            </w:div>
            <w:div w:id="1950579164">
              <w:marLeft w:val="0"/>
              <w:marRight w:val="0"/>
              <w:marTop w:val="0"/>
              <w:marBottom w:val="0"/>
              <w:divBdr>
                <w:top w:val="none" w:sz="0" w:space="0" w:color="auto"/>
                <w:left w:val="none" w:sz="0" w:space="0" w:color="auto"/>
                <w:bottom w:val="none" w:sz="0" w:space="0" w:color="auto"/>
                <w:right w:val="none" w:sz="0" w:space="0" w:color="auto"/>
              </w:divBdr>
            </w:div>
            <w:div w:id="20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836">
      <w:bodyDiv w:val="1"/>
      <w:marLeft w:val="0"/>
      <w:marRight w:val="0"/>
      <w:marTop w:val="0"/>
      <w:marBottom w:val="0"/>
      <w:divBdr>
        <w:top w:val="none" w:sz="0" w:space="0" w:color="auto"/>
        <w:left w:val="none" w:sz="0" w:space="0" w:color="auto"/>
        <w:bottom w:val="none" w:sz="0" w:space="0" w:color="auto"/>
        <w:right w:val="none" w:sz="0" w:space="0" w:color="auto"/>
      </w:divBdr>
      <w:divsChild>
        <w:div w:id="1434281478">
          <w:marLeft w:val="0"/>
          <w:marRight w:val="0"/>
          <w:marTop w:val="0"/>
          <w:marBottom w:val="0"/>
          <w:divBdr>
            <w:top w:val="none" w:sz="0" w:space="0" w:color="auto"/>
            <w:left w:val="none" w:sz="0" w:space="0" w:color="auto"/>
            <w:bottom w:val="none" w:sz="0" w:space="0" w:color="auto"/>
            <w:right w:val="none" w:sz="0" w:space="0" w:color="auto"/>
          </w:divBdr>
          <w:divsChild>
            <w:div w:id="1023241022">
              <w:marLeft w:val="0"/>
              <w:marRight w:val="0"/>
              <w:marTop w:val="0"/>
              <w:marBottom w:val="0"/>
              <w:divBdr>
                <w:top w:val="none" w:sz="0" w:space="0" w:color="auto"/>
                <w:left w:val="none" w:sz="0" w:space="0" w:color="auto"/>
                <w:bottom w:val="none" w:sz="0" w:space="0" w:color="auto"/>
                <w:right w:val="none" w:sz="0" w:space="0" w:color="auto"/>
              </w:divBdr>
            </w:div>
            <w:div w:id="1563445907">
              <w:marLeft w:val="0"/>
              <w:marRight w:val="0"/>
              <w:marTop w:val="0"/>
              <w:marBottom w:val="0"/>
              <w:divBdr>
                <w:top w:val="none" w:sz="0" w:space="0" w:color="auto"/>
                <w:left w:val="none" w:sz="0" w:space="0" w:color="auto"/>
                <w:bottom w:val="none" w:sz="0" w:space="0" w:color="auto"/>
                <w:right w:val="none" w:sz="0" w:space="0" w:color="auto"/>
              </w:divBdr>
            </w:div>
            <w:div w:id="221604214">
              <w:marLeft w:val="0"/>
              <w:marRight w:val="0"/>
              <w:marTop w:val="0"/>
              <w:marBottom w:val="0"/>
              <w:divBdr>
                <w:top w:val="none" w:sz="0" w:space="0" w:color="auto"/>
                <w:left w:val="none" w:sz="0" w:space="0" w:color="auto"/>
                <w:bottom w:val="none" w:sz="0" w:space="0" w:color="auto"/>
                <w:right w:val="none" w:sz="0" w:space="0" w:color="auto"/>
              </w:divBdr>
            </w:div>
            <w:div w:id="135339851">
              <w:marLeft w:val="0"/>
              <w:marRight w:val="0"/>
              <w:marTop w:val="0"/>
              <w:marBottom w:val="0"/>
              <w:divBdr>
                <w:top w:val="none" w:sz="0" w:space="0" w:color="auto"/>
                <w:left w:val="none" w:sz="0" w:space="0" w:color="auto"/>
                <w:bottom w:val="none" w:sz="0" w:space="0" w:color="auto"/>
                <w:right w:val="none" w:sz="0" w:space="0" w:color="auto"/>
              </w:divBdr>
            </w:div>
            <w:div w:id="12148575">
              <w:marLeft w:val="0"/>
              <w:marRight w:val="0"/>
              <w:marTop w:val="0"/>
              <w:marBottom w:val="0"/>
              <w:divBdr>
                <w:top w:val="none" w:sz="0" w:space="0" w:color="auto"/>
                <w:left w:val="none" w:sz="0" w:space="0" w:color="auto"/>
                <w:bottom w:val="none" w:sz="0" w:space="0" w:color="auto"/>
                <w:right w:val="none" w:sz="0" w:space="0" w:color="auto"/>
              </w:divBdr>
            </w:div>
            <w:div w:id="1637756727">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460652870">
              <w:marLeft w:val="0"/>
              <w:marRight w:val="0"/>
              <w:marTop w:val="0"/>
              <w:marBottom w:val="0"/>
              <w:divBdr>
                <w:top w:val="none" w:sz="0" w:space="0" w:color="auto"/>
                <w:left w:val="none" w:sz="0" w:space="0" w:color="auto"/>
                <w:bottom w:val="none" w:sz="0" w:space="0" w:color="auto"/>
                <w:right w:val="none" w:sz="0" w:space="0" w:color="auto"/>
              </w:divBdr>
            </w:div>
            <w:div w:id="1698461354">
              <w:marLeft w:val="0"/>
              <w:marRight w:val="0"/>
              <w:marTop w:val="0"/>
              <w:marBottom w:val="0"/>
              <w:divBdr>
                <w:top w:val="none" w:sz="0" w:space="0" w:color="auto"/>
                <w:left w:val="none" w:sz="0" w:space="0" w:color="auto"/>
                <w:bottom w:val="none" w:sz="0" w:space="0" w:color="auto"/>
                <w:right w:val="none" w:sz="0" w:space="0" w:color="auto"/>
              </w:divBdr>
            </w:div>
            <w:div w:id="107551371">
              <w:marLeft w:val="0"/>
              <w:marRight w:val="0"/>
              <w:marTop w:val="0"/>
              <w:marBottom w:val="0"/>
              <w:divBdr>
                <w:top w:val="none" w:sz="0" w:space="0" w:color="auto"/>
                <w:left w:val="none" w:sz="0" w:space="0" w:color="auto"/>
                <w:bottom w:val="none" w:sz="0" w:space="0" w:color="auto"/>
                <w:right w:val="none" w:sz="0" w:space="0" w:color="auto"/>
              </w:divBdr>
            </w:div>
            <w:div w:id="1465006516">
              <w:marLeft w:val="0"/>
              <w:marRight w:val="0"/>
              <w:marTop w:val="0"/>
              <w:marBottom w:val="0"/>
              <w:divBdr>
                <w:top w:val="none" w:sz="0" w:space="0" w:color="auto"/>
                <w:left w:val="none" w:sz="0" w:space="0" w:color="auto"/>
                <w:bottom w:val="none" w:sz="0" w:space="0" w:color="auto"/>
                <w:right w:val="none" w:sz="0" w:space="0" w:color="auto"/>
              </w:divBdr>
            </w:div>
            <w:div w:id="1418936589">
              <w:marLeft w:val="0"/>
              <w:marRight w:val="0"/>
              <w:marTop w:val="0"/>
              <w:marBottom w:val="0"/>
              <w:divBdr>
                <w:top w:val="none" w:sz="0" w:space="0" w:color="auto"/>
                <w:left w:val="none" w:sz="0" w:space="0" w:color="auto"/>
                <w:bottom w:val="none" w:sz="0" w:space="0" w:color="auto"/>
                <w:right w:val="none" w:sz="0" w:space="0" w:color="auto"/>
              </w:divBdr>
            </w:div>
            <w:div w:id="527522150">
              <w:marLeft w:val="0"/>
              <w:marRight w:val="0"/>
              <w:marTop w:val="0"/>
              <w:marBottom w:val="0"/>
              <w:divBdr>
                <w:top w:val="none" w:sz="0" w:space="0" w:color="auto"/>
                <w:left w:val="none" w:sz="0" w:space="0" w:color="auto"/>
                <w:bottom w:val="none" w:sz="0" w:space="0" w:color="auto"/>
                <w:right w:val="none" w:sz="0" w:space="0" w:color="auto"/>
              </w:divBdr>
            </w:div>
            <w:div w:id="1149205085">
              <w:marLeft w:val="0"/>
              <w:marRight w:val="0"/>
              <w:marTop w:val="0"/>
              <w:marBottom w:val="0"/>
              <w:divBdr>
                <w:top w:val="none" w:sz="0" w:space="0" w:color="auto"/>
                <w:left w:val="none" w:sz="0" w:space="0" w:color="auto"/>
                <w:bottom w:val="none" w:sz="0" w:space="0" w:color="auto"/>
                <w:right w:val="none" w:sz="0" w:space="0" w:color="auto"/>
              </w:divBdr>
            </w:div>
            <w:div w:id="2138524558">
              <w:marLeft w:val="0"/>
              <w:marRight w:val="0"/>
              <w:marTop w:val="0"/>
              <w:marBottom w:val="0"/>
              <w:divBdr>
                <w:top w:val="none" w:sz="0" w:space="0" w:color="auto"/>
                <w:left w:val="none" w:sz="0" w:space="0" w:color="auto"/>
                <w:bottom w:val="none" w:sz="0" w:space="0" w:color="auto"/>
                <w:right w:val="none" w:sz="0" w:space="0" w:color="auto"/>
              </w:divBdr>
            </w:div>
            <w:div w:id="408698053">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 w:id="1933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8775">
      <w:bodyDiv w:val="1"/>
      <w:marLeft w:val="0"/>
      <w:marRight w:val="0"/>
      <w:marTop w:val="0"/>
      <w:marBottom w:val="0"/>
      <w:divBdr>
        <w:top w:val="none" w:sz="0" w:space="0" w:color="auto"/>
        <w:left w:val="none" w:sz="0" w:space="0" w:color="auto"/>
        <w:bottom w:val="none" w:sz="0" w:space="0" w:color="auto"/>
        <w:right w:val="none" w:sz="0" w:space="0" w:color="auto"/>
      </w:divBdr>
      <w:divsChild>
        <w:div w:id="831605679">
          <w:marLeft w:val="0"/>
          <w:marRight w:val="0"/>
          <w:marTop w:val="0"/>
          <w:marBottom w:val="120"/>
          <w:divBdr>
            <w:top w:val="single" w:sz="6" w:space="0" w:color="auto"/>
            <w:left w:val="single" w:sz="24" w:space="0" w:color="auto"/>
            <w:bottom w:val="single" w:sz="6" w:space="0" w:color="auto"/>
            <w:right w:val="single" w:sz="6" w:space="0" w:color="auto"/>
          </w:divBdr>
        </w:div>
        <w:div w:id="13699556">
          <w:marLeft w:val="0"/>
          <w:marRight w:val="0"/>
          <w:marTop w:val="0"/>
          <w:marBottom w:val="120"/>
          <w:divBdr>
            <w:top w:val="single" w:sz="6" w:space="0" w:color="auto"/>
            <w:left w:val="single" w:sz="24" w:space="0" w:color="auto"/>
            <w:bottom w:val="single" w:sz="6" w:space="0" w:color="auto"/>
            <w:right w:val="single" w:sz="6" w:space="0" w:color="auto"/>
          </w:divBdr>
        </w:div>
        <w:div w:id="233321700">
          <w:marLeft w:val="0"/>
          <w:marRight w:val="0"/>
          <w:marTop w:val="0"/>
          <w:marBottom w:val="120"/>
          <w:divBdr>
            <w:top w:val="single" w:sz="6" w:space="0" w:color="auto"/>
            <w:left w:val="single" w:sz="24" w:space="0" w:color="auto"/>
            <w:bottom w:val="single" w:sz="6" w:space="0" w:color="auto"/>
            <w:right w:val="single" w:sz="6" w:space="0" w:color="auto"/>
          </w:divBdr>
        </w:div>
        <w:div w:id="31615536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0482050">
      <w:bodyDiv w:val="1"/>
      <w:marLeft w:val="0"/>
      <w:marRight w:val="0"/>
      <w:marTop w:val="0"/>
      <w:marBottom w:val="0"/>
      <w:divBdr>
        <w:top w:val="none" w:sz="0" w:space="0" w:color="auto"/>
        <w:left w:val="none" w:sz="0" w:space="0" w:color="auto"/>
        <w:bottom w:val="none" w:sz="0" w:space="0" w:color="auto"/>
        <w:right w:val="none" w:sz="0" w:space="0" w:color="auto"/>
      </w:divBdr>
      <w:divsChild>
        <w:div w:id="225723822">
          <w:marLeft w:val="0"/>
          <w:marRight w:val="0"/>
          <w:marTop w:val="0"/>
          <w:marBottom w:val="0"/>
          <w:divBdr>
            <w:top w:val="none" w:sz="0" w:space="0" w:color="auto"/>
            <w:left w:val="none" w:sz="0" w:space="0" w:color="auto"/>
            <w:bottom w:val="none" w:sz="0" w:space="0" w:color="auto"/>
            <w:right w:val="none" w:sz="0" w:space="0" w:color="auto"/>
          </w:divBdr>
          <w:divsChild>
            <w:div w:id="1213081075">
              <w:marLeft w:val="0"/>
              <w:marRight w:val="0"/>
              <w:marTop w:val="0"/>
              <w:marBottom w:val="0"/>
              <w:divBdr>
                <w:top w:val="none" w:sz="0" w:space="0" w:color="auto"/>
                <w:left w:val="none" w:sz="0" w:space="0" w:color="auto"/>
                <w:bottom w:val="none" w:sz="0" w:space="0" w:color="auto"/>
                <w:right w:val="none" w:sz="0" w:space="0" w:color="auto"/>
              </w:divBdr>
            </w:div>
            <w:div w:id="1790732798">
              <w:marLeft w:val="0"/>
              <w:marRight w:val="0"/>
              <w:marTop w:val="0"/>
              <w:marBottom w:val="0"/>
              <w:divBdr>
                <w:top w:val="none" w:sz="0" w:space="0" w:color="auto"/>
                <w:left w:val="none" w:sz="0" w:space="0" w:color="auto"/>
                <w:bottom w:val="none" w:sz="0" w:space="0" w:color="auto"/>
                <w:right w:val="none" w:sz="0" w:space="0" w:color="auto"/>
              </w:divBdr>
            </w:div>
            <w:div w:id="1684282856">
              <w:marLeft w:val="0"/>
              <w:marRight w:val="0"/>
              <w:marTop w:val="0"/>
              <w:marBottom w:val="0"/>
              <w:divBdr>
                <w:top w:val="none" w:sz="0" w:space="0" w:color="auto"/>
                <w:left w:val="none" w:sz="0" w:space="0" w:color="auto"/>
                <w:bottom w:val="none" w:sz="0" w:space="0" w:color="auto"/>
                <w:right w:val="none" w:sz="0" w:space="0" w:color="auto"/>
              </w:divBdr>
            </w:div>
            <w:div w:id="1284917506">
              <w:marLeft w:val="0"/>
              <w:marRight w:val="0"/>
              <w:marTop w:val="0"/>
              <w:marBottom w:val="0"/>
              <w:divBdr>
                <w:top w:val="none" w:sz="0" w:space="0" w:color="auto"/>
                <w:left w:val="none" w:sz="0" w:space="0" w:color="auto"/>
                <w:bottom w:val="none" w:sz="0" w:space="0" w:color="auto"/>
                <w:right w:val="none" w:sz="0" w:space="0" w:color="auto"/>
              </w:divBdr>
            </w:div>
            <w:div w:id="2099666686">
              <w:marLeft w:val="0"/>
              <w:marRight w:val="0"/>
              <w:marTop w:val="0"/>
              <w:marBottom w:val="0"/>
              <w:divBdr>
                <w:top w:val="none" w:sz="0" w:space="0" w:color="auto"/>
                <w:left w:val="none" w:sz="0" w:space="0" w:color="auto"/>
                <w:bottom w:val="none" w:sz="0" w:space="0" w:color="auto"/>
                <w:right w:val="none" w:sz="0" w:space="0" w:color="auto"/>
              </w:divBdr>
            </w:div>
            <w:div w:id="1358388163">
              <w:marLeft w:val="0"/>
              <w:marRight w:val="0"/>
              <w:marTop w:val="0"/>
              <w:marBottom w:val="0"/>
              <w:divBdr>
                <w:top w:val="none" w:sz="0" w:space="0" w:color="auto"/>
                <w:left w:val="none" w:sz="0" w:space="0" w:color="auto"/>
                <w:bottom w:val="none" w:sz="0" w:space="0" w:color="auto"/>
                <w:right w:val="none" w:sz="0" w:space="0" w:color="auto"/>
              </w:divBdr>
            </w:div>
            <w:div w:id="1582327963">
              <w:marLeft w:val="0"/>
              <w:marRight w:val="0"/>
              <w:marTop w:val="0"/>
              <w:marBottom w:val="0"/>
              <w:divBdr>
                <w:top w:val="none" w:sz="0" w:space="0" w:color="auto"/>
                <w:left w:val="none" w:sz="0" w:space="0" w:color="auto"/>
                <w:bottom w:val="none" w:sz="0" w:space="0" w:color="auto"/>
                <w:right w:val="none" w:sz="0" w:space="0" w:color="auto"/>
              </w:divBdr>
            </w:div>
            <w:div w:id="375200041">
              <w:marLeft w:val="0"/>
              <w:marRight w:val="0"/>
              <w:marTop w:val="0"/>
              <w:marBottom w:val="0"/>
              <w:divBdr>
                <w:top w:val="none" w:sz="0" w:space="0" w:color="auto"/>
                <w:left w:val="none" w:sz="0" w:space="0" w:color="auto"/>
                <w:bottom w:val="none" w:sz="0" w:space="0" w:color="auto"/>
                <w:right w:val="none" w:sz="0" w:space="0" w:color="auto"/>
              </w:divBdr>
            </w:div>
            <w:div w:id="1512643314">
              <w:marLeft w:val="0"/>
              <w:marRight w:val="0"/>
              <w:marTop w:val="0"/>
              <w:marBottom w:val="0"/>
              <w:divBdr>
                <w:top w:val="none" w:sz="0" w:space="0" w:color="auto"/>
                <w:left w:val="none" w:sz="0" w:space="0" w:color="auto"/>
                <w:bottom w:val="none" w:sz="0" w:space="0" w:color="auto"/>
                <w:right w:val="none" w:sz="0" w:space="0" w:color="auto"/>
              </w:divBdr>
            </w:div>
            <w:div w:id="917177419">
              <w:marLeft w:val="0"/>
              <w:marRight w:val="0"/>
              <w:marTop w:val="0"/>
              <w:marBottom w:val="0"/>
              <w:divBdr>
                <w:top w:val="none" w:sz="0" w:space="0" w:color="auto"/>
                <w:left w:val="none" w:sz="0" w:space="0" w:color="auto"/>
                <w:bottom w:val="none" w:sz="0" w:space="0" w:color="auto"/>
                <w:right w:val="none" w:sz="0" w:space="0" w:color="auto"/>
              </w:divBdr>
            </w:div>
            <w:div w:id="1005403300">
              <w:marLeft w:val="0"/>
              <w:marRight w:val="0"/>
              <w:marTop w:val="0"/>
              <w:marBottom w:val="0"/>
              <w:divBdr>
                <w:top w:val="none" w:sz="0" w:space="0" w:color="auto"/>
                <w:left w:val="none" w:sz="0" w:space="0" w:color="auto"/>
                <w:bottom w:val="none" w:sz="0" w:space="0" w:color="auto"/>
                <w:right w:val="none" w:sz="0" w:space="0" w:color="auto"/>
              </w:divBdr>
            </w:div>
            <w:div w:id="178550242">
              <w:marLeft w:val="0"/>
              <w:marRight w:val="0"/>
              <w:marTop w:val="0"/>
              <w:marBottom w:val="0"/>
              <w:divBdr>
                <w:top w:val="none" w:sz="0" w:space="0" w:color="auto"/>
                <w:left w:val="none" w:sz="0" w:space="0" w:color="auto"/>
                <w:bottom w:val="none" w:sz="0" w:space="0" w:color="auto"/>
                <w:right w:val="none" w:sz="0" w:space="0" w:color="auto"/>
              </w:divBdr>
            </w:div>
            <w:div w:id="2102096477">
              <w:marLeft w:val="0"/>
              <w:marRight w:val="0"/>
              <w:marTop w:val="0"/>
              <w:marBottom w:val="0"/>
              <w:divBdr>
                <w:top w:val="none" w:sz="0" w:space="0" w:color="auto"/>
                <w:left w:val="none" w:sz="0" w:space="0" w:color="auto"/>
                <w:bottom w:val="none" w:sz="0" w:space="0" w:color="auto"/>
                <w:right w:val="none" w:sz="0" w:space="0" w:color="auto"/>
              </w:divBdr>
            </w:div>
            <w:div w:id="105739171">
              <w:marLeft w:val="0"/>
              <w:marRight w:val="0"/>
              <w:marTop w:val="0"/>
              <w:marBottom w:val="0"/>
              <w:divBdr>
                <w:top w:val="none" w:sz="0" w:space="0" w:color="auto"/>
                <w:left w:val="none" w:sz="0" w:space="0" w:color="auto"/>
                <w:bottom w:val="none" w:sz="0" w:space="0" w:color="auto"/>
                <w:right w:val="none" w:sz="0" w:space="0" w:color="auto"/>
              </w:divBdr>
            </w:div>
            <w:div w:id="1310986926">
              <w:marLeft w:val="0"/>
              <w:marRight w:val="0"/>
              <w:marTop w:val="0"/>
              <w:marBottom w:val="0"/>
              <w:divBdr>
                <w:top w:val="none" w:sz="0" w:space="0" w:color="auto"/>
                <w:left w:val="none" w:sz="0" w:space="0" w:color="auto"/>
                <w:bottom w:val="none" w:sz="0" w:space="0" w:color="auto"/>
                <w:right w:val="none" w:sz="0" w:space="0" w:color="auto"/>
              </w:divBdr>
            </w:div>
            <w:div w:id="847526841">
              <w:marLeft w:val="0"/>
              <w:marRight w:val="0"/>
              <w:marTop w:val="0"/>
              <w:marBottom w:val="0"/>
              <w:divBdr>
                <w:top w:val="none" w:sz="0" w:space="0" w:color="auto"/>
                <w:left w:val="none" w:sz="0" w:space="0" w:color="auto"/>
                <w:bottom w:val="none" w:sz="0" w:space="0" w:color="auto"/>
                <w:right w:val="none" w:sz="0" w:space="0" w:color="auto"/>
              </w:divBdr>
            </w:div>
            <w:div w:id="1176654950">
              <w:marLeft w:val="0"/>
              <w:marRight w:val="0"/>
              <w:marTop w:val="0"/>
              <w:marBottom w:val="0"/>
              <w:divBdr>
                <w:top w:val="none" w:sz="0" w:space="0" w:color="auto"/>
                <w:left w:val="none" w:sz="0" w:space="0" w:color="auto"/>
                <w:bottom w:val="none" w:sz="0" w:space="0" w:color="auto"/>
                <w:right w:val="none" w:sz="0" w:space="0" w:color="auto"/>
              </w:divBdr>
            </w:div>
            <w:div w:id="1978801704">
              <w:marLeft w:val="0"/>
              <w:marRight w:val="0"/>
              <w:marTop w:val="0"/>
              <w:marBottom w:val="0"/>
              <w:divBdr>
                <w:top w:val="none" w:sz="0" w:space="0" w:color="auto"/>
                <w:left w:val="none" w:sz="0" w:space="0" w:color="auto"/>
                <w:bottom w:val="none" w:sz="0" w:space="0" w:color="auto"/>
                <w:right w:val="none" w:sz="0" w:space="0" w:color="auto"/>
              </w:divBdr>
            </w:div>
            <w:div w:id="1972056939">
              <w:marLeft w:val="0"/>
              <w:marRight w:val="0"/>
              <w:marTop w:val="0"/>
              <w:marBottom w:val="0"/>
              <w:divBdr>
                <w:top w:val="none" w:sz="0" w:space="0" w:color="auto"/>
                <w:left w:val="none" w:sz="0" w:space="0" w:color="auto"/>
                <w:bottom w:val="none" w:sz="0" w:space="0" w:color="auto"/>
                <w:right w:val="none" w:sz="0" w:space="0" w:color="auto"/>
              </w:divBdr>
            </w:div>
            <w:div w:id="824509084">
              <w:marLeft w:val="0"/>
              <w:marRight w:val="0"/>
              <w:marTop w:val="0"/>
              <w:marBottom w:val="0"/>
              <w:divBdr>
                <w:top w:val="none" w:sz="0" w:space="0" w:color="auto"/>
                <w:left w:val="none" w:sz="0" w:space="0" w:color="auto"/>
                <w:bottom w:val="none" w:sz="0" w:space="0" w:color="auto"/>
                <w:right w:val="none" w:sz="0" w:space="0" w:color="auto"/>
              </w:divBdr>
            </w:div>
            <w:div w:id="851190292">
              <w:marLeft w:val="0"/>
              <w:marRight w:val="0"/>
              <w:marTop w:val="0"/>
              <w:marBottom w:val="0"/>
              <w:divBdr>
                <w:top w:val="none" w:sz="0" w:space="0" w:color="auto"/>
                <w:left w:val="none" w:sz="0" w:space="0" w:color="auto"/>
                <w:bottom w:val="none" w:sz="0" w:space="0" w:color="auto"/>
                <w:right w:val="none" w:sz="0" w:space="0" w:color="auto"/>
              </w:divBdr>
            </w:div>
            <w:div w:id="1987976085">
              <w:marLeft w:val="0"/>
              <w:marRight w:val="0"/>
              <w:marTop w:val="0"/>
              <w:marBottom w:val="0"/>
              <w:divBdr>
                <w:top w:val="none" w:sz="0" w:space="0" w:color="auto"/>
                <w:left w:val="none" w:sz="0" w:space="0" w:color="auto"/>
                <w:bottom w:val="none" w:sz="0" w:space="0" w:color="auto"/>
                <w:right w:val="none" w:sz="0" w:space="0" w:color="auto"/>
              </w:divBdr>
            </w:div>
            <w:div w:id="1007752717">
              <w:marLeft w:val="0"/>
              <w:marRight w:val="0"/>
              <w:marTop w:val="0"/>
              <w:marBottom w:val="0"/>
              <w:divBdr>
                <w:top w:val="none" w:sz="0" w:space="0" w:color="auto"/>
                <w:left w:val="none" w:sz="0" w:space="0" w:color="auto"/>
                <w:bottom w:val="none" w:sz="0" w:space="0" w:color="auto"/>
                <w:right w:val="none" w:sz="0" w:space="0" w:color="auto"/>
              </w:divBdr>
            </w:div>
            <w:div w:id="235894207">
              <w:marLeft w:val="0"/>
              <w:marRight w:val="0"/>
              <w:marTop w:val="0"/>
              <w:marBottom w:val="0"/>
              <w:divBdr>
                <w:top w:val="none" w:sz="0" w:space="0" w:color="auto"/>
                <w:left w:val="none" w:sz="0" w:space="0" w:color="auto"/>
                <w:bottom w:val="none" w:sz="0" w:space="0" w:color="auto"/>
                <w:right w:val="none" w:sz="0" w:space="0" w:color="auto"/>
              </w:divBdr>
            </w:div>
            <w:div w:id="1428038662">
              <w:marLeft w:val="0"/>
              <w:marRight w:val="0"/>
              <w:marTop w:val="0"/>
              <w:marBottom w:val="0"/>
              <w:divBdr>
                <w:top w:val="none" w:sz="0" w:space="0" w:color="auto"/>
                <w:left w:val="none" w:sz="0" w:space="0" w:color="auto"/>
                <w:bottom w:val="none" w:sz="0" w:space="0" w:color="auto"/>
                <w:right w:val="none" w:sz="0" w:space="0" w:color="auto"/>
              </w:divBdr>
            </w:div>
            <w:div w:id="241642778">
              <w:marLeft w:val="0"/>
              <w:marRight w:val="0"/>
              <w:marTop w:val="0"/>
              <w:marBottom w:val="0"/>
              <w:divBdr>
                <w:top w:val="none" w:sz="0" w:space="0" w:color="auto"/>
                <w:left w:val="none" w:sz="0" w:space="0" w:color="auto"/>
                <w:bottom w:val="none" w:sz="0" w:space="0" w:color="auto"/>
                <w:right w:val="none" w:sz="0" w:space="0" w:color="auto"/>
              </w:divBdr>
            </w:div>
            <w:div w:id="1475290652">
              <w:marLeft w:val="0"/>
              <w:marRight w:val="0"/>
              <w:marTop w:val="0"/>
              <w:marBottom w:val="0"/>
              <w:divBdr>
                <w:top w:val="none" w:sz="0" w:space="0" w:color="auto"/>
                <w:left w:val="none" w:sz="0" w:space="0" w:color="auto"/>
                <w:bottom w:val="none" w:sz="0" w:space="0" w:color="auto"/>
                <w:right w:val="none" w:sz="0" w:space="0" w:color="auto"/>
              </w:divBdr>
            </w:div>
            <w:div w:id="605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2097">
      <w:bodyDiv w:val="1"/>
      <w:marLeft w:val="0"/>
      <w:marRight w:val="0"/>
      <w:marTop w:val="0"/>
      <w:marBottom w:val="0"/>
      <w:divBdr>
        <w:top w:val="none" w:sz="0" w:space="0" w:color="auto"/>
        <w:left w:val="none" w:sz="0" w:space="0" w:color="auto"/>
        <w:bottom w:val="none" w:sz="0" w:space="0" w:color="auto"/>
        <w:right w:val="none" w:sz="0" w:space="0" w:color="auto"/>
      </w:divBdr>
    </w:div>
    <w:div w:id="1196849677">
      <w:bodyDiv w:val="1"/>
      <w:marLeft w:val="0"/>
      <w:marRight w:val="0"/>
      <w:marTop w:val="0"/>
      <w:marBottom w:val="0"/>
      <w:divBdr>
        <w:top w:val="none" w:sz="0" w:space="0" w:color="auto"/>
        <w:left w:val="none" w:sz="0" w:space="0" w:color="auto"/>
        <w:bottom w:val="none" w:sz="0" w:space="0" w:color="auto"/>
        <w:right w:val="none" w:sz="0" w:space="0" w:color="auto"/>
      </w:divBdr>
      <w:divsChild>
        <w:div w:id="2020887451">
          <w:marLeft w:val="0"/>
          <w:marRight w:val="0"/>
          <w:marTop w:val="0"/>
          <w:marBottom w:val="225"/>
          <w:divBdr>
            <w:top w:val="none" w:sz="0" w:space="0" w:color="auto"/>
            <w:left w:val="none" w:sz="0" w:space="0" w:color="auto"/>
            <w:bottom w:val="none" w:sz="0" w:space="0" w:color="auto"/>
            <w:right w:val="none" w:sz="0" w:space="0" w:color="auto"/>
          </w:divBdr>
        </w:div>
      </w:divsChild>
    </w:div>
    <w:div w:id="1254438578">
      <w:bodyDiv w:val="1"/>
      <w:marLeft w:val="0"/>
      <w:marRight w:val="0"/>
      <w:marTop w:val="0"/>
      <w:marBottom w:val="0"/>
      <w:divBdr>
        <w:top w:val="none" w:sz="0" w:space="0" w:color="auto"/>
        <w:left w:val="none" w:sz="0" w:space="0" w:color="auto"/>
        <w:bottom w:val="none" w:sz="0" w:space="0" w:color="auto"/>
        <w:right w:val="none" w:sz="0" w:space="0" w:color="auto"/>
      </w:divBdr>
      <w:divsChild>
        <w:div w:id="418412507">
          <w:marLeft w:val="0"/>
          <w:marRight w:val="0"/>
          <w:marTop w:val="0"/>
          <w:marBottom w:val="0"/>
          <w:divBdr>
            <w:top w:val="none" w:sz="0" w:space="0" w:color="auto"/>
            <w:left w:val="none" w:sz="0" w:space="0" w:color="auto"/>
            <w:bottom w:val="none" w:sz="0" w:space="0" w:color="auto"/>
            <w:right w:val="none" w:sz="0" w:space="0" w:color="auto"/>
          </w:divBdr>
          <w:divsChild>
            <w:div w:id="1095251393">
              <w:marLeft w:val="0"/>
              <w:marRight w:val="0"/>
              <w:marTop w:val="0"/>
              <w:marBottom w:val="0"/>
              <w:divBdr>
                <w:top w:val="none" w:sz="0" w:space="0" w:color="auto"/>
                <w:left w:val="none" w:sz="0" w:space="0" w:color="auto"/>
                <w:bottom w:val="none" w:sz="0" w:space="0" w:color="auto"/>
                <w:right w:val="none" w:sz="0" w:space="0" w:color="auto"/>
              </w:divBdr>
            </w:div>
            <w:div w:id="840201257">
              <w:marLeft w:val="0"/>
              <w:marRight w:val="0"/>
              <w:marTop w:val="0"/>
              <w:marBottom w:val="0"/>
              <w:divBdr>
                <w:top w:val="none" w:sz="0" w:space="0" w:color="auto"/>
                <w:left w:val="none" w:sz="0" w:space="0" w:color="auto"/>
                <w:bottom w:val="none" w:sz="0" w:space="0" w:color="auto"/>
                <w:right w:val="none" w:sz="0" w:space="0" w:color="auto"/>
              </w:divBdr>
            </w:div>
            <w:div w:id="1829789779">
              <w:marLeft w:val="0"/>
              <w:marRight w:val="0"/>
              <w:marTop w:val="0"/>
              <w:marBottom w:val="0"/>
              <w:divBdr>
                <w:top w:val="none" w:sz="0" w:space="0" w:color="auto"/>
                <w:left w:val="none" w:sz="0" w:space="0" w:color="auto"/>
                <w:bottom w:val="none" w:sz="0" w:space="0" w:color="auto"/>
                <w:right w:val="none" w:sz="0" w:space="0" w:color="auto"/>
              </w:divBdr>
            </w:div>
            <w:div w:id="114443733">
              <w:marLeft w:val="0"/>
              <w:marRight w:val="0"/>
              <w:marTop w:val="0"/>
              <w:marBottom w:val="0"/>
              <w:divBdr>
                <w:top w:val="none" w:sz="0" w:space="0" w:color="auto"/>
                <w:left w:val="none" w:sz="0" w:space="0" w:color="auto"/>
                <w:bottom w:val="none" w:sz="0" w:space="0" w:color="auto"/>
                <w:right w:val="none" w:sz="0" w:space="0" w:color="auto"/>
              </w:divBdr>
            </w:div>
            <w:div w:id="63367649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532696901">
              <w:marLeft w:val="0"/>
              <w:marRight w:val="0"/>
              <w:marTop w:val="0"/>
              <w:marBottom w:val="0"/>
              <w:divBdr>
                <w:top w:val="none" w:sz="0" w:space="0" w:color="auto"/>
                <w:left w:val="none" w:sz="0" w:space="0" w:color="auto"/>
                <w:bottom w:val="none" w:sz="0" w:space="0" w:color="auto"/>
                <w:right w:val="none" w:sz="0" w:space="0" w:color="auto"/>
              </w:divBdr>
            </w:div>
            <w:div w:id="899629768">
              <w:marLeft w:val="0"/>
              <w:marRight w:val="0"/>
              <w:marTop w:val="0"/>
              <w:marBottom w:val="0"/>
              <w:divBdr>
                <w:top w:val="none" w:sz="0" w:space="0" w:color="auto"/>
                <w:left w:val="none" w:sz="0" w:space="0" w:color="auto"/>
                <w:bottom w:val="none" w:sz="0" w:space="0" w:color="auto"/>
                <w:right w:val="none" w:sz="0" w:space="0" w:color="auto"/>
              </w:divBdr>
            </w:div>
            <w:div w:id="2090536794">
              <w:marLeft w:val="0"/>
              <w:marRight w:val="0"/>
              <w:marTop w:val="0"/>
              <w:marBottom w:val="0"/>
              <w:divBdr>
                <w:top w:val="none" w:sz="0" w:space="0" w:color="auto"/>
                <w:left w:val="none" w:sz="0" w:space="0" w:color="auto"/>
                <w:bottom w:val="none" w:sz="0" w:space="0" w:color="auto"/>
                <w:right w:val="none" w:sz="0" w:space="0" w:color="auto"/>
              </w:divBdr>
            </w:div>
            <w:div w:id="68423685">
              <w:marLeft w:val="0"/>
              <w:marRight w:val="0"/>
              <w:marTop w:val="0"/>
              <w:marBottom w:val="0"/>
              <w:divBdr>
                <w:top w:val="none" w:sz="0" w:space="0" w:color="auto"/>
                <w:left w:val="none" w:sz="0" w:space="0" w:color="auto"/>
                <w:bottom w:val="none" w:sz="0" w:space="0" w:color="auto"/>
                <w:right w:val="none" w:sz="0" w:space="0" w:color="auto"/>
              </w:divBdr>
            </w:div>
            <w:div w:id="275330641">
              <w:marLeft w:val="0"/>
              <w:marRight w:val="0"/>
              <w:marTop w:val="0"/>
              <w:marBottom w:val="0"/>
              <w:divBdr>
                <w:top w:val="none" w:sz="0" w:space="0" w:color="auto"/>
                <w:left w:val="none" w:sz="0" w:space="0" w:color="auto"/>
                <w:bottom w:val="none" w:sz="0" w:space="0" w:color="auto"/>
                <w:right w:val="none" w:sz="0" w:space="0" w:color="auto"/>
              </w:divBdr>
            </w:div>
            <w:div w:id="1775904516">
              <w:marLeft w:val="0"/>
              <w:marRight w:val="0"/>
              <w:marTop w:val="0"/>
              <w:marBottom w:val="0"/>
              <w:divBdr>
                <w:top w:val="none" w:sz="0" w:space="0" w:color="auto"/>
                <w:left w:val="none" w:sz="0" w:space="0" w:color="auto"/>
                <w:bottom w:val="none" w:sz="0" w:space="0" w:color="auto"/>
                <w:right w:val="none" w:sz="0" w:space="0" w:color="auto"/>
              </w:divBdr>
            </w:div>
            <w:div w:id="1676766299">
              <w:marLeft w:val="0"/>
              <w:marRight w:val="0"/>
              <w:marTop w:val="0"/>
              <w:marBottom w:val="0"/>
              <w:divBdr>
                <w:top w:val="none" w:sz="0" w:space="0" w:color="auto"/>
                <w:left w:val="none" w:sz="0" w:space="0" w:color="auto"/>
                <w:bottom w:val="none" w:sz="0" w:space="0" w:color="auto"/>
                <w:right w:val="none" w:sz="0" w:space="0" w:color="auto"/>
              </w:divBdr>
            </w:div>
            <w:div w:id="1983465260">
              <w:marLeft w:val="0"/>
              <w:marRight w:val="0"/>
              <w:marTop w:val="0"/>
              <w:marBottom w:val="0"/>
              <w:divBdr>
                <w:top w:val="none" w:sz="0" w:space="0" w:color="auto"/>
                <w:left w:val="none" w:sz="0" w:space="0" w:color="auto"/>
                <w:bottom w:val="none" w:sz="0" w:space="0" w:color="auto"/>
                <w:right w:val="none" w:sz="0" w:space="0" w:color="auto"/>
              </w:divBdr>
            </w:div>
            <w:div w:id="253709053">
              <w:marLeft w:val="0"/>
              <w:marRight w:val="0"/>
              <w:marTop w:val="0"/>
              <w:marBottom w:val="0"/>
              <w:divBdr>
                <w:top w:val="none" w:sz="0" w:space="0" w:color="auto"/>
                <w:left w:val="none" w:sz="0" w:space="0" w:color="auto"/>
                <w:bottom w:val="none" w:sz="0" w:space="0" w:color="auto"/>
                <w:right w:val="none" w:sz="0" w:space="0" w:color="auto"/>
              </w:divBdr>
            </w:div>
            <w:div w:id="2077510193">
              <w:marLeft w:val="0"/>
              <w:marRight w:val="0"/>
              <w:marTop w:val="0"/>
              <w:marBottom w:val="0"/>
              <w:divBdr>
                <w:top w:val="none" w:sz="0" w:space="0" w:color="auto"/>
                <w:left w:val="none" w:sz="0" w:space="0" w:color="auto"/>
                <w:bottom w:val="none" w:sz="0" w:space="0" w:color="auto"/>
                <w:right w:val="none" w:sz="0" w:space="0" w:color="auto"/>
              </w:divBdr>
            </w:div>
            <w:div w:id="1382244052">
              <w:marLeft w:val="0"/>
              <w:marRight w:val="0"/>
              <w:marTop w:val="0"/>
              <w:marBottom w:val="0"/>
              <w:divBdr>
                <w:top w:val="none" w:sz="0" w:space="0" w:color="auto"/>
                <w:left w:val="none" w:sz="0" w:space="0" w:color="auto"/>
                <w:bottom w:val="none" w:sz="0" w:space="0" w:color="auto"/>
                <w:right w:val="none" w:sz="0" w:space="0" w:color="auto"/>
              </w:divBdr>
            </w:div>
            <w:div w:id="169174976">
              <w:marLeft w:val="0"/>
              <w:marRight w:val="0"/>
              <w:marTop w:val="0"/>
              <w:marBottom w:val="0"/>
              <w:divBdr>
                <w:top w:val="none" w:sz="0" w:space="0" w:color="auto"/>
                <w:left w:val="none" w:sz="0" w:space="0" w:color="auto"/>
                <w:bottom w:val="none" w:sz="0" w:space="0" w:color="auto"/>
                <w:right w:val="none" w:sz="0" w:space="0" w:color="auto"/>
              </w:divBdr>
            </w:div>
            <w:div w:id="1150440792">
              <w:marLeft w:val="0"/>
              <w:marRight w:val="0"/>
              <w:marTop w:val="0"/>
              <w:marBottom w:val="0"/>
              <w:divBdr>
                <w:top w:val="none" w:sz="0" w:space="0" w:color="auto"/>
                <w:left w:val="none" w:sz="0" w:space="0" w:color="auto"/>
                <w:bottom w:val="none" w:sz="0" w:space="0" w:color="auto"/>
                <w:right w:val="none" w:sz="0" w:space="0" w:color="auto"/>
              </w:divBdr>
            </w:div>
            <w:div w:id="902057407">
              <w:marLeft w:val="0"/>
              <w:marRight w:val="0"/>
              <w:marTop w:val="0"/>
              <w:marBottom w:val="0"/>
              <w:divBdr>
                <w:top w:val="none" w:sz="0" w:space="0" w:color="auto"/>
                <w:left w:val="none" w:sz="0" w:space="0" w:color="auto"/>
                <w:bottom w:val="none" w:sz="0" w:space="0" w:color="auto"/>
                <w:right w:val="none" w:sz="0" w:space="0" w:color="auto"/>
              </w:divBdr>
            </w:div>
            <w:div w:id="652224543">
              <w:marLeft w:val="0"/>
              <w:marRight w:val="0"/>
              <w:marTop w:val="0"/>
              <w:marBottom w:val="0"/>
              <w:divBdr>
                <w:top w:val="none" w:sz="0" w:space="0" w:color="auto"/>
                <w:left w:val="none" w:sz="0" w:space="0" w:color="auto"/>
                <w:bottom w:val="none" w:sz="0" w:space="0" w:color="auto"/>
                <w:right w:val="none" w:sz="0" w:space="0" w:color="auto"/>
              </w:divBdr>
            </w:div>
            <w:div w:id="799998122">
              <w:marLeft w:val="0"/>
              <w:marRight w:val="0"/>
              <w:marTop w:val="0"/>
              <w:marBottom w:val="0"/>
              <w:divBdr>
                <w:top w:val="none" w:sz="0" w:space="0" w:color="auto"/>
                <w:left w:val="none" w:sz="0" w:space="0" w:color="auto"/>
                <w:bottom w:val="none" w:sz="0" w:space="0" w:color="auto"/>
                <w:right w:val="none" w:sz="0" w:space="0" w:color="auto"/>
              </w:divBdr>
            </w:div>
            <w:div w:id="115343412">
              <w:marLeft w:val="0"/>
              <w:marRight w:val="0"/>
              <w:marTop w:val="0"/>
              <w:marBottom w:val="0"/>
              <w:divBdr>
                <w:top w:val="none" w:sz="0" w:space="0" w:color="auto"/>
                <w:left w:val="none" w:sz="0" w:space="0" w:color="auto"/>
                <w:bottom w:val="none" w:sz="0" w:space="0" w:color="auto"/>
                <w:right w:val="none" w:sz="0" w:space="0" w:color="auto"/>
              </w:divBdr>
            </w:div>
            <w:div w:id="1091513077">
              <w:marLeft w:val="0"/>
              <w:marRight w:val="0"/>
              <w:marTop w:val="0"/>
              <w:marBottom w:val="0"/>
              <w:divBdr>
                <w:top w:val="none" w:sz="0" w:space="0" w:color="auto"/>
                <w:left w:val="none" w:sz="0" w:space="0" w:color="auto"/>
                <w:bottom w:val="none" w:sz="0" w:space="0" w:color="auto"/>
                <w:right w:val="none" w:sz="0" w:space="0" w:color="auto"/>
              </w:divBdr>
            </w:div>
            <w:div w:id="148597408">
              <w:marLeft w:val="0"/>
              <w:marRight w:val="0"/>
              <w:marTop w:val="0"/>
              <w:marBottom w:val="0"/>
              <w:divBdr>
                <w:top w:val="none" w:sz="0" w:space="0" w:color="auto"/>
                <w:left w:val="none" w:sz="0" w:space="0" w:color="auto"/>
                <w:bottom w:val="none" w:sz="0" w:space="0" w:color="auto"/>
                <w:right w:val="none" w:sz="0" w:space="0" w:color="auto"/>
              </w:divBdr>
            </w:div>
            <w:div w:id="662896967">
              <w:marLeft w:val="0"/>
              <w:marRight w:val="0"/>
              <w:marTop w:val="0"/>
              <w:marBottom w:val="0"/>
              <w:divBdr>
                <w:top w:val="none" w:sz="0" w:space="0" w:color="auto"/>
                <w:left w:val="none" w:sz="0" w:space="0" w:color="auto"/>
                <w:bottom w:val="none" w:sz="0" w:space="0" w:color="auto"/>
                <w:right w:val="none" w:sz="0" w:space="0" w:color="auto"/>
              </w:divBdr>
            </w:div>
            <w:div w:id="127430612">
              <w:marLeft w:val="0"/>
              <w:marRight w:val="0"/>
              <w:marTop w:val="0"/>
              <w:marBottom w:val="0"/>
              <w:divBdr>
                <w:top w:val="none" w:sz="0" w:space="0" w:color="auto"/>
                <w:left w:val="none" w:sz="0" w:space="0" w:color="auto"/>
                <w:bottom w:val="none" w:sz="0" w:space="0" w:color="auto"/>
                <w:right w:val="none" w:sz="0" w:space="0" w:color="auto"/>
              </w:divBdr>
            </w:div>
            <w:div w:id="813259996">
              <w:marLeft w:val="0"/>
              <w:marRight w:val="0"/>
              <w:marTop w:val="0"/>
              <w:marBottom w:val="0"/>
              <w:divBdr>
                <w:top w:val="none" w:sz="0" w:space="0" w:color="auto"/>
                <w:left w:val="none" w:sz="0" w:space="0" w:color="auto"/>
                <w:bottom w:val="none" w:sz="0" w:space="0" w:color="auto"/>
                <w:right w:val="none" w:sz="0" w:space="0" w:color="auto"/>
              </w:divBdr>
            </w:div>
            <w:div w:id="2778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705679">
          <w:marLeft w:val="0"/>
          <w:marRight w:val="0"/>
          <w:marTop w:val="0"/>
          <w:marBottom w:val="0"/>
          <w:divBdr>
            <w:top w:val="none" w:sz="0" w:space="0" w:color="auto"/>
            <w:left w:val="none" w:sz="0" w:space="0" w:color="auto"/>
            <w:bottom w:val="none" w:sz="0" w:space="0" w:color="auto"/>
            <w:right w:val="none" w:sz="0" w:space="0" w:color="auto"/>
          </w:divBdr>
          <w:divsChild>
            <w:div w:id="78523262">
              <w:marLeft w:val="0"/>
              <w:marRight w:val="0"/>
              <w:marTop w:val="0"/>
              <w:marBottom w:val="0"/>
              <w:divBdr>
                <w:top w:val="none" w:sz="0" w:space="0" w:color="auto"/>
                <w:left w:val="none" w:sz="0" w:space="0" w:color="auto"/>
                <w:bottom w:val="none" w:sz="0" w:space="0" w:color="auto"/>
                <w:right w:val="none" w:sz="0" w:space="0" w:color="auto"/>
              </w:divBdr>
            </w:div>
            <w:div w:id="251089680">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956591520">
              <w:marLeft w:val="0"/>
              <w:marRight w:val="0"/>
              <w:marTop w:val="0"/>
              <w:marBottom w:val="0"/>
              <w:divBdr>
                <w:top w:val="none" w:sz="0" w:space="0" w:color="auto"/>
                <w:left w:val="none" w:sz="0" w:space="0" w:color="auto"/>
                <w:bottom w:val="none" w:sz="0" w:space="0" w:color="auto"/>
                <w:right w:val="none" w:sz="0" w:space="0" w:color="auto"/>
              </w:divBdr>
            </w:div>
            <w:div w:id="236549866">
              <w:marLeft w:val="0"/>
              <w:marRight w:val="0"/>
              <w:marTop w:val="0"/>
              <w:marBottom w:val="0"/>
              <w:divBdr>
                <w:top w:val="none" w:sz="0" w:space="0" w:color="auto"/>
                <w:left w:val="none" w:sz="0" w:space="0" w:color="auto"/>
                <w:bottom w:val="none" w:sz="0" w:space="0" w:color="auto"/>
                <w:right w:val="none" w:sz="0" w:space="0" w:color="auto"/>
              </w:divBdr>
            </w:div>
            <w:div w:id="353583518">
              <w:marLeft w:val="0"/>
              <w:marRight w:val="0"/>
              <w:marTop w:val="0"/>
              <w:marBottom w:val="0"/>
              <w:divBdr>
                <w:top w:val="none" w:sz="0" w:space="0" w:color="auto"/>
                <w:left w:val="none" w:sz="0" w:space="0" w:color="auto"/>
                <w:bottom w:val="none" w:sz="0" w:space="0" w:color="auto"/>
                <w:right w:val="none" w:sz="0" w:space="0" w:color="auto"/>
              </w:divBdr>
            </w:div>
            <w:div w:id="1571304671">
              <w:marLeft w:val="0"/>
              <w:marRight w:val="0"/>
              <w:marTop w:val="0"/>
              <w:marBottom w:val="0"/>
              <w:divBdr>
                <w:top w:val="none" w:sz="0" w:space="0" w:color="auto"/>
                <w:left w:val="none" w:sz="0" w:space="0" w:color="auto"/>
                <w:bottom w:val="none" w:sz="0" w:space="0" w:color="auto"/>
                <w:right w:val="none" w:sz="0" w:space="0" w:color="auto"/>
              </w:divBdr>
            </w:div>
            <w:div w:id="1771857487">
              <w:marLeft w:val="0"/>
              <w:marRight w:val="0"/>
              <w:marTop w:val="0"/>
              <w:marBottom w:val="0"/>
              <w:divBdr>
                <w:top w:val="none" w:sz="0" w:space="0" w:color="auto"/>
                <w:left w:val="none" w:sz="0" w:space="0" w:color="auto"/>
                <w:bottom w:val="none" w:sz="0" w:space="0" w:color="auto"/>
                <w:right w:val="none" w:sz="0" w:space="0" w:color="auto"/>
              </w:divBdr>
            </w:div>
            <w:div w:id="425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17">
      <w:bodyDiv w:val="1"/>
      <w:marLeft w:val="0"/>
      <w:marRight w:val="0"/>
      <w:marTop w:val="0"/>
      <w:marBottom w:val="0"/>
      <w:divBdr>
        <w:top w:val="none" w:sz="0" w:space="0" w:color="auto"/>
        <w:left w:val="none" w:sz="0" w:space="0" w:color="auto"/>
        <w:bottom w:val="none" w:sz="0" w:space="0" w:color="auto"/>
        <w:right w:val="none" w:sz="0" w:space="0" w:color="auto"/>
      </w:divBdr>
      <w:divsChild>
        <w:div w:id="1720979155">
          <w:marLeft w:val="0"/>
          <w:marRight w:val="0"/>
          <w:marTop w:val="0"/>
          <w:marBottom w:val="0"/>
          <w:divBdr>
            <w:top w:val="none" w:sz="0" w:space="0" w:color="auto"/>
            <w:left w:val="none" w:sz="0" w:space="0" w:color="auto"/>
            <w:bottom w:val="none" w:sz="0" w:space="0" w:color="auto"/>
            <w:right w:val="none" w:sz="0" w:space="0" w:color="auto"/>
          </w:divBdr>
          <w:divsChild>
            <w:div w:id="2080126038">
              <w:marLeft w:val="0"/>
              <w:marRight w:val="0"/>
              <w:marTop w:val="0"/>
              <w:marBottom w:val="0"/>
              <w:divBdr>
                <w:top w:val="none" w:sz="0" w:space="0" w:color="auto"/>
                <w:left w:val="none" w:sz="0" w:space="0" w:color="auto"/>
                <w:bottom w:val="none" w:sz="0" w:space="0" w:color="auto"/>
                <w:right w:val="none" w:sz="0" w:space="0" w:color="auto"/>
              </w:divBdr>
            </w:div>
            <w:div w:id="1714192150">
              <w:marLeft w:val="0"/>
              <w:marRight w:val="0"/>
              <w:marTop w:val="0"/>
              <w:marBottom w:val="0"/>
              <w:divBdr>
                <w:top w:val="none" w:sz="0" w:space="0" w:color="auto"/>
                <w:left w:val="none" w:sz="0" w:space="0" w:color="auto"/>
                <w:bottom w:val="none" w:sz="0" w:space="0" w:color="auto"/>
                <w:right w:val="none" w:sz="0" w:space="0" w:color="auto"/>
              </w:divBdr>
            </w:div>
            <w:div w:id="752631392">
              <w:marLeft w:val="0"/>
              <w:marRight w:val="0"/>
              <w:marTop w:val="0"/>
              <w:marBottom w:val="0"/>
              <w:divBdr>
                <w:top w:val="none" w:sz="0" w:space="0" w:color="auto"/>
                <w:left w:val="none" w:sz="0" w:space="0" w:color="auto"/>
                <w:bottom w:val="none" w:sz="0" w:space="0" w:color="auto"/>
                <w:right w:val="none" w:sz="0" w:space="0" w:color="auto"/>
              </w:divBdr>
            </w:div>
            <w:div w:id="345258325">
              <w:marLeft w:val="0"/>
              <w:marRight w:val="0"/>
              <w:marTop w:val="0"/>
              <w:marBottom w:val="0"/>
              <w:divBdr>
                <w:top w:val="none" w:sz="0" w:space="0" w:color="auto"/>
                <w:left w:val="none" w:sz="0" w:space="0" w:color="auto"/>
                <w:bottom w:val="none" w:sz="0" w:space="0" w:color="auto"/>
                <w:right w:val="none" w:sz="0" w:space="0" w:color="auto"/>
              </w:divBdr>
            </w:div>
            <w:div w:id="2085688329">
              <w:marLeft w:val="0"/>
              <w:marRight w:val="0"/>
              <w:marTop w:val="0"/>
              <w:marBottom w:val="0"/>
              <w:divBdr>
                <w:top w:val="none" w:sz="0" w:space="0" w:color="auto"/>
                <w:left w:val="none" w:sz="0" w:space="0" w:color="auto"/>
                <w:bottom w:val="none" w:sz="0" w:space="0" w:color="auto"/>
                <w:right w:val="none" w:sz="0" w:space="0" w:color="auto"/>
              </w:divBdr>
            </w:div>
            <w:div w:id="678775938">
              <w:marLeft w:val="0"/>
              <w:marRight w:val="0"/>
              <w:marTop w:val="0"/>
              <w:marBottom w:val="0"/>
              <w:divBdr>
                <w:top w:val="none" w:sz="0" w:space="0" w:color="auto"/>
                <w:left w:val="none" w:sz="0" w:space="0" w:color="auto"/>
                <w:bottom w:val="none" w:sz="0" w:space="0" w:color="auto"/>
                <w:right w:val="none" w:sz="0" w:space="0" w:color="auto"/>
              </w:divBdr>
            </w:div>
            <w:div w:id="616523125">
              <w:marLeft w:val="0"/>
              <w:marRight w:val="0"/>
              <w:marTop w:val="0"/>
              <w:marBottom w:val="0"/>
              <w:divBdr>
                <w:top w:val="none" w:sz="0" w:space="0" w:color="auto"/>
                <w:left w:val="none" w:sz="0" w:space="0" w:color="auto"/>
                <w:bottom w:val="none" w:sz="0" w:space="0" w:color="auto"/>
                <w:right w:val="none" w:sz="0" w:space="0" w:color="auto"/>
              </w:divBdr>
            </w:div>
            <w:div w:id="1692027090">
              <w:marLeft w:val="0"/>
              <w:marRight w:val="0"/>
              <w:marTop w:val="0"/>
              <w:marBottom w:val="0"/>
              <w:divBdr>
                <w:top w:val="none" w:sz="0" w:space="0" w:color="auto"/>
                <w:left w:val="none" w:sz="0" w:space="0" w:color="auto"/>
                <w:bottom w:val="none" w:sz="0" w:space="0" w:color="auto"/>
                <w:right w:val="none" w:sz="0" w:space="0" w:color="auto"/>
              </w:divBdr>
            </w:div>
            <w:div w:id="1262569173">
              <w:marLeft w:val="0"/>
              <w:marRight w:val="0"/>
              <w:marTop w:val="0"/>
              <w:marBottom w:val="0"/>
              <w:divBdr>
                <w:top w:val="none" w:sz="0" w:space="0" w:color="auto"/>
                <w:left w:val="none" w:sz="0" w:space="0" w:color="auto"/>
                <w:bottom w:val="none" w:sz="0" w:space="0" w:color="auto"/>
                <w:right w:val="none" w:sz="0" w:space="0" w:color="auto"/>
              </w:divBdr>
            </w:div>
            <w:div w:id="2137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5467">
      <w:bodyDiv w:val="1"/>
      <w:marLeft w:val="0"/>
      <w:marRight w:val="0"/>
      <w:marTop w:val="0"/>
      <w:marBottom w:val="0"/>
      <w:divBdr>
        <w:top w:val="none" w:sz="0" w:space="0" w:color="auto"/>
        <w:left w:val="none" w:sz="0" w:space="0" w:color="auto"/>
        <w:bottom w:val="none" w:sz="0" w:space="0" w:color="auto"/>
        <w:right w:val="none" w:sz="0" w:space="0" w:color="auto"/>
      </w:divBdr>
      <w:divsChild>
        <w:div w:id="1151748477">
          <w:marLeft w:val="0"/>
          <w:marRight w:val="0"/>
          <w:marTop w:val="0"/>
          <w:marBottom w:val="0"/>
          <w:divBdr>
            <w:top w:val="none" w:sz="0" w:space="0" w:color="auto"/>
            <w:left w:val="none" w:sz="0" w:space="0" w:color="auto"/>
            <w:bottom w:val="none" w:sz="0" w:space="0" w:color="auto"/>
            <w:right w:val="none" w:sz="0" w:space="0" w:color="auto"/>
          </w:divBdr>
          <w:divsChild>
            <w:div w:id="45884331">
              <w:marLeft w:val="0"/>
              <w:marRight w:val="0"/>
              <w:marTop w:val="0"/>
              <w:marBottom w:val="0"/>
              <w:divBdr>
                <w:top w:val="none" w:sz="0" w:space="0" w:color="auto"/>
                <w:left w:val="none" w:sz="0" w:space="0" w:color="auto"/>
                <w:bottom w:val="none" w:sz="0" w:space="0" w:color="auto"/>
                <w:right w:val="none" w:sz="0" w:space="0" w:color="auto"/>
              </w:divBdr>
            </w:div>
            <w:div w:id="1452363173">
              <w:marLeft w:val="0"/>
              <w:marRight w:val="0"/>
              <w:marTop w:val="0"/>
              <w:marBottom w:val="0"/>
              <w:divBdr>
                <w:top w:val="none" w:sz="0" w:space="0" w:color="auto"/>
                <w:left w:val="none" w:sz="0" w:space="0" w:color="auto"/>
                <w:bottom w:val="none" w:sz="0" w:space="0" w:color="auto"/>
                <w:right w:val="none" w:sz="0" w:space="0" w:color="auto"/>
              </w:divBdr>
            </w:div>
            <w:div w:id="1682270401">
              <w:marLeft w:val="0"/>
              <w:marRight w:val="0"/>
              <w:marTop w:val="0"/>
              <w:marBottom w:val="0"/>
              <w:divBdr>
                <w:top w:val="none" w:sz="0" w:space="0" w:color="auto"/>
                <w:left w:val="none" w:sz="0" w:space="0" w:color="auto"/>
                <w:bottom w:val="none" w:sz="0" w:space="0" w:color="auto"/>
                <w:right w:val="none" w:sz="0" w:space="0" w:color="auto"/>
              </w:divBdr>
            </w:div>
            <w:div w:id="1619793101">
              <w:marLeft w:val="0"/>
              <w:marRight w:val="0"/>
              <w:marTop w:val="0"/>
              <w:marBottom w:val="0"/>
              <w:divBdr>
                <w:top w:val="none" w:sz="0" w:space="0" w:color="auto"/>
                <w:left w:val="none" w:sz="0" w:space="0" w:color="auto"/>
                <w:bottom w:val="none" w:sz="0" w:space="0" w:color="auto"/>
                <w:right w:val="none" w:sz="0" w:space="0" w:color="auto"/>
              </w:divBdr>
            </w:div>
            <w:div w:id="422917157">
              <w:marLeft w:val="0"/>
              <w:marRight w:val="0"/>
              <w:marTop w:val="0"/>
              <w:marBottom w:val="0"/>
              <w:divBdr>
                <w:top w:val="none" w:sz="0" w:space="0" w:color="auto"/>
                <w:left w:val="none" w:sz="0" w:space="0" w:color="auto"/>
                <w:bottom w:val="none" w:sz="0" w:space="0" w:color="auto"/>
                <w:right w:val="none" w:sz="0" w:space="0" w:color="auto"/>
              </w:divBdr>
            </w:div>
            <w:div w:id="247620352">
              <w:marLeft w:val="0"/>
              <w:marRight w:val="0"/>
              <w:marTop w:val="0"/>
              <w:marBottom w:val="0"/>
              <w:divBdr>
                <w:top w:val="none" w:sz="0" w:space="0" w:color="auto"/>
                <w:left w:val="none" w:sz="0" w:space="0" w:color="auto"/>
                <w:bottom w:val="none" w:sz="0" w:space="0" w:color="auto"/>
                <w:right w:val="none" w:sz="0" w:space="0" w:color="auto"/>
              </w:divBdr>
            </w:div>
            <w:div w:id="566653307">
              <w:marLeft w:val="0"/>
              <w:marRight w:val="0"/>
              <w:marTop w:val="0"/>
              <w:marBottom w:val="0"/>
              <w:divBdr>
                <w:top w:val="none" w:sz="0" w:space="0" w:color="auto"/>
                <w:left w:val="none" w:sz="0" w:space="0" w:color="auto"/>
                <w:bottom w:val="none" w:sz="0" w:space="0" w:color="auto"/>
                <w:right w:val="none" w:sz="0" w:space="0" w:color="auto"/>
              </w:divBdr>
            </w:div>
            <w:div w:id="500236431">
              <w:marLeft w:val="0"/>
              <w:marRight w:val="0"/>
              <w:marTop w:val="0"/>
              <w:marBottom w:val="0"/>
              <w:divBdr>
                <w:top w:val="none" w:sz="0" w:space="0" w:color="auto"/>
                <w:left w:val="none" w:sz="0" w:space="0" w:color="auto"/>
                <w:bottom w:val="none" w:sz="0" w:space="0" w:color="auto"/>
                <w:right w:val="none" w:sz="0" w:space="0" w:color="auto"/>
              </w:divBdr>
            </w:div>
            <w:div w:id="1917199755">
              <w:marLeft w:val="0"/>
              <w:marRight w:val="0"/>
              <w:marTop w:val="0"/>
              <w:marBottom w:val="0"/>
              <w:divBdr>
                <w:top w:val="none" w:sz="0" w:space="0" w:color="auto"/>
                <w:left w:val="none" w:sz="0" w:space="0" w:color="auto"/>
                <w:bottom w:val="none" w:sz="0" w:space="0" w:color="auto"/>
                <w:right w:val="none" w:sz="0" w:space="0" w:color="auto"/>
              </w:divBdr>
            </w:div>
            <w:div w:id="1298754662">
              <w:marLeft w:val="0"/>
              <w:marRight w:val="0"/>
              <w:marTop w:val="0"/>
              <w:marBottom w:val="0"/>
              <w:divBdr>
                <w:top w:val="none" w:sz="0" w:space="0" w:color="auto"/>
                <w:left w:val="none" w:sz="0" w:space="0" w:color="auto"/>
                <w:bottom w:val="none" w:sz="0" w:space="0" w:color="auto"/>
                <w:right w:val="none" w:sz="0" w:space="0" w:color="auto"/>
              </w:divBdr>
            </w:div>
            <w:div w:id="535430285">
              <w:marLeft w:val="0"/>
              <w:marRight w:val="0"/>
              <w:marTop w:val="0"/>
              <w:marBottom w:val="0"/>
              <w:divBdr>
                <w:top w:val="none" w:sz="0" w:space="0" w:color="auto"/>
                <w:left w:val="none" w:sz="0" w:space="0" w:color="auto"/>
                <w:bottom w:val="none" w:sz="0" w:space="0" w:color="auto"/>
                <w:right w:val="none" w:sz="0" w:space="0" w:color="auto"/>
              </w:divBdr>
            </w:div>
            <w:div w:id="790586893">
              <w:marLeft w:val="0"/>
              <w:marRight w:val="0"/>
              <w:marTop w:val="0"/>
              <w:marBottom w:val="0"/>
              <w:divBdr>
                <w:top w:val="none" w:sz="0" w:space="0" w:color="auto"/>
                <w:left w:val="none" w:sz="0" w:space="0" w:color="auto"/>
                <w:bottom w:val="none" w:sz="0" w:space="0" w:color="auto"/>
                <w:right w:val="none" w:sz="0" w:space="0" w:color="auto"/>
              </w:divBdr>
            </w:div>
            <w:div w:id="345905488">
              <w:marLeft w:val="0"/>
              <w:marRight w:val="0"/>
              <w:marTop w:val="0"/>
              <w:marBottom w:val="0"/>
              <w:divBdr>
                <w:top w:val="none" w:sz="0" w:space="0" w:color="auto"/>
                <w:left w:val="none" w:sz="0" w:space="0" w:color="auto"/>
                <w:bottom w:val="none" w:sz="0" w:space="0" w:color="auto"/>
                <w:right w:val="none" w:sz="0" w:space="0" w:color="auto"/>
              </w:divBdr>
            </w:div>
            <w:div w:id="552548921">
              <w:marLeft w:val="0"/>
              <w:marRight w:val="0"/>
              <w:marTop w:val="0"/>
              <w:marBottom w:val="0"/>
              <w:divBdr>
                <w:top w:val="none" w:sz="0" w:space="0" w:color="auto"/>
                <w:left w:val="none" w:sz="0" w:space="0" w:color="auto"/>
                <w:bottom w:val="none" w:sz="0" w:space="0" w:color="auto"/>
                <w:right w:val="none" w:sz="0" w:space="0" w:color="auto"/>
              </w:divBdr>
            </w:div>
            <w:div w:id="649751771">
              <w:marLeft w:val="0"/>
              <w:marRight w:val="0"/>
              <w:marTop w:val="0"/>
              <w:marBottom w:val="0"/>
              <w:divBdr>
                <w:top w:val="none" w:sz="0" w:space="0" w:color="auto"/>
                <w:left w:val="none" w:sz="0" w:space="0" w:color="auto"/>
                <w:bottom w:val="none" w:sz="0" w:space="0" w:color="auto"/>
                <w:right w:val="none" w:sz="0" w:space="0" w:color="auto"/>
              </w:divBdr>
            </w:div>
            <w:div w:id="969090558">
              <w:marLeft w:val="0"/>
              <w:marRight w:val="0"/>
              <w:marTop w:val="0"/>
              <w:marBottom w:val="0"/>
              <w:divBdr>
                <w:top w:val="none" w:sz="0" w:space="0" w:color="auto"/>
                <w:left w:val="none" w:sz="0" w:space="0" w:color="auto"/>
                <w:bottom w:val="none" w:sz="0" w:space="0" w:color="auto"/>
                <w:right w:val="none" w:sz="0" w:space="0" w:color="auto"/>
              </w:divBdr>
            </w:div>
            <w:div w:id="46102583">
              <w:marLeft w:val="0"/>
              <w:marRight w:val="0"/>
              <w:marTop w:val="0"/>
              <w:marBottom w:val="0"/>
              <w:divBdr>
                <w:top w:val="none" w:sz="0" w:space="0" w:color="auto"/>
                <w:left w:val="none" w:sz="0" w:space="0" w:color="auto"/>
                <w:bottom w:val="none" w:sz="0" w:space="0" w:color="auto"/>
                <w:right w:val="none" w:sz="0" w:space="0" w:color="auto"/>
              </w:divBdr>
            </w:div>
            <w:div w:id="318506804">
              <w:marLeft w:val="0"/>
              <w:marRight w:val="0"/>
              <w:marTop w:val="0"/>
              <w:marBottom w:val="0"/>
              <w:divBdr>
                <w:top w:val="none" w:sz="0" w:space="0" w:color="auto"/>
                <w:left w:val="none" w:sz="0" w:space="0" w:color="auto"/>
                <w:bottom w:val="none" w:sz="0" w:space="0" w:color="auto"/>
                <w:right w:val="none" w:sz="0" w:space="0" w:color="auto"/>
              </w:divBdr>
            </w:div>
            <w:div w:id="1476339865">
              <w:marLeft w:val="0"/>
              <w:marRight w:val="0"/>
              <w:marTop w:val="0"/>
              <w:marBottom w:val="0"/>
              <w:divBdr>
                <w:top w:val="none" w:sz="0" w:space="0" w:color="auto"/>
                <w:left w:val="none" w:sz="0" w:space="0" w:color="auto"/>
                <w:bottom w:val="none" w:sz="0" w:space="0" w:color="auto"/>
                <w:right w:val="none" w:sz="0" w:space="0" w:color="auto"/>
              </w:divBdr>
            </w:div>
            <w:div w:id="117258979">
              <w:marLeft w:val="0"/>
              <w:marRight w:val="0"/>
              <w:marTop w:val="0"/>
              <w:marBottom w:val="0"/>
              <w:divBdr>
                <w:top w:val="none" w:sz="0" w:space="0" w:color="auto"/>
                <w:left w:val="none" w:sz="0" w:space="0" w:color="auto"/>
                <w:bottom w:val="none" w:sz="0" w:space="0" w:color="auto"/>
                <w:right w:val="none" w:sz="0" w:space="0" w:color="auto"/>
              </w:divBdr>
            </w:div>
            <w:div w:id="903876322">
              <w:marLeft w:val="0"/>
              <w:marRight w:val="0"/>
              <w:marTop w:val="0"/>
              <w:marBottom w:val="0"/>
              <w:divBdr>
                <w:top w:val="none" w:sz="0" w:space="0" w:color="auto"/>
                <w:left w:val="none" w:sz="0" w:space="0" w:color="auto"/>
                <w:bottom w:val="none" w:sz="0" w:space="0" w:color="auto"/>
                <w:right w:val="none" w:sz="0" w:space="0" w:color="auto"/>
              </w:divBdr>
            </w:div>
            <w:div w:id="268243422">
              <w:marLeft w:val="0"/>
              <w:marRight w:val="0"/>
              <w:marTop w:val="0"/>
              <w:marBottom w:val="0"/>
              <w:divBdr>
                <w:top w:val="none" w:sz="0" w:space="0" w:color="auto"/>
                <w:left w:val="none" w:sz="0" w:space="0" w:color="auto"/>
                <w:bottom w:val="none" w:sz="0" w:space="0" w:color="auto"/>
                <w:right w:val="none" w:sz="0" w:space="0" w:color="auto"/>
              </w:divBdr>
            </w:div>
            <w:div w:id="186874523">
              <w:marLeft w:val="0"/>
              <w:marRight w:val="0"/>
              <w:marTop w:val="0"/>
              <w:marBottom w:val="0"/>
              <w:divBdr>
                <w:top w:val="none" w:sz="0" w:space="0" w:color="auto"/>
                <w:left w:val="none" w:sz="0" w:space="0" w:color="auto"/>
                <w:bottom w:val="none" w:sz="0" w:space="0" w:color="auto"/>
                <w:right w:val="none" w:sz="0" w:space="0" w:color="auto"/>
              </w:divBdr>
            </w:div>
            <w:div w:id="733356423">
              <w:marLeft w:val="0"/>
              <w:marRight w:val="0"/>
              <w:marTop w:val="0"/>
              <w:marBottom w:val="0"/>
              <w:divBdr>
                <w:top w:val="none" w:sz="0" w:space="0" w:color="auto"/>
                <w:left w:val="none" w:sz="0" w:space="0" w:color="auto"/>
                <w:bottom w:val="none" w:sz="0" w:space="0" w:color="auto"/>
                <w:right w:val="none" w:sz="0" w:space="0" w:color="auto"/>
              </w:divBdr>
            </w:div>
            <w:div w:id="1219197310">
              <w:marLeft w:val="0"/>
              <w:marRight w:val="0"/>
              <w:marTop w:val="0"/>
              <w:marBottom w:val="0"/>
              <w:divBdr>
                <w:top w:val="none" w:sz="0" w:space="0" w:color="auto"/>
                <w:left w:val="none" w:sz="0" w:space="0" w:color="auto"/>
                <w:bottom w:val="none" w:sz="0" w:space="0" w:color="auto"/>
                <w:right w:val="none" w:sz="0" w:space="0" w:color="auto"/>
              </w:divBdr>
            </w:div>
            <w:div w:id="29308539">
              <w:marLeft w:val="0"/>
              <w:marRight w:val="0"/>
              <w:marTop w:val="0"/>
              <w:marBottom w:val="0"/>
              <w:divBdr>
                <w:top w:val="none" w:sz="0" w:space="0" w:color="auto"/>
                <w:left w:val="none" w:sz="0" w:space="0" w:color="auto"/>
                <w:bottom w:val="none" w:sz="0" w:space="0" w:color="auto"/>
                <w:right w:val="none" w:sz="0" w:space="0" w:color="auto"/>
              </w:divBdr>
            </w:div>
            <w:div w:id="624317259">
              <w:marLeft w:val="0"/>
              <w:marRight w:val="0"/>
              <w:marTop w:val="0"/>
              <w:marBottom w:val="0"/>
              <w:divBdr>
                <w:top w:val="none" w:sz="0" w:space="0" w:color="auto"/>
                <w:left w:val="none" w:sz="0" w:space="0" w:color="auto"/>
                <w:bottom w:val="none" w:sz="0" w:space="0" w:color="auto"/>
                <w:right w:val="none" w:sz="0" w:space="0" w:color="auto"/>
              </w:divBdr>
            </w:div>
            <w:div w:id="102769137">
              <w:marLeft w:val="0"/>
              <w:marRight w:val="0"/>
              <w:marTop w:val="0"/>
              <w:marBottom w:val="0"/>
              <w:divBdr>
                <w:top w:val="none" w:sz="0" w:space="0" w:color="auto"/>
                <w:left w:val="none" w:sz="0" w:space="0" w:color="auto"/>
                <w:bottom w:val="none" w:sz="0" w:space="0" w:color="auto"/>
                <w:right w:val="none" w:sz="0" w:space="0" w:color="auto"/>
              </w:divBdr>
            </w:div>
            <w:div w:id="5621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754">
      <w:bodyDiv w:val="1"/>
      <w:marLeft w:val="0"/>
      <w:marRight w:val="0"/>
      <w:marTop w:val="0"/>
      <w:marBottom w:val="0"/>
      <w:divBdr>
        <w:top w:val="none" w:sz="0" w:space="0" w:color="auto"/>
        <w:left w:val="none" w:sz="0" w:space="0" w:color="auto"/>
        <w:bottom w:val="none" w:sz="0" w:space="0" w:color="auto"/>
        <w:right w:val="none" w:sz="0" w:space="0" w:color="auto"/>
      </w:divBdr>
      <w:divsChild>
        <w:div w:id="978535758">
          <w:marLeft w:val="0"/>
          <w:marRight w:val="0"/>
          <w:marTop w:val="0"/>
          <w:marBottom w:val="0"/>
          <w:divBdr>
            <w:top w:val="none" w:sz="0" w:space="0" w:color="auto"/>
            <w:left w:val="none" w:sz="0" w:space="0" w:color="auto"/>
            <w:bottom w:val="none" w:sz="0" w:space="0" w:color="auto"/>
            <w:right w:val="none" w:sz="0" w:space="0" w:color="auto"/>
          </w:divBdr>
          <w:divsChild>
            <w:div w:id="330832709">
              <w:marLeft w:val="0"/>
              <w:marRight w:val="0"/>
              <w:marTop w:val="0"/>
              <w:marBottom w:val="0"/>
              <w:divBdr>
                <w:top w:val="none" w:sz="0" w:space="0" w:color="auto"/>
                <w:left w:val="none" w:sz="0" w:space="0" w:color="auto"/>
                <w:bottom w:val="none" w:sz="0" w:space="0" w:color="auto"/>
                <w:right w:val="none" w:sz="0" w:space="0" w:color="auto"/>
              </w:divBdr>
            </w:div>
            <w:div w:id="1161384630">
              <w:marLeft w:val="0"/>
              <w:marRight w:val="0"/>
              <w:marTop w:val="0"/>
              <w:marBottom w:val="0"/>
              <w:divBdr>
                <w:top w:val="none" w:sz="0" w:space="0" w:color="auto"/>
                <w:left w:val="none" w:sz="0" w:space="0" w:color="auto"/>
                <w:bottom w:val="none" w:sz="0" w:space="0" w:color="auto"/>
                <w:right w:val="none" w:sz="0" w:space="0" w:color="auto"/>
              </w:divBdr>
            </w:div>
            <w:div w:id="1100106067">
              <w:marLeft w:val="0"/>
              <w:marRight w:val="0"/>
              <w:marTop w:val="0"/>
              <w:marBottom w:val="0"/>
              <w:divBdr>
                <w:top w:val="none" w:sz="0" w:space="0" w:color="auto"/>
                <w:left w:val="none" w:sz="0" w:space="0" w:color="auto"/>
                <w:bottom w:val="none" w:sz="0" w:space="0" w:color="auto"/>
                <w:right w:val="none" w:sz="0" w:space="0" w:color="auto"/>
              </w:divBdr>
            </w:div>
            <w:div w:id="181481758">
              <w:marLeft w:val="0"/>
              <w:marRight w:val="0"/>
              <w:marTop w:val="0"/>
              <w:marBottom w:val="0"/>
              <w:divBdr>
                <w:top w:val="none" w:sz="0" w:space="0" w:color="auto"/>
                <w:left w:val="none" w:sz="0" w:space="0" w:color="auto"/>
                <w:bottom w:val="none" w:sz="0" w:space="0" w:color="auto"/>
                <w:right w:val="none" w:sz="0" w:space="0" w:color="auto"/>
              </w:divBdr>
            </w:div>
            <w:div w:id="1710714812">
              <w:marLeft w:val="0"/>
              <w:marRight w:val="0"/>
              <w:marTop w:val="0"/>
              <w:marBottom w:val="0"/>
              <w:divBdr>
                <w:top w:val="none" w:sz="0" w:space="0" w:color="auto"/>
                <w:left w:val="none" w:sz="0" w:space="0" w:color="auto"/>
                <w:bottom w:val="none" w:sz="0" w:space="0" w:color="auto"/>
                <w:right w:val="none" w:sz="0" w:space="0" w:color="auto"/>
              </w:divBdr>
            </w:div>
            <w:div w:id="844903792">
              <w:marLeft w:val="0"/>
              <w:marRight w:val="0"/>
              <w:marTop w:val="0"/>
              <w:marBottom w:val="0"/>
              <w:divBdr>
                <w:top w:val="none" w:sz="0" w:space="0" w:color="auto"/>
                <w:left w:val="none" w:sz="0" w:space="0" w:color="auto"/>
                <w:bottom w:val="none" w:sz="0" w:space="0" w:color="auto"/>
                <w:right w:val="none" w:sz="0" w:space="0" w:color="auto"/>
              </w:divBdr>
            </w:div>
            <w:div w:id="884637402">
              <w:marLeft w:val="0"/>
              <w:marRight w:val="0"/>
              <w:marTop w:val="0"/>
              <w:marBottom w:val="0"/>
              <w:divBdr>
                <w:top w:val="none" w:sz="0" w:space="0" w:color="auto"/>
                <w:left w:val="none" w:sz="0" w:space="0" w:color="auto"/>
                <w:bottom w:val="none" w:sz="0" w:space="0" w:color="auto"/>
                <w:right w:val="none" w:sz="0" w:space="0" w:color="auto"/>
              </w:divBdr>
            </w:div>
            <w:div w:id="230508451">
              <w:marLeft w:val="0"/>
              <w:marRight w:val="0"/>
              <w:marTop w:val="0"/>
              <w:marBottom w:val="0"/>
              <w:divBdr>
                <w:top w:val="none" w:sz="0" w:space="0" w:color="auto"/>
                <w:left w:val="none" w:sz="0" w:space="0" w:color="auto"/>
                <w:bottom w:val="none" w:sz="0" w:space="0" w:color="auto"/>
                <w:right w:val="none" w:sz="0" w:space="0" w:color="auto"/>
              </w:divBdr>
            </w:div>
            <w:div w:id="1349871198">
              <w:marLeft w:val="0"/>
              <w:marRight w:val="0"/>
              <w:marTop w:val="0"/>
              <w:marBottom w:val="0"/>
              <w:divBdr>
                <w:top w:val="none" w:sz="0" w:space="0" w:color="auto"/>
                <w:left w:val="none" w:sz="0" w:space="0" w:color="auto"/>
                <w:bottom w:val="none" w:sz="0" w:space="0" w:color="auto"/>
                <w:right w:val="none" w:sz="0" w:space="0" w:color="auto"/>
              </w:divBdr>
            </w:div>
            <w:div w:id="1023241317">
              <w:marLeft w:val="0"/>
              <w:marRight w:val="0"/>
              <w:marTop w:val="0"/>
              <w:marBottom w:val="0"/>
              <w:divBdr>
                <w:top w:val="none" w:sz="0" w:space="0" w:color="auto"/>
                <w:left w:val="none" w:sz="0" w:space="0" w:color="auto"/>
                <w:bottom w:val="none" w:sz="0" w:space="0" w:color="auto"/>
                <w:right w:val="none" w:sz="0" w:space="0" w:color="auto"/>
              </w:divBdr>
            </w:div>
            <w:div w:id="324238742">
              <w:marLeft w:val="0"/>
              <w:marRight w:val="0"/>
              <w:marTop w:val="0"/>
              <w:marBottom w:val="0"/>
              <w:divBdr>
                <w:top w:val="none" w:sz="0" w:space="0" w:color="auto"/>
                <w:left w:val="none" w:sz="0" w:space="0" w:color="auto"/>
                <w:bottom w:val="none" w:sz="0" w:space="0" w:color="auto"/>
                <w:right w:val="none" w:sz="0" w:space="0" w:color="auto"/>
              </w:divBdr>
            </w:div>
            <w:div w:id="415057822">
              <w:marLeft w:val="0"/>
              <w:marRight w:val="0"/>
              <w:marTop w:val="0"/>
              <w:marBottom w:val="0"/>
              <w:divBdr>
                <w:top w:val="none" w:sz="0" w:space="0" w:color="auto"/>
                <w:left w:val="none" w:sz="0" w:space="0" w:color="auto"/>
                <w:bottom w:val="none" w:sz="0" w:space="0" w:color="auto"/>
                <w:right w:val="none" w:sz="0" w:space="0" w:color="auto"/>
              </w:divBdr>
            </w:div>
            <w:div w:id="447512471">
              <w:marLeft w:val="0"/>
              <w:marRight w:val="0"/>
              <w:marTop w:val="0"/>
              <w:marBottom w:val="0"/>
              <w:divBdr>
                <w:top w:val="none" w:sz="0" w:space="0" w:color="auto"/>
                <w:left w:val="none" w:sz="0" w:space="0" w:color="auto"/>
                <w:bottom w:val="none" w:sz="0" w:space="0" w:color="auto"/>
                <w:right w:val="none" w:sz="0" w:space="0" w:color="auto"/>
              </w:divBdr>
            </w:div>
            <w:div w:id="1843470856">
              <w:marLeft w:val="0"/>
              <w:marRight w:val="0"/>
              <w:marTop w:val="0"/>
              <w:marBottom w:val="0"/>
              <w:divBdr>
                <w:top w:val="none" w:sz="0" w:space="0" w:color="auto"/>
                <w:left w:val="none" w:sz="0" w:space="0" w:color="auto"/>
                <w:bottom w:val="none" w:sz="0" w:space="0" w:color="auto"/>
                <w:right w:val="none" w:sz="0" w:space="0" w:color="auto"/>
              </w:divBdr>
            </w:div>
            <w:div w:id="224684244">
              <w:marLeft w:val="0"/>
              <w:marRight w:val="0"/>
              <w:marTop w:val="0"/>
              <w:marBottom w:val="0"/>
              <w:divBdr>
                <w:top w:val="none" w:sz="0" w:space="0" w:color="auto"/>
                <w:left w:val="none" w:sz="0" w:space="0" w:color="auto"/>
                <w:bottom w:val="none" w:sz="0" w:space="0" w:color="auto"/>
                <w:right w:val="none" w:sz="0" w:space="0" w:color="auto"/>
              </w:divBdr>
            </w:div>
            <w:div w:id="998460560">
              <w:marLeft w:val="0"/>
              <w:marRight w:val="0"/>
              <w:marTop w:val="0"/>
              <w:marBottom w:val="0"/>
              <w:divBdr>
                <w:top w:val="none" w:sz="0" w:space="0" w:color="auto"/>
                <w:left w:val="none" w:sz="0" w:space="0" w:color="auto"/>
                <w:bottom w:val="none" w:sz="0" w:space="0" w:color="auto"/>
                <w:right w:val="none" w:sz="0" w:space="0" w:color="auto"/>
              </w:divBdr>
            </w:div>
            <w:div w:id="1506940009">
              <w:marLeft w:val="0"/>
              <w:marRight w:val="0"/>
              <w:marTop w:val="0"/>
              <w:marBottom w:val="0"/>
              <w:divBdr>
                <w:top w:val="none" w:sz="0" w:space="0" w:color="auto"/>
                <w:left w:val="none" w:sz="0" w:space="0" w:color="auto"/>
                <w:bottom w:val="none" w:sz="0" w:space="0" w:color="auto"/>
                <w:right w:val="none" w:sz="0" w:space="0" w:color="auto"/>
              </w:divBdr>
            </w:div>
            <w:div w:id="276958759">
              <w:marLeft w:val="0"/>
              <w:marRight w:val="0"/>
              <w:marTop w:val="0"/>
              <w:marBottom w:val="0"/>
              <w:divBdr>
                <w:top w:val="none" w:sz="0" w:space="0" w:color="auto"/>
                <w:left w:val="none" w:sz="0" w:space="0" w:color="auto"/>
                <w:bottom w:val="none" w:sz="0" w:space="0" w:color="auto"/>
                <w:right w:val="none" w:sz="0" w:space="0" w:color="auto"/>
              </w:divBdr>
            </w:div>
            <w:div w:id="85226374">
              <w:marLeft w:val="0"/>
              <w:marRight w:val="0"/>
              <w:marTop w:val="0"/>
              <w:marBottom w:val="0"/>
              <w:divBdr>
                <w:top w:val="none" w:sz="0" w:space="0" w:color="auto"/>
                <w:left w:val="none" w:sz="0" w:space="0" w:color="auto"/>
                <w:bottom w:val="none" w:sz="0" w:space="0" w:color="auto"/>
                <w:right w:val="none" w:sz="0" w:space="0" w:color="auto"/>
              </w:divBdr>
            </w:div>
            <w:div w:id="36635365">
              <w:marLeft w:val="0"/>
              <w:marRight w:val="0"/>
              <w:marTop w:val="0"/>
              <w:marBottom w:val="0"/>
              <w:divBdr>
                <w:top w:val="none" w:sz="0" w:space="0" w:color="auto"/>
                <w:left w:val="none" w:sz="0" w:space="0" w:color="auto"/>
                <w:bottom w:val="none" w:sz="0" w:space="0" w:color="auto"/>
                <w:right w:val="none" w:sz="0" w:space="0" w:color="auto"/>
              </w:divBdr>
            </w:div>
            <w:div w:id="436025803">
              <w:marLeft w:val="0"/>
              <w:marRight w:val="0"/>
              <w:marTop w:val="0"/>
              <w:marBottom w:val="0"/>
              <w:divBdr>
                <w:top w:val="none" w:sz="0" w:space="0" w:color="auto"/>
                <w:left w:val="none" w:sz="0" w:space="0" w:color="auto"/>
                <w:bottom w:val="none" w:sz="0" w:space="0" w:color="auto"/>
                <w:right w:val="none" w:sz="0" w:space="0" w:color="auto"/>
              </w:divBdr>
            </w:div>
            <w:div w:id="1062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18">
      <w:bodyDiv w:val="1"/>
      <w:marLeft w:val="0"/>
      <w:marRight w:val="0"/>
      <w:marTop w:val="0"/>
      <w:marBottom w:val="0"/>
      <w:divBdr>
        <w:top w:val="none" w:sz="0" w:space="0" w:color="auto"/>
        <w:left w:val="none" w:sz="0" w:space="0" w:color="auto"/>
        <w:bottom w:val="none" w:sz="0" w:space="0" w:color="auto"/>
        <w:right w:val="none" w:sz="0" w:space="0" w:color="auto"/>
      </w:divBdr>
      <w:divsChild>
        <w:div w:id="1345397525">
          <w:marLeft w:val="0"/>
          <w:marRight w:val="0"/>
          <w:marTop w:val="0"/>
          <w:marBottom w:val="0"/>
          <w:divBdr>
            <w:top w:val="none" w:sz="0" w:space="0" w:color="auto"/>
            <w:left w:val="none" w:sz="0" w:space="0" w:color="auto"/>
            <w:bottom w:val="none" w:sz="0" w:space="0" w:color="auto"/>
            <w:right w:val="none" w:sz="0" w:space="0" w:color="auto"/>
          </w:divBdr>
          <w:divsChild>
            <w:div w:id="887378943">
              <w:marLeft w:val="0"/>
              <w:marRight w:val="0"/>
              <w:marTop w:val="0"/>
              <w:marBottom w:val="0"/>
              <w:divBdr>
                <w:top w:val="none" w:sz="0" w:space="0" w:color="auto"/>
                <w:left w:val="none" w:sz="0" w:space="0" w:color="auto"/>
                <w:bottom w:val="none" w:sz="0" w:space="0" w:color="auto"/>
                <w:right w:val="none" w:sz="0" w:space="0" w:color="auto"/>
              </w:divBdr>
            </w:div>
            <w:div w:id="1974014874">
              <w:marLeft w:val="0"/>
              <w:marRight w:val="0"/>
              <w:marTop w:val="0"/>
              <w:marBottom w:val="0"/>
              <w:divBdr>
                <w:top w:val="none" w:sz="0" w:space="0" w:color="auto"/>
                <w:left w:val="none" w:sz="0" w:space="0" w:color="auto"/>
                <w:bottom w:val="none" w:sz="0" w:space="0" w:color="auto"/>
                <w:right w:val="none" w:sz="0" w:space="0" w:color="auto"/>
              </w:divBdr>
            </w:div>
            <w:div w:id="132531780">
              <w:marLeft w:val="0"/>
              <w:marRight w:val="0"/>
              <w:marTop w:val="0"/>
              <w:marBottom w:val="0"/>
              <w:divBdr>
                <w:top w:val="none" w:sz="0" w:space="0" w:color="auto"/>
                <w:left w:val="none" w:sz="0" w:space="0" w:color="auto"/>
                <w:bottom w:val="none" w:sz="0" w:space="0" w:color="auto"/>
                <w:right w:val="none" w:sz="0" w:space="0" w:color="auto"/>
              </w:divBdr>
            </w:div>
            <w:div w:id="1226722175">
              <w:marLeft w:val="0"/>
              <w:marRight w:val="0"/>
              <w:marTop w:val="0"/>
              <w:marBottom w:val="0"/>
              <w:divBdr>
                <w:top w:val="none" w:sz="0" w:space="0" w:color="auto"/>
                <w:left w:val="none" w:sz="0" w:space="0" w:color="auto"/>
                <w:bottom w:val="none" w:sz="0" w:space="0" w:color="auto"/>
                <w:right w:val="none" w:sz="0" w:space="0" w:color="auto"/>
              </w:divBdr>
            </w:div>
            <w:div w:id="1981302076">
              <w:marLeft w:val="0"/>
              <w:marRight w:val="0"/>
              <w:marTop w:val="0"/>
              <w:marBottom w:val="0"/>
              <w:divBdr>
                <w:top w:val="none" w:sz="0" w:space="0" w:color="auto"/>
                <w:left w:val="none" w:sz="0" w:space="0" w:color="auto"/>
                <w:bottom w:val="none" w:sz="0" w:space="0" w:color="auto"/>
                <w:right w:val="none" w:sz="0" w:space="0" w:color="auto"/>
              </w:divBdr>
            </w:div>
            <w:div w:id="460926569">
              <w:marLeft w:val="0"/>
              <w:marRight w:val="0"/>
              <w:marTop w:val="0"/>
              <w:marBottom w:val="0"/>
              <w:divBdr>
                <w:top w:val="none" w:sz="0" w:space="0" w:color="auto"/>
                <w:left w:val="none" w:sz="0" w:space="0" w:color="auto"/>
                <w:bottom w:val="none" w:sz="0" w:space="0" w:color="auto"/>
                <w:right w:val="none" w:sz="0" w:space="0" w:color="auto"/>
              </w:divBdr>
            </w:div>
            <w:div w:id="367992885">
              <w:marLeft w:val="0"/>
              <w:marRight w:val="0"/>
              <w:marTop w:val="0"/>
              <w:marBottom w:val="0"/>
              <w:divBdr>
                <w:top w:val="none" w:sz="0" w:space="0" w:color="auto"/>
                <w:left w:val="none" w:sz="0" w:space="0" w:color="auto"/>
                <w:bottom w:val="none" w:sz="0" w:space="0" w:color="auto"/>
                <w:right w:val="none" w:sz="0" w:space="0" w:color="auto"/>
              </w:divBdr>
            </w:div>
            <w:div w:id="705715029">
              <w:marLeft w:val="0"/>
              <w:marRight w:val="0"/>
              <w:marTop w:val="0"/>
              <w:marBottom w:val="0"/>
              <w:divBdr>
                <w:top w:val="none" w:sz="0" w:space="0" w:color="auto"/>
                <w:left w:val="none" w:sz="0" w:space="0" w:color="auto"/>
                <w:bottom w:val="none" w:sz="0" w:space="0" w:color="auto"/>
                <w:right w:val="none" w:sz="0" w:space="0" w:color="auto"/>
              </w:divBdr>
            </w:div>
            <w:div w:id="1876962684">
              <w:marLeft w:val="0"/>
              <w:marRight w:val="0"/>
              <w:marTop w:val="0"/>
              <w:marBottom w:val="0"/>
              <w:divBdr>
                <w:top w:val="none" w:sz="0" w:space="0" w:color="auto"/>
                <w:left w:val="none" w:sz="0" w:space="0" w:color="auto"/>
                <w:bottom w:val="none" w:sz="0" w:space="0" w:color="auto"/>
                <w:right w:val="none" w:sz="0" w:space="0" w:color="auto"/>
              </w:divBdr>
            </w:div>
            <w:div w:id="2146502966">
              <w:marLeft w:val="0"/>
              <w:marRight w:val="0"/>
              <w:marTop w:val="0"/>
              <w:marBottom w:val="0"/>
              <w:divBdr>
                <w:top w:val="none" w:sz="0" w:space="0" w:color="auto"/>
                <w:left w:val="none" w:sz="0" w:space="0" w:color="auto"/>
                <w:bottom w:val="none" w:sz="0" w:space="0" w:color="auto"/>
                <w:right w:val="none" w:sz="0" w:space="0" w:color="auto"/>
              </w:divBdr>
            </w:div>
            <w:div w:id="1874998577">
              <w:marLeft w:val="0"/>
              <w:marRight w:val="0"/>
              <w:marTop w:val="0"/>
              <w:marBottom w:val="0"/>
              <w:divBdr>
                <w:top w:val="none" w:sz="0" w:space="0" w:color="auto"/>
                <w:left w:val="none" w:sz="0" w:space="0" w:color="auto"/>
                <w:bottom w:val="none" w:sz="0" w:space="0" w:color="auto"/>
                <w:right w:val="none" w:sz="0" w:space="0" w:color="auto"/>
              </w:divBdr>
            </w:div>
            <w:div w:id="1117019632">
              <w:marLeft w:val="0"/>
              <w:marRight w:val="0"/>
              <w:marTop w:val="0"/>
              <w:marBottom w:val="0"/>
              <w:divBdr>
                <w:top w:val="none" w:sz="0" w:space="0" w:color="auto"/>
                <w:left w:val="none" w:sz="0" w:space="0" w:color="auto"/>
                <w:bottom w:val="none" w:sz="0" w:space="0" w:color="auto"/>
                <w:right w:val="none" w:sz="0" w:space="0" w:color="auto"/>
              </w:divBdr>
            </w:div>
            <w:div w:id="1460106768">
              <w:marLeft w:val="0"/>
              <w:marRight w:val="0"/>
              <w:marTop w:val="0"/>
              <w:marBottom w:val="0"/>
              <w:divBdr>
                <w:top w:val="none" w:sz="0" w:space="0" w:color="auto"/>
                <w:left w:val="none" w:sz="0" w:space="0" w:color="auto"/>
                <w:bottom w:val="none" w:sz="0" w:space="0" w:color="auto"/>
                <w:right w:val="none" w:sz="0" w:space="0" w:color="auto"/>
              </w:divBdr>
            </w:div>
            <w:div w:id="1701010121">
              <w:marLeft w:val="0"/>
              <w:marRight w:val="0"/>
              <w:marTop w:val="0"/>
              <w:marBottom w:val="0"/>
              <w:divBdr>
                <w:top w:val="none" w:sz="0" w:space="0" w:color="auto"/>
                <w:left w:val="none" w:sz="0" w:space="0" w:color="auto"/>
                <w:bottom w:val="none" w:sz="0" w:space="0" w:color="auto"/>
                <w:right w:val="none" w:sz="0" w:space="0" w:color="auto"/>
              </w:divBdr>
            </w:div>
            <w:div w:id="81948990">
              <w:marLeft w:val="0"/>
              <w:marRight w:val="0"/>
              <w:marTop w:val="0"/>
              <w:marBottom w:val="0"/>
              <w:divBdr>
                <w:top w:val="none" w:sz="0" w:space="0" w:color="auto"/>
                <w:left w:val="none" w:sz="0" w:space="0" w:color="auto"/>
                <w:bottom w:val="none" w:sz="0" w:space="0" w:color="auto"/>
                <w:right w:val="none" w:sz="0" w:space="0" w:color="auto"/>
              </w:divBdr>
            </w:div>
            <w:div w:id="1942494103">
              <w:marLeft w:val="0"/>
              <w:marRight w:val="0"/>
              <w:marTop w:val="0"/>
              <w:marBottom w:val="0"/>
              <w:divBdr>
                <w:top w:val="none" w:sz="0" w:space="0" w:color="auto"/>
                <w:left w:val="none" w:sz="0" w:space="0" w:color="auto"/>
                <w:bottom w:val="none" w:sz="0" w:space="0" w:color="auto"/>
                <w:right w:val="none" w:sz="0" w:space="0" w:color="auto"/>
              </w:divBdr>
            </w:div>
            <w:div w:id="1838881393">
              <w:marLeft w:val="0"/>
              <w:marRight w:val="0"/>
              <w:marTop w:val="0"/>
              <w:marBottom w:val="0"/>
              <w:divBdr>
                <w:top w:val="none" w:sz="0" w:space="0" w:color="auto"/>
                <w:left w:val="none" w:sz="0" w:space="0" w:color="auto"/>
                <w:bottom w:val="none" w:sz="0" w:space="0" w:color="auto"/>
                <w:right w:val="none" w:sz="0" w:space="0" w:color="auto"/>
              </w:divBdr>
            </w:div>
            <w:div w:id="1966498141">
              <w:marLeft w:val="0"/>
              <w:marRight w:val="0"/>
              <w:marTop w:val="0"/>
              <w:marBottom w:val="0"/>
              <w:divBdr>
                <w:top w:val="none" w:sz="0" w:space="0" w:color="auto"/>
                <w:left w:val="none" w:sz="0" w:space="0" w:color="auto"/>
                <w:bottom w:val="none" w:sz="0" w:space="0" w:color="auto"/>
                <w:right w:val="none" w:sz="0" w:space="0" w:color="auto"/>
              </w:divBdr>
            </w:div>
            <w:div w:id="1342049158">
              <w:marLeft w:val="0"/>
              <w:marRight w:val="0"/>
              <w:marTop w:val="0"/>
              <w:marBottom w:val="0"/>
              <w:divBdr>
                <w:top w:val="none" w:sz="0" w:space="0" w:color="auto"/>
                <w:left w:val="none" w:sz="0" w:space="0" w:color="auto"/>
                <w:bottom w:val="none" w:sz="0" w:space="0" w:color="auto"/>
                <w:right w:val="none" w:sz="0" w:space="0" w:color="auto"/>
              </w:divBdr>
            </w:div>
            <w:div w:id="269897474">
              <w:marLeft w:val="0"/>
              <w:marRight w:val="0"/>
              <w:marTop w:val="0"/>
              <w:marBottom w:val="0"/>
              <w:divBdr>
                <w:top w:val="none" w:sz="0" w:space="0" w:color="auto"/>
                <w:left w:val="none" w:sz="0" w:space="0" w:color="auto"/>
                <w:bottom w:val="none" w:sz="0" w:space="0" w:color="auto"/>
                <w:right w:val="none" w:sz="0" w:space="0" w:color="auto"/>
              </w:divBdr>
            </w:div>
            <w:div w:id="589436358">
              <w:marLeft w:val="0"/>
              <w:marRight w:val="0"/>
              <w:marTop w:val="0"/>
              <w:marBottom w:val="0"/>
              <w:divBdr>
                <w:top w:val="none" w:sz="0" w:space="0" w:color="auto"/>
                <w:left w:val="none" w:sz="0" w:space="0" w:color="auto"/>
                <w:bottom w:val="none" w:sz="0" w:space="0" w:color="auto"/>
                <w:right w:val="none" w:sz="0" w:space="0" w:color="auto"/>
              </w:divBdr>
            </w:div>
            <w:div w:id="1588492274">
              <w:marLeft w:val="0"/>
              <w:marRight w:val="0"/>
              <w:marTop w:val="0"/>
              <w:marBottom w:val="0"/>
              <w:divBdr>
                <w:top w:val="none" w:sz="0" w:space="0" w:color="auto"/>
                <w:left w:val="none" w:sz="0" w:space="0" w:color="auto"/>
                <w:bottom w:val="none" w:sz="0" w:space="0" w:color="auto"/>
                <w:right w:val="none" w:sz="0" w:space="0" w:color="auto"/>
              </w:divBdr>
            </w:div>
            <w:div w:id="662314548">
              <w:marLeft w:val="0"/>
              <w:marRight w:val="0"/>
              <w:marTop w:val="0"/>
              <w:marBottom w:val="0"/>
              <w:divBdr>
                <w:top w:val="none" w:sz="0" w:space="0" w:color="auto"/>
                <w:left w:val="none" w:sz="0" w:space="0" w:color="auto"/>
                <w:bottom w:val="none" w:sz="0" w:space="0" w:color="auto"/>
                <w:right w:val="none" w:sz="0" w:space="0" w:color="auto"/>
              </w:divBdr>
            </w:div>
            <w:div w:id="1391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226">
      <w:bodyDiv w:val="1"/>
      <w:marLeft w:val="0"/>
      <w:marRight w:val="0"/>
      <w:marTop w:val="0"/>
      <w:marBottom w:val="0"/>
      <w:divBdr>
        <w:top w:val="none" w:sz="0" w:space="0" w:color="auto"/>
        <w:left w:val="none" w:sz="0" w:space="0" w:color="auto"/>
        <w:bottom w:val="none" w:sz="0" w:space="0" w:color="auto"/>
        <w:right w:val="none" w:sz="0" w:space="0" w:color="auto"/>
      </w:divBdr>
      <w:divsChild>
        <w:div w:id="394276059">
          <w:marLeft w:val="0"/>
          <w:marRight w:val="0"/>
          <w:marTop w:val="0"/>
          <w:marBottom w:val="0"/>
          <w:divBdr>
            <w:top w:val="none" w:sz="0" w:space="0" w:color="auto"/>
            <w:left w:val="none" w:sz="0" w:space="0" w:color="auto"/>
            <w:bottom w:val="none" w:sz="0" w:space="0" w:color="auto"/>
            <w:right w:val="none" w:sz="0" w:space="0" w:color="auto"/>
          </w:divBdr>
          <w:divsChild>
            <w:div w:id="265619067">
              <w:marLeft w:val="0"/>
              <w:marRight w:val="0"/>
              <w:marTop w:val="0"/>
              <w:marBottom w:val="0"/>
              <w:divBdr>
                <w:top w:val="none" w:sz="0" w:space="0" w:color="auto"/>
                <w:left w:val="none" w:sz="0" w:space="0" w:color="auto"/>
                <w:bottom w:val="none" w:sz="0" w:space="0" w:color="auto"/>
                <w:right w:val="none" w:sz="0" w:space="0" w:color="auto"/>
              </w:divBdr>
            </w:div>
            <w:div w:id="655839932">
              <w:marLeft w:val="0"/>
              <w:marRight w:val="0"/>
              <w:marTop w:val="0"/>
              <w:marBottom w:val="0"/>
              <w:divBdr>
                <w:top w:val="none" w:sz="0" w:space="0" w:color="auto"/>
                <w:left w:val="none" w:sz="0" w:space="0" w:color="auto"/>
                <w:bottom w:val="none" w:sz="0" w:space="0" w:color="auto"/>
                <w:right w:val="none" w:sz="0" w:space="0" w:color="auto"/>
              </w:divBdr>
            </w:div>
            <w:div w:id="223100872">
              <w:marLeft w:val="0"/>
              <w:marRight w:val="0"/>
              <w:marTop w:val="0"/>
              <w:marBottom w:val="0"/>
              <w:divBdr>
                <w:top w:val="none" w:sz="0" w:space="0" w:color="auto"/>
                <w:left w:val="none" w:sz="0" w:space="0" w:color="auto"/>
                <w:bottom w:val="none" w:sz="0" w:space="0" w:color="auto"/>
                <w:right w:val="none" w:sz="0" w:space="0" w:color="auto"/>
              </w:divBdr>
            </w:div>
            <w:div w:id="1898003546">
              <w:marLeft w:val="0"/>
              <w:marRight w:val="0"/>
              <w:marTop w:val="0"/>
              <w:marBottom w:val="0"/>
              <w:divBdr>
                <w:top w:val="none" w:sz="0" w:space="0" w:color="auto"/>
                <w:left w:val="none" w:sz="0" w:space="0" w:color="auto"/>
                <w:bottom w:val="none" w:sz="0" w:space="0" w:color="auto"/>
                <w:right w:val="none" w:sz="0" w:space="0" w:color="auto"/>
              </w:divBdr>
            </w:div>
            <w:div w:id="1860311331">
              <w:marLeft w:val="0"/>
              <w:marRight w:val="0"/>
              <w:marTop w:val="0"/>
              <w:marBottom w:val="0"/>
              <w:divBdr>
                <w:top w:val="none" w:sz="0" w:space="0" w:color="auto"/>
                <w:left w:val="none" w:sz="0" w:space="0" w:color="auto"/>
                <w:bottom w:val="none" w:sz="0" w:space="0" w:color="auto"/>
                <w:right w:val="none" w:sz="0" w:space="0" w:color="auto"/>
              </w:divBdr>
            </w:div>
            <w:div w:id="1801222385">
              <w:marLeft w:val="0"/>
              <w:marRight w:val="0"/>
              <w:marTop w:val="0"/>
              <w:marBottom w:val="0"/>
              <w:divBdr>
                <w:top w:val="none" w:sz="0" w:space="0" w:color="auto"/>
                <w:left w:val="none" w:sz="0" w:space="0" w:color="auto"/>
                <w:bottom w:val="none" w:sz="0" w:space="0" w:color="auto"/>
                <w:right w:val="none" w:sz="0" w:space="0" w:color="auto"/>
              </w:divBdr>
            </w:div>
            <w:div w:id="1851093863">
              <w:marLeft w:val="0"/>
              <w:marRight w:val="0"/>
              <w:marTop w:val="0"/>
              <w:marBottom w:val="0"/>
              <w:divBdr>
                <w:top w:val="none" w:sz="0" w:space="0" w:color="auto"/>
                <w:left w:val="none" w:sz="0" w:space="0" w:color="auto"/>
                <w:bottom w:val="none" w:sz="0" w:space="0" w:color="auto"/>
                <w:right w:val="none" w:sz="0" w:space="0" w:color="auto"/>
              </w:divBdr>
            </w:div>
            <w:div w:id="1609310657">
              <w:marLeft w:val="0"/>
              <w:marRight w:val="0"/>
              <w:marTop w:val="0"/>
              <w:marBottom w:val="0"/>
              <w:divBdr>
                <w:top w:val="none" w:sz="0" w:space="0" w:color="auto"/>
                <w:left w:val="none" w:sz="0" w:space="0" w:color="auto"/>
                <w:bottom w:val="none" w:sz="0" w:space="0" w:color="auto"/>
                <w:right w:val="none" w:sz="0" w:space="0" w:color="auto"/>
              </w:divBdr>
            </w:div>
            <w:div w:id="2038509180">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84930050">
              <w:marLeft w:val="0"/>
              <w:marRight w:val="0"/>
              <w:marTop w:val="0"/>
              <w:marBottom w:val="0"/>
              <w:divBdr>
                <w:top w:val="none" w:sz="0" w:space="0" w:color="auto"/>
                <w:left w:val="none" w:sz="0" w:space="0" w:color="auto"/>
                <w:bottom w:val="none" w:sz="0" w:space="0" w:color="auto"/>
                <w:right w:val="none" w:sz="0" w:space="0" w:color="auto"/>
              </w:divBdr>
            </w:div>
            <w:div w:id="765689715">
              <w:marLeft w:val="0"/>
              <w:marRight w:val="0"/>
              <w:marTop w:val="0"/>
              <w:marBottom w:val="0"/>
              <w:divBdr>
                <w:top w:val="none" w:sz="0" w:space="0" w:color="auto"/>
                <w:left w:val="none" w:sz="0" w:space="0" w:color="auto"/>
                <w:bottom w:val="none" w:sz="0" w:space="0" w:color="auto"/>
                <w:right w:val="none" w:sz="0" w:space="0" w:color="auto"/>
              </w:divBdr>
            </w:div>
            <w:div w:id="391656739">
              <w:marLeft w:val="0"/>
              <w:marRight w:val="0"/>
              <w:marTop w:val="0"/>
              <w:marBottom w:val="0"/>
              <w:divBdr>
                <w:top w:val="none" w:sz="0" w:space="0" w:color="auto"/>
                <w:left w:val="none" w:sz="0" w:space="0" w:color="auto"/>
                <w:bottom w:val="none" w:sz="0" w:space="0" w:color="auto"/>
                <w:right w:val="none" w:sz="0" w:space="0" w:color="auto"/>
              </w:divBdr>
            </w:div>
            <w:div w:id="650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807">
      <w:bodyDiv w:val="1"/>
      <w:marLeft w:val="0"/>
      <w:marRight w:val="0"/>
      <w:marTop w:val="0"/>
      <w:marBottom w:val="0"/>
      <w:divBdr>
        <w:top w:val="none" w:sz="0" w:space="0" w:color="auto"/>
        <w:left w:val="none" w:sz="0" w:space="0" w:color="auto"/>
        <w:bottom w:val="none" w:sz="0" w:space="0" w:color="auto"/>
        <w:right w:val="none" w:sz="0" w:space="0" w:color="auto"/>
      </w:divBdr>
    </w:div>
    <w:div w:id="1900163685">
      <w:bodyDiv w:val="1"/>
      <w:marLeft w:val="0"/>
      <w:marRight w:val="0"/>
      <w:marTop w:val="0"/>
      <w:marBottom w:val="0"/>
      <w:divBdr>
        <w:top w:val="none" w:sz="0" w:space="0" w:color="auto"/>
        <w:left w:val="none" w:sz="0" w:space="0" w:color="auto"/>
        <w:bottom w:val="none" w:sz="0" w:space="0" w:color="auto"/>
        <w:right w:val="none" w:sz="0" w:space="0" w:color="auto"/>
      </w:divBdr>
      <w:divsChild>
        <w:div w:id="321394372">
          <w:marLeft w:val="0"/>
          <w:marRight w:val="0"/>
          <w:marTop w:val="0"/>
          <w:marBottom w:val="0"/>
          <w:divBdr>
            <w:top w:val="none" w:sz="0" w:space="0" w:color="auto"/>
            <w:left w:val="none" w:sz="0" w:space="0" w:color="auto"/>
            <w:bottom w:val="none" w:sz="0" w:space="0" w:color="auto"/>
            <w:right w:val="none" w:sz="0" w:space="0" w:color="auto"/>
          </w:divBdr>
          <w:divsChild>
            <w:div w:id="1055666224">
              <w:marLeft w:val="0"/>
              <w:marRight w:val="0"/>
              <w:marTop w:val="0"/>
              <w:marBottom w:val="0"/>
              <w:divBdr>
                <w:top w:val="none" w:sz="0" w:space="0" w:color="auto"/>
                <w:left w:val="none" w:sz="0" w:space="0" w:color="auto"/>
                <w:bottom w:val="none" w:sz="0" w:space="0" w:color="auto"/>
                <w:right w:val="none" w:sz="0" w:space="0" w:color="auto"/>
              </w:divBdr>
            </w:div>
            <w:div w:id="965238732">
              <w:marLeft w:val="0"/>
              <w:marRight w:val="0"/>
              <w:marTop w:val="0"/>
              <w:marBottom w:val="0"/>
              <w:divBdr>
                <w:top w:val="none" w:sz="0" w:space="0" w:color="auto"/>
                <w:left w:val="none" w:sz="0" w:space="0" w:color="auto"/>
                <w:bottom w:val="none" w:sz="0" w:space="0" w:color="auto"/>
                <w:right w:val="none" w:sz="0" w:space="0" w:color="auto"/>
              </w:divBdr>
            </w:div>
            <w:div w:id="1037319783">
              <w:marLeft w:val="0"/>
              <w:marRight w:val="0"/>
              <w:marTop w:val="0"/>
              <w:marBottom w:val="0"/>
              <w:divBdr>
                <w:top w:val="none" w:sz="0" w:space="0" w:color="auto"/>
                <w:left w:val="none" w:sz="0" w:space="0" w:color="auto"/>
                <w:bottom w:val="none" w:sz="0" w:space="0" w:color="auto"/>
                <w:right w:val="none" w:sz="0" w:space="0" w:color="auto"/>
              </w:divBdr>
            </w:div>
            <w:div w:id="247735882">
              <w:marLeft w:val="0"/>
              <w:marRight w:val="0"/>
              <w:marTop w:val="0"/>
              <w:marBottom w:val="0"/>
              <w:divBdr>
                <w:top w:val="none" w:sz="0" w:space="0" w:color="auto"/>
                <w:left w:val="none" w:sz="0" w:space="0" w:color="auto"/>
                <w:bottom w:val="none" w:sz="0" w:space="0" w:color="auto"/>
                <w:right w:val="none" w:sz="0" w:space="0" w:color="auto"/>
              </w:divBdr>
            </w:div>
            <w:div w:id="2085451396">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518345908">
              <w:marLeft w:val="0"/>
              <w:marRight w:val="0"/>
              <w:marTop w:val="0"/>
              <w:marBottom w:val="0"/>
              <w:divBdr>
                <w:top w:val="none" w:sz="0" w:space="0" w:color="auto"/>
                <w:left w:val="none" w:sz="0" w:space="0" w:color="auto"/>
                <w:bottom w:val="none" w:sz="0" w:space="0" w:color="auto"/>
                <w:right w:val="none" w:sz="0" w:space="0" w:color="auto"/>
              </w:divBdr>
            </w:div>
            <w:div w:id="1570069460">
              <w:marLeft w:val="0"/>
              <w:marRight w:val="0"/>
              <w:marTop w:val="0"/>
              <w:marBottom w:val="0"/>
              <w:divBdr>
                <w:top w:val="none" w:sz="0" w:space="0" w:color="auto"/>
                <w:left w:val="none" w:sz="0" w:space="0" w:color="auto"/>
                <w:bottom w:val="none" w:sz="0" w:space="0" w:color="auto"/>
                <w:right w:val="none" w:sz="0" w:space="0" w:color="auto"/>
              </w:divBdr>
            </w:div>
            <w:div w:id="61755120">
              <w:marLeft w:val="0"/>
              <w:marRight w:val="0"/>
              <w:marTop w:val="0"/>
              <w:marBottom w:val="0"/>
              <w:divBdr>
                <w:top w:val="none" w:sz="0" w:space="0" w:color="auto"/>
                <w:left w:val="none" w:sz="0" w:space="0" w:color="auto"/>
                <w:bottom w:val="none" w:sz="0" w:space="0" w:color="auto"/>
                <w:right w:val="none" w:sz="0" w:space="0" w:color="auto"/>
              </w:divBdr>
            </w:div>
            <w:div w:id="1571965964">
              <w:marLeft w:val="0"/>
              <w:marRight w:val="0"/>
              <w:marTop w:val="0"/>
              <w:marBottom w:val="0"/>
              <w:divBdr>
                <w:top w:val="none" w:sz="0" w:space="0" w:color="auto"/>
                <w:left w:val="none" w:sz="0" w:space="0" w:color="auto"/>
                <w:bottom w:val="none" w:sz="0" w:space="0" w:color="auto"/>
                <w:right w:val="none" w:sz="0" w:space="0" w:color="auto"/>
              </w:divBdr>
            </w:div>
            <w:div w:id="2062974516">
              <w:marLeft w:val="0"/>
              <w:marRight w:val="0"/>
              <w:marTop w:val="0"/>
              <w:marBottom w:val="0"/>
              <w:divBdr>
                <w:top w:val="none" w:sz="0" w:space="0" w:color="auto"/>
                <w:left w:val="none" w:sz="0" w:space="0" w:color="auto"/>
                <w:bottom w:val="none" w:sz="0" w:space="0" w:color="auto"/>
                <w:right w:val="none" w:sz="0" w:space="0" w:color="auto"/>
              </w:divBdr>
            </w:div>
            <w:div w:id="1210726268">
              <w:marLeft w:val="0"/>
              <w:marRight w:val="0"/>
              <w:marTop w:val="0"/>
              <w:marBottom w:val="0"/>
              <w:divBdr>
                <w:top w:val="none" w:sz="0" w:space="0" w:color="auto"/>
                <w:left w:val="none" w:sz="0" w:space="0" w:color="auto"/>
                <w:bottom w:val="none" w:sz="0" w:space="0" w:color="auto"/>
                <w:right w:val="none" w:sz="0" w:space="0" w:color="auto"/>
              </w:divBdr>
            </w:div>
            <w:div w:id="848178108">
              <w:marLeft w:val="0"/>
              <w:marRight w:val="0"/>
              <w:marTop w:val="0"/>
              <w:marBottom w:val="0"/>
              <w:divBdr>
                <w:top w:val="none" w:sz="0" w:space="0" w:color="auto"/>
                <w:left w:val="none" w:sz="0" w:space="0" w:color="auto"/>
                <w:bottom w:val="none" w:sz="0" w:space="0" w:color="auto"/>
                <w:right w:val="none" w:sz="0" w:space="0" w:color="auto"/>
              </w:divBdr>
            </w:div>
            <w:div w:id="1822387027">
              <w:marLeft w:val="0"/>
              <w:marRight w:val="0"/>
              <w:marTop w:val="0"/>
              <w:marBottom w:val="0"/>
              <w:divBdr>
                <w:top w:val="none" w:sz="0" w:space="0" w:color="auto"/>
                <w:left w:val="none" w:sz="0" w:space="0" w:color="auto"/>
                <w:bottom w:val="none" w:sz="0" w:space="0" w:color="auto"/>
                <w:right w:val="none" w:sz="0" w:space="0" w:color="auto"/>
              </w:divBdr>
            </w:div>
            <w:div w:id="2030721001">
              <w:marLeft w:val="0"/>
              <w:marRight w:val="0"/>
              <w:marTop w:val="0"/>
              <w:marBottom w:val="0"/>
              <w:divBdr>
                <w:top w:val="none" w:sz="0" w:space="0" w:color="auto"/>
                <w:left w:val="none" w:sz="0" w:space="0" w:color="auto"/>
                <w:bottom w:val="none" w:sz="0" w:space="0" w:color="auto"/>
                <w:right w:val="none" w:sz="0" w:space="0" w:color="auto"/>
              </w:divBdr>
            </w:div>
            <w:div w:id="730889521">
              <w:marLeft w:val="0"/>
              <w:marRight w:val="0"/>
              <w:marTop w:val="0"/>
              <w:marBottom w:val="0"/>
              <w:divBdr>
                <w:top w:val="none" w:sz="0" w:space="0" w:color="auto"/>
                <w:left w:val="none" w:sz="0" w:space="0" w:color="auto"/>
                <w:bottom w:val="none" w:sz="0" w:space="0" w:color="auto"/>
                <w:right w:val="none" w:sz="0" w:space="0" w:color="auto"/>
              </w:divBdr>
            </w:div>
            <w:div w:id="1564829913">
              <w:marLeft w:val="0"/>
              <w:marRight w:val="0"/>
              <w:marTop w:val="0"/>
              <w:marBottom w:val="0"/>
              <w:divBdr>
                <w:top w:val="none" w:sz="0" w:space="0" w:color="auto"/>
                <w:left w:val="none" w:sz="0" w:space="0" w:color="auto"/>
                <w:bottom w:val="none" w:sz="0" w:space="0" w:color="auto"/>
                <w:right w:val="none" w:sz="0" w:space="0" w:color="auto"/>
              </w:divBdr>
            </w:div>
            <w:div w:id="1755348446">
              <w:marLeft w:val="0"/>
              <w:marRight w:val="0"/>
              <w:marTop w:val="0"/>
              <w:marBottom w:val="0"/>
              <w:divBdr>
                <w:top w:val="none" w:sz="0" w:space="0" w:color="auto"/>
                <w:left w:val="none" w:sz="0" w:space="0" w:color="auto"/>
                <w:bottom w:val="none" w:sz="0" w:space="0" w:color="auto"/>
                <w:right w:val="none" w:sz="0" w:space="0" w:color="auto"/>
              </w:divBdr>
            </w:div>
            <w:div w:id="1430663374">
              <w:marLeft w:val="0"/>
              <w:marRight w:val="0"/>
              <w:marTop w:val="0"/>
              <w:marBottom w:val="0"/>
              <w:divBdr>
                <w:top w:val="none" w:sz="0" w:space="0" w:color="auto"/>
                <w:left w:val="none" w:sz="0" w:space="0" w:color="auto"/>
                <w:bottom w:val="none" w:sz="0" w:space="0" w:color="auto"/>
                <w:right w:val="none" w:sz="0" w:space="0" w:color="auto"/>
              </w:divBdr>
            </w:div>
            <w:div w:id="1789200674">
              <w:marLeft w:val="0"/>
              <w:marRight w:val="0"/>
              <w:marTop w:val="0"/>
              <w:marBottom w:val="0"/>
              <w:divBdr>
                <w:top w:val="none" w:sz="0" w:space="0" w:color="auto"/>
                <w:left w:val="none" w:sz="0" w:space="0" w:color="auto"/>
                <w:bottom w:val="none" w:sz="0" w:space="0" w:color="auto"/>
                <w:right w:val="none" w:sz="0" w:space="0" w:color="auto"/>
              </w:divBdr>
            </w:div>
            <w:div w:id="1465849828">
              <w:marLeft w:val="0"/>
              <w:marRight w:val="0"/>
              <w:marTop w:val="0"/>
              <w:marBottom w:val="0"/>
              <w:divBdr>
                <w:top w:val="none" w:sz="0" w:space="0" w:color="auto"/>
                <w:left w:val="none" w:sz="0" w:space="0" w:color="auto"/>
                <w:bottom w:val="none" w:sz="0" w:space="0" w:color="auto"/>
                <w:right w:val="none" w:sz="0" w:space="0" w:color="auto"/>
              </w:divBdr>
            </w:div>
            <w:div w:id="117145551">
              <w:marLeft w:val="0"/>
              <w:marRight w:val="0"/>
              <w:marTop w:val="0"/>
              <w:marBottom w:val="0"/>
              <w:divBdr>
                <w:top w:val="none" w:sz="0" w:space="0" w:color="auto"/>
                <w:left w:val="none" w:sz="0" w:space="0" w:color="auto"/>
                <w:bottom w:val="none" w:sz="0" w:space="0" w:color="auto"/>
                <w:right w:val="none" w:sz="0" w:space="0" w:color="auto"/>
              </w:divBdr>
            </w:div>
            <w:div w:id="1730687213">
              <w:marLeft w:val="0"/>
              <w:marRight w:val="0"/>
              <w:marTop w:val="0"/>
              <w:marBottom w:val="0"/>
              <w:divBdr>
                <w:top w:val="none" w:sz="0" w:space="0" w:color="auto"/>
                <w:left w:val="none" w:sz="0" w:space="0" w:color="auto"/>
                <w:bottom w:val="none" w:sz="0" w:space="0" w:color="auto"/>
                <w:right w:val="none" w:sz="0" w:space="0" w:color="auto"/>
              </w:divBdr>
            </w:div>
            <w:div w:id="346716677">
              <w:marLeft w:val="0"/>
              <w:marRight w:val="0"/>
              <w:marTop w:val="0"/>
              <w:marBottom w:val="0"/>
              <w:divBdr>
                <w:top w:val="none" w:sz="0" w:space="0" w:color="auto"/>
                <w:left w:val="none" w:sz="0" w:space="0" w:color="auto"/>
                <w:bottom w:val="none" w:sz="0" w:space="0" w:color="auto"/>
                <w:right w:val="none" w:sz="0" w:space="0" w:color="auto"/>
              </w:divBdr>
            </w:div>
            <w:div w:id="1163469558">
              <w:marLeft w:val="0"/>
              <w:marRight w:val="0"/>
              <w:marTop w:val="0"/>
              <w:marBottom w:val="0"/>
              <w:divBdr>
                <w:top w:val="none" w:sz="0" w:space="0" w:color="auto"/>
                <w:left w:val="none" w:sz="0" w:space="0" w:color="auto"/>
                <w:bottom w:val="none" w:sz="0" w:space="0" w:color="auto"/>
                <w:right w:val="none" w:sz="0" w:space="0" w:color="auto"/>
              </w:divBdr>
            </w:div>
            <w:div w:id="1195770542">
              <w:marLeft w:val="0"/>
              <w:marRight w:val="0"/>
              <w:marTop w:val="0"/>
              <w:marBottom w:val="0"/>
              <w:divBdr>
                <w:top w:val="none" w:sz="0" w:space="0" w:color="auto"/>
                <w:left w:val="none" w:sz="0" w:space="0" w:color="auto"/>
                <w:bottom w:val="none" w:sz="0" w:space="0" w:color="auto"/>
                <w:right w:val="none" w:sz="0" w:space="0" w:color="auto"/>
              </w:divBdr>
            </w:div>
            <w:div w:id="1491019161">
              <w:marLeft w:val="0"/>
              <w:marRight w:val="0"/>
              <w:marTop w:val="0"/>
              <w:marBottom w:val="0"/>
              <w:divBdr>
                <w:top w:val="none" w:sz="0" w:space="0" w:color="auto"/>
                <w:left w:val="none" w:sz="0" w:space="0" w:color="auto"/>
                <w:bottom w:val="none" w:sz="0" w:space="0" w:color="auto"/>
                <w:right w:val="none" w:sz="0" w:space="0" w:color="auto"/>
              </w:divBdr>
            </w:div>
            <w:div w:id="2124690694">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1633056">
              <w:marLeft w:val="0"/>
              <w:marRight w:val="0"/>
              <w:marTop w:val="0"/>
              <w:marBottom w:val="0"/>
              <w:divBdr>
                <w:top w:val="none" w:sz="0" w:space="0" w:color="auto"/>
                <w:left w:val="none" w:sz="0" w:space="0" w:color="auto"/>
                <w:bottom w:val="none" w:sz="0" w:space="0" w:color="auto"/>
                <w:right w:val="none" w:sz="0" w:space="0" w:color="auto"/>
              </w:divBdr>
            </w:div>
            <w:div w:id="1995521018">
              <w:marLeft w:val="0"/>
              <w:marRight w:val="0"/>
              <w:marTop w:val="0"/>
              <w:marBottom w:val="0"/>
              <w:divBdr>
                <w:top w:val="none" w:sz="0" w:space="0" w:color="auto"/>
                <w:left w:val="none" w:sz="0" w:space="0" w:color="auto"/>
                <w:bottom w:val="none" w:sz="0" w:space="0" w:color="auto"/>
                <w:right w:val="none" w:sz="0" w:space="0" w:color="auto"/>
              </w:divBdr>
            </w:div>
            <w:div w:id="1973972061">
              <w:marLeft w:val="0"/>
              <w:marRight w:val="0"/>
              <w:marTop w:val="0"/>
              <w:marBottom w:val="0"/>
              <w:divBdr>
                <w:top w:val="none" w:sz="0" w:space="0" w:color="auto"/>
                <w:left w:val="none" w:sz="0" w:space="0" w:color="auto"/>
                <w:bottom w:val="none" w:sz="0" w:space="0" w:color="auto"/>
                <w:right w:val="none" w:sz="0" w:space="0" w:color="auto"/>
              </w:divBdr>
            </w:div>
            <w:div w:id="1418793118">
              <w:marLeft w:val="0"/>
              <w:marRight w:val="0"/>
              <w:marTop w:val="0"/>
              <w:marBottom w:val="0"/>
              <w:divBdr>
                <w:top w:val="none" w:sz="0" w:space="0" w:color="auto"/>
                <w:left w:val="none" w:sz="0" w:space="0" w:color="auto"/>
                <w:bottom w:val="none" w:sz="0" w:space="0" w:color="auto"/>
                <w:right w:val="none" w:sz="0" w:space="0" w:color="auto"/>
              </w:divBdr>
            </w:div>
            <w:div w:id="262224627">
              <w:marLeft w:val="0"/>
              <w:marRight w:val="0"/>
              <w:marTop w:val="0"/>
              <w:marBottom w:val="0"/>
              <w:divBdr>
                <w:top w:val="none" w:sz="0" w:space="0" w:color="auto"/>
                <w:left w:val="none" w:sz="0" w:space="0" w:color="auto"/>
                <w:bottom w:val="none" w:sz="0" w:space="0" w:color="auto"/>
                <w:right w:val="none" w:sz="0" w:space="0" w:color="auto"/>
              </w:divBdr>
            </w:div>
            <w:div w:id="376515385">
              <w:marLeft w:val="0"/>
              <w:marRight w:val="0"/>
              <w:marTop w:val="0"/>
              <w:marBottom w:val="0"/>
              <w:divBdr>
                <w:top w:val="none" w:sz="0" w:space="0" w:color="auto"/>
                <w:left w:val="none" w:sz="0" w:space="0" w:color="auto"/>
                <w:bottom w:val="none" w:sz="0" w:space="0" w:color="auto"/>
                <w:right w:val="none" w:sz="0" w:space="0" w:color="auto"/>
              </w:divBdr>
            </w:div>
            <w:div w:id="1287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7414">
      <w:bodyDiv w:val="1"/>
      <w:marLeft w:val="0"/>
      <w:marRight w:val="0"/>
      <w:marTop w:val="0"/>
      <w:marBottom w:val="0"/>
      <w:divBdr>
        <w:top w:val="none" w:sz="0" w:space="0" w:color="auto"/>
        <w:left w:val="none" w:sz="0" w:space="0" w:color="auto"/>
        <w:bottom w:val="none" w:sz="0" w:space="0" w:color="auto"/>
        <w:right w:val="none" w:sz="0" w:space="0" w:color="auto"/>
      </w:divBdr>
    </w:div>
    <w:div w:id="2114353851">
      <w:bodyDiv w:val="1"/>
      <w:marLeft w:val="0"/>
      <w:marRight w:val="0"/>
      <w:marTop w:val="0"/>
      <w:marBottom w:val="0"/>
      <w:divBdr>
        <w:top w:val="none" w:sz="0" w:space="0" w:color="auto"/>
        <w:left w:val="none" w:sz="0" w:space="0" w:color="auto"/>
        <w:bottom w:val="none" w:sz="0" w:space="0" w:color="auto"/>
        <w:right w:val="none" w:sz="0" w:space="0" w:color="auto"/>
      </w:divBdr>
      <w:divsChild>
        <w:div w:id="935136754">
          <w:marLeft w:val="0"/>
          <w:marRight w:val="0"/>
          <w:marTop w:val="0"/>
          <w:marBottom w:val="0"/>
          <w:divBdr>
            <w:top w:val="none" w:sz="0" w:space="0" w:color="auto"/>
            <w:left w:val="none" w:sz="0" w:space="0" w:color="auto"/>
            <w:bottom w:val="none" w:sz="0" w:space="0" w:color="auto"/>
            <w:right w:val="none" w:sz="0" w:space="0" w:color="auto"/>
          </w:divBdr>
          <w:divsChild>
            <w:div w:id="902453104">
              <w:marLeft w:val="0"/>
              <w:marRight w:val="0"/>
              <w:marTop w:val="0"/>
              <w:marBottom w:val="0"/>
              <w:divBdr>
                <w:top w:val="none" w:sz="0" w:space="0" w:color="auto"/>
                <w:left w:val="none" w:sz="0" w:space="0" w:color="auto"/>
                <w:bottom w:val="none" w:sz="0" w:space="0" w:color="auto"/>
                <w:right w:val="none" w:sz="0" w:space="0" w:color="auto"/>
              </w:divBdr>
            </w:div>
            <w:div w:id="1954752044">
              <w:marLeft w:val="0"/>
              <w:marRight w:val="0"/>
              <w:marTop w:val="0"/>
              <w:marBottom w:val="0"/>
              <w:divBdr>
                <w:top w:val="none" w:sz="0" w:space="0" w:color="auto"/>
                <w:left w:val="none" w:sz="0" w:space="0" w:color="auto"/>
                <w:bottom w:val="none" w:sz="0" w:space="0" w:color="auto"/>
                <w:right w:val="none" w:sz="0" w:space="0" w:color="auto"/>
              </w:divBdr>
            </w:div>
            <w:div w:id="2094235067">
              <w:marLeft w:val="0"/>
              <w:marRight w:val="0"/>
              <w:marTop w:val="0"/>
              <w:marBottom w:val="0"/>
              <w:divBdr>
                <w:top w:val="none" w:sz="0" w:space="0" w:color="auto"/>
                <w:left w:val="none" w:sz="0" w:space="0" w:color="auto"/>
                <w:bottom w:val="none" w:sz="0" w:space="0" w:color="auto"/>
                <w:right w:val="none" w:sz="0" w:space="0" w:color="auto"/>
              </w:divBdr>
            </w:div>
            <w:div w:id="305935059">
              <w:marLeft w:val="0"/>
              <w:marRight w:val="0"/>
              <w:marTop w:val="0"/>
              <w:marBottom w:val="0"/>
              <w:divBdr>
                <w:top w:val="none" w:sz="0" w:space="0" w:color="auto"/>
                <w:left w:val="none" w:sz="0" w:space="0" w:color="auto"/>
                <w:bottom w:val="none" w:sz="0" w:space="0" w:color="auto"/>
                <w:right w:val="none" w:sz="0" w:space="0" w:color="auto"/>
              </w:divBdr>
            </w:div>
            <w:div w:id="1410275297">
              <w:marLeft w:val="0"/>
              <w:marRight w:val="0"/>
              <w:marTop w:val="0"/>
              <w:marBottom w:val="0"/>
              <w:divBdr>
                <w:top w:val="none" w:sz="0" w:space="0" w:color="auto"/>
                <w:left w:val="none" w:sz="0" w:space="0" w:color="auto"/>
                <w:bottom w:val="none" w:sz="0" w:space="0" w:color="auto"/>
                <w:right w:val="none" w:sz="0" w:space="0" w:color="auto"/>
              </w:divBdr>
            </w:div>
            <w:div w:id="618611963">
              <w:marLeft w:val="0"/>
              <w:marRight w:val="0"/>
              <w:marTop w:val="0"/>
              <w:marBottom w:val="0"/>
              <w:divBdr>
                <w:top w:val="none" w:sz="0" w:space="0" w:color="auto"/>
                <w:left w:val="none" w:sz="0" w:space="0" w:color="auto"/>
                <w:bottom w:val="none" w:sz="0" w:space="0" w:color="auto"/>
                <w:right w:val="none" w:sz="0" w:space="0" w:color="auto"/>
              </w:divBdr>
            </w:div>
            <w:div w:id="1818567616">
              <w:marLeft w:val="0"/>
              <w:marRight w:val="0"/>
              <w:marTop w:val="0"/>
              <w:marBottom w:val="0"/>
              <w:divBdr>
                <w:top w:val="none" w:sz="0" w:space="0" w:color="auto"/>
                <w:left w:val="none" w:sz="0" w:space="0" w:color="auto"/>
                <w:bottom w:val="none" w:sz="0" w:space="0" w:color="auto"/>
                <w:right w:val="none" w:sz="0" w:space="0" w:color="auto"/>
              </w:divBdr>
            </w:div>
            <w:div w:id="130369446">
              <w:marLeft w:val="0"/>
              <w:marRight w:val="0"/>
              <w:marTop w:val="0"/>
              <w:marBottom w:val="0"/>
              <w:divBdr>
                <w:top w:val="none" w:sz="0" w:space="0" w:color="auto"/>
                <w:left w:val="none" w:sz="0" w:space="0" w:color="auto"/>
                <w:bottom w:val="none" w:sz="0" w:space="0" w:color="auto"/>
                <w:right w:val="none" w:sz="0" w:space="0" w:color="auto"/>
              </w:divBdr>
            </w:div>
            <w:div w:id="1236041064">
              <w:marLeft w:val="0"/>
              <w:marRight w:val="0"/>
              <w:marTop w:val="0"/>
              <w:marBottom w:val="0"/>
              <w:divBdr>
                <w:top w:val="none" w:sz="0" w:space="0" w:color="auto"/>
                <w:left w:val="none" w:sz="0" w:space="0" w:color="auto"/>
                <w:bottom w:val="none" w:sz="0" w:space="0" w:color="auto"/>
                <w:right w:val="none" w:sz="0" w:space="0" w:color="auto"/>
              </w:divBdr>
            </w:div>
            <w:div w:id="570971314">
              <w:marLeft w:val="0"/>
              <w:marRight w:val="0"/>
              <w:marTop w:val="0"/>
              <w:marBottom w:val="0"/>
              <w:divBdr>
                <w:top w:val="none" w:sz="0" w:space="0" w:color="auto"/>
                <w:left w:val="none" w:sz="0" w:space="0" w:color="auto"/>
                <w:bottom w:val="none" w:sz="0" w:space="0" w:color="auto"/>
                <w:right w:val="none" w:sz="0" w:space="0" w:color="auto"/>
              </w:divBdr>
            </w:div>
            <w:div w:id="1583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Ratlamwa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TotalTime>
  <Pages>7</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2021-10-16T10:25:00Z</cp:lastPrinted>
  <dcterms:created xsi:type="dcterms:W3CDTF">2021-10-30T13:56:00Z</dcterms:created>
  <dcterms:modified xsi:type="dcterms:W3CDTF">2021-10-30T14:03:00Z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