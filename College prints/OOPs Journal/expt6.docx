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40" w:rsidRPr="005D65F3" w:rsidRDefault="00073740" w:rsidP="005D65F3">
      <w:pPr>
        <w:spacing w:after="0" w:line="259" w:lineRule="auto"/>
        <w:ind w:left="0" w:right="80" w:firstLine="0"/>
        <w:jc w:val="right"/>
        <w:rPr>
          <w:sz w:val="28"/>
          <w:szCs w:val="28"/>
        </w:rPr>
      </w:pPr>
      <w:r w:rsidRPr="005D65F3">
        <w:rPr>
          <w:rFonts w:ascii="Bodoni MT" w:eastAsia="Bodoni MT" w:hAnsi="Bodoni MT" w:cs="Bodoni MT"/>
          <w:sz w:val="28"/>
          <w:szCs w:val="28"/>
        </w:rPr>
        <w:t>Idris Ratlamwala</w:t>
      </w:r>
    </w:p>
    <w:p w:rsidR="00073740" w:rsidRPr="005D65F3" w:rsidRDefault="00073740" w:rsidP="005D65F3">
      <w:pPr>
        <w:spacing w:after="0" w:line="259" w:lineRule="auto"/>
        <w:ind w:left="0" w:right="81" w:firstLine="0"/>
        <w:jc w:val="right"/>
        <w:rPr>
          <w:sz w:val="28"/>
          <w:szCs w:val="28"/>
        </w:rPr>
      </w:pPr>
      <w:r w:rsidRPr="005D65F3">
        <w:rPr>
          <w:rFonts w:ascii="Bodoni MT" w:eastAsia="Bodoni MT" w:hAnsi="Bodoni MT" w:cs="Bodoni MT"/>
          <w:sz w:val="28"/>
          <w:szCs w:val="28"/>
        </w:rPr>
        <w:t>C31 - 2003145</w:t>
      </w:r>
    </w:p>
    <w:p w:rsidR="00073740" w:rsidRPr="005D65F3" w:rsidRDefault="0003079E" w:rsidP="005D65F3">
      <w:pPr>
        <w:pStyle w:val="IntenseQuote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>Experiment 6</w:t>
      </w:r>
      <w:r w:rsidR="00073740" w:rsidRPr="005D65F3">
        <w:rPr>
          <w:i w:val="0"/>
          <w:sz w:val="36"/>
          <w:szCs w:val="36"/>
        </w:rPr>
        <w:t xml:space="preserve">: </w:t>
      </w:r>
      <w:r w:rsidRPr="0003079E">
        <w:rPr>
          <w:i w:val="0"/>
          <w:sz w:val="36"/>
          <w:szCs w:val="36"/>
        </w:rPr>
        <w:t>Programs on Two Dimensional Arrays</w:t>
      </w:r>
    </w:p>
    <w:p w:rsidR="005D65F3" w:rsidRDefault="005D65F3" w:rsidP="00073740">
      <w:pPr>
        <w:spacing w:after="0" w:line="233" w:lineRule="auto"/>
        <w:ind w:left="0" w:firstLine="0"/>
      </w:pPr>
    </w:p>
    <w:p w:rsidR="00073740" w:rsidRPr="009F209F" w:rsidRDefault="00073740" w:rsidP="00073740">
      <w:pPr>
        <w:spacing w:after="0" w:line="233" w:lineRule="auto"/>
        <w:ind w:left="0" w:firstLine="0"/>
        <w:rPr>
          <w:b/>
          <w:sz w:val="36"/>
          <w:szCs w:val="36"/>
        </w:rPr>
      </w:pPr>
      <w:r w:rsidRPr="009F209F">
        <w:rPr>
          <w:b/>
          <w:sz w:val="36"/>
          <w:szCs w:val="36"/>
        </w:rPr>
        <w:t>Theory :</w:t>
      </w:r>
    </w:p>
    <w:p w:rsidR="00A87D09" w:rsidRDefault="00A87D09" w:rsidP="00A87D09">
      <w:pPr>
        <w:spacing w:after="0" w:line="233" w:lineRule="auto"/>
        <w:ind w:left="0" w:firstLine="0"/>
        <w:rPr>
          <w:b/>
          <w:bCs/>
        </w:rPr>
      </w:pPr>
    </w:p>
    <w:p w:rsidR="009F209F" w:rsidRDefault="0003079E" w:rsidP="0003079E">
      <w:pPr>
        <w:spacing w:after="0" w:line="233" w:lineRule="auto"/>
        <w:ind w:left="0" w:firstLine="0"/>
      </w:pPr>
      <w:r w:rsidRPr="0003079E">
        <w:t xml:space="preserve">The simplest of the multi-dimensional array is a </w:t>
      </w:r>
      <w:r w:rsidRPr="0003079E">
        <w:rPr>
          <w:b/>
        </w:rPr>
        <w:t>two-dimensional array</w:t>
      </w:r>
      <w:r w:rsidRPr="0003079E">
        <w:t xml:space="preserve">. </w:t>
      </w:r>
    </w:p>
    <w:p w:rsidR="0003079E" w:rsidRDefault="0003079E" w:rsidP="0003079E">
      <w:pPr>
        <w:spacing w:after="0" w:line="233" w:lineRule="auto"/>
        <w:ind w:left="0" w:firstLine="0"/>
      </w:pPr>
      <w:r w:rsidRPr="0003079E">
        <w:t>A simple definition of 2D arrays is: A 2D array is an array of one-dimensional arrays.</w:t>
      </w:r>
    </w:p>
    <w:p w:rsidR="0003079E" w:rsidRPr="0003079E" w:rsidRDefault="0003079E" w:rsidP="0003079E">
      <w:pPr>
        <w:spacing w:after="0" w:line="233" w:lineRule="auto"/>
        <w:ind w:left="0" w:firstLine="0"/>
      </w:pPr>
    </w:p>
    <w:p w:rsidR="0003079E" w:rsidRDefault="0003079E" w:rsidP="0003079E">
      <w:pPr>
        <w:spacing w:after="0" w:line="233" w:lineRule="auto"/>
        <w:ind w:left="0" w:firstLine="0"/>
      </w:pPr>
      <w:r w:rsidRPr="0003079E">
        <w:t>In Java, a two-dimensional array is stored in the form of rows and columns and is represented in the form of a matrix.</w:t>
      </w:r>
    </w:p>
    <w:p w:rsidR="0003079E" w:rsidRPr="0003079E" w:rsidRDefault="0003079E" w:rsidP="0003079E">
      <w:pPr>
        <w:spacing w:after="0" w:line="233" w:lineRule="auto"/>
        <w:ind w:left="0" w:firstLine="0"/>
      </w:pPr>
    </w:p>
    <w:p w:rsidR="0003079E" w:rsidRPr="0003079E" w:rsidRDefault="0003079E" w:rsidP="0003079E">
      <w:pPr>
        <w:spacing w:after="0" w:line="233" w:lineRule="auto"/>
        <w:ind w:left="0" w:firstLine="0"/>
      </w:pPr>
      <w:r w:rsidRPr="0003079E">
        <w:rPr>
          <w:b/>
          <w:bCs/>
        </w:rPr>
        <w:t>The general declaration of a two-dimensional array is,</w:t>
      </w:r>
    </w:p>
    <w:p w:rsidR="0003079E" w:rsidRDefault="0003079E" w:rsidP="0003079E">
      <w:pPr>
        <w:spacing w:after="0" w:line="233" w:lineRule="auto"/>
        <w:ind w:left="0" w:firstLine="0"/>
        <w:rPr>
          <w:color w:val="C00000"/>
        </w:rPr>
      </w:pPr>
      <w:r w:rsidRPr="0003079E">
        <w:rPr>
          <w:color w:val="C00000"/>
        </w:rPr>
        <w:t>data_type [] [] array_name;</w:t>
      </w:r>
    </w:p>
    <w:p w:rsidR="0003079E" w:rsidRPr="0003079E" w:rsidRDefault="0003079E" w:rsidP="0003079E">
      <w:pPr>
        <w:spacing w:after="0" w:line="233" w:lineRule="auto"/>
        <w:ind w:left="0" w:firstLine="0"/>
        <w:rPr>
          <w:color w:val="C00000"/>
        </w:rPr>
      </w:pPr>
    </w:p>
    <w:p w:rsidR="0003079E" w:rsidRPr="0003079E" w:rsidRDefault="0003079E" w:rsidP="0003079E">
      <w:pPr>
        <w:spacing w:after="0" w:line="233" w:lineRule="auto"/>
        <w:ind w:left="0" w:firstLine="0"/>
      </w:pPr>
      <w:r w:rsidRPr="0003079E">
        <w:rPr>
          <w:bCs/>
        </w:rPr>
        <w:t>Here,</w:t>
      </w:r>
    </w:p>
    <w:p w:rsidR="0003079E" w:rsidRDefault="0003079E" w:rsidP="0003079E">
      <w:pPr>
        <w:spacing w:after="0" w:line="233" w:lineRule="auto"/>
        <w:ind w:left="0" w:firstLine="0"/>
      </w:pPr>
      <w:r w:rsidRPr="0003079E">
        <w:rPr>
          <w:color w:val="C00000"/>
        </w:rPr>
        <w:t xml:space="preserve">data_type </w:t>
      </w:r>
      <w:r w:rsidRPr="0003079E">
        <w:t>= data type of elements that will be stored in an array.</w:t>
      </w:r>
      <w:r w:rsidRPr="0003079E">
        <w:br/>
      </w:r>
      <w:r w:rsidRPr="0003079E">
        <w:rPr>
          <w:color w:val="C00000"/>
        </w:rPr>
        <w:t xml:space="preserve">array_name </w:t>
      </w:r>
      <w:r w:rsidRPr="0003079E">
        <w:t>= name of the two-dimensional array.</w:t>
      </w:r>
    </w:p>
    <w:p w:rsidR="0003079E" w:rsidRPr="0003079E" w:rsidRDefault="0003079E" w:rsidP="0003079E">
      <w:pPr>
        <w:spacing w:after="0" w:line="233" w:lineRule="auto"/>
        <w:ind w:left="0" w:firstLine="0"/>
      </w:pPr>
    </w:p>
    <w:p w:rsidR="0003079E" w:rsidRPr="0003079E" w:rsidRDefault="0003079E" w:rsidP="0003079E">
      <w:pPr>
        <w:spacing w:after="0" w:line="233" w:lineRule="auto"/>
        <w:ind w:left="0" w:firstLine="0"/>
      </w:pPr>
      <w:r>
        <w:rPr>
          <w:b/>
          <w:bCs/>
        </w:rPr>
        <w:t>A</w:t>
      </w:r>
      <w:r w:rsidRPr="0003079E">
        <w:rPr>
          <w:b/>
          <w:bCs/>
        </w:rPr>
        <w:t xml:space="preserve"> 2D array</w:t>
      </w:r>
      <w:r>
        <w:rPr>
          <w:b/>
          <w:bCs/>
        </w:rPr>
        <w:t xml:space="preserve"> can be created</w:t>
      </w:r>
      <w:r w:rsidRPr="0003079E">
        <w:rPr>
          <w:b/>
          <w:bCs/>
        </w:rPr>
        <w:t xml:space="preserve"> using new as follows:</w:t>
      </w:r>
    </w:p>
    <w:p w:rsidR="0003079E" w:rsidRPr="0003079E" w:rsidRDefault="009F209F" w:rsidP="0003079E">
      <w:pPr>
        <w:spacing w:after="0" w:line="233" w:lineRule="auto"/>
        <w:ind w:left="0" w:firstLine="0"/>
        <w:rPr>
          <w:color w:val="C00000"/>
        </w:rPr>
      </w:pPr>
      <w:r>
        <w:rPr>
          <w:color w:val="C00000"/>
        </w:rPr>
        <w:t>data_type[]</w:t>
      </w:r>
      <w:r w:rsidR="0003079E" w:rsidRPr="0003079E">
        <w:rPr>
          <w:color w:val="C00000"/>
        </w:rPr>
        <w:t>[] array_name = new data_type[row_size][column_size];</w:t>
      </w:r>
    </w:p>
    <w:p w:rsidR="0003079E" w:rsidRPr="0003079E" w:rsidRDefault="0003079E" w:rsidP="0003079E">
      <w:pPr>
        <w:spacing w:after="0" w:line="233" w:lineRule="auto"/>
        <w:ind w:left="0" w:firstLine="0"/>
      </w:pPr>
    </w:p>
    <w:p w:rsidR="0003079E" w:rsidRPr="0003079E" w:rsidRDefault="0003079E" w:rsidP="0003079E">
      <w:pPr>
        <w:spacing w:after="0" w:line="233" w:lineRule="auto"/>
        <w:ind w:left="0" w:firstLine="0"/>
      </w:pPr>
      <w:r w:rsidRPr="0003079E">
        <w:rPr>
          <w:bCs/>
        </w:rPr>
        <w:t>Here,</w:t>
      </w:r>
    </w:p>
    <w:p w:rsidR="0003079E" w:rsidRDefault="0003079E" w:rsidP="0003079E">
      <w:pPr>
        <w:spacing w:after="0" w:line="233" w:lineRule="auto"/>
        <w:ind w:left="0" w:firstLine="0"/>
      </w:pPr>
      <w:r w:rsidRPr="0003079E">
        <w:rPr>
          <w:color w:val="C00000"/>
        </w:rPr>
        <w:t xml:space="preserve">row_size </w:t>
      </w:r>
      <w:r w:rsidRPr="0003079E">
        <w:t>= number of rows an array will contain.</w:t>
      </w:r>
      <w:r w:rsidRPr="0003079E">
        <w:br/>
      </w:r>
      <w:r w:rsidRPr="0003079E">
        <w:rPr>
          <w:color w:val="C00000"/>
        </w:rPr>
        <w:t xml:space="preserve">column_size </w:t>
      </w:r>
      <w:r w:rsidRPr="0003079E">
        <w:t>= number of columns array will contain.</w:t>
      </w:r>
    </w:p>
    <w:p w:rsidR="0003079E" w:rsidRPr="0003079E" w:rsidRDefault="0003079E" w:rsidP="0003079E">
      <w:pPr>
        <w:spacing w:after="0" w:line="233" w:lineRule="auto"/>
        <w:ind w:left="0" w:firstLine="0"/>
      </w:pPr>
    </w:p>
    <w:p w:rsidR="0003079E" w:rsidRPr="003843BF" w:rsidRDefault="0003079E" w:rsidP="0003079E">
      <w:pPr>
        <w:spacing w:after="0" w:line="233" w:lineRule="auto"/>
        <w:ind w:left="0" w:firstLine="0"/>
      </w:pPr>
      <w:r w:rsidRPr="003843BF">
        <w:rPr>
          <w:bCs/>
        </w:rPr>
        <w:t>An integer array named ‘myarray’ of 3 rows and 2 columns can be declared as below.</w:t>
      </w:r>
    </w:p>
    <w:p w:rsidR="009F209F" w:rsidRDefault="0003079E" w:rsidP="009F209F">
      <w:pPr>
        <w:spacing w:after="0" w:line="233" w:lineRule="auto"/>
        <w:ind w:left="0" w:firstLine="0"/>
      </w:pPr>
      <w:r w:rsidRPr="0003079E">
        <w:t>int [][] myarray = new int[3][2];</w:t>
      </w:r>
    </w:p>
    <w:p w:rsidR="009F209F" w:rsidRDefault="009F209F" w:rsidP="009F209F">
      <w:pPr>
        <w:spacing w:after="0" w:line="233" w:lineRule="auto"/>
        <w:ind w:left="0" w:firstLine="0"/>
      </w:pPr>
    </w:p>
    <w:p w:rsidR="0003079E" w:rsidRDefault="0003079E" w:rsidP="009F209F">
      <w:pPr>
        <w:spacing w:after="0" w:line="233" w:lineRule="auto"/>
        <w:ind w:left="0" w:firstLine="0"/>
        <w:rPr>
          <w:b/>
          <w:bCs/>
        </w:rPr>
      </w:pPr>
      <w:r w:rsidRPr="0003079E">
        <w:rPr>
          <w:b/>
          <w:bCs/>
        </w:rPr>
        <w:t>Initialize 2d Array</w:t>
      </w:r>
    </w:p>
    <w:p w:rsidR="009F209F" w:rsidRDefault="009F209F" w:rsidP="0003079E">
      <w:pPr>
        <w:spacing w:after="0" w:line="233" w:lineRule="auto"/>
        <w:ind w:left="0" w:firstLine="0"/>
        <w:rPr>
          <w:bCs/>
        </w:rPr>
      </w:pPr>
      <w:r>
        <w:rPr>
          <w:bCs/>
        </w:rPr>
        <w:t>Similar to 1D array, 2 nested for loops can be used to initialize a 2d array.</w:t>
      </w:r>
    </w:p>
    <w:p w:rsidR="004A7374" w:rsidRPr="00D7123E" w:rsidRDefault="009F209F" w:rsidP="00D7123E">
      <w:pPr>
        <w:spacing w:after="0" w:line="240" w:lineRule="auto"/>
        <w:ind w:left="0" w:firstLine="0"/>
      </w:pPr>
      <w:r w:rsidRPr="009F209F">
        <w:rPr>
          <w:color w:val="C00000"/>
        </w:rPr>
        <w:t>for(int i=0;i&lt;</w:t>
      </w:r>
      <w:r>
        <w:rPr>
          <w:color w:val="C00000"/>
        </w:rPr>
        <w:t>3</w:t>
      </w:r>
      <w:r w:rsidRPr="009F209F">
        <w:rPr>
          <w:color w:val="C00000"/>
        </w:rPr>
        <w:t>;i++) for(int j=0;j&lt;</w:t>
      </w:r>
      <w:r>
        <w:rPr>
          <w:color w:val="C00000"/>
        </w:rPr>
        <w:t>2</w:t>
      </w:r>
      <w:r w:rsidRPr="009F209F">
        <w:rPr>
          <w:color w:val="C00000"/>
        </w:rPr>
        <w:t xml:space="preserve">;j++) </w:t>
      </w:r>
      <w:r>
        <w:rPr>
          <w:color w:val="C00000"/>
        </w:rPr>
        <w:t>myarray</w:t>
      </w:r>
      <w:r w:rsidRPr="009F209F">
        <w:rPr>
          <w:color w:val="C00000"/>
        </w:rPr>
        <w:t>[i][j]=sc.nextInt();</w:t>
      </w:r>
      <w:r w:rsidR="00073740">
        <w:br w:type="page"/>
      </w:r>
    </w:p>
    <w:p w:rsidR="009F209F" w:rsidRDefault="009F209F" w:rsidP="00073740">
      <w:pPr>
        <w:spacing w:after="0" w:line="233" w:lineRule="auto"/>
        <w:ind w:left="0" w:firstLine="0"/>
        <w:rPr>
          <w:b/>
        </w:rPr>
      </w:pPr>
    </w:p>
    <w:p w:rsidR="00073740" w:rsidRDefault="00073740" w:rsidP="00073740">
      <w:pPr>
        <w:spacing w:after="0" w:line="233" w:lineRule="auto"/>
        <w:ind w:left="0" w:firstLine="0"/>
        <w:rPr>
          <w:b/>
        </w:rPr>
      </w:pPr>
      <w:r w:rsidRPr="00FD479B">
        <w:rPr>
          <w:b/>
        </w:rPr>
        <w:t>A.</w:t>
      </w:r>
    </w:p>
    <w:p w:rsidR="009F209F" w:rsidRPr="0003079E" w:rsidRDefault="009F209F" w:rsidP="00073740">
      <w:pPr>
        <w:spacing w:after="0" w:line="233" w:lineRule="auto"/>
        <w:ind w:left="0" w:firstLine="0"/>
        <w:rPr>
          <w:b/>
        </w:rPr>
      </w:pPr>
    </w:p>
    <w:p w:rsidR="004A7374" w:rsidRDefault="00851142" w:rsidP="00073740">
      <w:pPr>
        <w:spacing w:after="0" w:line="233" w:lineRule="auto"/>
        <w:ind w:left="0" w:firstLine="0"/>
      </w:pPr>
      <w:r w:rsidRPr="00851142">
        <w:rPr>
          <w:b/>
        </w:rPr>
        <w:t>Aim :</w:t>
      </w:r>
      <w:r>
        <w:t xml:space="preserve"> </w:t>
      </w:r>
      <w:r w:rsidR="009F209F" w:rsidRPr="009F209F">
        <w:t>WAP to find Transpose of a Matrix (One class ,only  main)</w:t>
      </w:r>
      <w:r>
        <w:t>.</w:t>
      </w:r>
    </w:p>
    <w:p w:rsidR="0003079E" w:rsidRDefault="0003079E" w:rsidP="00073740">
      <w:pPr>
        <w:spacing w:after="0" w:line="233" w:lineRule="auto"/>
        <w:ind w:left="0" w:firstLine="0"/>
      </w:pPr>
    </w:p>
    <w:p w:rsidR="009F209F" w:rsidRDefault="009F209F" w:rsidP="00073740">
      <w:pPr>
        <w:spacing w:after="0" w:line="233" w:lineRule="auto"/>
        <w:ind w:left="0" w:firstLine="0"/>
      </w:pPr>
      <w:bookmarkStart w:id="0" w:name="_GoBack"/>
      <w:bookmarkEnd w:id="0"/>
    </w:p>
    <w:p w:rsidR="00073740" w:rsidRDefault="00073740" w:rsidP="00073740">
      <w:pPr>
        <w:spacing w:after="0" w:line="233" w:lineRule="auto"/>
        <w:ind w:left="0" w:firstLine="0"/>
        <w:rPr>
          <w:b/>
        </w:rPr>
      </w:pPr>
      <w:r w:rsidRPr="00851142">
        <w:rPr>
          <w:b/>
        </w:rPr>
        <w:t>Program :</w:t>
      </w:r>
    </w:p>
    <w:p w:rsidR="009F209F" w:rsidRPr="0003079E" w:rsidRDefault="009F209F" w:rsidP="00073740">
      <w:pPr>
        <w:spacing w:after="0" w:line="233" w:lineRule="auto"/>
        <w:ind w:left="0" w:firstLine="0"/>
        <w:rPr>
          <w:b/>
        </w:rPr>
      </w:pPr>
    </w:p>
    <w:p w:rsidR="003C7312" w:rsidRPr="006824A7" w:rsidRDefault="003C7312" w:rsidP="003C731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64F39" w:rsidRPr="00F64F39" w:rsidRDefault="006824A7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6824A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="00F64F39" w:rsidRPr="00F64F3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="00F64F39" w:rsidRPr="00F64F39">
        <w:rPr>
          <w:rFonts w:ascii="Consolas" w:eastAsia="Times New Roman" w:hAnsi="Consolas" w:cs="Consolas"/>
          <w:color w:val="569CD6"/>
          <w:sz w:val="24"/>
          <w:szCs w:val="24"/>
        </w:rPr>
        <w:t>import</w:t>
      </w:r>
      <w:r w:rsidR="00F64F39"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="00F64F39" w:rsidRPr="00F64F39">
        <w:rPr>
          <w:rFonts w:ascii="Consolas" w:eastAsia="Times New Roman" w:hAnsi="Consolas" w:cs="Consolas"/>
          <w:color w:val="4EC9B0"/>
          <w:sz w:val="24"/>
          <w:szCs w:val="24"/>
        </w:rPr>
        <w:t>java</w:t>
      </w:r>
      <w:r w:rsidR="00F64F39"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="00F64F39" w:rsidRPr="00F64F39">
        <w:rPr>
          <w:rFonts w:ascii="Consolas" w:eastAsia="Times New Roman" w:hAnsi="Consolas" w:cs="Consolas"/>
          <w:color w:val="4EC9B0"/>
          <w:sz w:val="24"/>
          <w:szCs w:val="24"/>
        </w:rPr>
        <w:t>util</w:t>
      </w:r>
      <w:r w:rsidR="00F64F39"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="00F64F39" w:rsidRPr="00F64F39">
        <w:rPr>
          <w:rFonts w:ascii="Consolas" w:eastAsia="Times New Roman" w:hAnsi="Consolas" w:cs="Consolas"/>
          <w:color w:val="4EC9B0"/>
          <w:sz w:val="24"/>
          <w:szCs w:val="24"/>
        </w:rPr>
        <w:t>Scanner</w:t>
      </w:r>
      <w:r w:rsidR="00F64F39"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F64F39">
        <w:rPr>
          <w:rFonts w:ascii="Consolas" w:eastAsia="Times New Roman" w:hAnsi="Consolas" w:cs="Consolas"/>
          <w:color w:val="569CD6"/>
          <w:sz w:val="24"/>
          <w:szCs w:val="24"/>
        </w:rPr>
        <w:t>public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569CD6"/>
          <w:sz w:val="24"/>
          <w:szCs w:val="24"/>
        </w:rPr>
        <w:t>class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Transpose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F64F39">
        <w:rPr>
          <w:rFonts w:ascii="Consolas" w:eastAsia="Times New Roman" w:hAnsi="Consolas" w:cs="Consolas"/>
          <w:color w:val="569CD6"/>
          <w:sz w:val="24"/>
          <w:szCs w:val="24"/>
        </w:rPr>
        <w:t>public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569CD6"/>
          <w:sz w:val="24"/>
          <w:szCs w:val="24"/>
        </w:rPr>
        <w:t>static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void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String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[]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args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Scanner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F64F39">
        <w:rPr>
          <w:rFonts w:ascii="Consolas" w:eastAsia="Times New Roman" w:hAnsi="Consolas" w:cs="Consolas"/>
          <w:color w:val="C586C0"/>
          <w:sz w:val="24"/>
          <w:szCs w:val="24"/>
        </w:rPr>
        <w:t>new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Scanner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4FC1FF"/>
          <w:sz w:val="24"/>
          <w:szCs w:val="24"/>
        </w:rPr>
        <w:t>in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CE9178"/>
          <w:sz w:val="24"/>
          <w:szCs w:val="24"/>
        </w:rPr>
        <w:t>"Enter the number of rows and column in matrix :"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nextInt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nextInt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[][]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F64F39">
        <w:rPr>
          <w:rFonts w:ascii="Consolas" w:eastAsia="Times New Roman" w:hAnsi="Consolas" w:cs="Consolas"/>
          <w:color w:val="C586C0"/>
          <w:sz w:val="24"/>
          <w:szCs w:val="24"/>
        </w:rPr>
        <w:t>new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[][]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F64F39">
        <w:rPr>
          <w:rFonts w:ascii="Consolas" w:eastAsia="Times New Roman" w:hAnsi="Consolas" w:cs="Consolas"/>
          <w:color w:val="C586C0"/>
          <w:sz w:val="24"/>
          <w:szCs w:val="24"/>
        </w:rPr>
        <w:t>new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CE9178"/>
          <w:sz w:val="24"/>
          <w:szCs w:val="24"/>
        </w:rPr>
        <w:t>"Enter the elements of matrix :"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F64F39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++) </w:t>
      </w:r>
      <w:r w:rsidRPr="00F64F39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F64F39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++)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nextInt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CE9178"/>
          <w:sz w:val="24"/>
          <w:szCs w:val="24"/>
        </w:rPr>
        <w:t>"Transposed matrix :"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F64F39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++) </w:t>
      </w:r>
      <w:r w:rsidRPr="00F64F39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F64F39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++)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]=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]; 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64F39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F64F39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++) {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64F39">
        <w:rPr>
          <w:rFonts w:ascii="Consolas" w:eastAsia="Times New Roman" w:hAnsi="Consolas" w:cs="Consolas"/>
          <w:color w:val="C586C0"/>
          <w:sz w:val="24"/>
          <w:szCs w:val="24"/>
        </w:rPr>
        <w:t>for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F64F39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;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++) 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][</w:t>
      </w:r>
      <w:r w:rsidRPr="00F64F39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]+</w:t>
      </w:r>
      <w:r w:rsidRPr="00F64F39">
        <w:rPr>
          <w:rFonts w:ascii="Consolas" w:eastAsia="Times New Roman" w:hAnsi="Consolas" w:cs="Consolas"/>
          <w:color w:val="CE9178"/>
          <w:sz w:val="24"/>
          <w:szCs w:val="24"/>
        </w:rPr>
        <w:t>" "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64F39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64F39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F64F39" w:rsidRPr="00F64F39" w:rsidRDefault="00F64F39" w:rsidP="00F64F3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D7123E" w:rsidRDefault="00F64F39" w:rsidP="0003079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64F39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9F209F" w:rsidRPr="0003079E" w:rsidRDefault="009F209F" w:rsidP="0003079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03079E" w:rsidRDefault="0003079E">
      <w:pPr>
        <w:spacing w:after="0" w:line="240" w:lineRule="auto"/>
        <w:ind w:left="0" w:firstLine="0"/>
        <w:rPr>
          <w:b/>
        </w:rPr>
      </w:pPr>
    </w:p>
    <w:p w:rsidR="009F209F" w:rsidRDefault="009F209F">
      <w:pPr>
        <w:spacing w:after="0" w:line="240" w:lineRule="auto"/>
        <w:ind w:left="0" w:firstLine="0"/>
        <w:rPr>
          <w:b/>
        </w:rPr>
      </w:pPr>
    </w:p>
    <w:p w:rsidR="00073740" w:rsidRDefault="00073740">
      <w:pPr>
        <w:spacing w:after="0" w:line="240" w:lineRule="auto"/>
        <w:ind w:left="0" w:firstLine="0"/>
        <w:rPr>
          <w:b/>
        </w:rPr>
      </w:pPr>
      <w:r w:rsidRPr="00851142">
        <w:rPr>
          <w:b/>
        </w:rPr>
        <w:t xml:space="preserve">Output : </w:t>
      </w:r>
    </w:p>
    <w:p w:rsidR="009F209F" w:rsidRDefault="009F209F">
      <w:pPr>
        <w:spacing w:after="0" w:line="240" w:lineRule="auto"/>
        <w:ind w:left="0" w:firstLine="0"/>
        <w:rPr>
          <w:b/>
        </w:rPr>
      </w:pPr>
    </w:p>
    <w:p w:rsidR="009F209F" w:rsidRPr="009F209F" w:rsidRDefault="009F209F" w:rsidP="009F209F">
      <w:pPr>
        <w:spacing w:after="0" w:line="240" w:lineRule="auto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47BDD841" wp14:editId="7A50AC38">
            <wp:extent cx="6858000" cy="13300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0250" cy="13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0" w:rsidRPr="00FD479B" w:rsidRDefault="00851142" w:rsidP="00073740">
      <w:pPr>
        <w:spacing w:after="0" w:line="233" w:lineRule="auto"/>
        <w:ind w:left="0" w:firstLine="0"/>
        <w:rPr>
          <w:b/>
        </w:rPr>
      </w:pPr>
      <w:r w:rsidRPr="00FD479B">
        <w:rPr>
          <w:b/>
        </w:rPr>
        <w:lastRenderedPageBreak/>
        <w:t>B.</w:t>
      </w:r>
    </w:p>
    <w:p w:rsidR="00851142" w:rsidRDefault="00851142" w:rsidP="00073740">
      <w:pPr>
        <w:spacing w:after="0" w:line="233" w:lineRule="auto"/>
        <w:ind w:left="0" w:firstLine="0"/>
      </w:pPr>
    </w:p>
    <w:p w:rsidR="009F209F" w:rsidRDefault="00851142" w:rsidP="009F209F">
      <w:pPr>
        <w:spacing w:after="0" w:line="233" w:lineRule="auto"/>
        <w:ind w:left="0" w:firstLine="0"/>
      </w:pPr>
      <w:r w:rsidRPr="00851142">
        <w:rPr>
          <w:b/>
        </w:rPr>
        <w:t>Aim :</w:t>
      </w:r>
      <w:r>
        <w:t xml:space="preserve"> </w:t>
      </w:r>
      <w:r w:rsidR="009F209F" w:rsidRPr="009F209F">
        <w:t>WAP to Pass a 2D Matrix to a function which determines if it is a square matrix. If not, program should come to end else  the program should find  sum of all diagonal elements of a Matrix.</w:t>
      </w:r>
    </w:p>
    <w:p w:rsidR="009F209F" w:rsidRDefault="009F209F" w:rsidP="009F209F">
      <w:pPr>
        <w:spacing w:after="0" w:line="233" w:lineRule="auto"/>
        <w:ind w:left="0" w:firstLine="0"/>
      </w:pPr>
    </w:p>
    <w:p w:rsidR="009F209F" w:rsidRDefault="009F209F" w:rsidP="009F209F">
      <w:pPr>
        <w:spacing w:after="0" w:line="233" w:lineRule="auto"/>
        <w:ind w:left="0" w:firstLine="0"/>
      </w:pPr>
    </w:p>
    <w:p w:rsidR="00851142" w:rsidRPr="00851142" w:rsidRDefault="00851142" w:rsidP="00073740">
      <w:pPr>
        <w:spacing w:after="0" w:line="233" w:lineRule="auto"/>
        <w:ind w:left="0" w:firstLine="0"/>
        <w:rPr>
          <w:b/>
        </w:rPr>
      </w:pPr>
      <w:r w:rsidRPr="00851142">
        <w:rPr>
          <w:b/>
        </w:rPr>
        <w:t xml:space="preserve">Program : </w:t>
      </w:r>
    </w:p>
    <w:p w:rsidR="00D71BB9" w:rsidRDefault="00D71BB9" w:rsidP="00D71BB9">
      <w:pPr>
        <w:spacing w:after="0" w:line="233" w:lineRule="auto"/>
        <w:ind w:left="0" w:firstLine="0"/>
      </w:pPr>
    </w:p>
    <w:p w:rsidR="0071656B" w:rsidRPr="0071656B" w:rsidRDefault="0071656B" w:rsidP="0071656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13E" w:rsidRPr="00AA013E" w:rsidRDefault="006824A7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6824A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="00AA013E" w:rsidRPr="00AA013E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="00AA013E" w:rsidRPr="00AA013E">
        <w:rPr>
          <w:rFonts w:ascii="Consolas" w:eastAsia="Times New Roman" w:hAnsi="Consolas" w:cs="Consolas"/>
          <w:color w:val="569CD6"/>
          <w:sz w:val="24"/>
          <w:szCs w:val="24"/>
        </w:rPr>
        <w:t>import</w:t>
      </w:r>
      <w:r w:rsidR="00AA013E" w:rsidRPr="00AA013E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="00AA013E" w:rsidRPr="00AA013E">
        <w:rPr>
          <w:rFonts w:ascii="Consolas" w:eastAsia="Times New Roman" w:hAnsi="Consolas" w:cs="Consolas"/>
          <w:color w:val="4EC9B0"/>
          <w:sz w:val="24"/>
          <w:szCs w:val="24"/>
        </w:rPr>
        <w:t>java</w:t>
      </w:r>
      <w:r w:rsidR="00AA013E" w:rsidRPr="00AA013E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="00AA013E" w:rsidRPr="00AA013E">
        <w:rPr>
          <w:rFonts w:ascii="Consolas" w:eastAsia="Times New Roman" w:hAnsi="Consolas" w:cs="Consolas"/>
          <w:color w:val="4EC9B0"/>
          <w:sz w:val="24"/>
          <w:szCs w:val="24"/>
        </w:rPr>
        <w:t>util</w:t>
      </w:r>
      <w:r w:rsidR="00AA013E" w:rsidRPr="00AA013E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="00AA013E" w:rsidRPr="00AA013E">
        <w:rPr>
          <w:rFonts w:ascii="Consolas" w:eastAsia="Times New Roman" w:hAnsi="Consolas" w:cs="Consolas"/>
          <w:color w:val="4EC9B0"/>
          <w:sz w:val="24"/>
          <w:szCs w:val="24"/>
        </w:rPr>
        <w:t>Scanner</w:t>
      </w:r>
      <w:r w:rsidR="00AA013E" w:rsidRPr="00AA013E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AA013E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AA013E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A013E">
        <w:rPr>
          <w:rFonts w:ascii="Consolas" w:eastAsia="Times New Roman" w:hAnsi="Consolas" w:cs="Consolas"/>
          <w:color w:val="569CD6"/>
          <w:sz w:val="24"/>
          <w:szCs w:val="24"/>
        </w:rPr>
        <w:t>public</w:t>
      </w:r>
      <w:r w:rsidRPr="00AA013E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A013E">
        <w:rPr>
          <w:rFonts w:ascii="Consolas" w:eastAsia="Times New Roman" w:hAnsi="Consolas" w:cs="Consolas"/>
          <w:color w:val="569CD6"/>
          <w:sz w:val="24"/>
          <w:szCs w:val="24"/>
        </w:rPr>
        <w:t>class</w:t>
      </w:r>
      <w:r w:rsidRPr="00AA013E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A013E">
        <w:rPr>
          <w:rFonts w:ascii="Consolas" w:eastAsia="Times New Roman" w:hAnsi="Consolas" w:cs="Consolas"/>
          <w:color w:val="4EC9B0"/>
          <w:sz w:val="24"/>
          <w:szCs w:val="24"/>
        </w:rPr>
        <w:t>sumOfDiagonal</w:t>
      </w:r>
      <w:r w:rsidRPr="00AA013E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013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[][]) {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01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013E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01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01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++) 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01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01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013E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++) 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?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  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-</w:t>
      </w:r>
      <w:r w:rsidRPr="00AA013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013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4FC1FF"/>
          <w:sz w:val="21"/>
          <w:szCs w:val="21"/>
        </w:rPr>
        <w:t>in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CE9178"/>
          <w:sz w:val="21"/>
          <w:szCs w:val="21"/>
        </w:rPr>
        <w:t>"Enter the number of rows and column in matrix :"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[][]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CE9178"/>
          <w:sz w:val="21"/>
          <w:szCs w:val="21"/>
        </w:rPr>
        <w:t>"Enter the elements of matrix :"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01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++)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01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++)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==-</w:t>
      </w:r>
      <w:r w:rsidRPr="00AA013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CE9178"/>
          <w:sz w:val="21"/>
          <w:szCs w:val="21"/>
        </w:rPr>
        <w:t>"Given matrix is not a square matrix"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013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13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13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013E">
        <w:rPr>
          <w:rFonts w:ascii="Consolas" w:eastAsia="Times New Roman" w:hAnsi="Consolas" w:cs="Consolas"/>
          <w:color w:val="CE9178"/>
          <w:sz w:val="21"/>
          <w:szCs w:val="21"/>
        </w:rPr>
        <w:t>"Sum of diagonal elements : "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A01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 xml:space="preserve">);       </w:t>
      </w:r>
    </w:p>
    <w:p w:rsidR="00AA013E" w:rsidRPr="00AA013E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824A7" w:rsidRPr="006824A7" w:rsidRDefault="00AA013E" w:rsidP="00AA013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13E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F431E" w:rsidRPr="006824A7" w:rsidRDefault="003F431E" w:rsidP="003F431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851142" w:rsidRDefault="00851142" w:rsidP="00073740">
      <w:pPr>
        <w:spacing w:after="0" w:line="233" w:lineRule="auto"/>
        <w:ind w:left="0" w:firstLine="0"/>
      </w:pPr>
    </w:p>
    <w:p w:rsidR="009F209F" w:rsidRDefault="009F209F" w:rsidP="00073740">
      <w:pPr>
        <w:spacing w:after="0" w:line="233" w:lineRule="auto"/>
        <w:ind w:left="0" w:firstLine="0"/>
      </w:pPr>
    </w:p>
    <w:p w:rsidR="009F209F" w:rsidRDefault="009F209F" w:rsidP="00073740">
      <w:pPr>
        <w:spacing w:after="0" w:line="233" w:lineRule="auto"/>
        <w:ind w:left="0" w:firstLine="0"/>
      </w:pPr>
    </w:p>
    <w:p w:rsidR="00851142" w:rsidRDefault="00851142" w:rsidP="00073740">
      <w:pPr>
        <w:spacing w:after="0" w:line="233" w:lineRule="auto"/>
        <w:ind w:left="0" w:firstLine="0"/>
      </w:pPr>
      <w:r w:rsidRPr="00851142">
        <w:rPr>
          <w:b/>
        </w:rPr>
        <w:t>Output</w:t>
      </w:r>
      <w:r>
        <w:t xml:space="preserve"> : </w:t>
      </w:r>
    </w:p>
    <w:p w:rsidR="00B51287" w:rsidRDefault="00B51287" w:rsidP="00073740">
      <w:pPr>
        <w:spacing w:after="0" w:line="233" w:lineRule="auto"/>
        <w:ind w:left="0" w:firstLine="0"/>
      </w:pPr>
    </w:p>
    <w:p w:rsidR="00B51287" w:rsidRDefault="00F64F39" w:rsidP="00073740">
      <w:pPr>
        <w:spacing w:after="0" w:line="233" w:lineRule="auto"/>
        <w:ind w:left="0" w:firstLine="0"/>
      </w:pPr>
      <w:r>
        <w:rPr>
          <w:noProof/>
        </w:rPr>
        <w:drawing>
          <wp:inline distT="0" distB="0" distL="0" distR="0" wp14:anchorId="1C3C2EAA" wp14:editId="57B47BA0">
            <wp:extent cx="68580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9B" w:rsidRDefault="00FD479B">
      <w:pPr>
        <w:spacing w:after="0" w:line="240" w:lineRule="auto"/>
        <w:ind w:left="0" w:firstLine="0"/>
      </w:pPr>
    </w:p>
    <w:sectPr w:rsidR="00FD479B" w:rsidSect="00073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BF3C57"/>
    <w:multiLevelType w:val="multilevel"/>
    <w:tmpl w:val="2E78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E1313F"/>
    <w:multiLevelType w:val="multilevel"/>
    <w:tmpl w:val="F17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8747E8A"/>
    <w:multiLevelType w:val="multilevel"/>
    <w:tmpl w:val="8A2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127E00"/>
    <w:multiLevelType w:val="multilevel"/>
    <w:tmpl w:val="4876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6"/>
  </w:num>
  <w:num w:numId="24">
    <w:abstractNumId w:val="14"/>
  </w:num>
  <w:num w:numId="25">
    <w:abstractNumId w:val="25"/>
  </w:num>
  <w:num w:numId="26">
    <w:abstractNumId w:val="1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40"/>
    <w:rsid w:val="0003079E"/>
    <w:rsid w:val="00073740"/>
    <w:rsid w:val="001943EC"/>
    <w:rsid w:val="002C7B5D"/>
    <w:rsid w:val="003117C9"/>
    <w:rsid w:val="003843BF"/>
    <w:rsid w:val="003C7312"/>
    <w:rsid w:val="003F431E"/>
    <w:rsid w:val="00480E5D"/>
    <w:rsid w:val="004A7374"/>
    <w:rsid w:val="005A2594"/>
    <w:rsid w:val="005D65F3"/>
    <w:rsid w:val="006149B4"/>
    <w:rsid w:val="00645252"/>
    <w:rsid w:val="006824A7"/>
    <w:rsid w:val="006D3D74"/>
    <w:rsid w:val="0071656B"/>
    <w:rsid w:val="00744407"/>
    <w:rsid w:val="0083569A"/>
    <w:rsid w:val="00851142"/>
    <w:rsid w:val="0088263C"/>
    <w:rsid w:val="009200A1"/>
    <w:rsid w:val="009F209F"/>
    <w:rsid w:val="00A079D7"/>
    <w:rsid w:val="00A302BB"/>
    <w:rsid w:val="00A359E4"/>
    <w:rsid w:val="00A87D09"/>
    <w:rsid w:val="00A9204E"/>
    <w:rsid w:val="00AA013E"/>
    <w:rsid w:val="00AF05A8"/>
    <w:rsid w:val="00B37024"/>
    <w:rsid w:val="00B51287"/>
    <w:rsid w:val="00B56878"/>
    <w:rsid w:val="00C803D2"/>
    <w:rsid w:val="00C96D79"/>
    <w:rsid w:val="00CD22DA"/>
    <w:rsid w:val="00CD7864"/>
    <w:rsid w:val="00D22856"/>
    <w:rsid w:val="00D7123E"/>
    <w:rsid w:val="00D71BB9"/>
    <w:rsid w:val="00E52D78"/>
    <w:rsid w:val="00F64F39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3EC2"/>
  <w15:chartTrackingRefBased/>
  <w15:docId w15:val="{8D9B77BD-0893-4E2A-BBA9-C08DD966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740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D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0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74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0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48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74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876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612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872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53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26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6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760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02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65795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51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41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23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35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02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80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45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9430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95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6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01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1653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61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43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77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40871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66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72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1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47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06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52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11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81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372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73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14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75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38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68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094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6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56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20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18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3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765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44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427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55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077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64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15402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31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36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27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6780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57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10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68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2021-10-25T15:14:00Z</cp:lastPrinted>
  <dcterms:created xsi:type="dcterms:W3CDTF">2021-10-25T15:49:00Z</dcterms:created>
  <dcterms:modified xsi:type="dcterms:W3CDTF">2021-10-25T16:56:00Z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