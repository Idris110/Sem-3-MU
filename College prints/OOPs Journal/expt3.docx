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40" w:rsidRPr="00C64860" w:rsidRDefault="00073740" w:rsidP="005D65F3">
      <w:pPr>
        <w:spacing w:after="0" w:line="259" w:lineRule="auto"/>
        <w:ind w:left="0" w:right="80" w:firstLine="0"/>
        <w:jc w:val="right"/>
        <w:rPr>
          <w:rFonts w:asciiTheme="majorHAnsi" w:hAnsiTheme="majorHAnsi"/>
          <w:sz w:val="28"/>
          <w:szCs w:val="28"/>
        </w:rPr>
      </w:pPr>
      <w:r w:rsidRPr="00C64860">
        <w:rPr>
          <w:rFonts w:asciiTheme="majorHAnsi" w:eastAsia="Bodoni MT" w:hAnsiTheme="majorHAnsi" w:cs="Bodoni MT"/>
          <w:sz w:val="28"/>
          <w:szCs w:val="28"/>
        </w:rPr>
        <w:t>Idris Ratlamwala</w:t>
      </w:r>
    </w:p>
    <w:p w:rsidR="00073740" w:rsidRPr="00C64860" w:rsidRDefault="00073740" w:rsidP="005D65F3">
      <w:pPr>
        <w:spacing w:after="0" w:line="259" w:lineRule="auto"/>
        <w:ind w:left="0" w:right="81" w:firstLine="0"/>
        <w:jc w:val="right"/>
        <w:rPr>
          <w:rFonts w:asciiTheme="majorHAnsi" w:hAnsiTheme="majorHAnsi"/>
          <w:sz w:val="28"/>
          <w:szCs w:val="28"/>
        </w:rPr>
      </w:pPr>
      <w:r w:rsidRPr="00C64860">
        <w:rPr>
          <w:rFonts w:asciiTheme="majorHAnsi" w:eastAsia="Bodoni MT" w:hAnsiTheme="majorHAnsi" w:cs="Bodoni MT"/>
          <w:sz w:val="28"/>
          <w:szCs w:val="28"/>
        </w:rPr>
        <w:t>C31 - 2003145</w:t>
      </w:r>
    </w:p>
    <w:p w:rsidR="00073740" w:rsidRPr="00C64860" w:rsidRDefault="00C64860" w:rsidP="00C64860">
      <w:pPr>
        <w:rPr>
          <w:b/>
          <w:i/>
          <w:sz w:val="40"/>
          <w:szCs w:val="40"/>
        </w:rPr>
      </w:pPr>
      <w:r w:rsidRPr="00C64860">
        <w:rPr>
          <w:b/>
          <w:i/>
          <w:sz w:val="40"/>
          <w:szCs w:val="40"/>
        </w:rPr>
        <w:t>Experiment 3</w:t>
      </w:r>
      <w:r w:rsidR="00073740" w:rsidRPr="00C64860">
        <w:rPr>
          <w:b/>
          <w:sz w:val="40"/>
          <w:szCs w:val="40"/>
        </w:rPr>
        <w:t xml:space="preserve">: </w:t>
      </w:r>
      <w:r w:rsidR="003C7312" w:rsidRPr="00C64860">
        <w:rPr>
          <w:b/>
          <w:sz w:val="40"/>
          <w:szCs w:val="40"/>
        </w:rPr>
        <w:t>Programs based on Command-line arguments</w:t>
      </w:r>
    </w:p>
    <w:p w:rsidR="005D65F3" w:rsidRDefault="005D65F3" w:rsidP="00073740">
      <w:pPr>
        <w:spacing w:after="0" w:line="233" w:lineRule="auto"/>
        <w:ind w:left="0" w:firstLine="0"/>
      </w:pPr>
      <w:bookmarkStart w:id="0" w:name="_GoBack"/>
      <w:bookmarkEnd w:id="0"/>
    </w:p>
    <w:p w:rsidR="00073740" w:rsidRPr="002C7B5D" w:rsidRDefault="00073740" w:rsidP="00073740">
      <w:pPr>
        <w:spacing w:after="0" w:line="233" w:lineRule="auto"/>
        <w:ind w:left="0" w:firstLine="0"/>
        <w:rPr>
          <w:b/>
        </w:rPr>
      </w:pPr>
      <w:r w:rsidRPr="002C7B5D">
        <w:rPr>
          <w:b/>
        </w:rPr>
        <w:t>Theory :</w:t>
      </w:r>
    </w:p>
    <w:p w:rsidR="00073740" w:rsidRDefault="00073740" w:rsidP="00073740">
      <w:pPr>
        <w:spacing w:after="0" w:line="233" w:lineRule="auto"/>
        <w:ind w:left="0" w:firstLine="0"/>
      </w:pPr>
    </w:p>
    <w:p w:rsidR="00073740" w:rsidRDefault="005D65F3" w:rsidP="00C64860">
      <w:pPr>
        <w:spacing w:after="0" w:line="233" w:lineRule="auto"/>
        <w:ind w:left="0" w:firstLine="0"/>
        <w:rPr>
          <w:b/>
          <w:bCs/>
        </w:rPr>
      </w:pPr>
      <w:r w:rsidRPr="005D65F3">
        <w:rPr>
          <w:b/>
          <w:bCs/>
        </w:rPr>
        <w:t xml:space="preserve">Command Line Argument </w:t>
      </w: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  <w:rPr>
          <w:b/>
          <w:bCs/>
        </w:rPr>
      </w:pPr>
    </w:p>
    <w:p w:rsidR="00C64860" w:rsidRDefault="00C64860" w:rsidP="00C64860">
      <w:pPr>
        <w:spacing w:after="0" w:line="233" w:lineRule="auto"/>
        <w:ind w:left="0" w:firstLine="0"/>
      </w:pPr>
    </w:p>
    <w:p w:rsidR="00073740" w:rsidRPr="00C64860" w:rsidRDefault="00073740" w:rsidP="00073740">
      <w:pPr>
        <w:spacing w:after="0" w:line="233" w:lineRule="auto"/>
        <w:ind w:left="0" w:firstLine="0"/>
        <w:rPr>
          <w:b/>
        </w:rPr>
      </w:pPr>
      <w:r w:rsidRPr="00C64860">
        <w:rPr>
          <w:b/>
        </w:rPr>
        <w:lastRenderedPageBreak/>
        <w:t>A.</w:t>
      </w:r>
    </w:p>
    <w:p w:rsidR="00073740" w:rsidRPr="00C64860" w:rsidRDefault="00073740" w:rsidP="00073740">
      <w:pPr>
        <w:spacing w:after="0" w:line="233" w:lineRule="auto"/>
        <w:ind w:left="0" w:firstLine="0"/>
      </w:pPr>
    </w:p>
    <w:p w:rsidR="00851142" w:rsidRPr="00C64860" w:rsidRDefault="00851142" w:rsidP="00073740">
      <w:pPr>
        <w:spacing w:after="0" w:line="233" w:lineRule="auto"/>
        <w:ind w:left="0" w:firstLine="0"/>
      </w:pPr>
      <w:r w:rsidRPr="00C64860">
        <w:rPr>
          <w:b/>
        </w:rPr>
        <w:t>Aim :</w:t>
      </w:r>
      <w:r w:rsidRPr="00C64860">
        <w:t xml:space="preserve"> </w:t>
      </w:r>
      <w:r w:rsidR="003C7312" w:rsidRPr="00C64860">
        <w:t>WAP to accept student’s details via command line and display on the screen</w:t>
      </w:r>
      <w:r w:rsidRPr="00C64860">
        <w:t>.</w:t>
      </w:r>
    </w:p>
    <w:p w:rsidR="00851142" w:rsidRPr="00C64860" w:rsidRDefault="00851142" w:rsidP="00073740">
      <w:pPr>
        <w:spacing w:after="0" w:line="233" w:lineRule="auto"/>
        <w:ind w:left="0" w:firstLine="0"/>
      </w:pPr>
    </w:p>
    <w:p w:rsidR="00073740" w:rsidRPr="00C64860" w:rsidRDefault="00073740" w:rsidP="00D71BB9">
      <w:pPr>
        <w:spacing w:after="0" w:line="233" w:lineRule="auto"/>
        <w:ind w:left="0" w:firstLine="0"/>
        <w:rPr>
          <w:b/>
        </w:rPr>
      </w:pPr>
      <w:r w:rsidRPr="00C64860">
        <w:rPr>
          <w:b/>
        </w:rPr>
        <w:t>Program :</w:t>
      </w:r>
    </w:p>
    <w:p w:rsidR="00073740" w:rsidRPr="00C64860" w:rsidRDefault="00073740" w:rsidP="00073740">
      <w:pPr>
        <w:spacing w:after="0" w:line="233" w:lineRule="auto"/>
        <w:ind w:left="0" w:firstLine="0"/>
      </w:pPr>
    </w:p>
    <w:p w:rsidR="00C64860" w:rsidRPr="00C64860" w:rsidRDefault="00C64860" w:rsidP="00C64860">
      <w:pPr>
        <w:spacing w:after="0" w:line="233" w:lineRule="auto"/>
        <w:ind w:left="0" w:firstLine="0"/>
      </w:pP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>public class nameRollnoBycmd {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public static void main(String[] args) {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    System.out.println("Name : "+ args[0]+ ""+ args[1]);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    System.out.println("Roll no : "+ args[2]);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}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>}</w:t>
      </w:r>
    </w:p>
    <w:p w:rsidR="003C7312" w:rsidRPr="00C64860" w:rsidRDefault="003C7312" w:rsidP="00073740">
      <w:pPr>
        <w:spacing w:after="0" w:line="233" w:lineRule="auto"/>
        <w:ind w:left="0" w:firstLine="0"/>
      </w:pPr>
    </w:p>
    <w:p w:rsidR="003C7312" w:rsidRPr="00C64860" w:rsidRDefault="003C7312" w:rsidP="00073740">
      <w:pPr>
        <w:spacing w:after="0" w:line="233" w:lineRule="auto"/>
        <w:ind w:left="0" w:firstLine="0"/>
      </w:pPr>
    </w:p>
    <w:p w:rsidR="00073740" w:rsidRPr="00C64860" w:rsidRDefault="00073740">
      <w:pPr>
        <w:spacing w:after="0" w:line="240" w:lineRule="auto"/>
        <w:ind w:left="0" w:firstLine="0"/>
        <w:rPr>
          <w:b/>
        </w:rPr>
      </w:pPr>
      <w:r w:rsidRPr="00C64860">
        <w:rPr>
          <w:b/>
        </w:rPr>
        <w:t xml:space="preserve">Output : </w:t>
      </w:r>
    </w:p>
    <w:p w:rsidR="00073740" w:rsidRPr="00C64860" w:rsidRDefault="00073740">
      <w:pPr>
        <w:spacing w:after="0" w:line="240" w:lineRule="auto"/>
        <w:ind w:left="0" w:firstLine="0"/>
      </w:pPr>
    </w:p>
    <w:p w:rsidR="00073740" w:rsidRPr="00C64860" w:rsidRDefault="003C7312">
      <w:pPr>
        <w:spacing w:after="0" w:line="240" w:lineRule="auto"/>
        <w:ind w:left="0" w:firstLine="0"/>
      </w:pPr>
      <w:r w:rsidRPr="00C64860">
        <w:rPr>
          <w:noProof/>
        </w:rPr>
        <w:drawing>
          <wp:inline distT="0" distB="0" distL="0" distR="0" wp14:anchorId="2F326F17" wp14:editId="1BA7B3B5">
            <wp:extent cx="6853448" cy="105096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9216" cy="10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0" w:rsidRPr="00C64860" w:rsidRDefault="00073740" w:rsidP="00073740">
      <w:pPr>
        <w:spacing w:after="0" w:line="233" w:lineRule="auto"/>
        <w:ind w:left="0" w:firstLine="0"/>
      </w:pPr>
    </w:p>
    <w:p w:rsidR="00073740" w:rsidRPr="00C64860" w:rsidRDefault="00073740">
      <w:pPr>
        <w:spacing w:after="0" w:line="240" w:lineRule="auto"/>
        <w:ind w:left="0" w:firstLine="0"/>
      </w:pPr>
      <w:r w:rsidRPr="00C64860">
        <w:br w:type="page"/>
      </w:r>
    </w:p>
    <w:p w:rsidR="00073740" w:rsidRPr="00C64860" w:rsidRDefault="00851142" w:rsidP="00073740">
      <w:pPr>
        <w:spacing w:after="0" w:line="233" w:lineRule="auto"/>
        <w:ind w:left="0" w:firstLine="0"/>
        <w:rPr>
          <w:b/>
        </w:rPr>
      </w:pPr>
      <w:r w:rsidRPr="00C64860">
        <w:rPr>
          <w:b/>
        </w:rPr>
        <w:lastRenderedPageBreak/>
        <w:t>B.</w:t>
      </w:r>
    </w:p>
    <w:p w:rsidR="00851142" w:rsidRPr="00C64860" w:rsidRDefault="00851142" w:rsidP="00073740">
      <w:pPr>
        <w:spacing w:after="0" w:line="233" w:lineRule="auto"/>
        <w:ind w:left="0" w:firstLine="0"/>
      </w:pPr>
    </w:p>
    <w:p w:rsidR="00851142" w:rsidRPr="00C64860" w:rsidRDefault="00851142" w:rsidP="00073740">
      <w:pPr>
        <w:spacing w:after="0" w:line="233" w:lineRule="auto"/>
        <w:ind w:left="0" w:firstLine="0"/>
      </w:pPr>
      <w:r w:rsidRPr="00C64860">
        <w:rPr>
          <w:b/>
        </w:rPr>
        <w:t>Aim :</w:t>
      </w:r>
      <w:r w:rsidRPr="00C64860">
        <w:t xml:space="preserve"> </w:t>
      </w:r>
      <w:r w:rsidR="0071656B" w:rsidRPr="00C64860">
        <w:t xml:space="preserve">WAP to add two numbers accepted via command line </w:t>
      </w:r>
      <w:r w:rsidRPr="00C64860">
        <w:t xml:space="preserve"> .</w:t>
      </w:r>
    </w:p>
    <w:p w:rsidR="00851142" w:rsidRPr="00C64860" w:rsidRDefault="00851142" w:rsidP="00073740">
      <w:pPr>
        <w:spacing w:after="0" w:line="233" w:lineRule="auto"/>
        <w:ind w:left="0" w:firstLine="0"/>
      </w:pPr>
      <w:r w:rsidRPr="00C64860">
        <w:t xml:space="preserve"> </w:t>
      </w:r>
    </w:p>
    <w:p w:rsidR="00851142" w:rsidRPr="00C64860" w:rsidRDefault="00851142" w:rsidP="00073740">
      <w:pPr>
        <w:spacing w:after="0" w:line="233" w:lineRule="auto"/>
        <w:ind w:left="0" w:firstLine="0"/>
        <w:rPr>
          <w:b/>
        </w:rPr>
      </w:pPr>
      <w:r w:rsidRPr="00C64860">
        <w:rPr>
          <w:b/>
        </w:rPr>
        <w:t xml:space="preserve">Program : </w:t>
      </w:r>
    </w:p>
    <w:p w:rsidR="00D71BB9" w:rsidRPr="00C64860" w:rsidRDefault="00D71BB9" w:rsidP="00D71BB9">
      <w:pPr>
        <w:spacing w:after="0" w:line="233" w:lineRule="auto"/>
        <w:ind w:left="0" w:firstLine="0"/>
      </w:pPr>
    </w:p>
    <w:p w:rsidR="00C64860" w:rsidRPr="00C64860" w:rsidRDefault="00C64860" w:rsidP="00C64860">
      <w:pPr>
        <w:spacing w:after="0" w:line="233" w:lineRule="auto"/>
        <w:ind w:left="0" w:firstLine="0"/>
      </w:pP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>public class addnumBycmd {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public static void main(String[] args) {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    int sum =  Integer.parseInt(args[1]) + Integer.parseInt(args[0]);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    System.out.println("Sum = "+sum);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 xml:space="preserve">    }</w:t>
      </w:r>
    </w:p>
    <w:p w:rsidR="00C64860" w:rsidRPr="00C64860" w:rsidRDefault="00C64860" w:rsidP="00C64860">
      <w:pPr>
        <w:spacing w:after="0" w:line="233" w:lineRule="auto"/>
        <w:ind w:left="0" w:firstLine="0"/>
      </w:pPr>
      <w:r w:rsidRPr="00C64860">
        <w:t>}</w:t>
      </w:r>
    </w:p>
    <w:p w:rsidR="00851142" w:rsidRPr="00C64860" w:rsidRDefault="00851142" w:rsidP="00073740">
      <w:pPr>
        <w:spacing w:after="0" w:line="233" w:lineRule="auto"/>
        <w:ind w:left="0" w:firstLine="0"/>
      </w:pPr>
    </w:p>
    <w:p w:rsidR="00851142" w:rsidRPr="00C64860" w:rsidRDefault="00851142" w:rsidP="00073740">
      <w:pPr>
        <w:spacing w:after="0" w:line="233" w:lineRule="auto"/>
        <w:ind w:left="0" w:firstLine="0"/>
      </w:pPr>
      <w:r w:rsidRPr="00C64860">
        <w:rPr>
          <w:b/>
        </w:rPr>
        <w:t>Output</w:t>
      </w:r>
      <w:r w:rsidRPr="00C64860">
        <w:t xml:space="preserve"> : </w:t>
      </w:r>
    </w:p>
    <w:p w:rsidR="00B51287" w:rsidRPr="00C64860" w:rsidRDefault="00B51287" w:rsidP="00073740">
      <w:pPr>
        <w:spacing w:after="0" w:line="233" w:lineRule="auto"/>
        <w:ind w:left="0" w:firstLine="0"/>
      </w:pPr>
    </w:p>
    <w:p w:rsidR="00B51287" w:rsidRPr="00C64860" w:rsidRDefault="0071656B" w:rsidP="00073740">
      <w:pPr>
        <w:spacing w:after="0" w:line="233" w:lineRule="auto"/>
        <w:ind w:left="0" w:firstLine="0"/>
      </w:pPr>
      <w:r w:rsidRPr="00C64860">
        <w:rPr>
          <w:noProof/>
        </w:rPr>
        <w:drawing>
          <wp:inline distT="0" distB="0" distL="0" distR="0" wp14:anchorId="1FA83699" wp14:editId="3D862393">
            <wp:extent cx="6856765" cy="82934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468" cy="8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0" w:rsidRPr="00C64860" w:rsidRDefault="00073740">
      <w:pPr>
        <w:spacing w:after="0" w:line="240" w:lineRule="auto"/>
        <w:ind w:left="0" w:firstLine="0"/>
      </w:pPr>
      <w:r w:rsidRPr="00C64860">
        <w:br w:type="page"/>
      </w:r>
    </w:p>
    <w:p w:rsidR="00073740" w:rsidRPr="00C64860" w:rsidRDefault="00851142">
      <w:pPr>
        <w:spacing w:after="0" w:line="240" w:lineRule="auto"/>
        <w:ind w:left="0" w:firstLine="0"/>
        <w:rPr>
          <w:b/>
        </w:rPr>
      </w:pPr>
      <w:r w:rsidRPr="00C64860">
        <w:rPr>
          <w:b/>
        </w:rPr>
        <w:lastRenderedPageBreak/>
        <w:t>C.</w:t>
      </w:r>
    </w:p>
    <w:p w:rsidR="00851142" w:rsidRPr="00C64860" w:rsidRDefault="00851142">
      <w:pPr>
        <w:spacing w:after="0" w:line="240" w:lineRule="auto"/>
        <w:ind w:left="0" w:firstLine="0"/>
      </w:pPr>
    </w:p>
    <w:p w:rsidR="00851142" w:rsidRPr="00C64860" w:rsidRDefault="00851142">
      <w:pPr>
        <w:spacing w:after="0" w:line="240" w:lineRule="auto"/>
        <w:ind w:left="0" w:firstLine="0"/>
      </w:pPr>
      <w:r w:rsidRPr="00C64860">
        <w:rPr>
          <w:b/>
        </w:rPr>
        <w:t>Aim :</w:t>
      </w:r>
      <w:r w:rsidRPr="00C64860">
        <w:t xml:space="preserve"> </w:t>
      </w:r>
      <w:r w:rsidR="0071656B" w:rsidRPr="00C64860">
        <w:t>WAP to calculate minimum and maximum of three numbers accepted via Command line.</w:t>
      </w:r>
    </w:p>
    <w:p w:rsidR="00851142" w:rsidRPr="00C64860" w:rsidRDefault="00851142">
      <w:pPr>
        <w:spacing w:after="0" w:line="240" w:lineRule="auto"/>
        <w:ind w:left="0" w:firstLine="0"/>
      </w:pPr>
    </w:p>
    <w:p w:rsidR="00851142" w:rsidRPr="00C64860" w:rsidRDefault="00851142">
      <w:pPr>
        <w:spacing w:after="0" w:line="240" w:lineRule="auto"/>
        <w:ind w:left="0" w:firstLine="0"/>
        <w:rPr>
          <w:b/>
        </w:rPr>
      </w:pPr>
      <w:r w:rsidRPr="00C64860">
        <w:rPr>
          <w:b/>
        </w:rPr>
        <w:t>Program :</w:t>
      </w:r>
    </w:p>
    <w:p w:rsidR="00B51287" w:rsidRPr="00C64860" w:rsidRDefault="00B51287">
      <w:pPr>
        <w:spacing w:after="0" w:line="240" w:lineRule="auto"/>
        <w:ind w:left="0" w:firstLine="0"/>
        <w:rPr>
          <w:b/>
        </w:rPr>
      </w:pPr>
    </w:p>
    <w:p w:rsidR="00C64860" w:rsidRPr="00C64860" w:rsidRDefault="00C64860" w:rsidP="00C64860">
      <w:pPr>
        <w:spacing w:after="0" w:line="240" w:lineRule="auto"/>
        <w:ind w:left="0" w:firstLine="0"/>
        <w:rPr>
          <w:b/>
        </w:rPr>
      </w:pP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>public class maxOf3Bycmd {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public static void main(String[] args) {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int[] n = new int[3];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int max,min;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for(int i=0;i&lt;3;i++){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    n[i]= Integer.parseInt(args[i]);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}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max= min= n[0];</w:t>
      </w:r>
    </w:p>
    <w:p w:rsidR="00C64860" w:rsidRPr="00C64860" w:rsidRDefault="00C64860" w:rsidP="00C64860">
      <w:pPr>
        <w:spacing w:after="0" w:line="240" w:lineRule="auto"/>
        <w:ind w:left="0" w:firstLine="0"/>
      </w:pP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for (int i : n) {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    max =(i&gt;max) ? i : max 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    min =(i&lt;min) ? i : min 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}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System.out.println(max +" is largest \n"+min +" is smallest");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    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 xml:space="preserve">    }</w:t>
      </w:r>
    </w:p>
    <w:p w:rsidR="00C64860" w:rsidRPr="00C64860" w:rsidRDefault="00C64860" w:rsidP="00C64860">
      <w:pPr>
        <w:spacing w:after="0" w:line="240" w:lineRule="auto"/>
        <w:ind w:left="0" w:firstLine="0"/>
      </w:pPr>
      <w:r w:rsidRPr="00C64860">
        <w:t>}</w:t>
      </w:r>
    </w:p>
    <w:p w:rsidR="00B51287" w:rsidRPr="00C64860" w:rsidRDefault="00B51287">
      <w:pPr>
        <w:spacing w:after="0" w:line="240" w:lineRule="auto"/>
        <w:ind w:left="0" w:firstLine="0"/>
        <w:rPr>
          <w:b/>
        </w:rPr>
      </w:pPr>
    </w:p>
    <w:p w:rsidR="00851142" w:rsidRPr="00C64860" w:rsidRDefault="00851142">
      <w:pPr>
        <w:spacing w:after="0" w:line="240" w:lineRule="auto"/>
        <w:ind w:left="0" w:firstLine="0"/>
      </w:pPr>
    </w:p>
    <w:p w:rsidR="00851142" w:rsidRPr="00C64860" w:rsidRDefault="00851142">
      <w:pPr>
        <w:spacing w:after="0" w:line="240" w:lineRule="auto"/>
        <w:ind w:left="0" w:firstLine="0"/>
        <w:rPr>
          <w:b/>
        </w:rPr>
      </w:pPr>
      <w:r w:rsidRPr="00C64860">
        <w:rPr>
          <w:b/>
        </w:rPr>
        <w:t>Output :</w:t>
      </w:r>
    </w:p>
    <w:p w:rsidR="00D22856" w:rsidRDefault="00D22856">
      <w:pPr>
        <w:spacing w:after="0" w:line="240" w:lineRule="auto"/>
        <w:ind w:left="0" w:firstLine="0"/>
        <w:rPr>
          <w:b/>
        </w:rPr>
      </w:pPr>
    </w:p>
    <w:p w:rsidR="00FD479B" w:rsidRPr="00C64860" w:rsidRDefault="00AF05A8">
      <w:pPr>
        <w:spacing w:after="0" w:line="240" w:lineRule="auto"/>
        <w:ind w:left="0" w:firstLine="0"/>
        <w:rPr>
          <w:b/>
        </w:rPr>
      </w:pPr>
      <w:r>
        <w:rPr>
          <w:noProof/>
        </w:rPr>
        <w:drawing>
          <wp:inline distT="0" distB="0" distL="0" distR="0" wp14:anchorId="010CAF13" wp14:editId="2DEA4EC2">
            <wp:extent cx="6858000" cy="1244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97550" cy="12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9B" w:rsidRPr="00C64860" w:rsidSect="00073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40"/>
    <w:rsid w:val="00073740"/>
    <w:rsid w:val="001943EC"/>
    <w:rsid w:val="002C7B5D"/>
    <w:rsid w:val="003C7312"/>
    <w:rsid w:val="00480E5D"/>
    <w:rsid w:val="005D65F3"/>
    <w:rsid w:val="00645252"/>
    <w:rsid w:val="006D3D74"/>
    <w:rsid w:val="0071656B"/>
    <w:rsid w:val="0083569A"/>
    <w:rsid w:val="00851142"/>
    <w:rsid w:val="0088263C"/>
    <w:rsid w:val="009200A1"/>
    <w:rsid w:val="00A302BB"/>
    <w:rsid w:val="00A359E4"/>
    <w:rsid w:val="00A9204E"/>
    <w:rsid w:val="00AF05A8"/>
    <w:rsid w:val="00B51287"/>
    <w:rsid w:val="00C64860"/>
    <w:rsid w:val="00C96D79"/>
    <w:rsid w:val="00CD22DA"/>
    <w:rsid w:val="00D22856"/>
    <w:rsid w:val="00D71BB9"/>
    <w:rsid w:val="00E52D7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5205"/>
  <w15:chartTrackingRefBased/>
  <w15:docId w15:val="{8D9B77BD-0893-4E2A-BBA9-C08DD966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740"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10" w:hanging="1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D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2021-10-06T08:49:00Z</dcterms:created>
  <dcterms:modified xsi:type="dcterms:W3CDTF">2021-10-06T08:49:00Z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