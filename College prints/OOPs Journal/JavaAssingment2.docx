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740" w:rsidRPr="005D65F3" w:rsidRDefault="00073740" w:rsidP="005D65F3">
      <w:pPr>
        <w:spacing w:after="0" w:line="259" w:lineRule="auto"/>
        <w:ind w:left="0" w:right="80" w:firstLine="0"/>
        <w:jc w:val="right"/>
        <w:rPr>
          <w:sz w:val="28"/>
          <w:szCs w:val="28"/>
        </w:rPr>
      </w:pPr>
      <w:r w:rsidRPr="005D65F3">
        <w:rPr>
          <w:rFonts w:ascii="Bodoni MT" w:eastAsia="Bodoni MT" w:hAnsi="Bodoni MT" w:cs="Bodoni MT"/>
          <w:sz w:val="28"/>
          <w:szCs w:val="28"/>
        </w:rPr>
        <w:t>Idris Ratlamwala</w:t>
      </w:r>
    </w:p>
    <w:p w:rsidR="00073740" w:rsidRPr="005D65F3" w:rsidRDefault="00073740" w:rsidP="005D65F3">
      <w:pPr>
        <w:spacing w:after="0" w:line="259" w:lineRule="auto"/>
        <w:ind w:left="0" w:right="81" w:firstLine="0"/>
        <w:jc w:val="right"/>
        <w:rPr>
          <w:sz w:val="28"/>
          <w:szCs w:val="28"/>
        </w:rPr>
      </w:pPr>
      <w:r w:rsidRPr="005D65F3">
        <w:rPr>
          <w:rFonts w:ascii="Bodoni MT" w:eastAsia="Bodoni MT" w:hAnsi="Bodoni MT" w:cs="Bodoni MT"/>
          <w:sz w:val="28"/>
          <w:szCs w:val="28"/>
        </w:rPr>
        <w:t>C31 - 2003145</w:t>
      </w:r>
    </w:p>
    <w:p w:rsidR="00073740" w:rsidRPr="00F2077A" w:rsidRDefault="000937FF" w:rsidP="005D65F3">
      <w:pPr>
        <w:pStyle w:val="IntenseQuote"/>
        <w:rPr>
          <w:i w:val="0"/>
          <w:sz w:val="40"/>
          <w:szCs w:val="40"/>
        </w:rPr>
      </w:pPr>
      <w:r w:rsidRPr="00F2077A">
        <w:rPr>
          <w:i w:val="0"/>
          <w:sz w:val="40"/>
          <w:szCs w:val="40"/>
        </w:rPr>
        <w:t>Java Assingment 2</w:t>
      </w:r>
    </w:p>
    <w:p w:rsidR="00437526" w:rsidRDefault="00437526">
      <w:pPr>
        <w:spacing w:after="0" w:line="240" w:lineRule="auto"/>
        <w:ind w:left="0" w:firstLine="0"/>
        <w:rPr>
          <w:b/>
          <w:sz w:val="40"/>
          <w:szCs w:val="40"/>
        </w:rPr>
      </w:pPr>
      <w:bookmarkStart w:id="0" w:name="_GoBack"/>
      <w:bookmarkEnd w:id="0"/>
    </w:p>
    <w:p w:rsidR="00437526" w:rsidRDefault="00411A37" w:rsidP="00073740">
      <w:pPr>
        <w:spacing w:after="0" w:line="233" w:lineRule="auto"/>
        <w:ind w:left="0" w:firstLine="0"/>
        <w:rPr>
          <w:b/>
          <w:sz w:val="40"/>
          <w:szCs w:val="40"/>
        </w:rPr>
      </w:pPr>
      <w:r>
        <w:rPr>
          <w:b/>
          <w:sz w:val="40"/>
          <w:szCs w:val="40"/>
        </w:rPr>
        <w:t>a</w:t>
      </w:r>
      <w:r w:rsidR="00437526" w:rsidRPr="00437526">
        <w:rPr>
          <w:b/>
          <w:sz w:val="40"/>
          <w:szCs w:val="40"/>
        </w:rPr>
        <w:t xml:space="preserve">. </w:t>
      </w:r>
      <w:r>
        <w:rPr>
          <w:b/>
          <w:sz w:val="40"/>
          <w:szCs w:val="40"/>
        </w:rPr>
        <w:t xml:space="preserve">Thread </w:t>
      </w:r>
      <w:r w:rsidRPr="00411A37">
        <w:rPr>
          <w:b/>
          <w:sz w:val="40"/>
          <w:szCs w:val="40"/>
        </w:rPr>
        <w:t>synchronization</w:t>
      </w:r>
      <w:r w:rsidR="00437526" w:rsidRPr="00437526">
        <w:rPr>
          <w:b/>
          <w:sz w:val="40"/>
          <w:szCs w:val="40"/>
        </w:rPr>
        <w:t>:</w:t>
      </w:r>
    </w:p>
    <w:p w:rsidR="00411A37" w:rsidRDefault="00411A37" w:rsidP="00073740">
      <w:pPr>
        <w:spacing w:after="0" w:line="233" w:lineRule="auto"/>
        <w:ind w:left="0" w:firstLine="0"/>
        <w:rPr>
          <w:b/>
          <w:sz w:val="40"/>
          <w:szCs w:val="40"/>
        </w:rPr>
      </w:pPr>
    </w:p>
    <w:p w:rsidR="00411A37" w:rsidRPr="00411A37" w:rsidRDefault="00411A37" w:rsidP="00411A37">
      <w:pPr>
        <w:spacing w:after="0" w:line="233" w:lineRule="auto"/>
        <w:ind w:left="0" w:firstLine="720"/>
        <w:rPr>
          <w:szCs w:val="32"/>
        </w:rPr>
      </w:pPr>
      <w:r w:rsidRPr="00411A37">
        <w:rPr>
          <w:szCs w:val="32"/>
        </w:rPr>
        <w:t>When we start two or more threads within a program, there may be a situation when multiple threads try to access the same resource and finally they can produce unforeseen result due to concurrency issues. For example, if multiple threads try to write within a same file then they may corrupt the data because one of the threads can override data or while one thread is opening the same file at the same time another thread might be closing the same file.</w:t>
      </w:r>
    </w:p>
    <w:p w:rsidR="00385C02" w:rsidRPr="00437526" w:rsidRDefault="00385C02" w:rsidP="00073740">
      <w:pPr>
        <w:spacing w:after="0" w:line="233" w:lineRule="auto"/>
        <w:ind w:left="0" w:firstLine="0"/>
        <w:rPr>
          <w:b/>
          <w:sz w:val="40"/>
          <w:szCs w:val="40"/>
        </w:rPr>
      </w:pPr>
    </w:p>
    <w:p w:rsidR="00385C02" w:rsidRPr="00385C02" w:rsidRDefault="00385C02" w:rsidP="00385C02">
      <w:pPr>
        <w:spacing w:after="0" w:line="240" w:lineRule="auto"/>
        <w:ind w:left="0" w:firstLine="0"/>
        <w:rPr>
          <w:szCs w:val="32"/>
        </w:rPr>
      </w:pPr>
      <w:r w:rsidRPr="00385C02">
        <w:rPr>
          <w:szCs w:val="32"/>
        </w:rPr>
        <w:t>As Java is a multi_threaded language, thread synchronization has a lot of importance in Java as multiple threads execute in parallel in an application.</w:t>
      </w:r>
    </w:p>
    <w:p w:rsidR="00385C02" w:rsidRPr="00385C02" w:rsidRDefault="00385C02" w:rsidP="00385C02">
      <w:pPr>
        <w:spacing w:after="0" w:line="240" w:lineRule="auto"/>
        <w:ind w:left="0" w:firstLine="0"/>
        <w:rPr>
          <w:szCs w:val="32"/>
        </w:rPr>
      </w:pPr>
    </w:p>
    <w:p w:rsidR="00385C02" w:rsidRPr="00385C02" w:rsidRDefault="00385C02" w:rsidP="00385C02">
      <w:pPr>
        <w:spacing w:after="0" w:line="240" w:lineRule="auto"/>
        <w:ind w:left="0" w:firstLine="0"/>
        <w:rPr>
          <w:szCs w:val="32"/>
        </w:rPr>
      </w:pPr>
      <w:r w:rsidRPr="00385C02">
        <w:rPr>
          <w:szCs w:val="32"/>
        </w:rPr>
        <w:t>We use keywords “synchronized” and “volatile” to achieve Synchronization in Java</w:t>
      </w:r>
    </w:p>
    <w:p w:rsidR="00385C02" w:rsidRPr="00385C02" w:rsidRDefault="00385C02" w:rsidP="00385C02">
      <w:pPr>
        <w:spacing w:after="0" w:line="240" w:lineRule="auto"/>
        <w:ind w:left="0" w:firstLine="0"/>
        <w:rPr>
          <w:szCs w:val="32"/>
        </w:rPr>
      </w:pPr>
    </w:p>
    <w:p w:rsidR="00385C02" w:rsidRPr="00385C02" w:rsidRDefault="00385C02" w:rsidP="00385C02">
      <w:pPr>
        <w:spacing w:after="0" w:line="240" w:lineRule="auto"/>
        <w:ind w:left="0" w:firstLine="0"/>
        <w:rPr>
          <w:szCs w:val="32"/>
        </w:rPr>
      </w:pPr>
      <w:r w:rsidRPr="00385C02">
        <w:rPr>
          <w:szCs w:val="32"/>
        </w:rPr>
        <w:t>We need synchronization when the shared object or resource is mutable. If the resource is immutable, then the threads will only read the resource either concurrently or individually.</w:t>
      </w:r>
    </w:p>
    <w:p w:rsidR="00385C02" w:rsidRPr="00385C02" w:rsidRDefault="00385C02" w:rsidP="00385C02">
      <w:pPr>
        <w:spacing w:after="0" w:line="240" w:lineRule="auto"/>
        <w:ind w:left="0" w:firstLine="0"/>
        <w:rPr>
          <w:szCs w:val="32"/>
        </w:rPr>
      </w:pPr>
    </w:p>
    <w:p w:rsidR="00385C02" w:rsidRPr="00385C02" w:rsidRDefault="00385C02" w:rsidP="00385C02">
      <w:pPr>
        <w:spacing w:after="0" w:line="240" w:lineRule="auto"/>
        <w:ind w:left="0" w:firstLine="0"/>
        <w:rPr>
          <w:szCs w:val="32"/>
        </w:rPr>
      </w:pPr>
      <w:r w:rsidRPr="00385C02">
        <w:rPr>
          <w:szCs w:val="32"/>
        </w:rPr>
        <w:t>In this case, we do not need to synchronize the resource. In this case, JVM ensures that Java synchronized code is executed by one thread at a time.</w:t>
      </w:r>
    </w:p>
    <w:p w:rsidR="00385C02" w:rsidRPr="00385C02" w:rsidRDefault="00385C02" w:rsidP="00385C02">
      <w:pPr>
        <w:spacing w:after="0" w:line="240" w:lineRule="auto"/>
        <w:ind w:left="0" w:firstLine="0"/>
        <w:rPr>
          <w:szCs w:val="32"/>
        </w:rPr>
      </w:pPr>
    </w:p>
    <w:p w:rsidR="00385C02" w:rsidRPr="00385C02" w:rsidRDefault="00385C02" w:rsidP="00385C02">
      <w:pPr>
        <w:spacing w:after="0" w:line="240" w:lineRule="auto"/>
        <w:ind w:left="0" w:firstLine="0"/>
        <w:rPr>
          <w:szCs w:val="32"/>
        </w:rPr>
      </w:pPr>
      <w:r w:rsidRPr="00385C02">
        <w:rPr>
          <w:szCs w:val="32"/>
        </w:rPr>
        <w:t>Most of the time, concurrent access to shared resources in Java may introduce errors like “Memory inconsistency” and “thread interference”. To avoid these errors we need to go for synchronization of shared resources so that the access to these resources is mutually exclusive.</w:t>
      </w:r>
    </w:p>
    <w:p w:rsidR="00385C02" w:rsidRPr="00385C02" w:rsidRDefault="00385C02" w:rsidP="00385C02">
      <w:pPr>
        <w:spacing w:after="0" w:line="240" w:lineRule="auto"/>
        <w:ind w:left="0" w:firstLine="0"/>
        <w:rPr>
          <w:szCs w:val="32"/>
        </w:rPr>
      </w:pPr>
    </w:p>
    <w:p w:rsidR="00385C02" w:rsidRPr="00385C02" w:rsidRDefault="00385C02" w:rsidP="00385C02">
      <w:pPr>
        <w:spacing w:after="0" w:line="240" w:lineRule="auto"/>
        <w:ind w:left="0" w:firstLine="0"/>
        <w:rPr>
          <w:szCs w:val="32"/>
        </w:rPr>
      </w:pPr>
      <w:r w:rsidRPr="00385C02">
        <w:rPr>
          <w:szCs w:val="32"/>
        </w:rPr>
        <w:t>We use a concept called Monitors to implement synchronization. A monitor can be accessed by only one thread at a time. When a thread gets the lock, then, we can say the thread has entered the monitor.</w:t>
      </w:r>
    </w:p>
    <w:p w:rsidR="00385C02" w:rsidRPr="00385C02" w:rsidRDefault="00385C02" w:rsidP="00385C02">
      <w:pPr>
        <w:spacing w:after="0" w:line="240" w:lineRule="auto"/>
        <w:ind w:left="0" w:firstLine="0"/>
        <w:rPr>
          <w:szCs w:val="32"/>
        </w:rPr>
      </w:pPr>
    </w:p>
    <w:p w:rsidR="00385C02" w:rsidRPr="00385C02" w:rsidRDefault="00385C02" w:rsidP="00385C02">
      <w:pPr>
        <w:spacing w:after="0" w:line="240" w:lineRule="auto"/>
        <w:ind w:left="0" w:firstLine="0"/>
        <w:rPr>
          <w:szCs w:val="32"/>
        </w:rPr>
      </w:pPr>
      <w:r w:rsidRPr="00385C02">
        <w:rPr>
          <w:szCs w:val="32"/>
        </w:rPr>
        <w:t>When a monitor is being accessed by a particular thread, the monitor is locked and all the other threads trying to enter the monitor are suspended until the accessing thread finishes and releases the lock.</w:t>
      </w:r>
    </w:p>
    <w:p w:rsidR="00385C02" w:rsidRPr="00385C02" w:rsidRDefault="00385C02" w:rsidP="00385C02">
      <w:pPr>
        <w:spacing w:after="0" w:line="240" w:lineRule="auto"/>
        <w:ind w:left="0" w:firstLine="0"/>
        <w:rPr>
          <w:szCs w:val="32"/>
        </w:rPr>
      </w:pPr>
    </w:p>
    <w:p w:rsidR="00385C02" w:rsidRPr="00385C02" w:rsidRDefault="00385C02" w:rsidP="00385C02">
      <w:pPr>
        <w:spacing w:after="0" w:line="240" w:lineRule="auto"/>
        <w:ind w:left="0" w:firstLine="0"/>
        <w:rPr>
          <w:szCs w:val="32"/>
        </w:rPr>
      </w:pPr>
      <w:r w:rsidRPr="00385C02">
        <w:rPr>
          <w:szCs w:val="32"/>
        </w:rPr>
        <w:t>Going forward, we will discuss synchronization in Java in detail in this tutorial. Now, let us discuss some basic concepts related to synchronization in Java.</w:t>
      </w:r>
    </w:p>
    <w:p w:rsidR="00385C02" w:rsidRPr="00385C02" w:rsidRDefault="00385C02" w:rsidP="00385C02">
      <w:pPr>
        <w:spacing w:after="0" w:line="240" w:lineRule="auto"/>
        <w:ind w:left="0" w:firstLine="0"/>
        <w:rPr>
          <w:szCs w:val="32"/>
        </w:rPr>
      </w:pPr>
    </w:p>
    <w:p w:rsidR="00385C02" w:rsidRPr="00385C02" w:rsidRDefault="00385C02" w:rsidP="00385C02">
      <w:pPr>
        <w:spacing w:after="0" w:line="240" w:lineRule="auto"/>
        <w:ind w:left="0" w:firstLine="0"/>
        <w:rPr>
          <w:b/>
          <w:szCs w:val="32"/>
        </w:rPr>
      </w:pPr>
      <w:r w:rsidRPr="00385C02">
        <w:rPr>
          <w:b/>
          <w:szCs w:val="32"/>
        </w:rPr>
        <w:t>Race Condition In Java</w:t>
      </w:r>
    </w:p>
    <w:p w:rsidR="00385C02" w:rsidRPr="00385C02" w:rsidRDefault="00385C02" w:rsidP="00385C02">
      <w:pPr>
        <w:spacing w:after="0" w:line="240" w:lineRule="auto"/>
        <w:ind w:left="0" w:firstLine="0"/>
        <w:rPr>
          <w:szCs w:val="32"/>
        </w:rPr>
      </w:pPr>
      <w:r w:rsidRPr="00385C02">
        <w:rPr>
          <w:szCs w:val="32"/>
        </w:rPr>
        <w:t>In a multithreaded environment, when more than one thread tries to access a shared resource for writing simultaneously, then multiple threads race each other to finish accessing the resource. This gives rise to ‘race condition’.</w:t>
      </w:r>
    </w:p>
    <w:p w:rsidR="00385C02" w:rsidRPr="00385C02" w:rsidRDefault="00385C02" w:rsidP="00385C02">
      <w:pPr>
        <w:spacing w:after="0" w:line="240" w:lineRule="auto"/>
        <w:ind w:left="0" w:firstLine="0"/>
        <w:rPr>
          <w:szCs w:val="32"/>
        </w:rPr>
      </w:pPr>
    </w:p>
    <w:p w:rsidR="00385C02" w:rsidRPr="00385C02" w:rsidRDefault="00385C02" w:rsidP="00385C02">
      <w:pPr>
        <w:spacing w:after="0" w:line="240" w:lineRule="auto"/>
        <w:ind w:left="0" w:firstLine="0"/>
        <w:rPr>
          <w:szCs w:val="32"/>
        </w:rPr>
      </w:pPr>
      <w:r w:rsidRPr="00385C02">
        <w:rPr>
          <w:szCs w:val="32"/>
        </w:rPr>
        <w:t>One thing to consider is that there is no problem if multiple threads are trying to access a shared resource only for reading. The problem arises when multiple threads access the same resource at the same time.</w:t>
      </w:r>
    </w:p>
    <w:p w:rsidR="00385C02" w:rsidRPr="00385C02" w:rsidRDefault="00385C02" w:rsidP="00385C02">
      <w:pPr>
        <w:spacing w:after="0" w:line="240" w:lineRule="auto"/>
        <w:ind w:left="0" w:firstLine="0"/>
        <w:rPr>
          <w:szCs w:val="32"/>
        </w:rPr>
      </w:pPr>
    </w:p>
    <w:p w:rsidR="00437526" w:rsidRDefault="00385C02" w:rsidP="00385C02">
      <w:pPr>
        <w:spacing w:after="0" w:line="240" w:lineRule="auto"/>
        <w:ind w:left="0" w:firstLine="0"/>
        <w:rPr>
          <w:szCs w:val="32"/>
        </w:rPr>
      </w:pPr>
      <w:r w:rsidRPr="00385C02">
        <w:rPr>
          <w:szCs w:val="32"/>
        </w:rPr>
        <w:t>Race conditions occur due to a lack of proper synchronization of threads in the program. When we properly synchronize the threads such that at a time only one thread will access the resource, and the race condition ceases to exist.</w:t>
      </w:r>
    </w:p>
    <w:p w:rsidR="00385C02" w:rsidRDefault="00385C02" w:rsidP="00385C02">
      <w:pPr>
        <w:spacing w:after="0" w:line="240" w:lineRule="auto"/>
        <w:ind w:left="0" w:firstLine="0"/>
        <w:rPr>
          <w:szCs w:val="32"/>
        </w:rPr>
      </w:pPr>
    </w:p>
    <w:p w:rsidR="00385C02" w:rsidRDefault="00385C02" w:rsidP="00385C02">
      <w:pPr>
        <w:spacing w:after="0" w:line="240" w:lineRule="auto"/>
        <w:ind w:left="0" w:firstLine="0"/>
        <w:rPr>
          <w:szCs w:val="32"/>
        </w:rPr>
      </w:pPr>
    </w:p>
    <w:p w:rsidR="00437526" w:rsidRPr="00437526" w:rsidRDefault="00411A37">
      <w:pPr>
        <w:spacing w:after="0" w:line="240" w:lineRule="auto"/>
        <w:ind w:left="0" w:firstLine="0"/>
        <w:rPr>
          <w:b/>
          <w:sz w:val="40"/>
          <w:szCs w:val="40"/>
        </w:rPr>
      </w:pPr>
      <w:r>
        <w:rPr>
          <w:b/>
          <w:sz w:val="40"/>
          <w:szCs w:val="40"/>
        </w:rPr>
        <w:t>b</w:t>
      </w:r>
      <w:r w:rsidR="00437526" w:rsidRPr="00437526">
        <w:rPr>
          <w:b/>
          <w:sz w:val="40"/>
          <w:szCs w:val="40"/>
        </w:rPr>
        <w:t xml:space="preserve">. </w:t>
      </w:r>
      <w:r>
        <w:rPr>
          <w:b/>
          <w:sz w:val="40"/>
          <w:szCs w:val="40"/>
        </w:rPr>
        <w:t>Abstract classes</w:t>
      </w:r>
      <w:r w:rsidR="00437526" w:rsidRPr="00437526">
        <w:rPr>
          <w:b/>
          <w:sz w:val="40"/>
          <w:szCs w:val="40"/>
        </w:rPr>
        <w:t xml:space="preserve"> :</w:t>
      </w:r>
    </w:p>
    <w:p w:rsidR="00437526" w:rsidRDefault="00437526">
      <w:pPr>
        <w:spacing w:after="0" w:line="240" w:lineRule="auto"/>
        <w:ind w:left="0" w:firstLine="0"/>
        <w:rPr>
          <w:szCs w:val="32"/>
        </w:rPr>
      </w:pPr>
    </w:p>
    <w:p w:rsidR="00437526" w:rsidRDefault="00411A37" w:rsidP="00411A37">
      <w:pPr>
        <w:spacing w:after="0" w:line="240" w:lineRule="auto"/>
        <w:ind w:left="0" w:firstLine="720"/>
        <w:rPr>
          <w:szCs w:val="32"/>
        </w:rPr>
      </w:pPr>
      <w:r w:rsidRPr="00411A37">
        <w:rPr>
          <w:szCs w:val="32"/>
        </w:rPr>
        <w:t>A class that is declared using “</w:t>
      </w:r>
      <w:r w:rsidRPr="00411A37">
        <w:rPr>
          <w:color w:val="C00000"/>
          <w:szCs w:val="32"/>
        </w:rPr>
        <w:t>abstract</w:t>
      </w:r>
      <w:r w:rsidRPr="00411A37">
        <w:rPr>
          <w:szCs w:val="32"/>
        </w:rPr>
        <w:t>” keyword is known as abstract class. It can have abstract methods(methods without body) as well as concrete methods (regular methods with body). A normal class(non-abstract class) cannot have abstract methods.</w:t>
      </w:r>
    </w:p>
    <w:p w:rsidR="00437526" w:rsidRDefault="00437526">
      <w:pPr>
        <w:spacing w:after="0" w:line="240" w:lineRule="auto"/>
        <w:ind w:left="0" w:firstLine="0"/>
        <w:rPr>
          <w:szCs w:val="32"/>
        </w:rPr>
      </w:pPr>
    </w:p>
    <w:p w:rsidR="00411A37" w:rsidRPr="00411A37" w:rsidRDefault="00411A37" w:rsidP="00411A37">
      <w:pPr>
        <w:spacing w:after="0" w:line="240" w:lineRule="auto"/>
        <w:ind w:left="0" w:firstLine="0"/>
        <w:rPr>
          <w:szCs w:val="32"/>
        </w:rPr>
      </w:pPr>
      <w:r w:rsidRPr="00411A37">
        <w:rPr>
          <w:szCs w:val="32"/>
        </w:rPr>
        <w:t>Lets say we have a class Animal that has a method sound() and the subclasses(see inheritance) of it like Dog, Lion, Horse, Cat etc. Since the animal sound differs from one animal to another, there is no point to implement this method in parent class. This is because every child class must override this method to give its own implementation details, like Lion class will say “Roar” in this method and Dog class will say “Woof”.</w:t>
      </w:r>
    </w:p>
    <w:p w:rsidR="00411A37" w:rsidRPr="00411A37" w:rsidRDefault="00411A37" w:rsidP="00411A37">
      <w:pPr>
        <w:spacing w:after="0" w:line="240" w:lineRule="auto"/>
        <w:ind w:left="0" w:firstLine="0"/>
        <w:rPr>
          <w:szCs w:val="32"/>
        </w:rPr>
      </w:pPr>
    </w:p>
    <w:p w:rsidR="00411A37" w:rsidRPr="00411A37" w:rsidRDefault="00411A37" w:rsidP="00411A37">
      <w:pPr>
        <w:spacing w:after="0" w:line="240" w:lineRule="auto"/>
        <w:ind w:left="0" w:firstLine="0"/>
        <w:rPr>
          <w:szCs w:val="32"/>
        </w:rPr>
      </w:pPr>
      <w:r w:rsidRPr="00411A37">
        <w:rPr>
          <w:szCs w:val="32"/>
        </w:rPr>
        <w:lastRenderedPageBreak/>
        <w:t>So when we know that all the animal child classes will and should override this method, then there is no point to implement this method in parent class. Thus, making this method abstract would be the good choice as by making this method abstract we force all the sub classes to implement this method( otherwise you will get compilation error), also we need not to give any implementation to this method in parent class.</w:t>
      </w:r>
    </w:p>
    <w:p w:rsidR="00411A37" w:rsidRPr="00411A37" w:rsidRDefault="00411A37" w:rsidP="00411A37">
      <w:pPr>
        <w:spacing w:after="0" w:line="240" w:lineRule="auto"/>
        <w:ind w:left="0" w:firstLine="0"/>
        <w:rPr>
          <w:szCs w:val="32"/>
        </w:rPr>
      </w:pPr>
    </w:p>
    <w:p w:rsidR="00411A37" w:rsidRPr="00411A37" w:rsidRDefault="00411A37" w:rsidP="00411A37">
      <w:pPr>
        <w:spacing w:after="0" w:line="240" w:lineRule="auto"/>
        <w:ind w:left="0" w:firstLine="0"/>
        <w:rPr>
          <w:szCs w:val="32"/>
        </w:rPr>
      </w:pPr>
      <w:r w:rsidRPr="00411A37">
        <w:rPr>
          <w:szCs w:val="32"/>
        </w:rPr>
        <w:t>Since the Animal class has an abstract method, you must need to declare this class abstract.</w:t>
      </w:r>
    </w:p>
    <w:p w:rsidR="00411A37" w:rsidRPr="00411A37" w:rsidRDefault="00411A37" w:rsidP="00411A37">
      <w:pPr>
        <w:spacing w:after="0" w:line="240" w:lineRule="auto"/>
        <w:ind w:left="0" w:firstLine="0"/>
        <w:rPr>
          <w:szCs w:val="32"/>
        </w:rPr>
      </w:pPr>
    </w:p>
    <w:p w:rsidR="00411A37" w:rsidRDefault="00411A37" w:rsidP="00411A37">
      <w:pPr>
        <w:spacing w:after="0" w:line="240" w:lineRule="auto"/>
        <w:ind w:left="0" w:firstLine="0"/>
        <w:rPr>
          <w:szCs w:val="32"/>
        </w:rPr>
      </w:pPr>
      <w:r w:rsidRPr="00411A37">
        <w:rPr>
          <w:szCs w:val="32"/>
        </w:rPr>
        <w:t>Now each animal must have a sound, by making this method abstract we made it compulsory to the child class to give implementation details to this method. This way we ensures that every animal has a sound.</w:t>
      </w:r>
    </w:p>
    <w:p w:rsidR="00411A37" w:rsidRDefault="00411A37" w:rsidP="00411A37">
      <w:pPr>
        <w:spacing w:after="0" w:line="240" w:lineRule="auto"/>
        <w:ind w:left="0" w:firstLine="0"/>
        <w:rPr>
          <w:szCs w:val="32"/>
        </w:rPr>
      </w:pPr>
    </w:p>
    <w:p w:rsidR="00411A37" w:rsidRPr="00411A37" w:rsidRDefault="00411A37" w:rsidP="00411A37">
      <w:pPr>
        <w:spacing w:after="0" w:line="240" w:lineRule="auto"/>
        <w:ind w:left="0" w:firstLine="0"/>
        <w:rPr>
          <w:b/>
          <w:bCs/>
          <w:szCs w:val="32"/>
        </w:rPr>
      </w:pPr>
      <w:r w:rsidRPr="00411A37">
        <w:rPr>
          <w:b/>
          <w:bCs/>
          <w:szCs w:val="32"/>
        </w:rPr>
        <w:t>Rules</w:t>
      </w:r>
    </w:p>
    <w:p w:rsidR="00411A37" w:rsidRPr="00411A37" w:rsidRDefault="00411A37" w:rsidP="00411A37">
      <w:pPr>
        <w:spacing w:after="0" w:line="240" w:lineRule="auto"/>
        <w:ind w:left="0" w:firstLine="0"/>
        <w:rPr>
          <w:szCs w:val="32"/>
        </w:rPr>
      </w:pPr>
      <w:r w:rsidRPr="00411A37">
        <w:rPr>
          <w:b/>
          <w:bCs/>
          <w:szCs w:val="32"/>
        </w:rPr>
        <w:t>1:</w:t>
      </w:r>
      <w:r w:rsidRPr="00411A37">
        <w:rPr>
          <w:szCs w:val="32"/>
        </w:rPr>
        <w:t> </w:t>
      </w:r>
      <w:r>
        <w:rPr>
          <w:szCs w:val="32"/>
        </w:rPr>
        <w:t>As</w:t>
      </w:r>
      <w:r w:rsidRPr="00411A37">
        <w:rPr>
          <w:szCs w:val="32"/>
        </w:rPr>
        <w:t xml:space="preserve"> there are cases when it is difficult or often unnecessary to implement all the methods in parent class. In these cases, we can declare the parent class as abstract, which makes it a special class which is not complete on its own.</w:t>
      </w:r>
    </w:p>
    <w:p w:rsidR="00411A37" w:rsidRDefault="00411A37" w:rsidP="00411A37">
      <w:pPr>
        <w:spacing w:after="0" w:line="240" w:lineRule="auto"/>
        <w:ind w:left="0" w:firstLine="0"/>
        <w:rPr>
          <w:szCs w:val="32"/>
        </w:rPr>
      </w:pPr>
      <w:r w:rsidRPr="00411A37">
        <w:rPr>
          <w:szCs w:val="32"/>
        </w:rPr>
        <w:t>A class derived from the abstract class must implement all those methods that are declared as abstract in the parent class.</w:t>
      </w:r>
    </w:p>
    <w:p w:rsidR="00411A37" w:rsidRDefault="00411A37" w:rsidP="00411A37">
      <w:pPr>
        <w:spacing w:after="0" w:line="240" w:lineRule="auto"/>
        <w:ind w:left="0" w:firstLine="0"/>
        <w:rPr>
          <w:szCs w:val="32"/>
        </w:rPr>
      </w:pPr>
    </w:p>
    <w:p w:rsidR="00411A37" w:rsidRDefault="00411A37" w:rsidP="00411A37">
      <w:pPr>
        <w:spacing w:after="0" w:line="240" w:lineRule="auto"/>
        <w:ind w:left="0" w:firstLine="0"/>
        <w:rPr>
          <w:szCs w:val="32"/>
        </w:rPr>
      </w:pPr>
      <w:r w:rsidRPr="00411A37">
        <w:rPr>
          <w:b/>
          <w:bCs/>
          <w:szCs w:val="32"/>
        </w:rPr>
        <w:t>2:</w:t>
      </w:r>
      <w:r w:rsidRPr="00411A37">
        <w:rPr>
          <w:szCs w:val="32"/>
        </w:rPr>
        <w:t> Abstract class cannot be instantiated which means you cannot create the object of it. To use this class, you need to create another class that extends this this class and provides the implementation of abstract methods, then you can use the object of that child class to call non-abstract methods of parent class as well as implemented methods(those that were abstract in parent but implemented in child class).</w:t>
      </w:r>
    </w:p>
    <w:p w:rsidR="00411A37" w:rsidRPr="00411A37" w:rsidRDefault="00411A37" w:rsidP="00411A37">
      <w:pPr>
        <w:spacing w:after="0" w:line="240" w:lineRule="auto"/>
        <w:ind w:left="0" w:firstLine="0"/>
        <w:rPr>
          <w:szCs w:val="32"/>
        </w:rPr>
      </w:pPr>
    </w:p>
    <w:p w:rsidR="00411A37" w:rsidRPr="00411A37" w:rsidRDefault="00411A37" w:rsidP="00411A37">
      <w:pPr>
        <w:spacing w:after="0" w:line="240" w:lineRule="auto"/>
        <w:ind w:left="0" w:firstLine="0"/>
        <w:rPr>
          <w:szCs w:val="32"/>
        </w:rPr>
      </w:pPr>
      <w:r w:rsidRPr="00411A37">
        <w:rPr>
          <w:b/>
          <w:bCs/>
          <w:szCs w:val="32"/>
        </w:rPr>
        <w:t>3:</w:t>
      </w:r>
      <w:r w:rsidRPr="00411A37">
        <w:rPr>
          <w:szCs w:val="32"/>
        </w:rPr>
        <w:t> If a child does not implement all the abstract methods of abstract parent class, then the child class must need to be declared abstract as well.</w:t>
      </w:r>
    </w:p>
    <w:p w:rsidR="00411A37" w:rsidRDefault="00411A37" w:rsidP="00411A37">
      <w:pPr>
        <w:spacing w:after="0" w:line="240" w:lineRule="auto"/>
        <w:ind w:left="0" w:firstLine="0"/>
        <w:rPr>
          <w:szCs w:val="32"/>
        </w:rPr>
      </w:pPr>
    </w:p>
    <w:p w:rsidR="00437526" w:rsidRDefault="00437526">
      <w:pPr>
        <w:spacing w:after="0" w:line="240" w:lineRule="auto"/>
        <w:ind w:left="0" w:firstLine="0"/>
        <w:rPr>
          <w:szCs w:val="32"/>
        </w:rPr>
      </w:pPr>
    </w:p>
    <w:p w:rsidR="00437526" w:rsidRDefault="00437526">
      <w:pPr>
        <w:spacing w:after="0" w:line="240" w:lineRule="auto"/>
        <w:ind w:left="0" w:firstLine="0"/>
        <w:rPr>
          <w:szCs w:val="32"/>
        </w:rPr>
      </w:pPr>
      <w:r>
        <w:rPr>
          <w:szCs w:val="32"/>
        </w:rPr>
        <w:br w:type="page"/>
      </w:r>
    </w:p>
    <w:p w:rsidR="00437526" w:rsidRPr="00411A37" w:rsidRDefault="00411A37">
      <w:pPr>
        <w:spacing w:after="0" w:line="240" w:lineRule="auto"/>
        <w:ind w:left="0" w:firstLine="0"/>
        <w:rPr>
          <w:b/>
          <w:sz w:val="40"/>
          <w:szCs w:val="40"/>
        </w:rPr>
      </w:pPr>
      <w:r w:rsidRPr="00411A37">
        <w:rPr>
          <w:b/>
          <w:sz w:val="40"/>
          <w:szCs w:val="40"/>
        </w:rPr>
        <w:lastRenderedPageBreak/>
        <w:t>c.  JDBC Drivers and Architecture</w:t>
      </w:r>
    </w:p>
    <w:p w:rsidR="00411A37" w:rsidRDefault="00411A37">
      <w:pPr>
        <w:spacing w:after="0" w:line="240" w:lineRule="auto"/>
        <w:ind w:left="0" w:firstLine="0"/>
        <w:rPr>
          <w:szCs w:val="32"/>
        </w:rPr>
      </w:pPr>
    </w:p>
    <w:p w:rsidR="00411A37" w:rsidRPr="00411A37" w:rsidRDefault="00411A37" w:rsidP="00411A37">
      <w:pPr>
        <w:spacing w:after="0" w:line="240" w:lineRule="auto"/>
        <w:ind w:left="0" w:firstLine="0"/>
        <w:rPr>
          <w:szCs w:val="32"/>
        </w:rPr>
      </w:pPr>
      <w:r w:rsidRPr="00411A37">
        <w:rPr>
          <w:szCs w:val="32"/>
        </w:rPr>
        <w:t>The term JDBC stands for Java Database Connectivity. JDBC is a specification from Sun microsystems. JDBC is an API(Application programming interface) in Java that helps users to interact or communicate with various databases.</w:t>
      </w:r>
    </w:p>
    <w:p w:rsidR="00411A37" w:rsidRPr="00411A37" w:rsidRDefault="00411A37" w:rsidP="00411A37">
      <w:pPr>
        <w:spacing w:after="0" w:line="240" w:lineRule="auto"/>
        <w:ind w:left="0" w:firstLine="0"/>
        <w:rPr>
          <w:szCs w:val="32"/>
        </w:rPr>
      </w:pPr>
    </w:p>
    <w:p w:rsidR="00411A37" w:rsidRPr="00411A37" w:rsidRDefault="00411A37" w:rsidP="00411A37">
      <w:pPr>
        <w:spacing w:after="0" w:line="240" w:lineRule="auto"/>
        <w:ind w:left="0" w:firstLine="0"/>
        <w:rPr>
          <w:szCs w:val="32"/>
        </w:rPr>
      </w:pPr>
      <w:r w:rsidRPr="00411A37">
        <w:rPr>
          <w:szCs w:val="32"/>
        </w:rPr>
        <w:t>The classes and interfaces of JDBC API allow the application to send the request to the specified database.</w:t>
      </w:r>
    </w:p>
    <w:p w:rsidR="00411A37" w:rsidRPr="00411A37" w:rsidRDefault="00411A37" w:rsidP="00411A37">
      <w:pPr>
        <w:spacing w:after="0" w:line="240" w:lineRule="auto"/>
        <w:ind w:left="0" w:firstLine="0"/>
        <w:rPr>
          <w:szCs w:val="32"/>
        </w:rPr>
      </w:pPr>
    </w:p>
    <w:p w:rsidR="00411A37" w:rsidRDefault="00411A37" w:rsidP="00411A37">
      <w:pPr>
        <w:spacing w:after="0" w:line="240" w:lineRule="auto"/>
        <w:ind w:left="0" w:firstLine="0"/>
        <w:rPr>
          <w:szCs w:val="32"/>
        </w:rPr>
      </w:pPr>
      <w:r w:rsidRPr="00411A37">
        <w:rPr>
          <w:szCs w:val="32"/>
        </w:rPr>
        <w:t>Using JDBC, we can write programs required to access databases. JDBC and the database driver are capable of accessing databases and spreadsheets. JDBC API is also helpful in accessing the enterprise data stored in a relational database(RDB).</w:t>
      </w:r>
    </w:p>
    <w:p w:rsidR="00411A37" w:rsidRDefault="00411A37" w:rsidP="00411A37">
      <w:pPr>
        <w:spacing w:after="0" w:line="240" w:lineRule="auto"/>
        <w:ind w:left="0" w:firstLine="0"/>
        <w:rPr>
          <w:szCs w:val="32"/>
        </w:rPr>
      </w:pPr>
    </w:p>
    <w:p w:rsidR="00411A37" w:rsidRPr="00411A37" w:rsidRDefault="00411A37" w:rsidP="00411A37">
      <w:pPr>
        <w:spacing w:after="0" w:line="240" w:lineRule="auto"/>
        <w:ind w:left="0" w:firstLine="0"/>
        <w:rPr>
          <w:szCs w:val="32"/>
        </w:rPr>
      </w:pPr>
      <w:r w:rsidRPr="00411A37">
        <w:rPr>
          <w:szCs w:val="32"/>
        </w:rPr>
        <w:t>There are some enterprise applications created using the JAVA EE(Enterprise Edition) technology. These applications need to interact with databases to store application-specific information.</w:t>
      </w:r>
    </w:p>
    <w:p w:rsidR="00411A37" w:rsidRPr="00411A37" w:rsidRDefault="00411A37" w:rsidP="00411A37">
      <w:pPr>
        <w:spacing w:after="0" w:line="240" w:lineRule="auto"/>
        <w:ind w:left="0" w:firstLine="0"/>
        <w:rPr>
          <w:szCs w:val="32"/>
        </w:rPr>
      </w:pPr>
    </w:p>
    <w:p w:rsidR="00411A37" w:rsidRDefault="00411A37" w:rsidP="00411A37">
      <w:pPr>
        <w:spacing w:after="0" w:line="240" w:lineRule="auto"/>
        <w:ind w:left="0" w:firstLine="0"/>
        <w:rPr>
          <w:szCs w:val="32"/>
        </w:rPr>
      </w:pPr>
      <w:r w:rsidRPr="00411A37">
        <w:rPr>
          <w:szCs w:val="32"/>
        </w:rPr>
        <w:t>Interacting with the database requires efficient database connectivity, which we can achieve using ODBC(Open database connectivity) driver. We can use this ODBC Driver with the JDBC to interact or communicate with various kinds of databases, like Oracle, MS Access, Mysql, and SQL, etc.</w:t>
      </w:r>
    </w:p>
    <w:p w:rsidR="00411A37" w:rsidRDefault="00411A37" w:rsidP="00411A37">
      <w:pPr>
        <w:spacing w:after="0" w:line="240" w:lineRule="auto"/>
        <w:ind w:left="0" w:firstLine="0"/>
        <w:rPr>
          <w:szCs w:val="32"/>
        </w:rPr>
      </w:pPr>
    </w:p>
    <w:p w:rsidR="00411A37" w:rsidRPr="00411A37" w:rsidRDefault="00411A37" w:rsidP="00411A37">
      <w:pPr>
        <w:spacing w:after="0" w:line="240" w:lineRule="auto"/>
        <w:ind w:left="0" w:firstLine="0"/>
        <w:rPr>
          <w:b/>
          <w:szCs w:val="32"/>
        </w:rPr>
      </w:pPr>
      <w:r w:rsidRPr="00411A37">
        <w:rPr>
          <w:b/>
          <w:szCs w:val="32"/>
        </w:rPr>
        <w:t>Applications of JDBC</w:t>
      </w:r>
    </w:p>
    <w:p w:rsidR="00411A37" w:rsidRPr="00411A37" w:rsidRDefault="00411A37" w:rsidP="00411A37">
      <w:pPr>
        <w:spacing w:after="0" w:line="240" w:lineRule="auto"/>
        <w:ind w:left="0" w:firstLine="0"/>
        <w:rPr>
          <w:szCs w:val="32"/>
        </w:rPr>
      </w:pPr>
      <w:r w:rsidRPr="00411A37">
        <w:rPr>
          <w:szCs w:val="32"/>
        </w:rPr>
        <w:t>JDBC is fundamentally a specification that provides a complete set of interfaces. These interfaces allow for portable access to an underlying database.</w:t>
      </w:r>
    </w:p>
    <w:p w:rsidR="00411A37" w:rsidRPr="00411A37" w:rsidRDefault="00411A37" w:rsidP="00411A37">
      <w:pPr>
        <w:spacing w:after="0" w:line="240" w:lineRule="auto"/>
        <w:ind w:left="0" w:firstLine="0"/>
        <w:rPr>
          <w:szCs w:val="32"/>
        </w:rPr>
      </w:pPr>
    </w:p>
    <w:p w:rsidR="00411A37" w:rsidRPr="00411A37" w:rsidRDefault="00411A37" w:rsidP="00411A37">
      <w:pPr>
        <w:spacing w:after="0" w:line="240" w:lineRule="auto"/>
        <w:ind w:left="0" w:firstLine="0"/>
        <w:rPr>
          <w:szCs w:val="32"/>
        </w:rPr>
      </w:pPr>
      <w:r w:rsidRPr="00411A37">
        <w:rPr>
          <w:szCs w:val="32"/>
        </w:rPr>
        <w:t>We can use Java to write different types of executables, such as:</w:t>
      </w:r>
    </w:p>
    <w:p w:rsidR="00411A37" w:rsidRPr="00411A37" w:rsidRDefault="00411A37" w:rsidP="00411A37">
      <w:pPr>
        <w:spacing w:after="0" w:line="240" w:lineRule="auto"/>
        <w:ind w:left="0" w:firstLine="0"/>
        <w:rPr>
          <w:szCs w:val="32"/>
        </w:rPr>
      </w:pPr>
    </w:p>
    <w:p w:rsidR="00411A37" w:rsidRPr="00411A37" w:rsidRDefault="00411A37" w:rsidP="00411A37">
      <w:pPr>
        <w:spacing w:after="0" w:line="240" w:lineRule="auto"/>
        <w:ind w:left="0" w:firstLine="0"/>
        <w:rPr>
          <w:szCs w:val="32"/>
        </w:rPr>
      </w:pPr>
      <w:r w:rsidRPr="00411A37">
        <w:rPr>
          <w:szCs w:val="32"/>
        </w:rPr>
        <w:t>Java Applications</w:t>
      </w:r>
    </w:p>
    <w:p w:rsidR="00411A37" w:rsidRPr="00411A37" w:rsidRDefault="00411A37" w:rsidP="00411A37">
      <w:pPr>
        <w:spacing w:after="0" w:line="240" w:lineRule="auto"/>
        <w:ind w:left="0" w:firstLine="0"/>
        <w:rPr>
          <w:szCs w:val="32"/>
        </w:rPr>
      </w:pPr>
      <w:r w:rsidRPr="00411A37">
        <w:rPr>
          <w:szCs w:val="32"/>
        </w:rPr>
        <w:t>Java Applets</w:t>
      </w:r>
    </w:p>
    <w:p w:rsidR="00411A37" w:rsidRPr="00411A37" w:rsidRDefault="00411A37" w:rsidP="00411A37">
      <w:pPr>
        <w:spacing w:after="0" w:line="240" w:lineRule="auto"/>
        <w:ind w:left="0" w:firstLine="0"/>
        <w:rPr>
          <w:szCs w:val="32"/>
        </w:rPr>
      </w:pPr>
      <w:r w:rsidRPr="00411A37">
        <w:rPr>
          <w:szCs w:val="32"/>
        </w:rPr>
        <w:t>Enterprise JavaBeans (EJBs)</w:t>
      </w:r>
    </w:p>
    <w:p w:rsidR="00411A37" w:rsidRPr="00411A37" w:rsidRDefault="00411A37" w:rsidP="00411A37">
      <w:pPr>
        <w:spacing w:after="0" w:line="240" w:lineRule="auto"/>
        <w:ind w:left="0" w:firstLine="0"/>
        <w:rPr>
          <w:szCs w:val="32"/>
        </w:rPr>
      </w:pPr>
      <w:r w:rsidRPr="00411A37">
        <w:rPr>
          <w:szCs w:val="32"/>
        </w:rPr>
        <w:t>Java Servlets</w:t>
      </w:r>
    </w:p>
    <w:p w:rsidR="00411A37" w:rsidRPr="00411A37" w:rsidRDefault="00411A37" w:rsidP="00411A37">
      <w:pPr>
        <w:spacing w:after="0" w:line="240" w:lineRule="auto"/>
        <w:ind w:left="0" w:firstLine="0"/>
        <w:rPr>
          <w:szCs w:val="32"/>
        </w:rPr>
      </w:pPr>
      <w:r w:rsidRPr="00411A37">
        <w:rPr>
          <w:szCs w:val="32"/>
        </w:rPr>
        <w:t>Java ServerPages (JSPs)</w:t>
      </w:r>
    </w:p>
    <w:p w:rsidR="00411A37" w:rsidRDefault="00411A37" w:rsidP="00411A37">
      <w:pPr>
        <w:spacing w:after="0" w:line="240" w:lineRule="auto"/>
        <w:ind w:left="0" w:firstLine="0"/>
        <w:rPr>
          <w:szCs w:val="32"/>
        </w:rPr>
      </w:pPr>
      <w:r w:rsidRPr="00411A37">
        <w:rPr>
          <w:szCs w:val="32"/>
        </w:rPr>
        <w:t>All these different executables can use a JDBC driver to access a database, and take advantage of the stored data. JDBC provides similar capabilities as ODBC by allowing Java programs to contain database-independent code.</w:t>
      </w:r>
    </w:p>
    <w:p w:rsidR="00411A37" w:rsidRPr="00411A37" w:rsidRDefault="00411A37" w:rsidP="00411A37">
      <w:pPr>
        <w:spacing w:after="0" w:line="240" w:lineRule="auto"/>
        <w:ind w:left="0" w:firstLine="0"/>
        <w:rPr>
          <w:b/>
          <w:szCs w:val="32"/>
        </w:rPr>
      </w:pPr>
      <w:r w:rsidRPr="00411A37">
        <w:rPr>
          <w:b/>
          <w:szCs w:val="32"/>
        </w:rPr>
        <w:lastRenderedPageBreak/>
        <w:t>Architecture of JDBC</w:t>
      </w:r>
    </w:p>
    <w:p w:rsidR="00411A37" w:rsidRDefault="00411A37" w:rsidP="00411A37">
      <w:pPr>
        <w:spacing w:after="0" w:line="240" w:lineRule="auto"/>
        <w:ind w:left="0" w:firstLine="0"/>
        <w:rPr>
          <w:szCs w:val="32"/>
        </w:rPr>
      </w:pPr>
      <w:r w:rsidRPr="00411A37">
        <w:rPr>
          <w:szCs w:val="32"/>
        </w:rPr>
        <w:t>The following figure shows the JDBC architecture:</w:t>
      </w:r>
    </w:p>
    <w:p w:rsidR="00411A37" w:rsidRPr="00411A37" w:rsidRDefault="00411A37" w:rsidP="00411A37">
      <w:pPr>
        <w:spacing w:after="0" w:line="240" w:lineRule="auto"/>
        <w:ind w:left="0" w:firstLine="0"/>
        <w:rPr>
          <w:szCs w:val="32"/>
        </w:rPr>
      </w:pPr>
    </w:p>
    <w:p w:rsidR="00411A37" w:rsidRPr="00411A37" w:rsidRDefault="00411A37" w:rsidP="00411A37">
      <w:pPr>
        <w:spacing w:after="0" w:line="240" w:lineRule="auto"/>
        <w:ind w:left="0" w:firstLine="0"/>
        <w:rPr>
          <w:szCs w:val="32"/>
        </w:rPr>
      </w:pPr>
      <w:r w:rsidRPr="00411A37">
        <w:rPr>
          <w:szCs w:val="32"/>
        </w:rPr>
        <w:drawing>
          <wp:inline distT="0" distB="0" distL="0" distR="0">
            <wp:extent cx="6886603" cy="8353425"/>
            <wp:effectExtent l="0" t="0" r="9525" b="0"/>
            <wp:docPr id="3" name="Picture 3" descr="Architecture of JDBC">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rchitecture of JDBC">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7311" cy="8354284"/>
                    </a:xfrm>
                    <a:prstGeom prst="rect">
                      <a:avLst/>
                    </a:prstGeom>
                    <a:noFill/>
                    <a:ln>
                      <a:noFill/>
                    </a:ln>
                  </pic:spPr>
                </pic:pic>
              </a:graphicData>
            </a:graphic>
          </wp:inline>
        </w:drawing>
      </w:r>
    </w:p>
    <w:p w:rsidR="00411A37" w:rsidRPr="00411A37" w:rsidRDefault="00411A37" w:rsidP="00411A37">
      <w:pPr>
        <w:spacing w:after="0" w:line="240" w:lineRule="auto"/>
        <w:ind w:left="0" w:firstLine="0"/>
        <w:rPr>
          <w:szCs w:val="32"/>
        </w:rPr>
      </w:pPr>
      <w:r w:rsidRPr="00411A37">
        <w:rPr>
          <w:b/>
          <w:bCs/>
          <w:szCs w:val="32"/>
        </w:rPr>
        <w:lastRenderedPageBreak/>
        <w:t>Description of the Architecture:</w:t>
      </w:r>
    </w:p>
    <w:p w:rsidR="00411A37" w:rsidRPr="00411A37" w:rsidRDefault="00411A37" w:rsidP="00411A37">
      <w:pPr>
        <w:spacing w:after="0" w:line="240" w:lineRule="auto"/>
        <w:ind w:left="0" w:firstLine="0"/>
        <w:rPr>
          <w:szCs w:val="32"/>
        </w:rPr>
      </w:pPr>
      <w:r w:rsidRPr="00411A37">
        <w:rPr>
          <w:b/>
          <w:bCs/>
          <w:szCs w:val="32"/>
        </w:rPr>
        <w:t>1. Application:</w:t>
      </w:r>
      <w:r w:rsidRPr="00411A37">
        <w:rPr>
          <w:szCs w:val="32"/>
        </w:rPr>
        <w:t> Application in JDBC is a Java applet or a Servlet that communicates with a data source.</w:t>
      </w:r>
    </w:p>
    <w:p w:rsidR="00411A37" w:rsidRPr="00411A37" w:rsidRDefault="00411A37" w:rsidP="00411A37">
      <w:pPr>
        <w:spacing w:after="0" w:line="240" w:lineRule="auto"/>
        <w:ind w:left="0" w:firstLine="0"/>
        <w:rPr>
          <w:szCs w:val="32"/>
        </w:rPr>
      </w:pPr>
      <w:r w:rsidRPr="00411A37">
        <w:rPr>
          <w:b/>
          <w:bCs/>
          <w:szCs w:val="32"/>
        </w:rPr>
        <w:t>2. JDBC API:</w:t>
      </w:r>
      <w:r w:rsidRPr="00411A37">
        <w:rPr>
          <w:szCs w:val="32"/>
        </w:rPr>
        <w:t> JDBC API provides classes, methods, and interfaces that allow Java programs to execute SQL statements and retrieve results from the database. Some important classes and interfaces defined in JDBC API are as follows:</w:t>
      </w:r>
    </w:p>
    <w:p w:rsidR="00411A37" w:rsidRPr="00411A37" w:rsidRDefault="00411A37" w:rsidP="00411A37">
      <w:pPr>
        <w:numPr>
          <w:ilvl w:val="0"/>
          <w:numId w:val="29"/>
        </w:numPr>
        <w:spacing w:after="0" w:line="240" w:lineRule="auto"/>
        <w:rPr>
          <w:szCs w:val="32"/>
        </w:rPr>
      </w:pPr>
      <w:r w:rsidRPr="00411A37">
        <w:rPr>
          <w:szCs w:val="32"/>
        </w:rPr>
        <w:t>DriverManager</w:t>
      </w:r>
    </w:p>
    <w:p w:rsidR="00411A37" w:rsidRPr="00411A37" w:rsidRDefault="00411A37" w:rsidP="00411A37">
      <w:pPr>
        <w:numPr>
          <w:ilvl w:val="0"/>
          <w:numId w:val="29"/>
        </w:numPr>
        <w:spacing w:after="0" w:line="240" w:lineRule="auto"/>
        <w:rPr>
          <w:szCs w:val="32"/>
        </w:rPr>
      </w:pPr>
      <w:r w:rsidRPr="00411A37">
        <w:rPr>
          <w:szCs w:val="32"/>
        </w:rPr>
        <w:t>Driver</w:t>
      </w:r>
    </w:p>
    <w:p w:rsidR="00411A37" w:rsidRPr="00411A37" w:rsidRDefault="00411A37" w:rsidP="00411A37">
      <w:pPr>
        <w:numPr>
          <w:ilvl w:val="0"/>
          <w:numId w:val="29"/>
        </w:numPr>
        <w:spacing w:after="0" w:line="240" w:lineRule="auto"/>
        <w:rPr>
          <w:szCs w:val="32"/>
        </w:rPr>
      </w:pPr>
      <w:r w:rsidRPr="00411A37">
        <w:rPr>
          <w:szCs w:val="32"/>
        </w:rPr>
        <w:t>Connection</w:t>
      </w:r>
    </w:p>
    <w:p w:rsidR="00411A37" w:rsidRPr="00411A37" w:rsidRDefault="00411A37" w:rsidP="00411A37">
      <w:pPr>
        <w:numPr>
          <w:ilvl w:val="0"/>
          <w:numId w:val="29"/>
        </w:numPr>
        <w:spacing w:after="0" w:line="240" w:lineRule="auto"/>
        <w:rPr>
          <w:szCs w:val="32"/>
        </w:rPr>
      </w:pPr>
      <w:r w:rsidRPr="00411A37">
        <w:rPr>
          <w:szCs w:val="32"/>
        </w:rPr>
        <w:t>Statement</w:t>
      </w:r>
    </w:p>
    <w:p w:rsidR="00411A37" w:rsidRPr="00411A37" w:rsidRDefault="00411A37" w:rsidP="00411A37">
      <w:pPr>
        <w:numPr>
          <w:ilvl w:val="0"/>
          <w:numId w:val="29"/>
        </w:numPr>
        <w:spacing w:after="0" w:line="240" w:lineRule="auto"/>
        <w:rPr>
          <w:szCs w:val="32"/>
        </w:rPr>
      </w:pPr>
      <w:r w:rsidRPr="00411A37">
        <w:rPr>
          <w:szCs w:val="32"/>
        </w:rPr>
        <w:t>PreparedStatement</w:t>
      </w:r>
    </w:p>
    <w:p w:rsidR="00411A37" w:rsidRPr="00411A37" w:rsidRDefault="00411A37" w:rsidP="00411A37">
      <w:pPr>
        <w:numPr>
          <w:ilvl w:val="0"/>
          <w:numId w:val="29"/>
        </w:numPr>
        <w:spacing w:after="0" w:line="240" w:lineRule="auto"/>
        <w:rPr>
          <w:szCs w:val="32"/>
        </w:rPr>
      </w:pPr>
      <w:r w:rsidRPr="00411A37">
        <w:rPr>
          <w:szCs w:val="32"/>
        </w:rPr>
        <w:t>CallableStatement</w:t>
      </w:r>
    </w:p>
    <w:p w:rsidR="00411A37" w:rsidRPr="00411A37" w:rsidRDefault="00411A37" w:rsidP="00411A37">
      <w:pPr>
        <w:numPr>
          <w:ilvl w:val="0"/>
          <w:numId w:val="29"/>
        </w:numPr>
        <w:spacing w:after="0" w:line="240" w:lineRule="auto"/>
        <w:rPr>
          <w:szCs w:val="32"/>
        </w:rPr>
      </w:pPr>
      <w:r w:rsidRPr="00411A37">
        <w:rPr>
          <w:szCs w:val="32"/>
        </w:rPr>
        <w:t>ResultSet</w:t>
      </w:r>
    </w:p>
    <w:p w:rsidR="00411A37" w:rsidRPr="00411A37" w:rsidRDefault="00411A37" w:rsidP="00411A37">
      <w:pPr>
        <w:numPr>
          <w:ilvl w:val="0"/>
          <w:numId w:val="29"/>
        </w:numPr>
        <w:spacing w:after="0" w:line="240" w:lineRule="auto"/>
        <w:rPr>
          <w:szCs w:val="32"/>
        </w:rPr>
      </w:pPr>
      <w:r w:rsidRPr="00411A37">
        <w:rPr>
          <w:szCs w:val="32"/>
        </w:rPr>
        <w:t>SQL data</w:t>
      </w:r>
    </w:p>
    <w:p w:rsidR="00411A37" w:rsidRPr="00411A37" w:rsidRDefault="00411A37" w:rsidP="00411A37">
      <w:pPr>
        <w:spacing w:after="0" w:line="240" w:lineRule="auto"/>
        <w:ind w:left="0" w:firstLine="0"/>
        <w:rPr>
          <w:szCs w:val="32"/>
        </w:rPr>
      </w:pPr>
      <w:r w:rsidRPr="00411A37">
        <w:rPr>
          <w:b/>
          <w:bCs/>
          <w:szCs w:val="32"/>
        </w:rPr>
        <w:t>3. Driver Manager:</w:t>
      </w:r>
      <w:r w:rsidRPr="00411A37">
        <w:rPr>
          <w:szCs w:val="32"/>
        </w:rPr>
        <w:t> The Driver Manager plays an important role in the JDBC architecture. The Driver manager uses some database-specific drivers that effectively connect enterprise applications to databases.</w:t>
      </w:r>
    </w:p>
    <w:p w:rsidR="00411A37" w:rsidRDefault="00411A37" w:rsidP="00411A37">
      <w:pPr>
        <w:spacing w:after="0" w:line="240" w:lineRule="auto"/>
        <w:ind w:left="0" w:firstLine="0"/>
        <w:rPr>
          <w:szCs w:val="32"/>
        </w:rPr>
      </w:pPr>
      <w:r w:rsidRPr="00411A37">
        <w:rPr>
          <w:b/>
          <w:bCs/>
          <w:szCs w:val="32"/>
        </w:rPr>
        <w:t>4. JDBC drivers:</w:t>
      </w:r>
      <w:r w:rsidRPr="00411A37">
        <w:rPr>
          <w:szCs w:val="32"/>
        </w:rPr>
        <w:t> JDBC drivers help us to communicate with a data source through JDBC. We need a JDBC driver that can intelligently interact with the respective data source.</w:t>
      </w:r>
    </w:p>
    <w:p w:rsidR="00411A37" w:rsidRPr="00411A37" w:rsidRDefault="00411A37" w:rsidP="00411A37">
      <w:pPr>
        <w:spacing w:after="0" w:line="240" w:lineRule="auto"/>
        <w:ind w:left="0" w:firstLine="0"/>
        <w:rPr>
          <w:szCs w:val="32"/>
        </w:rPr>
      </w:pPr>
    </w:p>
    <w:p w:rsidR="00411A37" w:rsidRPr="00411A37" w:rsidRDefault="00411A37" w:rsidP="00411A37">
      <w:pPr>
        <w:spacing w:after="0" w:line="240" w:lineRule="auto"/>
        <w:ind w:left="0" w:firstLine="0"/>
        <w:rPr>
          <w:b/>
          <w:szCs w:val="32"/>
        </w:rPr>
      </w:pPr>
      <w:r w:rsidRPr="00411A37">
        <w:rPr>
          <w:b/>
          <w:szCs w:val="32"/>
        </w:rPr>
        <w:t>Types of JDBC Architecture</w:t>
      </w:r>
    </w:p>
    <w:p w:rsidR="00411A37" w:rsidRPr="00411A37" w:rsidRDefault="00411A37" w:rsidP="00411A37">
      <w:pPr>
        <w:spacing w:after="0" w:line="240" w:lineRule="auto"/>
        <w:ind w:left="0" w:firstLine="0"/>
        <w:rPr>
          <w:szCs w:val="32"/>
        </w:rPr>
      </w:pPr>
      <w:r w:rsidRPr="00411A37">
        <w:rPr>
          <w:szCs w:val="32"/>
        </w:rPr>
        <w:t>There are two types of processing models in JDBC architecture: two-tier and three-tier. These models help us to access a database. They are:</w:t>
      </w:r>
    </w:p>
    <w:p w:rsidR="00411A37" w:rsidRPr="00411A37" w:rsidRDefault="00411A37" w:rsidP="00411A37">
      <w:pPr>
        <w:spacing w:after="0" w:line="240" w:lineRule="auto"/>
        <w:ind w:left="0" w:firstLine="0"/>
        <w:rPr>
          <w:b/>
          <w:szCs w:val="32"/>
        </w:rPr>
      </w:pPr>
      <w:r w:rsidRPr="00411A37">
        <w:rPr>
          <w:b/>
          <w:szCs w:val="32"/>
        </w:rPr>
        <w:t>1. Two-tier model</w:t>
      </w:r>
    </w:p>
    <w:p w:rsidR="00411A37" w:rsidRPr="00411A37" w:rsidRDefault="00411A37" w:rsidP="00411A37">
      <w:pPr>
        <w:spacing w:after="0" w:line="240" w:lineRule="auto"/>
        <w:ind w:left="0" w:firstLine="0"/>
        <w:rPr>
          <w:szCs w:val="32"/>
        </w:rPr>
      </w:pPr>
      <w:r w:rsidRPr="00411A37">
        <w:rPr>
          <w:szCs w:val="32"/>
        </w:rPr>
        <w:t>In this model, a Java application directly communicates with the data source. JDBC driver provides communication between the application and the data source. When a user sends a query to the data source, the answers to those queries are given to the user in the form of results.</w:t>
      </w:r>
    </w:p>
    <w:p w:rsidR="00411A37" w:rsidRPr="00411A37" w:rsidRDefault="00411A37" w:rsidP="00411A37">
      <w:pPr>
        <w:spacing w:after="0" w:line="240" w:lineRule="auto"/>
        <w:ind w:left="0" w:firstLine="0"/>
        <w:rPr>
          <w:szCs w:val="32"/>
        </w:rPr>
      </w:pPr>
      <w:r w:rsidRPr="00411A37">
        <w:rPr>
          <w:szCs w:val="32"/>
        </w:rPr>
        <w:t>We can locate the data source on a different machine on a network to which a user is connected. This is called a client/server configuration, in which the user machine acts as a client, and the machine with the data source acts as a server.</w:t>
      </w:r>
    </w:p>
    <w:p w:rsidR="00411A37" w:rsidRPr="00411A37" w:rsidRDefault="00411A37" w:rsidP="00411A37">
      <w:pPr>
        <w:spacing w:after="0" w:line="240" w:lineRule="auto"/>
        <w:ind w:left="0" w:firstLine="0"/>
        <w:rPr>
          <w:b/>
          <w:szCs w:val="32"/>
        </w:rPr>
      </w:pPr>
      <w:r w:rsidRPr="00411A37">
        <w:rPr>
          <w:b/>
          <w:szCs w:val="32"/>
        </w:rPr>
        <w:t>2. Three-tier model</w:t>
      </w:r>
    </w:p>
    <w:p w:rsidR="00437526" w:rsidRDefault="00411A37" w:rsidP="00411A37">
      <w:pPr>
        <w:spacing w:after="0" w:line="240" w:lineRule="auto"/>
        <w:ind w:left="0" w:firstLine="0"/>
        <w:rPr>
          <w:szCs w:val="32"/>
        </w:rPr>
      </w:pPr>
      <w:r w:rsidRPr="00411A37">
        <w:rPr>
          <w:szCs w:val="32"/>
        </w:rPr>
        <w:t>In the three-tier model, the query of the user queries goes to the middle-tier services. From the middle-tier service, the commands again reach the data source. The results of the query go back to the middle tier.</w:t>
      </w:r>
      <w:r w:rsidR="00437526">
        <w:rPr>
          <w:szCs w:val="32"/>
        </w:rPr>
        <w:br w:type="page"/>
      </w:r>
    </w:p>
    <w:p w:rsidR="00F2077A" w:rsidRDefault="00F2077A">
      <w:pPr>
        <w:spacing w:after="0" w:line="240" w:lineRule="auto"/>
        <w:ind w:left="0" w:firstLine="0"/>
        <w:rPr>
          <w:b/>
          <w:sz w:val="40"/>
          <w:szCs w:val="40"/>
        </w:rPr>
      </w:pPr>
      <w:r w:rsidRPr="00F2077A">
        <w:rPr>
          <w:b/>
          <w:sz w:val="40"/>
          <w:szCs w:val="40"/>
        </w:rPr>
        <w:lastRenderedPageBreak/>
        <w:t>d. Life Cycle of an applet</w:t>
      </w:r>
    </w:p>
    <w:p w:rsidR="00F2077A" w:rsidRDefault="00F2077A">
      <w:pPr>
        <w:spacing w:after="0" w:line="240" w:lineRule="auto"/>
        <w:ind w:left="0" w:firstLine="0"/>
        <w:rPr>
          <w:b/>
          <w:sz w:val="40"/>
          <w:szCs w:val="40"/>
        </w:rPr>
      </w:pPr>
    </w:p>
    <w:p w:rsidR="00F2077A" w:rsidRDefault="00F2077A" w:rsidP="00F2077A">
      <w:pPr>
        <w:rPr>
          <w:szCs w:val="32"/>
        </w:rPr>
      </w:pPr>
      <w:r w:rsidRPr="00F2077A">
        <w:rPr>
          <w:b/>
          <w:bCs/>
          <w:szCs w:val="32"/>
        </w:rPr>
        <w:t>Applets</w:t>
      </w:r>
      <w:r w:rsidRPr="00F2077A">
        <w:rPr>
          <w:szCs w:val="32"/>
        </w:rPr>
        <w:t> are small java programs that are primarily used in internet computing. It can be transported over the internet from one computer to another and run using the Applet Viewer or any web browser that supports Java.</w:t>
      </w:r>
    </w:p>
    <w:p w:rsidR="00F2077A" w:rsidRPr="00F2077A" w:rsidRDefault="00F2077A" w:rsidP="00F2077A">
      <w:pPr>
        <w:rPr>
          <w:szCs w:val="32"/>
        </w:rPr>
      </w:pPr>
    </w:p>
    <w:p w:rsidR="00F2077A" w:rsidRDefault="00F2077A" w:rsidP="00F2077A">
      <w:pPr>
        <w:spacing w:after="0" w:line="240" w:lineRule="auto"/>
        <w:ind w:left="0" w:firstLine="0"/>
        <w:rPr>
          <w:szCs w:val="32"/>
        </w:rPr>
      </w:pPr>
      <w:r w:rsidRPr="00F2077A">
        <w:rPr>
          <w:szCs w:val="32"/>
        </w:rPr>
        <w:t>An applet is like an application program, it can do many things for us. It can perform </w:t>
      </w:r>
      <w:r w:rsidRPr="00F2077A">
        <w:rPr>
          <w:b/>
          <w:bCs/>
          <w:szCs w:val="32"/>
        </w:rPr>
        <w:t>arithmetic operations, display graphics, create animation &amp; games, play sounds</w:t>
      </w:r>
      <w:r w:rsidRPr="00F2077A">
        <w:rPr>
          <w:szCs w:val="32"/>
        </w:rPr>
        <w:t> and accept user input, etc. Every Java applet inherits a set of default behaviours from the Applet class. As a result, when an applet is loaded, it undergoes a series of changes in its states.</w:t>
      </w:r>
    </w:p>
    <w:p w:rsidR="00F2077A" w:rsidRPr="00F2077A" w:rsidRDefault="00F2077A" w:rsidP="00F2077A">
      <w:pPr>
        <w:spacing w:after="0" w:line="240" w:lineRule="auto"/>
        <w:ind w:left="0" w:firstLine="0"/>
        <w:rPr>
          <w:szCs w:val="32"/>
        </w:rPr>
      </w:pPr>
    </w:p>
    <w:p w:rsidR="00F2077A" w:rsidRPr="00F2077A" w:rsidRDefault="00F2077A" w:rsidP="00F2077A">
      <w:pPr>
        <w:spacing w:after="0" w:line="240" w:lineRule="auto"/>
        <w:ind w:left="0" w:firstLine="0"/>
        <w:rPr>
          <w:b/>
          <w:bCs/>
          <w:szCs w:val="32"/>
        </w:rPr>
      </w:pPr>
      <w:r w:rsidRPr="00F2077A">
        <w:rPr>
          <w:b/>
          <w:bCs/>
          <w:szCs w:val="32"/>
        </w:rPr>
        <w:t>Applet Life Cycle:</w:t>
      </w:r>
    </w:p>
    <w:p w:rsidR="00F2077A" w:rsidRPr="00F2077A" w:rsidRDefault="00F2077A" w:rsidP="00F2077A">
      <w:pPr>
        <w:spacing w:after="0" w:line="240" w:lineRule="auto"/>
        <w:ind w:left="0" w:firstLine="0"/>
        <w:rPr>
          <w:szCs w:val="32"/>
        </w:rPr>
      </w:pPr>
      <w:r w:rsidRPr="00F2077A">
        <w:rPr>
          <w:szCs w:val="32"/>
        </w:rPr>
        <w:t>Applet Life Cycle is defined as how the applet created, started, stopped and destroyed during the entire execution of the application. The methods to execute in the Applet Life Cycle are </w:t>
      </w:r>
      <w:r w:rsidRPr="00F2077A">
        <w:rPr>
          <w:b/>
          <w:bCs/>
          <w:szCs w:val="32"/>
        </w:rPr>
        <w:t>init()</w:t>
      </w:r>
      <w:r w:rsidRPr="00F2077A">
        <w:rPr>
          <w:szCs w:val="32"/>
        </w:rPr>
        <w:t>, </w:t>
      </w:r>
      <w:r w:rsidRPr="00F2077A">
        <w:rPr>
          <w:b/>
          <w:bCs/>
          <w:szCs w:val="32"/>
        </w:rPr>
        <w:t>start()</w:t>
      </w:r>
      <w:r w:rsidRPr="00F2077A">
        <w:rPr>
          <w:szCs w:val="32"/>
        </w:rPr>
        <w:t>, </w:t>
      </w:r>
      <w:r w:rsidRPr="00F2077A">
        <w:rPr>
          <w:b/>
          <w:bCs/>
          <w:szCs w:val="32"/>
        </w:rPr>
        <w:t>stop()</w:t>
      </w:r>
      <w:r w:rsidRPr="00F2077A">
        <w:rPr>
          <w:szCs w:val="32"/>
        </w:rPr>
        <w:t>, </w:t>
      </w:r>
      <w:r w:rsidRPr="00F2077A">
        <w:rPr>
          <w:b/>
          <w:bCs/>
          <w:szCs w:val="32"/>
        </w:rPr>
        <w:t>destroy()</w:t>
      </w:r>
      <w:r w:rsidRPr="00F2077A">
        <w:rPr>
          <w:szCs w:val="32"/>
        </w:rPr>
        <w:t>. The Applet Life Cycle Diagram is given as below:</w:t>
      </w:r>
    </w:p>
    <w:p w:rsidR="00F2077A" w:rsidRPr="00F2077A" w:rsidRDefault="00F2077A" w:rsidP="00F2077A">
      <w:pPr>
        <w:spacing w:after="0" w:line="240" w:lineRule="auto"/>
        <w:ind w:left="0" w:firstLine="0"/>
        <w:rPr>
          <w:szCs w:val="32"/>
        </w:rPr>
      </w:pPr>
      <w:r w:rsidRPr="00F2077A">
        <w:rPr>
          <w:szCs w:val="32"/>
        </w:rPr>
        <w:drawing>
          <wp:inline distT="0" distB="0" distL="0" distR="0">
            <wp:extent cx="6010275" cy="4743450"/>
            <wp:effectExtent l="0" t="0" r="9525" b="0"/>
            <wp:docPr id="5" name="Picture 5" descr="apple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pplet life-cyc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0275" cy="4743450"/>
                    </a:xfrm>
                    <a:prstGeom prst="rect">
                      <a:avLst/>
                    </a:prstGeom>
                    <a:noFill/>
                    <a:ln>
                      <a:noFill/>
                    </a:ln>
                  </pic:spPr>
                </pic:pic>
              </a:graphicData>
            </a:graphic>
          </wp:inline>
        </w:drawing>
      </w:r>
    </w:p>
    <w:p w:rsidR="00F2077A" w:rsidRPr="00F2077A" w:rsidRDefault="00F2077A" w:rsidP="00F2077A">
      <w:pPr>
        <w:numPr>
          <w:ilvl w:val="0"/>
          <w:numId w:val="30"/>
        </w:numPr>
        <w:spacing w:after="0" w:line="240" w:lineRule="auto"/>
        <w:rPr>
          <w:szCs w:val="32"/>
        </w:rPr>
      </w:pPr>
      <w:r w:rsidRPr="00F2077A">
        <w:rPr>
          <w:szCs w:val="32"/>
        </w:rPr>
        <w:lastRenderedPageBreak/>
        <w:t>Born or Initialization State</w:t>
      </w:r>
    </w:p>
    <w:p w:rsidR="00F2077A" w:rsidRPr="00F2077A" w:rsidRDefault="00F2077A" w:rsidP="00F2077A">
      <w:pPr>
        <w:numPr>
          <w:ilvl w:val="0"/>
          <w:numId w:val="30"/>
        </w:numPr>
        <w:spacing w:after="0" w:line="240" w:lineRule="auto"/>
        <w:rPr>
          <w:szCs w:val="32"/>
        </w:rPr>
      </w:pPr>
      <w:r w:rsidRPr="00F2077A">
        <w:rPr>
          <w:szCs w:val="32"/>
        </w:rPr>
        <w:t>Running State</w:t>
      </w:r>
    </w:p>
    <w:p w:rsidR="00F2077A" w:rsidRPr="00F2077A" w:rsidRDefault="00F2077A" w:rsidP="00F2077A">
      <w:pPr>
        <w:numPr>
          <w:ilvl w:val="0"/>
          <w:numId w:val="30"/>
        </w:numPr>
        <w:spacing w:after="0" w:line="240" w:lineRule="auto"/>
        <w:rPr>
          <w:szCs w:val="32"/>
        </w:rPr>
      </w:pPr>
      <w:r w:rsidRPr="00F2077A">
        <w:rPr>
          <w:szCs w:val="32"/>
        </w:rPr>
        <w:t>Idle State</w:t>
      </w:r>
    </w:p>
    <w:p w:rsidR="00F2077A" w:rsidRDefault="00F2077A" w:rsidP="00F2077A">
      <w:pPr>
        <w:numPr>
          <w:ilvl w:val="0"/>
          <w:numId w:val="30"/>
        </w:numPr>
        <w:spacing w:after="0" w:line="240" w:lineRule="auto"/>
        <w:rPr>
          <w:szCs w:val="32"/>
        </w:rPr>
      </w:pPr>
      <w:r w:rsidRPr="00F2077A">
        <w:rPr>
          <w:szCs w:val="32"/>
        </w:rPr>
        <w:t>Dead State</w:t>
      </w:r>
    </w:p>
    <w:p w:rsidR="00F2077A" w:rsidRPr="00F2077A" w:rsidRDefault="00F2077A" w:rsidP="00F2077A">
      <w:pPr>
        <w:numPr>
          <w:ilvl w:val="0"/>
          <w:numId w:val="30"/>
        </w:numPr>
        <w:spacing w:after="0" w:line="240" w:lineRule="auto"/>
        <w:rPr>
          <w:szCs w:val="32"/>
        </w:rPr>
      </w:pPr>
    </w:p>
    <w:p w:rsidR="00F2077A" w:rsidRPr="00F2077A" w:rsidRDefault="00F2077A" w:rsidP="00F2077A">
      <w:pPr>
        <w:spacing w:after="0" w:line="240" w:lineRule="auto"/>
        <w:ind w:left="0" w:firstLine="0"/>
        <w:rPr>
          <w:szCs w:val="32"/>
        </w:rPr>
      </w:pPr>
      <w:r w:rsidRPr="00F2077A">
        <w:rPr>
          <w:b/>
          <w:bCs/>
          <w:szCs w:val="32"/>
        </w:rPr>
        <w:t>1. Born or Initialization State:</w:t>
      </w:r>
      <w:r w:rsidRPr="00F2077A">
        <w:rPr>
          <w:szCs w:val="32"/>
        </w:rPr>
        <w:t> Applets enters the initialization state when it is first loaded. It is achieved by </w:t>
      </w:r>
      <w:r w:rsidRPr="00F2077A">
        <w:rPr>
          <w:b/>
          <w:bCs/>
          <w:szCs w:val="32"/>
        </w:rPr>
        <w:t>init()</w:t>
      </w:r>
      <w:r w:rsidRPr="00F2077A">
        <w:rPr>
          <w:szCs w:val="32"/>
        </w:rPr>
        <w:t> method of Applet class. Then applet is born.</w:t>
      </w:r>
    </w:p>
    <w:p w:rsidR="00F2077A" w:rsidRPr="00F2077A" w:rsidRDefault="00F2077A" w:rsidP="00F2077A">
      <w:pPr>
        <w:spacing w:after="0" w:line="240" w:lineRule="auto"/>
        <w:ind w:left="360" w:firstLine="0"/>
        <w:rPr>
          <w:szCs w:val="32"/>
        </w:rPr>
      </w:pPr>
      <w:r w:rsidRPr="00F2077A">
        <w:rPr>
          <w:szCs w:val="32"/>
        </w:rPr>
        <w:t xml:space="preserve">public void </w:t>
      </w:r>
      <w:r w:rsidRPr="00F2077A">
        <w:rPr>
          <w:b/>
          <w:bCs/>
          <w:szCs w:val="32"/>
        </w:rPr>
        <w:t>init</w:t>
      </w:r>
      <w:r w:rsidRPr="00F2077A">
        <w:rPr>
          <w:szCs w:val="32"/>
        </w:rPr>
        <w:t>()</w:t>
      </w:r>
    </w:p>
    <w:p w:rsidR="00F2077A" w:rsidRPr="00F2077A" w:rsidRDefault="00F2077A" w:rsidP="00F2077A">
      <w:pPr>
        <w:spacing w:after="0" w:line="240" w:lineRule="auto"/>
        <w:ind w:left="360" w:firstLine="0"/>
        <w:rPr>
          <w:szCs w:val="32"/>
        </w:rPr>
      </w:pPr>
      <w:r w:rsidRPr="00F2077A">
        <w:rPr>
          <w:szCs w:val="32"/>
        </w:rPr>
        <w:t>{</w:t>
      </w:r>
    </w:p>
    <w:p w:rsidR="00F2077A" w:rsidRPr="00F2077A" w:rsidRDefault="00F2077A" w:rsidP="00F2077A">
      <w:pPr>
        <w:spacing w:after="0" w:line="240" w:lineRule="auto"/>
        <w:ind w:left="360" w:firstLine="0"/>
        <w:rPr>
          <w:szCs w:val="32"/>
        </w:rPr>
      </w:pPr>
      <w:r w:rsidRPr="00F2077A">
        <w:rPr>
          <w:szCs w:val="32"/>
        </w:rPr>
        <w:t>.............</w:t>
      </w:r>
    </w:p>
    <w:p w:rsidR="00F2077A" w:rsidRPr="00F2077A" w:rsidRDefault="00F2077A" w:rsidP="00F2077A">
      <w:pPr>
        <w:spacing w:after="0" w:line="240" w:lineRule="auto"/>
        <w:ind w:left="360" w:firstLine="0"/>
        <w:rPr>
          <w:szCs w:val="32"/>
        </w:rPr>
      </w:pPr>
      <w:r w:rsidRPr="00F2077A">
        <w:rPr>
          <w:szCs w:val="32"/>
        </w:rPr>
        <w:t>.............</w:t>
      </w:r>
    </w:p>
    <w:p w:rsidR="00F2077A" w:rsidRPr="00F2077A" w:rsidRDefault="00F2077A" w:rsidP="00F2077A">
      <w:pPr>
        <w:spacing w:after="0" w:line="240" w:lineRule="auto"/>
        <w:ind w:left="360" w:firstLine="0"/>
        <w:rPr>
          <w:szCs w:val="32"/>
        </w:rPr>
      </w:pPr>
      <w:r w:rsidRPr="00F2077A">
        <w:rPr>
          <w:szCs w:val="32"/>
        </w:rPr>
        <w:t>(Action)</w:t>
      </w:r>
    </w:p>
    <w:p w:rsidR="00F2077A" w:rsidRDefault="00F2077A" w:rsidP="00F2077A">
      <w:pPr>
        <w:spacing w:after="0" w:line="240" w:lineRule="auto"/>
        <w:ind w:left="360" w:firstLine="0"/>
        <w:rPr>
          <w:szCs w:val="32"/>
        </w:rPr>
      </w:pPr>
      <w:r w:rsidRPr="00F2077A">
        <w:rPr>
          <w:szCs w:val="32"/>
        </w:rPr>
        <w:t>}</w:t>
      </w:r>
    </w:p>
    <w:p w:rsidR="00F2077A" w:rsidRPr="00F2077A" w:rsidRDefault="00F2077A" w:rsidP="00F2077A">
      <w:pPr>
        <w:spacing w:after="0" w:line="240" w:lineRule="auto"/>
        <w:ind w:left="360" w:firstLine="0"/>
        <w:rPr>
          <w:szCs w:val="32"/>
        </w:rPr>
      </w:pPr>
    </w:p>
    <w:p w:rsidR="00F2077A" w:rsidRPr="00F2077A" w:rsidRDefault="00F2077A" w:rsidP="00F2077A">
      <w:pPr>
        <w:spacing w:after="0" w:line="240" w:lineRule="auto"/>
        <w:ind w:left="0" w:firstLine="0"/>
        <w:rPr>
          <w:szCs w:val="32"/>
        </w:rPr>
      </w:pPr>
      <w:r w:rsidRPr="00F2077A">
        <w:rPr>
          <w:b/>
          <w:bCs/>
          <w:szCs w:val="32"/>
        </w:rPr>
        <w:t>2. Running State:</w:t>
      </w:r>
      <w:r w:rsidRPr="00F2077A">
        <w:rPr>
          <w:szCs w:val="32"/>
        </w:rPr>
        <w:t> Applet enters the running state when the system calls the </w:t>
      </w:r>
      <w:r w:rsidRPr="00F2077A">
        <w:rPr>
          <w:b/>
          <w:bCs/>
          <w:szCs w:val="32"/>
        </w:rPr>
        <w:t>start()</w:t>
      </w:r>
      <w:r w:rsidRPr="00F2077A">
        <w:rPr>
          <w:szCs w:val="32"/>
        </w:rPr>
        <w:t> method of Applet class. This occurs automatically after the applet is initialized.</w:t>
      </w:r>
    </w:p>
    <w:p w:rsidR="00F2077A" w:rsidRPr="00F2077A" w:rsidRDefault="00F2077A" w:rsidP="00F2077A">
      <w:pPr>
        <w:spacing w:after="0" w:line="240" w:lineRule="auto"/>
        <w:ind w:left="360" w:firstLine="0"/>
        <w:rPr>
          <w:szCs w:val="32"/>
        </w:rPr>
      </w:pPr>
      <w:r w:rsidRPr="00F2077A">
        <w:rPr>
          <w:szCs w:val="32"/>
        </w:rPr>
        <w:t xml:space="preserve">public void </w:t>
      </w:r>
      <w:r w:rsidRPr="00F2077A">
        <w:rPr>
          <w:b/>
          <w:bCs/>
          <w:szCs w:val="32"/>
        </w:rPr>
        <w:t>start</w:t>
      </w:r>
      <w:r w:rsidRPr="00F2077A">
        <w:rPr>
          <w:szCs w:val="32"/>
        </w:rPr>
        <w:t>()</w:t>
      </w:r>
    </w:p>
    <w:p w:rsidR="00F2077A" w:rsidRPr="00F2077A" w:rsidRDefault="00F2077A" w:rsidP="00F2077A">
      <w:pPr>
        <w:spacing w:after="0" w:line="240" w:lineRule="auto"/>
        <w:ind w:left="360" w:firstLine="0"/>
        <w:rPr>
          <w:szCs w:val="32"/>
        </w:rPr>
      </w:pPr>
      <w:r w:rsidRPr="00F2077A">
        <w:rPr>
          <w:szCs w:val="32"/>
        </w:rPr>
        <w:t>{</w:t>
      </w:r>
    </w:p>
    <w:p w:rsidR="00F2077A" w:rsidRPr="00F2077A" w:rsidRDefault="00F2077A" w:rsidP="00F2077A">
      <w:pPr>
        <w:spacing w:after="0" w:line="240" w:lineRule="auto"/>
        <w:ind w:left="360" w:firstLine="0"/>
        <w:rPr>
          <w:szCs w:val="32"/>
        </w:rPr>
      </w:pPr>
      <w:r w:rsidRPr="00F2077A">
        <w:rPr>
          <w:szCs w:val="32"/>
        </w:rPr>
        <w:t>.............</w:t>
      </w:r>
    </w:p>
    <w:p w:rsidR="00F2077A" w:rsidRPr="00F2077A" w:rsidRDefault="00F2077A" w:rsidP="00F2077A">
      <w:pPr>
        <w:spacing w:after="0" w:line="240" w:lineRule="auto"/>
        <w:ind w:left="360" w:firstLine="0"/>
        <w:rPr>
          <w:szCs w:val="32"/>
        </w:rPr>
      </w:pPr>
      <w:r w:rsidRPr="00F2077A">
        <w:rPr>
          <w:szCs w:val="32"/>
        </w:rPr>
        <w:t>.............</w:t>
      </w:r>
    </w:p>
    <w:p w:rsidR="00F2077A" w:rsidRPr="00F2077A" w:rsidRDefault="00F2077A" w:rsidP="00F2077A">
      <w:pPr>
        <w:spacing w:after="0" w:line="240" w:lineRule="auto"/>
        <w:ind w:left="360" w:firstLine="0"/>
        <w:rPr>
          <w:szCs w:val="32"/>
        </w:rPr>
      </w:pPr>
      <w:r w:rsidRPr="00F2077A">
        <w:rPr>
          <w:szCs w:val="32"/>
        </w:rPr>
        <w:t>(Action)</w:t>
      </w:r>
    </w:p>
    <w:p w:rsidR="00F2077A" w:rsidRDefault="00F2077A" w:rsidP="00F2077A">
      <w:pPr>
        <w:spacing w:after="0" w:line="240" w:lineRule="auto"/>
        <w:ind w:left="360" w:firstLine="0"/>
        <w:rPr>
          <w:szCs w:val="32"/>
        </w:rPr>
      </w:pPr>
      <w:r w:rsidRPr="00F2077A">
        <w:rPr>
          <w:szCs w:val="32"/>
        </w:rPr>
        <w:t>}</w:t>
      </w:r>
    </w:p>
    <w:p w:rsidR="00F2077A" w:rsidRPr="00F2077A" w:rsidRDefault="00F2077A" w:rsidP="00F2077A">
      <w:pPr>
        <w:spacing w:after="0" w:line="240" w:lineRule="auto"/>
        <w:ind w:left="360" w:firstLine="0"/>
        <w:rPr>
          <w:szCs w:val="32"/>
        </w:rPr>
      </w:pPr>
    </w:p>
    <w:p w:rsidR="00F2077A" w:rsidRPr="00F2077A" w:rsidRDefault="00F2077A" w:rsidP="00F2077A">
      <w:pPr>
        <w:spacing w:after="0" w:line="240" w:lineRule="auto"/>
        <w:ind w:left="0" w:firstLine="0"/>
        <w:rPr>
          <w:szCs w:val="32"/>
        </w:rPr>
      </w:pPr>
      <w:r w:rsidRPr="00F2077A">
        <w:rPr>
          <w:b/>
          <w:bCs/>
          <w:szCs w:val="32"/>
        </w:rPr>
        <w:t>3. Idle State: </w:t>
      </w:r>
      <w:r w:rsidRPr="00F2077A">
        <w:rPr>
          <w:szCs w:val="32"/>
        </w:rPr>
        <w:t>An applet becomes idle when it is stopped from running. Stopping occurs automatically when we leave the page containing the currently running applet. This is achieved by calling the </w:t>
      </w:r>
      <w:r w:rsidRPr="00F2077A">
        <w:rPr>
          <w:b/>
          <w:bCs/>
          <w:szCs w:val="32"/>
        </w:rPr>
        <w:t>stop()</w:t>
      </w:r>
      <w:r w:rsidRPr="00F2077A">
        <w:rPr>
          <w:szCs w:val="32"/>
        </w:rPr>
        <w:t> method explicitly.</w:t>
      </w:r>
    </w:p>
    <w:p w:rsidR="00F2077A" w:rsidRPr="00F2077A" w:rsidRDefault="00F2077A" w:rsidP="00F2077A">
      <w:pPr>
        <w:spacing w:after="0" w:line="240" w:lineRule="auto"/>
        <w:ind w:left="360" w:firstLine="0"/>
        <w:rPr>
          <w:szCs w:val="32"/>
        </w:rPr>
      </w:pPr>
      <w:r w:rsidRPr="00F2077A">
        <w:rPr>
          <w:szCs w:val="32"/>
        </w:rPr>
        <w:t xml:space="preserve">public void </w:t>
      </w:r>
      <w:r w:rsidRPr="00F2077A">
        <w:rPr>
          <w:b/>
          <w:bCs/>
          <w:szCs w:val="32"/>
        </w:rPr>
        <w:t>stop</w:t>
      </w:r>
      <w:r w:rsidRPr="00F2077A">
        <w:rPr>
          <w:szCs w:val="32"/>
        </w:rPr>
        <w:t>()</w:t>
      </w:r>
    </w:p>
    <w:p w:rsidR="00F2077A" w:rsidRPr="00F2077A" w:rsidRDefault="00F2077A" w:rsidP="00F2077A">
      <w:pPr>
        <w:spacing w:after="0" w:line="240" w:lineRule="auto"/>
        <w:ind w:left="360" w:firstLine="0"/>
        <w:rPr>
          <w:szCs w:val="32"/>
        </w:rPr>
      </w:pPr>
      <w:r w:rsidRPr="00F2077A">
        <w:rPr>
          <w:szCs w:val="32"/>
        </w:rPr>
        <w:t>{</w:t>
      </w:r>
    </w:p>
    <w:p w:rsidR="00F2077A" w:rsidRPr="00F2077A" w:rsidRDefault="00F2077A" w:rsidP="00F2077A">
      <w:pPr>
        <w:spacing w:after="0" w:line="240" w:lineRule="auto"/>
        <w:ind w:left="360" w:firstLine="0"/>
        <w:rPr>
          <w:szCs w:val="32"/>
        </w:rPr>
      </w:pPr>
      <w:r w:rsidRPr="00F2077A">
        <w:rPr>
          <w:szCs w:val="32"/>
        </w:rPr>
        <w:t>.............</w:t>
      </w:r>
    </w:p>
    <w:p w:rsidR="00F2077A" w:rsidRPr="00F2077A" w:rsidRDefault="00F2077A" w:rsidP="00F2077A">
      <w:pPr>
        <w:spacing w:after="0" w:line="240" w:lineRule="auto"/>
        <w:ind w:left="360" w:firstLine="0"/>
        <w:rPr>
          <w:szCs w:val="32"/>
        </w:rPr>
      </w:pPr>
      <w:r w:rsidRPr="00F2077A">
        <w:rPr>
          <w:szCs w:val="32"/>
        </w:rPr>
        <w:t>.............</w:t>
      </w:r>
    </w:p>
    <w:p w:rsidR="00F2077A" w:rsidRPr="00F2077A" w:rsidRDefault="00F2077A" w:rsidP="00F2077A">
      <w:pPr>
        <w:spacing w:after="0" w:line="240" w:lineRule="auto"/>
        <w:ind w:left="360" w:firstLine="0"/>
        <w:rPr>
          <w:szCs w:val="32"/>
        </w:rPr>
      </w:pPr>
      <w:r w:rsidRPr="00F2077A">
        <w:rPr>
          <w:szCs w:val="32"/>
        </w:rPr>
        <w:t>(Action)</w:t>
      </w:r>
    </w:p>
    <w:p w:rsidR="00F2077A" w:rsidRDefault="00F2077A" w:rsidP="00F2077A">
      <w:pPr>
        <w:spacing w:after="0" w:line="240" w:lineRule="auto"/>
        <w:ind w:left="360" w:firstLine="0"/>
        <w:rPr>
          <w:szCs w:val="32"/>
        </w:rPr>
      </w:pPr>
      <w:r w:rsidRPr="00F2077A">
        <w:rPr>
          <w:szCs w:val="32"/>
        </w:rPr>
        <w:t>}</w:t>
      </w:r>
    </w:p>
    <w:p w:rsidR="00F2077A" w:rsidRPr="00F2077A" w:rsidRDefault="00F2077A" w:rsidP="00F2077A">
      <w:pPr>
        <w:spacing w:after="0" w:line="240" w:lineRule="auto"/>
        <w:ind w:left="360" w:firstLine="0"/>
        <w:rPr>
          <w:szCs w:val="32"/>
        </w:rPr>
      </w:pPr>
    </w:p>
    <w:p w:rsidR="00F2077A" w:rsidRPr="00F2077A" w:rsidRDefault="00F2077A" w:rsidP="00F2077A">
      <w:pPr>
        <w:spacing w:after="0" w:line="240" w:lineRule="auto"/>
        <w:ind w:left="0" w:firstLine="0"/>
        <w:rPr>
          <w:szCs w:val="32"/>
        </w:rPr>
      </w:pPr>
      <w:r w:rsidRPr="00F2077A">
        <w:rPr>
          <w:b/>
          <w:bCs/>
          <w:szCs w:val="32"/>
        </w:rPr>
        <w:lastRenderedPageBreak/>
        <w:t>4. Dead State:</w:t>
      </w:r>
      <w:r w:rsidRPr="00F2077A">
        <w:rPr>
          <w:szCs w:val="32"/>
        </w:rPr>
        <w:t> An applet is said to be dead when it is removed from memory. This occurs automatically by invoking the </w:t>
      </w:r>
      <w:r w:rsidRPr="00F2077A">
        <w:rPr>
          <w:b/>
          <w:bCs/>
          <w:szCs w:val="32"/>
        </w:rPr>
        <w:t>destroy()</w:t>
      </w:r>
      <w:r w:rsidRPr="00F2077A">
        <w:rPr>
          <w:szCs w:val="32"/>
        </w:rPr>
        <w:t> method when we want to quit the browser.</w:t>
      </w:r>
    </w:p>
    <w:p w:rsidR="00F2077A" w:rsidRPr="00F2077A" w:rsidRDefault="00F2077A" w:rsidP="00F2077A">
      <w:pPr>
        <w:spacing w:after="0" w:line="240" w:lineRule="auto"/>
        <w:ind w:left="360" w:firstLine="0"/>
        <w:rPr>
          <w:szCs w:val="32"/>
        </w:rPr>
      </w:pPr>
      <w:r w:rsidRPr="00F2077A">
        <w:rPr>
          <w:szCs w:val="32"/>
        </w:rPr>
        <w:t xml:space="preserve">public void </w:t>
      </w:r>
      <w:r w:rsidRPr="00F2077A">
        <w:rPr>
          <w:b/>
          <w:bCs/>
          <w:szCs w:val="32"/>
        </w:rPr>
        <w:t>destroy</w:t>
      </w:r>
      <w:r w:rsidRPr="00F2077A">
        <w:rPr>
          <w:szCs w:val="32"/>
        </w:rPr>
        <w:t>()</w:t>
      </w:r>
    </w:p>
    <w:p w:rsidR="00F2077A" w:rsidRPr="00F2077A" w:rsidRDefault="00F2077A" w:rsidP="00F2077A">
      <w:pPr>
        <w:spacing w:after="0" w:line="240" w:lineRule="auto"/>
        <w:ind w:left="360" w:firstLine="0"/>
        <w:rPr>
          <w:szCs w:val="32"/>
        </w:rPr>
      </w:pPr>
      <w:r w:rsidRPr="00F2077A">
        <w:rPr>
          <w:szCs w:val="32"/>
        </w:rPr>
        <w:t>{</w:t>
      </w:r>
    </w:p>
    <w:p w:rsidR="00F2077A" w:rsidRPr="00F2077A" w:rsidRDefault="00F2077A" w:rsidP="00F2077A">
      <w:pPr>
        <w:spacing w:after="0" w:line="240" w:lineRule="auto"/>
        <w:ind w:left="360" w:firstLine="0"/>
        <w:rPr>
          <w:szCs w:val="32"/>
        </w:rPr>
      </w:pPr>
      <w:r w:rsidRPr="00F2077A">
        <w:rPr>
          <w:szCs w:val="32"/>
        </w:rPr>
        <w:t>.............</w:t>
      </w:r>
    </w:p>
    <w:p w:rsidR="00F2077A" w:rsidRPr="00F2077A" w:rsidRDefault="00F2077A" w:rsidP="00F2077A">
      <w:pPr>
        <w:spacing w:after="0" w:line="240" w:lineRule="auto"/>
        <w:ind w:left="360" w:firstLine="0"/>
        <w:rPr>
          <w:szCs w:val="32"/>
        </w:rPr>
      </w:pPr>
      <w:r w:rsidRPr="00F2077A">
        <w:rPr>
          <w:szCs w:val="32"/>
        </w:rPr>
        <w:t>.............</w:t>
      </w:r>
    </w:p>
    <w:p w:rsidR="00F2077A" w:rsidRPr="00F2077A" w:rsidRDefault="00F2077A" w:rsidP="00F2077A">
      <w:pPr>
        <w:spacing w:after="0" w:line="240" w:lineRule="auto"/>
        <w:ind w:left="360" w:firstLine="0"/>
        <w:rPr>
          <w:szCs w:val="32"/>
        </w:rPr>
      </w:pPr>
      <w:r w:rsidRPr="00F2077A">
        <w:rPr>
          <w:szCs w:val="32"/>
        </w:rPr>
        <w:t>(Action)</w:t>
      </w:r>
    </w:p>
    <w:p w:rsidR="00F2077A" w:rsidRPr="00F2077A" w:rsidRDefault="00F2077A" w:rsidP="00F2077A">
      <w:pPr>
        <w:spacing w:after="0" w:line="240" w:lineRule="auto"/>
        <w:ind w:left="360" w:firstLine="0"/>
        <w:rPr>
          <w:szCs w:val="32"/>
        </w:rPr>
      </w:pPr>
      <w:r w:rsidRPr="00F2077A">
        <w:rPr>
          <w:szCs w:val="32"/>
        </w:rPr>
        <w:t>}</w:t>
      </w:r>
    </w:p>
    <w:p w:rsidR="00FD479B" w:rsidRPr="00F2077A" w:rsidRDefault="00F2077A">
      <w:pPr>
        <w:spacing w:after="0" w:line="240" w:lineRule="auto"/>
        <w:ind w:left="0" w:firstLine="0"/>
        <w:rPr>
          <w:b/>
          <w:sz w:val="40"/>
          <w:szCs w:val="40"/>
        </w:rPr>
      </w:pPr>
      <w:r w:rsidRPr="00F2077A">
        <w:rPr>
          <w:b/>
          <w:sz w:val="40"/>
          <w:szCs w:val="40"/>
        </w:rPr>
        <w:t xml:space="preserve"> </w:t>
      </w:r>
    </w:p>
    <w:sectPr w:rsidR="00FD479B" w:rsidRPr="00F2077A" w:rsidSect="000737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AF42899"/>
    <w:multiLevelType w:val="multilevel"/>
    <w:tmpl w:val="50A2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2E194B"/>
    <w:multiLevelType w:val="multilevel"/>
    <w:tmpl w:val="EC9C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340D23"/>
    <w:multiLevelType w:val="multilevel"/>
    <w:tmpl w:val="396A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BF3C57"/>
    <w:multiLevelType w:val="multilevel"/>
    <w:tmpl w:val="2E78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3D105B1A"/>
    <w:multiLevelType w:val="multilevel"/>
    <w:tmpl w:val="82B495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1447FB1"/>
    <w:multiLevelType w:val="multilevel"/>
    <w:tmpl w:val="15B298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E1313F"/>
    <w:multiLevelType w:val="multilevel"/>
    <w:tmpl w:val="F17E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8747E8A"/>
    <w:multiLevelType w:val="multilevel"/>
    <w:tmpl w:val="8A26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7B0E10"/>
    <w:multiLevelType w:val="multilevel"/>
    <w:tmpl w:val="3E3E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5127E00"/>
    <w:multiLevelType w:val="multilevel"/>
    <w:tmpl w:val="48764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406CA"/>
    <w:multiLevelType w:val="multilevel"/>
    <w:tmpl w:val="4C6E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6"/>
  </w:num>
  <w:num w:numId="2">
    <w:abstractNumId w:val="12"/>
  </w:num>
  <w:num w:numId="3">
    <w:abstractNumId w:val="10"/>
  </w:num>
  <w:num w:numId="4">
    <w:abstractNumId w:val="30"/>
  </w:num>
  <w:num w:numId="5">
    <w:abstractNumId w:val="13"/>
  </w:num>
  <w:num w:numId="6">
    <w:abstractNumId w:val="20"/>
  </w:num>
  <w:num w:numId="7">
    <w:abstractNumId w:val="2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9"/>
  </w:num>
  <w:num w:numId="20">
    <w:abstractNumId w:val="27"/>
  </w:num>
  <w:num w:numId="21">
    <w:abstractNumId w:val="23"/>
  </w:num>
  <w:num w:numId="22">
    <w:abstractNumId w:val="11"/>
  </w:num>
  <w:num w:numId="23">
    <w:abstractNumId w:val="33"/>
  </w:num>
  <w:num w:numId="24">
    <w:abstractNumId w:val="17"/>
  </w:num>
  <w:num w:numId="25">
    <w:abstractNumId w:val="31"/>
  </w:num>
  <w:num w:numId="26">
    <w:abstractNumId w:val="24"/>
  </w:num>
  <w:num w:numId="27">
    <w:abstractNumId w:val="28"/>
  </w:num>
  <w:num w:numId="28">
    <w:abstractNumId w:val="21"/>
  </w:num>
  <w:num w:numId="29">
    <w:abstractNumId w:val="14"/>
  </w:num>
  <w:num w:numId="30">
    <w:abstractNumId w:val="22"/>
  </w:num>
  <w:num w:numId="31">
    <w:abstractNumId w:val="29"/>
  </w:num>
  <w:num w:numId="32">
    <w:abstractNumId w:val="15"/>
  </w:num>
  <w:num w:numId="33">
    <w:abstractNumId w:val="32"/>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740"/>
    <w:rsid w:val="00073740"/>
    <w:rsid w:val="000937FF"/>
    <w:rsid w:val="001943EC"/>
    <w:rsid w:val="002C7B5D"/>
    <w:rsid w:val="003117C9"/>
    <w:rsid w:val="00385C02"/>
    <w:rsid w:val="003C7312"/>
    <w:rsid w:val="003C7760"/>
    <w:rsid w:val="003F431E"/>
    <w:rsid w:val="00411A37"/>
    <w:rsid w:val="00437526"/>
    <w:rsid w:val="00480E5D"/>
    <w:rsid w:val="004A7374"/>
    <w:rsid w:val="005A2594"/>
    <w:rsid w:val="005D65F3"/>
    <w:rsid w:val="006149B4"/>
    <w:rsid w:val="00645252"/>
    <w:rsid w:val="006824A7"/>
    <w:rsid w:val="006D3D74"/>
    <w:rsid w:val="0071656B"/>
    <w:rsid w:val="00744407"/>
    <w:rsid w:val="0083569A"/>
    <w:rsid w:val="00851142"/>
    <w:rsid w:val="0088263C"/>
    <w:rsid w:val="009200A1"/>
    <w:rsid w:val="00A079D7"/>
    <w:rsid w:val="00A302BB"/>
    <w:rsid w:val="00A359E4"/>
    <w:rsid w:val="00A87D09"/>
    <w:rsid w:val="00A9204E"/>
    <w:rsid w:val="00AF05A8"/>
    <w:rsid w:val="00B37024"/>
    <w:rsid w:val="00B51287"/>
    <w:rsid w:val="00B56878"/>
    <w:rsid w:val="00C803D2"/>
    <w:rsid w:val="00C96D79"/>
    <w:rsid w:val="00CD22DA"/>
    <w:rsid w:val="00CD7864"/>
    <w:rsid w:val="00D22856"/>
    <w:rsid w:val="00D7123E"/>
    <w:rsid w:val="00D71BB9"/>
    <w:rsid w:val="00DD4347"/>
    <w:rsid w:val="00E4397D"/>
    <w:rsid w:val="00E52D78"/>
    <w:rsid w:val="00F2077A"/>
    <w:rsid w:val="00FD4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ACCF8"/>
  <w15:chartTrackingRefBased/>
  <w15:docId w15:val="{8D9B77BD-0893-4E2A-BBA9-C08DD9666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740"/>
    <w:pPr>
      <w:spacing w:after="5" w:line="250" w:lineRule="auto"/>
      <w:ind w:left="10" w:hanging="10"/>
    </w:pPr>
    <w:rPr>
      <w:rFonts w:ascii="Calibri" w:eastAsia="Calibri" w:hAnsi="Calibri" w:cs="Calibri"/>
      <w:color w:val="000000"/>
      <w:sz w:val="32"/>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ind w:left="10" w:hanging="10"/>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CD22DA"/>
    <w:pPr>
      <w:ind w:left="720"/>
      <w:contextualSpacing/>
    </w:pPr>
  </w:style>
  <w:style w:type="paragraph" w:styleId="NormalWeb">
    <w:name w:val="Normal (Web)"/>
    <w:basedOn w:val="Normal"/>
    <w:uiPriority w:val="99"/>
    <w:semiHidden/>
    <w:unhideWhenUsed/>
    <w:rsid w:val="00DD4347"/>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mtk8">
    <w:name w:val="mtk8"/>
    <w:basedOn w:val="DefaultParagraphFont"/>
    <w:rsid w:val="00DD4347"/>
  </w:style>
  <w:style w:type="character" w:customStyle="1" w:styleId="mtk1">
    <w:name w:val="mtk1"/>
    <w:basedOn w:val="DefaultParagraphFont"/>
    <w:rsid w:val="00DD4347"/>
  </w:style>
  <w:style w:type="character" w:customStyle="1" w:styleId="mtk9">
    <w:name w:val="mtk9"/>
    <w:basedOn w:val="DefaultParagraphFont"/>
    <w:rsid w:val="00DD4347"/>
  </w:style>
  <w:style w:type="character" w:customStyle="1" w:styleId="mtk6">
    <w:name w:val="mtk6"/>
    <w:basedOn w:val="DefaultParagraphFont"/>
    <w:rsid w:val="00DD4347"/>
  </w:style>
  <w:style w:type="character" w:customStyle="1" w:styleId="mtk7">
    <w:name w:val="mtk7"/>
    <w:basedOn w:val="DefaultParagraphFont"/>
    <w:rsid w:val="00DD4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3855">
      <w:bodyDiv w:val="1"/>
      <w:marLeft w:val="0"/>
      <w:marRight w:val="0"/>
      <w:marTop w:val="0"/>
      <w:marBottom w:val="0"/>
      <w:divBdr>
        <w:top w:val="none" w:sz="0" w:space="0" w:color="auto"/>
        <w:left w:val="none" w:sz="0" w:space="0" w:color="auto"/>
        <w:bottom w:val="none" w:sz="0" w:space="0" w:color="auto"/>
        <w:right w:val="none" w:sz="0" w:space="0" w:color="auto"/>
      </w:divBdr>
    </w:div>
    <w:div w:id="122700565">
      <w:bodyDiv w:val="1"/>
      <w:marLeft w:val="0"/>
      <w:marRight w:val="0"/>
      <w:marTop w:val="0"/>
      <w:marBottom w:val="0"/>
      <w:divBdr>
        <w:top w:val="none" w:sz="0" w:space="0" w:color="auto"/>
        <w:left w:val="none" w:sz="0" w:space="0" w:color="auto"/>
        <w:bottom w:val="none" w:sz="0" w:space="0" w:color="auto"/>
        <w:right w:val="none" w:sz="0" w:space="0" w:color="auto"/>
      </w:divBdr>
      <w:divsChild>
        <w:div w:id="310643486">
          <w:marLeft w:val="0"/>
          <w:marRight w:val="0"/>
          <w:marTop w:val="0"/>
          <w:marBottom w:val="0"/>
          <w:divBdr>
            <w:top w:val="none" w:sz="0" w:space="0" w:color="auto"/>
            <w:left w:val="none" w:sz="0" w:space="0" w:color="auto"/>
            <w:bottom w:val="none" w:sz="0" w:space="0" w:color="auto"/>
            <w:right w:val="none" w:sz="0" w:space="0" w:color="auto"/>
          </w:divBdr>
          <w:divsChild>
            <w:div w:id="1454595039">
              <w:marLeft w:val="0"/>
              <w:marRight w:val="0"/>
              <w:marTop w:val="0"/>
              <w:marBottom w:val="0"/>
              <w:divBdr>
                <w:top w:val="none" w:sz="0" w:space="0" w:color="auto"/>
                <w:left w:val="none" w:sz="0" w:space="0" w:color="auto"/>
                <w:bottom w:val="none" w:sz="0" w:space="0" w:color="auto"/>
                <w:right w:val="none" w:sz="0" w:space="0" w:color="auto"/>
              </w:divBdr>
            </w:div>
            <w:div w:id="219482563">
              <w:marLeft w:val="0"/>
              <w:marRight w:val="0"/>
              <w:marTop w:val="0"/>
              <w:marBottom w:val="0"/>
              <w:divBdr>
                <w:top w:val="none" w:sz="0" w:space="0" w:color="auto"/>
                <w:left w:val="none" w:sz="0" w:space="0" w:color="auto"/>
                <w:bottom w:val="none" w:sz="0" w:space="0" w:color="auto"/>
                <w:right w:val="none" w:sz="0" w:space="0" w:color="auto"/>
              </w:divBdr>
            </w:div>
            <w:div w:id="239145448">
              <w:marLeft w:val="0"/>
              <w:marRight w:val="0"/>
              <w:marTop w:val="0"/>
              <w:marBottom w:val="0"/>
              <w:divBdr>
                <w:top w:val="none" w:sz="0" w:space="0" w:color="auto"/>
                <w:left w:val="none" w:sz="0" w:space="0" w:color="auto"/>
                <w:bottom w:val="none" w:sz="0" w:space="0" w:color="auto"/>
                <w:right w:val="none" w:sz="0" w:space="0" w:color="auto"/>
              </w:divBdr>
            </w:div>
            <w:div w:id="1895849534">
              <w:marLeft w:val="0"/>
              <w:marRight w:val="0"/>
              <w:marTop w:val="0"/>
              <w:marBottom w:val="0"/>
              <w:divBdr>
                <w:top w:val="none" w:sz="0" w:space="0" w:color="auto"/>
                <w:left w:val="none" w:sz="0" w:space="0" w:color="auto"/>
                <w:bottom w:val="none" w:sz="0" w:space="0" w:color="auto"/>
                <w:right w:val="none" w:sz="0" w:space="0" w:color="auto"/>
              </w:divBdr>
            </w:div>
            <w:div w:id="251402768">
              <w:marLeft w:val="0"/>
              <w:marRight w:val="0"/>
              <w:marTop w:val="0"/>
              <w:marBottom w:val="0"/>
              <w:divBdr>
                <w:top w:val="none" w:sz="0" w:space="0" w:color="auto"/>
                <w:left w:val="none" w:sz="0" w:space="0" w:color="auto"/>
                <w:bottom w:val="none" w:sz="0" w:space="0" w:color="auto"/>
                <w:right w:val="none" w:sz="0" w:space="0" w:color="auto"/>
              </w:divBdr>
            </w:div>
            <w:div w:id="1851986899">
              <w:marLeft w:val="0"/>
              <w:marRight w:val="0"/>
              <w:marTop w:val="0"/>
              <w:marBottom w:val="0"/>
              <w:divBdr>
                <w:top w:val="none" w:sz="0" w:space="0" w:color="auto"/>
                <w:left w:val="none" w:sz="0" w:space="0" w:color="auto"/>
                <w:bottom w:val="none" w:sz="0" w:space="0" w:color="auto"/>
                <w:right w:val="none" w:sz="0" w:space="0" w:color="auto"/>
              </w:divBdr>
            </w:div>
            <w:div w:id="604965163">
              <w:marLeft w:val="0"/>
              <w:marRight w:val="0"/>
              <w:marTop w:val="0"/>
              <w:marBottom w:val="0"/>
              <w:divBdr>
                <w:top w:val="none" w:sz="0" w:space="0" w:color="auto"/>
                <w:left w:val="none" w:sz="0" w:space="0" w:color="auto"/>
                <w:bottom w:val="none" w:sz="0" w:space="0" w:color="auto"/>
                <w:right w:val="none" w:sz="0" w:space="0" w:color="auto"/>
              </w:divBdr>
            </w:div>
            <w:div w:id="1230579210">
              <w:marLeft w:val="0"/>
              <w:marRight w:val="0"/>
              <w:marTop w:val="0"/>
              <w:marBottom w:val="0"/>
              <w:divBdr>
                <w:top w:val="none" w:sz="0" w:space="0" w:color="auto"/>
                <w:left w:val="none" w:sz="0" w:space="0" w:color="auto"/>
                <w:bottom w:val="none" w:sz="0" w:space="0" w:color="auto"/>
                <w:right w:val="none" w:sz="0" w:space="0" w:color="auto"/>
              </w:divBdr>
            </w:div>
            <w:div w:id="1315332485">
              <w:marLeft w:val="0"/>
              <w:marRight w:val="0"/>
              <w:marTop w:val="0"/>
              <w:marBottom w:val="0"/>
              <w:divBdr>
                <w:top w:val="none" w:sz="0" w:space="0" w:color="auto"/>
                <w:left w:val="none" w:sz="0" w:space="0" w:color="auto"/>
                <w:bottom w:val="none" w:sz="0" w:space="0" w:color="auto"/>
                <w:right w:val="none" w:sz="0" w:space="0" w:color="auto"/>
              </w:divBdr>
            </w:div>
            <w:div w:id="1542209632">
              <w:marLeft w:val="0"/>
              <w:marRight w:val="0"/>
              <w:marTop w:val="0"/>
              <w:marBottom w:val="0"/>
              <w:divBdr>
                <w:top w:val="none" w:sz="0" w:space="0" w:color="auto"/>
                <w:left w:val="none" w:sz="0" w:space="0" w:color="auto"/>
                <w:bottom w:val="none" w:sz="0" w:space="0" w:color="auto"/>
                <w:right w:val="none" w:sz="0" w:space="0" w:color="auto"/>
              </w:divBdr>
            </w:div>
            <w:div w:id="1215628763">
              <w:marLeft w:val="0"/>
              <w:marRight w:val="0"/>
              <w:marTop w:val="0"/>
              <w:marBottom w:val="0"/>
              <w:divBdr>
                <w:top w:val="none" w:sz="0" w:space="0" w:color="auto"/>
                <w:left w:val="none" w:sz="0" w:space="0" w:color="auto"/>
                <w:bottom w:val="none" w:sz="0" w:space="0" w:color="auto"/>
                <w:right w:val="none" w:sz="0" w:space="0" w:color="auto"/>
              </w:divBdr>
            </w:div>
            <w:div w:id="844712930">
              <w:marLeft w:val="0"/>
              <w:marRight w:val="0"/>
              <w:marTop w:val="0"/>
              <w:marBottom w:val="0"/>
              <w:divBdr>
                <w:top w:val="none" w:sz="0" w:space="0" w:color="auto"/>
                <w:left w:val="none" w:sz="0" w:space="0" w:color="auto"/>
                <w:bottom w:val="none" w:sz="0" w:space="0" w:color="auto"/>
                <w:right w:val="none" w:sz="0" w:space="0" w:color="auto"/>
              </w:divBdr>
            </w:div>
            <w:div w:id="1087070053">
              <w:marLeft w:val="0"/>
              <w:marRight w:val="0"/>
              <w:marTop w:val="0"/>
              <w:marBottom w:val="0"/>
              <w:divBdr>
                <w:top w:val="none" w:sz="0" w:space="0" w:color="auto"/>
                <w:left w:val="none" w:sz="0" w:space="0" w:color="auto"/>
                <w:bottom w:val="none" w:sz="0" w:space="0" w:color="auto"/>
                <w:right w:val="none" w:sz="0" w:space="0" w:color="auto"/>
              </w:divBdr>
            </w:div>
            <w:div w:id="1153448401">
              <w:marLeft w:val="0"/>
              <w:marRight w:val="0"/>
              <w:marTop w:val="0"/>
              <w:marBottom w:val="0"/>
              <w:divBdr>
                <w:top w:val="none" w:sz="0" w:space="0" w:color="auto"/>
                <w:left w:val="none" w:sz="0" w:space="0" w:color="auto"/>
                <w:bottom w:val="none" w:sz="0" w:space="0" w:color="auto"/>
                <w:right w:val="none" w:sz="0" w:space="0" w:color="auto"/>
              </w:divBdr>
            </w:div>
            <w:div w:id="780026344">
              <w:marLeft w:val="0"/>
              <w:marRight w:val="0"/>
              <w:marTop w:val="0"/>
              <w:marBottom w:val="0"/>
              <w:divBdr>
                <w:top w:val="none" w:sz="0" w:space="0" w:color="auto"/>
                <w:left w:val="none" w:sz="0" w:space="0" w:color="auto"/>
                <w:bottom w:val="none" w:sz="0" w:space="0" w:color="auto"/>
                <w:right w:val="none" w:sz="0" w:space="0" w:color="auto"/>
              </w:divBdr>
            </w:div>
            <w:div w:id="198635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8259">
      <w:bodyDiv w:val="1"/>
      <w:marLeft w:val="0"/>
      <w:marRight w:val="0"/>
      <w:marTop w:val="0"/>
      <w:marBottom w:val="0"/>
      <w:divBdr>
        <w:top w:val="none" w:sz="0" w:space="0" w:color="auto"/>
        <w:left w:val="none" w:sz="0" w:space="0" w:color="auto"/>
        <w:bottom w:val="none" w:sz="0" w:space="0" w:color="auto"/>
        <w:right w:val="none" w:sz="0" w:space="0" w:color="auto"/>
      </w:divBdr>
      <w:divsChild>
        <w:div w:id="2105686334">
          <w:marLeft w:val="0"/>
          <w:marRight w:val="0"/>
          <w:marTop w:val="0"/>
          <w:marBottom w:val="225"/>
          <w:divBdr>
            <w:top w:val="none" w:sz="0" w:space="0" w:color="auto"/>
            <w:left w:val="none" w:sz="0" w:space="0" w:color="auto"/>
            <w:bottom w:val="none" w:sz="0" w:space="0" w:color="auto"/>
            <w:right w:val="none" w:sz="0" w:space="0" w:color="auto"/>
          </w:divBdr>
        </w:div>
      </w:divsChild>
    </w:div>
    <w:div w:id="155074849">
      <w:bodyDiv w:val="1"/>
      <w:marLeft w:val="0"/>
      <w:marRight w:val="0"/>
      <w:marTop w:val="0"/>
      <w:marBottom w:val="0"/>
      <w:divBdr>
        <w:top w:val="none" w:sz="0" w:space="0" w:color="auto"/>
        <w:left w:val="none" w:sz="0" w:space="0" w:color="auto"/>
        <w:bottom w:val="none" w:sz="0" w:space="0" w:color="auto"/>
        <w:right w:val="none" w:sz="0" w:space="0" w:color="auto"/>
      </w:divBdr>
      <w:divsChild>
        <w:div w:id="616374224">
          <w:marLeft w:val="0"/>
          <w:marRight w:val="0"/>
          <w:marTop w:val="0"/>
          <w:marBottom w:val="0"/>
          <w:divBdr>
            <w:top w:val="none" w:sz="0" w:space="0" w:color="auto"/>
            <w:left w:val="none" w:sz="0" w:space="0" w:color="auto"/>
            <w:bottom w:val="none" w:sz="0" w:space="0" w:color="auto"/>
            <w:right w:val="none" w:sz="0" w:space="0" w:color="auto"/>
          </w:divBdr>
          <w:divsChild>
            <w:div w:id="1896232167">
              <w:marLeft w:val="0"/>
              <w:marRight w:val="0"/>
              <w:marTop w:val="0"/>
              <w:marBottom w:val="0"/>
              <w:divBdr>
                <w:top w:val="none" w:sz="0" w:space="0" w:color="auto"/>
                <w:left w:val="none" w:sz="0" w:space="0" w:color="auto"/>
                <w:bottom w:val="none" w:sz="0" w:space="0" w:color="auto"/>
                <w:right w:val="none" w:sz="0" w:space="0" w:color="auto"/>
              </w:divBdr>
              <w:divsChild>
                <w:div w:id="1613710691">
                  <w:marLeft w:val="0"/>
                  <w:marRight w:val="0"/>
                  <w:marTop w:val="0"/>
                  <w:marBottom w:val="0"/>
                  <w:divBdr>
                    <w:top w:val="none" w:sz="0" w:space="0" w:color="auto"/>
                    <w:left w:val="none" w:sz="0" w:space="0" w:color="auto"/>
                    <w:bottom w:val="none" w:sz="0" w:space="0" w:color="auto"/>
                    <w:right w:val="none" w:sz="0" w:space="0" w:color="auto"/>
                  </w:divBdr>
                  <w:divsChild>
                    <w:div w:id="787626734">
                      <w:marLeft w:val="0"/>
                      <w:marRight w:val="0"/>
                      <w:marTop w:val="0"/>
                      <w:marBottom w:val="0"/>
                      <w:divBdr>
                        <w:top w:val="none" w:sz="0" w:space="0" w:color="auto"/>
                        <w:left w:val="none" w:sz="0" w:space="0" w:color="auto"/>
                        <w:bottom w:val="none" w:sz="0" w:space="0" w:color="auto"/>
                        <w:right w:val="none" w:sz="0" w:space="0" w:color="auto"/>
                      </w:divBdr>
                      <w:divsChild>
                        <w:div w:id="1835602589">
                          <w:marLeft w:val="0"/>
                          <w:marRight w:val="0"/>
                          <w:marTop w:val="0"/>
                          <w:marBottom w:val="0"/>
                          <w:divBdr>
                            <w:top w:val="none" w:sz="0" w:space="0" w:color="auto"/>
                            <w:left w:val="none" w:sz="0" w:space="0" w:color="auto"/>
                            <w:bottom w:val="none" w:sz="0" w:space="0" w:color="auto"/>
                            <w:right w:val="none" w:sz="0" w:space="0" w:color="auto"/>
                          </w:divBdr>
                          <w:divsChild>
                            <w:div w:id="1440755244">
                              <w:marLeft w:val="0"/>
                              <w:marRight w:val="0"/>
                              <w:marTop w:val="0"/>
                              <w:marBottom w:val="0"/>
                              <w:divBdr>
                                <w:top w:val="none" w:sz="0" w:space="0" w:color="auto"/>
                                <w:left w:val="none" w:sz="0" w:space="0" w:color="auto"/>
                                <w:bottom w:val="none" w:sz="0" w:space="0" w:color="auto"/>
                                <w:right w:val="none" w:sz="0" w:space="0" w:color="auto"/>
                              </w:divBdr>
                              <w:divsChild>
                                <w:div w:id="1158116039">
                                  <w:marLeft w:val="0"/>
                                  <w:marRight w:val="0"/>
                                  <w:marTop w:val="0"/>
                                  <w:marBottom w:val="0"/>
                                  <w:divBdr>
                                    <w:top w:val="none" w:sz="0" w:space="0" w:color="auto"/>
                                    <w:left w:val="none" w:sz="0" w:space="0" w:color="auto"/>
                                    <w:bottom w:val="none" w:sz="0" w:space="0" w:color="auto"/>
                                    <w:right w:val="none" w:sz="0" w:space="0" w:color="auto"/>
                                  </w:divBdr>
                                  <w:divsChild>
                                    <w:div w:id="82070131">
                                      <w:marLeft w:val="0"/>
                                      <w:marRight w:val="0"/>
                                      <w:marTop w:val="0"/>
                                      <w:marBottom w:val="0"/>
                                      <w:divBdr>
                                        <w:top w:val="none" w:sz="0" w:space="0" w:color="auto"/>
                                        <w:left w:val="none" w:sz="0" w:space="0" w:color="auto"/>
                                        <w:bottom w:val="none" w:sz="0" w:space="0" w:color="auto"/>
                                        <w:right w:val="none" w:sz="0" w:space="0" w:color="auto"/>
                                      </w:divBdr>
                                      <w:divsChild>
                                        <w:div w:id="1998460166">
                                          <w:marLeft w:val="0"/>
                                          <w:marRight w:val="0"/>
                                          <w:marTop w:val="0"/>
                                          <w:marBottom w:val="0"/>
                                          <w:divBdr>
                                            <w:top w:val="none" w:sz="0" w:space="0" w:color="auto"/>
                                            <w:left w:val="none" w:sz="0" w:space="0" w:color="auto"/>
                                            <w:bottom w:val="none" w:sz="0" w:space="0" w:color="auto"/>
                                            <w:right w:val="none" w:sz="0" w:space="0" w:color="auto"/>
                                          </w:divBdr>
                                          <w:divsChild>
                                            <w:div w:id="49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845915">
          <w:marLeft w:val="0"/>
          <w:marRight w:val="0"/>
          <w:marTop w:val="0"/>
          <w:marBottom w:val="0"/>
          <w:divBdr>
            <w:top w:val="none" w:sz="0" w:space="0" w:color="auto"/>
            <w:left w:val="none" w:sz="0" w:space="0" w:color="auto"/>
            <w:bottom w:val="none" w:sz="0" w:space="0" w:color="auto"/>
            <w:right w:val="none" w:sz="0" w:space="0" w:color="auto"/>
          </w:divBdr>
          <w:divsChild>
            <w:div w:id="1085952425">
              <w:marLeft w:val="0"/>
              <w:marRight w:val="0"/>
              <w:marTop w:val="0"/>
              <w:marBottom w:val="0"/>
              <w:divBdr>
                <w:top w:val="none" w:sz="0" w:space="0" w:color="auto"/>
                <w:left w:val="none" w:sz="0" w:space="0" w:color="auto"/>
                <w:bottom w:val="none" w:sz="0" w:space="0" w:color="auto"/>
                <w:right w:val="none" w:sz="0" w:space="0" w:color="auto"/>
              </w:divBdr>
              <w:divsChild>
                <w:div w:id="1250387853">
                  <w:marLeft w:val="0"/>
                  <w:marRight w:val="0"/>
                  <w:marTop w:val="0"/>
                  <w:marBottom w:val="0"/>
                  <w:divBdr>
                    <w:top w:val="none" w:sz="0" w:space="0" w:color="auto"/>
                    <w:left w:val="none" w:sz="0" w:space="0" w:color="auto"/>
                    <w:bottom w:val="none" w:sz="0" w:space="0" w:color="auto"/>
                    <w:right w:val="none" w:sz="0" w:space="0" w:color="auto"/>
                  </w:divBdr>
                  <w:divsChild>
                    <w:div w:id="44650367">
                      <w:marLeft w:val="0"/>
                      <w:marRight w:val="0"/>
                      <w:marTop w:val="0"/>
                      <w:marBottom w:val="0"/>
                      <w:divBdr>
                        <w:top w:val="none" w:sz="0" w:space="0" w:color="auto"/>
                        <w:left w:val="none" w:sz="0" w:space="0" w:color="auto"/>
                        <w:bottom w:val="none" w:sz="0" w:space="0" w:color="auto"/>
                        <w:right w:val="none" w:sz="0" w:space="0" w:color="auto"/>
                      </w:divBdr>
                      <w:divsChild>
                        <w:div w:id="1196116407">
                          <w:marLeft w:val="0"/>
                          <w:marRight w:val="0"/>
                          <w:marTop w:val="0"/>
                          <w:marBottom w:val="0"/>
                          <w:divBdr>
                            <w:top w:val="none" w:sz="0" w:space="0" w:color="auto"/>
                            <w:left w:val="none" w:sz="0" w:space="0" w:color="auto"/>
                            <w:bottom w:val="none" w:sz="0" w:space="0" w:color="auto"/>
                            <w:right w:val="none" w:sz="0" w:space="0" w:color="auto"/>
                          </w:divBdr>
                          <w:divsChild>
                            <w:div w:id="1449467714">
                              <w:marLeft w:val="0"/>
                              <w:marRight w:val="0"/>
                              <w:marTop w:val="0"/>
                              <w:marBottom w:val="0"/>
                              <w:divBdr>
                                <w:top w:val="none" w:sz="0" w:space="0" w:color="auto"/>
                                <w:left w:val="none" w:sz="0" w:space="0" w:color="auto"/>
                                <w:bottom w:val="none" w:sz="0" w:space="0" w:color="auto"/>
                                <w:right w:val="none" w:sz="0" w:space="0" w:color="auto"/>
                              </w:divBdr>
                              <w:divsChild>
                                <w:div w:id="598566234">
                                  <w:marLeft w:val="0"/>
                                  <w:marRight w:val="0"/>
                                  <w:marTop w:val="0"/>
                                  <w:marBottom w:val="0"/>
                                  <w:divBdr>
                                    <w:top w:val="none" w:sz="0" w:space="0" w:color="auto"/>
                                    <w:left w:val="none" w:sz="0" w:space="0" w:color="auto"/>
                                    <w:bottom w:val="none" w:sz="0" w:space="0" w:color="auto"/>
                                    <w:right w:val="none" w:sz="0" w:space="0" w:color="auto"/>
                                  </w:divBdr>
                                  <w:divsChild>
                                    <w:div w:id="1560284152">
                                      <w:marLeft w:val="0"/>
                                      <w:marRight w:val="0"/>
                                      <w:marTop w:val="0"/>
                                      <w:marBottom w:val="0"/>
                                      <w:divBdr>
                                        <w:top w:val="none" w:sz="0" w:space="0" w:color="auto"/>
                                        <w:left w:val="none" w:sz="0" w:space="0" w:color="auto"/>
                                        <w:bottom w:val="none" w:sz="0" w:space="0" w:color="auto"/>
                                        <w:right w:val="none" w:sz="0" w:space="0" w:color="auto"/>
                                      </w:divBdr>
                                      <w:divsChild>
                                        <w:div w:id="1265261303">
                                          <w:marLeft w:val="0"/>
                                          <w:marRight w:val="0"/>
                                          <w:marTop w:val="450"/>
                                          <w:marBottom w:val="450"/>
                                          <w:divBdr>
                                            <w:top w:val="none" w:sz="0" w:space="0" w:color="auto"/>
                                            <w:left w:val="none" w:sz="0" w:space="0" w:color="auto"/>
                                            <w:bottom w:val="none" w:sz="0" w:space="0" w:color="auto"/>
                                            <w:right w:val="none" w:sz="0" w:space="0" w:color="auto"/>
                                          </w:divBdr>
                                          <w:divsChild>
                                            <w:div w:id="182858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1695567">
          <w:marLeft w:val="0"/>
          <w:marRight w:val="0"/>
          <w:marTop w:val="0"/>
          <w:marBottom w:val="0"/>
          <w:divBdr>
            <w:top w:val="none" w:sz="0" w:space="0" w:color="auto"/>
            <w:left w:val="none" w:sz="0" w:space="0" w:color="auto"/>
            <w:bottom w:val="none" w:sz="0" w:space="0" w:color="auto"/>
            <w:right w:val="none" w:sz="0" w:space="0" w:color="auto"/>
          </w:divBdr>
          <w:divsChild>
            <w:div w:id="1707757504">
              <w:marLeft w:val="0"/>
              <w:marRight w:val="0"/>
              <w:marTop w:val="0"/>
              <w:marBottom w:val="0"/>
              <w:divBdr>
                <w:top w:val="none" w:sz="0" w:space="0" w:color="auto"/>
                <w:left w:val="none" w:sz="0" w:space="0" w:color="auto"/>
                <w:bottom w:val="none" w:sz="0" w:space="0" w:color="auto"/>
                <w:right w:val="none" w:sz="0" w:space="0" w:color="auto"/>
              </w:divBdr>
              <w:divsChild>
                <w:div w:id="394162970">
                  <w:marLeft w:val="0"/>
                  <w:marRight w:val="0"/>
                  <w:marTop w:val="0"/>
                  <w:marBottom w:val="0"/>
                  <w:divBdr>
                    <w:top w:val="none" w:sz="0" w:space="0" w:color="auto"/>
                    <w:left w:val="none" w:sz="0" w:space="0" w:color="auto"/>
                    <w:bottom w:val="none" w:sz="0" w:space="0" w:color="auto"/>
                    <w:right w:val="none" w:sz="0" w:space="0" w:color="auto"/>
                  </w:divBdr>
                  <w:divsChild>
                    <w:div w:id="758911902">
                      <w:marLeft w:val="0"/>
                      <w:marRight w:val="0"/>
                      <w:marTop w:val="0"/>
                      <w:marBottom w:val="0"/>
                      <w:divBdr>
                        <w:top w:val="none" w:sz="0" w:space="0" w:color="auto"/>
                        <w:left w:val="none" w:sz="0" w:space="0" w:color="auto"/>
                        <w:bottom w:val="none" w:sz="0" w:space="0" w:color="auto"/>
                        <w:right w:val="none" w:sz="0" w:space="0" w:color="auto"/>
                      </w:divBdr>
                      <w:divsChild>
                        <w:div w:id="434181179">
                          <w:marLeft w:val="0"/>
                          <w:marRight w:val="0"/>
                          <w:marTop w:val="0"/>
                          <w:marBottom w:val="0"/>
                          <w:divBdr>
                            <w:top w:val="none" w:sz="0" w:space="0" w:color="auto"/>
                            <w:left w:val="none" w:sz="0" w:space="0" w:color="auto"/>
                            <w:bottom w:val="none" w:sz="0" w:space="0" w:color="auto"/>
                            <w:right w:val="none" w:sz="0" w:space="0" w:color="auto"/>
                          </w:divBdr>
                          <w:divsChild>
                            <w:div w:id="754982448">
                              <w:marLeft w:val="0"/>
                              <w:marRight w:val="0"/>
                              <w:marTop w:val="0"/>
                              <w:marBottom w:val="0"/>
                              <w:divBdr>
                                <w:top w:val="none" w:sz="0" w:space="0" w:color="auto"/>
                                <w:left w:val="none" w:sz="0" w:space="0" w:color="auto"/>
                                <w:bottom w:val="none" w:sz="0" w:space="0" w:color="auto"/>
                                <w:right w:val="none" w:sz="0" w:space="0" w:color="auto"/>
                              </w:divBdr>
                              <w:divsChild>
                                <w:div w:id="774595315">
                                  <w:marLeft w:val="0"/>
                                  <w:marRight w:val="0"/>
                                  <w:marTop w:val="0"/>
                                  <w:marBottom w:val="0"/>
                                  <w:divBdr>
                                    <w:top w:val="none" w:sz="0" w:space="0" w:color="auto"/>
                                    <w:left w:val="none" w:sz="0" w:space="0" w:color="auto"/>
                                    <w:bottom w:val="none" w:sz="0" w:space="0" w:color="auto"/>
                                    <w:right w:val="none" w:sz="0" w:space="0" w:color="auto"/>
                                  </w:divBdr>
                                  <w:divsChild>
                                    <w:div w:id="306714193">
                                      <w:marLeft w:val="0"/>
                                      <w:marRight w:val="0"/>
                                      <w:marTop w:val="0"/>
                                      <w:marBottom w:val="0"/>
                                      <w:divBdr>
                                        <w:top w:val="none" w:sz="0" w:space="0" w:color="auto"/>
                                        <w:left w:val="none" w:sz="0" w:space="0" w:color="auto"/>
                                        <w:bottom w:val="none" w:sz="0" w:space="0" w:color="auto"/>
                                        <w:right w:val="none" w:sz="0" w:space="0" w:color="auto"/>
                                      </w:divBdr>
                                      <w:divsChild>
                                        <w:div w:id="859706490">
                                          <w:marLeft w:val="0"/>
                                          <w:marRight w:val="0"/>
                                          <w:marTop w:val="0"/>
                                          <w:marBottom w:val="0"/>
                                          <w:divBdr>
                                            <w:top w:val="none" w:sz="0" w:space="0" w:color="auto"/>
                                            <w:left w:val="none" w:sz="0" w:space="0" w:color="auto"/>
                                            <w:bottom w:val="none" w:sz="0" w:space="0" w:color="auto"/>
                                            <w:right w:val="none" w:sz="0" w:space="0" w:color="auto"/>
                                          </w:divBdr>
                                          <w:divsChild>
                                            <w:div w:id="117869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2835267">
          <w:marLeft w:val="0"/>
          <w:marRight w:val="0"/>
          <w:marTop w:val="0"/>
          <w:marBottom w:val="0"/>
          <w:divBdr>
            <w:top w:val="none" w:sz="0" w:space="0" w:color="auto"/>
            <w:left w:val="none" w:sz="0" w:space="0" w:color="auto"/>
            <w:bottom w:val="none" w:sz="0" w:space="0" w:color="auto"/>
            <w:right w:val="none" w:sz="0" w:space="0" w:color="auto"/>
          </w:divBdr>
          <w:divsChild>
            <w:div w:id="1880048889">
              <w:marLeft w:val="0"/>
              <w:marRight w:val="0"/>
              <w:marTop w:val="0"/>
              <w:marBottom w:val="0"/>
              <w:divBdr>
                <w:top w:val="none" w:sz="0" w:space="0" w:color="auto"/>
                <w:left w:val="none" w:sz="0" w:space="0" w:color="auto"/>
                <w:bottom w:val="none" w:sz="0" w:space="0" w:color="auto"/>
                <w:right w:val="none" w:sz="0" w:space="0" w:color="auto"/>
              </w:divBdr>
              <w:divsChild>
                <w:div w:id="2070107809">
                  <w:marLeft w:val="0"/>
                  <w:marRight w:val="0"/>
                  <w:marTop w:val="0"/>
                  <w:marBottom w:val="0"/>
                  <w:divBdr>
                    <w:top w:val="none" w:sz="0" w:space="0" w:color="auto"/>
                    <w:left w:val="none" w:sz="0" w:space="0" w:color="auto"/>
                    <w:bottom w:val="none" w:sz="0" w:space="0" w:color="auto"/>
                    <w:right w:val="none" w:sz="0" w:space="0" w:color="auto"/>
                  </w:divBdr>
                  <w:divsChild>
                    <w:div w:id="2040279463">
                      <w:marLeft w:val="0"/>
                      <w:marRight w:val="0"/>
                      <w:marTop w:val="0"/>
                      <w:marBottom w:val="0"/>
                      <w:divBdr>
                        <w:top w:val="none" w:sz="0" w:space="0" w:color="auto"/>
                        <w:left w:val="none" w:sz="0" w:space="0" w:color="auto"/>
                        <w:bottom w:val="none" w:sz="0" w:space="0" w:color="auto"/>
                        <w:right w:val="none" w:sz="0" w:space="0" w:color="auto"/>
                      </w:divBdr>
                      <w:divsChild>
                        <w:div w:id="1128861059">
                          <w:marLeft w:val="0"/>
                          <w:marRight w:val="0"/>
                          <w:marTop w:val="0"/>
                          <w:marBottom w:val="0"/>
                          <w:divBdr>
                            <w:top w:val="none" w:sz="0" w:space="0" w:color="auto"/>
                            <w:left w:val="none" w:sz="0" w:space="0" w:color="auto"/>
                            <w:bottom w:val="none" w:sz="0" w:space="0" w:color="auto"/>
                            <w:right w:val="none" w:sz="0" w:space="0" w:color="auto"/>
                          </w:divBdr>
                          <w:divsChild>
                            <w:div w:id="1973821551">
                              <w:marLeft w:val="0"/>
                              <w:marRight w:val="0"/>
                              <w:marTop w:val="0"/>
                              <w:marBottom w:val="0"/>
                              <w:divBdr>
                                <w:top w:val="none" w:sz="0" w:space="0" w:color="auto"/>
                                <w:left w:val="none" w:sz="0" w:space="0" w:color="auto"/>
                                <w:bottom w:val="none" w:sz="0" w:space="0" w:color="auto"/>
                                <w:right w:val="none" w:sz="0" w:space="0" w:color="auto"/>
                              </w:divBdr>
                              <w:divsChild>
                                <w:div w:id="2098137125">
                                  <w:marLeft w:val="0"/>
                                  <w:marRight w:val="0"/>
                                  <w:marTop w:val="0"/>
                                  <w:marBottom w:val="0"/>
                                  <w:divBdr>
                                    <w:top w:val="none" w:sz="0" w:space="0" w:color="auto"/>
                                    <w:left w:val="none" w:sz="0" w:space="0" w:color="auto"/>
                                    <w:bottom w:val="none" w:sz="0" w:space="0" w:color="auto"/>
                                    <w:right w:val="none" w:sz="0" w:space="0" w:color="auto"/>
                                  </w:divBdr>
                                  <w:divsChild>
                                    <w:div w:id="15621864">
                                      <w:marLeft w:val="0"/>
                                      <w:marRight w:val="0"/>
                                      <w:marTop w:val="0"/>
                                      <w:marBottom w:val="0"/>
                                      <w:divBdr>
                                        <w:top w:val="none" w:sz="0" w:space="0" w:color="auto"/>
                                        <w:left w:val="none" w:sz="0" w:space="0" w:color="auto"/>
                                        <w:bottom w:val="none" w:sz="0" w:space="0" w:color="auto"/>
                                        <w:right w:val="none" w:sz="0" w:space="0" w:color="auto"/>
                                      </w:divBdr>
                                      <w:divsChild>
                                        <w:div w:id="1474256215">
                                          <w:marLeft w:val="0"/>
                                          <w:marRight w:val="0"/>
                                          <w:marTop w:val="0"/>
                                          <w:marBottom w:val="0"/>
                                          <w:divBdr>
                                            <w:top w:val="none" w:sz="0" w:space="0" w:color="auto"/>
                                            <w:left w:val="none" w:sz="0" w:space="0" w:color="auto"/>
                                            <w:bottom w:val="none" w:sz="0" w:space="0" w:color="auto"/>
                                            <w:right w:val="none" w:sz="0" w:space="0" w:color="auto"/>
                                          </w:divBdr>
                                          <w:divsChild>
                                            <w:div w:id="1583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452379">
          <w:marLeft w:val="0"/>
          <w:marRight w:val="0"/>
          <w:marTop w:val="0"/>
          <w:marBottom w:val="0"/>
          <w:divBdr>
            <w:top w:val="none" w:sz="0" w:space="0" w:color="auto"/>
            <w:left w:val="none" w:sz="0" w:space="0" w:color="auto"/>
            <w:bottom w:val="none" w:sz="0" w:space="0" w:color="auto"/>
            <w:right w:val="none" w:sz="0" w:space="0" w:color="auto"/>
          </w:divBdr>
          <w:divsChild>
            <w:div w:id="1123034205">
              <w:marLeft w:val="0"/>
              <w:marRight w:val="0"/>
              <w:marTop w:val="0"/>
              <w:marBottom w:val="0"/>
              <w:divBdr>
                <w:top w:val="none" w:sz="0" w:space="0" w:color="auto"/>
                <w:left w:val="none" w:sz="0" w:space="0" w:color="auto"/>
                <w:bottom w:val="none" w:sz="0" w:space="0" w:color="auto"/>
                <w:right w:val="none" w:sz="0" w:space="0" w:color="auto"/>
              </w:divBdr>
              <w:divsChild>
                <w:div w:id="1336490787">
                  <w:marLeft w:val="0"/>
                  <w:marRight w:val="0"/>
                  <w:marTop w:val="0"/>
                  <w:marBottom w:val="0"/>
                  <w:divBdr>
                    <w:top w:val="none" w:sz="0" w:space="0" w:color="auto"/>
                    <w:left w:val="none" w:sz="0" w:space="0" w:color="auto"/>
                    <w:bottom w:val="none" w:sz="0" w:space="0" w:color="auto"/>
                    <w:right w:val="none" w:sz="0" w:space="0" w:color="auto"/>
                  </w:divBdr>
                  <w:divsChild>
                    <w:div w:id="1598900982">
                      <w:marLeft w:val="0"/>
                      <w:marRight w:val="0"/>
                      <w:marTop w:val="0"/>
                      <w:marBottom w:val="0"/>
                      <w:divBdr>
                        <w:top w:val="none" w:sz="0" w:space="0" w:color="auto"/>
                        <w:left w:val="none" w:sz="0" w:space="0" w:color="auto"/>
                        <w:bottom w:val="none" w:sz="0" w:space="0" w:color="auto"/>
                        <w:right w:val="none" w:sz="0" w:space="0" w:color="auto"/>
                      </w:divBdr>
                      <w:divsChild>
                        <w:div w:id="1340230270">
                          <w:marLeft w:val="0"/>
                          <w:marRight w:val="0"/>
                          <w:marTop w:val="0"/>
                          <w:marBottom w:val="0"/>
                          <w:divBdr>
                            <w:top w:val="none" w:sz="0" w:space="0" w:color="auto"/>
                            <w:left w:val="none" w:sz="0" w:space="0" w:color="auto"/>
                            <w:bottom w:val="none" w:sz="0" w:space="0" w:color="auto"/>
                            <w:right w:val="none" w:sz="0" w:space="0" w:color="auto"/>
                          </w:divBdr>
                          <w:divsChild>
                            <w:div w:id="405613990">
                              <w:marLeft w:val="0"/>
                              <w:marRight w:val="0"/>
                              <w:marTop w:val="0"/>
                              <w:marBottom w:val="0"/>
                              <w:divBdr>
                                <w:top w:val="none" w:sz="0" w:space="0" w:color="auto"/>
                                <w:left w:val="none" w:sz="0" w:space="0" w:color="auto"/>
                                <w:bottom w:val="none" w:sz="0" w:space="0" w:color="auto"/>
                                <w:right w:val="none" w:sz="0" w:space="0" w:color="auto"/>
                              </w:divBdr>
                              <w:divsChild>
                                <w:div w:id="1723409324">
                                  <w:marLeft w:val="0"/>
                                  <w:marRight w:val="0"/>
                                  <w:marTop w:val="0"/>
                                  <w:marBottom w:val="0"/>
                                  <w:divBdr>
                                    <w:top w:val="none" w:sz="0" w:space="0" w:color="auto"/>
                                    <w:left w:val="none" w:sz="0" w:space="0" w:color="auto"/>
                                    <w:bottom w:val="none" w:sz="0" w:space="0" w:color="auto"/>
                                    <w:right w:val="none" w:sz="0" w:space="0" w:color="auto"/>
                                  </w:divBdr>
                                  <w:divsChild>
                                    <w:div w:id="232737847">
                                      <w:marLeft w:val="0"/>
                                      <w:marRight w:val="0"/>
                                      <w:marTop w:val="0"/>
                                      <w:marBottom w:val="0"/>
                                      <w:divBdr>
                                        <w:top w:val="none" w:sz="0" w:space="0" w:color="auto"/>
                                        <w:left w:val="none" w:sz="0" w:space="0" w:color="auto"/>
                                        <w:bottom w:val="none" w:sz="0" w:space="0" w:color="auto"/>
                                        <w:right w:val="none" w:sz="0" w:space="0" w:color="auto"/>
                                      </w:divBdr>
                                      <w:divsChild>
                                        <w:div w:id="409549251">
                                          <w:marLeft w:val="0"/>
                                          <w:marRight w:val="0"/>
                                          <w:marTop w:val="0"/>
                                          <w:marBottom w:val="0"/>
                                          <w:divBdr>
                                            <w:top w:val="none" w:sz="0" w:space="0" w:color="auto"/>
                                            <w:left w:val="none" w:sz="0" w:space="0" w:color="auto"/>
                                            <w:bottom w:val="none" w:sz="0" w:space="0" w:color="auto"/>
                                            <w:right w:val="none" w:sz="0" w:space="0" w:color="auto"/>
                                          </w:divBdr>
                                          <w:divsChild>
                                            <w:div w:id="15717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796773">
      <w:bodyDiv w:val="1"/>
      <w:marLeft w:val="0"/>
      <w:marRight w:val="0"/>
      <w:marTop w:val="0"/>
      <w:marBottom w:val="0"/>
      <w:divBdr>
        <w:top w:val="none" w:sz="0" w:space="0" w:color="auto"/>
        <w:left w:val="none" w:sz="0" w:space="0" w:color="auto"/>
        <w:bottom w:val="none" w:sz="0" w:space="0" w:color="auto"/>
        <w:right w:val="none" w:sz="0" w:space="0" w:color="auto"/>
      </w:divBdr>
      <w:divsChild>
        <w:div w:id="1992950274">
          <w:marLeft w:val="0"/>
          <w:marRight w:val="0"/>
          <w:marTop w:val="0"/>
          <w:marBottom w:val="225"/>
          <w:divBdr>
            <w:top w:val="none" w:sz="0" w:space="0" w:color="auto"/>
            <w:left w:val="none" w:sz="0" w:space="0" w:color="auto"/>
            <w:bottom w:val="none" w:sz="0" w:space="0" w:color="auto"/>
            <w:right w:val="none" w:sz="0" w:space="0" w:color="auto"/>
          </w:divBdr>
        </w:div>
      </w:divsChild>
    </w:div>
    <w:div w:id="318923904">
      <w:bodyDiv w:val="1"/>
      <w:marLeft w:val="0"/>
      <w:marRight w:val="0"/>
      <w:marTop w:val="0"/>
      <w:marBottom w:val="0"/>
      <w:divBdr>
        <w:top w:val="none" w:sz="0" w:space="0" w:color="auto"/>
        <w:left w:val="none" w:sz="0" w:space="0" w:color="auto"/>
        <w:bottom w:val="none" w:sz="0" w:space="0" w:color="auto"/>
        <w:right w:val="none" w:sz="0" w:space="0" w:color="auto"/>
      </w:divBdr>
      <w:divsChild>
        <w:div w:id="1714039558">
          <w:marLeft w:val="0"/>
          <w:marRight w:val="0"/>
          <w:marTop w:val="0"/>
          <w:marBottom w:val="0"/>
          <w:divBdr>
            <w:top w:val="none" w:sz="0" w:space="0" w:color="auto"/>
            <w:left w:val="none" w:sz="0" w:space="0" w:color="auto"/>
            <w:bottom w:val="none" w:sz="0" w:space="0" w:color="auto"/>
            <w:right w:val="none" w:sz="0" w:space="0" w:color="auto"/>
          </w:divBdr>
          <w:divsChild>
            <w:div w:id="1748767710">
              <w:marLeft w:val="0"/>
              <w:marRight w:val="0"/>
              <w:marTop w:val="0"/>
              <w:marBottom w:val="0"/>
              <w:divBdr>
                <w:top w:val="none" w:sz="0" w:space="0" w:color="auto"/>
                <w:left w:val="none" w:sz="0" w:space="0" w:color="auto"/>
                <w:bottom w:val="none" w:sz="0" w:space="0" w:color="auto"/>
                <w:right w:val="none" w:sz="0" w:space="0" w:color="auto"/>
              </w:divBdr>
            </w:div>
            <w:div w:id="1065449422">
              <w:marLeft w:val="0"/>
              <w:marRight w:val="0"/>
              <w:marTop w:val="0"/>
              <w:marBottom w:val="0"/>
              <w:divBdr>
                <w:top w:val="none" w:sz="0" w:space="0" w:color="auto"/>
                <w:left w:val="none" w:sz="0" w:space="0" w:color="auto"/>
                <w:bottom w:val="none" w:sz="0" w:space="0" w:color="auto"/>
                <w:right w:val="none" w:sz="0" w:space="0" w:color="auto"/>
              </w:divBdr>
            </w:div>
            <w:div w:id="958996464">
              <w:marLeft w:val="0"/>
              <w:marRight w:val="0"/>
              <w:marTop w:val="0"/>
              <w:marBottom w:val="0"/>
              <w:divBdr>
                <w:top w:val="none" w:sz="0" w:space="0" w:color="auto"/>
                <w:left w:val="none" w:sz="0" w:space="0" w:color="auto"/>
                <w:bottom w:val="none" w:sz="0" w:space="0" w:color="auto"/>
                <w:right w:val="none" w:sz="0" w:space="0" w:color="auto"/>
              </w:divBdr>
            </w:div>
            <w:div w:id="1472088515">
              <w:marLeft w:val="0"/>
              <w:marRight w:val="0"/>
              <w:marTop w:val="0"/>
              <w:marBottom w:val="0"/>
              <w:divBdr>
                <w:top w:val="none" w:sz="0" w:space="0" w:color="auto"/>
                <w:left w:val="none" w:sz="0" w:space="0" w:color="auto"/>
                <w:bottom w:val="none" w:sz="0" w:space="0" w:color="auto"/>
                <w:right w:val="none" w:sz="0" w:space="0" w:color="auto"/>
              </w:divBdr>
            </w:div>
            <w:div w:id="1603343529">
              <w:marLeft w:val="0"/>
              <w:marRight w:val="0"/>
              <w:marTop w:val="0"/>
              <w:marBottom w:val="0"/>
              <w:divBdr>
                <w:top w:val="none" w:sz="0" w:space="0" w:color="auto"/>
                <w:left w:val="none" w:sz="0" w:space="0" w:color="auto"/>
                <w:bottom w:val="none" w:sz="0" w:space="0" w:color="auto"/>
                <w:right w:val="none" w:sz="0" w:space="0" w:color="auto"/>
              </w:divBdr>
            </w:div>
            <w:div w:id="888415472">
              <w:marLeft w:val="0"/>
              <w:marRight w:val="0"/>
              <w:marTop w:val="0"/>
              <w:marBottom w:val="0"/>
              <w:divBdr>
                <w:top w:val="none" w:sz="0" w:space="0" w:color="auto"/>
                <w:left w:val="none" w:sz="0" w:space="0" w:color="auto"/>
                <w:bottom w:val="none" w:sz="0" w:space="0" w:color="auto"/>
                <w:right w:val="none" w:sz="0" w:space="0" w:color="auto"/>
              </w:divBdr>
            </w:div>
            <w:div w:id="765662393">
              <w:marLeft w:val="0"/>
              <w:marRight w:val="0"/>
              <w:marTop w:val="0"/>
              <w:marBottom w:val="0"/>
              <w:divBdr>
                <w:top w:val="none" w:sz="0" w:space="0" w:color="auto"/>
                <w:left w:val="none" w:sz="0" w:space="0" w:color="auto"/>
                <w:bottom w:val="none" w:sz="0" w:space="0" w:color="auto"/>
                <w:right w:val="none" w:sz="0" w:space="0" w:color="auto"/>
              </w:divBdr>
            </w:div>
            <w:div w:id="173805112">
              <w:marLeft w:val="0"/>
              <w:marRight w:val="0"/>
              <w:marTop w:val="0"/>
              <w:marBottom w:val="0"/>
              <w:divBdr>
                <w:top w:val="none" w:sz="0" w:space="0" w:color="auto"/>
                <w:left w:val="none" w:sz="0" w:space="0" w:color="auto"/>
                <w:bottom w:val="none" w:sz="0" w:space="0" w:color="auto"/>
                <w:right w:val="none" w:sz="0" w:space="0" w:color="auto"/>
              </w:divBdr>
            </w:div>
            <w:div w:id="24790170">
              <w:marLeft w:val="0"/>
              <w:marRight w:val="0"/>
              <w:marTop w:val="0"/>
              <w:marBottom w:val="0"/>
              <w:divBdr>
                <w:top w:val="none" w:sz="0" w:space="0" w:color="auto"/>
                <w:left w:val="none" w:sz="0" w:space="0" w:color="auto"/>
                <w:bottom w:val="none" w:sz="0" w:space="0" w:color="auto"/>
                <w:right w:val="none" w:sz="0" w:space="0" w:color="auto"/>
              </w:divBdr>
            </w:div>
            <w:div w:id="1755855482">
              <w:marLeft w:val="0"/>
              <w:marRight w:val="0"/>
              <w:marTop w:val="0"/>
              <w:marBottom w:val="0"/>
              <w:divBdr>
                <w:top w:val="none" w:sz="0" w:space="0" w:color="auto"/>
                <w:left w:val="none" w:sz="0" w:space="0" w:color="auto"/>
                <w:bottom w:val="none" w:sz="0" w:space="0" w:color="auto"/>
                <w:right w:val="none" w:sz="0" w:space="0" w:color="auto"/>
              </w:divBdr>
            </w:div>
            <w:div w:id="84303357">
              <w:marLeft w:val="0"/>
              <w:marRight w:val="0"/>
              <w:marTop w:val="0"/>
              <w:marBottom w:val="0"/>
              <w:divBdr>
                <w:top w:val="none" w:sz="0" w:space="0" w:color="auto"/>
                <w:left w:val="none" w:sz="0" w:space="0" w:color="auto"/>
                <w:bottom w:val="none" w:sz="0" w:space="0" w:color="auto"/>
                <w:right w:val="none" w:sz="0" w:space="0" w:color="auto"/>
              </w:divBdr>
            </w:div>
            <w:div w:id="1160346775">
              <w:marLeft w:val="0"/>
              <w:marRight w:val="0"/>
              <w:marTop w:val="0"/>
              <w:marBottom w:val="0"/>
              <w:divBdr>
                <w:top w:val="none" w:sz="0" w:space="0" w:color="auto"/>
                <w:left w:val="none" w:sz="0" w:space="0" w:color="auto"/>
                <w:bottom w:val="none" w:sz="0" w:space="0" w:color="auto"/>
                <w:right w:val="none" w:sz="0" w:space="0" w:color="auto"/>
              </w:divBdr>
            </w:div>
            <w:div w:id="1731885955">
              <w:marLeft w:val="0"/>
              <w:marRight w:val="0"/>
              <w:marTop w:val="0"/>
              <w:marBottom w:val="0"/>
              <w:divBdr>
                <w:top w:val="none" w:sz="0" w:space="0" w:color="auto"/>
                <w:left w:val="none" w:sz="0" w:space="0" w:color="auto"/>
                <w:bottom w:val="none" w:sz="0" w:space="0" w:color="auto"/>
                <w:right w:val="none" w:sz="0" w:space="0" w:color="auto"/>
              </w:divBdr>
            </w:div>
            <w:div w:id="144781389">
              <w:marLeft w:val="0"/>
              <w:marRight w:val="0"/>
              <w:marTop w:val="0"/>
              <w:marBottom w:val="0"/>
              <w:divBdr>
                <w:top w:val="none" w:sz="0" w:space="0" w:color="auto"/>
                <w:left w:val="none" w:sz="0" w:space="0" w:color="auto"/>
                <w:bottom w:val="none" w:sz="0" w:space="0" w:color="auto"/>
                <w:right w:val="none" w:sz="0" w:space="0" w:color="auto"/>
              </w:divBdr>
            </w:div>
            <w:div w:id="225575302">
              <w:marLeft w:val="0"/>
              <w:marRight w:val="0"/>
              <w:marTop w:val="0"/>
              <w:marBottom w:val="0"/>
              <w:divBdr>
                <w:top w:val="none" w:sz="0" w:space="0" w:color="auto"/>
                <w:left w:val="none" w:sz="0" w:space="0" w:color="auto"/>
                <w:bottom w:val="none" w:sz="0" w:space="0" w:color="auto"/>
                <w:right w:val="none" w:sz="0" w:space="0" w:color="auto"/>
              </w:divBdr>
            </w:div>
            <w:div w:id="1773085007">
              <w:marLeft w:val="0"/>
              <w:marRight w:val="0"/>
              <w:marTop w:val="0"/>
              <w:marBottom w:val="0"/>
              <w:divBdr>
                <w:top w:val="none" w:sz="0" w:space="0" w:color="auto"/>
                <w:left w:val="none" w:sz="0" w:space="0" w:color="auto"/>
                <w:bottom w:val="none" w:sz="0" w:space="0" w:color="auto"/>
                <w:right w:val="none" w:sz="0" w:space="0" w:color="auto"/>
              </w:divBdr>
            </w:div>
            <w:div w:id="1428428731">
              <w:marLeft w:val="0"/>
              <w:marRight w:val="0"/>
              <w:marTop w:val="0"/>
              <w:marBottom w:val="0"/>
              <w:divBdr>
                <w:top w:val="none" w:sz="0" w:space="0" w:color="auto"/>
                <w:left w:val="none" w:sz="0" w:space="0" w:color="auto"/>
                <w:bottom w:val="none" w:sz="0" w:space="0" w:color="auto"/>
                <w:right w:val="none" w:sz="0" w:space="0" w:color="auto"/>
              </w:divBdr>
            </w:div>
            <w:div w:id="1617786775">
              <w:marLeft w:val="0"/>
              <w:marRight w:val="0"/>
              <w:marTop w:val="0"/>
              <w:marBottom w:val="0"/>
              <w:divBdr>
                <w:top w:val="none" w:sz="0" w:space="0" w:color="auto"/>
                <w:left w:val="none" w:sz="0" w:space="0" w:color="auto"/>
                <w:bottom w:val="none" w:sz="0" w:space="0" w:color="auto"/>
                <w:right w:val="none" w:sz="0" w:space="0" w:color="auto"/>
              </w:divBdr>
            </w:div>
            <w:div w:id="1999915096">
              <w:marLeft w:val="0"/>
              <w:marRight w:val="0"/>
              <w:marTop w:val="0"/>
              <w:marBottom w:val="0"/>
              <w:divBdr>
                <w:top w:val="none" w:sz="0" w:space="0" w:color="auto"/>
                <w:left w:val="none" w:sz="0" w:space="0" w:color="auto"/>
                <w:bottom w:val="none" w:sz="0" w:space="0" w:color="auto"/>
                <w:right w:val="none" w:sz="0" w:space="0" w:color="auto"/>
              </w:divBdr>
            </w:div>
            <w:div w:id="1713923091">
              <w:marLeft w:val="0"/>
              <w:marRight w:val="0"/>
              <w:marTop w:val="0"/>
              <w:marBottom w:val="0"/>
              <w:divBdr>
                <w:top w:val="none" w:sz="0" w:space="0" w:color="auto"/>
                <w:left w:val="none" w:sz="0" w:space="0" w:color="auto"/>
                <w:bottom w:val="none" w:sz="0" w:space="0" w:color="auto"/>
                <w:right w:val="none" w:sz="0" w:space="0" w:color="auto"/>
              </w:divBdr>
            </w:div>
            <w:div w:id="1589270587">
              <w:marLeft w:val="0"/>
              <w:marRight w:val="0"/>
              <w:marTop w:val="0"/>
              <w:marBottom w:val="0"/>
              <w:divBdr>
                <w:top w:val="none" w:sz="0" w:space="0" w:color="auto"/>
                <w:left w:val="none" w:sz="0" w:space="0" w:color="auto"/>
                <w:bottom w:val="none" w:sz="0" w:space="0" w:color="auto"/>
                <w:right w:val="none" w:sz="0" w:space="0" w:color="auto"/>
              </w:divBdr>
            </w:div>
            <w:div w:id="1984845544">
              <w:marLeft w:val="0"/>
              <w:marRight w:val="0"/>
              <w:marTop w:val="0"/>
              <w:marBottom w:val="0"/>
              <w:divBdr>
                <w:top w:val="none" w:sz="0" w:space="0" w:color="auto"/>
                <w:left w:val="none" w:sz="0" w:space="0" w:color="auto"/>
                <w:bottom w:val="none" w:sz="0" w:space="0" w:color="auto"/>
                <w:right w:val="none" w:sz="0" w:space="0" w:color="auto"/>
              </w:divBdr>
            </w:div>
            <w:div w:id="622804812">
              <w:marLeft w:val="0"/>
              <w:marRight w:val="0"/>
              <w:marTop w:val="0"/>
              <w:marBottom w:val="0"/>
              <w:divBdr>
                <w:top w:val="none" w:sz="0" w:space="0" w:color="auto"/>
                <w:left w:val="none" w:sz="0" w:space="0" w:color="auto"/>
                <w:bottom w:val="none" w:sz="0" w:space="0" w:color="auto"/>
                <w:right w:val="none" w:sz="0" w:space="0" w:color="auto"/>
              </w:divBdr>
            </w:div>
            <w:div w:id="1863012445">
              <w:marLeft w:val="0"/>
              <w:marRight w:val="0"/>
              <w:marTop w:val="0"/>
              <w:marBottom w:val="0"/>
              <w:divBdr>
                <w:top w:val="none" w:sz="0" w:space="0" w:color="auto"/>
                <w:left w:val="none" w:sz="0" w:space="0" w:color="auto"/>
                <w:bottom w:val="none" w:sz="0" w:space="0" w:color="auto"/>
                <w:right w:val="none" w:sz="0" w:space="0" w:color="auto"/>
              </w:divBdr>
            </w:div>
            <w:div w:id="700671946">
              <w:marLeft w:val="0"/>
              <w:marRight w:val="0"/>
              <w:marTop w:val="0"/>
              <w:marBottom w:val="0"/>
              <w:divBdr>
                <w:top w:val="none" w:sz="0" w:space="0" w:color="auto"/>
                <w:left w:val="none" w:sz="0" w:space="0" w:color="auto"/>
                <w:bottom w:val="none" w:sz="0" w:space="0" w:color="auto"/>
                <w:right w:val="none" w:sz="0" w:space="0" w:color="auto"/>
              </w:divBdr>
            </w:div>
            <w:div w:id="1249273026">
              <w:marLeft w:val="0"/>
              <w:marRight w:val="0"/>
              <w:marTop w:val="0"/>
              <w:marBottom w:val="0"/>
              <w:divBdr>
                <w:top w:val="none" w:sz="0" w:space="0" w:color="auto"/>
                <w:left w:val="none" w:sz="0" w:space="0" w:color="auto"/>
                <w:bottom w:val="none" w:sz="0" w:space="0" w:color="auto"/>
                <w:right w:val="none" w:sz="0" w:space="0" w:color="auto"/>
              </w:divBdr>
            </w:div>
            <w:div w:id="7609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5969">
      <w:bodyDiv w:val="1"/>
      <w:marLeft w:val="0"/>
      <w:marRight w:val="0"/>
      <w:marTop w:val="0"/>
      <w:marBottom w:val="0"/>
      <w:divBdr>
        <w:top w:val="none" w:sz="0" w:space="0" w:color="auto"/>
        <w:left w:val="none" w:sz="0" w:space="0" w:color="auto"/>
        <w:bottom w:val="none" w:sz="0" w:space="0" w:color="auto"/>
        <w:right w:val="none" w:sz="0" w:space="0" w:color="auto"/>
      </w:divBdr>
      <w:divsChild>
        <w:div w:id="126510735">
          <w:marLeft w:val="0"/>
          <w:marRight w:val="0"/>
          <w:marTop w:val="0"/>
          <w:marBottom w:val="0"/>
          <w:divBdr>
            <w:top w:val="none" w:sz="0" w:space="0" w:color="auto"/>
            <w:left w:val="none" w:sz="0" w:space="0" w:color="auto"/>
            <w:bottom w:val="none" w:sz="0" w:space="0" w:color="auto"/>
            <w:right w:val="none" w:sz="0" w:space="0" w:color="auto"/>
          </w:divBdr>
          <w:divsChild>
            <w:div w:id="1370762941">
              <w:marLeft w:val="0"/>
              <w:marRight w:val="0"/>
              <w:marTop w:val="0"/>
              <w:marBottom w:val="0"/>
              <w:divBdr>
                <w:top w:val="none" w:sz="0" w:space="0" w:color="auto"/>
                <w:left w:val="none" w:sz="0" w:space="0" w:color="auto"/>
                <w:bottom w:val="none" w:sz="0" w:space="0" w:color="auto"/>
                <w:right w:val="none" w:sz="0" w:space="0" w:color="auto"/>
              </w:divBdr>
            </w:div>
            <w:div w:id="709719888">
              <w:marLeft w:val="0"/>
              <w:marRight w:val="0"/>
              <w:marTop w:val="0"/>
              <w:marBottom w:val="0"/>
              <w:divBdr>
                <w:top w:val="none" w:sz="0" w:space="0" w:color="auto"/>
                <w:left w:val="none" w:sz="0" w:space="0" w:color="auto"/>
                <w:bottom w:val="none" w:sz="0" w:space="0" w:color="auto"/>
                <w:right w:val="none" w:sz="0" w:space="0" w:color="auto"/>
              </w:divBdr>
            </w:div>
            <w:div w:id="1716730300">
              <w:marLeft w:val="0"/>
              <w:marRight w:val="0"/>
              <w:marTop w:val="0"/>
              <w:marBottom w:val="0"/>
              <w:divBdr>
                <w:top w:val="none" w:sz="0" w:space="0" w:color="auto"/>
                <w:left w:val="none" w:sz="0" w:space="0" w:color="auto"/>
                <w:bottom w:val="none" w:sz="0" w:space="0" w:color="auto"/>
                <w:right w:val="none" w:sz="0" w:space="0" w:color="auto"/>
              </w:divBdr>
            </w:div>
            <w:div w:id="1976644531">
              <w:marLeft w:val="0"/>
              <w:marRight w:val="0"/>
              <w:marTop w:val="0"/>
              <w:marBottom w:val="0"/>
              <w:divBdr>
                <w:top w:val="none" w:sz="0" w:space="0" w:color="auto"/>
                <w:left w:val="none" w:sz="0" w:space="0" w:color="auto"/>
                <w:bottom w:val="none" w:sz="0" w:space="0" w:color="auto"/>
                <w:right w:val="none" w:sz="0" w:space="0" w:color="auto"/>
              </w:divBdr>
            </w:div>
            <w:div w:id="1941790764">
              <w:marLeft w:val="0"/>
              <w:marRight w:val="0"/>
              <w:marTop w:val="0"/>
              <w:marBottom w:val="0"/>
              <w:divBdr>
                <w:top w:val="none" w:sz="0" w:space="0" w:color="auto"/>
                <w:left w:val="none" w:sz="0" w:space="0" w:color="auto"/>
                <w:bottom w:val="none" w:sz="0" w:space="0" w:color="auto"/>
                <w:right w:val="none" w:sz="0" w:space="0" w:color="auto"/>
              </w:divBdr>
            </w:div>
            <w:div w:id="2704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0706">
      <w:bodyDiv w:val="1"/>
      <w:marLeft w:val="0"/>
      <w:marRight w:val="0"/>
      <w:marTop w:val="0"/>
      <w:marBottom w:val="0"/>
      <w:divBdr>
        <w:top w:val="none" w:sz="0" w:space="0" w:color="auto"/>
        <w:left w:val="none" w:sz="0" w:space="0" w:color="auto"/>
        <w:bottom w:val="none" w:sz="0" w:space="0" w:color="auto"/>
        <w:right w:val="none" w:sz="0" w:space="0" w:color="auto"/>
      </w:divBdr>
      <w:divsChild>
        <w:div w:id="1186675773">
          <w:marLeft w:val="0"/>
          <w:marRight w:val="0"/>
          <w:marTop w:val="0"/>
          <w:marBottom w:val="0"/>
          <w:divBdr>
            <w:top w:val="none" w:sz="0" w:space="0" w:color="auto"/>
            <w:left w:val="none" w:sz="0" w:space="0" w:color="auto"/>
            <w:bottom w:val="none" w:sz="0" w:space="0" w:color="auto"/>
            <w:right w:val="none" w:sz="0" w:space="0" w:color="auto"/>
          </w:divBdr>
          <w:divsChild>
            <w:div w:id="203295997">
              <w:marLeft w:val="0"/>
              <w:marRight w:val="0"/>
              <w:marTop w:val="0"/>
              <w:marBottom w:val="0"/>
              <w:divBdr>
                <w:top w:val="none" w:sz="0" w:space="0" w:color="auto"/>
                <w:left w:val="none" w:sz="0" w:space="0" w:color="auto"/>
                <w:bottom w:val="none" w:sz="0" w:space="0" w:color="auto"/>
                <w:right w:val="none" w:sz="0" w:space="0" w:color="auto"/>
              </w:divBdr>
            </w:div>
            <w:div w:id="1439789614">
              <w:marLeft w:val="0"/>
              <w:marRight w:val="0"/>
              <w:marTop w:val="0"/>
              <w:marBottom w:val="0"/>
              <w:divBdr>
                <w:top w:val="none" w:sz="0" w:space="0" w:color="auto"/>
                <w:left w:val="none" w:sz="0" w:space="0" w:color="auto"/>
                <w:bottom w:val="none" w:sz="0" w:space="0" w:color="auto"/>
                <w:right w:val="none" w:sz="0" w:space="0" w:color="auto"/>
              </w:divBdr>
            </w:div>
            <w:div w:id="28263748">
              <w:marLeft w:val="0"/>
              <w:marRight w:val="0"/>
              <w:marTop w:val="0"/>
              <w:marBottom w:val="0"/>
              <w:divBdr>
                <w:top w:val="none" w:sz="0" w:space="0" w:color="auto"/>
                <w:left w:val="none" w:sz="0" w:space="0" w:color="auto"/>
                <w:bottom w:val="none" w:sz="0" w:space="0" w:color="auto"/>
                <w:right w:val="none" w:sz="0" w:space="0" w:color="auto"/>
              </w:divBdr>
            </w:div>
            <w:div w:id="1465662200">
              <w:marLeft w:val="0"/>
              <w:marRight w:val="0"/>
              <w:marTop w:val="0"/>
              <w:marBottom w:val="0"/>
              <w:divBdr>
                <w:top w:val="none" w:sz="0" w:space="0" w:color="auto"/>
                <w:left w:val="none" w:sz="0" w:space="0" w:color="auto"/>
                <w:bottom w:val="none" w:sz="0" w:space="0" w:color="auto"/>
                <w:right w:val="none" w:sz="0" w:space="0" w:color="auto"/>
              </w:divBdr>
            </w:div>
            <w:div w:id="1623221281">
              <w:marLeft w:val="0"/>
              <w:marRight w:val="0"/>
              <w:marTop w:val="0"/>
              <w:marBottom w:val="0"/>
              <w:divBdr>
                <w:top w:val="none" w:sz="0" w:space="0" w:color="auto"/>
                <w:left w:val="none" w:sz="0" w:space="0" w:color="auto"/>
                <w:bottom w:val="none" w:sz="0" w:space="0" w:color="auto"/>
                <w:right w:val="none" w:sz="0" w:space="0" w:color="auto"/>
              </w:divBdr>
            </w:div>
            <w:div w:id="1821652822">
              <w:marLeft w:val="0"/>
              <w:marRight w:val="0"/>
              <w:marTop w:val="0"/>
              <w:marBottom w:val="0"/>
              <w:divBdr>
                <w:top w:val="none" w:sz="0" w:space="0" w:color="auto"/>
                <w:left w:val="none" w:sz="0" w:space="0" w:color="auto"/>
                <w:bottom w:val="none" w:sz="0" w:space="0" w:color="auto"/>
                <w:right w:val="none" w:sz="0" w:space="0" w:color="auto"/>
              </w:divBdr>
            </w:div>
            <w:div w:id="2034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8351">
      <w:bodyDiv w:val="1"/>
      <w:marLeft w:val="0"/>
      <w:marRight w:val="0"/>
      <w:marTop w:val="0"/>
      <w:marBottom w:val="0"/>
      <w:divBdr>
        <w:top w:val="none" w:sz="0" w:space="0" w:color="auto"/>
        <w:left w:val="none" w:sz="0" w:space="0" w:color="auto"/>
        <w:bottom w:val="none" w:sz="0" w:space="0" w:color="auto"/>
        <w:right w:val="none" w:sz="0" w:space="0" w:color="auto"/>
      </w:divBdr>
    </w:div>
    <w:div w:id="344943225">
      <w:bodyDiv w:val="1"/>
      <w:marLeft w:val="0"/>
      <w:marRight w:val="0"/>
      <w:marTop w:val="0"/>
      <w:marBottom w:val="0"/>
      <w:divBdr>
        <w:top w:val="none" w:sz="0" w:space="0" w:color="auto"/>
        <w:left w:val="none" w:sz="0" w:space="0" w:color="auto"/>
        <w:bottom w:val="none" w:sz="0" w:space="0" w:color="auto"/>
        <w:right w:val="none" w:sz="0" w:space="0" w:color="auto"/>
      </w:divBdr>
    </w:div>
    <w:div w:id="417748829">
      <w:bodyDiv w:val="1"/>
      <w:marLeft w:val="0"/>
      <w:marRight w:val="0"/>
      <w:marTop w:val="0"/>
      <w:marBottom w:val="0"/>
      <w:divBdr>
        <w:top w:val="none" w:sz="0" w:space="0" w:color="auto"/>
        <w:left w:val="none" w:sz="0" w:space="0" w:color="auto"/>
        <w:bottom w:val="none" w:sz="0" w:space="0" w:color="auto"/>
        <w:right w:val="none" w:sz="0" w:space="0" w:color="auto"/>
      </w:divBdr>
    </w:div>
    <w:div w:id="454565291">
      <w:bodyDiv w:val="1"/>
      <w:marLeft w:val="0"/>
      <w:marRight w:val="0"/>
      <w:marTop w:val="0"/>
      <w:marBottom w:val="0"/>
      <w:divBdr>
        <w:top w:val="none" w:sz="0" w:space="0" w:color="auto"/>
        <w:left w:val="none" w:sz="0" w:space="0" w:color="auto"/>
        <w:bottom w:val="none" w:sz="0" w:space="0" w:color="auto"/>
        <w:right w:val="none" w:sz="0" w:space="0" w:color="auto"/>
      </w:divBdr>
      <w:divsChild>
        <w:div w:id="206531535">
          <w:marLeft w:val="0"/>
          <w:marRight w:val="0"/>
          <w:marTop w:val="0"/>
          <w:marBottom w:val="0"/>
          <w:divBdr>
            <w:top w:val="none" w:sz="0" w:space="0" w:color="auto"/>
            <w:left w:val="none" w:sz="0" w:space="0" w:color="auto"/>
            <w:bottom w:val="none" w:sz="0" w:space="0" w:color="auto"/>
            <w:right w:val="none" w:sz="0" w:space="0" w:color="auto"/>
          </w:divBdr>
          <w:divsChild>
            <w:div w:id="1593662142">
              <w:marLeft w:val="0"/>
              <w:marRight w:val="0"/>
              <w:marTop w:val="0"/>
              <w:marBottom w:val="0"/>
              <w:divBdr>
                <w:top w:val="none" w:sz="0" w:space="0" w:color="auto"/>
                <w:left w:val="none" w:sz="0" w:space="0" w:color="auto"/>
                <w:bottom w:val="none" w:sz="0" w:space="0" w:color="auto"/>
                <w:right w:val="none" w:sz="0" w:space="0" w:color="auto"/>
              </w:divBdr>
            </w:div>
            <w:div w:id="1591965897">
              <w:marLeft w:val="0"/>
              <w:marRight w:val="0"/>
              <w:marTop w:val="0"/>
              <w:marBottom w:val="0"/>
              <w:divBdr>
                <w:top w:val="none" w:sz="0" w:space="0" w:color="auto"/>
                <w:left w:val="none" w:sz="0" w:space="0" w:color="auto"/>
                <w:bottom w:val="none" w:sz="0" w:space="0" w:color="auto"/>
                <w:right w:val="none" w:sz="0" w:space="0" w:color="auto"/>
              </w:divBdr>
            </w:div>
            <w:div w:id="1800882232">
              <w:marLeft w:val="0"/>
              <w:marRight w:val="0"/>
              <w:marTop w:val="0"/>
              <w:marBottom w:val="0"/>
              <w:divBdr>
                <w:top w:val="none" w:sz="0" w:space="0" w:color="auto"/>
                <w:left w:val="none" w:sz="0" w:space="0" w:color="auto"/>
                <w:bottom w:val="none" w:sz="0" w:space="0" w:color="auto"/>
                <w:right w:val="none" w:sz="0" w:space="0" w:color="auto"/>
              </w:divBdr>
            </w:div>
            <w:div w:id="461464689">
              <w:marLeft w:val="0"/>
              <w:marRight w:val="0"/>
              <w:marTop w:val="0"/>
              <w:marBottom w:val="0"/>
              <w:divBdr>
                <w:top w:val="none" w:sz="0" w:space="0" w:color="auto"/>
                <w:left w:val="none" w:sz="0" w:space="0" w:color="auto"/>
                <w:bottom w:val="none" w:sz="0" w:space="0" w:color="auto"/>
                <w:right w:val="none" w:sz="0" w:space="0" w:color="auto"/>
              </w:divBdr>
            </w:div>
            <w:div w:id="1484926715">
              <w:marLeft w:val="0"/>
              <w:marRight w:val="0"/>
              <w:marTop w:val="0"/>
              <w:marBottom w:val="0"/>
              <w:divBdr>
                <w:top w:val="none" w:sz="0" w:space="0" w:color="auto"/>
                <w:left w:val="none" w:sz="0" w:space="0" w:color="auto"/>
                <w:bottom w:val="none" w:sz="0" w:space="0" w:color="auto"/>
                <w:right w:val="none" w:sz="0" w:space="0" w:color="auto"/>
              </w:divBdr>
            </w:div>
            <w:div w:id="1538464600">
              <w:marLeft w:val="0"/>
              <w:marRight w:val="0"/>
              <w:marTop w:val="0"/>
              <w:marBottom w:val="0"/>
              <w:divBdr>
                <w:top w:val="none" w:sz="0" w:space="0" w:color="auto"/>
                <w:left w:val="none" w:sz="0" w:space="0" w:color="auto"/>
                <w:bottom w:val="none" w:sz="0" w:space="0" w:color="auto"/>
                <w:right w:val="none" w:sz="0" w:space="0" w:color="auto"/>
              </w:divBdr>
            </w:div>
            <w:div w:id="178469455">
              <w:marLeft w:val="0"/>
              <w:marRight w:val="0"/>
              <w:marTop w:val="0"/>
              <w:marBottom w:val="0"/>
              <w:divBdr>
                <w:top w:val="none" w:sz="0" w:space="0" w:color="auto"/>
                <w:left w:val="none" w:sz="0" w:space="0" w:color="auto"/>
                <w:bottom w:val="none" w:sz="0" w:space="0" w:color="auto"/>
                <w:right w:val="none" w:sz="0" w:space="0" w:color="auto"/>
              </w:divBdr>
            </w:div>
            <w:div w:id="134106791">
              <w:marLeft w:val="0"/>
              <w:marRight w:val="0"/>
              <w:marTop w:val="0"/>
              <w:marBottom w:val="0"/>
              <w:divBdr>
                <w:top w:val="none" w:sz="0" w:space="0" w:color="auto"/>
                <w:left w:val="none" w:sz="0" w:space="0" w:color="auto"/>
                <w:bottom w:val="none" w:sz="0" w:space="0" w:color="auto"/>
                <w:right w:val="none" w:sz="0" w:space="0" w:color="auto"/>
              </w:divBdr>
            </w:div>
            <w:div w:id="2064716584">
              <w:marLeft w:val="0"/>
              <w:marRight w:val="0"/>
              <w:marTop w:val="0"/>
              <w:marBottom w:val="0"/>
              <w:divBdr>
                <w:top w:val="none" w:sz="0" w:space="0" w:color="auto"/>
                <w:left w:val="none" w:sz="0" w:space="0" w:color="auto"/>
                <w:bottom w:val="none" w:sz="0" w:space="0" w:color="auto"/>
                <w:right w:val="none" w:sz="0" w:space="0" w:color="auto"/>
              </w:divBdr>
            </w:div>
            <w:div w:id="1799176116">
              <w:marLeft w:val="0"/>
              <w:marRight w:val="0"/>
              <w:marTop w:val="0"/>
              <w:marBottom w:val="0"/>
              <w:divBdr>
                <w:top w:val="none" w:sz="0" w:space="0" w:color="auto"/>
                <w:left w:val="none" w:sz="0" w:space="0" w:color="auto"/>
                <w:bottom w:val="none" w:sz="0" w:space="0" w:color="auto"/>
                <w:right w:val="none" w:sz="0" w:space="0" w:color="auto"/>
              </w:divBdr>
            </w:div>
            <w:div w:id="142428543">
              <w:marLeft w:val="0"/>
              <w:marRight w:val="0"/>
              <w:marTop w:val="0"/>
              <w:marBottom w:val="0"/>
              <w:divBdr>
                <w:top w:val="none" w:sz="0" w:space="0" w:color="auto"/>
                <w:left w:val="none" w:sz="0" w:space="0" w:color="auto"/>
                <w:bottom w:val="none" w:sz="0" w:space="0" w:color="auto"/>
                <w:right w:val="none" w:sz="0" w:space="0" w:color="auto"/>
              </w:divBdr>
            </w:div>
            <w:div w:id="592395448">
              <w:marLeft w:val="0"/>
              <w:marRight w:val="0"/>
              <w:marTop w:val="0"/>
              <w:marBottom w:val="0"/>
              <w:divBdr>
                <w:top w:val="none" w:sz="0" w:space="0" w:color="auto"/>
                <w:left w:val="none" w:sz="0" w:space="0" w:color="auto"/>
                <w:bottom w:val="none" w:sz="0" w:space="0" w:color="auto"/>
                <w:right w:val="none" w:sz="0" w:space="0" w:color="auto"/>
              </w:divBdr>
            </w:div>
            <w:div w:id="47264365">
              <w:marLeft w:val="0"/>
              <w:marRight w:val="0"/>
              <w:marTop w:val="0"/>
              <w:marBottom w:val="0"/>
              <w:divBdr>
                <w:top w:val="none" w:sz="0" w:space="0" w:color="auto"/>
                <w:left w:val="none" w:sz="0" w:space="0" w:color="auto"/>
                <w:bottom w:val="none" w:sz="0" w:space="0" w:color="auto"/>
                <w:right w:val="none" w:sz="0" w:space="0" w:color="auto"/>
              </w:divBdr>
            </w:div>
            <w:div w:id="76681285">
              <w:marLeft w:val="0"/>
              <w:marRight w:val="0"/>
              <w:marTop w:val="0"/>
              <w:marBottom w:val="0"/>
              <w:divBdr>
                <w:top w:val="none" w:sz="0" w:space="0" w:color="auto"/>
                <w:left w:val="none" w:sz="0" w:space="0" w:color="auto"/>
                <w:bottom w:val="none" w:sz="0" w:space="0" w:color="auto"/>
                <w:right w:val="none" w:sz="0" w:space="0" w:color="auto"/>
              </w:divBdr>
            </w:div>
            <w:div w:id="1000155713">
              <w:marLeft w:val="0"/>
              <w:marRight w:val="0"/>
              <w:marTop w:val="0"/>
              <w:marBottom w:val="0"/>
              <w:divBdr>
                <w:top w:val="none" w:sz="0" w:space="0" w:color="auto"/>
                <w:left w:val="none" w:sz="0" w:space="0" w:color="auto"/>
                <w:bottom w:val="none" w:sz="0" w:space="0" w:color="auto"/>
                <w:right w:val="none" w:sz="0" w:space="0" w:color="auto"/>
              </w:divBdr>
            </w:div>
            <w:div w:id="53355388">
              <w:marLeft w:val="0"/>
              <w:marRight w:val="0"/>
              <w:marTop w:val="0"/>
              <w:marBottom w:val="0"/>
              <w:divBdr>
                <w:top w:val="none" w:sz="0" w:space="0" w:color="auto"/>
                <w:left w:val="none" w:sz="0" w:space="0" w:color="auto"/>
                <w:bottom w:val="none" w:sz="0" w:space="0" w:color="auto"/>
                <w:right w:val="none" w:sz="0" w:space="0" w:color="auto"/>
              </w:divBdr>
            </w:div>
            <w:div w:id="1471820267">
              <w:marLeft w:val="0"/>
              <w:marRight w:val="0"/>
              <w:marTop w:val="0"/>
              <w:marBottom w:val="0"/>
              <w:divBdr>
                <w:top w:val="none" w:sz="0" w:space="0" w:color="auto"/>
                <w:left w:val="none" w:sz="0" w:space="0" w:color="auto"/>
                <w:bottom w:val="none" w:sz="0" w:space="0" w:color="auto"/>
                <w:right w:val="none" w:sz="0" w:space="0" w:color="auto"/>
              </w:divBdr>
            </w:div>
            <w:div w:id="4281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5858">
      <w:bodyDiv w:val="1"/>
      <w:marLeft w:val="0"/>
      <w:marRight w:val="0"/>
      <w:marTop w:val="0"/>
      <w:marBottom w:val="0"/>
      <w:divBdr>
        <w:top w:val="none" w:sz="0" w:space="0" w:color="auto"/>
        <w:left w:val="none" w:sz="0" w:space="0" w:color="auto"/>
        <w:bottom w:val="none" w:sz="0" w:space="0" w:color="auto"/>
        <w:right w:val="none" w:sz="0" w:space="0" w:color="auto"/>
      </w:divBdr>
    </w:div>
    <w:div w:id="612324618">
      <w:bodyDiv w:val="1"/>
      <w:marLeft w:val="0"/>
      <w:marRight w:val="0"/>
      <w:marTop w:val="0"/>
      <w:marBottom w:val="0"/>
      <w:divBdr>
        <w:top w:val="none" w:sz="0" w:space="0" w:color="auto"/>
        <w:left w:val="none" w:sz="0" w:space="0" w:color="auto"/>
        <w:bottom w:val="none" w:sz="0" w:space="0" w:color="auto"/>
        <w:right w:val="none" w:sz="0" w:space="0" w:color="auto"/>
      </w:divBdr>
      <w:divsChild>
        <w:div w:id="817503735">
          <w:marLeft w:val="0"/>
          <w:marRight w:val="0"/>
          <w:marTop w:val="0"/>
          <w:marBottom w:val="0"/>
          <w:divBdr>
            <w:top w:val="none" w:sz="0" w:space="0" w:color="auto"/>
            <w:left w:val="none" w:sz="0" w:space="0" w:color="auto"/>
            <w:bottom w:val="none" w:sz="0" w:space="0" w:color="auto"/>
            <w:right w:val="none" w:sz="0" w:space="0" w:color="auto"/>
          </w:divBdr>
          <w:divsChild>
            <w:div w:id="1972594299">
              <w:marLeft w:val="0"/>
              <w:marRight w:val="0"/>
              <w:marTop w:val="0"/>
              <w:marBottom w:val="0"/>
              <w:divBdr>
                <w:top w:val="none" w:sz="0" w:space="0" w:color="auto"/>
                <w:left w:val="none" w:sz="0" w:space="0" w:color="auto"/>
                <w:bottom w:val="none" w:sz="0" w:space="0" w:color="auto"/>
                <w:right w:val="none" w:sz="0" w:space="0" w:color="auto"/>
              </w:divBdr>
            </w:div>
            <w:div w:id="538586929">
              <w:marLeft w:val="0"/>
              <w:marRight w:val="0"/>
              <w:marTop w:val="0"/>
              <w:marBottom w:val="0"/>
              <w:divBdr>
                <w:top w:val="none" w:sz="0" w:space="0" w:color="auto"/>
                <w:left w:val="none" w:sz="0" w:space="0" w:color="auto"/>
                <w:bottom w:val="none" w:sz="0" w:space="0" w:color="auto"/>
                <w:right w:val="none" w:sz="0" w:space="0" w:color="auto"/>
              </w:divBdr>
            </w:div>
            <w:div w:id="14382822">
              <w:marLeft w:val="0"/>
              <w:marRight w:val="0"/>
              <w:marTop w:val="0"/>
              <w:marBottom w:val="0"/>
              <w:divBdr>
                <w:top w:val="none" w:sz="0" w:space="0" w:color="auto"/>
                <w:left w:val="none" w:sz="0" w:space="0" w:color="auto"/>
                <w:bottom w:val="none" w:sz="0" w:space="0" w:color="auto"/>
                <w:right w:val="none" w:sz="0" w:space="0" w:color="auto"/>
              </w:divBdr>
            </w:div>
            <w:div w:id="29965121">
              <w:marLeft w:val="0"/>
              <w:marRight w:val="0"/>
              <w:marTop w:val="0"/>
              <w:marBottom w:val="0"/>
              <w:divBdr>
                <w:top w:val="none" w:sz="0" w:space="0" w:color="auto"/>
                <w:left w:val="none" w:sz="0" w:space="0" w:color="auto"/>
                <w:bottom w:val="none" w:sz="0" w:space="0" w:color="auto"/>
                <w:right w:val="none" w:sz="0" w:space="0" w:color="auto"/>
              </w:divBdr>
            </w:div>
            <w:div w:id="946740036">
              <w:marLeft w:val="0"/>
              <w:marRight w:val="0"/>
              <w:marTop w:val="0"/>
              <w:marBottom w:val="0"/>
              <w:divBdr>
                <w:top w:val="none" w:sz="0" w:space="0" w:color="auto"/>
                <w:left w:val="none" w:sz="0" w:space="0" w:color="auto"/>
                <w:bottom w:val="none" w:sz="0" w:space="0" w:color="auto"/>
                <w:right w:val="none" w:sz="0" w:space="0" w:color="auto"/>
              </w:divBdr>
            </w:div>
            <w:div w:id="106781083">
              <w:marLeft w:val="0"/>
              <w:marRight w:val="0"/>
              <w:marTop w:val="0"/>
              <w:marBottom w:val="0"/>
              <w:divBdr>
                <w:top w:val="none" w:sz="0" w:space="0" w:color="auto"/>
                <w:left w:val="none" w:sz="0" w:space="0" w:color="auto"/>
                <w:bottom w:val="none" w:sz="0" w:space="0" w:color="auto"/>
                <w:right w:val="none" w:sz="0" w:space="0" w:color="auto"/>
              </w:divBdr>
            </w:div>
            <w:div w:id="764767569">
              <w:marLeft w:val="0"/>
              <w:marRight w:val="0"/>
              <w:marTop w:val="0"/>
              <w:marBottom w:val="0"/>
              <w:divBdr>
                <w:top w:val="none" w:sz="0" w:space="0" w:color="auto"/>
                <w:left w:val="none" w:sz="0" w:space="0" w:color="auto"/>
                <w:bottom w:val="none" w:sz="0" w:space="0" w:color="auto"/>
                <w:right w:val="none" w:sz="0" w:space="0" w:color="auto"/>
              </w:divBdr>
            </w:div>
            <w:div w:id="1464928204">
              <w:marLeft w:val="0"/>
              <w:marRight w:val="0"/>
              <w:marTop w:val="0"/>
              <w:marBottom w:val="0"/>
              <w:divBdr>
                <w:top w:val="none" w:sz="0" w:space="0" w:color="auto"/>
                <w:left w:val="none" w:sz="0" w:space="0" w:color="auto"/>
                <w:bottom w:val="none" w:sz="0" w:space="0" w:color="auto"/>
                <w:right w:val="none" w:sz="0" w:space="0" w:color="auto"/>
              </w:divBdr>
            </w:div>
            <w:div w:id="971133424">
              <w:marLeft w:val="0"/>
              <w:marRight w:val="0"/>
              <w:marTop w:val="0"/>
              <w:marBottom w:val="0"/>
              <w:divBdr>
                <w:top w:val="none" w:sz="0" w:space="0" w:color="auto"/>
                <w:left w:val="none" w:sz="0" w:space="0" w:color="auto"/>
                <w:bottom w:val="none" w:sz="0" w:space="0" w:color="auto"/>
                <w:right w:val="none" w:sz="0" w:space="0" w:color="auto"/>
              </w:divBdr>
            </w:div>
            <w:div w:id="1950579164">
              <w:marLeft w:val="0"/>
              <w:marRight w:val="0"/>
              <w:marTop w:val="0"/>
              <w:marBottom w:val="0"/>
              <w:divBdr>
                <w:top w:val="none" w:sz="0" w:space="0" w:color="auto"/>
                <w:left w:val="none" w:sz="0" w:space="0" w:color="auto"/>
                <w:bottom w:val="none" w:sz="0" w:space="0" w:color="auto"/>
                <w:right w:val="none" w:sz="0" w:space="0" w:color="auto"/>
              </w:divBdr>
            </w:div>
            <w:div w:id="2006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51311">
      <w:bodyDiv w:val="1"/>
      <w:marLeft w:val="0"/>
      <w:marRight w:val="0"/>
      <w:marTop w:val="0"/>
      <w:marBottom w:val="0"/>
      <w:divBdr>
        <w:top w:val="none" w:sz="0" w:space="0" w:color="auto"/>
        <w:left w:val="none" w:sz="0" w:space="0" w:color="auto"/>
        <w:bottom w:val="none" w:sz="0" w:space="0" w:color="auto"/>
        <w:right w:val="none" w:sz="0" w:space="0" w:color="auto"/>
      </w:divBdr>
    </w:div>
    <w:div w:id="750083836">
      <w:bodyDiv w:val="1"/>
      <w:marLeft w:val="0"/>
      <w:marRight w:val="0"/>
      <w:marTop w:val="0"/>
      <w:marBottom w:val="0"/>
      <w:divBdr>
        <w:top w:val="none" w:sz="0" w:space="0" w:color="auto"/>
        <w:left w:val="none" w:sz="0" w:space="0" w:color="auto"/>
        <w:bottom w:val="none" w:sz="0" w:space="0" w:color="auto"/>
        <w:right w:val="none" w:sz="0" w:space="0" w:color="auto"/>
      </w:divBdr>
      <w:divsChild>
        <w:div w:id="1434281478">
          <w:marLeft w:val="0"/>
          <w:marRight w:val="0"/>
          <w:marTop w:val="0"/>
          <w:marBottom w:val="0"/>
          <w:divBdr>
            <w:top w:val="none" w:sz="0" w:space="0" w:color="auto"/>
            <w:left w:val="none" w:sz="0" w:space="0" w:color="auto"/>
            <w:bottom w:val="none" w:sz="0" w:space="0" w:color="auto"/>
            <w:right w:val="none" w:sz="0" w:space="0" w:color="auto"/>
          </w:divBdr>
          <w:divsChild>
            <w:div w:id="1023241022">
              <w:marLeft w:val="0"/>
              <w:marRight w:val="0"/>
              <w:marTop w:val="0"/>
              <w:marBottom w:val="0"/>
              <w:divBdr>
                <w:top w:val="none" w:sz="0" w:space="0" w:color="auto"/>
                <w:left w:val="none" w:sz="0" w:space="0" w:color="auto"/>
                <w:bottom w:val="none" w:sz="0" w:space="0" w:color="auto"/>
                <w:right w:val="none" w:sz="0" w:space="0" w:color="auto"/>
              </w:divBdr>
            </w:div>
            <w:div w:id="1563445907">
              <w:marLeft w:val="0"/>
              <w:marRight w:val="0"/>
              <w:marTop w:val="0"/>
              <w:marBottom w:val="0"/>
              <w:divBdr>
                <w:top w:val="none" w:sz="0" w:space="0" w:color="auto"/>
                <w:left w:val="none" w:sz="0" w:space="0" w:color="auto"/>
                <w:bottom w:val="none" w:sz="0" w:space="0" w:color="auto"/>
                <w:right w:val="none" w:sz="0" w:space="0" w:color="auto"/>
              </w:divBdr>
            </w:div>
            <w:div w:id="221604214">
              <w:marLeft w:val="0"/>
              <w:marRight w:val="0"/>
              <w:marTop w:val="0"/>
              <w:marBottom w:val="0"/>
              <w:divBdr>
                <w:top w:val="none" w:sz="0" w:space="0" w:color="auto"/>
                <w:left w:val="none" w:sz="0" w:space="0" w:color="auto"/>
                <w:bottom w:val="none" w:sz="0" w:space="0" w:color="auto"/>
                <w:right w:val="none" w:sz="0" w:space="0" w:color="auto"/>
              </w:divBdr>
            </w:div>
            <w:div w:id="135339851">
              <w:marLeft w:val="0"/>
              <w:marRight w:val="0"/>
              <w:marTop w:val="0"/>
              <w:marBottom w:val="0"/>
              <w:divBdr>
                <w:top w:val="none" w:sz="0" w:space="0" w:color="auto"/>
                <w:left w:val="none" w:sz="0" w:space="0" w:color="auto"/>
                <w:bottom w:val="none" w:sz="0" w:space="0" w:color="auto"/>
                <w:right w:val="none" w:sz="0" w:space="0" w:color="auto"/>
              </w:divBdr>
            </w:div>
            <w:div w:id="12148575">
              <w:marLeft w:val="0"/>
              <w:marRight w:val="0"/>
              <w:marTop w:val="0"/>
              <w:marBottom w:val="0"/>
              <w:divBdr>
                <w:top w:val="none" w:sz="0" w:space="0" w:color="auto"/>
                <w:left w:val="none" w:sz="0" w:space="0" w:color="auto"/>
                <w:bottom w:val="none" w:sz="0" w:space="0" w:color="auto"/>
                <w:right w:val="none" w:sz="0" w:space="0" w:color="auto"/>
              </w:divBdr>
            </w:div>
            <w:div w:id="1637756727">
              <w:marLeft w:val="0"/>
              <w:marRight w:val="0"/>
              <w:marTop w:val="0"/>
              <w:marBottom w:val="0"/>
              <w:divBdr>
                <w:top w:val="none" w:sz="0" w:space="0" w:color="auto"/>
                <w:left w:val="none" w:sz="0" w:space="0" w:color="auto"/>
                <w:bottom w:val="none" w:sz="0" w:space="0" w:color="auto"/>
                <w:right w:val="none" w:sz="0" w:space="0" w:color="auto"/>
              </w:divBdr>
            </w:div>
            <w:div w:id="1494563835">
              <w:marLeft w:val="0"/>
              <w:marRight w:val="0"/>
              <w:marTop w:val="0"/>
              <w:marBottom w:val="0"/>
              <w:divBdr>
                <w:top w:val="none" w:sz="0" w:space="0" w:color="auto"/>
                <w:left w:val="none" w:sz="0" w:space="0" w:color="auto"/>
                <w:bottom w:val="none" w:sz="0" w:space="0" w:color="auto"/>
                <w:right w:val="none" w:sz="0" w:space="0" w:color="auto"/>
              </w:divBdr>
            </w:div>
            <w:div w:id="460652870">
              <w:marLeft w:val="0"/>
              <w:marRight w:val="0"/>
              <w:marTop w:val="0"/>
              <w:marBottom w:val="0"/>
              <w:divBdr>
                <w:top w:val="none" w:sz="0" w:space="0" w:color="auto"/>
                <w:left w:val="none" w:sz="0" w:space="0" w:color="auto"/>
                <w:bottom w:val="none" w:sz="0" w:space="0" w:color="auto"/>
                <w:right w:val="none" w:sz="0" w:space="0" w:color="auto"/>
              </w:divBdr>
            </w:div>
            <w:div w:id="1698461354">
              <w:marLeft w:val="0"/>
              <w:marRight w:val="0"/>
              <w:marTop w:val="0"/>
              <w:marBottom w:val="0"/>
              <w:divBdr>
                <w:top w:val="none" w:sz="0" w:space="0" w:color="auto"/>
                <w:left w:val="none" w:sz="0" w:space="0" w:color="auto"/>
                <w:bottom w:val="none" w:sz="0" w:space="0" w:color="auto"/>
                <w:right w:val="none" w:sz="0" w:space="0" w:color="auto"/>
              </w:divBdr>
            </w:div>
            <w:div w:id="107551371">
              <w:marLeft w:val="0"/>
              <w:marRight w:val="0"/>
              <w:marTop w:val="0"/>
              <w:marBottom w:val="0"/>
              <w:divBdr>
                <w:top w:val="none" w:sz="0" w:space="0" w:color="auto"/>
                <w:left w:val="none" w:sz="0" w:space="0" w:color="auto"/>
                <w:bottom w:val="none" w:sz="0" w:space="0" w:color="auto"/>
                <w:right w:val="none" w:sz="0" w:space="0" w:color="auto"/>
              </w:divBdr>
            </w:div>
            <w:div w:id="1465006516">
              <w:marLeft w:val="0"/>
              <w:marRight w:val="0"/>
              <w:marTop w:val="0"/>
              <w:marBottom w:val="0"/>
              <w:divBdr>
                <w:top w:val="none" w:sz="0" w:space="0" w:color="auto"/>
                <w:left w:val="none" w:sz="0" w:space="0" w:color="auto"/>
                <w:bottom w:val="none" w:sz="0" w:space="0" w:color="auto"/>
                <w:right w:val="none" w:sz="0" w:space="0" w:color="auto"/>
              </w:divBdr>
            </w:div>
            <w:div w:id="1418936589">
              <w:marLeft w:val="0"/>
              <w:marRight w:val="0"/>
              <w:marTop w:val="0"/>
              <w:marBottom w:val="0"/>
              <w:divBdr>
                <w:top w:val="none" w:sz="0" w:space="0" w:color="auto"/>
                <w:left w:val="none" w:sz="0" w:space="0" w:color="auto"/>
                <w:bottom w:val="none" w:sz="0" w:space="0" w:color="auto"/>
                <w:right w:val="none" w:sz="0" w:space="0" w:color="auto"/>
              </w:divBdr>
            </w:div>
            <w:div w:id="527522150">
              <w:marLeft w:val="0"/>
              <w:marRight w:val="0"/>
              <w:marTop w:val="0"/>
              <w:marBottom w:val="0"/>
              <w:divBdr>
                <w:top w:val="none" w:sz="0" w:space="0" w:color="auto"/>
                <w:left w:val="none" w:sz="0" w:space="0" w:color="auto"/>
                <w:bottom w:val="none" w:sz="0" w:space="0" w:color="auto"/>
                <w:right w:val="none" w:sz="0" w:space="0" w:color="auto"/>
              </w:divBdr>
            </w:div>
            <w:div w:id="1149205085">
              <w:marLeft w:val="0"/>
              <w:marRight w:val="0"/>
              <w:marTop w:val="0"/>
              <w:marBottom w:val="0"/>
              <w:divBdr>
                <w:top w:val="none" w:sz="0" w:space="0" w:color="auto"/>
                <w:left w:val="none" w:sz="0" w:space="0" w:color="auto"/>
                <w:bottom w:val="none" w:sz="0" w:space="0" w:color="auto"/>
                <w:right w:val="none" w:sz="0" w:space="0" w:color="auto"/>
              </w:divBdr>
            </w:div>
            <w:div w:id="2138524558">
              <w:marLeft w:val="0"/>
              <w:marRight w:val="0"/>
              <w:marTop w:val="0"/>
              <w:marBottom w:val="0"/>
              <w:divBdr>
                <w:top w:val="none" w:sz="0" w:space="0" w:color="auto"/>
                <w:left w:val="none" w:sz="0" w:space="0" w:color="auto"/>
                <w:bottom w:val="none" w:sz="0" w:space="0" w:color="auto"/>
                <w:right w:val="none" w:sz="0" w:space="0" w:color="auto"/>
              </w:divBdr>
            </w:div>
            <w:div w:id="408698053">
              <w:marLeft w:val="0"/>
              <w:marRight w:val="0"/>
              <w:marTop w:val="0"/>
              <w:marBottom w:val="0"/>
              <w:divBdr>
                <w:top w:val="none" w:sz="0" w:space="0" w:color="auto"/>
                <w:left w:val="none" w:sz="0" w:space="0" w:color="auto"/>
                <w:bottom w:val="none" w:sz="0" w:space="0" w:color="auto"/>
                <w:right w:val="none" w:sz="0" w:space="0" w:color="auto"/>
              </w:divBdr>
            </w:div>
            <w:div w:id="2078815612">
              <w:marLeft w:val="0"/>
              <w:marRight w:val="0"/>
              <w:marTop w:val="0"/>
              <w:marBottom w:val="0"/>
              <w:divBdr>
                <w:top w:val="none" w:sz="0" w:space="0" w:color="auto"/>
                <w:left w:val="none" w:sz="0" w:space="0" w:color="auto"/>
                <w:bottom w:val="none" w:sz="0" w:space="0" w:color="auto"/>
                <w:right w:val="none" w:sz="0" w:space="0" w:color="auto"/>
              </w:divBdr>
            </w:div>
            <w:div w:id="19332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3486">
      <w:bodyDiv w:val="1"/>
      <w:marLeft w:val="0"/>
      <w:marRight w:val="0"/>
      <w:marTop w:val="0"/>
      <w:marBottom w:val="0"/>
      <w:divBdr>
        <w:top w:val="none" w:sz="0" w:space="0" w:color="auto"/>
        <w:left w:val="none" w:sz="0" w:space="0" w:color="auto"/>
        <w:bottom w:val="none" w:sz="0" w:space="0" w:color="auto"/>
        <w:right w:val="none" w:sz="0" w:space="0" w:color="auto"/>
      </w:divBdr>
    </w:div>
    <w:div w:id="826164368">
      <w:bodyDiv w:val="1"/>
      <w:marLeft w:val="0"/>
      <w:marRight w:val="0"/>
      <w:marTop w:val="0"/>
      <w:marBottom w:val="0"/>
      <w:divBdr>
        <w:top w:val="none" w:sz="0" w:space="0" w:color="auto"/>
        <w:left w:val="none" w:sz="0" w:space="0" w:color="auto"/>
        <w:bottom w:val="none" w:sz="0" w:space="0" w:color="auto"/>
        <w:right w:val="none" w:sz="0" w:space="0" w:color="auto"/>
      </w:divBdr>
    </w:div>
    <w:div w:id="931670616">
      <w:bodyDiv w:val="1"/>
      <w:marLeft w:val="0"/>
      <w:marRight w:val="0"/>
      <w:marTop w:val="0"/>
      <w:marBottom w:val="0"/>
      <w:divBdr>
        <w:top w:val="none" w:sz="0" w:space="0" w:color="auto"/>
        <w:left w:val="none" w:sz="0" w:space="0" w:color="auto"/>
        <w:bottom w:val="none" w:sz="0" w:space="0" w:color="auto"/>
        <w:right w:val="none" w:sz="0" w:space="0" w:color="auto"/>
      </w:divBdr>
      <w:divsChild>
        <w:div w:id="2111200749">
          <w:marLeft w:val="0"/>
          <w:marRight w:val="0"/>
          <w:marTop w:val="0"/>
          <w:marBottom w:val="300"/>
          <w:divBdr>
            <w:top w:val="single" w:sz="6" w:space="0" w:color="E0E0E0"/>
            <w:left w:val="single" w:sz="6" w:space="0" w:color="E0E0E0"/>
            <w:bottom w:val="single" w:sz="6" w:space="0" w:color="E0E0E0"/>
            <w:right w:val="single" w:sz="6" w:space="0" w:color="E0E0E0"/>
          </w:divBdr>
          <w:divsChild>
            <w:div w:id="2004966556">
              <w:marLeft w:val="0"/>
              <w:marRight w:val="0"/>
              <w:marTop w:val="0"/>
              <w:marBottom w:val="0"/>
              <w:divBdr>
                <w:top w:val="none" w:sz="0" w:space="0" w:color="auto"/>
                <w:left w:val="none" w:sz="0" w:space="0" w:color="auto"/>
                <w:bottom w:val="none" w:sz="0" w:space="0" w:color="auto"/>
                <w:right w:val="none" w:sz="0" w:space="0" w:color="auto"/>
              </w:divBdr>
              <w:divsChild>
                <w:div w:id="984554802">
                  <w:marLeft w:val="0"/>
                  <w:marRight w:val="0"/>
                  <w:marTop w:val="0"/>
                  <w:marBottom w:val="0"/>
                  <w:divBdr>
                    <w:top w:val="single" w:sz="2" w:space="0" w:color="FFFFFF"/>
                    <w:left w:val="single" w:sz="2" w:space="0" w:color="FFFFFF"/>
                    <w:bottom w:val="single" w:sz="2" w:space="0" w:color="FFFFFF"/>
                    <w:right w:val="single" w:sz="2" w:space="0" w:color="FFFFFF"/>
                  </w:divBdr>
                  <w:divsChild>
                    <w:div w:id="1317495136">
                      <w:marLeft w:val="0"/>
                      <w:marRight w:val="0"/>
                      <w:marTop w:val="0"/>
                      <w:marBottom w:val="0"/>
                      <w:divBdr>
                        <w:top w:val="none" w:sz="0" w:space="0" w:color="auto"/>
                        <w:left w:val="none" w:sz="0" w:space="0" w:color="auto"/>
                        <w:bottom w:val="none" w:sz="0" w:space="0" w:color="auto"/>
                        <w:right w:val="none" w:sz="0" w:space="0" w:color="auto"/>
                      </w:divBdr>
                    </w:div>
                  </w:divsChild>
                </w:div>
                <w:div w:id="968587662">
                  <w:marLeft w:val="0"/>
                  <w:marRight w:val="0"/>
                  <w:marTop w:val="0"/>
                  <w:marBottom w:val="0"/>
                  <w:divBdr>
                    <w:top w:val="single" w:sz="2" w:space="0" w:color="FFFFFF"/>
                    <w:left w:val="single" w:sz="2" w:space="0" w:color="FFFFFF"/>
                    <w:bottom w:val="single" w:sz="2" w:space="0" w:color="FFFFFF"/>
                    <w:right w:val="single" w:sz="2" w:space="0" w:color="FFFFFF"/>
                  </w:divBdr>
                  <w:divsChild>
                    <w:div w:id="361253304">
                      <w:marLeft w:val="0"/>
                      <w:marRight w:val="0"/>
                      <w:marTop w:val="0"/>
                      <w:marBottom w:val="0"/>
                      <w:divBdr>
                        <w:top w:val="none" w:sz="0" w:space="0" w:color="auto"/>
                        <w:left w:val="none" w:sz="0" w:space="0" w:color="auto"/>
                        <w:bottom w:val="none" w:sz="0" w:space="0" w:color="auto"/>
                        <w:right w:val="none" w:sz="0" w:space="0" w:color="auto"/>
                      </w:divBdr>
                    </w:div>
                  </w:divsChild>
                </w:div>
                <w:div w:id="1359887268">
                  <w:marLeft w:val="0"/>
                  <w:marRight w:val="0"/>
                  <w:marTop w:val="0"/>
                  <w:marBottom w:val="0"/>
                  <w:divBdr>
                    <w:top w:val="single" w:sz="2" w:space="0" w:color="FFFFFF"/>
                    <w:left w:val="single" w:sz="2" w:space="0" w:color="FFFFFF"/>
                    <w:bottom w:val="single" w:sz="2" w:space="0" w:color="FFFFFF"/>
                    <w:right w:val="single" w:sz="2" w:space="0" w:color="FFFFFF"/>
                  </w:divBdr>
                  <w:divsChild>
                    <w:div w:id="1805347599">
                      <w:marLeft w:val="0"/>
                      <w:marRight w:val="0"/>
                      <w:marTop w:val="0"/>
                      <w:marBottom w:val="0"/>
                      <w:divBdr>
                        <w:top w:val="none" w:sz="0" w:space="0" w:color="auto"/>
                        <w:left w:val="none" w:sz="0" w:space="0" w:color="auto"/>
                        <w:bottom w:val="none" w:sz="0" w:space="0" w:color="auto"/>
                        <w:right w:val="none" w:sz="0" w:space="0" w:color="auto"/>
                      </w:divBdr>
                    </w:div>
                  </w:divsChild>
                </w:div>
                <w:div w:id="1808082698">
                  <w:marLeft w:val="0"/>
                  <w:marRight w:val="0"/>
                  <w:marTop w:val="0"/>
                  <w:marBottom w:val="0"/>
                  <w:divBdr>
                    <w:top w:val="single" w:sz="2" w:space="0" w:color="FFFFFF"/>
                    <w:left w:val="single" w:sz="2" w:space="0" w:color="FFFFFF"/>
                    <w:bottom w:val="single" w:sz="2" w:space="0" w:color="FFFFFF"/>
                    <w:right w:val="single" w:sz="2" w:space="0" w:color="FFFFFF"/>
                  </w:divBdr>
                  <w:divsChild>
                    <w:div w:id="766660893">
                      <w:marLeft w:val="0"/>
                      <w:marRight w:val="0"/>
                      <w:marTop w:val="0"/>
                      <w:marBottom w:val="0"/>
                      <w:divBdr>
                        <w:top w:val="none" w:sz="0" w:space="0" w:color="auto"/>
                        <w:left w:val="none" w:sz="0" w:space="0" w:color="auto"/>
                        <w:bottom w:val="none" w:sz="0" w:space="0" w:color="auto"/>
                        <w:right w:val="none" w:sz="0" w:space="0" w:color="auto"/>
                      </w:divBdr>
                    </w:div>
                  </w:divsChild>
                </w:div>
                <w:div w:id="242376050">
                  <w:marLeft w:val="0"/>
                  <w:marRight w:val="0"/>
                  <w:marTop w:val="0"/>
                  <w:marBottom w:val="0"/>
                  <w:divBdr>
                    <w:top w:val="single" w:sz="2" w:space="0" w:color="FFFFFF"/>
                    <w:left w:val="single" w:sz="2" w:space="0" w:color="FFFFFF"/>
                    <w:bottom w:val="single" w:sz="2" w:space="0" w:color="FFFFFF"/>
                    <w:right w:val="single" w:sz="2" w:space="0" w:color="FFFFFF"/>
                  </w:divBdr>
                  <w:divsChild>
                    <w:div w:id="11302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657954">
          <w:marLeft w:val="0"/>
          <w:marRight w:val="0"/>
          <w:marTop w:val="0"/>
          <w:marBottom w:val="300"/>
          <w:divBdr>
            <w:top w:val="single" w:sz="6" w:space="0" w:color="E0E0E0"/>
            <w:left w:val="single" w:sz="6" w:space="0" w:color="E0E0E0"/>
            <w:bottom w:val="single" w:sz="6" w:space="0" w:color="E0E0E0"/>
            <w:right w:val="single" w:sz="6" w:space="0" w:color="E0E0E0"/>
          </w:divBdr>
          <w:divsChild>
            <w:div w:id="1051464921">
              <w:marLeft w:val="0"/>
              <w:marRight w:val="0"/>
              <w:marTop w:val="0"/>
              <w:marBottom w:val="0"/>
              <w:divBdr>
                <w:top w:val="none" w:sz="0" w:space="0" w:color="auto"/>
                <w:left w:val="none" w:sz="0" w:space="0" w:color="auto"/>
                <w:bottom w:val="none" w:sz="0" w:space="0" w:color="auto"/>
                <w:right w:val="none" w:sz="0" w:space="0" w:color="auto"/>
              </w:divBdr>
              <w:divsChild>
                <w:div w:id="354114163">
                  <w:marLeft w:val="0"/>
                  <w:marRight w:val="0"/>
                  <w:marTop w:val="0"/>
                  <w:marBottom w:val="0"/>
                  <w:divBdr>
                    <w:top w:val="single" w:sz="2" w:space="0" w:color="FFFFFF"/>
                    <w:left w:val="single" w:sz="2" w:space="0" w:color="FFFFFF"/>
                    <w:bottom w:val="single" w:sz="2" w:space="0" w:color="FFFFFF"/>
                    <w:right w:val="single" w:sz="2" w:space="0" w:color="FFFFFF"/>
                  </w:divBdr>
                  <w:divsChild>
                    <w:div w:id="612320054">
                      <w:marLeft w:val="0"/>
                      <w:marRight w:val="0"/>
                      <w:marTop w:val="0"/>
                      <w:marBottom w:val="0"/>
                      <w:divBdr>
                        <w:top w:val="none" w:sz="0" w:space="0" w:color="auto"/>
                        <w:left w:val="none" w:sz="0" w:space="0" w:color="auto"/>
                        <w:bottom w:val="none" w:sz="0" w:space="0" w:color="auto"/>
                        <w:right w:val="none" w:sz="0" w:space="0" w:color="auto"/>
                      </w:divBdr>
                    </w:div>
                  </w:divsChild>
                </w:div>
                <w:div w:id="419983595">
                  <w:marLeft w:val="0"/>
                  <w:marRight w:val="0"/>
                  <w:marTop w:val="0"/>
                  <w:marBottom w:val="0"/>
                  <w:divBdr>
                    <w:top w:val="single" w:sz="2" w:space="0" w:color="FFFFFF"/>
                    <w:left w:val="single" w:sz="2" w:space="0" w:color="FFFFFF"/>
                    <w:bottom w:val="single" w:sz="2" w:space="0" w:color="FFFFFF"/>
                    <w:right w:val="single" w:sz="2" w:space="0" w:color="FFFFFF"/>
                  </w:divBdr>
                  <w:divsChild>
                    <w:div w:id="590285268">
                      <w:marLeft w:val="0"/>
                      <w:marRight w:val="0"/>
                      <w:marTop w:val="0"/>
                      <w:marBottom w:val="0"/>
                      <w:divBdr>
                        <w:top w:val="none" w:sz="0" w:space="0" w:color="auto"/>
                        <w:left w:val="none" w:sz="0" w:space="0" w:color="auto"/>
                        <w:bottom w:val="none" w:sz="0" w:space="0" w:color="auto"/>
                        <w:right w:val="none" w:sz="0" w:space="0" w:color="auto"/>
                      </w:divBdr>
                    </w:div>
                  </w:divsChild>
                </w:div>
                <w:div w:id="1009480701">
                  <w:marLeft w:val="0"/>
                  <w:marRight w:val="0"/>
                  <w:marTop w:val="0"/>
                  <w:marBottom w:val="0"/>
                  <w:divBdr>
                    <w:top w:val="single" w:sz="2" w:space="0" w:color="FFFFFF"/>
                    <w:left w:val="single" w:sz="2" w:space="0" w:color="FFFFFF"/>
                    <w:bottom w:val="single" w:sz="2" w:space="0" w:color="FFFFFF"/>
                    <w:right w:val="single" w:sz="2" w:space="0" w:color="FFFFFF"/>
                  </w:divBdr>
                  <w:divsChild>
                    <w:div w:id="2124569284">
                      <w:marLeft w:val="0"/>
                      <w:marRight w:val="0"/>
                      <w:marTop w:val="0"/>
                      <w:marBottom w:val="0"/>
                      <w:divBdr>
                        <w:top w:val="none" w:sz="0" w:space="0" w:color="auto"/>
                        <w:left w:val="none" w:sz="0" w:space="0" w:color="auto"/>
                        <w:bottom w:val="none" w:sz="0" w:space="0" w:color="auto"/>
                        <w:right w:val="none" w:sz="0" w:space="0" w:color="auto"/>
                      </w:divBdr>
                    </w:div>
                  </w:divsChild>
                </w:div>
                <w:div w:id="1959943037">
                  <w:marLeft w:val="0"/>
                  <w:marRight w:val="0"/>
                  <w:marTop w:val="0"/>
                  <w:marBottom w:val="0"/>
                  <w:divBdr>
                    <w:top w:val="single" w:sz="2" w:space="0" w:color="FFFFFF"/>
                    <w:left w:val="single" w:sz="2" w:space="0" w:color="FFFFFF"/>
                    <w:bottom w:val="single" w:sz="2" w:space="0" w:color="FFFFFF"/>
                    <w:right w:val="single" w:sz="2" w:space="0" w:color="FFFFFF"/>
                  </w:divBdr>
                  <w:divsChild>
                    <w:div w:id="1389500561">
                      <w:marLeft w:val="0"/>
                      <w:marRight w:val="0"/>
                      <w:marTop w:val="0"/>
                      <w:marBottom w:val="0"/>
                      <w:divBdr>
                        <w:top w:val="none" w:sz="0" w:space="0" w:color="auto"/>
                        <w:left w:val="none" w:sz="0" w:space="0" w:color="auto"/>
                        <w:bottom w:val="none" w:sz="0" w:space="0" w:color="auto"/>
                        <w:right w:val="none" w:sz="0" w:space="0" w:color="auto"/>
                      </w:divBdr>
                    </w:div>
                  </w:divsChild>
                </w:div>
                <w:div w:id="1473406701">
                  <w:marLeft w:val="0"/>
                  <w:marRight w:val="0"/>
                  <w:marTop w:val="0"/>
                  <w:marBottom w:val="0"/>
                  <w:divBdr>
                    <w:top w:val="single" w:sz="2" w:space="0" w:color="FFFFFF"/>
                    <w:left w:val="single" w:sz="2" w:space="0" w:color="FFFFFF"/>
                    <w:bottom w:val="single" w:sz="2" w:space="0" w:color="FFFFFF"/>
                    <w:right w:val="single" w:sz="2" w:space="0" w:color="FFFFFF"/>
                  </w:divBdr>
                  <w:divsChild>
                    <w:div w:id="190016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65334">
          <w:marLeft w:val="0"/>
          <w:marRight w:val="0"/>
          <w:marTop w:val="0"/>
          <w:marBottom w:val="300"/>
          <w:divBdr>
            <w:top w:val="single" w:sz="6" w:space="0" w:color="E0E0E0"/>
            <w:left w:val="single" w:sz="6" w:space="0" w:color="E0E0E0"/>
            <w:bottom w:val="single" w:sz="6" w:space="0" w:color="E0E0E0"/>
            <w:right w:val="single" w:sz="6" w:space="0" w:color="E0E0E0"/>
          </w:divBdr>
          <w:divsChild>
            <w:div w:id="1961690557">
              <w:marLeft w:val="0"/>
              <w:marRight w:val="0"/>
              <w:marTop w:val="0"/>
              <w:marBottom w:val="0"/>
              <w:divBdr>
                <w:top w:val="none" w:sz="0" w:space="0" w:color="auto"/>
                <w:left w:val="none" w:sz="0" w:space="0" w:color="auto"/>
                <w:bottom w:val="none" w:sz="0" w:space="0" w:color="auto"/>
                <w:right w:val="none" w:sz="0" w:space="0" w:color="auto"/>
              </w:divBdr>
              <w:divsChild>
                <w:div w:id="122774331">
                  <w:marLeft w:val="0"/>
                  <w:marRight w:val="0"/>
                  <w:marTop w:val="0"/>
                  <w:marBottom w:val="0"/>
                  <w:divBdr>
                    <w:top w:val="single" w:sz="2" w:space="0" w:color="FFFFFF"/>
                    <w:left w:val="single" w:sz="2" w:space="0" w:color="FFFFFF"/>
                    <w:bottom w:val="single" w:sz="2" w:space="0" w:color="FFFFFF"/>
                    <w:right w:val="single" w:sz="2" w:space="0" w:color="FFFFFF"/>
                  </w:divBdr>
                  <w:divsChild>
                    <w:div w:id="2377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408710">
          <w:marLeft w:val="0"/>
          <w:marRight w:val="0"/>
          <w:marTop w:val="0"/>
          <w:marBottom w:val="300"/>
          <w:divBdr>
            <w:top w:val="single" w:sz="6" w:space="0" w:color="E0E0E0"/>
            <w:left w:val="single" w:sz="6" w:space="0" w:color="E0E0E0"/>
            <w:bottom w:val="single" w:sz="6" w:space="0" w:color="E0E0E0"/>
            <w:right w:val="single" w:sz="6" w:space="0" w:color="E0E0E0"/>
          </w:divBdr>
          <w:divsChild>
            <w:div w:id="1166483824">
              <w:marLeft w:val="0"/>
              <w:marRight w:val="0"/>
              <w:marTop w:val="0"/>
              <w:marBottom w:val="0"/>
              <w:divBdr>
                <w:top w:val="none" w:sz="0" w:space="0" w:color="auto"/>
                <w:left w:val="none" w:sz="0" w:space="0" w:color="auto"/>
                <w:bottom w:val="none" w:sz="0" w:space="0" w:color="auto"/>
                <w:right w:val="none" w:sz="0" w:space="0" w:color="auto"/>
              </w:divBdr>
              <w:divsChild>
                <w:div w:id="1651787225">
                  <w:marLeft w:val="0"/>
                  <w:marRight w:val="0"/>
                  <w:marTop w:val="0"/>
                  <w:marBottom w:val="0"/>
                  <w:divBdr>
                    <w:top w:val="single" w:sz="2" w:space="0" w:color="FFFFFF"/>
                    <w:left w:val="single" w:sz="2" w:space="0" w:color="FFFFFF"/>
                    <w:bottom w:val="single" w:sz="2" w:space="0" w:color="FFFFFF"/>
                    <w:right w:val="single" w:sz="2" w:space="0" w:color="FFFFFF"/>
                  </w:divBdr>
                  <w:divsChild>
                    <w:div w:id="1981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025420">
      <w:bodyDiv w:val="1"/>
      <w:marLeft w:val="0"/>
      <w:marRight w:val="0"/>
      <w:marTop w:val="0"/>
      <w:marBottom w:val="0"/>
      <w:divBdr>
        <w:top w:val="none" w:sz="0" w:space="0" w:color="auto"/>
        <w:left w:val="none" w:sz="0" w:space="0" w:color="auto"/>
        <w:bottom w:val="none" w:sz="0" w:space="0" w:color="auto"/>
        <w:right w:val="none" w:sz="0" w:space="0" w:color="auto"/>
      </w:divBdr>
    </w:div>
    <w:div w:id="1056703868">
      <w:bodyDiv w:val="1"/>
      <w:marLeft w:val="0"/>
      <w:marRight w:val="0"/>
      <w:marTop w:val="0"/>
      <w:marBottom w:val="0"/>
      <w:divBdr>
        <w:top w:val="none" w:sz="0" w:space="0" w:color="auto"/>
        <w:left w:val="none" w:sz="0" w:space="0" w:color="auto"/>
        <w:bottom w:val="none" w:sz="0" w:space="0" w:color="auto"/>
        <w:right w:val="none" w:sz="0" w:space="0" w:color="auto"/>
      </w:divBdr>
    </w:div>
    <w:div w:id="1115297682">
      <w:bodyDiv w:val="1"/>
      <w:marLeft w:val="0"/>
      <w:marRight w:val="0"/>
      <w:marTop w:val="0"/>
      <w:marBottom w:val="0"/>
      <w:divBdr>
        <w:top w:val="none" w:sz="0" w:space="0" w:color="auto"/>
        <w:left w:val="none" w:sz="0" w:space="0" w:color="auto"/>
        <w:bottom w:val="none" w:sz="0" w:space="0" w:color="auto"/>
        <w:right w:val="none" w:sz="0" w:space="0" w:color="auto"/>
      </w:divBdr>
      <w:divsChild>
        <w:div w:id="721902487">
          <w:marLeft w:val="0"/>
          <w:marRight w:val="0"/>
          <w:marTop w:val="0"/>
          <w:marBottom w:val="0"/>
          <w:divBdr>
            <w:top w:val="none" w:sz="0" w:space="0" w:color="auto"/>
            <w:left w:val="none" w:sz="0" w:space="0" w:color="auto"/>
            <w:bottom w:val="none" w:sz="0" w:space="0" w:color="auto"/>
            <w:right w:val="none" w:sz="0" w:space="0" w:color="auto"/>
          </w:divBdr>
          <w:divsChild>
            <w:div w:id="629943520">
              <w:marLeft w:val="0"/>
              <w:marRight w:val="0"/>
              <w:marTop w:val="150"/>
              <w:marBottom w:val="150"/>
              <w:divBdr>
                <w:top w:val="single" w:sz="6" w:space="8" w:color="DDDDDD"/>
                <w:left w:val="single" w:sz="6" w:space="8" w:color="DDDDDD"/>
                <w:bottom w:val="single" w:sz="6" w:space="8" w:color="DDDDDD"/>
                <w:right w:val="single" w:sz="6" w:space="8" w:color="DDDDDD"/>
              </w:divBdr>
              <w:divsChild>
                <w:div w:id="891037029">
                  <w:marLeft w:val="0"/>
                  <w:marRight w:val="0"/>
                  <w:marTop w:val="0"/>
                  <w:marBottom w:val="0"/>
                  <w:divBdr>
                    <w:top w:val="none" w:sz="0" w:space="0" w:color="auto"/>
                    <w:left w:val="none" w:sz="0" w:space="0" w:color="auto"/>
                    <w:bottom w:val="none" w:sz="0" w:space="0" w:color="auto"/>
                    <w:right w:val="none" w:sz="0" w:space="0" w:color="auto"/>
                  </w:divBdr>
                </w:div>
                <w:div w:id="1290941123">
                  <w:marLeft w:val="0"/>
                  <w:marRight w:val="0"/>
                  <w:marTop w:val="0"/>
                  <w:marBottom w:val="0"/>
                  <w:divBdr>
                    <w:top w:val="none" w:sz="0" w:space="0" w:color="auto"/>
                    <w:left w:val="none" w:sz="0" w:space="0" w:color="auto"/>
                    <w:bottom w:val="none" w:sz="0" w:space="0" w:color="auto"/>
                    <w:right w:val="none" w:sz="0" w:space="0" w:color="auto"/>
                  </w:divBdr>
                </w:div>
                <w:div w:id="142704620">
                  <w:marLeft w:val="0"/>
                  <w:marRight w:val="0"/>
                  <w:marTop w:val="0"/>
                  <w:marBottom w:val="0"/>
                  <w:divBdr>
                    <w:top w:val="none" w:sz="0" w:space="0" w:color="auto"/>
                    <w:left w:val="none" w:sz="0" w:space="0" w:color="auto"/>
                    <w:bottom w:val="none" w:sz="0" w:space="0" w:color="auto"/>
                    <w:right w:val="none" w:sz="0" w:space="0" w:color="auto"/>
                  </w:divBdr>
                </w:div>
                <w:div w:id="15469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840901">
      <w:bodyDiv w:val="1"/>
      <w:marLeft w:val="0"/>
      <w:marRight w:val="0"/>
      <w:marTop w:val="0"/>
      <w:marBottom w:val="0"/>
      <w:divBdr>
        <w:top w:val="none" w:sz="0" w:space="0" w:color="auto"/>
        <w:left w:val="none" w:sz="0" w:space="0" w:color="auto"/>
        <w:bottom w:val="none" w:sz="0" w:space="0" w:color="auto"/>
        <w:right w:val="none" w:sz="0" w:space="0" w:color="auto"/>
      </w:divBdr>
    </w:div>
    <w:div w:id="1196849677">
      <w:bodyDiv w:val="1"/>
      <w:marLeft w:val="0"/>
      <w:marRight w:val="0"/>
      <w:marTop w:val="0"/>
      <w:marBottom w:val="0"/>
      <w:divBdr>
        <w:top w:val="none" w:sz="0" w:space="0" w:color="auto"/>
        <w:left w:val="none" w:sz="0" w:space="0" w:color="auto"/>
        <w:bottom w:val="none" w:sz="0" w:space="0" w:color="auto"/>
        <w:right w:val="none" w:sz="0" w:space="0" w:color="auto"/>
      </w:divBdr>
      <w:divsChild>
        <w:div w:id="2020887451">
          <w:marLeft w:val="0"/>
          <w:marRight w:val="0"/>
          <w:marTop w:val="0"/>
          <w:marBottom w:val="225"/>
          <w:divBdr>
            <w:top w:val="none" w:sz="0" w:space="0" w:color="auto"/>
            <w:left w:val="none" w:sz="0" w:space="0" w:color="auto"/>
            <w:bottom w:val="none" w:sz="0" w:space="0" w:color="auto"/>
            <w:right w:val="none" w:sz="0" w:space="0" w:color="auto"/>
          </w:divBdr>
        </w:div>
      </w:divsChild>
    </w:div>
    <w:div w:id="1311057956">
      <w:bodyDiv w:val="1"/>
      <w:marLeft w:val="0"/>
      <w:marRight w:val="0"/>
      <w:marTop w:val="0"/>
      <w:marBottom w:val="0"/>
      <w:divBdr>
        <w:top w:val="none" w:sz="0" w:space="0" w:color="auto"/>
        <w:left w:val="none" w:sz="0" w:space="0" w:color="auto"/>
        <w:bottom w:val="none" w:sz="0" w:space="0" w:color="auto"/>
        <w:right w:val="none" w:sz="0" w:space="0" w:color="auto"/>
      </w:divBdr>
      <w:divsChild>
        <w:div w:id="2080705679">
          <w:marLeft w:val="0"/>
          <w:marRight w:val="0"/>
          <w:marTop w:val="0"/>
          <w:marBottom w:val="0"/>
          <w:divBdr>
            <w:top w:val="none" w:sz="0" w:space="0" w:color="auto"/>
            <w:left w:val="none" w:sz="0" w:space="0" w:color="auto"/>
            <w:bottom w:val="none" w:sz="0" w:space="0" w:color="auto"/>
            <w:right w:val="none" w:sz="0" w:space="0" w:color="auto"/>
          </w:divBdr>
          <w:divsChild>
            <w:div w:id="78523262">
              <w:marLeft w:val="0"/>
              <w:marRight w:val="0"/>
              <w:marTop w:val="0"/>
              <w:marBottom w:val="0"/>
              <w:divBdr>
                <w:top w:val="none" w:sz="0" w:space="0" w:color="auto"/>
                <w:left w:val="none" w:sz="0" w:space="0" w:color="auto"/>
                <w:bottom w:val="none" w:sz="0" w:space="0" w:color="auto"/>
                <w:right w:val="none" w:sz="0" w:space="0" w:color="auto"/>
              </w:divBdr>
            </w:div>
            <w:div w:id="251089680">
              <w:marLeft w:val="0"/>
              <w:marRight w:val="0"/>
              <w:marTop w:val="0"/>
              <w:marBottom w:val="0"/>
              <w:divBdr>
                <w:top w:val="none" w:sz="0" w:space="0" w:color="auto"/>
                <w:left w:val="none" w:sz="0" w:space="0" w:color="auto"/>
                <w:bottom w:val="none" w:sz="0" w:space="0" w:color="auto"/>
                <w:right w:val="none" w:sz="0" w:space="0" w:color="auto"/>
              </w:divBdr>
            </w:div>
            <w:div w:id="975793836">
              <w:marLeft w:val="0"/>
              <w:marRight w:val="0"/>
              <w:marTop w:val="0"/>
              <w:marBottom w:val="0"/>
              <w:divBdr>
                <w:top w:val="none" w:sz="0" w:space="0" w:color="auto"/>
                <w:left w:val="none" w:sz="0" w:space="0" w:color="auto"/>
                <w:bottom w:val="none" w:sz="0" w:space="0" w:color="auto"/>
                <w:right w:val="none" w:sz="0" w:space="0" w:color="auto"/>
              </w:divBdr>
            </w:div>
            <w:div w:id="1956591520">
              <w:marLeft w:val="0"/>
              <w:marRight w:val="0"/>
              <w:marTop w:val="0"/>
              <w:marBottom w:val="0"/>
              <w:divBdr>
                <w:top w:val="none" w:sz="0" w:space="0" w:color="auto"/>
                <w:left w:val="none" w:sz="0" w:space="0" w:color="auto"/>
                <w:bottom w:val="none" w:sz="0" w:space="0" w:color="auto"/>
                <w:right w:val="none" w:sz="0" w:space="0" w:color="auto"/>
              </w:divBdr>
            </w:div>
            <w:div w:id="236549866">
              <w:marLeft w:val="0"/>
              <w:marRight w:val="0"/>
              <w:marTop w:val="0"/>
              <w:marBottom w:val="0"/>
              <w:divBdr>
                <w:top w:val="none" w:sz="0" w:space="0" w:color="auto"/>
                <w:left w:val="none" w:sz="0" w:space="0" w:color="auto"/>
                <w:bottom w:val="none" w:sz="0" w:space="0" w:color="auto"/>
                <w:right w:val="none" w:sz="0" w:space="0" w:color="auto"/>
              </w:divBdr>
            </w:div>
            <w:div w:id="353583518">
              <w:marLeft w:val="0"/>
              <w:marRight w:val="0"/>
              <w:marTop w:val="0"/>
              <w:marBottom w:val="0"/>
              <w:divBdr>
                <w:top w:val="none" w:sz="0" w:space="0" w:color="auto"/>
                <w:left w:val="none" w:sz="0" w:space="0" w:color="auto"/>
                <w:bottom w:val="none" w:sz="0" w:space="0" w:color="auto"/>
                <w:right w:val="none" w:sz="0" w:space="0" w:color="auto"/>
              </w:divBdr>
            </w:div>
            <w:div w:id="1571304671">
              <w:marLeft w:val="0"/>
              <w:marRight w:val="0"/>
              <w:marTop w:val="0"/>
              <w:marBottom w:val="0"/>
              <w:divBdr>
                <w:top w:val="none" w:sz="0" w:space="0" w:color="auto"/>
                <w:left w:val="none" w:sz="0" w:space="0" w:color="auto"/>
                <w:bottom w:val="none" w:sz="0" w:space="0" w:color="auto"/>
                <w:right w:val="none" w:sz="0" w:space="0" w:color="auto"/>
              </w:divBdr>
            </w:div>
            <w:div w:id="1771857487">
              <w:marLeft w:val="0"/>
              <w:marRight w:val="0"/>
              <w:marTop w:val="0"/>
              <w:marBottom w:val="0"/>
              <w:divBdr>
                <w:top w:val="none" w:sz="0" w:space="0" w:color="auto"/>
                <w:left w:val="none" w:sz="0" w:space="0" w:color="auto"/>
                <w:bottom w:val="none" w:sz="0" w:space="0" w:color="auto"/>
                <w:right w:val="none" w:sz="0" w:space="0" w:color="auto"/>
              </w:divBdr>
            </w:div>
            <w:div w:id="4255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3217">
      <w:bodyDiv w:val="1"/>
      <w:marLeft w:val="0"/>
      <w:marRight w:val="0"/>
      <w:marTop w:val="0"/>
      <w:marBottom w:val="0"/>
      <w:divBdr>
        <w:top w:val="none" w:sz="0" w:space="0" w:color="auto"/>
        <w:left w:val="none" w:sz="0" w:space="0" w:color="auto"/>
        <w:bottom w:val="none" w:sz="0" w:space="0" w:color="auto"/>
        <w:right w:val="none" w:sz="0" w:space="0" w:color="auto"/>
      </w:divBdr>
      <w:divsChild>
        <w:div w:id="1720979155">
          <w:marLeft w:val="0"/>
          <w:marRight w:val="0"/>
          <w:marTop w:val="0"/>
          <w:marBottom w:val="0"/>
          <w:divBdr>
            <w:top w:val="none" w:sz="0" w:space="0" w:color="auto"/>
            <w:left w:val="none" w:sz="0" w:space="0" w:color="auto"/>
            <w:bottom w:val="none" w:sz="0" w:space="0" w:color="auto"/>
            <w:right w:val="none" w:sz="0" w:space="0" w:color="auto"/>
          </w:divBdr>
          <w:divsChild>
            <w:div w:id="2080126038">
              <w:marLeft w:val="0"/>
              <w:marRight w:val="0"/>
              <w:marTop w:val="0"/>
              <w:marBottom w:val="0"/>
              <w:divBdr>
                <w:top w:val="none" w:sz="0" w:space="0" w:color="auto"/>
                <w:left w:val="none" w:sz="0" w:space="0" w:color="auto"/>
                <w:bottom w:val="none" w:sz="0" w:space="0" w:color="auto"/>
                <w:right w:val="none" w:sz="0" w:space="0" w:color="auto"/>
              </w:divBdr>
            </w:div>
            <w:div w:id="1714192150">
              <w:marLeft w:val="0"/>
              <w:marRight w:val="0"/>
              <w:marTop w:val="0"/>
              <w:marBottom w:val="0"/>
              <w:divBdr>
                <w:top w:val="none" w:sz="0" w:space="0" w:color="auto"/>
                <w:left w:val="none" w:sz="0" w:space="0" w:color="auto"/>
                <w:bottom w:val="none" w:sz="0" w:space="0" w:color="auto"/>
                <w:right w:val="none" w:sz="0" w:space="0" w:color="auto"/>
              </w:divBdr>
            </w:div>
            <w:div w:id="752631392">
              <w:marLeft w:val="0"/>
              <w:marRight w:val="0"/>
              <w:marTop w:val="0"/>
              <w:marBottom w:val="0"/>
              <w:divBdr>
                <w:top w:val="none" w:sz="0" w:space="0" w:color="auto"/>
                <w:left w:val="none" w:sz="0" w:space="0" w:color="auto"/>
                <w:bottom w:val="none" w:sz="0" w:space="0" w:color="auto"/>
                <w:right w:val="none" w:sz="0" w:space="0" w:color="auto"/>
              </w:divBdr>
            </w:div>
            <w:div w:id="345258325">
              <w:marLeft w:val="0"/>
              <w:marRight w:val="0"/>
              <w:marTop w:val="0"/>
              <w:marBottom w:val="0"/>
              <w:divBdr>
                <w:top w:val="none" w:sz="0" w:space="0" w:color="auto"/>
                <w:left w:val="none" w:sz="0" w:space="0" w:color="auto"/>
                <w:bottom w:val="none" w:sz="0" w:space="0" w:color="auto"/>
                <w:right w:val="none" w:sz="0" w:space="0" w:color="auto"/>
              </w:divBdr>
            </w:div>
            <w:div w:id="2085688329">
              <w:marLeft w:val="0"/>
              <w:marRight w:val="0"/>
              <w:marTop w:val="0"/>
              <w:marBottom w:val="0"/>
              <w:divBdr>
                <w:top w:val="none" w:sz="0" w:space="0" w:color="auto"/>
                <w:left w:val="none" w:sz="0" w:space="0" w:color="auto"/>
                <w:bottom w:val="none" w:sz="0" w:space="0" w:color="auto"/>
                <w:right w:val="none" w:sz="0" w:space="0" w:color="auto"/>
              </w:divBdr>
            </w:div>
            <w:div w:id="678775938">
              <w:marLeft w:val="0"/>
              <w:marRight w:val="0"/>
              <w:marTop w:val="0"/>
              <w:marBottom w:val="0"/>
              <w:divBdr>
                <w:top w:val="none" w:sz="0" w:space="0" w:color="auto"/>
                <w:left w:val="none" w:sz="0" w:space="0" w:color="auto"/>
                <w:bottom w:val="none" w:sz="0" w:space="0" w:color="auto"/>
                <w:right w:val="none" w:sz="0" w:space="0" w:color="auto"/>
              </w:divBdr>
            </w:div>
            <w:div w:id="616523125">
              <w:marLeft w:val="0"/>
              <w:marRight w:val="0"/>
              <w:marTop w:val="0"/>
              <w:marBottom w:val="0"/>
              <w:divBdr>
                <w:top w:val="none" w:sz="0" w:space="0" w:color="auto"/>
                <w:left w:val="none" w:sz="0" w:space="0" w:color="auto"/>
                <w:bottom w:val="none" w:sz="0" w:space="0" w:color="auto"/>
                <w:right w:val="none" w:sz="0" w:space="0" w:color="auto"/>
              </w:divBdr>
            </w:div>
            <w:div w:id="1692027090">
              <w:marLeft w:val="0"/>
              <w:marRight w:val="0"/>
              <w:marTop w:val="0"/>
              <w:marBottom w:val="0"/>
              <w:divBdr>
                <w:top w:val="none" w:sz="0" w:space="0" w:color="auto"/>
                <w:left w:val="none" w:sz="0" w:space="0" w:color="auto"/>
                <w:bottom w:val="none" w:sz="0" w:space="0" w:color="auto"/>
                <w:right w:val="none" w:sz="0" w:space="0" w:color="auto"/>
              </w:divBdr>
            </w:div>
            <w:div w:id="1262569173">
              <w:marLeft w:val="0"/>
              <w:marRight w:val="0"/>
              <w:marTop w:val="0"/>
              <w:marBottom w:val="0"/>
              <w:divBdr>
                <w:top w:val="none" w:sz="0" w:space="0" w:color="auto"/>
                <w:left w:val="none" w:sz="0" w:space="0" w:color="auto"/>
                <w:bottom w:val="none" w:sz="0" w:space="0" w:color="auto"/>
                <w:right w:val="none" w:sz="0" w:space="0" w:color="auto"/>
              </w:divBdr>
            </w:div>
            <w:div w:id="213721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0447">
      <w:bodyDiv w:val="1"/>
      <w:marLeft w:val="0"/>
      <w:marRight w:val="0"/>
      <w:marTop w:val="0"/>
      <w:marBottom w:val="0"/>
      <w:divBdr>
        <w:top w:val="none" w:sz="0" w:space="0" w:color="auto"/>
        <w:left w:val="none" w:sz="0" w:space="0" w:color="auto"/>
        <w:bottom w:val="none" w:sz="0" w:space="0" w:color="auto"/>
        <w:right w:val="none" w:sz="0" w:space="0" w:color="auto"/>
      </w:divBdr>
    </w:div>
    <w:div w:id="1500151770">
      <w:bodyDiv w:val="1"/>
      <w:marLeft w:val="0"/>
      <w:marRight w:val="0"/>
      <w:marTop w:val="0"/>
      <w:marBottom w:val="0"/>
      <w:divBdr>
        <w:top w:val="none" w:sz="0" w:space="0" w:color="auto"/>
        <w:left w:val="none" w:sz="0" w:space="0" w:color="auto"/>
        <w:bottom w:val="none" w:sz="0" w:space="0" w:color="auto"/>
        <w:right w:val="none" w:sz="0" w:space="0" w:color="auto"/>
      </w:divBdr>
    </w:div>
    <w:div w:id="1512140871">
      <w:bodyDiv w:val="1"/>
      <w:marLeft w:val="0"/>
      <w:marRight w:val="0"/>
      <w:marTop w:val="0"/>
      <w:marBottom w:val="0"/>
      <w:divBdr>
        <w:top w:val="none" w:sz="0" w:space="0" w:color="auto"/>
        <w:left w:val="none" w:sz="0" w:space="0" w:color="auto"/>
        <w:bottom w:val="none" w:sz="0" w:space="0" w:color="auto"/>
        <w:right w:val="none" w:sz="0" w:space="0" w:color="auto"/>
      </w:divBdr>
    </w:div>
    <w:div w:id="1546718700">
      <w:bodyDiv w:val="1"/>
      <w:marLeft w:val="0"/>
      <w:marRight w:val="0"/>
      <w:marTop w:val="0"/>
      <w:marBottom w:val="0"/>
      <w:divBdr>
        <w:top w:val="none" w:sz="0" w:space="0" w:color="auto"/>
        <w:left w:val="none" w:sz="0" w:space="0" w:color="auto"/>
        <w:bottom w:val="none" w:sz="0" w:space="0" w:color="auto"/>
        <w:right w:val="none" w:sz="0" w:space="0" w:color="auto"/>
      </w:divBdr>
    </w:div>
    <w:div w:id="1577739754">
      <w:bodyDiv w:val="1"/>
      <w:marLeft w:val="0"/>
      <w:marRight w:val="0"/>
      <w:marTop w:val="0"/>
      <w:marBottom w:val="0"/>
      <w:divBdr>
        <w:top w:val="none" w:sz="0" w:space="0" w:color="auto"/>
        <w:left w:val="none" w:sz="0" w:space="0" w:color="auto"/>
        <w:bottom w:val="none" w:sz="0" w:space="0" w:color="auto"/>
        <w:right w:val="none" w:sz="0" w:space="0" w:color="auto"/>
      </w:divBdr>
      <w:divsChild>
        <w:div w:id="978535758">
          <w:marLeft w:val="0"/>
          <w:marRight w:val="0"/>
          <w:marTop w:val="0"/>
          <w:marBottom w:val="0"/>
          <w:divBdr>
            <w:top w:val="none" w:sz="0" w:space="0" w:color="auto"/>
            <w:left w:val="none" w:sz="0" w:space="0" w:color="auto"/>
            <w:bottom w:val="none" w:sz="0" w:space="0" w:color="auto"/>
            <w:right w:val="none" w:sz="0" w:space="0" w:color="auto"/>
          </w:divBdr>
          <w:divsChild>
            <w:div w:id="330832709">
              <w:marLeft w:val="0"/>
              <w:marRight w:val="0"/>
              <w:marTop w:val="0"/>
              <w:marBottom w:val="0"/>
              <w:divBdr>
                <w:top w:val="none" w:sz="0" w:space="0" w:color="auto"/>
                <w:left w:val="none" w:sz="0" w:space="0" w:color="auto"/>
                <w:bottom w:val="none" w:sz="0" w:space="0" w:color="auto"/>
                <w:right w:val="none" w:sz="0" w:space="0" w:color="auto"/>
              </w:divBdr>
            </w:div>
            <w:div w:id="1161384630">
              <w:marLeft w:val="0"/>
              <w:marRight w:val="0"/>
              <w:marTop w:val="0"/>
              <w:marBottom w:val="0"/>
              <w:divBdr>
                <w:top w:val="none" w:sz="0" w:space="0" w:color="auto"/>
                <w:left w:val="none" w:sz="0" w:space="0" w:color="auto"/>
                <w:bottom w:val="none" w:sz="0" w:space="0" w:color="auto"/>
                <w:right w:val="none" w:sz="0" w:space="0" w:color="auto"/>
              </w:divBdr>
            </w:div>
            <w:div w:id="1100106067">
              <w:marLeft w:val="0"/>
              <w:marRight w:val="0"/>
              <w:marTop w:val="0"/>
              <w:marBottom w:val="0"/>
              <w:divBdr>
                <w:top w:val="none" w:sz="0" w:space="0" w:color="auto"/>
                <w:left w:val="none" w:sz="0" w:space="0" w:color="auto"/>
                <w:bottom w:val="none" w:sz="0" w:space="0" w:color="auto"/>
                <w:right w:val="none" w:sz="0" w:space="0" w:color="auto"/>
              </w:divBdr>
            </w:div>
            <w:div w:id="181481758">
              <w:marLeft w:val="0"/>
              <w:marRight w:val="0"/>
              <w:marTop w:val="0"/>
              <w:marBottom w:val="0"/>
              <w:divBdr>
                <w:top w:val="none" w:sz="0" w:space="0" w:color="auto"/>
                <w:left w:val="none" w:sz="0" w:space="0" w:color="auto"/>
                <w:bottom w:val="none" w:sz="0" w:space="0" w:color="auto"/>
                <w:right w:val="none" w:sz="0" w:space="0" w:color="auto"/>
              </w:divBdr>
            </w:div>
            <w:div w:id="1710714812">
              <w:marLeft w:val="0"/>
              <w:marRight w:val="0"/>
              <w:marTop w:val="0"/>
              <w:marBottom w:val="0"/>
              <w:divBdr>
                <w:top w:val="none" w:sz="0" w:space="0" w:color="auto"/>
                <w:left w:val="none" w:sz="0" w:space="0" w:color="auto"/>
                <w:bottom w:val="none" w:sz="0" w:space="0" w:color="auto"/>
                <w:right w:val="none" w:sz="0" w:space="0" w:color="auto"/>
              </w:divBdr>
            </w:div>
            <w:div w:id="844903792">
              <w:marLeft w:val="0"/>
              <w:marRight w:val="0"/>
              <w:marTop w:val="0"/>
              <w:marBottom w:val="0"/>
              <w:divBdr>
                <w:top w:val="none" w:sz="0" w:space="0" w:color="auto"/>
                <w:left w:val="none" w:sz="0" w:space="0" w:color="auto"/>
                <w:bottom w:val="none" w:sz="0" w:space="0" w:color="auto"/>
                <w:right w:val="none" w:sz="0" w:space="0" w:color="auto"/>
              </w:divBdr>
            </w:div>
            <w:div w:id="884637402">
              <w:marLeft w:val="0"/>
              <w:marRight w:val="0"/>
              <w:marTop w:val="0"/>
              <w:marBottom w:val="0"/>
              <w:divBdr>
                <w:top w:val="none" w:sz="0" w:space="0" w:color="auto"/>
                <w:left w:val="none" w:sz="0" w:space="0" w:color="auto"/>
                <w:bottom w:val="none" w:sz="0" w:space="0" w:color="auto"/>
                <w:right w:val="none" w:sz="0" w:space="0" w:color="auto"/>
              </w:divBdr>
            </w:div>
            <w:div w:id="230508451">
              <w:marLeft w:val="0"/>
              <w:marRight w:val="0"/>
              <w:marTop w:val="0"/>
              <w:marBottom w:val="0"/>
              <w:divBdr>
                <w:top w:val="none" w:sz="0" w:space="0" w:color="auto"/>
                <w:left w:val="none" w:sz="0" w:space="0" w:color="auto"/>
                <w:bottom w:val="none" w:sz="0" w:space="0" w:color="auto"/>
                <w:right w:val="none" w:sz="0" w:space="0" w:color="auto"/>
              </w:divBdr>
            </w:div>
            <w:div w:id="1349871198">
              <w:marLeft w:val="0"/>
              <w:marRight w:val="0"/>
              <w:marTop w:val="0"/>
              <w:marBottom w:val="0"/>
              <w:divBdr>
                <w:top w:val="none" w:sz="0" w:space="0" w:color="auto"/>
                <w:left w:val="none" w:sz="0" w:space="0" w:color="auto"/>
                <w:bottom w:val="none" w:sz="0" w:space="0" w:color="auto"/>
                <w:right w:val="none" w:sz="0" w:space="0" w:color="auto"/>
              </w:divBdr>
            </w:div>
            <w:div w:id="1023241317">
              <w:marLeft w:val="0"/>
              <w:marRight w:val="0"/>
              <w:marTop w:val="0"/>
              <w:marBottom w:val="0"/>
              <w:divBdr>
                <w:top w:val="none" w:sz="0" w:space="0" w:color="auto"/>
                <w:left w:val="none" w:sz="0" w:space="0" w:color="auto"/>
                <w:bottom w:val="none" w:sz="0" w:space="0" w:color="auto"/>
                <w:right w:val="none" w:sz="0" w:space="0" w:color="auto"/>
              </w:divBdr>
            </w:div>
            <w:div w:id="324238742">
              <w:marLeft w:val="0"/>
              <w:marRight w:val="0"/>
              <w:marTop w:val="0"/>
              <w:marBottom w:val="0"/>
              <w:divBdr>
                <w:top w:val="none" w:sz="0" w:space="0" w:color="auto"/>
                <w:left w:val="none" w:sz="0" w:space="0" w:color="auto"/>
                <w:bottom w:val="none" w:sz="0" w:space="0" w:color="auto"/>
                <w:right w:val="none" w:sz="0" w:space="0" w:color="auto"/>
              </w:divBdr>
            </w:div>
            <w:div w:id="415057822">
              <w:marLeft w:val="0"/>
              <w:marRight w:val="0"/>
              <w:marTop w:val="0"/>
              <w:marBottom w:val="0"/>
              <w:divBdr>
                <w:top w:val="none" w:sz="0" w:space="0" w:color="auto"/>
                <w:left w:val="none" w:sz="0" w:space="0" w:color="auto"/>
                <w:bottom w:val="none" w:sz="0" w:space="0" w:color="auto"/>
                <w:right w:val="none" w:sz="0" w:space="0" w:color="auto"/>
              </w:divBdr>
            </w:div>
            <w:div w:id="447512471">
              <w:marLeft w:val="0"/>
              <w:marRight w:val="0"/>
              <w:marTop w:val="0"/>
              <w:marBottom w:val="0"/>
              <w:divBdr>
                <w:top w:val="none" w:sz="0" w:space="0" w:color="auto"/>
                <w:left w:val="none" w:sz="0" w:space="0" w:color="auto"/>
                <w:bottom w:val="none" w:sz="0" w:space="0" w:color="auto"/>
                <w:right w:val="none" w:sz="0" w:space="0" w:color="auto"/>
              </w:divBdr>
            </w:div>
            <w:div w:id="1843470856">
              <w:marLeft w:val="0"/>
              <w:marRight w:val="0"/>
              <w:marTop w:val="0"/>
              <w:marBottom w:val="0"/>
              <w:divBdr>
                <w:top w:val="none" w:sz="0" w:space="0" w:color="auto"/>
                <w:left w:val="none" w:sz="0" w:space="0" w:color="auto"/>
                <w:bottom w:val="none" w:sz="0" w:space="0" w:color="auto"/>
                <w:right w:val="none" w:sz="0" w:space="0" w:color="auto"/>
              </w:divBdr>
            </w:div>
            <w:div w:id="224684244">
              <w:marLeft w:val="0"/>
              <w:marRight w:val="0"/>
              <w:marTop w:val="0"/>
              <w:marBottom w:val="0"/>
              <w:divBdr>
                <w:top w:val="none" w:sz="0" w:space="0" w:color="auto"/>
                <w:left w:val="none" w:sz="0" w:space="0" w:color="auto"/>
                <w:bottom w:val="none" w:sz="0" w:space="0" w:color="auto"/>
                <w:right w:val="none" w:sz="0" w:space="0" w:color="auto"/>
              </w:divBdr>
            </w:div>
            <w:div w:id="998460560">
              <w:marLeft w:val="0"/>
              <w:marRight w:val="0"/>
              <w:marTop w:val="0"/>
              <w:marBottom w:val="0"/>
              <w:divBdr>
                <w:top w:val="none" w:sz="0" w:space="0" w:color="auto"/>
                <w:left w:val="none" w:sz="0" w:space="0" w:color="auto"/>
                <w:bottom w:val="none" w:sz="0" w:space="0" w:color="auto"/>
                <w:right w:val="none" w:sz="0" w:space="0" w:color="auto"/>
              </w:divBdr>
            </w:div>
            <w:div w:id="1506940009">
              <w:marLeft w:val="0"/>
              <w:marRight w:val="0"/>
              <w:marTop w:val="0"/>
              <w:marBottom w:val="0"/>
              <w:divBdr>
                <w:top w:val="none" w:sz="0" w:space="0" w:color="auto"/>
                <w:left w:val="none" w:sz="0" w:space="0" w:color="auto"/>
                <w:bottom w:val="none" w:sz="0" w:space="0" w:color="auto"/>
                <w:right w:val="none" w:sz="0" w:space="0" w:color="auto"/>
              </w:divBdr>
            </w:div>
            <w:div w:id="276958759">
              <w:marLeft w:val="0"/>
              <w:marRight w:val="0"/>
              <w:marTop w:val="0"/>
              <w:marBottom w:val="0"/>
              <w:divBdr>
                <w:top w:val="none" w:sz="0" w:space="0" w:color="auto"/>
                <w:left w:val="none" w:sz="0" w:space="0" w:color="auto"/>
                <w:bottom w:val="none" w:sz="0" w:space="0" w:color="auto"/>
                <w:right w:val="none" w:sz="0" w:space="0" w:color="auto"/>
              </w:divBdr>
            </w:div>
            <w:div w:id="85226374">
              <w:marLeft w:val="0"/>
              <w:marRight w:val="0"/>
              <w:marTop w:val="0"/>
              <w:marBottom w:val="0"/>
              <w:divBdr>
                <w:top w:val="none" w:sz="0" w:space="0" w:color="auto"/>
                <w:left w:val="none" w:sz="0" w:space="0" w:color="auto"/>
                <w:bottom w:val="none" w:sz="0" w:space="0" w:color="auto"/>
                <w:right w:val="none" w:sz="0" w:space="0" w:color="auto"/>
              </w:divBdr>
            </w:div>
            <w:div w:id="36635365">
              <w:marLeft w:val="0"/>
              <w:marRight w:val="0"/>
              <w:marTop w:val="0"/>
              <w:marBottom w:val="0"/>
              <w:divBdr>
                <w:top w:val="none" w:sz="0" w:space="0" w:color="auto"/>
                <w:left w:val="none" w:sz="0" w:space="0" w:color="auto"/>
                <w:bottom w:val="none" w:sz="0" w:space="0" w:color="auto"/>
                <w:right w:val="none" w:sz="0" w:space="0" w:color="auto"/>
              </w:divBdr>
            </w:div>
            <w:div w:id="436025803">
              <w:marLeft w:val="0"/>
              <w:marRight w:val="0"/>
              <w:marTop w:val="0"/>
              <w:marBottom w:val="0"/>
              <w:divBdr>
                <w:top w:val="none" w:sz="0" w:space="0" w:color="auto"/>
                <w:left w:val="none" w:sz="0" w:space="0" w:color="auto"/>
                <w:bottom w:val="none" w:sz="0" w:space="0" w:color="auto"/>
                <w:right w:val="none" w:sz="0" w:space="0" w:color="auto"/>
              </w:divBdr>
            </w:div>
            <w:div w:id="10629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5456">
      <w:bodyDiv w:val="1"/>
      <w:marLeft w:val="0"/>
      <w:marRight w:val="0"/>
      <w:marTop w:val="0"/>
      <w:marBottom w:val="0"/>
      <w:divBdr>
        <w:top w:val="none" w:sz="0" w:space="0" w:color="auto"/>
        <w:left w:val="none" w:sz="0" w:space="0" w:color="auto"/>
        <w:bottom w:val="none" w:sz="0" w:space="0" w:color="auto"/>
        <w:right w:val="none" w:sz="0" w:space="0" w:color="auto"/>
      </w:divBdr>
      <w:divsChild>
        <w:div w:id="621109921">
          <w:marLeft w:val="0"/>
          <w:marRight w:val="0"/>
          <w:marTop w:val="0"/>
          <w:marBottom w:val="0"/>
          <w:divBdr>
            <w:top w:val="none" w:sz="0" w:space="0" w:color="auto"/>
            <w:left w:val="none" w:sz="0" w:space="0" w:color="auto"/>
            <w:bottom w:val="none" w:sz="0" w:space="0" w:color="auto"/>
            <w:right w:val="none" w:sz="0" w:space="0" w:color="auto"/>
          </w:divBdr>
          <w:divsChild>
            <w:div w:id="763378216">
              <w:marLeft w:val="0"/>
              <w:marRight w:val="0"/>
              <w:marTop w:val="150"/>
              <w:marBottom w:val="150"/>
              <w:divBdr>
                <w:top w:val="single" w:sz="6" w:space="8" w:color="DDDDDD"/>
                <w:left w:val="single" w:sz="6" w:space="8" w:color="DDDDDD"/>
                <w:bottom w:val="single" w:sz="6" w:space="8" w:color="DDDDDD"/>
                <w:right w:val="single" w:sz="6" w:space="8" w:color="DDDDDD"/>
              </w:divBdr>
              <w:divsChild>
                <w:div w:id="1320041">
                  <w:marLeft w:val="0"/>
                  <w:marRight w:val="0"/>
                  <w:marTop w:val="0"/>
                  <w:marBottom w:val="0"/>
                  <w:divBdr>
                    <w:top w:val="none" w:sz="0" w:space="0" w:color="auto"/>
                    <w:left w:val="none" w:sz="0" w:space="0" w:color="auto"/>
                    <w:bottom w:val="none" w:sz="0" w:space="0" w:color="auto"/>
                    <w:right w:val="none" w:sz="0" w:space="0" w:color="auto"/>
                  </w:divBdr>
                </w:div>
                <w:div w:id="1208641330">
                  <w:marLeft w:val="0"/>
                  <w:marRight w:val="0"/>
                  <w:marTop w:val="0"/>
                  <w:marBottom w:val="0"/>
                  <w:divBdr>
                    <w:top w:val="none" w:sz="0" w:space="0" w:color="auto"/>
                    <w:left w:val="none" w:sz="0" w:space="0" w:color="auto"/>
                    <w:bottom w:val="none" w:sz="0" w:space="0" w:color="auto"/>
                    <w:right w:val="none" w:sz="0" w:space="0" w:color="auto"/>
                  </w:divBdr>
                </w:div>
                <w:div w:id="905532698">
                  <w:marLeft w:val="0"/>
                  <w:marRight w:val="0"/>
                  <w:marTop w:val="0"/>
                  <w:marBottom w:val="0"/>
                  <w:divBdr>
                    <w:top w:val="none" w:sz="0" w:space="0" w:color="auto"/>
                    <w:left w:val="none" w:sz="0" w:space="0" w:color="auto"/>
                    <w:bottom w:val="none" w:sz="0" w:space="0" w:color="auto"/>
                    <w:right w:val="none" w:sz="0" w:space="0" w:color="auto"/>
                  </w:divBdr>
                </w:div>
                <w:div w:id="7993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15018">
      <w:bodyDiv w:val="1"/>
      <w:marLeft w:val="0"/>
      <w:marRight w:val="0"/>
      <w:marTop w:val="0"/>
      <w:marBottom w:val="0"/>
      <w:divBdr>
        <w:top w:val="none" w:sz="0" w:space="0" w:color="auto"/>
        <w:left w:val="none" w:sz="0" w:space="0" w:color="auto"/>
        <w:bottom w:val="none" w:sz="0" w:space="0" w:color="auto"/>
        <w:right w:val="none" w:sz="0" w:space="0" w:color="auto"/>
      </w:divBdr>
      <w:divsChild>
        <w:div w:id="1345397525">
          <w:marLeft w:val="0"/>
          <w:marRight w:val="0"/>
          <w:marTop w:val="0"/>
          <w:marBottom w:val="0"/>
          <w:divBdr>
            <w:top w:val="none" w:sz="0" w:space="0" w:color="auto"/>
            <w:left w:val="none" w:sz="0" w:space="0" w:color="auto"/>
            <w:bottom w:val="none" w:sz="0" w:space="0" w:color="auto"/>
            <w:right w:val="none" w:sz="0" w:space="0" w:color="auto"/>
          </w:divBdr>
          <w:divsChild>
            <w:div w:id="887378943">
              <w:marLeft w:val="0"/>
              <w:marRight w:val="0"/>
              <w:marTop w:val="0"/>
              <w:marBottom w:val="0"/>
              <w:divBdr>
                <w:top w:val="none" w:sz="0" w:space="0" w:color="auto"/>
                <w:left w:val="none" w:sz="0" w:space="0" w:color="auto"/>
                <w:bottom w:val="none" w:sz="0" w:space="0" w:color="auto"/>
                <w:right w:val="none" w:sz="0" w:space="0" w:color="auto"/>
              </w:divBdr>
            </w:div>
            <w:div w:id="1974014874">
              <w:marLeft w:val="0"/>
              <w:marRight w:val="0"/>
              <w:marTop w:val="0"/>
              <w:marBottom w:val="0"/>
              <w:divBdr>
                <w:top w:val="none" w:sz="0" w:space="0" w:color="auto"/>
                <w:left w:val="none" w:sz="0" w:space="0" w:color="auto"/>
                <w:bottom w:val="none" w:sz="0" w:space="0" w:color="auto"/>
                <w:right w:val="none" w:sz="0" w:space="0" w:color="auto"/>
              </w:divBdr>
            </w:div>
            <w:div w:id="132531780">
              <w:marLeft w:val="0"/>
              <w:marRight w:val="0"/>
              <w:marTop w:val="0"/>
              <w:marBottom w:val="0"/>
              <w:divBdr>
                <w:top w:val="none" w:sz="0" w:space="0" w:color="auto"/>
                <w:left w:val="none" w:sz="0" w:space="0" w:color="auto"/>
                <w:bottom w:val="none" w:sz="0" w:space="0" w:color="auto"/>
                <w:right w:val="none" w:sz="0" w:space="0" w:color="auto"/>
              </w:divBdr>
            </w:div>
            <w:div w:id="1226722175">
              <w:marLeft w:val="0"/>
              <w:marRight w:val="0"/>
              <w:marTop w:val="0"/>
              <w:marBottom w:val="0"/>
              <w:divBdr>
                <w:top w:val="none" w:sz="0" w:space="0" w:color="auto"/>
                <w:left w:val="none" w:sz="0" w:space="0" w:color="auto"/>
                <w:bottom w:val="none" w:sz="0" w:space="0" w:color="auto"/>
                <w:right w:val="none" w:sz="0" w:space="0" w:color="auto"/>
              </w:divBdr>
            </w:div>
            <w:div w:id="1981302076">
              <w:marLeft w:val="0"/>
              <w:marRight w:val="0"/>
              <w:marTop w:val="0"/>
              <w:marBottom w:val="0"/>
              <w:divBdr>
                <w:top w:val="none" w:sz="0" w:space="0" w:color="auto"/>
                <w:left w:val="none" w:sz="0" w:space="0" w:color="auto"/>
                <w:bottom w:val="none" w:sz="0" w:space="0" w:color="auto"/>
                <w:right w:val="none" w:sz="0" w:space="0" w:color="auto"/>
              </w:divBdr>
            </w:div>
            <w:div w:id="460926569">
              <w:marLeft w:val="0"/>
              <w:marRight w:val="0"/>
              <w:marTop w:val="0"/>
              <w:marBottom w:val="0"/>
              <w:divBdr>
                <w:top w:val="none" w:sz="0" w:space="0" w:color="auto"/>
                <w:left w:val="none" w:sz="0" w:space="0" w:color="auto"/>
                <w:bottom w:val="none" w:sz="0" w:space="0" w:color="auto"/>
                <w:right w:val="none" w:sz="0" w:space="0" w:color="auto"/>
              </w:divBdr>
            </w:div>
            <w:div w:id="367992885">
              <w:marLeft w:val="0"/>
              <w:marRight w:val="0"/>
              <w:marTop w:val="0"/>
              <w:marBottom w:val="0"/>
              <w:divBdr>
                <w:top w:val="none" w:sz="0" w:space="0" w:color="auto"/>
                <w:left w:val="none" w:sz="0" w:space="0" w:color="auto"/>
                <w:bottom w:val="none" w:sz="0" w:space="0" w:color="auto"/>
                <w:right w:val="none" w:sz="0" w:space="0" w:color="auto"/>
              </w:divBdr>
            </w:div>
            <w:div w:id="705715029">
              <w:marLeft w:val="0"/>
              <w:marRight w:val="0"/>
              <w:marTop w:val="0"/>
              <w:marBottom w:val="0"/>
              <w:divBdr>
                <w:top w:val="none" w:sz="0" w:space="0" w:color="auto"/>
                <w:left w:val="none" w:sz="0" w:space="0" w:color="auto"/>
                <w:bottom w:val="none" w:sz="0" w:space="0" w:color="auto"/>
                <w:right w:val="none" w:sz="0" w:space="0" w:color="auto"/>
              </w:divBdr>
            </w:div>
            <w:div w:id="1876962684">
              <w:marLeft w:val="0"/>
              <w:marRight w:val="0"/>
              <w:marTop w:val="0"/>
              <w:marBottom w:val="0"/>
              <w:divBdr>
                <w:top w:val="none" w:sz="0" w:space="0" w:color="auto"/>
                <w:left w:val="none" w:sz="0" w:space="0" w:color="auto"/>
                <w:bottom w:val="none" w:sz="0" w:space="0" w:color="auto"/>
                <w:right w:val="none" w:sz="0" w:space="0" w:color="auto"/>
              </w:divBdr>
            </w:div>
            <w:div w:id="2146502966">
              <w:marLeft w:val="0"/>
              <w:marRight w:val="0"/>
              <w:marTop w:val="0"/>
              <w:marBottom w:val="0"/>
              <w:divBdr>
                <w:top w:val="none" w:sz="0" w:space="0" w:color="auto"/>
                <w:left w:val="none" w:sz="0" w:space="0" w:color="auto"/>
                <w:bottom w:val="none" w:sz="0" w:space="0" w:color="auto"/>
                <w:right w:val="none" w:sz="0" w:space="0" w:color="auto"/>
              </w:divBdr>
            </w:div>
            <w:div w:id="1874998577">
              <w:marLeft w:val="0"/>
              <w:marRight w:val="0"/>
              <w:marTop w:val="0"/>
              <w:marBottom w:val="0"/>
              <w:divBdr>
                <w:top w:val="none" w:sz="0" w:space="0" w:color="auto"/>
                <w:left w:val="none" w:sz="0" w:space="0" w:color="auto"/>
                <w:bottom w:val="none" w:sz="0" w:space="0" w:color="auto"/>
                <w:right w:val="none" w:sz="0" w:space="0" w:color="auto"/>
              </w:divBdr>
            </w:div>
            <w:div w:id="1117019632">
              <w:marLeft w:val="0"/>
              <w:marRight w:val="0"/>
              <w:marTop w:val="0"/>
              <w:marBottom w:val="0"/>
              <w:divBdr>
                <w:top w:val="none" w:sz="0" w:space="0" w:color="auto"/>
                <w:left w:val="none" w:sz="0" w:space="0" w:color="auto"/>
                <w:bottom w:val="none" w:sz="0" w:space="0" w:color="auto"/>
                <w:right w:val="none" w:sz="0" w:space="0" w:color="auto"/>
              </w:divBdr>
            </w:div>
            <w:div w:id="1460106768">
              <w:marLeft w:val="0"/>
              <w:marRight w:val="0"/>
              <w:marTop w:val="0"/>
              <w:marBottom w:val="0"/>
              <w:divBdr>
                <w:top w:val="none" w:sz="0" w:space="0" w:color="auto"/>
                <w:left w:val="none" w:sz="0" w:space="0" w:color="auto"/>
                <w:bottom w:val="none" w:sz="0" w:space="0" w:color="auto"/>
                <w:right w:val="none" w:sz="0" w:space="0" w:color="auto"/>
              </w:divBdr>
            </w:div>
            <w:div w:id="1701010121">
              <w:marLeft w:val="0"/>
              <w:marRight w:val="0"/>
              <w:marTop w:val="0"/>
              <w:marBottom w:val="0"/>
              <w:divBdr>
                <w:top w:val="none" w:sz="0" w:space="0" w:color="auto"/>
                <w:left w:val="none" w:sz="0" w:space="0" w:color="auto"/>
                <w:bottom w:val="none" w:sz="0" w:space="0" w:color="auto"/>
                <w:right w:val="none" w:sz="0" w:space="0" w:color="auto"/>
              </w:divBdr>
            </w:div>
            <w:div w:id="81948990">
              <w:marLeft w:val="0"/>
              <w:marRight w:val="0"/>
              <w:marTop w:val="0"/>
              <w:marBottom w:val="0"/>
              <w:divBdr>
                <w:top w:val="none" w:sz="0" w:space="0" w:color="auto"/>
                <w:left w:val="none" w:sz="0" w:space="0" w:color="auto"/>
                <w:bottom w:val="none" w:sz="0" w:space="0" w:color="auto"/>
                <w:right w:val="none" w:sz="0" w:space="0" w:color="auto"/>
              </w:divBdr>
            </w:div>
            <w:div w:id="1942494103">
              <w:marLeft w:val="0"/>
              <w:marRight w:val="0"/>
              <w:marTop w:val="0"/>
              <w:marBottom w:val="0"/>
              <w:divBdr>
                <w:top w:val="none" w:sz="0" w:space="0" w:color="auto"/>
                <w:left w:val="none" w:sz="0" w:space="0" w:color="auto"/>
                <w:bottom w:val="none" w:sz="0" w:space="0" w:color="auto"/>
                <w:right w:val="none" w:sz="0" w:space="0" w:color="auto"/>
              </w:divBdr>
            </w:div>
            <w:div w:id="1838881393">
              <w:marLeft w:val="0"/>
              <w:marRight w:val="0"/>
              <w:marTop w:val="0"/>
              <w:marBottom w:val="0"/>
              <w:divBdr>
                <w:top w:val="none" w:sz="0" w:space="0" w:color="auto"/>
                <w:left w:val="none" w:sz="0" w:space="0" w:color="auto"/>
                <w:bottom w:val="none" w:sz="0" w:space="0" w:color="auto"/>
                <w:right w:val="none" w:sz="0" w:space="0" w:color="auto"/>
              </w:divBdr>
            </w:div>
            <w:div w:id="1966498141">
              <w:marLeft w:val="0"/>
              <w:marRight w:val="0"/>
              <w:marTop w:val="0"/>
              <w:marBottom w:val="0"/>
              <w:divBdr>
                <w:top w:val="none" w:sz="0" w:space="0" w:color="auto"/>
                <w:left w:val="none" w:sz="0" w:space="0" w:color="auto"/>
                <w:bottom w:val="none" w:sz="0" w:space="0" w:color="auto"/>
                <w:right w:val="none" w:sz="0" w:space="0" w:color="auto"/>
              </w:divBdr>
            </w:div>
            <w:div w:id="1342049158">
              <w:marLeft w:val="0"/>
              <w:marRight w:val="0"/>
              <w:marTop w:val="0"/>
              <w:marBottom w:val="0"/>
              <w:divBdr>
                <w:top w:val="none" w:sz="0" w:space="0" w:color="auto"/>
                <w:left w:val="none" w:sz="0" w:space="0" w:color="auto"/>
                <w:bottom w:val="none" w:sz="0" w:space="0" w:color="auto"/>
                <w:right w:val="none" w:sz="0" w:space="0" w:color="auto"/>
              </w:divBdr>
            </w:div>
            <w:div w:id="269897474">
              <w:marLeft w:val="0"/>
              <w:marRight w:val="0"/>
              <w:marTop w:val="0"/>
              <w:marBottom w:val="0"/>
              <w:divBdr>
                <w:top w:val="none" w:sz="0" w:space="0" w:color="auto"/>
                <w:left w:val="none" w:sz="0" w:space="0" w:color="auto"/>
                <w:bottom w:val="none" w:sz="0" w:space="0" w:color="auto"/>
                <w:right w:val="none" w:sz="0" w:space="0" w:color="auto"/>
              </w:divBdr>
            </w:div>
            <w:div w:id="589436358">
              <w:marLeft w:val="0"/>
              <w:marRight w:val="0"/>
              <w:marTop w:val="0"/>
              <w:marBottom w:val="0"/>
              <w:divBdr>
                <w:top w:val="none" w:sz="0" w:space="0" w:color="auto"/>
                <w:left w:val="none" w:sz="0" w:space="0" w:color="auto"/>
                <w:bottom w:val="none" w:sz="0" w:space="0" w:color="auto"/>
                <w:right w:val="none" w:sz="0" w:space="0" w:color="auto"/>
              </w:divBdr>
            </w:div>
            <w:div w:id="1588492274">
              <w:marLeft w:val="0"/>
              <w:marRight w:val="0"/>
              <w:marTop w:val="0"/>
              <w:marBottom w:val="0"/>
              <w:divBdr>
                <w:top w:val="none" w:sz="0" w:space="0" w:color="auto"/>
                <w:left w:val="none" w:sz="0" w:space="0" w:color="auto"/>
                <w:bottom w:val="none" w:sz="0" w:space="0" w:color="auto"/>
                <w:right w:val="none" w:sz="0" w:space="0" w:color="auto"/>
              </w:divBdr>
            </w:div>
            <w:div w:id="662314548">
              <w:marLeft w:val="0"/>
              <w:marRight w:val="0"/>
              <w:marTop w:val="0"/>
              <w:marBottom w:val="0"/>
              <w:divBdr>
                <w:top w:val="none" w:sz="0" w:space="0" w:color="auto"/>
                <w:left w:val="none" w:sz="0" w:space="0" w:color="auto"/>
                <w:bottom w:val="none" w:sz="0" w:space="0" w:color="auto"/>
                <w:right w:val="none" w:sz="0" w:space="0" w:color="auto"/>
              </w:divBdr>
            </w:div>
            <w:div w:id="13918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4226">
      <w:bodyDiv w:val="1"/>
      <w:marLeft w:val="0"/>
      <w:marRight w:val="0"/>
      <w:marTop w:val="0"/>
      <w:marBottom w:val="0"/>
      <w:divBdr>
        <w:top w:val="none" w:sz="0" w:space="0" w:color="auto"/>
        <w:left w:val="none" w:sz="0" w:space="0" w:color="auto"/>
        <w:bottom w:val="none" w:sz="0" w:space="0" w:color="auto"/>
        <w:right w:val="none" w:sz="0" w:space="0" w:color="auto"/>
      </w:divBdr>
      <w:divsChild>
        <w:div w:id="394276059">
          <w:marLeft w:val="0"/>
          <w:marRight w:val="0"/>
          <w:marTop w:val="0"/>
          <w:marBottom w:val="0"/>
          <w:divBdr>
            <w:top w:val="none" w:sz="0" w:space="0" w:color="auto"/>
            <w:left w:val="none" w:sz="0" w:space="0" w:color="auto"/>
            <w:bottom w:val="none" w:sz="0" w:space="0" w:color="auto"/>
            <w:right w:val="none" w:sz="0" w:space="0" w:color="auto"/>
          </w:divBdr>
          <w:divsChild>
            <w:div w:id="265619067">
              <w:marLeft w:val="0"/>
              <w:marRight w:val="0"/>
              <w:marTop w:val="0"/>
              <w:marBottom w:val="0"/>
              <w:divBdr>
                <w:top w:val="none" w:sz="0" w:space="0" w:color="auto"/>
                <w:left w:val="none" w:sz="0" w:space="0" w:color="auto"/>
                <w:bottom w:val="none" w:sz="0" w:space="0" w:color="auto"/>
                <w:right w:val="none" w:sz="0" w:space="0" w:color="auto"/>
              </w:divBdr>
            </w:div>
            <w:div w:id="655839932">
              <w:marLeft w:val="0"/>
              <w:marRight w:val="0"/>
              <w:marTop w:val="0"/>
              <w:marBottom w:val="0"/>
              <w:divBdr>
                <w:top w:val="none" w:sz="0" w:space="0" w:color="auto"/>
                <w:left w:val="none" w:sz="0" w:space="0" w:color="auto"/>
                <w:bottom w:val="none" w:sz="0" w:space="0" w:color="auto"/>
                <w:right w:val="none" w:sz="0" w:space="0" w:color="auto"/>
              </w:divBdr>
            </w:div>
            <w:div w:id="223100872">
              <w:marLeft w:val="0"/>
              <w:marRight w:val="0"/>
              <w:marTop w:val="0"/>
              <w:marBottom w:val="0"/>
              <w:divBdr>
                <w:top w:val="none" w:sz="0" w:space="0" w:color="auto"/>
                <w:left w:val="none" w:sz="0" w:space="0" w:color="auto"/>
                <w:bottom w:val="none" w:sz="0" w:space="0" w:color="auto"/>
                <w:right w:val="none" w:sz="0" w:space="0" w:color="auto"/>
              </w:divBdr>
            </w:div>
            <w:div w:id="1898003546">
              <w:marLeft w:val="0"/>
              <w:marRight w:val="0"/>
              <w:marTop w:val="0"/>
              <w:marBottom w:val="0"/>
              <w:divBdr>
                <w:top w:val="none" w:sz="0" w:space="0" w:color="auto"/>
                <w:left w:val="none" w:sz="0" w:space="0" w:color="auto"/>
                <w:bottom w:val="none" w:sz="0" w:space="0" w:color="auto"/>
                <w:right w:val="none" w:sz="0" w:space="0" w:color="auto"/>
              </w:divBdr>
            </w:div>
            <w:div w:id="1860311331">
              <w:marLeft w:val="0"/>
              <w:marRight w:val="0"/>
              <w:marTop w:val="0"/>
              <w:marBottom w:val="0"/>
              <w:divBdr>
                <w:top w:val="none" w:sz="0" w:space="0" w:color="auto"/>
                <w:left w:val="none" w:sz="0" w:space="0" w:color="auto"/>
                <w:bottom w:val="none" w:sz="0" w:space="0" w:color="auto"/>
                <w:right w:val="none" w:sz="0" w:space="0" w:color="auto"/>
              </w:divBdr>
            </w:div>
            <w:div w:id="1801222385">
              <w:marLeft w:val="0"/>
              <w:marRight w:val="0"/>
              <w:marTop w:val="0"/>
              <w:marBottom w:val="0"/>
              <w:divBdr>
                <w:top w:val="none" w:sz="0" w:space="0" w:color="auto"/>
                <w:left w:val="none" w:sz="0" w:space="0" w:color="auto"/>
                <w:bottom w:val="none" w:sz="0" w:space="0" w:color="auto"/>
                <w:right w:val="none" w:sz="0" w:space="0" w:color="auto"/>
              </w:divBdr>
            </w:div>
            <w:div w:id="1851093863">
              <w:marLeft w:val="0"/>
              <w:marRight w:val="0"/>
              <w:marTop w:val="0"/>
              <w:marBottom w:val="0"/>
              <w:divBdr>
                <w:top w:val="none" w:sz="0" w:space="0" w:color="auto"/>
                <w:left w:val="none" w:sz="0" w:space="0" w:color="auto"/>
                <w:bottom w:val="none" w:sz="0" w:space="0" w:color="auto"/>
                <w:right w:val="none" w:sz="0" w:space="0" w:color="auto"/>
              </w:divBdr>
            </w:div>
            <w:div w:id="1609310657">
              <w:marLeft w:val="0"/>
              <w:marRight w:val="0"/>
              <w:marTop w:val="0"/>
              <w:marBottom w:val="0"/>
              <w:divBdr>
                <w:top w:val="none" w:sz="0" w:space="0" w:color="auto"/>
                <w:left w:val="none" w:sz="0" w:space="0" w:color="auto"/>
                <w:bottom w:val="none" w:sz="0" w:space="0" w:color="auto"/>
                <w:right w:val="none" w:sz="0" w:space="0" w:color="auto"/>
              </w:divBdr>
            </w:div>
            <w:div w:id="2038509180">
              <w:marLeft w:val="0"/>
              <w:marRight w:val="0"/>
              <w:marTop w:val="0"/>
              <w:marBottom w:val="0"/>
              <w:divBdr>
                <w:top w:val="none" w:sz="0" w:space="0" w:color="auto"/>
                <w:left w:val="none" w:sz="0" w:space="0" w:color="auto"/>
                <w:bottom w:val="none" w:sz="0" w:space="0" w:color="auto"/>
                <w:right w:val="none" w:sz="0" w:space="0" w:color="auto"/>
              </w:divBdr>
            </w:div>
            <w:div w:id="1499924302">
              <w:marLeft w:val="0"/>
              <w:marRight w:val="0"/>
              <w:marTop w:val="0"/>
              <w:marBottom w:val="0"/>
              <w:divBdr>
                <w:top w:val="none" w:sz="0" w:space="0" w:color="auto"/>
                <w:left w:val="none" w:sz="0" w:space="0" w:color="auto"/>
                <w:bottom w:val="none" w:sz="0" w:space="0" w:color="auto"/>
                <w:right w:val="none" w:sz="0" w:space="0" w:color="auto"/>
              </w:divBdr>
            </w:div>
            <w:div w:id="1484930050">
              <w:marLeft w:val="0"/>
              <w:marRight w:val="0"/>
              <w:marTop w:val="0"/>
              <w:marBottom w:val="0"/>
              <w:divBdr>
                <w:top w:val="none" w:sz="0" w:space="0" w:color="auto"/>
                <w:left w:val="none" w:sz="0" w:space="0" w:color="auto"/>
                <w:bottom w:val="none" w:sz="0" w:space="0" w:color="auto"/>
                <w:right w:val="none" w:sz="0" w:space="0" w:color="auto"/>
              </w:divBdr>
            </w:div>
            <w:div w:id="765689715">
              <w:marLeft w:val="0"/>
              <w:marRight w:val="0"/>
              <w:marTop w:val="0"/>
              <w:marBottom w:val="0"/>
              <w:divBdr>
                <w:top w:val="none" w:sz="0" w:space="0" w:color="auto"/>
                <w:left w:val="none" w:sz="0" w:space="0" w:color="auto"/>
                <w:bottom w:val="none" w:sz="0" w:space="0" w:color="auto"/>
                <w:right w:val="none" w:sz="0" w:space="0" w:color="auto"/>
              </w:divBdr>
            </w:div>
            <w:div w:id="391656739">
              <w:marLeft w:val="0"/>
              <w:marRight w:val="0"/>
              <w:marTop w:val="0"/>
              <w:marBottom w:val="0"/>
              <w:divBdr>
                <w:top w:val="none" w:sz="0" w:space="0" w:color="auto"/>
                <w:left w:val="none" w:sz="0" w:space="0" w:color="auto"/>
                <w:bottom w:val="none" w:sz="0" w:space="0" w:color="auto"/>
                <w:right w:val="none" w:sz="0" w:space="0" w:color="auto"/>
              </w:divBdr>
            </w:div>
            <w:div w:id="6500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8075">
      <w:bodyDiv w:val="1"/>
      <w:marLeft w:val="0"/>
      <w:marRight w:val="0"/>
      <w:marTop w:val="0"/>
      <w:marBottom w:val="0"/>
      <w:divBdr>
        <w:top w:val="none" w:sz="0" w:space="0" w:color="auto"/>
        <w:left w:val="none" w:sz="0" w:space="0" w:color="auto"/>
        <w:bottom w:val="none" w:sz="0" w:space="0" w:color="auto"/>
        <w:right w:val="none" w:sz="0" w:space="0" w:color="auto"/>
      </w:divBdr>
      <w:divsChild>
        <w:div w:id="916717891">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775051835">
      <w:bodyDiv w:val="1"/>
      <w:marLeft w:val="0"/>
      <w:marRight w:val="0"/>
      <w:marTop w:val="0"/>
      <w:marBottom w:val="0"/>
      <w:divBdr>
        <w:top w:val="none" w:sz="0" w:space="0" w:color="auto"/>
        <w:left w:val="none" w:sz="0" w:space="0" w:color="auto"/>
        <w:bottom w:val="none" w:sz="0" w:space="0" w:color="auto"/>
        <w:right w:val="none" w:sz="0" w:space="0" w:color="auto"/>
      </w:divBdr>
    </w:div>
    <w:div w:id="1780447378">
      <w:bodyDiv w:val="1"/>
      <w:marLeft w:val="0"/>
      <w:marRight w:val="0"/>
      <w:marTop w:val="0"/>
      <w:marBottom w:val="0"/>
      <w:divBdr>
        <w:top w:val="none" w:sz="0" w:space="0" w:color="auto"/>
        <w:left w:val="none" w:sz="0" w:space="0" w:color="auto"/>
        <w:bottom w:val="none" w:sz="0" w:space="0" w:color="auto"/>
        <w:right w:val="none" w:sz="0" w:space="0" w:color="auto"/>
      </w:divBdr>
      <w:divsChild>
        <w:div w:id="1582371837">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900163685">
      <w:bodyDiv w:val="1"/>
      <w:marLeft w:val="0"/>
      <w:marRight w:val="0"/>
      <w:marTop w:val="0"/>
      <w:marBottom w:val="0"/>
      <w:divBdr>
        <w:top w:val="none" w:sz="0" w:space="0" w:color="auto"/>
        <w:left w:val="none" w:sz="0" w:space="0" w:color="auto"/>
        <w:bottom w:val="none" w:sz="0" w:space="0" w:color="auto"/>
        <w:right w:val="none" w:sz="0" w:space="0" w:color="auto"/>
      </w:divBdr>
      <w:divsChild>
        <w:div w:id="321394372">
          <w:marLeft w:val="0"/>
          <w:marRight w:val="0"/>
          <w:marTop w:val="0"/>
          <w:marBottom w:val="0"/>
          <w:divBdr>
            <w:top w:val="none" w:sz="0" w:space="0" w:color="auto"/>
            <w:left w:val="none" w:sz="0" w:space="0" w:color="auto"/>
            <w:bottom w:val="none" w:sz="0" w:space="0" w:color="auto"/>
            <w:right w:val="none" w:sz="0" w:space="0" w:color="auto"/>
          </w:divBdr>
          <w:divsChild>
            <w:div w:id="1055666224">
              <w:marLeft w:val="0"/>
              <w:marRight w:val="0"/>
              <w:marTop w:val="0"/>
              <w:marBottom w:val="0"/>
              <w:divBdr>
                <w:top w:val="none" w:sz="0" w:space="0" w:color="auto"/>
                <w:left w:val="none" w:sz="0" w:space="0" w:color="auto"/>
                <w:bottom w:val="none" w:sz="0" w:space="0" w:color="auto"/>
                <w:right w:val="none" w:sz="0" w:space="0" w:color="auto"/>
              </w:divBdr>
            </w:div>
            <w:div w:id="965238732">
              <w:marLeft w:val="0"/>
              <w:marRight w:val="0"/>
              <w:marTop w:val="0"/>
              <w:marBottom w:val="0"/>
              <w:divBdr>
                <w:top w:val="none" w:sz="0" w:space="0" w:color="auto"/>
                <w:left w:val="none" w:sz="0" w:space="0" w:color="auto"/>
                <w:bottom w:val="none" w:sz="0" w:space="0" w:color="auto"/>
                <w:right w:val="none" w:sz="0" w:space="0" w:color="auto"/>
              </w:divBdr>
            </w:div>
            <w:div w:id="1037319783">
              <w:marLeft w:val="0"/>
              <w:marRight w:val="0"/>
              <w:marTop w:val="0"/>
              <w:marBottom w:val="0"/>
              <w:divBdr>
                <w:top w:val="none" w:sz="0" w:space="0" w:color="auto"/>
                <w:left w:val="none" w:sz="0" w:space="0" w:color="auto"/>
                <w:bottom w:val="none" w:sz="0" w:space="0" w:color="auto"/>
                <w:right w:val="none" w:sz="0" w:space="0" w:color="auto"/>
              </w:divBdr>
            </w:div>
            <w:div w:id="247735882">
              <w:marLeft w:val="0"/>
              <w:marRight w:val="0"/>
              <w:marTop w:val="0"/>
              <w:marBottom w:val="0"/>
              <w:divBdr>
                <w:top w:val="none" w:sz="0" w:space="0" w:color="auto"/>
                <w:left w:val="none" w:sz="0" w:space="0" w:color="auto"/>
                <w:bottom w:val="none" w:sz="0" w:space="0" w:color="auto"/>
                <w:right w:val="none" w:sz="0" w:space="0" w:color="auto"/>
              </w:divBdr>
            </w:div>
            <w:div w:id="2085451396">
              <w:marLeft w:val="0"/>
              <w:marRight w:val="0"/>
              <w:marTop w:val="0"/>
              <w:marBottom w:val="0"/>
              <w:divBdr>
                <w:top w:val="none" w:sz="0" w:space="0" w:color="auto"/>
                <w:left w:val="none" w:sz="0" w:space="0" w:color="auto"/>
                <w:bottom w:val="none" w:sz="0" w:space="0" w:color="auto"/>
                <w:right w:val="none" w:sz="0" w:space="0" w:color="auto"/>
              </w:divBdr>
            </w:div>
            <w:div w:id="1194805882">
              <w:marLeft w:val="0"/>
              <w:marRight w:val="0"/>
              <w:marTop w:val="0"/>
              <w:marBottom w:val="0"/>
              <w:divBdr>
                <w:top w:val="none" w:sz="0" w:space="0" w:color="auto"/>
                <w:left w:val="none" w:sz="0" w:space="0" w:color="auto"/>
                <w:bottom w:val="none" w:sz="0" w:space="0" w:color="auto"/>
                <w:right w:val="none" w:sz="0" w:space="0" w:color="auto"/>
              </w:divBdr>
            </w:div>
            <w:div w:id="1518345908">
              <w:marLeft w:val="0"/>
              <w:marRight w:val="0"/>
              <w:marTop w:val="0"/>
              <w:marBottom w:val="0"/>
              <w:divBdr>
                <w:top w:val="none" w:sz="0" w:space="0" w:color="auto"/>
                <w:left w:val="none" w:sz="0" w:space="0" w:color="auto"/>
                <w:bottom w:val="none" w:sz="0" w:space="0" w:color="auto"/>
                <w:right w:val="none" w:sz="0" w:space="0" w:color="auto"/>
              </w:divBdr>
            </w:div>
            <w:div w:id="1570069460">
              <w:marLeft w:val="0"/>
              <w:marRight w:val="0"/>
              <w:marTop w:val="0"/>
              <w:marBottom w:val="0"/>
              <w:divBdr>
                <w:top w:val="none" w:sz="0" w:space="0" w:color="auto"/>
                <w:left w:val="none" w:sz="0" w:space="0" w:color="auto"/>
                <w:bottom w:val="none" w:sz="0" w:space="0" w:color="auto"/>
                <w:right w:val="none" w:sz="0" w:space="0" w:color="auto"/>
              </w:divBdr>
            </w:div>
            <w:div w:id="61755120">
              <w:marLeft w:val="0"/>
              <w:marRight w:val="0"/>
              <w:marTop w:val="0"/>
              <w:marBottom w:val="0"/>
              <w:divBdr>
                <w:top w:val="none" w:sz="0" w:space="0" w:color="auto"/>
                <w:left w:val="none" w:sz="0" w:space="0" w:color="auto"/>
                <w:bottom w:val="none" w:sz="0" w:space="0" w:color="auto"/>
                <w:right w:val="none" w:sz="0" w:space="0" w:color="auto"/>
              </w:divBdr>
            </w:div>
            <w:div w:id="1571965964">
              <w:marLeft w:val="0"/>
              <w:marRight w:val="0"/>
              <w:marTop w:val="0"/>
              <w:marBottom w:val="0"/>
              <w:divBdr>
                <w:top w:val="none" w:sz="0" w:space="0" w:color="auto"/>
                <w:left w:val="none" w:sz="0" w:space="0" w:color="auto"/>
                <w:bottom w:val="none" w:sz="0" w:space="0" w:color="auto"/>
                <w:right w:val="none" w:sz="0" w:space="0" w:color="auto"/>
              </w:divBdr>
            </w:div>
            <w:div w:id="2062974516">
              <w:marLeft w:val="0"/>
              <w:marRight w:val="0"/>
              <w:marTop w:val="0"/>
              <w:marBottom w:val="0"/>
              <w:divBdr>
                <w:top w:val="none" w:sz="0" w:space="0" w:color="auto"/>
                <w:left w:val="none" w:sz="0" w:space="0" w:color="auto"/>
                <w:bottom w:val="none" w:sz="0" w:space="0" w:color="auto"/>
                <w:right w:val="none" w:sz="0" w:space="0" w:color="auto"/>
              </w:divBdr>
            </w:div>
            <w:div w:id="1210726268">
              <w:marLeft w:val="0"/>
              <w:marRight w:val="0"/>
              <w:marTop w:val="0"/>
              <w:marBottom w:val="0"/>
              <w:divBdr>
                <w:top w:val="none" w:sz="0" w:space="0" w:color="auto"/>
                <w:left w:val="none" w:sz="0" w:space="0" w:color="auto"/>
                <w:bottom w:val="none" w:sz="0" w:space="0" w:color="auto"/>
                <w:right w:val="none" w:sz="0" w:space="0" w:color="auto"/>
              </w:divBdr>
            </w:div>
            <w:div w:id="848178108">
              <w:marLeft w:val="0"/>
              <w:marRight w:val="0"/>
              <w:marTop w:val="0"/>
              <w:marBottom w:val="0"/>
              <w:divBdr>
                <w:top w:val="none" w:sz="0" w:space="0" w:color="auto"/>
                <w:left w:val="none" w:sz="0" w:space="0" w:color="auto"/>
                <w:bottom w:val="none" w:sz="0" w:space="0" w:color="auto"/>
                <w:right w:val="none" w:sz="0" w:space="0" w:color="auto"/>
              </w:divBdr>
            </w:div>
            <w:div w:id="1822387027">
              <w:marLeft w:val="0"/>
              <w:marRight w:val="0"/>
              <w:marTop w:val="0"/>
              <w:marBottom w:val="0"/>
              <w:divBdr>
                <w:top w:val="none" w:sz="0" w:space="0" w:color="auto"/>
                <w:left w:val="none" w:sz="0" w:space="0" w:color="auto"/>
                <w:bottom w:val="none" w:sz="0" w:space="0" w:color="auto"/>
                <w:right w:val="none" w:sz="0" w:space="0" w:color="auto"/>
              </w:divBdr>
            </w:div>
            <w:div w:id="2030721001">
              <w:marLeft w:val="0"/>
              <w:marRight w:val="0"/>
              <w:marTop w:val="0"/>
              <w:marBottom w:val="0"/>
              <w:divBdr>
                <w:top w:val="none" w:sz="0" w:space="0" w:color="auto"/>
                <w:left w:val="none" w:sz="0" w:space="0" w:color="auto"/>
                <w:bottom w:val="none" w:sz="0" w:space="0" w:color="auto"/>
                <w:right w:val="none" w:sz="0" w:space="0" w:color="auto"/>
              </w:divBdr>
            </w:div>
            <w:div w:id="730889521">
              <w:marLeft w:val="0"/>
              <w:marRight w:val="0"/>
              <w:marTop w:val="0"/>
              <w:marBottom w:val="0"/>
              <w:divBdr>
                <w:top w:val="none" w:sz="0" w:space="0" w:color="auto"/>
                <w:left w:val="none" w:sz="0" w:space="0" w:color="auto"/>
                <w:bottom w:val="none" w:sz="0" w:space="0" w:color="auto"/>
                <w:right w:val="none" w:sz="0" w:space="0" w:color="auto"/>
              </w:divBdr>
            </w:div>
            <w:div w:id="1564829913">
              <w:marLeft w:val="0"/>
              <w:marRight w:val="0"/>
              <w:marTop w:val="0"/>
              <w:marBottom w:val="0"/>
              <w:divBdr>
                <w:top w:val="none" w:sz="0" w:space="0" w:color="auto"/>
                <w:left w:val="none" w:sz="0" w:space="0" w:color="auto"/>
                <w:bottom w:val="none" w:sz="0" w:space="0" w:color="auto"/>
                <w:right w:val="none" w:sz="0" w:space="0" w:color="auto"/>
              </w:divBdr>
            </w:div>
            <w:div w:id="1755348446">
              <w:marLeft w:val="0"/>
              <w:marRight w:val="0"/>
              <w:marTop w:val="0"/>
              <w:marBottom w:val="0"/>
              <w:divBdr>
                <w:top w:val="none" w:sz="0" w:space="0" w:color="auto"/>
                <w:left w:val="none" w:sz="0" w:space="0" w:color="auto"/>
                <w:bottom w:val="none" w:sz="0" w:space="0" w:color="auto"/>
                <w:right w:val="none" w:sz="0" w:space="0" w:color="auto"/>
              </w:divBdr>
            </w:div>
            <w:div w:id="1430663374">
              <w:marLeft w:val="0"/>
              <w:marRight w:val="0"/>
              <w:marTop w:val="0"/>
              <w:marBottom w:val="0"/>
              <w:divBdr>
                <w:top w:val="none" w:sz="0" w:space="0" w:color="auto"/>
                <w:left w:val="none" w:sz="0" w:space="0" w:color="auto"/>
                <w:bottom w:val="none" w:sz="0" w:space="0" w:color="auto"/>
                <w:right w:val="none" w:sz="0" w:space="0" w:color="auto"/>
              </w:divBdr>
            </w:div>
            <w:div w:id="1789200674">
              <w:marLeft w:val="0"/>
              <w:marRight w:val="0"/>
              <w:marTop w:val="0"/>
              <w:marBottom w:val="0"/>
              <w:divBdr>
                <w:top w:val="none" w:sz="0" w:space="0" w:color="auto"/>
                <w:left w:val="none" w:sz="0" w:space="0" w:color="auto"/>
                <w:bottom w:val="none" w:sz="0" w:space="0" w:color="auto"/>
                <w:right w:val="none" w:sz="0" w:space="0" w:color="auto"/>
              </w:divBdr>
            </w:div>
            <w:div w:id="1465849828">
              <w:marLeft w:val="0"/>
              <w:marRight w:val="0"/>
              <w:marTop w:val="0"/>
              <w:marBottom w:val="0"/>
              <w:divBdr>
                <w:top w:val="none" w:sz="0" w:space="0" w:color="auto"/>
                <w:left w:val="none" w:sz="0" w:space="0" w:color="auto"/>
                <w:bottom w:val="none" w:sz="0" w:space="0" w:color="auto"/>
                <w:right w:val="none" w:sz="0" w:space="0" w:color="auto"/>
              </w:divBdr>
            </w:div>
            <w:div w:id="117145551">
              <w:marLeft w:val="0"/>
              <w:marRight w:val="0"/>
              <w:marTop w:val="0"/>
              <w:marBottom w:val="0"/>
              <w:divBdr>
                <w:top w:val="none" w:sz="0" w:space="0" w:color="auto"/>
                <w:left w:val="none" w:sz="0" w:space="0" w:color="auto"/>
                <w:bottom w:val="none" w:sz="0" w:space="0" w:color="auto"/>
                <w:right w:val="none" w:sz="0" w:space="0" w:color="auto"/>
              </w:divBdr>
            </w:div>
            <w:div w:id="1730687213">
              <w:marLeft w:val="0"/>
              <w:marRight w:val="0"/>
              <w:marTop w:val="0"/>
              <w:marBottom w:val="0"/>
              <w:divBdr>
                <w:top w:val="none" w:sz="0" w:space="0" w:color="auto"/>
                <w:left w:val="none" w:sz="0" w:space="0" w:color="auto"/>
                <w:bottom w:val="none" w:sz="0" w:space="0" w:color="auto"/>
                <w:right w:val="none" w:sz="0" w:space="0" w:color="auto"/>
              </w:divBdr>
            </w:div>
            <w:div w:id="346716677">
              <w:marLeft w:val="0"/>
              <w:marRight w:val="0"/>
              <w:marTop w:val="0"/>
              <w:marBottom w:val="0"/>
              <w:divBdr>
                <w:top w:val="none" w:sz="0" w:space="0" w:color="auto"/>
                <w:left w:val="none" w:sz="0" w:space="0" w:color="auto"/>
                <w:bottom w:val="none" w:sz="0" w:space="0" w:color="auto"/>
                <w:right w:val="none" w:sz="0" w:space="0" w:color="auto"/>
              </w:divBdr>
            </w:div>
            <w:div w:id="1163469558">
              <w:marLeft w:val="0"/>
              <w:marRight w:val="0"/>
              <w:marTop w:val="0"/>
              <w:marBottom w:val="0"/>
              <w:divBdr>
                <w:top w:val="none" w:sz="0" w:space="0" w:color="auto"/>
                <w:left w:val="none" w:sz="0" w:space="0" w:color="auto"/>
                <w:bottom w:val="none" w:sz="0" w:space="0" w:color="auto"/>
                <w:right w:val="none" w:sz="0" w:space="0" w:color="auto"/>
              </w:divBdr>
            </w:div>
            <w:div w:id="1195770542">
              <w:marLeft w:val="0"/>
              <w:marRight w:val="0"/>
              <w:marTop w:val="0"/>
              <w:marBottom w:val="0"/>
              <w:divBdr>
                <w:top w:val="none" w:sz="0" w:space="0" w:color="auto"/>
                <w:left w:val="none" w:sz="0" w:space="0" w:color="auto"/>
                <w:bottom w:val="none" w:sz="0" w:space="0" w:color="auto"/>
                <w:right w:val="none" w:sz="0" w:space="0" w:color="auto"/>
              </w:divBdr>
            </w:div>
            <w:div w:id="1491019161">
              <w:marLeft w:val="0"/>
              <w:marRight w:val="0"/>
              <w:marTop w:val="0"/>
              <w:marBottom w:val="0"/>
              <w:divBdr>
                <w:top w:val="none" w:sz="0" w:space="0" w:color="auto"/>
                <w:left w:val="none" w:sz="0" w:space="0" w:color="auto"/>
                <w:bottom w:val="none" w:sz="0" w:space="0" w:color="auto"/>
                <w:right w:val="none" w:sz="0" w:space="0" w:color="auto"/>
              </w:divBdr>
            </w:div>
            <w:div w:id="2124690694">
              <w:marLeft w:val="0"/>
              <w:marRight w:val="0"/>
              <w:marTop w:val="0"/>
              <w:marBottom w:val="0"/>
              <w:divBdr>
                <w:top w:val="none" w:sz="0" w:space="0" w:color="auto"/>
                <w:left w:val="none" w:sz="0" w:space="0" w:color="auto"/>
                <w:bottom w:val="none" w:sz="0" w:space="0" w:color="auto"/>
                <w:right w:val="none" w:sz="0" w:space="0" w:color="auto"/>
              </w:divBdr>
            </w:div>
            <w:div w:id="1265381693">
              <w:marLeft w:val="0"/>
              <w:marRight w:val="0"/>
              <w:marTop w:val="0"/>
              <w:marBottom w:val="0"/>
              <w:divBdr>
                <w:top w:val="none" w:sz="0" w:space="0" w:color="auto"/>
                <w:left w:val="none" w:sz="0" w:space="0" w:color="auto"/>
                <w:bottom w:val="none" w:sz="0" w:space="0" w:color="auto"/>
                <w:right w:val="none" w:sz="0" w:space="0" w:color="auto"/>
              </w:divBdr>
            </w:div>
            <w:div w:id="2061633056">
              <w:marLeft w:val="0"/>
              <w:marRight w:val="0"/>
              <w:marTop w:val="0"/>
              <w:marBottom w:val="0"/>
              <w:divBdr>
                <w:top w:val="none" w:sz="0" w:space="0" w:color="auto"/>
                <w:left w:val="none" w:sz="0" w:space="0" w:color="auto"/>
                <w:bottom w:val="none" w:sz="0" w:space="0" w:color="auto"/>
                <w:right w:val="none" w:sz="0" w:space="0" w:color="auto"/>
              </w:divBdr>
            </w:div>
            <w:div w:id="1995521018">
              <w:marLeft w:val="0"/>
              <w:marRight w:val="0"/>
              <w:marTop w:val="0"/>
              <w:marBottom w:val="0"/>
              <w:divBdr>
                <w:top w:val="none" w:sz="0" w:space="0" w:color="auto"/>
                <w:left w:val="none" w:sz="0" w:space="0" w:color="auto"/>
                <w:bottom w:val="none" w:sz="0" w:space="0" w:color="auto"/>
                <w:right w:val="none" w:sz="0" w:space="0" w:color="auto"/>
              </w:divBdr>
            </w:div>
            <w:div w:id="1973972061">
              <w:marLeft w:val="0"/>
              <w:marRight w:val="0"/>
              <w:marTop w:val="0"/>
              <w:marBottom w:val="0"/>
              <w:divBdr>
                <w:top w:val="none" w:sz="0" w:space="0" w:color="auto"/>
                <w:left w:val="none" w:sz="0" w:space="0" w:color="auto"/>
                <w:bottom w:val="none" w:sz="0" w:space="0" w:color="auto"/>
                <w:right w:val="none" w:sz="0" w:space="0" w:color="auto"/>
              </w:divBdr>
            </w:div>
            <w:div w:id="1418793118">
              <w:marLeft w:val="0"/>
              <w:marRight w:val="0"/>
              <w:marTop w:val="0"/>
              <w:marBottom w:val="0"/>
              <w:divBdr>
                <w:top w:val="none" w:sz="0" w:space="0" w:color="auto"/>
                <w:left w:val="none" w:sz="0" w:space="0" w:color="auto"/>
                <w:bottom w:val="none" w:sz="0" w:space="0" w:color="auto"/>
                <w:right w:val="none" w:sz="0" w:space="0" w:color="auto"/>
              </w:divBdr>
            </w:div>
            <w:div w:id="262224627">
              <w:marLeft w:val="0"/>
              <w:marRight w:val="0"/>
              <w:marTop w:val="0"/>
              <w:marBottom w:val="0"/>
              <w:divBdr>
                <w:top w:val="none" w:sz="0" w:space="0" w:color="auto"/>
                <w:left w:val="none" w:sz="0" w:space="0" w:color="auto"/>
                <w:bottom w:val="none" w:sz="0" w:space="0" w:color="auto"/>
                <w:right w:val="none" w:sz="0" w:space="0" w:color="auto"/>
              </w:divBdr>
            </w:div>
            <w:div w:id="376515385">
              <w:marLeft w:val="0"/>
              <w:marRight w:val="0"/>
              <w:marTop w:val="0"/>
              <w:marBottom w:val="0"/>
              <w:divBdr>
                <w:top w:val="none" w:sz="0" w:space="0" w:color="auto"/>
                <w:left w:val="none" w:sz="0" w:space="0" w:color="auto"/>
                <w:bottom w:val="none" w:sz="0" w:space="0" w:color="auto"/>
                <w:right w:val="none" w:sz="0" w:space="0" w:color="auto"/>
              </w:divBdr>
            </w:div>
            <w:div w:id="12878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81905">
      <w:bodyDiv w:val="1"/>
      <w:marLeft w:val="0"/>
      <w:marRight w:val="0"/>
      <w:marTop w:val="0"/>
      <w:marBottom w:val="0"/>
      <w:divBdr>
        <w:top w:val="none" w:sz="0" w:space="0" w:color="auto"/>
        <w:left w:val="none" w:sz="0" w:space="0" w:color="auto"/>
        <w:bottom w:val="none" w:sz="0" w:space="0" w:color="auto"/>
        <w:right w:val="none" w:sz="0" w:space="0" w:color="auto"/>
      </w:divBdr>
    </w:div>
    <w:div w:id="1971982370">
      <w:bodyDiv w:val="1"/>
      <w:marLeft w:val="0"/>
      <w:marRight w:val="0"/>
      <w:marTop w:val="0"/>
      <w:marBottom w:val="0"/>
      <w:divBdr>
        <w:top w:val="none" w:sz="0" w:space="0" w:color="auto"/>
        <w:left w:val="none" w:sz="0" w:space="0" w:color="auto"/>
        <w:bottom w:val="none" w:sz="0" w:space="0" w:color="auto"/>
        <w:right w:val="none" w:sz="0" w:space="0" w:color="auto"/>
      </w:divBdr>
      <w:divsChild>
        <w:div w:id="261302470">
          <w:marLeft w:val="0"/>
          <w:marRight w:val="0"/>
          <w:marTop w:val="0"/>
          <w:marBottom w:val="300"/>
          <w:divBdr>
            <w:top w:val="single" w:sz="6" w:space="0" w:color="E0E0E0"/>
            <w:left w:val="single" w:sz="6" w:space="0" w:color="E0E0E0"/>
            <w:bottom w:val="single" w:sz="6" w:space="0" w:color="E0E0E0"/>
            <w:right w:val="single" w:sz="6" w:space="0" w:color="E0E0E0"/>
          </w:divBdr>
          <w:divsChild>
            <w:div w:id="806506866">
              <w:marLeft w:val="0"/>
              <w:marRight w:val="0"/>
              <w:marTop w:val="0"/>
              <w:marBottom w:val="0"/>
              <w:divBdr>
                <w:top w:val="none" w:sz="0" w:space="0" w:color="auto"/>
                <w:left w:val="none" w:sz="0" w:space="0" w:color="auto"/>
                <w:bottom w:val="none" w:sz="0" w:space="0" w:color="auto"/>
                <w:right w:val="none" w:sz="0" w:space="0" w:color="auto"/>
              </w:divBdr>
              <w:divsChild>
                <w:div w:id="1823035269">
                  <w:marLeft w:val="0"/>
                  <w:marRight w:val="0"/>
                  <w:marTop w:val="0"/>
                  <w:marBottom w:val="0"/>
                  <w:divBdr>
                    <w:top w:val="single" w:sz="2" w:space="0" w:color="FFFFFF"/>
                    <w:left w:val="single" w:sz="2" w:space="0" w:color="FFFFFF"/>
                    <w:bottom w:val="single" w:sz="2" w:space="0" w:color="FFFFFF"/>
                    <w:right w:val="single" w:sz="2" w:space="0" w:color="FFFFFF"/>
                  </w:divBdr>
                  <w:divsChild>
                    <w:div w:id="851143420">
                      <w:marLeft w:val="0"/>
                      <w:marRight w:val="0"/>
                      <w:marTop w:val="0"/>
                      <w:marBottom w:val="0"/>
                      <w:divBdr>
                        <w:top w:val="none" w:sz="0" w:space="0" w:color="auto"/>
                        <w:left w:val="none" w:sz="0" w:space="0" w:color="auto"/>
                        <w:bottom w:val="none" w:sz="0" w:space="0" w:color="auto"/>
                        <w:right w:val="none" w:sz="0" w:space="0" w:color="auto"/>
                      </w:divBdr>
                    </w:div>
                  </w:divsChild>
                </w:div>
                <w:div w:id="1077556838">
                  <w:marLeft w:val="0"/>
                  <w:marRight w:val="0"/>
                  <w:marTop w:val="0"/>
                  <w:marBottom w:val="0"/>
                  <w:divBdr>
                    <w:top w:val="single" w:sz="2" w:space="0" w:color="FFFFFF"/>
                    <w:left w:val="single" w:sz="2" w:space="0" w:color="FFFFFF"/>
                    <w:bottom w:val="single" w:sz="2" w:space="0" w:color="FFFFFF"/>
                    <w:right w:val="single" w:sz="2" w:space="0" w:color="FFFFFF"/>
                  </w:divBdr>
                  <w:divsChild>
                    <w:div w:id="978194088">
                      <w:marLeft w:val="0"/>
                      <w:marRight w:val="0"/>
                      <w:marTop w:val="0"/>
                      <w:marBottom w:val="0"/>
                      <w:divBdr>
                        <w:top w:val="none" w:sz="0" w:space="0" w:color="auto"/>
                        <w:left w:val="none" w:sz="0" w:space="0" w:color="auto"/>
                        <w:bottom w:val="none" w:sz="0" w:space="0" w:color="auto"/>
                        <w:right w:val="none" w:sz="0" w:space="0" w:color="auto"/>
                      </w:divBdr>
                    </w:div>
                  </w:divsChild>
                </w:div>
                <w:div w:id="999037242">
                  <w:marLeft w:val="0"/>
                  <w:marRight w:val="0"/>
                  <w:marTop w:val="0"/>
                  <w:marBottom w:val="0"/>
                  <w:divBdr>
                    <w:top w:val="single" w:sz="2" w:space="0" w:color="FFFFFF"/>
                    <w:left w:val="single" w:sz="2" w:space="0" w:color="FFFFFF"/>
                    <w:bottom w:val="single" w:sz="2" w:space="0" w:color="FFFFFF"/>
                    <w:right w:val="single" w:sz="2" w:space="0" w:color="FFFFFF"/>
                  </w:divBdr>
                  <w:divsChild>
                    <w:div w:id="2017343106">
                      <w:marLeft w:val="0"/>
                      <w:marRight w:val="0"/>
                      <w:marTop w:val="0"/>
                      <w:marBottom w:val="0"/>
                      <w:divBdr>
                        <w:top w:val="none" w:sz="0" w:space="0" w:color="auto"/>
                        <w:left w:val="none" w:sz="0" w:space="0" w:color="auto"/>
                        <w:bottom w:val="none" w:sz="0" w:space="0" w:color="auto"/>
                        <w:right w:val="none" w:sz="0" w:space="0" w:color="auto"/>
                      </w:divBdr>
                    </w:div>
                  </w:divsChild>
                </w:div>
                <w:div w:id="1935741447">
                  <w:marLeft w:val="0"/>
                  <w:marRight w:val="0"/>
                  <w:marTop w:val="0"/>
                  <w:marBottom w:val="0"/>
                  <w:divBdr>
                    <w:top w:val="single" w:sz="2" w:space="0" w:color="FFFFFF"/>
                    <w:left w:val="single" w:sz="2" w:space="0" w:color="FFFFFF"/>
                    <w:bottom w:val="single" w:sz="2" w:space="0" w:color="FFFFFF"/>
                    <w:right w:val="single" w:sz="2" w:space="0" w:color="FFFFFF"/>
                  </w:divBdr>
                  <w:divsChild>
                    <w:div w:id="1707564221">
                      <w:marLeft w:val="0"/>
                      <w:marRight w:val="0"/>
                      <w:marTop w:val="0"/>
                      <w:marBottom w:val="0"/>
                      <w:divBdr>
                        <w:top w:val="none" w:sz="0" w:space="0" w:color="auto"/>
                        <w:left w:val="none" w:sz="0" w:space="0" w:color="auto"/>
                        <w:bottom w:val="none" w:sz="0" w:space="0" w:color="auto"/>
                        <w:right w:val="none" w:sz="0" w:space="0" w:color="auto"/>
                      </w:divBdr>
                    </w:div>
                  </w:divsChild>
                </w:div>
                <w:div w:id="1270313816">
                  <w:marLeft w:val="0"/>
                  <w:marRight w:val="0"/>
                  <w:marTop w:val="0"/>
                  <w:marBottom w:val="0"/>
                  <w:divBdr>
                    <w:top w:val="single" w:sz="2" w:space="0" w:color="FFFFFF"/>
                    <w:left w:val="single" w:sz="2" w:space="0" w:color="FFFFFF"/>
                    <w:bottom w:val="single" w:sz="2" w:space="0" w:color="FFFFFF"/>
                    <w:right w:val="single" w:sz="2" w:space="0" w:color="FFFFFF"/>
                  </w:divBdr>
                  <w:divsChild>
                    <w:div w:id="4168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09476">
          <w:marLeft w:val="0"/>
          <w:marRight w:val="0"/>
          <w:marTop w:val="0"/>
          <w:marBottom w:val="300"/>
          <w:divBdr>
            <w:top w:val="single" w:sz="6" w:space="0" w:color="E0E0E0"/>
            <w:left w:val="single" w:sz="6" w:space="0" w:color="E0E0E0"/>
            <w:bottom w:val="single" w:sz="6" w:space="0" w:color="E0E0E0"/>
            <w:right w:val="single" w:sz="6" w:space="0" w:color="E0E0E0"/>
          </w:divBdr>
          <w:divsChild>
            <w:div w:id="36246989">
              <w:marLeft w:val="0"/>
              <w:marRight w:val="0"/>
              <w:marTop w:val="0"/>
              <w:marBottom w:val="0"/>
              <w:divBdr>
                <w:top w:val="none" w:sz="0" w:space="0" w:color="auto"/>
                <w:left w:val="none" w:sz="0" w:space="0" w:color="auto"/>
                <w:bottom w:val="none" w:sz="0" w:space="0" w:color="auto"/>
                <w:right w:val="none" w:sz="0" w:space="0" w:color="auto"/>
              </w:divBdr>
              <w:divsChild>
                <w:div w:id="815075661">
                  <w:marLeft w:val="0"/>
                  <w:marRight w:val="0"/>
                  <w:marTop w:val="0"/>
                  <w:marBottom w:val="0"/>
                  <w:divBdr>
                    <w:top w:val="single" w:sz="2" w:space="0" w:color="FFFFFF"/>
                    <w:left w:val="single" w:sz="2" w:space="0" w:color="FFFFFF"/>
                    <w:bottom w:val="single" w:sz="2" w:space="0" w:color="FFFFFF"/>
                    <w:right w:val="single" w:sz="2" w:space="0" w:color="FFFFFF"/>
                  </w:divBdr>
                  <w:divsChild>
                    <w:div w:id="2062092233">
                      <w:marLeft w:val="0"/>
                      <w:marRight w:val="0"/>
                      <w:marTop w:val="0"/>
                      <w:marBottom w:val="0"/>
                      <w:divBdr>
                        <w:top w:val="none" w:sz="0" w:space="0" w:color="auto"/>
                        <w:left w:val="none" w:sz="0" w:space="0" w:color="auto"/>
                        <w:bottom w:val="none" w:sz="0" w:space="0" w:color="auto"/>
                        <w:right w:val="none" w:sz="0" w:space="0" w:color="auto"/>
                      </w:divBdr>
                    </w:div>
                  </w:divsChild>
                </w:div>
                <w:div w:id="1880318517">
                  <w:marLeft w:val="0"/>
                  <w:marRight w:val="0"/>
                  <w:marTop w:val="0"/>
                  <w:marBottom w:val="0"/>
                  <w:divBdr>
                    <w:top w:val="single" w:sz="2" w:space="0" w:color="FFFFFF"/>
                    <w:left w:val="single" w:sz="2" w:space="0" w:color="FFFFFF"/>
                    <w:bottom w:val="single" w:sz="2" w:space="0" w:color="FFFFFF"/>
                    <w:right w:val="single" w:sz="2" w:space="0" w:color="FFFFFF"/>
                  </w:divBdr>
                  <w:divsChild>
                    <w:div w:id="863372635">
                      <w:marLeft w:val="0"/>
                      <w:marRight w:val="0"/>
                      <w:marTop w:val="0"/>
                      <w:marBottom w:val="0"/>
                      <w:divBdr>
                        <w:top w:val="none" w:sz="0" w:space="0" w:color="auto"/>
                        <w:left w:val="none" w:sz="0" w:space="0" w:color="auto"/>
                        <w:bottom w:val="none" w:sz="0" w:space="0" w:color="auto"/>
                        <w:right w:val="none" w:sz="0" w:space="0" w:color="auto"/>
                      </w:divBdr>
                    </w:div>
                  </w:divsChild>
                </w:div>
                <w:div w:id="261576585">
                  <w:marLeft w:val="0"/>
                  <w:marRight w:val="0"/>
                  <w:marTop w:val="0"/>
                  <w:marBottom w:val="0"/>
                  <w:divBdr>
                    <w:top w:val="single" w:sz="2" w:space="0" w:color="FFFFFF"/>
                    <w:left w:val="single" w:sz="2" w:space="0" w:color="FFFFFF"/>
                    <w:bottom w:val="single" w:sz="2" w:space="0" w:color="FFFFFF"/>
                    <w:right w:val="single" w:sz="2" w:space="0" w:color="FFFFFF"/>
                  </w:divBdr>
                  <w:divsChild>
                    <w:div w:id="864485830">
                      <w:marLeft w:val="0"/>
                      <w:marRight w:val="0"/>
                      <w:marTop w:val="0"/>
                      <w:marBottom w:val="0"/>
                      <w:divBdr>
                        <w:top w:val="none" w:sz="0" w:space="0" w:color="auto"/>
                        <w:left w:val="none" w:sz="0" w:space="0" w:color="auto"/>
                        <w:bottom w:val="none" w:sz="0" w:space="0" w:color="auto"/>
                        <w:right w:val="none" w:sz="0" w:space="0" w:color="auto"/>
                      </w:divBdr>
                    </w:div>
                  </w:divsChild>
                </w:div>
                <w:div w:id="334042785">
                  <w:marLeft w:val="0"/>
                  <w:marRight w:val="0"/>
                  <w:marTop w:val="0"/>
                  <w:marBottom w:val="0"/>
                  <w:divBdr>
                    <w:top w:val="single" w:sz="2" w:space="0" w:color="FFFFFF"/>
                    <w:left w:val="single" w:sz="2" w:space="0" w:color="FFFFFF"/>
                    <w:bottom w:val="single" w:sz="2" w:space="0" w:color="FFFFFF"/>
                    <w:right w:val="single" w:sz="2" w:space="0" w:color="FFFFFF"/>
                  </w:divBdr>
                  <w:divsChild>
                    <w:div w:id="1185510288">
                      <w:marLeft w:val="0"/>
                      <w:marRight w:val="0"/>
                      <w:marTop w:val="0"/>
                      <w:marBottom w:val="0"/>
                      <w:divBdr>
                        <w:top w:val="none" w:sz="0" w:space="0" w:color="auto"/>
                        <w:left w:val="none" w:sz="0" w:space="0" w:color="auto"/>
                        <w:bottom w:val="none" w:sz="0" w:space="0" w:color="auto"/>
                        <w:right w:val="none" w:sz="0" w:space="0" w:color="auto"/>
                      </w:divBdr>
                    </w:div>
                  </w:divsChild>
                </w:div>
                <w:div w:id="1717007708">
                  <w:marLeft w:val="0"/>
                  <w:marRight w:val="0"/>
                  <w:marTop w:val="0"/>
                  <w:marBottom w:val="0"/>
                  <w:divBdr>
                    <w:top w:val="single" w:sz="2" w:space="0" w:color="FFFFFF"/>
                    <w:left w:val="single" w:sz="2" w:space="0" w:color="FFFFFF"/>
                    <w:bottom w:val="single" w:sz="2" w:space="0" w:color="FFFFFF"/>
                    <w:right w:val="single" w:sz="2" w:space="0" w:color="FFFFFF"/>
                  </w:divBdr>
                  <w:divsChild>
                    <w:div w:id="10764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54023">
          <w:marLeft w:val="0"/>
          <w:marRight w:val="0"/>
          <w:marTop w:val="0"/>
          <w:marBottom w:val="300"/>
          <w:divBdr>
            <w:top w:val="single" w:sz="6" w:space="0" w:color="E0E0E0"/>
            <w:left w:val="single" w:sz="6" w:space="0" w:color="E0E0E0"/>
            <w:bottom w:val="single" w:sz="6" w:space="0" w:color="E0E0E0"/>
            <w:right w:val="single" w:sz="6" w:space="0" w:color="E0E0E0"/>
          </w:divBdr>
          <w:divsChild>
            <w:div w:id="631667383">
              <w:marLeft w:val="0"/>
              <w:marRight w:val="0"/>
              <w:marTop w:val="0"/>
              <w:marBottom w:val="0"/>
              <w:divBdr>
                <w:top w:val="none" w:sz="0" w:space="0" w:color="auto"/>
                <w:left w:val="none" w:sz="0" w:space="0" w:color="auto"/>
                <w:bottom w:val="none" w:sz="0" w:space="0" w:color="auto"/>
                <w:right w:val="none" w:sz="0" w:space="0" w:color="auto"/>
              </w:divBdr>
              <w:divsChild>
                <w:div w:id="1860123633">
                  <w:marLeft w:val="0"/>
                  <w:marRight w:val="0"/>
                  <w:marTop w:val="0"/>
                  <w:marBottom w:val="0"/>
                  <w:divBdr>
                    <w:top w:val="single" w:sz="2" w:space="0" w:color="FFFFFF"/>
                    <w:left w:val="single" w:sz="2" w:space="0" w:color="FFFFFF"/>
                    <w:bottom w:val="single" w:sz="2" w:space="0" w:color="FFFFFF"/>
                    <w:right w:val="single" w:sz="2" w:space="0" w:color="FFFFFF"/>
                  </w:divBdr>
                  <w:divsChild>
                    <w:div w:id="15727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67802">
          <w:marLeft w:val="0"/>
          <w:marRight w:val="0"/>
          <w:marTop w:val="0"/>
          <w:marBottom w:val="300"/>
          <w:divBdr>
            <w:top w:val="single" w:sz="6" w:space="0" w:color="E0E0E0"/>
            <w:left w:val="single" w:sz="6" w:space="0" w:color="E0E0E0"/>
            <w:bottom w:val="single" w:sz="6" w:space="0" w:color="E0E0E0"/>
            <w:right w:val="single" w:sz="6" w:space="0" w:color="E0E0E0"/>
          </w:divBdr>
          <w:divsChild>
            <w:div w:id="892886289">
              <w:marLeft w:val="0"/>
              <w:marRight w:val="0"/>
              <w:marTop w:val="0"/>
              <w:marBottom w:val="0"/>
              <w:divBdr>
                <w:top w:val="none" w:sz="0" w:space="0" w:color="auto"/>
                <w:left w:val="none" w:sz="0" w:space="0" w:color="auto"/>
                <w:bottom w:val="none" w:sz="0" w:space="0" w:color="auto"/>
                <w:right w:val="none" w:sz="0" w:space="0" w:color="auto"/>
              </w:divBdr>
              <w:divsChild>
                <w:div w:id="168105773">
                  <w:marLeft w:val="0"/>
                  <w:marRight w:val="0"/>
                  <w:marTop w:val="0"/>
                  <w:marBottom w:val="0"/>
                  <w:divBdr>
                    <w:top w:val="single" w:sz="2" w:space="0" w:color="FFFFFF"/>
                    <w:left w:val="single" w:sz="2" w:space="0" w:color="FFFFFF"/>
                    <w:bottom w:val="single" w:sz="2" w:space="0" w:color="FFFFFF"/>
                    <w:right w:val="single" w:sz="2" w:space="0" w:color="FFFFFF"/>
                  </w:divBdr>
                  <w:divsChild>
                    <w:div w:id="4010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977414">
      <w:bodyDiv w:val="1"/>
      <w:marLeft w:val="0"/>
      <w:marRight w:val="0"/>
      <w:marTop w:val="0"/>
      <w:marBottom w:val="0"/>
      <w:divBdr>
        <w:top w:val="none" w:sz="0" w:space="0" w:color="auto"/>
        <w:left w:val="none" w:sz="0" w:space="0" w:color="auto"/>
        <w:bottom w:val="none" w:sz="0" w:space="0" w:color="auto"/>
        <w:right w:val="none" w:sz="0" w:space="0" w:color="auto"/>
      </w:divBdr>
    </w:div>
    <w:div w:id="2114353851">
      <w:bodyDiv w:val="1"/>
      <w:marLeft w:val="0"/>
      <w:marRight w:val="0"/>
      <w:marTop w:val="0"/>
      <w:marBottom w:val="0"/>
      <w:divBdr>
        <w:top w:val="none" w:sz="0" w:space="0" w:color="auto"/>
        <w:left w:val="none" w:sz="0" w:space="0" w:color="auto"/>
        <w:bottom w:val="none" w:sz="0" w:space="0" w:color="auto"/>
        <w:right w:val="none" w:sz="0" w:space="0" w:color="auto"/>
      </w:divBdr>
      <w:divsChild>
        <w:div w:id="935136754">
          <w:marLeft w:val="0"/>
          <w:marRight w:val="0"/>
          <w:marTop w:val="0"/>
          <w:marBottom w:val="0"/>
          <w:divBdr>
            <w:top w:val="none" w:sz="0" w:space="0" w:color="auto"/>
            <w:left w:val="none" w:sz="0" w:space="0" w:color="auto"/>
            <w:bottom w:val="none" w:sz="0" w:space="0" w:color="auto"/>
            <w:right w:val="none" w:sz="0" w:space="0" w:color="auto"/>
          </w:divBdr>
          <w:divsChild>
            <w:div w:id="902453104">
              <w:marLeft w:val="0"/>
              <w:marRight w:val="0"/>
              <w:marTop w:val="0"/>
              <w:marBottom w:val="0"/>
              <w:divBdr>
                <w:top w:val="none" w:sz="0" w:space="0" w:color="auto"/>
                <w:left w:val="none" w:sz="0" w:space="0" w:color="auto"/>
                <w:bottom w:val="none" w:sz="0" w:space="0" w:color="auto"/>
                <w:right w:val="none" w:sz="0" w:space="0" w:color="auto"/>
              </w:divBdr>
            </w:div>
            <w:div w:id="1954752044">
              <w:marLeft w:val="0"/>
              <w:marRight w:val="0"/>
              <w:marTop w:val="0"/>
              <w:marBottom w:val="0"/>
              <w:divBdr>
                <w:top w:val="none" w:sz="0" w:space="0" w:color="auto"/>
                <w:left w:val="none" w:sz="0" w:space="0" w:color="auto"/>
                <w:bottom w:val="none" w:sz="0" w:space="0" w:color="auto"/>
                <w:right w:val="none" w:sz="0" w:space="0" w:color="auto"/>
              </w:divBdr>
            </w:div>
            <w:div w:id="2094235067">
              <w:marLeft w:val="0"/>
              <w:marRight w:val="0"/>
              <w:marTop w:val="0"/>
              <w:marBottom w:val="0"/>
              <w:divBdr>
                <w:top w:val="none" w:sz="0" w:space="0" w:color="auto"/>
                <w:left w:val="none" w:sz="0" w:space="0" w:color="auto"/>
                <w:bottom w:val="none" w:sz="0" w:space="0" w:color="auto"/>
                <w:right w:val="none" w:sz="0" w:space="0" w:color="auto"/>
              </w:divBdr>
            </w:div>
            <w:div w:id="305935059">
              <w:marLeft w:val="0"/>
              <w:marRight w:val="0"/>
              <w:marTop w:val="0"/>
              <w:marBottom w:val="0"/>
              <w:divBdr>
                <w:top w:val="none" w:sz="0" w:space="0" w:color="auto"/>
                <w:left w:val="none" w:sz="0" w:space="0" w:color="auto"/>
                <w:bottom w:val="none" w:sz="0" w:space="0" w:color="auto"/>
                <w:right w:val="none" w:sz="0" w:space="0" w:color="auto"/>
              </w:divBdr>
            </w:div>
            <w:div w:id="1410275297">
              <w:marLeft w:val="0"/>
              <w:marRight w:val="0"/>
              <w:marTop w:val="0"/>
              <w:marBottom w:val="0"/>
              <w:divBdr>
                <w:top w:val="none" w:sz="0" w:space="0" w:color="auto"/>
                <w:left w:val="none" w:sz="0" w:space="0" w:color="auto"/>
                <w:bottom w:val="none" w:sz="0" w:space="0" w:color="auto"/>
                <w:right w:val="none" w:sz="0" w:space="0" w:color="auto"/>
              </w:divBdr>
            </w:div>
            <w:div w:id="618611963">
              <w:marLeft w:val="0"/>
              <w:marRight w:val="0"/>
              <w:marTop w:val="0"/>
              <w:marBottom w:val="0"/>
              <w:divBdr>
                <w:top w:val="none" w:sz="0" w:space="0" w:color="auto"/>
                <w:left w:val="none" w:sz="0" w:space="0" w:color="auto"/>
                <w:bottom w:val="none" w:sz="0" w:space="0" w:color="auto"/>
                <w:right w:val="none" w:sz="0" w:space="0" w:color="auto"/>
              </w:divBdr>
            </w:div>
            <w:div w:id="1818567616">
              <w:marLeft w:val="0"/>
              <w:marRight w:val="0"/>
              <w:marTop w:val="0"/>
              <w:marBottom w:val="0"/>
              <w:divBdr>
                <w:top w:val="none" w:sz="0" w:space="0" w:color="auto"/>
                <w:left w:val="none" w:sz="0" w:space="0" w:color="auto"/>
                <w:bottom w:val="none" w:sz="0" w:space="0" w:color="auto"/>
                <w:right w:val="none" w:sz="0" w:space="0" w:color="auto"/>
              </w:divBdr>
            </w:div>
            <w:div w:id="130369446">
              <w:marLeft w:val="0"/>
              <w:marRight w:val="0"/>
              <w:marTop w:val="0"/>
              <w:marBottom w:val="0"/>
              <w:divBdr>
                <w:top w:val="none" w:sz="0" w:space="0" w:color="auto"/>
                <w:left w:val="none" w:sz="0" w:space="0" w:color="auto"/>
                <w:bottom w:val="none" w:sz="0" w:space="0" w:color="auto"/>
                <w:right w:val="none" w:sz="0" w:space="0" w:color="auto"/>
              </w:divBdr>
            </w:div>
            <w:div w:id="1236041064">
              <w:marLeft w:val="0"/>
              <w:marRight w:val="0"/>
              <w:marTop w:val="0"/>
              <w:marBottom w:val="0"/>
              <w:divBdr>
                <w:top w:val="none" w:sz="0" w:space="0" w:color="auto"/>
                <w:left w:val="none" w:sz="0" w:space="0" w:color="auto"/>
                <w:bottom w:val="none" w:sz="0" w:space="0" w:color="auto"/>
                <w:right w:val="none" w:sz="0" w:space="0" w:color="auto"/>
              </w:divBdr>
            </w:div>
            <w:div w:id="570971314">
              <w:marLeft w:val="0"/>
              <w:marRight w:val="0"/>
              <w:marTop w:val="0"/>
              <w:marBottom w:val="0"/>
              <w:divBdr>
                <w:top w:val="none" w:sz="0" w:space="0" w:color="auto"/>
                <w:left w:val="none" w:sz="0" w:space="0" w:color="auto"/>
                <w:bottom w:val="none" w:sz="0" w:space="0" w:color="auto"/>
                <w:right w:val="none" w:sz="0" w:space="0" w:color="auto"/>
              </w:divBdr>
            </w:div>
            <w:div w:id="15831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1.wp.com/techvidvan.com/tutorials/wp-content/uploads/sites/2/2020/06/Architecture-of-JDBC.jpg?ssl=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mailRatlamwal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18</TotalTime>
  <Pages>9</Pages>
  <Words>1561</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IDRIS RATLAMWALA</cp:lastModifiedBy>
  <cp:revision>3</cp:revision>
  <cp:lastPrinted>2021-10-16T10:25:00Z</cp:lastPrinted>
  <dcterms:created xsi:type="dcterms:W3CDTF">2021-12-06T22:08:00Z</dcterms:created>
  <dcterms:modified xsi:type="dcterms:W3CDTF">2021-12-06T22:26:00Z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