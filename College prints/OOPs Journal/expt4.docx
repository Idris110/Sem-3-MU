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740" w:rsidRPr="005D65F3" w:rsidRDefault="00073740" w:rsidP="005D65F3">
      <w:pPr>
        <w:spacing w:after="0" w:line="259" w:lineRule="auto"/>
        <w:ind w:left="0" w:right="80" w:firstLine="0"/>
        <w:jc w:val="right"/>
        <w:rPr>
          <w:sz w:val="28"/>
          <w:szCs w:val="28"/>
        </w:rPr>
      </w:pPr>
      <w:r w:rsidRPr="005D65F3">
        <w:rPr>
          <w:rFonts w:ascii="Bodoni MT" w:eastAsia="Bodoni MT" w:hAnsi="Bodoni MT" w:cs="Bodoni MT"/>
          <w:sz w:val="28"/>
          <w:szCs w:val="28"/>
        </w:rPr>
        <w:t>Idris Ratlamwala</w:t>
      </w:r>
    </w:p>
    <w:p w:rsidR="00073740" w:rsidRPr="005D65F3" w:rsidRDefault="00073740" w:rsidP="005D65F3">
      <w:pPr>
        <w:spacing w:after="0" w:line="259" w:lineRule="auto"/>
        <w:ind w:left="0" w:right="81" w:firstLine="0"/>
        <w:jc w:val="right"/>
        <w:rPr>
          <w:sz w:val="28"/>
          <w:szCs w:val="28"/>
        </w:rPr>
      </w:pPr>
      <w:r w:rsidRPr="005D65F3">
        <w:rPr>
          <w:rFonts w:ascii="Bodoni MT" w:eastAsia="Bodoni MT" w:hAnsi="Bodoni MT" w:cs="Bodoni MT"/>
          <w:sz w:val="28"/>
          <w:szCs w:val="28"/>
        </w:rPr>
        <w:t>C31 - 2003145</w:t>
      </w:r>
    </w:p>
    <w:p w:rsidR="00073740" w:rsidRPr="005D65F3" w:rsidRDefault="00744407" w:rsidP="005D65F3">
      <w:pPr>
        <w:pStyle w:val="IntenseQuote"/>
        <w:rPr>
          <w:i w:val="0"/>
          <w:sz w:val="36"/>
          <w:szCs w:val="36"/>
        </w:rPr>
      </w:pPr>
      <w:r>
        <w:rPr>
          <w:i w:val="0"/>
          <w:sz w:val="36"/>
          <w:szCs w:val="36"/>
        </w:rPr>
        <w:t>Experiment 4</w:t>
      </w:r>
      <w:r w:rsidR="00073740" w:rsidRPr="005D65F3">
        <w:rPr>
          <w:i w:val="0"/>
          <w:sz w:val="36"/>
          <w:szCs w:val="36"/>
        </w:rPr>
        <w:t xml:space="preserve">: </w:t>
      </w:r>
      <w:r w:rsidRPr="00744407">
        <w:rPr>
          <w:i w:val="0"/>
          <w:sz w:val="36"/>
          <w:szCs w:val="36"/>
        </w:rPr>
        <w:t>Programs on class and objects</w:t>
      </w:r>
    </w:p>
    <w:p w:rsidR="005D65F3" w:rsidRDefault="005D65F3" w:rsidP="00073740">
      <w:pPr>
        <w:spacing w:after="0" w:line="233" w:lineRule="auto"/>
        <w:ind w:left="0" w:firstLine="0"/>
      </w:pPr>
    </w:p>
    <w:p w:rsidR="00073740" w:rsidRPr="002C7B5D" w:rsidRDefault="00073740" w:rsidP="00073740">
      <w:pPr>
        <w:spacing w:after="0" w:line="233" w:lineRule="auto"/>
        <w:ind w:left="0" w:firstLine="0"/>
        <w:rPr>
          <w:b/>
        </w:rPr>
      </w:pPr>
      <w:r w:rsidRPr="002C7B5D">
        <w:rPr>
          <w:b/>
        </w:rPr>
        <w:t>Theory :</w:t>
      </w:r>
    </w:p>
    <w:p w:rsidR="00A87D09" w:rsidRDefault="00A87D09" w:rsidP="00A87D09">
      <w:pPr>
        <w:spacing w:after="0" w:line="233" w:lineRule="auto"/>
        <w:ind w:left="0" w:firstLine="0"/>
        <w:rPr>
          <w:b/>
          <w:bCs/>
        </w:rPr>
      </w:pPr>
    </w:p>
    <w:p w:rsidR="00B37024" w:rsidRPr="00A87D09" w:rsidRDefault="00A87D09" w:rsidP="00A87D09">
      <w:pPr>
        <w:spacing w:after="0" w:line="233" w:lineRule="auto"/>
        <w:ind w:left="0" w:firstLine="0"/>
        <w:rPr>
          <w:b/>
          <w:bCs/>
        </w:rPr>
      </w:pPr>
      <w:r w:rsidRPr="00A87D09">
        <w:rPr>
          <w:b/>
          <w:bCs/>
        </w:rPr>
        <w:t>Class</w:t>
      </w:r>
      <w:r>
        <w:rPr>
          <w:b/>
          <w:bCs/>
        </w:rPr>
        <w:t xml:space="preserve"> :</w:t>
      </w:r>
    </w:p>
    <w:p w:rsidR="00A87D09" w:rsidRDefault="00A87D09" w:rsidP="00A87D09">
      <w:pPr>
        <w:spacing w:after="0" w:line="233" w:lineRule="auto"/>
        <w:ind w:left="0" w:firstLine="0"/>
      </w:pPr>
      <w:r w:rsidRPr="00A87D09">
        <w:t>A class is a user defined blueprint or prototype from which objects are created.  It represents the set of properties or methods that are common to all objects of one type. In general, class declarations can include these components, in order: </w:t>
      </w:r>
    </w:p>
    <w:p w:rsidR="00A87D09" w:rsidRPr="00A87D09" w:rsidRDefault="00A87D09" w:rsidP="00A87D09">
      <w:pPr>
        <w:spacing w:after="0" w:line="233" w:lineRule="auto"/>
        <w:ind w:left="0" w:firstLine="0"/>
      </w:pPr>
    </w:p>
    <w:p w:rsidR="00A87D09" w:rsidRPr="00A87D09" w:rsidRDefault="00A87D09" w:rsidP="00A87D09">
      <w:pPr>
        <w:numPr>
          <w:ilvl w:val="0"/>
          <w:numId w:val="24"/>
        </w:numPr>
        <w:spacing w:after="0" w:line="233" w:lineRule="auto"/>
      </w:pPr>
      <w:r w:rsidRPr="00A87D09">
        <w:rPr>
          <w:b/>
          <w:bCs/>
        </w:rPr>
        <w:t>Modifiers</w:t>
      </w:r>
      <w:r w:rsidRPr="00A87D09">
        <w:t>: A class can be public or has default access.</w:t>
      </w:r>
    </w:p>
    <w:p w:rsidR="00A87D09" w:rsidRPr="00A87D09" w:rsidRDefault="00A87D09" w:rsidP="00A87D09">
      <w:pPr>
        <w:numPr>
          <w:ilvl w:val="0"/>
          <w:numId w:val="24"/>
        </w:numPr>
        <w:spacing w:after="0" w:line="233" w:lineRule="auto"/>
      </w:pPr>
      <w:r w:rsidRPr="00A87D09">
        <w:rPr>
          <w:b/>
          <w:bCs/>
        </w:rPr>
        <w:t>class keyword: </w:t>
      </w:r>
      <w:r w:rsidRPr="00A87D09">
        <w:t>class keyword is used to create a class.</w:t>
      </w:r>
    </w:p>
    <w:p w:rsidR="00A87D09" w:rsidRPr="00A87D09" w:rsidRDefault="00A87D09" w:rsidP="00A87D09">
      <w:pPr>
        <w:numPr>
          <w:ilvl w:val="0"/>
          <w:numId w:val="24"/>
        </w:numPr>
        <w:spacing w:after="0" w:line="233" w:lineRule="auto"/>
      </w:pPr>
      <w:r w:rsidRPr="00A87D09">
        <w:rPr>
          <w:b/>
          <w:bCs/>
        </w:rPr>
        <w:t>Class name:</w:t>
      </w:r>
      <w:r w:rsidRPr="00A87D09">
        <w:t> The name should begin with an initial letter (capitalized by convention).</w:t>
      </w:r>
    </w:p>
    <w:p w:rsidR="00A87D09" w:rsidRPr="00A87D09" w:rsidRDefault="00A87D09" w:rsidP="00A87D09">
      <w:pPr>
        <w:numPr>
          <w:ilvl w:val="0"/>
          <w:numId w:val="24"/>
        </w:numPr>
        <w:spacing w:after="0" w:line="233" w:lineRule="auto"/>
      </w:pPr>
      <w:r w:rsidRPr="00A87D09">
        <w:rPr>
          <w:b/>
          <w:bCs/>
        </w:rPr>
        <w:t>Body:</w:t>
      </w:r>
      <w:r w:rsidRPr="00A87D09">
        <w:t> The class body surrounded by braces, { }.</w:t>
      </w:r>
    </w:p>
    <w:p w:rsidR="00A87D09" w:rsidRDefault="00A87D09" w:rsidP="00A87D09">
      <w:pPr>
        <w:spacing w:after="0" w:line="233" w:lineRule="auto"/>
        <w:ind w:left="0" w:firstLine="0"/>
      </w:pPr>
    </w:p>
    <w:p w:rsidR="00A87D09" w:rsidRDefault="00A87D09" w:rsidP="00A87D09">
      <w:pPr>
        <w:spacing w:after="0" w:line="233" w:lineRule="auto"/>
        <w:ind w:left="0" w:firstLine="0"/>
      </w:pPr>
      <w:r w:rsidRPr="00A87D09">
        <w:t>Constructors are used for initializing new objects. Fields are variables that provides the state of the class and its objects, and methods are used to implement the behavior of the class and its objects.</w:t>
      </w:r>
      <w:r w:rsidRPr="00A87D09">
        <w:br/>
      </w:r>
    </w:p>
    <w:p w:rsidR="00A87D09" w:rsidRPr="00A87D09" w:rsidRDefault="00A87D09" w:rsidP="00A87D09">
      <w:pPr>
        <w:spacing w:after="0" w:line="233" w:lineRule="auto"/>
        <w:ind w:left="0" w:firstLine="0"/>
      </w:pPr>
    </w:p>
    <w:p w:rsidR="00A87D09" w:rsidRPr="00A87D09" w:rsidRDefault="00A87D09" w:rsidP="00A87D09">
      <w:pPr>
        <w:spacing w:after="0" w:line="233" w:lineRule="auto"/>
        <w:ind w:left="0" w:firstLine="0"/>
        <w:rPr>
          <w:b/>
          <w:bCs/>
        </w:rPr>
      </w:pPr>
      <w:r w:rsidRPr="00A87D09">
        <w:rPr>
          <w:b/>
          <w:bCs/>
        </w:rPr>
        <w:t>Object</w:t>
      </w:r>
      <w:r>
        <w:rPr>
          <w:b/>
          <w:bCs/>
        </w:rPr>
        <w:t xml:space="preserve"> :</w:t>
      </w:r>
    </w:p>
    <w:p w:rsidR="00A87D09" w:rsidRPr="00A87D09" w:rsidRDefault="00A87D09" w:rsidP="00A87D09">
      <w:pPr>
        <w:spacing w:after="0" w:line="233" w:lineRule="auto"/>
        <w:ind w:left="0" w:firstLine="0"/>
      </w:pPr>
      <w:r w:rsidRPr="00A87D09">
        <w:t>It is a basic unit of Object-Oriented Programming and represents the real life entities.  A typical Java program creates many objects, which interact by invoking methods. An object consists of : </w:t>
      </w:r>
      <w:r w:rsidRPr="00A87D09">
        <w:br/>
      </w:r>
    </w:p>
    <w:p w:rsidR="00A87D09" w:rsidRPr="00A87D09" w:rsidRDefault="00A87D09" w:rsidP="00A87D09">
      <w:pPr>
        <w:numPr>
          <w:ilvl w:val="0"/>
          <w:numId w:val="25"/>
        </w:numPr>
        <w:spacing w:after="0" w:line="233" w:lineRule="auto"/>
      </w:pPr>
      <w:r w:rsidRPr="00A87D09">
        <w:rPr>
          <w:b/>
          <w:bCs/>
        </w:rPr>
        <w:t>State</w:t>
      </w:r>
      <w:r w:rsidRPr="00A87D09">
        <w:t>: It is represented by attributes of an object. It also reflects the properties of an object.</w:t>
      </w:r>
    </w:p>
    <w:p w:rsidR="00A87D09" w:rsidRPr="00A87D09" w:rsidRDefault="00A87D09" w:rsidP="00A87D09">
      <w:pPr>
        <w:numPr>
          <w:ilvl w:val="0"/>
          <w:numId w:val="25"/>
        </w:numPr>
        <w:spacing w:after="0" w:line="233" w:lineRule="auto"/>
      </w:pPr>
      <w:r w:rsidRPr="00A87D09">
        <w:rPr>
          <w:b/>
          <w:bCs/>
        </w:rPr>
        <w:t>Behavior</w:t>
      </w:r>
      <w:r w:rsidRPr="00A87D09">
        <w:t>: It is represented by methods of an object. It also reflects the response of an object with other objects.</w:t>
      </w:r>
    </w:p>
    <w:p w:rsidR="00A87D09" w:rsidRPr="00A87D09" w:rsidRDefault="00A87D09" w:rsidP="00A87D09">
      <w:pPr>
        <w:numPr>
          <w:ilvl w:val="0"/>
          <w:numId w:val="25"/>
        </w:numPr>
        <w:spacing w:after="0" w:line="233" w:lineRule="auto"/>
      </w:pPr>
      <w:r w:rsidRPr="00A87D09">
        <w:rPr>
          <w:b/>
          <w:bCs/>
        </w:rPr>
        <w:t>Identity</w:t>
      </w:r>
      <w:r w:rsidRPr="00A87D09">
        <w:t>: It gives a unique name to an object and enables one object to interact with other objects.</w:t>
      </w:r>
    </w:p>
    <w:p w:rsidR="00B37024" w:rsidRDefault="00B37024" w:rsidP="00A87D09">
      <w:pPr>
        <w:spacing w:after="0" w:line="233" w:lineRule="auto"/>
        <w:ind w:left="0" w:firstLine="0"/>
      </w:pPr>
    </w:p>
    <w:p w:rsidR="00A87D09" w:rsidRPr="00B37024" w:rsidRDefault="00A87D09" w:rsidP="00A87D09">
      <w:pPr>
        <w:spacing w:after="0" w:line="233" w:lineRule="auto"/>
        <w:ind w:left="0" w:firstLine="0"/>
      </w:pPr>
      <w:r>
        <w:rPr>
          <w:b/>
          <w:bCs/>
        </w:rPr>
        <w:lastRenderedPageBreak/>
        <w:t xml:space="preserve">Declaring Objects </w:t>
      </w:r>
      <w:r w:rsidR="003117C9">
        <w:rPr>
          <w:b/>
          <w:bCs/>
        </w:rPr>
        <w:t>:</w:t>
      </w:r>
    </w:p>
    <w:p w:rsidR="00A87D09" w:rsidRPr="00A87D09" w:rsidRDefault="00A87D09" w:rsidP="00A87D09">
      <w:pPr>
        <w:spacing w:after="0" w:line="233" w:lineRule="auto"/>
        <w:ind w:left="0" w:firstLine="0"/>
      </w:pPr>
      <w:r w:rsidRPr="00A87D09">
        <w:t>When an object of a class is created, the class is said to be </w:t>
      </w:r>
      <w:r w:rsidRPr="00A87D09">
        <w:rPr>
          <w:b/>
          <w:bCs/>
        </w:rPr>
        <w:t>instantiated</w:t>
      </w:r>
      <w:r w:rsidRPr="00A87D09">
        <w:t>. All the instances share the attributes and the behavior of the class. But the values of those attributes, i.e. the state are unique for each object. A single class may have any number of instances.</w:t>
      </w:r>
    </w:p>
    <w:p w:rsidR="00A87D09" w:rsidRDefault="00A87D09" w:rsidP="00A87D09">
      <w:pPr>
        <w:spacing w:after="0" w:line="233" w:lineRule="auto"/>
        <w:ind w:left="0" w:firstLine="0"/>
      </w:pPr>
    </w:p>
    <w:p w:rsidR="00A87D09" w:rsidRPr="00B37024" w:rsidRDefault="00B37024" w:rsidP="00A87D09">
      <w:pPr>
        <w:spacing w:after="0" w:line="233" w:lineRule="auto"/>
        <w:ind w:left="0" w:firstLine="0"/>
      </w:pPr>
      <w:r>
        <w:t>Example,</w:t>
      </w:r>
    </w:p>
    <w:p w:rsidR="00A87D09" w:rsidRPr="00A87D09" w:rsidRDefault="00B37024" w:rsidP="00A87D09">
      <w:pPr>
        <w:spacing w:after="0" w:line="233" w:lineRule="auto"/>
        <w:ind w:left="0" w:firstLine="0"/>
      </w:pPr>
      <w:r>
        <w:t>Employee e1</w:t>
      </w:r>
      <w:r w:rsidR="00A87D09" w:rsidRPr="00A87D09">
        <w:t>;</w:t>
      </w:r>
    </w:p>
    <w:p w:rsidR="00A87D09" w:rsidRPr="00A87D09" w:rsidRDefault="00A87D09" w:rsidP="00A87D09">
      <w:pPr>
        <w:spacing w:after="0" w:line="233" w:lineRule="auto"/>
        <w:ind w:left="0" w:firstLine="0"/>
      </w:pPr>
      <w:r w:rsidRPr="00A87D09">
        <w:t>If we declare reference variable</w:t>
      </w:r>
      <w:r w:rsidR="00B37024">
        <w:t xml:space="preserve"> </w:t>
      </w:r>
      <w:r w:rsidRPr="00A87D09">
        <w:t>(</w:t>
      </w:r>
      <w:r w:rsidR="00B37024">
        <w:t>e1</w:t>
      </w:r>
      <w:r w:rsidRPr="00A87D09">
        <w:t>) like this, its value will be undetermined</w:t>
      </w:r>
      <w:r w:rsidR="00B37024">
        <w:t xml:space="preserve"> </w:t>
      </w:r>
      <w:r w:rsidRPr="00A87D09">
        <w:t>(null) until an object is actually created and assigned to it. Simply declaring a reference variable does not create an object.</w:t>
      </w:r>
      <w:r w:rsidRPr="00A87D09">
        <w:br/>
        <w:t> </w:t>
      </w:r>
    </w:p>
    <w:p w:rsidR="00A87D09" w:rsidRPr="00A87D09" w:rsidRDefault="00A87D09" w:rsidP="00A87D09">
      <w:pPr>
        <w:spacing w:after="0" w:line="233" w:lineRule="auto"/>
        <w:ind w:left="0" w:firstLine="0"/>
        <w:rPr>
          <w:b/>
          <w:bCs/>
        </w:rPr>
      </w:pPr>
      <w:r w:rsidRPr="00A87D09">
        <w:rPr>
          <w:b/>
          <w:bCs/>
        </w:rPr>
        <w:t>Initializing an object</w:t>
      </w:r>
      <w:r w:rsidR="00B37024">
        <w:rPr>
          <w:b/>
          <w:bCs/>
        </w:rPr>
        <w:t xml:space="preserve"> :</w:t>
      </w:r>
    </w:p>
    <w:p w:rsidR="00A87D09" w:rsidRDefault="00A87D09" w:rsidP="00A87D09">
      <w:pPr>
        <w:spacing w:after="0" w:line="233" w:lineRule="auto"/>
        <w:ind w:left="0" w:firstLine="0"/>
      </w:pPr>
      <w:r w:rsidRPr="00A87D09">
        <w:t xml:space="preserve">The </w:t>
      </w:r>
      <w:r w:rsidRPr="00B37024">
        <w:rPr>
          <w:color w:val="C00000"/>
        </w:rPr>
        <w:t>new</w:t>
      </w:r>
      <w:r w:rsidRPr="00A87D09">
        <w:t xml:space="preserve"> operator instantiates a class by allocating memory for a new object and returning a reference to that memory. The </w:t>
      </w:r>
      <w:r w:rsidRPr="00B37024">
        <w:rPr>
          <w:color w:val="C00000"/>
        </w:rPr>
        <w:t>new</w:t>
      </w:r>
      <w:r w:rsidRPr="00A87D09">
        <w:t xml:space="preserve"> operator also invokes the class </w:t>
      </w:r>
      <w:r w:rsidRPr="00B37024">
        <w:rPr>
          <w:color w:val="C00000"/>
        </w:rPr>
        <w:t>constructor</w:t>
      </w:r>
      <w:r w:rsidR="003117C9">
        <w:rPr>
          <w:color w:val="C00000"/>
        </w:rPr>
        <w:t xml:space="preserve"> </w:t>
      </w:r>
      <w:r w:rsidR="003117C9" w:rsidRPr="003117C9">
        <w:rPr>
          <w:color w:val="auto"/>
        </w:rPr>
        <w:t>which is generally used to initialize object</w:t>
      </w:r>
      <w:r w:rsidRPr="003117C9">
        <w:rPr>
          <w:color w:val="auto"/>
        </w:rPr>
        <w:t>. </w:t>
      </w:r>
    </w:p>
    <w:p w:rsidR="00B37024" w:rsidRDefault="00B37024" w:rsidP="00A87D09">
      <w:pPr>
        <w:spacing w:after="0" w:line="233" w:lineRule="auto"/>
        <w:ind w:left="0" w:firstLine="0"/>
      </w:pPr>
    </w:p>
    <w:p w:rsidR="00B37024" w:rsidRDefault="00B37024" w:rsidP="00A87D09">
      <w:pPr>
        <w:spacing w:after="0" w:line="233" w:lineRule="auto"/>
        <w:ind w:left="0" w:firstLine="0"/>
      </w:pPr>
      <w:r>
        <w:t>Hence correct way</w:t>
      </w:r>
      <w:r w:rsidR="004A7374">
        <w:t xml:space="preserve"> of creat</w:t>
      </w:r>
      <w:r>
        <w:t>ing the object is,</w:t>
      </w:r>
    </w:p>
    <w:p w:rsidR="00B37024" w:rsidRPr="00A87D09" w:rsidRDefault="00B37024" w:rsidP="00A87D09">
      <w:pPr>
        <w:spacing w:after="0" w:line="233" w:lineRule="auto"/>
        <w:ind w:left="0" w:firstLine="0"/>
      </w:pPr>
      <w:r>
        <w:t xml:space="preserve">Employee e1 = </w:t>
      </w:r>
      <w:r w:rsidRPr="00B37024">
        <w:rPr>
          <w:color w:val="C00000"/>
        </w:rPr>
        <w:t>new</w:t>
      </w:r>
      <w:r>
        <w:t xml:space="preserve"> Employee();</w:t>
      </w:r>
    </w:p>
    <w:p w:rsidR="00073740" w:rsidRDefault="00073740" w:rsidP="00073740">
      <w:pPr>
        <w:spacing w:after="0" w:line="233" w:lineRule="auto"/>
        <w:ind w:left="0" w:firstLine="0"/>
      </w:pPr>
    </w:p>
    <w:p w:rsidR="00073740" w:rsidRDefault="00073740">
      <w:pPr>
        <w:spacing w:after="0" w:line="240" w:lineRule="auto"/>
        <w:ind w:left="0" w:firstLine="0"/>
      </w:pPr>
      <w:r>
        <w:br w:type="page"/>
      </w:r>
    </w:p>
    <w:p w:rsidR="004A7374" w:rsidRDefault="004A7374" w:rsidP="00073740">
      <w:pPr>
        <w:spacing w:after="0" w:line="233" w:lineRule="auto"/>
        <w:ind w:left="0" w:firstLine="0"/>
        <w:rPr>
          <w:b/>
        </w:rPr>
      </w:pPr>
    </w:p>
    <w:p w:rsidR="00073740" w:rsidRPr="00FD479B" w:rsidRDefault="00073740" w:rsidP="00073740">
      <w:pPr>
        <w:spacing w:after="0" w:line="233" w:lineRule="auto"/>
        <w:ind w:left="0" w:firstLine="0"/>
        <w:rPr>
          <w:b/>
        </w:rPr>
      </w:pPr>
      <w:r w:rsidRPr="00FD479B">
        <w:rPr>
          <w:b/>
        </w:rPr>
        <w:t>A.</w:t>
      </w:r>
    </w:p>
    <w:p w:rsidR="00073740" w:rsidRDefault="00073740" w:rsidP="00073740">
      <w:pPr>
        <w:spacing w:after="0" w:line="233" w:lineRule="auto"/>
        <w:ind w:left="0" w:firstLine="0"/>
      </w:pPr>
    </w:p>
    <w:p w:rsidR="00851142" w:rsidRDefault="00851142" w:rsidP="00073740">
      <w:pPr>
        <w:spacing w:after="0" w:line="233" w:lineRule="auto"/>
        <w:ind w:left="0" w:firstLine="0"/>
      </w:pPr>
      <w:r w:rsidRPr="00851142">
        <w:rPr>
          <w:b/>
        </w:rPr>
        <w:t>Aim :</w:t>
      </w:r>
      <w:r>
        <w:t xml:space="preserve"> </w:t>
      </w:r>
      <w:r w:rsidR="00744407">
        <w:t>WAP</w:t>
      </w:r>
      <w:r w:rsidR="00744407" w:rsidRPr="00744407">
        <w:t xml:space="preserve"> to read and display details of an employee using single class and its object</w:t>
      </w:r>
      <w:r w:rsidR="00744407">
        <w:t xml:space="preserve"> </w:t>
      </w:r>
      <w:r>
        <w:t>.</w:t>
      </w:r>
    </w:p>
    <w:p w:rsidR="00851142" w:rsidRDefault="00851142" w:rsidP="00073740">
      <w:pPr>
        <w:spacing w:after="0" w:line="233" w:lineRule="auto"/>
        <w:ind w:left="0" w:firstLine="0"/>
      </w:pPr>
    </w:p>
    <w:p w:rsidR="004A7374" w:rsidRDefault="004A7374" w:rsidP="00073740">
      <w:pPr>
        <w:spacing w:after="0" w:line="233" w:lineRule="auto"/>
        <w:ind w:left="0" w:firstLine="0"/>
      </w:pPr>
    </w:p>
    <w:p w:rsidR="00073740" w:rsidRDefault="00073740" w:rsidP="00D71BB9">
      <w:pPr>
        <w:spacing w:after="0" w:line="233" w:lineRule="auto"/>
        <w:ind w:left="0" w:firstLine="0"/>
        <w:rPr>
          <w:b/>
        </w:rPr>
      </w:pPr>
      <w:r w:rsidRPr="00851142">
        <w:rPr>
          <w:b/>
        </w:rPr>
        <w:t>Program :</w:t>
      </w:r>
    </w:p>
    <w:p w:rsidR="00073740" w:rsidRDefault="00073740" w:rsidP="00073740">
      <w:pPr>
        <w:spacing w:after="0" w:line="233" w:lineRule="auto"/>
        <w:ind w:left="0" w:firstLine="0"/>
      </w:pPr>
    </w:p>
    <w:p w:rsidR="003C7312" w:rsidRDefault="003C7312" w:rsidP="003C7312">
      <w:pPr>
        <w:shd w:val="clear" w:color="auto" w:fill="1E1E1E"/>
        <w:spacing w:after="0" w:line="285" w:lineRule="atLeast"/>
        <w:ind w:left="0" w:firstLine="0"/>
        <w:rPr>
          <w:rFonts w:ascii="Consolas" w:eastAsia="Times New Roman" w:hAnsi="Consolas" w:cs="Consolas"/>
          <w:color w:val="D4D4D4"/>
          <w:sz w:val="24"/>
          <w:szCs w:val="24"/>
        </w:rPr>
      </w:pP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569CD6"/>
          <w:sz w:val="24"/>
          <w:szCs w:val="24"/>
        </w:rPr>
        <w:t>import</w:t>
      </w:r>
      <w:r w:rsidRPr="00744407">
        <w:rPr>
          <w:rFonts w:ascii="Consolas" w:eastAsia="Times New Roman" w:hAnsi="Consolas" w:cs="Consolas"/>
          <w:color w:val="D4D4D4"/>
          <w:sz w:val="24"/>
          <w:szCs w:val="24"/>
        </w:rPr>
        <w:t> </w:t>
      </w:r>
      <w:r w:rsidRPr="00744407">
        <w:rPr>
          <w:rFonts w:ascii="Consolas" w:eastAsia="Times New Roman" w:hAnsi="Consolas" w:cs="Consolas"/>
          <w:color w:val="4EC9B0"/>
          <w:sz w:val="24"/>
          <w:szCs w:val="24"/>
        </w:rPr>
        <w:t>java</w:t>
      </w:r>
      <w:r w:rsidRPr="00744407">
        <w:rPr>
          <w:rFonts w:ascii="Consolas" w:eastAsia="Times New Roman" w:hAnsi="Consolas" w:cs="Consolas"/>
          <w:color w:val="D4D4D4"/>
          <w:sz w:val="24"/>
          <w:szCs w:val="24"/>
        </w:rPr>
        <w:t>.</w:t>
      </w:r>
      <w:r w:rsidRPr="00744407">
        <w:rPr>
          <w:rFonts w:ascii="Consolas" w:eastAsia="Times New Roman" w:hAnsi="Consolas" w:cs="Consolas"/>
          <w:color w:val="4EC9B0"/>
          <w:sz w:val="24"/>
          <w:szCs w:val="24"/>
        </w:rPr>
        <w:t>util</w:t>
      </w:r>
      <w:r w:rsidRPr="00744407">
        <w:rPr>
          <w:rFonts w:ascii="Consolas" w:eastAsia="Times New Roman" w:hAnsi="Consolas" w:cs="Consolas"/>
          <w:color w:val="D4D4D4"/>
          <w:sz w:val="24"/>
          <w:szCs w:val="24"/>
        </w:rPr>
        <w:t>.</w:t>
      </w:r>
      <w:r w:rsidRPr="00744407">
        <w:rPr>
          <w:rFonts w:ascii="Consolas" w:eastAsia="Times New Roman" w:hAnsi="Consolas" w:cs="Consolas"/>
          <w:color w:val="4EC9B0"/>
          <w:sz w:val="24"/>
          <w:szCs w:val="24"/>
        </w:rPr>
        <w:t>Scanner</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569CD6"/>
          <w:sz w:val="24"/>
          <w:szCs w:val="24"/>
        </w:rPr>
        <w:t>public</w:t>
      </w:r>
      <w:r w:rsidRPr="00744407">
        <w:rPr>
          <w:rFonts w:ascii="Consolas" w:eastAsia="Times New Roman" w:hAnsi="Consolas" w:cs="Consolas"/>
          <w:color w:val="D4D4D4"/>
          <w:sz w:val="24"/>
          <w:szCs w:val="24"/>
        </w:rPr>
        <w:t> </w:t>
      </w:r>
      <w:r w:rsidRPr="00744407">
        <w:rPr>
          <w:rFonts w:ascii="Consolas" w:eastAsia="Times New Roman" w:hAnsi="Consolas" w:cs="Consolas"/>
          <w:color w:val="569CD6"/>
          <w:sz w:val="24"/>
          <w:szCs w:val="24"/>
        </w:rPr>
        <w:t>class</w:t>
      </w:r>
      <w:r w:rsidRPr="00744407">
        <w:rPr>
          <w:rFonts w:ascii="Consolas" w:eastAsia="Times New Roman" w:hAnsi="Consolas" w:cs="Consolas"/>
          <w:color w:val="D4D4D4"/>
          <w:sz w:val="24"/>
          <w:szCs w:val="24"/>
        </w:rPr>
        <w:t> </w:t>
      </w:r>
      <w:r w:rsidRPr="00744407">
        <w:rPr>
          <w:rFonts w:ascii="Consolas" w:eastAsia="Times New Roman" w:hAnsi="Consolas" w:cs="Consolas"/>
          <w:color w:val="4EC9B0"/>
          <w:sz w:val="24"/>
          <w:szCs w:val="24"/>
        </w:rPr>
        <w:t>employee</w:t>
      </w:r>
      <w:r w:rsidRPr="00744407">
        <w:rPr>
          <w:rFonts w:ascii="Consolas" w:eastAsia="Times New Roman" w:hAnsi="Consolas" w:cs="Consolas"/>
          <w:color w:val="D4D4D4"/>
          <w:sz w:val="24"/>
          <w:szCs w:val="24"/>
        </w:rPr>
        <w:t> {</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569CD6"/>
          <w:sz w:val="24"/>
          <w:szCs w:val="24"/>
        </w:rPr>
        <w:t>public</w:t>
      </w:r>
      <w:r w:rsidRPr="00744407">
        <w:rPr>
          <w:rFonts w:ascii="Consolas" w:eastAsia="Times New Roman" w:hAnsi="Consolas" w:cs="Consolas"/>
          <w:color w:val="D4D4D4"/>
          <w:sz w:val="24"/>
          <w:szCs w:val="24"/>
        </w:rPr>
        <w:t> </w:t>
      </w:r>
      <w:r w:rsidRPr="00744407">
        <w:rPr>
          <w:rFonts w:ascii="Consolas" w:eastAsia="Times New Roman" w:hAnsi="Consolas" w:cs="Consolas"/>
          <w:color w:val="569CD6"/>
          <w:sz w:val="24"/>
          <w:szCs w:val="24"/>
        </w:rPr>
        <w:t>static</w:t>
      </w:r>
      <w:r w:rsidRPr="00744407">
        <w:rPr>
          <w:rFonts w:ascii="Consolas" w:eastAsia="Times New Roman" w:hAnsi="Consolas" w:cs="Consolas"/>
          <w:color w:val="D4D4D4"/>
          <w:sz w:val="24"/>
          <w:szCs w:val="24"/>
        </w:rPr>
        <w:t> </w:t>
      </w:r>
      <w:r w:rsidRPr="00744407">
        <w:rPr>
          <w:rFonts w:ascii="Consolas" w:eastAsia="Times New Roman" w:hAnsi="Consolas" w:cs="Consolas"/>
          <w:color w:val="4EC9B0"/>
          <w:sz w:val="24"/>
          <w:szCs w:val="24"/>
        </w:rPr>
        <w:t>void</w:t>
      </w:r>
      <w:r w:rsidRPr="00744407">
        <w:rPr>
          <w:rFonts w:ascii="Consolas" w:eastAsia="Times New Roman" w:hAnsi="Consolas" w:cs="Consolas"/>
          <w:color w:val="D4D4D4"/>
          <w:sz w:val="24"/>
          <w:szCs w:val="24"/>
        </w:rPr>
        <w:t> </w:t>
      </w:r>
      <w:r w:rsidRPr="00744407">
        <w:rPr>
          <w:rFonts w:ascii="Consolas" w:eastAsia="Times New Roman" w:hAnsi="Consolas" w:cs="Consolas"/>
          <w:color w:val="DCDCAA"/>
          <w:sz w:val="24"/>
          <w:szCs w:val="24"/>
        </w:rPr>
        <w:t>main</w:t>
      </w:r>
      <w:r w:rsidRPr="00744407">
        <w:rPr>
          <w:rFonts w:ascii="Consolas" w:eastAsia="Times New Roman" w:hAnsi="Consolas" w:cs="Consolas"/>
          <w:color w:val="D4D4D4"/>
          <w:sz w:val="24"/>
          <w:szCs w:val="24"/>
        </w:rPr>
        <w:t>(</w:t>
      </w:r>
      <w:r w:rsidRPr="00744407">
        <w:rPr>
          <w:rFonts w:ascii="Consolas" w:eastAsia="Times New Roman" w:hAnsi="Consolas" w:cs="Consolas"/>
          <w:color w:val="4EC9B0"/>
          <w:sz w:val="24"/>
          <w:szCs w:val="24"/>
        </w:rPr>
        <w:t>String</w:t>
      </w:r>
      <w:r w:rsidRPr="00744407">
        <w:rPr>
          <w:rFonts w:ascii="Consolas" w:eastAsia="Times New Roman" w:hAnsi="Consolas" w:cs="Consolas"/>
          <w:color w:val="D4D4D4"/>
          <w:sz w:val="24"/>
          <w:szCs w:val="24"/>
        </w:rPr>
        <w:t>[] </w:t>
      </w:r>
      <w:r w:rsidRPr="00744407">
        <w:rPr>
          <w:rFonts w:ascii="Consolas" w:eastAsia="Times New Roman" w:hAnsi="Consolas" w:cs="Consolas"/>
          <w:color w:val="9CDCFE"/>
          <w:sz w:val="24"/>
          <w:szCs w:val="24"/>
        </w:rPr>
        <w:t>args</w:t>
      </w:r>
      <w:r w:rsidRPr="00744407">
        <w:rPr>
          <w:rFonts w:ascii="Consolas" w:eastAsia="Times New Roman" w:hAnsi="Consolas" w:cs="Consolas"/>
          <w:color w:val="D4D4D4"/>
          <w:sz w:val="24"/>
          <w:szCs w:val="24"/>
        </w:rPr>
        <w:t>) {</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003117C9">
        <w:rPr>
          <w:rFonts w:ascii="Consolas" w:eastAsia="Times New Roman" w:hAnsi="Consolas" w:cs="Consolas"/>
          <w:color w:val="4EC9B0"/>
          <w:sz w:val="24"/>
          <w:szCs w:val="24"/>
        </w:rPr>
        <w:t>E</w:t>
      </w:r>
      <w:r w:rsidRPr="00744407">
        <w:rPr>
          <w:rFonts w:ascii="Consolas" w:eastAsia="Times New Roman" w:hAnsi="Consolas" w:cs="Consolas"/>
          <w:color w:val="4EC9B0"/>
          <w:sz w:val="24"/>
          <w:szCs w:val="24"/>
        </w:rPr>
        <w:t>mp</w:t>
      </w:r>
      <w:r w:rsidRPr="00744407">
        <w:rPr>
          <w:rFonts w:ascii="Consolas" w:eastAsia="Times New Roman" w:hAnsi="Consolas" w:cs="Consolas"/>
          <w:color w:val="D4D4D4"/>
          <w:sz w:val="24"/>
          <w:szCs w:val="24"/>
        </w:rPr>
        <w:t> </w:t>
      </w:r>
      <w:r w:rsidRPr="00744407">
        <w:rPr>
          <w:rFonts w:ascii="Consolas" w:eastAsia="Times New Roman" w:hAnsi="Consolas" w:cs="Consolas"/>
          <w:color w:val="9CDCFE"/>
          <w:sz w:val="24"/>
          <w:szCs w:val="24"/>
        </w:rPr>
        <w:t>e1</w:t>
      </w:r>
      <w:r w:rsidRPr="00744407">
        <w:rPr>
          <w:rFonts w:ascii="Consolas" w:eastAsia="Times New Roman" w:hAnsi="Consolas" w:cs="Consolas"/>
          <w:color w:val="D4D4D4"/>
          <w:sz w:val="24"/>
          <w:szCs w:val="24"/>
        </w:rPr>
        <w:t>= </w:t>
      </w:r>
      <w:r w:rsidRPr="00744407">
        <w:rPr>
          <w:rFonts w:ascii="Consolas" w:eastAsia="Times New Roman" w:hAnsi="Consolas" w:cs="Consolas"/>
          <w:color w:val="C586C0"/>
          <w:sz w:val="24"/>
          <w:szCs w:val="24"/>
        </w:rPr>
        <w:t>new</w:t>
      </w:r>
      <w:r w:rsidRPr="00744407">
        <w:rPr>
          <w:rFonts w:ascii="Consolas" w:eastAsia="Times New Roman" w:hAnsi="Consolas" w:cs="Consolas"/>
          <w:color w:val="D4D4D4"/>
          <w:sz w:val="24"/>
          <w:szCs w:val="24"/>
        </w:rPr>
        <w:t> </w:t>
      </w:r>
      <w:r w:rsidR="003117C9">
        <w:rPr>
          <w:rFonts w:ascii="Consolas" w:eastAsia="Times New Roman" w:hAnsi="Consolas" w:cs="Consolas"/>
          <w:color w:val="DCDCAA"/>
          <w:sz w:val="24"/>
          <w:szCs w:val="24"/>
        </w:rPr>
        <w:t>E</w:t>
      </w:r>
      <w:r w:rsidRPr="00744407">
        <w:rPr>
          <w:rFonts w:ascii="Consolas" w:eastAsia="Times New Roman" w:hAnsi="Consolas" w:cs="Consolas"/>
          <w:color w:val="DCDCAA"/>
          <w:sz w:val="24"/>
          <w:szCs w:val="24"/>
        </w:rPr>
        <w:t>mp</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9CDCFE"/>
          <w:sz w:val="24"/>
          <w:szCs w:val="24"/>
        </w:rPr>
        <w:t>e1</w:t>
      </w:r>
      <w:r w:rsidRPr="00744407">
        <w:rPr>
          <w:rFonts w:ascii="Consolas" w:eastAsia="Times New Roman" w:hAnsi="Consolas" w:cs="Consolas"/>
          <w:color w:val="D4D4D4"/>
          <w:sz w:val="24"/>
          <w:szCs w:val="24"/>
        </w:rPr>
        <w:t>.</w:t>
      </w:r>
      <w:r w:rsidRPr="00744407">
        <w:rPr>
          <w:rFonts w:ascii="Consolas" w:eastAsia="Times New Roman" w:hAnsi="Consolas" w:cs="Consolas"/>
          <w:color w:val="DCDCAA"/>
          <w:sz w:val="24"/>
          <w:szCs w:val="24"/>
        </w:rPr>
        <w:t>register</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9CDCFE"/>
          <w:sz w:val="24"/>
          <w:szCs w:val="24"/>
        </w:rPr>
        <w:t>e1</w:t>
      </w:r>
      <w:r w:rsidRPr="00744407">
        <w:rPr>
          <w:rFonts w:ascii="Consolas" w:eastAsia="Times New Roman" w:hAnsi="Consolas" w:cs="Consolas"/>
          <w:color w:val="D4D4D4"/>
          <w:sz w:val="24"/>
          <w:szCs w:val="24"/>
        </w:rPr>
        <w:t>.</w:t>
      </w:r>
      <w:r w:rsidRPr="00744407">
        <w:rPr>
          <w:rFonts w:ascii="Consolas" w:eastAsia="Times New Roman" w:hAnsi="Consolas" w:cs="Consolas"/>
          <w:color w:val="DCDCAA"/>
          <w:sz w:val="24"/>
          <w:szCs w:val="24"/>
        </w:rPr>
        <w:t>print</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569CD6"/>
          <w:sz w:val="24"/>
          <w:szCs w:val="24"/>
        </w:rPr>
        <w:t>class</w:t>
      </w:r>
      <w:r w:rsidRPr="00744407">
        <w:rPr>
          <w:rFonts w:ascii="Consolas" w:eastAsia="Times New Roman" w:hAnsi="Consolas" w:cs="Consolas"/>
          <w:color w:val="D4D4D4"/>
          <w:sz w:val="24"/>
          <w:szCs w:val="24"/>
        </w:rPr>
        <w:t> </w:t>
      </w:r>
      <w:r w:rsidR="003117C9">
        <w:rPr>
          <w:rFonts w:ascii="Consolas" w:eastAsia="Times New Roman" w:hAnsi="Consolas" w:cs="Consolas"/>
          <w:color w:val="4EC9B0"/>
          <w:sz w:val="24"/>
          <w:szCs w:val="24"/>
        </w:rPr>
        <w:t>E</w:t>
      </w:r>
      <w:r w:rsidRPr="00744407">
        <w:rPr>
          <w:rFonts w:ascii="Consolas" w:eastAsia="Times New Roman" w:hAnsi="Consolas" w:cs="Consolas"/>
          <w:color w:val="4EC9B0"/>
          <w:sz w:val="24"/>
          <w:szCs w:val="24"/>
        </w:rPr>
        <w:t>mp</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4EC9B0"/>
          <w:sz w:val="24"/>
          <w:szCs w:val="24"/>
        </w:rPr>
        <w:t>int</w:t>
      </w:r>
      <w:r w:rsidRPr="00744407">
        <w:rPr>
          <w:rFonts w:ascii="Consolas" w:eastAsia="Times New Roman" w:hAnsi="Consolas" w:cs="Consolas"/>
          <w:color w:val="D4D4D4"/>
          <w:sz w:val="24"/>
          <w:szCs w:val="24"/>
        </w:rPr>
        <w:t> </w:t>
      </w:r>
      <w:r w:rsidRPr="00744407">
        <w:rPr>
          <w:rFonts w:ascii="Consolas" w:eastAsia="Times New Roman" w:hAnsi="Consolas" w:cs="Consolas"/>
          <w:color w:val="9CDCFE"/>
          <w:sz w:val="24"/>
          <w:szCs w:val="24"/>
        </w:rPr>
        <w:t>id</w:t>
      </w:r>
      <w:r w:rsidRPr="00744407">
        <w:rPr>
          <w:rFonts w:ascii="Consolas" w:eastAsia="Times New Roman" w:hAnsi="Consolas" w:cs="Consolas"/>
          <w:color w:val="D4D4D4"/>
          <w:sz w:val="24"/>
          <w:szCs w:val="24"/>
        </w:rPr>
        <w:t>,</w:t>
      </w:r>
      <w:r w:rsidRPr="00744407">
        <w:rPr>
          <w:rFonts w:ascii="Consolas" w:eastAsia="Times New Roman" w:hAnsi="Consolas" w:cs="Consolas"/>
          <w:color w:val="9CDCFE"/>
          <w:sz w:val="24"/>
          <w:szCs w:val="24"/>
        </w:rPr>
        <w:t>salary</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4EC9B0"/>
          <w:sz w:val="24"/>
          <w:szCs w:val="24"/>
        </w:rPr>
        <w:t>String</w:t>
      </w:r>
      <w:r w:rsidRPr="00744407">
        <w:rPr>
          <w:rFonts w:ascii="Consolas" w:eastAsia="Times New Roman" w:hAnsi="Consolas" w:cs="Consolas"/>
          <w:color w:val="D4D4D4"/>
          <w:sz w:val="24"/>
          <w:szCs w:val="24"/>
        </w:rPr>
        <w:t> </w:t>
      </w:r>
      <w:r w:rsidRPr="00744407">
        <w:rPr>
          <w:rFonts w:ascii="Consolas" w:eastAsia="Times New Roman" w:hAnsi="Consolas" w:cs="Consolas"/>
          <w:color w:val="9CDCFE"/>
          <w:sz w:val="24"/>
          <w:szCs w:val="24"/>
        </w:rPr>
        <w:t>name</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4EC9B0"/>
          <w:sz w:val="24"/>
          <w:szCs w:val="24"/>
        </w:rPr>
        <w:t>Scanner</w:t>
      </w:r>
      <w:r w:rsidRPr="00744407">
        <w:rPr>
          <w:rFonts w:ascii="Consolas" w:eastAsia="Times New Roman" w:hAnsi="Consolas" w:cs="Consolas"/>
          <w:color w:val="D4D4D4"/>
          <w:sz w:val="24"/>
          <w:szCs w:val="24"/>
        </w:rPr>
        <w:t> </w:t>
      </w:r>
      <w:r w:rsidRPr="00744407">
        <w:rPr>
          <w:rFonts w:ascii="Consolas" w:eastAsia="Times New Roman" w:hAnsi="Consolas" w:cs="Consolas"/>
          <w:color w:val="9CDCFE"/>
          <w:sz w:val="24"/>
          <w:szCs w:val="24"/>
        </w:rPr>
        <w:t>sc</w:t>
      </w:r>
      <w:r w:rsidRPr="00744407">
        <w:rPr>
          <w:rFonts w:ascii="Consolas" w:eastAsia="Times New Roman" w:hAnsi="Consolas" w:cs="Consolas"/>
          <w:color w:val="D4D4D4"/>
          <w:sz w:val="24"/>
          <w:szCs w:val="24"/>
        </w:rPr>
        <w:t>= </w:t>
      </w:r>
      <w:r w:rsidRPr="00744407">
        <w:rPr>
          <w:rFonts w:ascii="Consolas" w:eastAsia="Times New Roman" w:hAnsi="Consolas" w:cs="Consolas"/>
          <w:color w:val="C586C0"/>
          <w:sz w:val="24"/>
          <w:szCs w:val="24"/>
        </w:rPr>
        <w:t>new</w:t>
      </w:r>
      <w:r w:rsidRPr="00744407">
        <w:rPr>
          <w:rFonts w:ascii="Consolas" w:eastAsia="Times New Roman" w:hAnsi="Consolas" w:cs="Consolas"/>
          <w:color w:val="D4D4D4"/>
          <w:sz w:val="24"/>
          <w:szCs w:val="24"/>
        </w:rPr>
        <w:t> </w:t>
      </w:r>
      <w:r w:rsidRPr="00744407">
        <w:rPr>
          <w:rFonts w:ascii="Consolas" w:eastAsia="Times New Roman" w:hAnsi="Consolas" w:cs="Consolas"/>
          <w:color w:val="DCDCAA"/>
          <w:sz w:val="24"/>
          <w:szCs w:val="24"/>
        </w:rPr>
        <w:t>Scanner</w:t>
      </w:r>
      <w:r w:rsidRPr="00744407">
        <w:rPr>
          <w:rFonts w:ascii="Consolas" w:eastAsia="Times New Roman" w:hAnsi="Consolas" w:cs="Consolas"/>
          <w:color w:val="D4D4D4"/>
          <w:sz w:val="24"/>
          <w:szCs w:val="24"/>
        </w:rPr>
        <w:t>(</w:t>
      </w:r>
      <w:r w:rsidRPr="00744407">
        <w:rPr>
          <w:rFonts w:ascii="Consolas" w:eastAsia="Times New Roman" w:hAnsi="Consolas" w:cs="Consolas"/>
          <w:color w:val="4EC9B0"/>
          <w:sz w:val="24"/>
          <w:szCs w:val="24"/>
        </w:rPr>
        <w:t>System</w:t>
      </w:r>
      <w:r w:rsidRPr="00744407">
        <w:rPr>
          <w:rFonts w:ascii="Consolas" w:eastAsia="Times New Roman" w:hAnsi="Consolas" w:cs="Consolas"/>
          <w:color w:val="D4D4D4"/>
          <w:sz w:val="24"/>
          <w:szCs w:val="24"/>
        </w:rPr>
        <w:t>.</w:t>
      </w:r>
      <w:r w:rsidRPr="00744407">
        <w:rPr>
          <w:rFonts w:ascii="Consolas" w:eastAsia="Times New Roman" w:hAnsi="Consolas" w:cs="Consolas"/>
          <w:color w:val="4FC1FF"/>
          <w:sz w:val="24"/>
          <w:szCs w:val="24"/>
        </w:rPr>
        <w:t>in</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4EC9B0"/>
          <w:sz w:val="24"/>
          <w:szCs w:val="24"/>
        </w:rPr>
        <w:t>void</w:t>
      </w:r>
      <w:r w:rsidRPr="00744407">
        <w:rPr>
          <w:rFonts w:ascii="Consolas" w:eastAsia="Times New Roman" w:hAnsi="Consolas" w:cs="Consolas"/>
          <w:color w:val="D4D4D4"/>
          <w:sz w:val="24"/>
          <w:szCs w:val="24"/>
        </w:rPr>
        <w:t> </w:t>
      </w:r>
      <w:r w:rsidRPr="00744407">
        <w:rPr>
          <w:rFonts w:ascii="Consolas" w:eastAsia="Times New Roman" w:hAnsi="Consolas" w:cs="Consolas"/>
          <w:color w:val="DCDCAA"/>
          <w:sz w:val="24"/>
          <w:szCs w:val="24"/>
        </w:rPr>
        <w:t>register</w:t>
      </w:r>
      <w:r w:rsidRPr="00744407">
        <w:rPr>
          <w:rFonts w:ascii="Consolas" w:eastAsia="Times New Roman" w:hAnsi="Consolas" w:cs="Consolas"/>
          <w:color w:val="D4D4D4"/>
          <w:sz w:val="24"/>
          <w:szCs w:val="24"/>
        </w:rPr>
        <w:t>() {</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4EC9B0"/>
          <w:sz w:val="24"/>
          <w:szCs w:val="24"/>
        </w:rPr>
        <w:t>System</w:t>
      </w:r>
      <w:r w:rsidRPr="00744407">
        <w:rPr>
          <w:rFonts w:ascii="Consolas" w:eastAsia="Times New Roman" w:hAnsi="Consolas" w:cs="Consolas"/>
          <w:color w:val="D4D4D4"/>
          <w:sz w:val="24"/>
          <w:szCs w:val="24"/>
        </w:rPr>
        <w:t>.</w:t>
      </w:r>
      <w:r w:rsidRPr="00744407">
        <w:rPr>
          <w:rFonts w:ascii="Consolas" w:eastAsia="Times New Roman" w:hAnsi="Consolas" w:cs="Consolas"/>
          <w:color w:val="4FC1FF"/>
          <w:sz w:val="24"/>
          <w:szCs w:val="24"/>
        </w:rPr>
        <w:t>out</w:t>
      </w:r>
      <w:r w:rsidRPr="00744407">
        <w:rPr>
          <w:rFonts w:ascii="Consolas" w:eastAsia="Times New Roman" w:hAnsi="Consolas" w:cs="Consolas"/>
          <w:color w:val="D4D4D4"/>
          <w:sz w:val="24"/>
          <w:szCs w:val="24"/>
        </w:rPr>
        <w:t>.</w:t>
      </w:r>
      <w:r w:rsidRPr="00744407">
        <w:rPr>
          <w:rFonts w:ascii="Consolas" w:eastAsia="Times New Roman" w:hAnsi="Consolas" w:cs="Consolas"/>
          <w:color w:val="DCDCAA"/>
          <w:sz w:val="24"/>
          <w:szCs w:val="24"/>
        </w:rPr>
        <w:t>println</w:t>
      </w:r>
      <w:r w:rsidRPr="00744407">
        <w:rPr>
          <w:rFonts w:ascii="Consolas" w:eastAsia="Times New Roman" w:hAnsi="Consolas" w:cs="Consolas"/>
          <w:color w:val="D4D4D4"/>
          <w:sz w:val="24"/>
          <w:szCs w:val="24"/>
        </w:rPr>
        <w:t>(</w:t>
      </w:r>
      <w:r w:rsidRPr="00744407">
        <w:rPr>
          <w:rFonts w:ascii="Consolas" w:eastAsia="Times New Roman" w:hAnsi="Consolas" w:cs="Consolas"/>
          <w:color w:val="CE9178"/>
          <w:sz w:val="24"/>
          <w:szCs w:val="24"/>
        </w:rPr>
        <w:t>"Enter name:"</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9CDCFE"/>
          <w:sz w:val="24"/>
          <w:szCs w:val="24"/>
        </w:rPr>
        <w:t>name</w:t>
      </w:r>
      <w:r w:rsidRPr="00744407">
        <w:rPr>
          <w:rFonts w:ascii="Consolas" w:eastAsia="Times New Roman" w:hAnsi="Consolas" w:cs="Consolas"/>
          <w:color w:val="D4D4D4"/>
          <w:sz w:val="24"/>
          <w:szCs w:val="24"/>
        </w:rPr>
        <w:t> = </w:t>
      </w:r>
      <w:r w:rsidRPr="00744407">
        <w:rPr>
          <w:rFonts w:ascii="Consolas" w:eastAsia="Times New Roman" w:hAnsi="Consolas" w:cs="Consolas"/>
          <w:color w:val="9CDCFE"/>
          <w:sz w:val="24"/>
          <w:szCs w:val="24"/>
        </w:rPr>
        <w:t>sc</w:t>
      </w:r>
      <w:r w:rsidRPr="00744407">
        <w:rPr>
          <w:rFonts w:ascii="Consolas" w:eastAsia="Times New Roman" w:hAnsi="Consolas" w:cs="Consolas"/>
          <w:color w:val="D4D4D4"/>
          <w:sz w:val="24"/>
          <w:szCs w:val="24"/>
        </w:rPr>
        <w:t>.</w:t>
      </w:r>
      <w:r w:rsidRPr="00744407">
        <w:rPr>
          <w:rFonts w:ascii="Consolas" w:eastAsia="Times New Roman" w:hAnsi="Consolas" w:cs="Consolas"/>
          <w:color w:val="DCDCAA"/>
          <w:sz w:val="24"/>
          <w:szCs w:val="24"/>
        </w:rPr>
        <w:t>nextLine</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4EC9B0"/>
          <w:sz w:val="24"/>
          <w:szCs w:val="24"/>
        </w:rPr>
        <w:t>System</w:t>
      </w:r>
      <w:r w:rsidRPr="00744407">
        <w:rPr>
          <w:rFonts w:ascii="Consolas" w:eastAsia="Times New Roman" w:hAnsi="Consolas" w:cs="Consolas"/>
          <w:color w:val="D4D4D4"/>
          <w:sz w:val="24"/>
          <w:szCs w:val="24"/>
        </w:rPr>
        <w:t>.</w:t>
      </w:r>
      <w:r w:rsidRPr="00744407">
        <w:rPr>
          <w:rFonts w:ascii="Consolas" w:eastAsia="Times New Roman" w:hAnsi="Consolas" w:cs="Consolas"/>
          <w:color w:val="4FC1FF"/>
          <w:sz w:val="24"/>
          <w:szCs w:val="24"/>
        </w:rPr>
        <w:t>out</w:t>
      </w:r>
      <w:r w:rsidRPr="00744407">
        <w:rPr>
          <w:rFonts w:ascii="Consolas" w:eastAsia="Times New Roman" w:hAnsi="Consolas" w:cs="Consolas"/>
          <w:color w:val="D4D4D4"/>
          <w:sz w:val="24"/>
          <w:szCs w:val="24"/>
        </w:rPr>
        <w:t>.</w:t>
      </w:r>
      <w:r w:rsidRPr="00744407">
        <w:rPr>
          <w:rFonts w:ascii="Consolas" w:eastAsia="Times New Roman" w:hAnsi="Consolas" w:cs="Consolas"/>
          <w:color w:val="DCDCAA"/>
          <w:sz w:val="24"/>
          <w:szCs w:val="24"/>
        </w:rPr>
        <w:t>println</w:t>
      </w:r>
      <w:r w:rsidRPr="00744407">
        <w:rPr>
          <w:rFonts w:ascii="Consolas" w:eastAsia="Times New Roman" w:hAnsi="Consolas" w:cs="Consolas"/>
          <w:color w:val="D4D4D4"/>
          <w:sz w:val="24"/>
          <w:szCs w:val="24"/>
        </w:rPr>
        <w:t>(</w:t>
      </w:r>
      <w:r w:rsidRPr="00744407">
        <w:rPr>
          <w:rFonts w:ascii="Consolas" w:eastAsia="Times New Roman" w:hAnsi="Consolas" w:cs="Consolas"/>
          <w:color w:val="CE9178"/>
          <w:sz w:val="24"/>
          <w:szCs w:val="24"/>
        </w:rPr>
        <w:t>"</w:t>
      </w:r>
      <w:r w:rsidRPr="00744407">
        <w:rPr>
          <w:rFonts w:ascii="Consolas" w:eastAsia="Times New Roman" w:hAnsi="Consolas" w:cs="Consolas"/>
          <w:color w:val="D7BA7D"/>
          <w:sz w:val="24"/>
          <w:szCs w:val="24"/>
        </w:rPr>
        <w:t>\n</w:t>
      </w:r>
      <w:r w:rsidRPr="00744407">
        <w:rPr>
          <w:rFonts w:ascii="Consolas" w:eastAsia="Times New Roman" w:hAnsi="Consolas" w:cs="Consolas"/>
          <w:color w:val="CE9178"/>
          <w:sz w:val="24"/>
          <w:szCs w:val="24"/>
        </w:rPr>
        <w:t>Enter id number:"</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9CDCFE"/>
          <w:sz w:val="24"/>
          <w:szCs w:val="24"/>
        </w:rPr>
        <w:t>id</w:t>
      </w:r>
      <w:r w:rsidRPr="00744407">
        <w:rPr>
          <w:rFonts w:ascii="Consolas" w:eastAsia="Times New Roman" w:hAnsi="Consolas" w:cs="Consolas"/>
          <w:color w:val="D4D4D4"/>
          <w:sz w:val="24"/>
          <w:szCs w:val="24"/>
        </w:rPr>
        <w:t> = </w:t>
      </w:r>
      <w:r w:rsidRPr="00744407">
        <w:rPr>
          <w:rFonts w:ascii="Consolas" w:eastAsia="Times New Roman" w:hAnsi="Consolas" w:cs="Consolas"/>
          <w:color w:val="9CDCFE"/>
          <w:sz w:val="24"/>
          <w:szCs w:val="24"/>
        </w:rPr>
        <w:t>sc</w:t>
      </w:r>
      <w:r w:rsidRPr="00744407">
        <w:rPr>
          <w:rFonts w:ascii="Consolas" w:eastAsia="Times New Roman" w:hAnsi="Consolas" w:cs="Consolas"/>
          <w:color w:val="D4D4D4"/>
          <w:sz w:val="24"/>
          <w:szCs w:val="24"/>
        </w:rPr>
        <w:t>.</w:t>
      </w:r>
      <w:r w:rsidRPr="00744407">
        <w:rPr>
          <w:rFonts w:ascii="Consolas" w:eastAsia="Times New Roman" w:hAnsi="Consolas" w:cs="Consolas"/>
          <w:color w:val="DCDCAA"/>
          <w:sz w:val="24"/>
          <w:szCs w:val="24"/>
        </w:rPr>
        <w:t>nextInt</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4EC9B0"/>
          <w:sz w:val="24"/>
          <w:szCs w:val="24"/>
        </w:rPr>
        <w:t>System</w:t>
      </w:r>
      <w:r w:rsidRPr="00744407">
        <w:rPr>
          <w:rFonts w:ascii="Consolas" w:eastAsia="Times New Roman" w:hAnsi="Consolas" w:cs="Consolas"/>
          <w:color w:val="D4D4D4"/>
          <w:sz w:val="24"/>
          <w:szCs w:val="24"/>
        </w:rPr>
        <w:t>.</w:t>
      </w:r>
      <w:r w:rsidRPr="00744407">
        <w:rPr>
          <w:rFonts w:ascii="Consolas" w:eastAsia="Times New Roman" w:hAnsi="Consolas" w:cs="Consolas"/>
          <w:color w:val="4FC1FF"/>
          <w:sz w:val="24"/>
          <w:szCs w:val="24"/>
        </w:rPr>
        <w:t>out</w:t>
      </w:r>
      <w:r w:rsidRPr="00744407">
        <w:rPr>
          <w:rFonts w:ascii="Consolas" w:eastAsia="Times New Roman" w:hAnsi="Consolas" w:cs="Consolas"/>
          <w:color w:val="D4D4D4"/>
          <w:sz w:val="24"/>
          <w:szCs w:val="24"/>
        </w:rPr>
        <w:t>.</w:t>
      </w:r>
      <w:r w:rsidRPr="00744407">
        <w:rPr>
          <w:rFonts w:ascii="Consolas" w:eastAsia="Times New Roman" w:hAnsi="Consolas" w:cs="Consolas"/>
          <w:color w:val="DCDCAA"/>
          <w:sz w:val="24"/>
          <w:szCs w:val="24"/>
        </w:rPr>
        <w:t>println</w:t>
      </w:r>
      <w:r w:rsidRPr="00744407">
        <w:rPr>
          <w:rFonts w:ascii="Consolas" w:eastAsia="Times New Roman" w:hAnsi="Consolas" w:cs="Consolas"/>
          <w:color w:val="D4D4D4"/>
          <w:sz w:val="24"/>
          <w:szCs w:val="24"/>
        </w:rPr>
        <w:t>(</w:t>
      </w:r>
      <w:r w:rsidRPr="00744407">
        <w:rPr>
          <w:rFonts w:ascii="Consolas" w:eastAsia="Times New Roman" w:hAnsi="Consolas" w:cs="Consolas"/>
          <w:color w:val="CE9178"/>
          <w:sz w:val="24"/>
          <w:szCs w:val="24"/>
        </w:rPr>
        <w:t>"</w:t>
      </w:r>
      <w:r w:rsidRPr="00744407">
        <w:rPr>
          <w:rFonts w:ascii="Consolas" w:eastAsia="Times New Roman" w:hAnsi="Consolas" w:cs="Consolas"/>
          <w:color w:val="D7BA7D"/>
          <w:sz w:val="24"/>
          <w:szCs w:val="24"/>
        </w:rPr>
        <w:t>\n</w:t>
      </w:r>
      <w:r w:rsidRPr="00744407">
        <w:rPr>
          <w:rFonts w:ascii="Consolas" w:eastAsia="Times New Roman" w:hAnsi="Consolas" w:cs="Consolas"/>
          <w:color w:val="CE9178"/>
          <w:sz w:val="24"/>
          <w:szCs w:val="24"/>
        </w:rPr>
        <w:t>Enter salary:"</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9CDCFE"/>
          <w:sz w:val="24"/>
          <w:szCs w:val="24"/>
        </w:rPr>
        <w:t>salary</w:t>
      </w:r>
      <w:r w:rsidRPr="00744407">
        <w:rPr>
          <w:rFonts w:ascii="Consolas" w:eastAsia="Times New Roman" w:hAnsi="Consolas" w:cs="Consolas"/>
          <w:color w:val="D4D4D4"/>
          <w:sz w:val="24"/>
          <w:szCs w:val="24"/>
        </w:rPr>
        <w:t> = </w:t>
      </w:r>
      <w:r w:rsidRPr="00744407">
        <w:rPr>
          <w:rFonts w:ascii="Consolas" w:eastAsia="Times New Roman" w:hAnsi="Consolas" w:cs="Consolas"/>
          <w:color w:val="9CDCFE"/>
          <w:sz w:val="24"/>
          <w:szCs w:val="24"/>
        </w:rPr>
        <w:t>sc</w:t>
      </w:r>
      <w:r w:rsidRPr="00744407">
        <w:rPr>
          <w:rFonts w:ascii="Consolas" w:eastAsia="Times New Roman" w:hAnsi="Consolas" w:cs="Consolas"/>
          <w:color w:val="D4D4D4"/>
          <w:sz w:val="24"/>
          <w:szCs w:val="24"/>
        </w:rPr>
        <w:t>.</w:t>
      </w:r>
      <w:r w:rsidRPr="00744407">
        <w:rPr>
          <w:rFonts w:ascii="Consolas" w:eastAsia="Times New Roman" w:hAnsi="Consolas" w:cs="Consolas"/>
          <w:color w:val="DCDCAA"/>
          <w:sz w:val="24"/>
          <w:szCs w:val="24"/>
        </w:rPr>
        <w:t>nextInt</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4EC9B0"/>
          <w:sz w:val="24"/>
          <w:szCs w:val="24"/>
        </w:rPr>
        <w:t>void</w:t>
      </w:r>
      <w:r w:rsidRPr="00744407">
        <w:rPr>
          <w:rFonts w:ascii="Consolas" w:eastAsia="Times New Roman" w:hAnsi="Consolas" w:cs="Consolas"/>
          <w:color w:val="D4D4D4"/>
          <w:sz w:val="24"/>
          <w:szCs w:val="24"/>
        </w:rPr>
        <w:t> </w:t>
      </w:r>
      <w:r w:rsidRPr="00744407">
        <w:rPr>
          <w:rFonts w:ascii="Consolas" w:eastAsia="Times New Roman" w:hAnsi="Consolas" w:cs="Consolas"/>
          <w:color w:val="DCDCAA"/>
          <w:sz w:val="24"/>
          <w:szCs w:val="24"/>
        </w:rPr>
        <w:t>print</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r w:rsidRPr="00744407">
        <w:rPr>
          <w:rFonts w:ascii="Consolas" w:eastAsia="Times New Roman" w:hAnsi="Consolas" w:cs="Consolas"/>
          <w:color w:val="4EC9B0"/>
          <w:sz w:val="24"/>
          <w:szCs w:val="24"/>
        </w:rPr>
        <w:t>System</w:t>
      </w:r>
      <w:r w:rsidRPr="00744407">
        <w:rPr>
          <w:rFonts w:ascii="Consolas" w:eastAsia="Times New Roman" w:hAnsi="Consolas" w:cs="Consolas"/>
          <w:color w:val="D4D4D4"/>
          <w:sz w:val="24"/>
          <w:szCs w:val="24"/>
        </w:rPr>
        <w:t>.</w:t>
      </w:r>
      <w:r w:rsidRPr="00744407">
        <w:rPr>
          <w:rFonts w:ascii="Consolas" w:eastAsia="Times New Roman" w:hAnsi="Consolas" w:cs="Consolas"/>
          <w:color w:val="4FC1FF"/>
          <w:sz w:val="24"/>
          <w:szCs w:val="24"/>
        </w:rPr>
        <w:t>out</w:t>
      </w:r>
      <w:r w:rsidRPr="00744407">
        <w:rPr>
          <w:rFonts w:ascii="Consolas" w:eastAsia="Times New Roman" w:hAnsi="Consolas" w:cs="Consolas"/>
          <w:color w:val="D4D4D4"/>
          <w:sz w:val="24"/>
          <w:szCs w:val="24"/>
        </w:rPr>
        <w:t>.</w:t>
      </w:r>
      <w:r w:rsidRPr="00744407">
        <w:rPr>
          <w:rFonts w:ascii="Consolas" w:eastAsia="Times New Roman" w:hAnsi="Consolas" w:cs="Consolas"/>
          <w:color w:val="DCDCAA"/>
          <w:sz w:val="24"/>
          <w:szCs w:val="24"/>
        </w:rPr>
        <w:t>println</w:t>
      </w:r>
      <w:r w:rsidRPr="00744407">
        <w:rPr>
          <w:rFonts w:ascii="Consolas" w:eastAsia="Times New Roman" w:hAnsi="Consolas" w:cs="Consolas"/>
          <w:color w:val="D4D4D4"/>
          <w:sz w:val="24"/>
          <w:szCs w:val="24"/>
        </w:rPr>
        <w:t>(</w:t>
      </w:r>
      <w:r w:rsidRPr="00744407">
        <w:rPr>
          <w:rFonts w:ascii="Consolas" w:eastAsia="Times New Roman" w:hAnsi="Consolas" w:cs="Consolas"/>
          <w:color w:val="CE9178"/>
          <w:sz w:val="24"/>
          <w:szCs w:val="24"/>
        </w:rPr>
        <w:t>"</w:t>
      </w:r>
      <w:r w:rsidRPr="00744407">
        <w:rPr>
          <w:rFonts w:ascii="Consolas" w:eastAsia="Times New Roman" w:hAnsi="Consolas" w:cs="Consolas"/>
          <w:color w:val="D7BA7D"/>
          <w:sz w:val="24"/>
          <w:szCs w:val="24"/>
        </w:rPr>
        <w:t>\n</w:t>
      </w:r>
      <w:r>
        <w:rPr>
          <w:rFonts w:ascii="Consolas" w:eastAsia="Times New Roman" w:hAnsi="Consolas" w:cs="Consolas"/>
          <w:color w:val="CE9178"/>
          <w:sz w:val="24"/>
          <w:szCs w:val="24"/>
        </w:rPr>
        <w:t xml:space="preserve">Name: </w:t>
      </w:r>
      <w:r w:rsidRPr="00744407">
        <w:rPr>
          <w:rFonts w:ascii="Consolas" w:eastAsia="Times New Roman" w:hAnsi="Consolas" w:cs="Consolas"/>
          <w:color w:val="CE9178"/>
          <w:sz w:val="24"/>
          <w:szCs w:val="24"/>
        </w:rPr>
        <w:t>"</w:t>
      </w:r>
      <w:r w:rsidRPr="00744407">
        <w:rPr>
          <w:rFonts w:ascii="Consolas" w:eastAsia="Times New Roman" w:hAnsi="Consolas" w:cs="Consolas"/>
          <w:color w:val="D4D4D4"/>
          <w:sz w:val="24"/>
          <w:szCs w:val="24"/>
        </w:rPr>
        <w:t>+</w:t>
      </w:r>
      <w:r w:rsidRPr="00744407">
        <w:rPr>
          <w:rFonts w:ascii="Consolas" w:eastAsia="Times New Roman" w:hAnsi="Consolas" w:cs="Consolas"/>
          <w:color w:val="9CDCFE"/>
          <w:sz w:val="24"/>
          <w:szCs w:val="24"/>
        </w:rPr>
        <w:t>name</w:t>
      </w:r>
      <w:r>
        <w:rPr>
          <w:rFonts w:ascii="Consolas" w:eastAsia="Times New Roman" w:hAnsi="Consolas" w:cs="Consolas"/>
          <w:color w:val="D4D4D4"/>
          <w:sz w:val="24"/>
          <w:szCs w:val="24"/>
        </w:rPr>
        <w:t>+</w:t>
      </w:r>
      <w:r w:rsidRPr="00744407">
        <w:rPr>
          <w:rFonts w:ascii="Consolas" w:eastAsia="Times New Roman" w:hAnsi="Consolas" w:cs="Consolas"/>
          <w:color w:val="CE9178"/>
          <w:sz w:val="24"/>
          <w:szCs w:val="24"/>
        </w:rPr>
        <w:t>"</w:t>
      </w:r>
      <w:r w:rsidRPr="00744407">
        <w:rPr>
          <w:rFonts w:ascii="Consolas" w:eastAsia="Times New Roman" w:hAnsi="Consolas" w:cs="Consolas"/>
          <w:color w:val="D7BA7D"/>
          <w:sz w:val="24"/>
          <w:szCs w:val="24"/>
        </w:rPr>
        <w:t>\n</w:t>
      </w:r>
      <w:r w:rsidRPr="00744407">
        <w:rPr>
          <w:rFonts w:ascii="Consolas" w:eastAsia="Times New Roman" w:hAnsi="Consolas" w:cs="Consolas"/>
          <w:color w:val="CE9178"/>
          <w:sz w:val="24"/>
          <w:szCs w:val="24"/>
        </w:rPr>
        <w:t>Id: "</w:t>
      </w:r>
      <w:r w:rsidRPr="00744407">
        <w:rPr>
          <w:rFonts w:ascii="Consolas" w:eastAsia="Times New Roman" w:hAnsi="Consolas" w:cs="Consolas"/>
          <w:color w:val="D4D4D4"/>
          <w:sz w:val="24"/>
          <w:szCs w:val="24"/>
        </w:rPr>
        <w:t>+</w:t>
      </w:r>
      <w:r w:rsidRPr="00744407">
        <w:rPr>
          <w:rFonts w:ascii="Consolas" w:eastAsia="Times New Roman" w:hAnsi="Consolas" w:cs="Consolas"/>
          <w:color w:val="9CDCFE"/>
          <w:sz w:val="24"/>
          <w:szCs w:val="24"/>
        </w:rPr>
        <w:t>id</w:t>
      </w:r>
      <w:r>
        <w:rPr>
          <w:rFonts w:ascii="Consolas" w:eastAsia="Times New Roman" w:hAnsi="Consolas" w:cs="Consolas"/>
          <w:color w:val="D4D4D4"/>
          <w:sz w:val="24"/>
          <w:szCs w:val="24"/>
        </w:rPr>
        <w:t>+</w:t>
      </w:r>
      <w:r w:rsidRPr="00744407">
        <w:rPr>
          <w:rFonts w:ascii="Consolas" w:eastAsia="Times New Roman" w:hAnsi="Consolas" w:cs="Consolas"/>
          <w:color w:val="CE9178"/>
          <w:sz w:val="24"/>
          <w:szCs w:val="24"/>
        </w:rPr>
        <w:t>"</w:t>
      </w:r>
      <w:r w:rsidRPr="00744407">
        <w:rPr>
          <w:rFonts w:ascii="Consolas" w:eastAsia="Times New Roman" w:hAnsi="Consolas" w:cs="Consolas"/>
          <w:color w:val="D7BA7D"/>
          <w:sz w:val="24"/>
          <w:szCs w:val="24"/>
        </w:rPr>
        <w:t>\n</w:t>
      </w:r>
      <w:r w:rsidRPr="00744407">
        <w:rPr>
          <w:rFonts w:ascii="Consolas" w:eastAsia="Times New Roman" w:hAnsi="Consolas" w:cs="Consolas"/>
          <w:color w:val="CE9178"/>
          <w:sz w:val="24"/>
          <w:szCs w:val="24"/>
        </w:rPr>
        <w:t>Salary: "</w:t>
      </w:r>
      <w:r>
        <w:rPr>
          <w:rFonts w:ascii="Consolas" w:eastAsia="Times New Roman" w:hAnsi="Consolas" w:cs="Consolas"/>
          <w:color w:val="D4D4D4"/>
          <w:sz w:val="24"/>
          <w:szCs w:val="24"/>
        </w:rPr>
        <w:t>+</w:t>
      </w:r>
      <w:r w:rsidRPr="00744407">
        <w:rPr>
          <w:rFonts w:ascii="Consolas" w:eastAsia="Times New Roman" w:hAnsi="Consolas" w:cs="Consolas"/>
          <w:color w:val="9CDCFE"/>
          <w:sz w:val="24"/>
          <w:szCs w:val="24"/>
        </w:rPr>
        <w:t>salary</w:t>
      </w:r>
      <w:r w:rsidRPr="00744407">
        <w:rPr>
          <w:rFonts w:ascii="Consolas" w:eastAsia="Times New Roman" w:hAnsi="Consolas" w:cs="Consolas"/>
          <w:color w:val="D4D4D4"/>
          <w:sz w:val="24"/>
          <w:szCs w:val="24"/>
        </w:rPr>
        <w:t>);</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    }</w:t>
      </w:r>
    </w:p>
    <w:p w:rsidR="00744407" w:rsidRPr="00744407" w:rsidRDefault="00744407" w:rsidP="00744407">
      <w:pPr>
        <w:shd w:val="clear" w:color="auto" w:fill="1E1E1E"/>
        <w:spacing w:after="0" w:line="285" w:lineRule="atLeast"/>
        <w:ind w:left="0" w:firstLine="0"/>
        <w:rPr>
          <w:rFonts w:ascii="Consolas" w:eastAsia="Times New Roman" w:hAnsi="Consolas" w:cs="Consolas"/>
          <w:color w:val="D4D4D4"/>
          <w:sz w:val="24"/>
          <w:szCs w:val="24"/>
        </w:rPr>
      </w:pPr>
      <w:r w:rsidRPr="00744407">
        <w:rPr>
          <w:rFonts w:ascii="Consolas" w:eastAsia="Times New Roman" w:hAnsi="Consolas" w:cs="Consolas"/>
          <w:color w:val="D4D4D4"/>
          <w:sz w:val="24"/>
          <w:szCs w:val="24"/>
        </w:rPr>
        <w:t>}</w:t>
      </w:r>
    </w:p>
    <w:p w:rsidR="003C7312" w:rsidRPr="00744407" w:rsidRDefault="003C7312" w:rsidP="003C7312">
      <w:pPr>
        <w:shd w:val="clear" w:color="auto" w:fill="1E1E1E"/>
        <w:spacing w:after="0" w:line="285" w:lineRule="atLeast"/>
        <w:ind w:left="0" w:firstLine="0"/>
        <w:rPr>
          <w:rFonts w:ascii="Consolas" w:eastAsia="Times New Roman" w:hAnsi="Consolas" w:cs="Consolas"/>
          <w:color w:val="D4D4D4"/>
          <w:sz w:val="24"/>
          <w:szCs w:val="24"/>
        </w:rPr>
      </w:pPr>
    </w:p>
    <w:p w:rsidR="003C7312" w:rsidRDefault="003C7312" w:rsidP="00073740">
      <w:pPr>
        <w:spacing w:after="0" w:line="233" w:lineRule="auto"/>
        <w:ind w:left="0" w:firstLine="0"/>
      </w:pPr>
    </w:p>
    <w:p w:rsidR="003C7312" w:rsidRDefault="003C7312" w:rsidP="00073740">
      <w:pPr>
        <w:spacing w:after="0" w:line="233" w:lineRule="auto"/>
        <w:ind w:left="0" w:firstLine="0"/>
      </w:pPr>
    </w:p>
    <w:p w:rsidR="004A7374" w:rsidRDefault="004A7374">
      <w:pPr>
        <w:spacing w:after="0" w:line="240" w:lineRule="auto"/>
        <w:ind w:left="0" w:firstLine="0"/>
        <w:rPr>
          <w:b/>
        </w:rPr>
      </w:pPr>
    </w:p>
    <w:p w:rsidR="004A7374" w:rsidRDefault="004A7374">
      <w:pPr>
        <w:spacing w:after="0" w:line="240" w:lineRule="auto"/>
        <w:ind w:left="0" w:firstLine="0"/>
        <w:rPr>
          <w:b/>
        </w:rPr>
      </w:pPr>
    </w:p>
    <w:p w:rsidR="004A7374" w:rsidRDefault="004A7374">
      <w:pPr>
        <w:spacing w:after="0" w:line="240" w:lineRule="auto"/>
        <w:ind w:left="0" w:firstLine="0"/>
        <w:rPr>
          <w:b/>
        </w:rPr>
      </w:pPr>
    </w:p>
    <w:p w:rsidR="004A7374" w:rsidRDefault="004A7374">
      <w:pPr>
        <w:spacing w:after="0" w:line="240" w:lineRule="auto"/>
        <w:ind w:left="0" w:firstLine="0"/>
        <w:rPr>
          <w:b/>
        </w:rPr>
      </w:pPr>
    </w:p>
    <w:p w:rsidR="004A7374" w:rsidRDefault="004A7374">
      <w:pPr>
        <w:spacing w:after="0" w:line="240" w:lineRule="auto"/>
        <w:ind w:left="0" w:firstLine="0"/>
        <w:rPr>
          <w:b/>
        </w:rPr>
      </w:pPr>
    </w:p>
    <w:p w:rsidR="004A7374" w:rsidRDefault="004A7374">
      <w:pPr>
        <w:spacing w:after="0" w:line="240" w:lineRule="auto"/>
        <w:ind w:left="0" w:firstLine="0"/>
        <w:rPr>
          <w:b/>
        </w:rPr>
      </w:pPr>
    </w:p>
    <w:p w:rsidR="00073740" w:rsidRPr="00851142" w:rsidRDefault="00073740">
      <w:pPr>
        <w:spacing w:after="0" w:line="240" w:lineRule="auto"/>
        <w:ind w:left="0" w:firstLine="0"/>
        <w:rPr>
          <w:b/>
        </w:rPr>
      </w:pPr>
      <w:r w:rsidRPr="00851142">
        <w:rPr>
          <w:b/>
        </w:rPr>
        <w:t xml:space="preserve">Output : </w:t>
      </w:r>
    </w:p>
    <w:p w:rsidR="00073740" w:rsidRDefault="00073740">
      <w:pPr>
        <w:spacing w:after="0" w:line="240" w:lineRule="auto"/>
        <w:ind w:left="0" w:firstLine="0"/>
      </w:pPr>
    </w:p>
    <w:p w:rsidR="00073740" w:rsidRDefault="00744407">
      <w:pPr>
        <w:spacing w:after="0" w:line="240" w:lineRule="auto"/>
        <w:ind w:left="0" w:firstLine="0"/>
      </w:pPr>
      <w:r>
        <w:rPr>
          <w:noProof/>
        </w:rPr>
        <w:drawing>
          <wp:inline distT="0" distB="0" distL="0" distR="0" wp14:anchorId="06FFA038" wp14:editId="34F9706F">
            <wp:extent cx="6858000" cy="2148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148840"/>
                    </a:xfrm>
                    <a:prstGeom prst="rect">
                      <a:avLst/>
                    </a:prstGeom>
                  </pic:spPr>
                </pic:pic>
              </a:graphicData>
            </a:graphic>
          </wp:inline>
        </w:drawing>
      </w:r>
    </w:p>
    <w:p w:rsidR="00073740" w:rsidRDefault="00073740" w:rsidP="00073740">
      <w:pPr>
        <w:spacing w:after="0" w:line="233" w:lineRule="auto"/>
        <w:ind w:left="0" w:firstLine="0"/>
      </w:pPr>
    </w:p>
    <w:p w:rsidR="00073740" w:rsidRDefault="00073740">
      <w:pPr>
        <w:spacing w:after="0" w:line="240" w:lineRule="auto"/>
        <w:ind w:left="0" w:firstLine="0"/>
      </w:pPr>
      <w:r>
        <w:br w:type="page"/>
      </w:r>
    </w:p>
    <w:p w:rsidR="00073740" w:rsidRPr="00FD479B" w:rsidRDefault="00851142" w:rsidP="00073740">
      <w:pPr>
        <w:spacing w:after="0" w:line="233" w:lineRule="auto"/>
        <w:ind w:left="0" w:firstLine="0"/>
        <w:rPr>
          <w:b/>
        </w:rPr>
      </w:pPr>
      <w:r w:rsidRPr="00FD479B">
        <w:rPr>
          <w:b/>
        </w:rPr>
        <w:lastRenderedPageBreak/>
        <w:t>B.</w:t>
      </w:r>
    </w:p>
    <w:p w:rsidR="00851142" w:rsidRDefault="00851142" w:rsidP="00073740">
      <w:pPr>
        <w:spacing w:after="0" w:line="233" w:lineRule="auto"/>
        <w:ind w:left="0" w:firstLine="0"/>
      </w:pPr>
    </w:p>
    <w:p w:rsidR="00851142" w:rsidRDefault="00851142" w:rsidP="00073740">
      <w:pPr>
        <w:spacing w:after="0" w:line="233" w:lineRule="auto"/>
        <w:ind w:left="0" w:firstLine="0"/>
      </w:pPr>
      <w:r w:rsidRPr="00851142">
        <w:rPr>
          <w:b/>
        </w:rPr>
        <w:t>Aim :</w:t>
      </w:r>
      <w:r>
        <w:t xml:space="preserve"> </w:t>
      </w:r>
      <w:r w:rsidR="005A2594" w:rsidRPr="005A2594">
        <w:t>WAP to find maximum of three numbers using conditional operator, using two  classe</w:t>
      </w:r>
      <w:r w:rsidR="005A2594">
        <w:t>s and function returning result</w:t>
      </w:r>
      <w:r>
        <w:t xml:space="preserve"> .</w:t>
      </w:r>
    </w:p>
    <w:p w:rsidR="00851142" w:rsidRDefault="00851142" w:rsidP="00073740">
      <w:pPr>
        <w:spacing w:after="0" w:line="233" w:lineRule="auto"/>
        <w:ind w:left="0" w:firstLine="0"/>
      </w:pPr>
      <w:r>
        <w:t xml:space="preserve"> </w:t>
      </w:r>
    </w:p>
    <w:p w:rsidR="00851142" w:rsidRPr="00851142" w:rsidRDefault="00851142" w:rsidP="00073740">
      <w:pPr>
        <w:spacing w:after="0" w:line="233" w:lineRule="auto"/>
        <w:ind w:left="0" w:firstLine="0"/>
        <w:rPr>
          <w:b/>
        </w:rPr>
      </w:pPr>
      <w:r w:rsidRPr="00851142">
        <w:rPr>
          <w:b/>
        </w:rPr>
        <w:t xml:space="preserve">Program : </w:t>
      </w:r>
    </w:p>
    <w:p w:rsidR="00D71BB9" w:rsidRDefault="00D71BB9" w:rsidP="00D71BB9">
      <w:pPr>
        <w:spacing w:after="0" w:line="233" w:lineRule="auto"/>
        <w:ind w:left="0" w:firstLine="0"/>
      </w:pPr>
    </w:p>
    <w:p w:rsidR="0071656B" w:rsidRPr="0071656B" w:rsidRDefault="0071656B" w:rsidP="0071656B">
      <w:pPr>
        <w:shd w:val="clear" w:color="auto" w:fill="1E1E1E"/>
        <w:spacing w:after="0" w:line="285" w:lineRule="atLeast"/>
        <w:ind w:left="0" w:firstLine="0"/>
        <w:rPr>
          <w:rFonts w:ascii="Consolas" w:eastAsia="Times New Roman" w:hAnsi="Consolas" w:cs="Consolas"/>
          <w:color w:val="D4D4D4"/>
          <w:sz w:val="21"/>
          <w:szCs w:val="21"/>
        </w:rPr>
      </w:pP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569CD6"/>
          <w:sz w:val="24"/>
          <w:szCs w:val="24"/>
        </w:rPr>
        <w:t>import</w:t>
      </w:r>
      <w:r w:rsidRPr="003F431E">
        <w:rPr>
          <w:rFonts w:ascii="Consolas" w:eastAsia="Times New Roman" w:hAnsi="Consolas" w:cs="Consolas"/>
          <w:color w:val="D4D4D4"/>
          <w:sz w:val="24"/>
          <w:szCs w:val="24"/>
        </w:rPr>
        <w:t> </w:t>
      </w:r>
      <w:r w:rsidRPr="003F431E">
        <w:rPr>
          <w:rFonts w:ascii="Consolas" w:eastAsia="Times New Roman" w:hAnsi="Consolas" w:cs="Consolas"/>
          <w:color w:val="4EC9B0"/>
          <w:sz w:val="24"/>
          <w:szCs w:val="24"/>
        </w:rPr>
        <w:t>java</w:t>
      </w:r>
      <w:r w:rsidRPr="003F431E">
        <w:rPr>
          <w:rFonts w:ascii="Consolas" w:eastAsia="Times New Roman" w:hAnsi="Consolas" w:cs="Consolas"/>
          <w:color w:val="D4D4D4"/>
          <w:sz w:val="24"/>
          <w:szCs w:val="24"/>
        </w:rPr>
        <w:t>.</w:t>
      </w:r>
      <w:r w:rsidRPr="003F431E">
        <w:rPr>
          <w:rFonts w:ascii="Consolas" w:eastAsia="Times New Roman" w:hAnsi="Consolas" w:cs="Consolas"/>
          <w:color w:val="4EC9B0"/>
          <w:sz w:val="24"/>
          <w:szCs w:val="24"/>
        </w:rPr>
        <w:t>util</w:t>
      </w:r>
      <w:r w:rsidRPr="003F431E">
        <w:rPr>
          <w:rFonts w:ascii="Consolas" w:eastAsia="Times New Roman" w:hAnsi="Consolas" w:cs="Consolas"/>
          <w:color w:val="D4D4D4"/>
          <w:sz w:val="24"/>
          <w:szCs w:val="24"/>
        </w:rPr>
        <w:t>.</w:t>
      </w:r>
      <w:r w:rsidRPr="003F431E">
        <w:rPr>
          <w:rFonts w:ascii="Consolas" w:eastAsia="Times New Roman" w:hAnsi="Consolas" w:cs="Consolas"/>
          <w:color w:val="4EC9B0"/>
          <w:sz w:val="24"/>
          <w:szCs w:val="24"/>
        </w:rPr>
        <w:t>Scanner</w:t>
      </w: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569CD6"/>
          <w:sz w:val="24"/>
          <w:szCs w:val="24"/>
        </w:rPr>
        <w:t>public</w:t>
      </w:r>
      <w:r w:rsidRPr="003F431E">
        <w:rPr>
          <w:rFonts w:ascii="Consolas" w:eastAsia="Times New Roman" w:hAnsi="Consolas" w:cs="Consolas"/>
          <w:color w:val="D4D4D4"/>
          <w:sz w:val="24"/>
          <w:szCs w:val="24"/>
        </w:rPr>
        <w:t> </w:t>
      </w:r>
      <w:r w:rsidRPr="003F431E">
        <w:rPr>
          <w:rFonts w:ascii="Consolas" w:eastAsia="Times New Roman" w:hAnsi="Consolas" w:cs="Consolas"/>
          <w:color w:val="569CD6"/>
          <w:sz w:val="24"/>
          <w:szCs w:val="24"/>
        </w:rPr>
        <w:t>class</w:t>
      </w:r>
      <w:r w:rsidRPr="003F431E">
        <w:rPr>
          <w:rFonts w:ascii="Consolas" w:eastAsia="Times New Roman" w:hAnsi="Consolas" w:cs="Consolas"/>
          <w:color w:val="D4D4D4"/>
          <w:sz w:val="24"/>
          <w:szCs w:val="24"/>
        </w:rPr>
        <w:t> </w:t>
      </w:r>
      <w:r w:rsidRPr="003F431E">
        <w:rPr>
          <w:rFonts w:ascii="Consolas" w:eastAsia="Times New Roman" w:hAnsi="Consolas" w:cs="Consolas"/>
          <w:color w:val="4EC9B0"/>
          <w:sz w:val="24"/>
          <w:szCs w:val="24"/>
        </w:rPr>
        <w:t>maxByclass</w:t>
      </w:r>
      <w:r w:rsidRPr="003F431E">
        <w:rPr>
          <w:rFonts w:ascii="Consolas" w:eastAsia="Times New Roman" w:hAnsi="Consolas" w:cs="Consolas"/>
          <w:color w:val="D4D4D4"/>
          <w:sz w:val="24"/>
          <w:szCs w:val="24"/>
        </w:rPr>
        <w:t> {</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r w:rsidRPr="003F431E">
        <w:rPr>
          <w:rFonts w:ascii="Consolas" w:eastAsia="Times New Roman" w:hAnsi="Consolas" w:cs="Consolas"/>
          <w:color w:val="569CD6"/>
          <w:sz w:val="24"/>
          <w:szCs w:val="24"/>
        </w:rPr>
        <w:t>public</w:t>
      </w:r>
      <w:r w:rsidRPr="003F431E">
        <w:rPr>
          <w:rFonts w:ascii="Consolas" w:eastAsia="Times New Roman" w:hAnsi="Consolas" w:cs="Consolas"/>
          <w:color w:val="D4D4D4"/>
          <w:sz w:val="24"/>
          <w:szCs w:val="24"/>
        </w:rPr>
        <w:t> </w:t>
      </w:r>
      <w:r w:rsidRPr="003F431E">
        <w:rPr>
          <w:rFonts w:ascii="Consolas" w:eastAsia="Times New Roman" w:hAnsi="Consolas" w:cs="Consolas"/>
          <w:color w:val="569CD6"/>
          <w:sz w:val="24"/>
          <w:szCs w:val="24"/>
        </w:rPr>
        <w:t>static</w:t>
      </w:r>
      <w:r w:rsidRPr="003F431E">
        <w:rPr>
          <w:rFonts w:ascii="Consolas" w:eastAsia="Times New Roman" w:hAnsi="Consolas" w:cs="Consolas"/>
          <w:color w:val="D4D4D4"/>
          <w:sz w:val="24"/>
          <w:szCs w:val="24"/>
        </w:rPr>
        <w:t> </w:t>
      </w:r>
      <w:r w:rsidRPr="003F431E">
        <w:rPr>
          <w:rFonts w:ascii="Consolas" w:eastAsia="Times New Roman" w:hAnsi="Consolas" w:cs="Consolas"/>
          <w:color w:val="4EC9B0"/>
          <w:sz w:val="24"/>
          <w:szCs w:val="24"/>
        </w:rPr>
        <w:t>void</w:t>
      </w:r>
      <w:r w:rsidRPr="003F431E">
        <w:rPr>
          <w:rFonts w:ascii="Consolas" w:eastAsia="Times New Roman" w:hAnsi="Consolas" w:cs="Consolas"/>
          <w:color w:val="D4D4D4"/>
          <w:sz w:val="24"/>
          <w:szCs w:val="24"/>
        </w:rPr>
        <w:t> </w:t>
      </w:r>
      <w:r w:rsidRPr="003F431E">
        <w:rPr>
          <w:rFonts w:ascii="Consolas" w:eastAsia="Times New Roman" w:hAnsi="Consolas" w:cs="Consolas"/>
          <w:color w:val="DCDCAA"/>
          <w:sz w:val="24"/>
          <w:szCs w:val="24"/>
        </w:rPr>
        <w:t>main</w:t>
      </w:r>
      <w:r w:rsidRPr="003F431E">
        <w:rPr>
          <w:rFonts w:ascii="Consolas" w:eastAsia="Times New Roman" w:hAnsi="Consolas" w:cs="Consolas"/>
          <w:color w:val="D4D4D4"/>
          <w:sz w:val="24"/>
          <w:szCs w:val="24"/>
        </w:rPr>
        <w:t>(</w:t>
      </w:r>
      <w:r w:rsidRPr="003F431E">
        <w:rPr>
          <w:rFonts w:ascii="Consolas" w:eastAsia="Times New Roman" w:hAnsi="Consolas" w:cs="Consolas"/>
          <w:color w:val="4EC9B0"/>
          <w:sz w:val="24"/>
          <w:szCs w:val="24"/>
        </w:rPr>
        <w:t>String</w:t>
      </w:r>
      <w:r w:rsidRPr="003F431E">
        <w:rPr>
          <w:rFonts w:ascii="Consolas" w:eastAsia="Times New Roman" w:hAnsi="Consolas" w:cs="Consolas"/>
          <w:color w:val="D4D4D4"/>
          <w:sz w:val="24"/>
          <w:szCs w:val="24"/>
        </w:rPr>
        <w:t>[] </w:t>
      </w:r>
      <w:r w:rsidRPr="003F431E">
        <w:rPr>
          <w:rFonts w:ascii="Consolas" w:eastAsia="Times New Roman" w:hAnsi="Consolas" w:cs="Consolas"/>
          <w:color w:val="9CDCFE"/>
          <w:sz w:val="24"/>
          <w:szCs w:val="24"/>
        </w:rPr>
        <w:t>args</w:t>
      </w:r>
      <w:r w:rsidRPr="003F431E">
        <w:rPr>
          <w:rFonts w:ascii="Consolas" w:eastAsia="Times New Roman" w:hAnsi="Consolas" w:cs="Consolas"/>
          <w:color w:val="D4D4D4"/>
          <w:sz w:val="24"/>
          <w:szCs w:val="24"/>
        </w:rPr>
        <w:t>) {</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r w:rsidR="003117C9">
        <w:rPr>
          <w:rFonts w:ascii="Consolas" w:eastAsia="Times New Roman" w:hAnsi="Consolas" w:cs="Consolas"/>
          <w:color w:val="4EC9B0"/>
          <w:sz w:val="24"/>
          <w:szCs w:val="24"/>
        </w:rPr>
        <w:t>M</w:t>
      </w:r>
      <w:r w:rsidRPr="003F431E">
        <w:rPr>
          <w:rFonts w:ascii="Consolas" w:eastAsia="Times New Roman" w:hAnsi="Consolas" w:cs="Consolas"/>
          <w:color w:val="4EC9B0"/>
          <w:sz w:val="24"/>
          <w:szCs w:val="24"/>
        </w:rPr>
        <w:t>ax</w:t>
      </w:r>
      <w:r w:rsidRPr="003F431E">
        <w:rPr>
          <w:rFonts w:ascii="Consolas" w:eastAsia="Times New Roman" w:hAnsi="Consolas" w:cs="Consolas"/>
          <w:color w:val="D4D4D4"/>
          <w:sz w:val="24"/>
          <w:szCs w:val="24"/>
        </w:rPr>
        <w:t>.</w:t>
      </w:r>
      <w:r w:rsidRPr="003F431E">
        <w:rPr>
          <w:rFonts w:ascii="Consolas" w:eastAsia="Times New Roman" w:hAnsi="Consolas" w:cs="Consolas"/>
          <w:color w:val="DCDCAA"/>
          <w:sz w:val="24"/>
          <w:szCs w:val="24"/>
        </w:rPr>
        <w:t>get</w:t>
      </w: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r w:rsidRPr="003F431E">
        <w:rPr>
          <w:rFonts w:ascii="Consolas" w:eastAsia="Times New Roman" w:hAnsi="Consolas" w:cs="Consolas"/>
          <w:color w:val="4EC9B0"/>
          <w:sz w:val="24"/>
          <w:szCs w:val="24"/>
        </w:rPr>
        <w:t>System</w:t>
      </w:r>
      <w:r w:rsidRPr="003F431E">
        <w:rPr>
          <w:rFonts w:ascii="Consolas" w:eastAsia="Times New Roman" w:hAnsi="Consolas" w:cs="Consolas"/>
          <w:color w:val="D4D4D4"/>
          <w:sz w:val="24"/>
          <w:szCs w:val="24"/>
        </w:rPr>
        <w:t>.</w:t>
      </w:r>
      <w:r w:rsidRPr="003F431E">
        <w:rPr>
          <w:rFonts w:ascii="Consolas" w:eastAsia="Times New Roman" w:hAnsi="Consolas" w:cs="Consolas"/>
          <w:color w:val="4FC1FF"/>
          <w:sz w:val="24"/>
          <w:szCs w:val="24"/>
        </w:rPr>
        <w:t>out</w:t>
      </w:r>
      <w:r w:rsidRPr="003F431E">
        <w:rPr>
          <w:rFonts w:ascii="Consolas" w:eastAsia="Times New Roman" w:hAnsi="Consolas" w:cs="Consolas"/>
          <w:color w:val="D4D4D4"/>
          <w:sz w:val="24"/>
          <w:szCs w:val="24"/>
        </w:rPr>
        <w:t>.</w:t>
      </w:r>
      <w:r w:rsidRPr="003F431E">
        <w:rPr>
          <w:rFonts w:ascii="Consolas" w:eastAsia="Times New Roman" w:hAnsi="Consolas" w:cs="Consolas"/>
          <w:color w:val="DCDCAA"/>
          <w:sz w:val="24"/>
          <w:szCs w:val="24"/>
        </w:rPr>
        <w:t>println</w:t>
      </w:r>
      <w:r w:rsidRPr="003F431E">
        <w:rPr>
          <w:rFonts w:ascii="Consolas" w:eastAsia="Times New Roman" w:hAnsi="Consolas" w:cs="Consolas"/>
          <w:color w:val="D4D4D4"/>
          <w:sz w:val="24"/>
          <w:szCs w:val="24"/>
        </w:rPr>
        <w:t>(</w:t>
      </w:r>
      <w:r w:rsidRPr="003F431E">
        <w:rPr>
          <w:rFonts w:ascii="Consolas" w:eastAsia="Times New Roman" w:hAnsi="Consolas" w:cs="Consolas"/>
          <w:color w:val="CE9178"/>
          <w:sz w:val="24"/>
          <w:szCs w:val="24"/>
        </w:rPr>
        <w:t>"Max : "</w:t>
      </w:r>
      <w:r w:rsidRPr="003F431E">
        <w:rPr>
          <w:rFonts w:ascii="Consolas" w:eastAsia="Times New Roman" w:hAnsi="Consolas" w:cs="Consolas"/>
          <w:color w:val="D4D4D4"/>
          <w:sz w:val="24"/>
          <w:szCs w:val="24"/>
        </w:rPr>
        <w:t>+</w:t>
      </w:r>
      <w:r w:rsidR="003117C9">
        <w:rPr>
          <w:rFonts w:ascii="Consolas" w:eastAsia="Times New Roman" w:hAnsi="Consolas" w:cs="Consolas"/>
          <w:color w:val="D4D4D4"/>
          <w:sz w:val="24"/>
          <w:szCs w:val="24"/>
        </w:rPr>
        <w:t xml:space="preserve"> </w:t>
      </w:r>
      <w:bookmarkStart w:id="0" w:name="_GoBack"/>
      <w:bookmarkEnd w:id="0"/>
      <w:r w:rsidR="003117C9">
        <w:rPr>
          <w:rFonts w:ascii="Consolas" w:eastAsia="Times New Roman" w:hAnsi="Consolas" w:cs="Consolas"/>
          <w:color w:val="4EC9B0"/>
          <w:sz w:val="24"/>
          <w:szCs w:val="24"/>
        </w:rPr>
        <w:t>M</w:t>
      </w:r>
      <w:r w:rsidRPr="003F431E">
        <w:rPr>
          <w:rFonts w:ascii="Consolas" w:eastAsia="Times New Roman" w:hAnsi="Consolas" w:cs="Consolas"/>
          <w:color w:val="4EC9B0"/>
          <w:sz w:val="24"/>
          <w:szCs w:val="24"/>
        </w:rPr>
        <w:t>ax</w:t>
      </w:r>
      <w:r w:rsidRPr="003F431E">
        <w:rPr>
          <w:rFonts w:ascii="Consolas" w:eastAsia="Times New Roman" w:hAnsi="Consolas" w:cs="Consolas"/>
          <w:color w:val="D4D4D4"/>
          <w:sz w:val="24"/>
          <w:szCs w:val="24"/>
        </w:rPr>
        <w:t>.</w:t>
      </w:r>
      <w:r w:rsidRPr="003F431E">
        <w:rPr>
          <w:rFonts w:ascii="Consolas" w:eastAsia="Times New Roman" w:hAnsi="Consolas" w:cs="Consolas"/>
          <w:color w:val="DCDCAA"/>
          <w:sz w:val="24"/>
          <w:szCs w:val="24"/>
        </w:rPr>
        <w:t>calcMax</w:t>
      </w: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569CD6"/>
          <w:sz w:val="24"/>
          <w:szCs w:val="24"/>
        </w:rPr>
        <w:t>class</w:t>
      </w:r>
      <w:r w:rsidRPr="003F431E">
        <w:rPr>
          <w:rFonts w:ascii="Consolas" w:eastAsia="Times New Roman" w:hAnsi="Consolas" w:cs="Consolas"/>
          <w:color w:val="D4D4D4"/>
          <w:sz w:val="24"/>
          <w:szCs w:val="24"/>
        </w:rPr>
        <w:t> </w:t>
      </w:r>
      <w:r w:rsidR="003117C9">
        <w:rPr>
          <w:rFonts w:ascii="Consolas" w:eastAsia="Times New Roman" w:hAnsi="Consolas" w:cs="Consolas"/>
          <w:color w:val="4EC9B0"/>
          <w:sz w:val="24"/>
          <w:szCs w:val="24"/>
        </w:rPr>
        <w:t>M</w:t>
      </w:r>
      <w:r w:rsidRPr="003F431E">
        <w:rPr>
          <w:rFonts w:ascii="Consolas" w:eastAsia="Times New Roman" w:hAnsi="Consolas" w:cs="Consolas"/>
          <w:color w:val="4EC9B0"/>
          <w:sz w:val="24"/>
          <w:szCs w:val="24"/>
        </w:rPr>
        <w:t>ax</w:t>
      </w: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r w:rsidRPr="003F431E">
        <w:rPr>
          <w:rFonts w:ascii="Consolas" w:eastAsia="Times New Roman" w:hAnsi="Consolas" w:cs="Consolas"/>
          <w:color w:val="569CD6"/>
          <w:sz w:val="24"/>
          <w:szCs w:val="24"/>
        </w:rPr>
        <w:t>static</w:t>
      </w:r>
      <w:r w:rsidRPr="003F431E">
        <w:rPr>
          <w:rFonts w:ascii="Consolas" w:eastAsia="Times New Roman" w:hAnsi="Consolas" w:cs="Consolas"/>
          <w:color w:val="D4D4D4"/>
          <w:sz w:val="24"/>
          <w:szCs w:val="24"/>
        </w:rPr>
        <w:t> </w:t>
      </w:r>
      <w:r w:rsidRPr="003F431E">
        <w:rPr>
          <w:rFonts w:ascii="Consolas" w:eastAsia="Times New Roman" w:hAnsi="Consolas" w:cs="Consolas"/>
          <w:color w:val="4EC9B0"/>
          <w:sz w:val="24"/>
          <w:szCs w:val="24"/>
        </w:rPr>
        <w:t>int</w:t>
      </w:r>
      <w:r w:rsidRPr="003F431E">
        <w:rPr>
          <w:rFonts w:ascii="Consolas" w:eastAsia="Times New Roman" w:hAnsi="Consolas" w:cs="Consolas"/>
          <w:color w:val="D4D4D4"/>
          <w:sz w:val="24"/>
          <w:szCs w:val="24"/>
        </w:rPr>
        <w:t> </w:t>
      </w:r>
      <w:r w:rsidRPr="003F431E">
        <w:rPr>
          <w:rFonts w:ascii="Consolas" w:eastAsia="Times New Roman" w:hAnsi="Consolas" w:cs="Consolas"/>
          <w:color w:val="9CDCFE"/>
          <w:sz w:val="24"/>
          <w:szCs w:val="24"/>
        </w:rPr>
        <w:t>n1</w:t>
      </w: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r w:rsidRPr="003F431E">
        <w:rPr>
          <w:rFonts w:ascii="Consolas" w:eastAsia="Times New Roman" w:hAnsi="Consolas" w:cs="Consolas"/>
          <w:color w:val="569CD6"/>
          <w:sz w:val="24"/>
          <w:szCs w:val="24"/>
        </w:rPr>
        <w:t>static</w:t>
      </w:r>
      <w:r w:rsidRPr="003F431E">
        <w:rPr>
          <w:rFonts w:ascii="Consolas" w:eastAsia="Times New Roman" w:hAnsi="Consolas" w:cs="Consolas"/>
          <w:color w:val="D4D4D4"/>
          <w:sz w:val="24"/>
          <w:szCs w:val="24"/>
        </w:rPr>
        <w:t> </w:t>
      </w:r>
      <w:r w:rsidRPr="003F431E">
        <w:rPr>
          <w:rFonts w:ascii="Consolas" w:eastAsia="Times New Roman" w:hAnsi="Consolas" w:cs="Consolas"/>
          <w:color w:val="4EC9B0"/>
          <w:sz w:val="24"/>
          <w:szCs w:val="24"/>
        </w:rPr>
        <w:t>int</w:t>
      </w:r>
      <w:r w:rsidRPr="003F431E">
        <w:rPr>
          <w:rFonts w:ascii="Consolas" w:eastAsia="Times New Roman" w:hAnsi="Consolas" w:cs="Consolas"/>
          <w:color w:val="D4D4D4"/>
          <w:sz w:val="24"/>
          <w:szCs w:val="24"/>
        </w:rPr>
        <w:t> </w:t>
      </w:r>
      <w:r w:rsidRPr="003F431E">
        <w:rPr>
          <w:rFonts w:ascii="Consolas" w:eastAsia="Times New Roman" w:hAnsi="Consolas" w:cs="Consolas"/>
          <w:color w:val="9CDCFE"/>
          <w:sz w:val="24"/>
          <w:szCs w:val="24"/>
        </w:rPr>
        <w:t>n2</w:t>
      </w: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r w:rsidRPr="003F431E">
        <w:rPr>
          <w:rFonts w:ascii="Consolas" w:eastAsia="Times New Roman" w:hAnsi="Consolas" w:cs="Consolas"/>
          <w:color w:val="569CD6"/>
          <w:sz w:val="24"/>
          <w:szCs w:val="24"/>
        </w:rPr>
        <w:t>static</w:t>
      </w:r>
      <w:r w:rsidRPr="003F431E">
        <w:rPr>
          <w:rFonts w:ascii="Consolas" w:eastAsia="Times New Roman" w:hAnsi="Consolas" w:cs="Consolas"/>
          <w:color w:val="D4D4D4"/>
          <w:sz w:val="24"/>
          <w:szCs w:val="24"/>
        </w:rPr>
        <w:t> </w:t>
      </w:r>
      <w:r w:rsidRPr="003F431E">
        <w:rPr>
          <w:rFonts w:ascii="Consolas" w:eastAsia="Times New Roman" w:hAnsi="Consolas" w:cs="Consolas"/>
          <w:color w:val="4EC9B0"/>
          <w:sz w:val="24"/>
          <w:szCs w:val="24"/>
        </w:rPr>
        <w:t>int</w:t>
      </w:r>
      <w:r w:rsidRPr="003F431E">
        <w:rPr>
          <w:rFonts w:ascii="Consolas" w:eastAsia="Times New Roman" w:hAnsi="Consolas" w:cs="Consolas"/>
          <w:color w:val="D4D4D4"/>
          <w:sz w:val="24"/>
          <w:szCs w:val="24"/>
        </w:rPr>
        <w:t> </w:t>
      </w:r>
      <w:r w:rsidRPr="003F431E">
        <w:rPr>
          <w:rFonts w:ascii="Consolas" w:eastAsia="Times New Roman" w:hAnsi="Consolas" w:cs="Consolas"/>
          <w:color w:val="9CDCFE"/>
          <w:sz w:val="24"/>
          <w:szCs w:val="24"/>
        </w:rPr>
        <w:t>n3</w:t>
      </w: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r w:rsidRPr="003F431E">
        <w:rPr>
          <w:rFonts w:ascii="Consolas" w:eastAsia="Times New Roman" w:hAnsi="Consolas" w:cs="Consolas"/>
          <w:color w:val="569CD6"/>
          <w:sz w:val="24"/>
          <w:szCs w:val="24"/>
        </w:rPr>
        <w:t>static</w:t>
      </w:r>
      <w:r w:rsidRPr="003F431E">
        <w:rPr>
          <w:rFonts w:ascii="Consolas" w:eastAsia="Times New Roman" w:hAnsi="Consolas" w:cs="Consolas"/>
          <w:color w:val="D4D4D4"/>
          <w:sz w:val="24"/>
          <w:szCs w:val="24"/>
        </w:rPr>
        <w:t> </w:t>
      </w:r>
      <w:r w:rsidRPr="003F431E">
        <w:rPr>
          <w:rFonts w:ascii="Consolas" w:eastAsia="Times New Roman" w:hAnsi="Consolas" w:cs="Consolas"/>
          <w:color w:val="4EC9B0"/>
          <w:sz w:val="24"/>
          <w:szCs w:val="24"/>
        </w:rPr>
        <w:t>void</w:t>
      </w:r>
      <w:r w:rsidRPr="003F431E">
        <w:rPr>
          <w:rFonts w:ascii="Consolas" w:eastAsia="Times New Roman" w:hAnsi="Consolas" w:cs="Consolas"/>
          <w:color w:val="D4D4D4"/>
          <w:sz w:val="24"/>
          <w:szCs w:val="24"/>
        </w:rPr>
        <w:t> </w:t>
      </w:r>
      <w:r w:rsidRPr="003F431E">
        <w:rPr>
          <w:rFonts w:ascii="Consolas" w:eastAsia="Times New Roman" w:hAnsi="Consolas" w:cs="Consolas"/>
          <w:color w:val="DCDCAA"/>
          <w:sz w:val="24"/>
          <w:szCs w:val="24"/>
        </w:rPr>
        <w:t>get</w:t>
      </w:r>
      <w:r w:rsidRPr="003F431E">
        <w:rPr>
          <w:rFonts w:ascii="Consolas" w:eastAsia="Times New Roman" w:hAnsi="Consolas" w:cs="Consolas"/>
          <w:color w:val="D4D4D4"/>
          <w:sz w:val="24"/>
          <w:szCs w:val="24"/>
        </w:rPr>
        <w:t>() {</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r w:rsidRPr="003F431E">
        <w:rPr>
          <w:rFonts w:ascii="Consolas" w:eastAsia="Times New Roman" w:hAnsi="Consolas" w:cs="Consolas"/>
          <w:color w:val="4EC9B0"/>
          <w:sz w:val="24"/>
          <w:szCs w:val="24"/>
        </w:rPr>
        <w:t>Scanner</w:t>
      </w:r>
      <w:r w:rsidRPr="003F431E">
        <w:rPr>
          <w:rFonts w:ascii="Consolas" w:eastAsia="Times New Roman" w:hAnsi="Consolas" w:cs="Consolas"/>
          <w:color w:val="D4D4D4"/>
          <w:sz w:val="24"/>
          <w:szCs w:val="24"/>
        </w:rPr>
        <w:t> </w:t>
      </w:r>
      <w:r w:rsidRPr="003F431E">
        <w:rPr>
          <w:rFonts w:ascii="Consolas" w:eastAsia="Times New Roman" w:hAnsi="Consolas" w:cs="Consolas"/>
          <w:color w:val="9CDCFE"/>
          <w:sz w:val="24"/>
          <w:szCs w:val="24"/>
        </w:rPr>
        <w:t>sc</w:t>
      </w:r>
      <w:r w:rsidRPr="003F431E">
        <w:rPr>
          <w:rFonts w:ascii="Consolas" w:eastAsia="Times New Roman" w:hAnsi="Consolas" w:cs="Consolas"/>
          <w:color w:val="D4D4D4"/>
          <w:sz w:val="24"/>
          <w:szCs w:val="24"/>
        </w:rPr>
        <w:t> = </w:t>
      </w:r>
      <w:r w:rsidRPr="003F431E">
        <w:rPr>
          <w:rFonts w:ascii="Consolas" w:eastAsia="Times New Roman" w:hAnsi="Consolas" w:cs="Consolas"/>
          <w:color w:val="C586C0"/>
          <w:sz w:val="24"/>
          <w:szCs w:val="24"/>
        </w:rPr>
        <w:t>new</w:t>
      </w:r>
      <w:r w:rsidRPr="003F431E">
        <w:rPr>
          <w:rFonts w:ascii="Consolas" w:eastAsia="Times New Roman" w:hAnsi="Consolas" w:cs="Consolas"/>
          <w:color w:val="D4D4D4"/>
          <w:sz w:val="24"/>
          <w:szCs w:val="24"/>
        </w:rPr>
        <w:t> </w:t>
      </w:r>
      <w:r w:rsidRPr="003F431E">
        <w:rPr>
          <w:rFonts w:ascii="Consolas" w:eastAsia="Times New Roman" w:hAnsi="Consolas" w:cs="Consolas"/>
          <w:color w:val="DCDCAA"/>
          <w:sz w:val="24"/>
          <w:szCs w:val="24"/>
        </w:rPr>
        <w:t>Scanner</w:t>
      </w:r>
      <w:r w:rsidRPr="003F431E">
        <w:rPr>
          <w:rFonts w:ascii="Consolas" w:eastAsia="Times New Roman" w:hAnsi="Consolas" w:cs="Consolas"/>
          <w:color w:val="D4D4D4"/>
          <w:sz w:val="24"/>
          <w:szCs w:val="24"/>
        </w:rPr>
        <w:t>(</w:t>
      </w:r>
      <w:r w:rsidRPr="003F431E">
        <w:rPr>
          <w:rFonts w:ascii="Consolas" w:eastAsia="Times New Roman" w:hAnsi="Consolas" w:cs="Consolas"/>
          <w:color w:val="4EC9B0"/>
          <w:sz w:val="24"/>
          <w:szCs w:val="24"/>
        </w:rPr>
        <w:t>System</w:t>
      </w:r>
      <w:r w:rsidRPr="003F431E">
        <w:rPr>
          <w:rFonts w:ascii="Consolas" w:eastAsia="Times New Roman" w:hAnsi="Consolas" w:cs="Consolas"/>
          <w:color w:val="D4D4D4"/>
          <w:sz w:val="24"/>
          <w:szCs w:val="24"/>
        </w:rPr>
        <w:t>.</w:t>
      </w:r>
      <w:r w:rsidRPr="003F431E">
        <w:rPr>
          <w:rFonts w:ascii="Consolas" w:eastAsia="Times New Roman" w:hAnsi="Consolas" w:cs="Consolas"/>
          <w:color w:val="4FC1FF"/>
          <w:sz w:val="24"/>
          <w:szCs w:val="24"/>
        </w:rPr>
        <w:t>in</w:t>
      </w: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r w:rsidRPr="003F431E">
        <w:rPr>
          <w:rFonts w:ascii="Consolas" w:eastAsia="Times New Roman" w:hAnsi="Consolas" w:cs="Consolas"/>
          <w:color w:val="4EC9B0"/>
          <w:sz w:val="24"/>
          <w:szCs w:val="24"/>
        </w:rPr>
        <w:t>System</w:t>
      </w:r>
      <w:r w:rsidRPr="003F431E">
        <w:rPr>
          <w:rFonts w:ascii="Consolas" w:eastAsia="Times New Roman" w:hAnsi="Consolas" w:cs="Consolas"/>
          <w:color w:val="D4D4D4"/>
          <w:sz w:val="24"/>
          <w:szCs w:val="24"/>
        </w:rPr>
        <w:t>.</w:t>
      </w:r>
      <w:r w:rsidRPr="003F431E">
        <w:rPr>
          <w:rFonts w:ascii="Consolas" w:eastAsia="Times New Roman" w:hAnsi="Consolas" w:cs="Consolas"/>
          <w:color w:val="4FC1FF"/>
          <w:sz w:val="24"/>
          <w:szCs w:val="24"/>
        </w:rPr>
        <w:t>out</w:t>
      </w:r>
      <w:r w:rsidRPr="003F431E">
        <w:rPr>
          <w:rFonts w:ascii="Consolas" w:eastAsia="Times New Roman" w:hAnsi="Consolas" w:cs="Consolas"/>
          <w:color w:val="D4D4D4"/>
          <w:sz w:val="24"/>
          <w:szCs w:val="24"/>
        </w:rPr>
        <w:t>.</w:t>
      </w:r>
      <w:r w:rsidRPr="003F431E">
        <w:rPr>
          <w:rFonts w:ascii="Consolas" w:eastAsia="Times New Roman" w:hAnsi="Consolas" w:cs="Consolas"/>
          <w:color w:val="DCDCAA"/>
          <w:sz w:val="24"/>
          <w:szCs w:val="24"/>
        </w:rPr>
        <w:t>println</w:t>
      </w:r>
      <w:r w:rsidRPr="003F431E">
        <w:rPr>
          <w:rFonts w:ascii="Consolas" w:eastAsia="Times New Roman" w:hAnsi="Consolas" w:cs="Consolas"/>
          <w:color w:val="D4D4D4"/>
          <w:sz w:val="24"/>
          <w:szCs w:val="24"/>
        </w:rPr>
        <w:t>(</w:t>
      </w:r>
      <w:r w:rsidRPr="003F431E">
        <w:rPr>
          <w:rFonts w:ascii="Consolas" w:eastAsia="Times New Roman" w:hAnsi="Consolas" w:cs="Consolas"/>
          <w:color w:val="CE9178"/>
          <w:sz w:val="24"/>
          <w:szCs w:val="24"/>
        </w:rPr>
        <w:t>"Enter 3 numbers : "</w:t>
      </w: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r w:rsidRPr="003F431E">
        <w:rPr>
          <w:rFonts w:ascii="Consolas" w:eastAsia="Times New Roman" w:hAnsi="Consolas" w:cs="Consolas"/>
          <w:color w:val="9CDCFE"/>
          <w:sz w:val="24"/>
          <w:szCs w:val="24"/>
        </w:rPr>
        <w:t>n1</w:t>
      </w:r>
      <w:r w:rsidRPr="003F431E">
        <w:rPr>
          <w:rFonts w:ascii="Consolas" w:eastAsia="Times New Roman" w:hAnsi="Consolas" w:cs="Consolas"/>
          <w:color w:val="D4D4D4"/>
          <w:sz w:val="24"/>
          <w:szCs w:val="24"/>
        </w:rPr>
        <w:t>=</w:t>
      </w:r>
      <w:r w:rsidRPr="003F431E">
        <w:rPr>
          <w:rFonts w:ascii="Consolas" w:eastAsia="Times New Roman" w:hAnsi="Consolas" w:cs="Consolas"/>
          <w:color w:val="9CDCFE"/>
          <w:sz w:val="24"/>
          <w:szCs w:val="24"/>
        </w:rPr>
        <w:t>sc</w:t>
      </w:r>
      <w:r w:rsidRPr="003F431E">
        <w:rPr>
          <w:rFonts w:ascii="Consolas" w:eastAsia="Times New Roman" w:hAnsi="Consolas" w:cs="Consolas"/>
          <w:color w:val="D4D4D4"/>
          <w:sz w:val="24"/>
          <w:szCs w:val="24"/>
        </w:rPr>
        <w:t>.</w:t>
      </w:r>
      <w:r w:rsidRPr="003F431E">
        <w:rPr>
          <w:rFonts w:ascii="Consolas" w:eastAsia="Times New Roman" w:hAnsi="Consolas" w:cs="Consolas"/>
          <w:color w:val="DCDCAA"/>
          <w:sz w:val="24"/>
          <w:szCs w:val="24"/>
        </w:rPr>
        <w:t>nextInt</w:t>
      </w: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r w:rsidRPr="003F431E">
        <w:rPr>
          <w:rFonts w:ascii="Consolas" w:eastAsia="Times New Roman" w:hAnsi="Consolas" w:cs="Consolas"/>
          <w:color w:val="9CDCFE"/>
          <w:sz w:val="24"/>
          <w:szCs w:val="24"/>
        </w:rPr>
        <w:t>n2</w:t>
      </w:r>
      <w:r w:rsidRPr="003F431E">
        <w:rPr>
          <w:rFonts w:ascii="Consolas" w:eastAsia="Times New Roman" w:hAnsi="Consolas" w:cs="Consolas"/>
          <w:color w:val="D4D4D4"/>
          <w:sz w:val="24"/>
          <w:szCs w:val="24"/>
        </w:rPr>
        <w:t>=</w:t>
      </w:r>
      <w:r w:rsidRPr="003F431E">
        <w:rPr>
          <w:rFonts w:ascii="Consolas" w:eastAsia="Times New Roman" w:hAnsi="Consolas" w:cs="Consolas"/>
          <w:color w:val="9CDCFE"/>
          <w:sz w:val="24"/>
          <w:szCs w:val="24"/>
        </w:rPr>
        <w:t>sc</w:t>
      </w:r>
      <w:r w:rsidRPr="003F431E">
        <w:rPr>
          <w:rFonts w:ascii="Consolas" w:eastAsia="Times New Roman" w:hAnsi="Consolas" w:cs="Consolas"/>
          <w:color w:val="D4D4D4"/>
          <w:sz w:val="24"/>
          <w:szCs w:val="24"/>
        </w:rPr>
        <w:t>.</w:t>
      </w:r>
      <w:r w:rsidRPr="003F431E">
        <w:rPr>
          <w:rFonts w:ascii="Consolas" w:eastAsia="Times New Roman" w:hAnsi="Consolas" w:cs="Consolas"/>
          <w:color w:val="DCDCAA"/>
          <w:sz w:val="24"/>
          <w:szCs w:val="24"/>
        </w:rPr>
        <w:t>nextInt</w:t>
      </w: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r w:rsidRPr="003F431E">
        <w:rPr>
          <w:rFonts w:ascii="Consolas" w:eastAsia="Times New Roman" w:hAnsi="Consolas" w:cs="Consolas"/>
          <w:color w:val="9CDCFE"/>
          <w:sz w:val="24"/>
          <w:szCs w:val="24"/>
        </w:rPr>
        <w:t>n3</w:t>
      </w:r>
      <w:r w:rsidRPr="003F431E">
        <w:rPr>
          <w:rFonts w:ascii="Consolas" w:eastAsia="Times New Roman" w:hAnsi="Consolas" w:cs="Consolas"/>
          <w:color w:val="D4D4D4"/>
          <w:sz w:val="24"/>
          <w:szCs w:val="24"/>
        </w:rPr>
        <w:t>=</w:t>
      </w:r>
      <w:r w:rsidRPr="003F431E">
        <w:rPr>
          <w:rFonts w:ascii="Consolas" w:eastAsia="Times New Roman" w:hAnsi="Consolas" w:cs="Consolas"/>
          <w:color w:val="9CDCFE"/>
          <w:sz w:val="24"/>
          <w:szCs w:val="24"/>
        </w:rPr>
        <w:t>sc</w:t>
      </w:r>
      <w:r w:rsidRPr="003F431E">
        <w:rPr>
          <w:rFonts w:ascii="Consolas" w:eastAsia="Times New Roman" w:hAnsi="Consolas" w:cs="Consolas"/>
          <w:color w:val="D4D4D4"/>
          <w:sz w:val="24"/>
          <w:szCs w:val="24"/>
        </w:rPr>
        <w:t>.</w:t>
      </w:r>
      <w:r w:rsidRPr="003F431E">
        <w:rPr>
          <w:rFonts w:ascii="Consolas" w:eastAsia="Times New Roman" w:hAnsi="Consolas" w:cs="Consolas"/>
          <w:color w:val="DCDCAA"/>
          <w:sz w:val="24"/>
          <w:szCs w:val="24"/>
        </w:rPr>
        <w:t>nextInt</w:t>
      </w: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r w:rsidRPr="003F431E">
        <w:rPr>
          <w:rFonts w:ascii="Consolas" w:eastAsia="Times New Roman" w:hAnsi="Consolas" w:cs="Consolas"/>
          <w:color w:val="569CD6"/>
          <w:sz w:val="24"/>
          <w:szCs w:val="24"/>
        </w:rPr>
        <w:t>static</w:t>
      </w:r>
      <w:r w:rsidRPr="003F431E">
        <w:rPr>
          <w:rFonts w:ascii="Consolas" w:eastAsia="Times New Roman" w:hAnsi="Consolas" w:cs="Consolas"/>
          <w:color w:val="D4D4D4"/>
          <w:sz w:val="24"/>
          <w:szCs w:val="24"/>
        </w:rPr>
        <w:t> </w:t>
      </w:r>
      <w:r w:rsidRPr="003F431E">
        <w:rPr>
          <w:rFonts w:ascii="Consolas" w:eastAsia="Times New Roman" w:hAnsi="Consolas" w:cs="Consolas"/>
          <w:color w:val="4EC9B0"/>
          <w:sz w:val="24"/>
          <w:szCs w:val="24"/>
        </w:rPr>
        <w:t>int</w:t>
      </w:r>
      <w:r w:rsidRPr="003F431E">
        <w:rPr>
          <w:rFonts w:ascii="Consolas" w:eastAsia="Times New Roman" w:hAnsi="Consolas" w:cs="Consolas"/>
          <w:color w:val="D4D4D4"/>
          <w:sz w:val="24"/>
          <w:szCs w:val="24"/>
        </w:rPr>
        <w:t> </w:t>
      </w:r>
      <w:r w:rsidRPr="003F431E">
        <w:rPr>
          <w:rFonts w:ascii="Consolas" w:eastAsia="Times New Roman" w:hAnsi="Consolas" w:cs="Consolas"/>
          <w:color w:val="DCDCAA"/>
          <w:sz w:val="24"/>
          <w:szCs w:val="24"/>
        </w:rPr>
        <w:t>calcMax</w:t>
      </w: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r w:rsidRPr="003F431E">
        <w:rPr>
          <w:rFonts w:ascii="Consolas" w:eastAsia="Times New Roman" w:hAnsi="Consolas" w:cs="Consolas"/>
          <w:color w:val="C586C0"/>
          <w:sz w:val="24"/>
          <w:szCs w:val="24"/>
        </w:rPr>
        <w:t>return</w:t>
      </w:r>
      <w:r w:rsidRPr="003F431E">
        <w:rPr>
          <w:rFonts w:ascii="Consolas" w:eastAsia="Times New Roman" w:hAnsi="Consolas" w:cs="Consolas"/>
          <w:color w:val="D4D4D4"/>
          <w:sz w:val="24"/>
          <w:szCs w:val="24"/>
        </w:rPr>
        <w:t> (</w:t>
      </w:r>
      <w:r w:rsidRPr="003F431E">
        <w:rPr>
          <w:rFonts w:ascii="Consolas" w:eastAsia="Times New Roman" w:hAnsi="Consolas" w:cs="Consolas"/>
          <w:color w:val="9CDCFE"/>
          <w:sz w:val="24"/>
          <w:szCs w:val="24"/>
        </w:rPr>
        <w:t>n1</w:t>
      </w:r>
      <w:r w:rsidRPr="003F431E">
        <w:rPr>
          <w:rFonts w:ascii="Consolas" w:eastAsia="Times New Roman" w:hAnsi="Consolas" w:cs="Consolas"/>
          <w:color w:val="D4D4D4"/>
          <w:sz w:val="24"/>
          <w:szCs w:val="24"/>
        </w:rPr>
        <w:t>&gt;</w:t>
      </w:r>
      <w:r w:rsidRPr="003F431E">
        <w:rPr>
          <w:rFonts w:ascii="Consolas" w:eastAsia="Times New Roman" w:hAnsi="Consolas" w:cs="Consolas"/>
          <w:color w:val="9CDCFE"/>
          <w:sz w:val="24"/>
          <w:szCs w:val="24"/>
        </w:rPr>
        <w:t>n2</w:t>
      </w:r>
      <w:r w:rsidRPr="003F431E">
        <w:rPr>
          <w:rFonts w:ascii="Consolas" w:eastAsia="Times New Roman" w:hAnsi="Consolas" w:cs="Consolas"/>
          <w:color w:val="D4D4D4"/>
          <w:sz w:val="24"/>
          <w:szCs w:val="24"/>
        </w:rPr>
        <w:t>&amp;&amp;</w:t>
      </w:r>
      <w:r w:rsidRPr="003F431E">
        <w:rPr>
          <w:rFonts w:ascii="Consolas" w:eastAsia="Times New Roman" w:hAnsi="Consolas" w:cs="Consolas"/>
          <w:color w:val="9CDCFE"/>
          <w:sz w:val="24"/>
          <w:szCs w:val="24"/>
        </w:rPr>
        <w:t>n1</w:t>
      </w:r>
      <w:r w:rsidRPr="003F431E">
        <w:rPr>
          <w:rFonts w:ascii="Consolas" w:eastAsia="Times New Roman" w:hAnsi="Consolas" w:cs="Consolas"/>
          <w:color w:val="D4D4D4"/>
          <w:sz w:val="24"/>
          <w:szCs w:val="24"/>
        </w:rPr>
        <w:t>&gt;</w:t>
      </w:r>
      <w:r w:rsidRPr="003F431E">
        <w:rPr>
          <w:rFonts w:ascii="Consolas" w:eastAsia="Times New Roman" w:hAnsi="Consolas" w:cs="Consolas"/>
          <w:color w:val="9CDCFE"/>
          <w:sz w:val="24"/>
          <w:szCs w:val="24"/>
        </w:rPr>
        <w:t>n3</w:t>
      </w:r>
      <w:r w:rsidRPr="003F431E">
        <w:rPr>
          <w:rFonts w:ascii="Consolas" w:eastAsia="Times New Roman" w:hAnsi="Consolas" w:cs="Consolas"/>
          <w:color w:val="D4D4D4"/>
          <w:sz w:val="24"/>
          <w:szCs w:val="24"/>
        </w:rPr>
        <w:t>)</w:t>
      </w:r>
      <w:r w:rsidRPr="003F431E">
        <w:rPr>
          <w:rFonts w:ascii="Consolas" w:eastAsia="Times New Roman" w:hAnsi="Consolas" w:cs="Consolas"/>
          <w:color w:val="C586C0"/>
          <w:sz w:val="24"/>
          <w:szCs w:val="24"/>
        </w:rPr>
        <w:t>?</w:t>
      </w:r>
      <w:r w:rsidRPr="003F431E">
        <w:rPr>
          <w:rFonts w:ascii="Consolas" w:eastAsia="Times New Roman" w:hAnsi="Consolas" w:cs="Consolas"/>
          <w:color w:val="9CDCFE"/>
          <w:sz w:val="24"/>
          <w:szCs w:val="24"/>
        </w:rPr>
        <w:t>n1</w:t>
      </w:r>
      <w:r w:rsidRPr="003F431E">
        <w:rPr>
          <w:rFonts w:ascii="Consolas" w:eastAsia="Times New Roman" w:hAnsi="Consolas" w:cs="Consolas"/>
          <w:color w:val="C586C0"/>
          <w:sz w:val="24"/>
          <w:szCs w:val="24"/>
        </w:rPr>
        <w:t>:</w:t>
      </w:r>
      <w:r w:rsidRPr="003F431E">
        <w:rPr>
          <w:rFonts w:ascii="Consolas" w:eastAsia="Times New Roman" w:hAnsi="Consolas" w:cs="Consolas"/>
          <w:color w:val="D4D4D4"/>
          <w:sz w:val="24"/>
          <w:szCs w:val="24"/>
        </w:rPr>
        <w:t>((</w:t>
      </w:r>
      <w:r w:rsidRPr="003F431E">
        <w:rPr>
          <w:rFonts w:ascii="Consolas" w:eastAsia="Times New Roman" w:hAnsi="Consolas" w:cs="Consolas"/>
          <w:color w:val="9CDCFE"/>
          <w:sz w:val="24"/>
          <w:szCs w:val="24"/>
        </w:rPr>
        <w:t>n2</w:t>
      </w:r>
      <w:r w:rsidRPr="003F431E">
        <w:rPr>
          <w:rFonts w:ascii="Consolas" w:eastAsia="Times New Roman" w:hAnsi="Consolas" w:cs="Consolas"/>
          <w:color w:val="D4D4D4"/>
          <w:sz w:val="24"/>
          <w:szCs w:val="24"/>
        </w:rPr>
        <w:t>&gt;</w:t>
      </w:r>
      <w:r w:rsidRPr="003F431E">
        <w:rPr>
          <w:rFonts w:ascii="Consolas" w:eastAsia="Times New Roman" w:hAnsi="Consolas" w:cs="Consolas"/>
          <w:color w:val="9CDCFE"/>
          <w:sz w:val="24"/>
          <w:szCs w:val="24"/>
        </w:rPr>
        <w:t>n3</w:t>
      </w:r>
      <w:r w:rsidRPr="003F431E">
        <w:rPr>
          <w:rFonts w:ascii="Consolas" w:eastAsia="Times New Roman" w:hAnsi="Consolas" w:cs="Consolas"/>
          <w:color w:val="D4D4D4"/>
          <w:sz w:val="24"/>
          <w:szCs w:val="24"/>
        </w:rPr>
        <w:t>)</w:t>
      </w:r>
      <w:r w:rsidRPr="003F431E">
        <w:rPr>
          <w:rFonts w:ascii="Consolas" w:eastAsia="Times New Roman" w:hAnsi="Consolas" w:cs="Consolas"/>
          <w:color w:val="C586C0"/>
          <w:sz w:val="24"/>
          <w:szCs w:val="24"/>
        </w:rPr>
        <w:t>?</w:t>
      </w:r>
      <w:r w:rsidRPr="003F431E">
        <w:rPr>
          <w:rFonts w:ascii="Consolas" w:eastAsia="Times New Roman" w:hAnsi="Consolas" w:cs="Consolas"/>
          <w:color w:val="9CDCFE"/>
          <w:sz w:val="24"/>
          <w:szCs w:val="24"/>
        </w:rPr>
        <w:t>n2</w:t>
      </w:r>
      <w:r w:rsidRPr="003F431E">
        <w:rPr>
          <w:rFonts w:ascii="Consolas" w:eastAsia="Times New Roman" w:hAnsi="Consolas" w:cs="Consolas"/>
          <w:color w:val="C586C0"/>
          <w:sz w:val="24"/>
          <w:szCs w:val="24"/>
        </w:rPr>
        <w:t>:</w:t>
      </w:r>
      <w:r w:rsidRPr="003F431E">
        <w:rPr>
          <w:rFonts w:ascii="Consolas" w:eastAsia="Times New Roman" w:hAnsi="Consolas" w:cs="Consolas"/>
          <w:color w:val="9CDCFE"/>
          <w:sz w:val="24"/>
          <w:szCs w:val="24"/>
        </w:rPr>
        <w:t>n3</w:t>
      </w: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    }</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r w:rsidRPr="003F431E">
        <w:rPr>
          <w:rFonts w:ascii="Consolas" w:eastAsia="Times New Roman" w:hAnsi="Consolas" w:cs="Consolas"/>
          <w:color w:val="D4D4D4"/>
          <w:sz w:val="24"/>
          <w:szCs w:val="24"/>
        </w:rPr>
        <w:t>}</w:t>
      </w:r>
    </w:p>
    <w:p w:rsidR="003F431E" w:rsidRPr="003F431E" w:rsidRDefault="003F431E" w:rsidP="003F431E">
      <w:pPr>
        <w:shd w:val="clear" w:color="auto" w:fill="1E1E1E"/>
        <w:spacing w:after="0" w:line="285" w:lineRule="atLeast"/>
        <w:ind w:left="0" w:firstLine="0"/>
        <w:rPr>
          <w:rFonts w:ascii="Consolas" w:eastAsia="Times New Roman" w:hAnsi="Consolas" w:cs="Consolas"/>
          <w:color w:val="D4D4D4"/>
          <w:sz w:val="24"/>
          <w:szCs w:val="24"/>
        </w:rPr>
      </w:pPr>
    </w:p>
    <w:p w:rsidR="00851142" w:rsidRDefault="00851142" w:rsidP="00073740">
      <w:pPr>
        <w:spacing w:after="0" w:line="233" w:lineRule="auto"/>
        <w:ind w:left="0" w:firstLine="0"/>
      </w:pPr>
    </w:p>
    <w:p w:rsidR="00851142" w:rsidRDefault="00851142" w:rsidP="00073740">
      <w:pPr>
        <w:spacing w:after="0" w:line="233" w:lineRule="auto"/>
        <w:ind w:left="0" w:firstLine="0"/>
      </w:pPr>
      <w:r w:rsidRPr="00851142">
        <w:rPr>
          <w:b/>
        </w:rPr>
        <w:t>Output</w:t>
      </w:r>
      <w:r>
        <w:t xml:space="preserve"> : </w:t>
      </w:r>
    </w:p>
    <w:p w:rsidR="00B51287" w:rsidRDefault="00B51287" w:rsidP="00073740">
      <w:pPr>
        <w:spacing w:after="0" w:line="233" w:lineRule="auto"/>
        <w:ind w:left="0" w:firstLine="0"/>
      </w:pPr>
    </w:p>
    <w:p w:rsidR="00B51287" w:rsidRDefault="003F431E" w:rsidP="00073740">
      <w:pPr>
        <w:spacing w:after="0" w:line="233" w:lineRule="auto"/>
        <w:ind w:left="0" w:firstLine="0"/>
      </w:pPr>
      <w:r>
        <w:rPr>
          <w:noProof/>
        </w:rPr>
        <w:drawing>
          <wp:inline distT="0" distB="0" distL="0" distR="0" wp14:anchorId="7BB8D8BF" wp14:editId="003DA71D">
            <wp:extent cx="6858000" cy="1440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440815"/>
                    </a:xfrm>
                    <a:prstGeom prst="rect">
                      <a:avLst/>
                    </a:prstGeom>
                  </pic:spPr>
                </pic:pic>
              </a:graphicData>
            </a:graphic>
          </wp:inline>
        </w:drawing>
      </w:r>
    </w:p>
    <w:p w:rsidR="00FD479B" w:rsidRDefault="00FD479B">
      <w:pPr>
        <w:spacing w:after="0" w:line="240" w:lineRule="auto"/>
        <w:ind w:left="0" w:firstLine="0"/>
      </w:pPr>
    </w:p>
    <w:sectPr w:rsidR="00FD479B" w:rsidSect="000737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BF3C57"/>
    <w:multiLevelType w:val="multilevel"/>
    <w:tmpl w:val="2E78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127E00"/>
    <w:multiLevelType w:val="multilevel"/>
    <w:tmpl w:val="4876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4"/>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740"/>
    <w:rsid w:val="00073740"/>
    <w:rsid w:val="001943EC"/>
    <w:rsid w:val="002C7B5D"/>
    <w:rsid w:val="003117C9"/>
    <w:rsid w:val="003C7312"/>
    <w:rsid w:val="003F431E"/>
    <w:rsid w:val="00480E5D"/>
    <w:rsid w:val="004A7374"/>
    <w:rsid w:val="005A2594"/>
    <w:rsid w:val="005D65F3"/>
    <w:rsid w:val="00645252"/>
    <w:rsid w:val="006D3D74"/>
    <w:rsid w:val="0071656B"/>
    <w:rsid w:val="00744407"/>
    <w:rsid w:val="0083569A"/>
    <w:rsid w:val="00851142"/>
    <w:rsid w:val="0088263C"/>
    <w:rsid w:val="009200A1"/>
    <w:rsid w:val="00A079D7"/>
    <w:rsid w:val="00A302BB"/>
    <w:rsid w:val="00A359E4"/>
    <w:rsid w:val="00A87D09"/>
    <w:rsid w:val="00A9204E"/>
    <w:rsid w:val="00AF05A8"/>
    <w:rsid w:val="00B37024"/>
    <w:rsid w:val="00B51287"/>
    <w:rsid w:val="00C803D2"/>
    <w:rsid w:val="00C96D79"/>
    <w:rsid w:val="00CD22DA"/>
    <w:rsid w:val="00D22856"/>
    <w:rsid w:val="00D71BB9"/>
    <w:rsid w:val="00E52D78"/>
    <w:rsid w:val="00FD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F34A"/>
  <w15:chartTrackingRefBased/>
  <w15:docId w15:val="{8D9B77BD-0893-4E2A-BBA9-C08DD966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740"/>
    <w:pPr>
      <w:spacing w:after="5" w:line="250" w:lineRule="auto"/>
      <w:ind w:left="10" w:hanging="10"/>
    </w:pPr>
    <w:rPr>
      <w:rFonts w:ascii="Calibri" w:eastAsia="Calibri" w:hAnsi="Calibri" w:cs="Calibri"/>
      <w:color w:val="000000"/>
      <w:sz w:val="3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ind w:left="10" w:hanging="10"/>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D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855">
      <w:bodyDiv w:val="1"/>
      <w:marLeft w:val="0"/>
      <w:marRight w:val="0"/>
      <w:marTop w:val="0"/>
      <w:marBottom w:val="0"/>
      <w:divBdr>
        <w:top w:val="none" w:sz="0" w:space="0" w:color="auto"/>
        <w:left w:val="none" w:sz="0" w:space="0" w:color="auto"/>
        <w:bottom w:val="none" w:sz="0" w:space="0" w:color="auto"/>
        <w:right w:val="none" w:sz="0" w:space="0" w:color="auto"/>
      </w:divBdr>
    </w:div>
    <w:div w:id="139688259">
      <w:bodyDiv w:val="1"/>
      <w:marLeft w:val="0"/>
      <w:marRight w:val="0"/>
      <w:marTop w:val="0"/>
      <w:marBottom w:val="0"/>
      <w:divBdr>
        <w:top w:val="none" w:sz="0" w:space="0" w:color="auto"/>
        <w:left w:val="none" w:sz="0" w:space="0" w:color="auto"/>
        <w:bottom w:val="none" w:sz="0" w:space="0" w:color="auto"/>
        <w:right w:val="none" w:sz="0" w:space="0" w:color="auto"/>
      </w:divBdr>
      <w:divsChild>
        <w:div w:id="2105686334">
          <w:marLeft w:val="0"/>
          <w:marRight w:val="0"/>
          <w:marTop w:val="0"/>
          <w:marBottom w:val="225"/>
          <w:divBdr>
            <w:top w:val="none" w:sz="0" w:space="0" w:color="auto"/>
            <w:left w:val="none" w:sz="0" w:space="0" w:color="auto"/>
            <w:bottom w:val="none" w:sz="0" w:space="0" w:color="auto"/>
            <w:right w:val="none" w:sz="0" w:space="0" w:color="auto"/>
          </w:divBdr>
        </w:div>
      </w:divsChild>
    </w:div>
    <w:div w:id="171796773">
      <w:bodyDiv w:val="1"/>
      <w:marLeft w:val="0"/>
      <w:marRight w:val="0"/>
      <w:marTop w:val="0"/>
      <w:marBottom w:val="0"/>
      <w:divBdr>
        <w:top w:val="none" w:sz="0" w:space="0" w:color="auto"/>
        <w:left w:val="none" w:sz="0" w:space="0" w:color="auto"/>
        <w:bottom w:val="none" w:sz="0" w:space="0" w:color="auto"/>
        <w:right w:val="none" w:sz="0" w:space="0" w:color="auto"/>
      </w:divBdr>
      <w:divsChild>
        <w:div w:id="1992950274">
          <w:marLeft w:val="0"/>
          <w:marRight w:val="0"/>
          <w:marTop w:val="0"/>
          <w:marBottom w:val="225"/>
          <w:divBdr>
            <w:top w:val="none" w:sz="0" w:space="0" w:color="auto"/>
            <w:left w:val="none" w:sz="0" w:space="0" w:color="auto"/>
            <w:bottom w:val="none" w:sz="0" w:space="0" w:color="auto"/>
            <w:right w:val="none" w:sz="0" w:space="0" w:color="auto"/>
          </w:divBdr>
        </w:div>
      </w:divsChild>
    </w:div>
    <w:div w:id="322665969">
      <w:bodyDiv w:val="1"/>
      <w:marLeft w:val="0"/>
      <w:marRight w:val="0"/>
      <w:marTop w:val="0"/>
      <w:marBottom w:val="0"/>
      <w:divBdr>
        <w:top w:val="none" w:sz="0" w:space="0" w:color="auto"/>
        <w:left w:val="none" w:sz="0" w:space="0" w:color="auto"/>
        <w:bottom w:val="none" w:sz="0" w:space="0" w:color="auto"/>
        <w:right w:val="none" w:sz="0" w:space="0" w:color="auto"/>
      </w:divBdr>
      <w:divsChild>
        <w:div w:id="126510735">
          <w:marLeft w:val="0"/>
          <w:marRight w:val="0"/>
          <w:marTop w:val="0"/>
          <w:marBottom w:val="0"/>
          <w:divBdr>
            <w:top w:val="none" w:sz="0" w:space="0" w:color="auto"/>
            <w:left w:val="none" w:sz="0" w:space="0" w:color="auto"/>
            <w:bottom w:val="none" w:sz="0" w:space="0" w:color="auto"/>
            <w:right w:val="none" w:sz="0" w:space="0" w:color="auto"/>
          </w:divBdr>
          <w:divsChild>
            <w:div w:id="1370762941">
              <w:marLeft w:val="0"/>
              <w:marRight w:val="0"/>
              <w:marTop w:val="0"/>
              <w:marBottom w:val="0"/>
              <w:divBdr>
                <w:top w:val="none" w:sz="0" w:space="0" w:color="auto"/>
                <w:left w:val="none" w:sz="0" w:space="0" w:color="auto"/>
                <w:bottom w:val="none" w:sz="0" w:space="0" w:color="auto"/>
                <w:right w:val="none" w:sz="0" w:space="0" w:color="auto"/>
              </w:divBdr>
            </w:div>
            <w:div w:id="709719888">
              <w:marLeft w:val="0"/>
              <w:marRight w:val="0"/>
              <w:marTop w:val="0"/>
              <w:marBottom w:val="0"/>
              <w:divBdr>
                <w:top w:val="none" w:sz="0" w:space="0" w:color="auto"/>
                <w:left w:val="none" w:sz="0" w:space="0" w:color="auto"/>
                <w:bottom w:val="none" w:sz="0" w:space="0" w:color="auto"/>
                <w:right w:val="none" w:sz="0" w:space="0" w:color="auto"/>
              </w:divBdr>
            </w:div>
            <w:div w:id="1716730300">
              <w:marLeft w:val="0"/>
              <w:marRight w:val="0"/>
              <w:marTop w:val="0"/>
              <w:marBottom w:val="0"/>
              <w:divBdr>
                <w:top w:val="none" w:sz="0" w:space="0" w:color="auto"/>
                <w:left w:val="none" w:sz="0" w:space="0" w:color="auto"/>
                <w:bottom w:val="none" w:sz="0" w:space="0" w:color="auto"/>
                <w:right w:val="none" w:sz="0" w:space="0" w:color="auto"/>
              </w:divBdr>
            </w:div>
            <w:div w:id="1976644531">
              <w:marLeft w:val="0"/>
              <w:marRight w:val="0"/>
              <w:marTop w:val="0"/>
              <w:marBottom w:val="0"/>
              <w:divBdr>
                <w:top w:val="none" w:sz="0" w:space="0" w:color="auto"/>
                <w:left w:val="none" w:sz="0" w:space="0" w:color="auto"/>
                <w:bottom w:val="none" w:sz="0" w:space="0" w:color="auto"/>
                <w:right w:val="none" w:sz="0" w:space="0" w:color="auto"/>
              </w:divBdr>
            </w:div>
            <w:div w:id="1941790764">
              <w:marLeft w:val="0"/>
              <w:marRight w:val="0"/>
              <w:marTop w:val="0"/>
              <w:marBottom w:val="0"/>
              <w:divBdr>
                <w:top w:val="none" w:sz="0" w:space="0" w:color="auto"/>
                <w:left w:val="none" w:sz="0" w:space="0" w:color="auto"/>
                <w:bottom w:val="none" w:sz="0" w:space="0" w:color="auto"/>
                <w:right w:val="none" w:sz="0" w:space="0" w:color="auto"/>
              </w:divBdr>
            </w:div>
            <w:div w:id="2704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0706">
      <w:bodyDiv w:val="1"/>
      <w:marLeft w:val="0"/>
      <w:marRight w:val="0"/>
      <w:marTop w:val="0"/>
      <w:marBottom w:val="0"/>
      <w:divBdr>
        <w:top w:val="none" w:sz="0" w:space="0" w:color="auto"/>
        <w:left w:val="none" w:sz="0" w:space="0" w:color="auto"/>
        <w:bottom w:val="none" w:sz="0" w:space="0" w:color="auto"/>
        <w:right w:val="none" w:sz="0" w:space="0" w:color="auto"/>
      </w:divBdr>
      <w:divsChild>
        <w:div w:id="1186675773">
          <w:marLeft w:val="0"/>
          <w:marRight w:val="0"/>
          <w:marTop w:val="0"/>
          <w:marBottom w:val="0"/>
          <w:divBdr>
            <w:top w:val="none" w:sz="0" w:space="0" w:color="auto"/>
            <w:left w:val="none" w:sz="0" w:space="0" w:color="auto"/>
            <w:bottom w:val="none" w:sz="0" w:space="0" w:color="auto"/>
            <w:right w:val="none" w:sz="0" w:space="0" w:color="auto"/>
          </w:divBdr>
          <w:divsChild>
            <w:div w:id="203295997">
              <w:marLeft w:val="0"/>
              <w:marRight w:val="0"/>
              <w:marTop w:val="0"/>
              <w:marBottom w:val="0"/>
              <w:divBdr>
                <w:top w:val="none" w:sz="0" w:space="0" w:color="auto"/>
                <w:left w:val="none" w:sz="0" w:space="0" w:color="auto"/>
                <w:bottom w:val="none" w:sz="0" w:space="0" w:color="auto"/>
                <w:right w:val="none" w:sz="0" w:space="0" w:color="auto"/>
              </w:divBdr>
            </w:div>
            <w:div w:id="1439789614">
              <w:marLeft w:val="0"/>
              <w:marRight w:val="0"/>
              <w:marTop w:val="0"/>
              <w:marBottom w:val="0"/>
              <w:divBdr>
                <w:top w:val="none" w:sz="0" w:space="0" w:color="auto"/>
                <w:left w:val="none" w:sz="0" w:space="0" w:color="auto"/>
                <w:bottom w:val="none" w:sz="0" w:space="0" w:color="auto"/>
                <w:right w:val="none" w:sz="0" w:space="0" w:color="auto"/>
              </w:divBdr>
            </w:div>
            <w:div w:id="28263748">
              <w:marLeft w:val="0"/>
              <w:marRight w:val="0"/>
              <w:marTop w:val="0"/>
              <w:marBottom w:val="0"/>
              <w:divBdr>
                <w:top w:val="none" w:sz="0" w:space="0" w:color="auto"/>
                <w:left w:val="none" w:sz="0" w:space="0" w:color="auto"/>
                <w:bottom w:val="none" w:sz="0" w:space="0" w:color="auto"/>
                <w:right w:val="none" w:sz="0" w:space="0" w:color="auto"/>
              </w:divBdr>
            </w:div>
            <w:div w:id="1465662200">
              <w:marLeft w:val="0"/>
              <w:marRight w:val="0"/>
              <w:marTop w:val="0"/>
              <w:marBottom w:val="0"/>
              <w:divBdr>
                <w:top w:val="none" w:sz="0" w:space="0" w:color="auto"/>
                <w:left w:val="none" w:sz="0" w:space="0" w:color="auto"/>
                <w:bottom w:val="none" w:sz="0" w:space="0" w:color="auto"/>
                <w:right w:val="none" w:sz="0" w:space="0" w:color="auto"/>
              </w:divBdr>
            </w:div>
            <w:div w:id="1623221281">
              <w:marLeft w:val="0"/>
              <w:marRight w:val="0"/>
              <w:marTop w:val="0"/>
              <w:marBottom w:val="0"/>
              <w:divBdr>
                <w:top w:val="none" w:sz="0" w:space="0" w:color="auto"/>
                <w:left w:val="none" w:sz="0" w:space="0" w:color="auto"/>
                <w:bottom w:val="none" w:sz="0" w:space="0" w:color="auto"/>
                <w:right w:val="none" w:sz="0" w:space="0" w:color="auto"/>
              </w:divBdr>
            </w:div>
            <w:div w:id="1821652822">
              <w:marLeft w:val="0"/>
              <w:marRight w:val="0"/>
              <w:marTop w:val="0"/>
              <w:marBottom w:val="0"/>
              <w:divBdr>
                <w:top w:val="none" w:sz="0" w:space="0" w:color="auto"/>
                <w:left w:val="none" w:sz="0" w:space="0" w:color="auto"/>
                <w:bottom w:val="none" w:sz="0" w:space="0" w:color="auto"/>
                <w:right w:val="none" w:sz="0" w:space="0" w:color="auto"/>
              </w:divBdr>
            </w:div>
            <w:div w:id="203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4618">
      <w:bodyDiv w:val="1"/>
      <w:marLeft w:val="0"/>
      <w:marRight w:val="0"/>
      <w:marTop w:val="0"/>
      <w:marBottom w:val="0"/>
      <w:divBdr>
        <w:top w:val="none" w:sz="0" w:space="0" w:color="auto"/>
        <w:left w:val="none" w:sz="0" w:space="0" w:color="auto"/>
        <w:bottom w:val="none" w:sz="0" w:space="0" w:color="auto"/>
        <w:right w:val="none" w:sz="0" w:space="0" w:color="auto"/>
      </w:divBdr>
      <w:divsChild>
        <w:div w:id="817503735">
          <w:marLeft w:val="0"/>
          <w:marRight w:val="0"/>
          <w:marTop w:val="0"/>
          <w:marBottom w:val="0"/>
          <w:divBdr>
            <w:top w:val="none" w:sz="0" w:space="0" w:color="auto"/>
            <w:left w:val="none" w:sz="0" w:space="0" w:color="auto"/>
            <w:bottom w:val="none" w:sz="0" w:space="0" w:color="auto"/>
            <w:right w:val="none" w:sz="0" w:space="0" w:color="auto"/>
          </w:divBdr>
          <w:divsChild>
            <w:div w:id="1972594299">
              <w:marLeft w:val="0"/>
              <w:marRight w:val="0"/>
              <w:marTop w:val="0"/>
              <w:marBottom w:val="0"/>
              <w:divBdr>
                <w:top w:val="none" w:sz="0" w:space="0" w:color="auto"/>
                <w:left w:val="none" w:sz="0" w:space="0" w:color="auto"/>
                <w:bottom w:val="none" w:sz="0" w:space="0" w:color="auto"/>
                <w:right w:val="none" w:sz="0" w:space="0" w:color="auto"/>
              </w:divBdr>
            </w:div>
            <w:div w:id="538586929">
              <w:marLeft w:val="0"/>
              <w:marRight w:val="0"/>
              <w:marTop w:val="0"/>
              <w:marBottom w:val="0"/>
              <w:divBdr>
                <w:top w:val="none" w:sz="0" w:space="0" w:color="auto"/>
                <w:left w:val="none" w:sz="0" w:space="0" w:color="auto"/>
                <w:bottom w:val="none" w:sz="0" w:space="0" w:color="auto"/>
                <w:right w:val="none" w:sz="0" w:space="0" w:color="auto"/>
              </w:divBdr>
            </w:div>
            <w:div w:id="14382822">
              <w:marLeft w:val="0"/>
              <w:marRight w:val="0"/>
              <w:marTop w:val="0"/>
              <w:marBottom w:val="0"/>
              <w:divBdr>
                <w:top w:val="none" w:sz="0" w:space="0" w:color="auto"/>
                <w:left w:val="none" w:sz="0" w:space="0" w:color="auto"/>
                <w:bottom w:val="none" w:sz="0" w:space="0" w:color="auto"/>
                <w:right w:val="none" w:sz="0" w:space="0" w:color="auto"/>
              </w:divBdr>
            </w:div>
            <w:div w:id="29965121">
              <w:marLeft w:val="0"/>
              <w:marRight w:val="0"/>
              <w:marTop w:val="0"/>
              <w:marBottom w:val="0"/>
              <w:divBdr>
                <w:top w:val="none" w:sz="0" w:space="0" w:color="auto"/>
                <w:left w:val="none" w:sz="0" w:space="0" w:color="auto"/>
                <w:bottom w:val="none" w:sz="0" w:space="0" w:color="auto"/>
                <w:right w:val="none" w:sz="0" w:space="0" w:color="auto"/>
              </w:divBdr>
            </w:div>
            <w:div w:id="946740036">
              <w:marLeft w:val="0"/>
              <w:marRight w:val="0"/>
              <w:marTop w:val="0"/>
              <w:marBottom w:val="0"/>
              <w:divBdr>
                <w:top w:val="none" w:sz="0" w:space="0" w:color="auto"/>
                <w:left w:val="none" w:sz="0" w:space="0" w:color="auto"/>
                <w:bottom w:val="none" w:sz="0" w:space="0" w:color="auto"/>
                <w:right w:val="none" w:sz="0" w:space="0" w:color="auto"/>
              </w:divBdr>
            </w:div>
            <w:div w:id="106781083">
              <w:marLeft w:val="0"/>
              <w:marRight w:val="0"/>
              <w:marTop w:val="0"/>
              <w:marBottom w:val="0"/>
              <w:divBdr>
                <w:top w:val="none" w:sz="0" w:space="0" w:color="auto"/>
                <w:left w:val="none" w:sz="0" w:space="0" w:color="auto"/>
                <w:bottom w:val="none" w:sz="0" w:space="0" w:color="auto"/>
                <w:right w:val="none" w:sz="0" w:space="0" w:color="auto"/>
              </w:divBdr>
            </w:div>
            <w:div w:id="764767569">
              <w:marLeft w:val="0"/>
              <w:marRight w:val="0"/>
              <w:marTop w:val="0"/>
              <w:marBottom w:val="0"/>
              <w:divBdr>
                <w:top w:val="none" w:sz="0" w:space="0" w:color="auto"/>
                <w:left w:val="none" w:sz="0" w:space="0" w:color="auto"/>
                <w:bottom w:val="none" w:sz="0" w:space="0" w:color="auto"/>
                <w:right w:val="none" w:sz="0" w:space="0" w:color="auto"/>
              </w:divBdr>
            </w:div>
            <w:div w:id="1464928204">
              <w:marLeft w:val="0"/>
              <w:marRight w:val="0"/>
              <w:marTop w:val="0"/>
              <w:marBottom w:val="0"/>
              <w:divBdr>
                <w:top w:val="none" w:sz="0" w:space="0" w:color="auto"/>
                <w:left w:val="none" w:sz="0" w:space="0" w:color="auto"/>
                <w:bottom w:val="none" w:sz="0" w:space="0" w:color="auto"/>
                <w:right w:val="none" w:sz="0" w:space="0" w:color="auto"/>
              </w:divBdr>
            </w:div>
            <w:div w:id="971133424">
              <w:marLeft w:val="0"/>
              <w:marRight w:val="0"/>
              <w:marTop w:val="0"/>
              <w:marBottom w:val="0"/>
              <w:divBdr>
                <w:top w:val="none" w:sz="0" w:space="0" w:color="auto"/>
                <w:left w:val="none" w:sz="0" w:space="0" w:color="auto"/>
                <w:bottom w:val="none" w:sz="0" w:space="0" w:color="auto"/>
                <w:right w:val="none" w:sz="0" w:space="0" w:color="auto"/>
              </w:divBdr>
            </w:div>
            <w:div w:id="1950579164">
              <w:marLeft w:val="0"/>
              <w:marRight w:val="0"/>
              <w:marTop w:val="0"/>
              <w:marBottom w:val="0"/>
              <w:divBdr>
                <w:top w:val="none" w:sz="0" w:space="0" w:color="auto"/>
                <w:left w:val="none" w:sz="0" w:space="0" w:color="auto"/>
                <w:bottom w:val="none" w:sz="0" w:space="0" w:color="auto"/>
                <w:right w:val="none" w:sz="0" w:space="0" w:color="auto"/>
              </w:divBdr>
            </w:div>
            <w:div w:id="2006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836">
      <w:bodyDiv w:val="1"/>
      <w:marLeft w:val="0"/>
      <w:marRight w:val="0"/>
      <w:marTop w:val="0"/>
      <w:marBottom w:val="0"/>
      <w:divBdr>
        <w:top w:val="none" w:sz="0" w:space="0" w:color="auto"/>
        <w:left w:val="none" w:sz="0" w:space="0" w:color="auto"/>
        <w:bottom w:val="none" w:sz="0" w:space="0" w:color="auto"/>
        <w:right w:val="none" w:sz="0" w:space="0" w:color="auto"/>
      </w:divBdr>
      <w:divsChild>
        <w:div w:id="1434281478">
          <w:marLeft w:val="0"/>
          <w:marRight w:val="0"/>
          <w:marTop w:val="0"/>
          <w:marBottom w:val="0"/>
          <w:divBdr>
            <w:top w:val="none" w:sz="0" w:space="0" w:color="auto"/>
            <w:left w:val="none" w:sz="0" w:space="0" w:color="auto"/>
            <w:bottom w:val="none" w:sz="0" w:space="0" w:color="auto"/>
            <w:right w:val="none" w:sz="0" w:space="0" w:color="auto"/>
          </w:divBdr>
          <w:divsChild>
            <w:div w:id="1023241022">
              <w:marLeft w:val="0"/>
              <w:marRight w:val="0"/>
              <w:marTop w:val="0"/>
              <w:marBottom w:val="0"/>
              <w:divBdr>
                <w:top w:val="none" w:sz="0" w:space="0" w:color="auto"/>
                <w:left w:val="none" w:sz="0" w:space="0" w:color="auto"/>
                <w:bottom w:val="none" w:sz="0" w:space="0" w:color="auto"/>
                <w:right w:val="none" w:sz="0" w:space="0" w:color="auto"/>
              </w:divBdr>
            </w:div>
            <w:div w:id="1563445907">
              <w:marLeft w:val="0"/>
              <w:marRight w:val="0"/>
              <w:marTop w:val="0"/>
              <w:marBottom w:val="0"/>
              <w:divBdr>
                <w:top w:val="none" w:sz="0" w:space="0" w:color="auto"/>
                <w:left w:val="none" w:sz="0" w:space="0" w:color="auto"/>
                <w:bottom w:val="none" w:sz="0" w:space="0" w:color="auto"/>
                <w:right w:val="none" w:sz="0" w:space="0" w:color="auto"/>
              </w:divBdr>
            </w:div>
            <w:div w:id="221604214">
              <w:marLeft w:val="0"/>
              <w:marRight w:val="0"/>
              <w:marTop w:val="0"/>
              <w:marBottom w:val="0"/>
              <w:divBdr>
                <w:top w:val="none" w:sz="0" w:space="0" w:color="auto"/>
                <w:left w:val="none" w:sz="0" w:space="0" w:color="auto"/>
                <w:bottom w:val="none" w:sz="0" w:space="0" w:color="auto"/>
                <w:right w:val="none" w:sz="0" w:space="0" w:color="auto"/>
              </w:divBdr>
            </w:div>
            <w:div w:id="135339851">
              <w:marLeft w:val="0"/>
              <w:marRight w:val="0"/>
              <w:marTop w:val="0"/>
              <w:marBottom w:val="0"/>
              <w:divBdr>
                <w:top w:val="none" w:sz="0" w:space="0" w:color="auto"/>
                <w:left w:val="none" w:sz="0" w:space="0" w:color="auto"/>
                <w:bottom w:val="none" w:sz="0" w:space="0" w:color="auto"/>
                <w:right w:val="none" w:sz="0" w:space="0" w:color="auto"/>
              </w:divBdr>
            </w:div>
            <w:div w:id="12148575">
              <w:marLeft w:val="0"/>
              <w:marRight w:val="0"/>
              <w:marTop w:val="0"/>
              <w:marBottom w:val="0"/>
              <w:divBdr>
                <w:top w:val="none" w:sz="0" w:space="0" w:color="auto"/>
                <w:left w:val="none" w:sz="0" w:space="0" w:color="auto"/>
                <w:bottom w:val="none" w:sz="0" w:space="0" w:color="auto"/>
                <w:right w:val="none" w:sz="0" w:space="0" w:color="auto"/>
              </w:divBdr>
            </w:div>
            <w:div w:id="1637756727">
              <w:marLeft w:val="0"/>
              <w:marRight w:val="0"/>
              <w:marTop w:val="0"/>
              <w:marBottom w:val="0"/>
              <w:divBdr>
                <w:top w:val="none" w:sz="0" w:space="0" w:color="auto"/>
                <w:left w:val="none" w:sz="0" w:space="0" w:color="auto"/>
                <w:bottom w:val="none" w:sz="0" w:space="0" w:color="auto"/>
                <w:right w:val="none" w:sz="0" w:space="0" w:color="auto"/>
              </w:divBdr>
            </w:div>
            <w:div w:id="1494563835">
              <w:marLeft w:val="0"/>
              <w:marRight w:val="0"/>
              <w:marTop w:val="0"/>
              <w:marBottom w:val="0"/>
              <w:divBdr>
                <w:top w:val="none" w:sz="0" w:space="0" w:color="auto"/>
                <w:left w:val="none" w:sz="0" w:space="0" w:color="auto"/>
                <w:bottom w:val="none" w:sz="0" w:space="0" w:color="auto"/>
                <w:right w:val="none" w:sz="0" w:space="0" w:color="auto"/>
              </w:divBdr>
            </w:div>
            <w:div w:id="460652870">
              <w:marLeft w:val="0"/>
              <w:marRight w:val="0"/>
              <w:marTop w:val="0"/>
              <w:marBottom w:val="0"/>
              <w:divBdr>
                <w:top w:val="none" w:sz="0" w:space="0" w:color="auto"/>
                <w:left w:val="none" w:sz="0" w:space="0" w:color="auto"/>
                <w:bottom w:val="none" w:sz="0" w:space="0" w:color="auto"/>
                <w:right w:val="none" w:sz="0" w:space="0" w:color="auto"/>
              </w:divBdr>
            </w:div>
            <w:div w:id="1698461354">
              <w:marLeft w:val="0"/>
              <w:marRight w:val="0"/>
              <w:marTop w:val="0"/>
              <w:marBottom w:val="0"/>
              <w:divBdr>
                <w:top w:val="none" w:sz="0" w:space="0" w:color="auto"/>
                <w:left w:val="none" w:sz="0" w:space="0" w:color="auto"/>
                <w:bottom w:val="none" w:sz="0" w:space="0" w:color="auto"/>
                <w:right w:val="none" w:sz="0" w:space="0" w:color="auto"/>
              </w:divBdr>
            </w:div>
            <w:div w:id="107551371">
              <w:marLeft w:val="0"/>
              <w:marRight w:val="0"/>
              <w:marTop w:val="0"/>
              <w:marBottom w:val="0"/>
              <w:divBdr>
                <w:top w:val="none" w:sz="0" w:space="0" w:color="auto"/>
                <w:left w:val="none" w:sz="0" w:space="0" w:color="auto"/>
                <w:bottom w:val="none" w:sz="0" w:space="0" w:color="auto"/>
                <w:right w:val="none" w:sz="0" w:space="0" w:color="auto"/>
              </w:divBdr>
            </w:div>
            <w:div w:id="1465006516">
              <w:marLeft w:val="0"/>
              <w:marRight w:val="0"/>
              <w:marTop w:val="0"/>
              <w:marBottom w:val="0"/>
              <w:divBdr>
                <w:top w:val="none" w:sz="0" w:space="0" w:color="auto"/>
                <w:left w:val="none" w:sz="0" w:space="0" w:color="auto"/>
                <w:bottom w:val="none" w:sz="0" w:space="0" w:color="auto"/>
                <w:right w:val="none" w:sz="0" w:space="0" w:color="auto"/>
              </w:divBdr>
            </w:div>
            <w:div w:id="1418936589">
              <w:marLeft w:val="0"/>
              <w:marRight w:val="0"/>
              <w:marTop w:val="0"/>
              <w:marBottom w:val="0"/>
              <w:divBdr>
                <w:top w:val="none" w:sz="0" w:space="0" w:color="auto"/>
                <w:left w:val="none" w:sz="0" w:space="0" w:color="auto"/>
                <w:bottom w:val="none" w:sz="0" w:space="0" w:color="auto"/>
                <w:right w:val="none" w:sz="0" w:space="0" w:color="auto"/>
              </w:divBdr>
            </w:div>
            <w:div w:id="527522150">
              <w:marLeft w:val="0"/>
              <w:marRight w:val="0"/>
              <w:marTop w:val="0"/>
              <w:marBottom w:val="0"/>
              <w:divBdr>
                <w:top w:val="none" w:sz="0" w:space="0" w:color="auto"/>
                <w:left w:val="none" w:sz="0" w:space="0" w:color="auto"/>
                <w:bottom w:val="none" w:sz="0" w:space="0" w:color="auto"/>
                <w:right w:val="none" w:sz="0" w:space="0" w:color="auto"/>
              </w:divBdr>
            </w:div>
            <w:div w:id="1149205085">
              <w:marLeft w:val="0"/>
              <w:marRight w:val="0"/>
              <w:marTop w:val="0"/>
              <w:marBottom w:val="0"/>
              <w:divBdr>
                <w:top w:val="none" w:sz="0" w:space="0" w:color="auto"/>
                <w:left w:val="none" w:sz="0" w:space="0" w:color="auto"/>
                <w:bottom w:val="none" w:sz="0" w:space="0" w:color="auto"/>
                <w:right w:val="none" w:sz="0" w:space="0" w:color="auto"/>
              </w:divBdr>
            </w:div>
            <w:div w:id="2138524558">
              <w:marLeft w:val="0"/>
              <w:marRight w:val="0"/>
              <w:marTop w:val="0"/>
              <w:marBottom w:val="0"/>
              <w:divBdr>
                <w:top w:val="none" w:sz="0" w:space="0" w:color="auto"/>
                <w:left w:val="none" w:sz="0" w:space="0" w:color="auto"/>
                <w:bottom w:val="none" w:sz="0" w:space="0" w:color="auto"/>
                <w:right w:val="none" w:sz="0" w:space="0" w:color="auto"/>
              </w:divBdr>
            </w:div>
            <w:div w:id="408698053">
              <w:marLeft w:val="0"/>
              <w:marRight w:val="0"/>
              <w:marTop w:val="0"/>
              <w:marBottom w:val="0"/>
              <w:divBdr>
                <w:top w:val="none" w:sz="0" w:space="0" w:color="auto"/>
                <w:left w:val="none" w:sz="0" w:space="0" w:color="auto"/>
                <w:bottom w:val="none" w:sz="0" w:space="0" w:color="auto"/>
                <w:right w:val="none" w:sz="0" w:space="0" w:color="auto"/>
              </w:divBdr>
            </w:div>
            <w:div w:id="2078815612">
              <w:marLeft w:val="0"/>
              <w:marRight w:val="0"/>
              <w:marTop w:val="0"/>
              <w:marBottom w:val="0"/>
              <w:divBdr>
                <w:top w:val="none" w:sz="0" w:space="0" w:color="auto"/>
                <w:left w:val="none" w:sz="0" w:space="0" w:color="auto"/>
                <w:bottom w:val="none" w:sz="0" w:space="0" w:color="auto"/>
                <w:right w:val="none" w:sz="0" w:space="0" w:color="auto"/>
              </w:divBdr>
            </w:div>
            <w:div w:id="19332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9677">
      <w:bodyDiv w:val="1"/>
      <w:marLeft w:val="0"/>
      <w:marRight w:val="0"/>
      <w:marTop w:val="0"/>
      <w:marBottom w:val="0"/>
      <w:divBdr>
        <w:top w:val="none" w:sz="0" w:space="0" w:color="auto"/>
        <w:left w:val="none" w:sz="0" w:space="0" w:color="auto"/>
        <w:bottom w:val="none" w:sz="0" w:space="0" w:color="auto"/>
        <w:right w:val="none" w:sz="0" w:space="0" w:color="auto"/>
      </w:divBdr>
      <w:divsChild>
        <w:div w:id="2020887451">
          <w:marLeft w:val="0"/>
          <w:marRight w:val="0"/>
          <w:marTop w:val="0"/>
          <w:marBottom w:val="225"/>
          <w:divBdr>
            <w:top w:val="none" w:sz="0" w:space="0" w:color="auto"/>
            <w:left w:val="none" w:sz="0" w:space="0" w:color="auto"/>
            <w:bottom w:val="none" w:sz="0" w:space="0" w:color="auto"/>
            <w:right w:val="none" w:sz="0" w:space="0" w:color="auto"/>
          </w:divBdr>
        </w:div>
      </w:divsChild>
    </w:div>
    <w:div w:id="1311057956">
      <w:bodyDiv w:val="1"/>
      <w:marLeft w:val="0"/>
      <w:marRight w:val="0"/>
      <w:marTop w:val="0"/>
      <w:marBottom w:val="0"/>
      <w:divBdr>
        <w:top w:val="none" w:sz="0" w:space="0" w:color="auto"/>
        <w:left w:val="none" w:sz="0" w:space="0" w:color="auto"/>
        <w:bottom w:val="none" w:sz="0" w:space="0" w:color="auto"/>
        <w:right w:val="none" w:sz="0" w:space="0" w:color="auto"/>
      </w:divBdr>
      <w:divsChild>
        <w:div w:id="2080705679">
          <w:marLeft w:val="0"/>
          <w:marRight w:val="0"/>
          <w:marTop w:val="0"/>
          <w:marBottom w:val="0"/>
          <w:divBdr>
            <w:top w:val="none" w:sz="0" w:space="0" w:color="auto"/>
            <w:left w:val="none" w:sz="0" w:space="0" w:color="auto"/>
            <w:bottom w:val="none" w:sz="0" w:space="0" w:color="auto"/>
            <w:right w:val="none" w:sz="0" w:space="0" w:color="auto"/>
          </w:divBdr>
          <w:divsChild>
            <w:div w:id="78523262">
              <w:marLeft w:val="0"/>
              <w:marRight w:val="0"/>
              <w:marTop w:val="0"/>
              <w:marBottom w:val="0"/>
              <w:divBdr>
                <w:top w:val="none" w:sz="0" w:space="0" w:color="auto"/>
                <w:left w:val="none" w:sz="0" w:space="0" w:color="auto"/>
                <w:bottom w:val="none" w:sz="0" w:space="0" w:color="auto"/>
                <w:right w:val="none" w:sz="0" w:space="0" w:color="auto"/>
              </w:divBdr>
            </w:div>
            <w:div w:id="251089680">
              <w:marLeft w:val="0"/>
              <w:marRight w:val="0"/>
              <w:marTop w:val="0"/>
              <w:marBottom w:val="0"/>
              <w:divBdr>
                <w:top w:val="none" w:sz="0" w:space="0" w:color="auto"/>
                <w:left w:val="none" w:sz="0" w:space="0" w:color="auto"/>
                <w:bottom w:val="none" w:sz="0" w:space="0" w:color="auto"/>
                <w:right w:val="none" w:sz="0" w:space="0" w:color="auto"/>
              </w:divBdr>
            </w:div>
            <w:div w:id="975793836">
              <w:marLeft w:val="0"/>
              <w:marRight w:val="0"/>
              <w:marTop w:val="0"/>
              <w:marBottom w:val="0"/>
              <w:divBdr>
                <w:top w:val="none" w:sz="0" w:space="0" w:color="auto"/>
                <w:left w:val="none" w:sz="0" w:space="0" w:color="auto"/>
                <w:bottom w:val="none" w:sz="0" w:space="0" w:color="auto"/>
                <w:right w:val="none" w:sz="0" w:space="0" w:color="auto"/>
              </w:divBdr>
            </w:div>
            <w:div w:id="1956591520">
              <w:marLeft w:val="0"/>
              <w:marRight w:val="0"/>
              <w:marTop w:val="0"/>
              <w:marBottom w:val="0"/>
              <w:divBdr>
                <w:top w:val="none" w:sz="0" w:space="0" w:color="auto"/>
                <w:left w:val="none" w:sz="0" w:space="0" w:color="auto"/>
                <w:bottom w:val="none" w:sz="0" w:space="0" w:color="auto"/>
                <w:right w:val="none" w:sz="0" w:space="0" w:color="auto"/>
              </w:divBdr>
            </w:div>
            <w:div w:id="236549866">
              <w:marLeft w:val="0"/>
              <w:marRight w:val="0"/>
              <w:marTop w:val="0"/>
              <w:marBottom w:val="0"/>
              <w:divBdr>
                <w:top w:val="none" w:sz="0" w:space="0" w:color="auto"/>
                <w:left w:val="none" w:sz="0" w:space="0" w:color="auto"/>
                <w:bottom w:val="none" w:sz="0" w:space="0" w:color="auto"/>
                <w:right w:val="none" w:sz="0" w:space="0" w:color="auto"/>
              </w:divBdr>
            </w:div>
            <w:div w:id="353583518">
              <w:marLeft w:val="0"/>
              <w:marRight w:val="0"/>
              <w:marTop w:val="0"/>
              <w:marBottom w:val="0"/>
              <w:divBdr>
                <w:top w:val="none" w:sz="0" w:space="0" w:color="auto"/>
                <w:left w:val="none" w:sz="0" w:space="0" w:color="auto"/>
                <w:bottom w:val="none" w:sz="0" w:space="0" w:color="auto"/>
                <w:right w:val="none" w:sz="0" w:space="0" w:color="auto"/>
              </w:divBdr>
            </w:div>
            <w:div w:id="1571304671">
              <w:marLeft w:val="0"/>
              <w:marRight w:val="0"/>
              <w:marTop w:val="0"/>
              <w:marBottom w:val="0"/>
              <w:divBdr>
                <w:top w:val="none" w:sz="0" w:space="0" w:color="auto"/>
                <w:left w:val="none" w:sz="0" w:space="0" w:color="auto"/>
                <w:bottom w:val="none" w:sz="0" w:space="0" w:color="auto"/>
                <w:right w:val="none" w:sz="0" w:space="0" w:color="auto"/>
              </w:divBdr>
            </w:div>
            <w:div w:id="1771857487">
              <w:marLeft w:val="0"/>
              <w:marRight w:val="0"/>
              <w:marTop w:val="0"/>
              <w:marBottom w:val="0"/>
              <w:divBdr>
                <w:top w:val="none" w:sz="0" w:space="0" w:color="auto"/>
                <w:left w:val="none" w:sz="0" w:space="0" w:color="auto"/>
                <w:bottom w:val="none" w:sz="0" w:space="0" w:color="auto"/>
                <w:right w:val="none" w:sz="0" w:space="0" w:color="auto"/>
              </w:divBdr>
            </w:div>
            <w:div w:id="425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3217">
      <w:bodyDiv w:val="1"/>
      <w:marLeft w:val="0"/>
      <w:marRight w:val="0"/>
      <w:marTop w:val="0"/>
      <w:marBottom w:val="0"/>
      <w:divBdr>
        <w:top w:val="none" w:sz="0" w:space="0" w:color="auto"/>
        <w:left w:val="none" w:sz="0" w:space="0" w:color="auto"/>
        <w:bottom w:val="none" w:sz="0" w:space="0" w:color="auto"/>
        <w:right w:val="none" w:sz="0" w:space="0" w:color="auto"/>
      </w:divBdr>
      <w:divsChild>
        <w:div w:id="1720979155">
          <w:marLeft w:val="0"/>
          <w:marRight w:val="0"/>
          <w:marTop w:val="0"/>
          <w:marBottom w:val="0"/>
          <w:divBdr>
            <w:top w:val="none" w:sz="0" w:space="0" w:color="auto"/>
            <w:left w:val="none" w:sz="0" w:space="0" w:color="auto"/>
            <w:bottom w:val="none" w:sz="0" w:space="0" w:color="auto"/>
            <w:right w:val="none" w:sz="0" w:space="0" w:color="auto"/>
          </w:divBdr>
          <w:divsChild>
            <w:div w:id="2080126038">
              <w:marLeft w:val="0"/>
              <w:marRight w:val="0"/>
              <w:marTop w:val="0"/>
              <w:marBottom w:val="0"/>
              <w:divBdr>
                <w:top w:val="none" w:sz="0" w:space="0" w:color="auto"/>
                <w:left w:val="none" w:sz="0" w:space="0" w:color="auto"/>
                <w:bottom w:val="none" w:sz="0" w:space="0" w:color="auto"/>
                <w:right w:val="none" w:sz="0" w:space="0" w:color="auto"/>
              </w:divBdr>
            </w:div>
            <w:div w:id="1714192150">
              <w:marLeft w:val="0"/>
              <w:marRight w:val="0"/>
              <w:marTop w:val="0"/>
              <w:marBottom w:val="0"/>
              <w:divBdr>
                <w:top w:val="none" w:sz="0" w:space="0" w:color="auto"/>
                <w:left w:val="none" w:sz="0" w:space="0" w:color="auto"/>
                <w:bottom w:val="none" w:sz="0" w:space="0" w:color="auto"/>
                <w:right w:val="none" w:sz="0" w:space="0" w:color="auto"/>
              </w:divBdr>
            </w:div>
            <w:div w:id="752631392">
              <w:marLeft w:val="0"/>
              <w:marRight w:val="0"/>
              <w:marTop w:val="0"/>
              <w:marBottom w:val="0"/>
              <w:divBdr>
                <w:top w:val="none" w:sz="0" w:space="0" w:color="auto"/>
                <w:left w:val="none" w:sz="0" w:space="0" w:color="auto"/>
                <w:bottom w:val="none" w:sz="0" w:space="0" w:color="auto"/>
                <w:right w:val="none" w:sz="0" w:space="0" w:color="auto"/>
              </w:divBdr>
            </w:div>
            <w:div w:id="345258325">
              <w:marLeft w:val="0"/>
              <w:marRight w:val="0"/>
              <w:marTop w:val="0"/>
              <w:marBottom w:val="0"/>
              <w:divBdr>
                <w:top w:val="none" w:sz="0" w:space="0" w:color="auto"/>
                <w:left w:val="none" w:sz="0" w:space="0" w:color="auto"/>
                <w:bottom w:val="none" w:sz="0" w:space="0" w:color="auto"/>
                <w:right w:val="none" w:sz="0" w:space="0" w:color="auto"/>
              </w:divBdr>
            </w:div>
            <w:div w:id="2085688329">
              <w:marLeft w:val="0"/>
              <w:marRight w:val="0"/>
              <w:marTop w:val="0"/>
              <w:marBottom w:val="0"/>
              <w:divBdr>
                <w:top w:val="none" w:sz="0" w:space="0" w:color="auto"/>
                <w:left w:val="none" w:sz="0" w:space="0" w:color="auto"/>
                <w:bottom w:val="none" w:sz="0" w:space="0" w:color="auto"/>
                <w:right w:val="none" w:sz="0" w:space="0" w:color="auto"/>
              </w:divBdr>
            </w:div>
            <w:div w:id="678775938">
              <w:marLeft w:val="0"/>
              <w:marRight w:val="0"/>
              <w:marTop w:val="0"/>
              <w:marBottom w:val="0"/>
              <w:divBdr>
                <w:top w:val="none" w:sz="0" w:space="0" w:color="auto"/>
                <w:left w:val="none" w:sz="0" w:space="0" w:color="auto"/>
                <w:bottom w:val="none" w:sz="0" w:space="0" w:color="auto"/>
                <w:right w:val="none" w:sz="0" w:space="0" w:color="auto"/>
              </w:divBdr>
            </w:div>
            <w:div w:id="616523125">
              <w:marLeft w:val="0"/>
              <w:marRight w:val="0"/>
              <w:marTop w:val="0"/>
              <w:marBottom w:val="0"/>
              <w:divBdr>
                <w:top w:val="none" w:sz="0" w:space="0" w:color="auto"/>
                <w:left w:val="none" w:sz="0" w:space="0" w:color="auto"/>
                <w:bottom w:val="none" w:sz="0" w:space="0" w:color="auto"/>
                <w:right w:val="none" w:sz="0" w:space="0" w:color="auto"/>
              </w:divBdr>
            </w:div>
            <w:div w:id="1692027090">
              <w:marLeft w:val="0"/>
              <w:marRight w:val="0"/>
              <w:marTop w:val="0"/>
              <w:marBottom w:val="0"/>
              <w:divBdr>
                <w:top w:val="none" w:sz="0" w:space="0" w:color="auto"/>
                <w:left w:val="none" w:sz="0" w:space="0" w:color="auto"/>
                <w:bottom w:val="none" w:sz="0" w:space="0" w:color="auto"/>
                <w:right w:val="none" w:sz="0" w:space="0" w:color="auto"/>
              </w:divBdr>
            </w:div>
            <w:div w:id="1262569173">
              <w:marLeft w:val="0"/>
              <w:marRight w:val="0"/>
              <w:marTop w:val="0"/>
              <w:marBottom w:val="0"/>
              <w:divBdr>
                <w:top w:val="none" w:sz="0" w:space="0" w:color="auto"/>
                <w:left w:val="none" w:sz="0" w:space="0" w:color="auto"/>
                <w:bottom w:val="none" w:sz="0" w:space="0" w:color="auto"/>
                <w:right w:val="none" w:sz="0" w:space="0" w:color="auto"/>
              </w:divBdr>
            </w:div>
            <w:div w:id="21372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9754">
      <w:bodyDiv w:val="1"/>
      <w:marLeft w:val="0"/>
      <w:marRight w:val="0"/>
      <w:marTop w:val="0"/>
      <w:marBottom w:val="0"/>
      <w:divBdr>
        <w:top w:val="none" w:sz="0" w:space="0" w:color="auto"/>
        <w:left w:val="none" w:sz="0" w:space="0" w:color="auto"/>
        <w:bottom w:val="none" w:sz="0" w:space="0" w:color="auto"/>
        <w:right w:val="none" w:sz="0" w:space="0" w:color="auto"/>
      </w:divBdr>
      <w:divsChild>
        <w:div w:id="978535758">
          <w:marLeft w:val="0"/>
          <w:marRight w:val="0"/>
          <w:marTop w:val="0"/>
          <w:marBottom w:val="0"/>
          <w:divBdr>
            <w:top w:val="none" w:sz="0" w:space="0" w:color="auto"/>
            <w:left w:val="none" w:sz="0" w:space="0" w:color="auto"/>
            <w:bottom w:val="none" w:sz="0" w:space="0" w:color="auto"/>
            <w:right w:val="none" w:sz="0" w:space="0" w:color="auto"/>
          </w:divBdr>
          <w:divsChild>
            <w:div w:id="330832709">
              <w:marLeft w:val="0"/>
              <w:marRight w:val="0"/>
              <w:marTop w:val="0"/>
              <w:marBottom w:val="0"/>
              <w:divBdr>
                <w:top w:val="none" w:sz="0" w:space="0" w:color="auto"/>
                <w:left w:val="none" w:sz="0" w:space="0" w:color="auto"/>
                <w:bottom w:val="none" w:sz="0" w:space="0" w:color="auto"/>
                <w:right w:val="none" w:sz="0" w:space="0" w:color="auto"/>
              </w:divBdr>
            </w:div>
            <w:div w:id="1161384630">
              <w:marLeft w:val="0"/>
              <w:marRight w:val="0"/>
              <w:marTop w:val="0"/>
              <w:marBottom w:val="0"/>
              <w:divBdr>
                <w:top w:val="none" w:sz="0" w:space="0" w:color="auto"/>
                <w:left w:val="none" w:sz="0" w:space="0" w:color="auto"/>
                <w:bottom w:val="none" w:sz="0" w:space="0" w:color="auto"/>
                <w:right w:val="none" w:sz="0" w:space="0" w:color="auto"/>
              </w:divBdr>
            </w:div>
            <w:div w:id="1100106067">
              <w:marLeft w:val="0"/>
              <w:marRight w:val="0"/>
              <w:marTop w:val="0"/>
              <w:marBottom w:val="0"/>
              <w:divBdr>
                <w:top w:val="none" w:sz="0" w:space="0" w:color="auto"/>
                <w:left w:val="none" w:sz="0" w:space="0" w:color="auto"/>
                <w:bottom w:val="none" w:sz="0" w:space="0" w:color="auto"/>
                <w:right w:val="none" w:sz="0" w:space="0" w:color="auto"/>
              </w:divBdr>
            </w:div>
            <w:div w:id="181481758">
              <w:marLeft w:val="0"/>
              <w:marRight w:val="0"/>
              <w:marTop w:val="0"/>
              <w:marBottom w:val="0"/>
              <w:divBdr>
                <w:top w:val="none" w:sz="0" w:space="0" w:color="auto"/>
                <w:left w:val="none" w:sz="0" w:space="0" w:color="auto"/>
                <w:bottom w:val="none" w:sz="0" w:space="0" w:color="auto"/>
                <w:right w:val="none" w:sz="0" w:space="0" w:color="auto"/>
              </w:divBdr>
            </w:div>
            <w:div w:id="1710714812">
              <w:marLeft w:val="0"/>
              <w:marRight w:val="0"/>
              <w:marTop w:val="0"/>
              <w:marBottom w:val="0"/>
              <w:divBdr>
                <w:top w:val="none" w:sz="0" w:space="0" w:color="auto"/>
                <w:left w:val="none" w:sz="0" w:space="0" w:color="auto"/>
                <w:bottom w:val="none" w:sz="0" w:space="0" w:color="auto"/>
                <w:right w:val="none" w:sz="0" w:space="0" w:color="auto"/>
              </w:divBdr>
            </w:div>
            <w:div w:id="844903792">
              <w:marLeft w:val="0"/>
              <w:marRight w:val="0"/>
              <w:marTop w:val="0"/>
              <w:marBottom w:val="0"/>
              <w:divBdr>
                <w:top w:val="none" w:sz="0" w:space="0" w:color="auto"/>
                <w:left w:val="none" w:sz="0" w:space="0" w:color="auto"/>
                <w:bottom w:val="none" w:sz="0" w:space="0" w:color="auto"/>
                <w:right w:val="none" w:sz="0" w:space="0" w:color="auto"/>
              </w:divBdr>
            </w:div>
            <w:div w:id="884637402">
              <w:marLeft w:val="0"/>
              <w:marRight w:val="0"/>
              <w:marTop w:val="0"/>
              <w:marBottom w:val="0"/>
              <w:divBdr>
                <w:top w:val="none" w:sz="0" w:space="0" w:color="auto"/>
                <w:left w:val="none" w:sz="0" w:space="0" w:color="auto"/>
                <w:bottom w:val="none" w:sz="0" w:space="0" w:color="auto"/>
                <w:right w:val="none" w:sz="0" w:space="0" w:color="auto"/>
              </w:divBdr>
            </w:div>
            <w:div w:id="230508451">
              <w:marLeft w:val="0"/>
              <w:marRight w:val="0"/>
              <w:marTop w:val="0"/>
              <w:marBottom w:val="0"/>
              <w:divBdr>
                <w:top w:val="none" w:sz="0" w:space="0" w:color="auto"/>
                <w:left w:val="none" w:sz="0" w:space="0" w:color="auto"/>
                <w:bottom w:val="none" w:sz="0" w:space="0" w:color="auto"/>
                <w:right w:val="none" w:sz="0" w:space="0" w:color="auto"/>
              </w:divBdr>
            </w:div>
            <w:div w:id="1349871198">
              <w:marLeft w:val="0"/>
              <w:marRight w:val="0"/>
              <w:marTop w:val="0"/>
              <w:marBottom w:val="0"/>
              <w:divBdr>
                <w:top w:val="none" w:sz="0" w:space="0" w:color="auto"/>
                <w:left w:val="none" w:sz="0" w:space="0" w:color="auto"/>
                <w:bottom w:val="none" w:sz="0" w:space="0" w:color="auto"/>
                <w:right w:val="none" w:sz="0" w:space="0" w:color="auto"/>
              </w:divBdr>
            </w:div>
            <w:div w:id="1023241317">
              <w:marLeft w:val="0"/>
              <w:marRight w:val="0"/>
              <w:marTop w:val="0"/>
              <w:marBottom w:val="0"/>
              <w:divBdr>
                <w:top w:val="none" w:sz="0" w:space="0" w:color="auto"/>
                <w:left w:val="none" w:sz="0" w:space="0" w:color="auto"/>
                <w:bottom w:val="none" w:sz="0" w:space="0" w:color="auto"/>
                <w:right w:val="none" w:sz="0" w:space="0" w:color="auto"/>
              </w:divBdr>
            </w:div>
            <w:div w:id="324238742">
              <w:marLeft w:val="0"/>
              <w:marRight w:val="0"/>
              <w:marTop w:val="0"/>
              <w:marBottom w:val="0"/>
              <w:divBdr>
                <w:top w:val="none" w:sz="0" w:space="0" w:color="auto"/>
                <w:left w:val="none" w:sz="0" w:space="0" w:color="auto"/>
                <w:bottom w:val="none" w:sz="0" w:space="0" w:color="auto"/>
                <w:right w:val="none" w:sz="0" w:space="0" w:color="auto"/>
              </w:divBdr>
            </w:div>
            <w:div w:id="415057822">
              <w:marLeft w:val="0"/>
              <w:marRight w:val="0"/>
              <w:marTop w:val="0"/>
              <w:marBottom w:val="0"/>
              <w:divBdr>
                <w:top w:val="none" w:sz="0" w:space="0" w:color="auto"/>
                <w:left w:val="none" w:sz="0" w:space="0" w:color="auto"/>
                <w:bottom w:val="none" w:sz="0" w:space="0" w:color="auto"/>
                <w:right w:val="none" w:sz="0" w:space="0" w:color="auto"/>
              </w:divBdr>
            </w:div>
            <w:div w:id="447512471">
              <w:marLeft w:val="0"/>
              <w:marRight w:val="0"/>
              <w:marTop w:val="0"/>
              <w:marBottom w:val="0"/>
              <w:divBdr>
                <w:top w:val="none" w:sz="0" w:space="0" w:color="auto"/>
                <w:left w:val="none" w:sz="0" w:space="0" w:color="auto"/>
                <w:bottom w:val="none" w:sz="0" w:space="0" w:color="auto"/>
                <w:right w:val="none" w:sz="0" w:space="0" w:color="auto"/>
              </w:divBdr>
            </w:div>
            <w:div w:id="1843470856">
              <w:marLeft w:val="0"/>
              <w:marRight w:val="0"/>
              <w:marTop w:val="0"/>
              <w:marBottom w:val="0"/>
              <w:divBdr>
                <w:top w:val="none" w:sz="0" w:space="0" w:color="auto"/>
                <w:left w:val="none" w:sz="0" w:space="0" w:color="auto"/>
                <w:bottom w:val="none" w:sz="0" w:space="0" w:color="auto"/>
                <w:right w:val="none" w:sz="0" w:space="0" w:color="auto"/>
              </w:divBdr>
            </w:div>
            <w:div w:id="224684244">
              <w:marLeft w:val="0"/>
              <w:marRight w:val="0"/>
              <w:marTop w:val="0"/>
              <w:marBottom w:val="0"/>
              <w:divBdr>
                <w:top w:val="none" w:sz="0" w:space="0" w:color="auto"/>
                <w:left w:val="none" w:sz="0" w:space="0" w:color="auto"/>
                <w:bottom w:val="none" w:sz="0" w:space="0" w:color="auto"/>
                <w:right w:val="none" w:sz="0" w:space="0" w:color="auto"/>
              </w:divBdr>
            </w:div>
            <w:div w:id="998460560">
              <w:marLeft w:val="0"/>
              <w:marRight w:val="0"/>
              <w:marTop w:val="0"/>
              <w:marBottom w:val="0"/>
              <w:divBdr>
                <w:top w:val="none" w:sz="0" w:space="0" w:color="auto"/>
                <w:left w:val="none" w:sz="0" w:space="0" w:color="auto"/>
                <w:bottom w:val="none" w:sz="0" w:space="0" w:color="auto"/>
                <w:right w:val="none" w:sz="0" w:space="0" w:color="auto"/>
              </w:divBdr>
            </w:div>
            <w:div w:id="1506940009">
              <w:marLeft w:val="0"/>
              <w:marRight w:val="0"/>
              <w:marTop w:val="0"/>
              <w:marBottom w:val="0"/>
              <w:divBdr>
                <w:top w:val="none" w:sz="0" w:space="0" w:color="auto"/>
                <w:left w:val="none" w:sz="0" w:space="0" w:color="auto"/>
                <w:bottom w:val="none" w:sz="0" w:space="0" w:color="auto"/>
                <w:right w:val="none" w:sz="0" w:space="0" w:color="auto"/>
              </w:divBdr>
            </w:div>
            <w:div w:id="276958759">
              <w:marLeft w:val="0"/>
              <w:marRight w:val="0"/>
              <w:marTop w:val="0"/>
              <w:marBottom w:val="0"/>
              <w:divBdr>
                <w:top w:val="none" w:sz="0" w:space="0" w:color="auto"/>
                <w:left w:val="none" w:sz="0" w:space="0" w:color="auto"/>
                <w:bottom w:val="none" w:sz="0" w:space="0" w:color="auto"/>
                <w:right w:val="none" w:sz="0" w:space="0" w:color="auto"/>
              </w:divBdr>
            </w:div>
            <w:div w:id="85226374">
              <w:marLeft w:val="0"/>
              <w:marRight w:val="0"/>
              <w:marTop w:val="0"/>
              <w:marBottom w:val="0"/>
              <w:divBdr>
                <w:top w:val="none" w:sz="0" w:space="0" w:color="auto"/>
                <w:left w:val="none" w:sz="0" w:space="0" w:color="auto"/>
                <w:bottom w:val="none" w:sz="0" w:space="0" w:color="auto"/>
                <w:right w:val="none" w:sz="0" w:space="0" w:color="auto"/>
              </w:divBdr>
            </w:div>
            <w:div w:id="36635365">
              <w:marLeft w:val="0"/>
              <w:marRight w:val="0"/>
              <w:marTop w:val="0"/>
              <w:marBottom w:val="0"/>
              <w:divBdr>
                <w:top w:val="none" w:sz="0" w:space="0" w:color="auto"/>
                <w:left w:val="none" w:sz="0" w:space="0" w:color="auto"/>
                <w:bottom w:val="none" w:sz="0" w:space="0" w:color="auto"/>
                <w:right w:val="none" w:sz="0" w:space="0" w:color="auto"/>
              </w:divBdr>
            </w:div>
            <w:div w:id="436025803">
              <w:marLeft w:val="0"/>
              <w:marRight w:val="0"/>
              <w:marTop w:val="0"/>
              <w:marBottom w:val="0"/>
              <w:divBdr>
                <w:top w:val="none" w:sz="0" w:space="0" w:color="auto"/>
                <w:left w:val="none" w:sz="0" w:space="0" w:color="auto"/>
                <w:bottom w:val="none" w:sz="0" w:space="0" w:color="auto"/>
                <w:right w:val="none" w:sz="0" w:space="0" w:color="auto"/>
              </w:divBdr>
            </w:div>
            <w:div w:id="10629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018">
      <w:bodyDiv w:val="1"/>
      <w:marLeft w:val="0"/>
      <w:marRight w:val="0"/>
      <w:marTop w:val="0"/>
      <w:marBottom w:val="0"/>
      <w:divBdr>
        <w:top w:val="none" w:sz="0" w:space="0" w:color="auto"/>
        <w:left w:val="none" w:sz="0" w:space="0" w:color="auto"/>
        <w:bottom w:val="none" w:sz="0" w:space="0" w:color="auto"/>
        <w:right w:val="none" w:sz="0" w:space="0" w:color="auto"/>
      </w:divBdr>
      <w:divsChild>
        <w:div w:id="1345397525">
          <w:marLeft w:val="0"/>
          <w:marRight w:val="0"/>
          <w:marTop w:val="0"/>
          <w:marBottom w:val="0"/>
          <w:divBdr>
            <w:top w:val="none" w:sz="0" w:space="0" w:color="auto"/>
            <w:left w:val="none" w:sz="0" w:space="0" w:color="auto"/>
            <w:bottom w:val="none" w:sz="0" w:space="0" w:color="auto"/>
            <w:right w:val="none" w:sz="0" w:space="0" w:color="auto"/>
          </w:divBdr>
          <w:divsChild>
            <w:div w:id="887378943">
              <w:marLeft w:val="0"/>
              <w:marRight w:val="0"/>
              <w:marTop w:val="0"/>
              <w:marBottom w:val="0"/>
              <w:divBdr>
                <w:top w:val="none" w:sz="0" w:space="0" w:color="auto"/>
                <w:left w:val="none" w:sz="0" w:space="0" w:color="auto"/>
                <w:bottom w:val="none" w:sz="0" w:space="0" w:color="auto"/>
                <w:right w:val="none" w:sz="0" w:space="0" w:color="auto"/>
              </w:divBdr>
            </w:div>
            <w:div w:id="1974014874">
              <w:marLeft w:val="0"/>
              <w:marRight w:val="0"/>
              <w:marTop w:val="0"/>
              <w:marBottom w:val="0"/>
              <w:divBdr>
                <w:top w:val="none" w:sz="0" w:space="0" w:color="auto"/>
                <w:left w:val="none" w:sz="0" w:space="0" w:color="auto"/>
                <w:bottom w:val="none" w:sz="0" w:space="0" w:color="auto"/>
                <w:right w:val="none" w:sz="0" w:space="0" w:color="auto"/>
              </w:divBdr>
            </w:div>
            <w:div w:id="132531780">
              <w:marLeft w:val="0"/>
              <w:marRight w:val="0"/>
              <w:marTop w:val="0"/>
              <w:marBottom w:val="0"/>
              <w:divBdr>
                <w:top w:val="none" w:sz="0" w:space="0" w:color="auto"/>
                <w:left w:val="none" w:sz="0" w:space="0" w:color="auto"/>
                <w:bottom w:val="none" w:sz="0" w:space="0" w:color="auto"/>
                <w:right w:val="none" w:sz="0" w:space="0" w:color="auto"/>
              </w:divBdr>
            </w:div>
            <w:div w:id="1226722175">
              <w:marLeft w:val="0"/>
              <w:marRight w:val="0"/>
              <w:marTop w:val="0"/>
              <w:marBottom w:val="0"/>
              <w:divBdr>
                <w:top w:val="none" w:sz="0" w:space="0" w:color="auto"/>
                <w:left w:val="none" w:sz="0" w:space="0" w:color="auto"/>
                <w:bottom w:val="none" w:sz="0" w:space="0" w:color="auto"/>
                <w:right w:val="none" w:sz="0" w:space="0" w:color="auto"/>
              </w:divBdr>
            </w:div>
            <w:div w:id="1981302076">
              <w:marLeft w:val="0"/>
              <w:marRight w:val="0"/>
              <w:marTop w:val="0"/>
              <w:marBottom w:val="0"/>
              <w:divBdr>
                <w:top w:val="none" w:sz="0" w:space="0" w:color="auto"/>
                <w:left w:val="none" w:sz="0" w:space="0" w:color="auto"/>
                <w:bottom w:val="none" w:sz="0" w:space="0" w:color="auto"/>
                <w:right w:val="none" w:sz="0" w:space="0" w:color="auto"/>
              </w:divBdr>
            </w:div>
            <w:div w:id="460926569">
              <w:marLeft w:val="0"/>
              <w:marRight w:val="0"/>
              <w:marTop w:val="0"/>
              <w:marBottom w:val="0"/>
              <w:divBdr>
                <w:top w:val="none" w:sz="0" w:space="0" w:color="auto"/>
                <w:left w:val="none" w:sz="0" w:space="0" w:color="auto"/>
                <w:bottom w:val="none" w:sz="0" w:space="0" w:color="auto"/>
                <w:right w:val="none" w:sz="0" w:space="0" w:color="auto"/>
              </w:divBdr>
            </w:div>
            <w:div w:id="367992885">
              <w:marLeft w:val="0"/>
              <w:marRight w:val="0"/>
              <w:marTop w:val="0"/>
              <w:marBottom w:val="0"/>
              <w:divBdr>
                <w:top w:val="none" w:sz="0" w:space="0" w:color="auto"/>
                <w:left w:val="none" w:sz="0" w:space="0" w:color="auto"/>
                <w:bottom w:val="none" w:sz="0" w:space="0" w:color="auto"/>
                <w:right w:val="none" w:sz="0" w:space="0" w:color="auto"/>
              </w:divBdr>
            </w:div>
            <w:div w:id="705715029">
              <w:marLeft w:val="0"/>
              <w:marRight w:val="0"/>
              <w:marTop w:val="0"/>
              <w:marBottom w:val="0"/>
              <w:divBdr>
                <w:top w:val="none" w:sz="0" w:space="0" w:color="auto"/>
                <w:left w:val="none" w:sz="0" w:space="0" w:color="auto"/>
                <w:bottom w:val="none" w:sz="0" w:space="0" w:color="auto"/>
                <w:right w:val="none" w:sz="0" w:space="0" w:color="auto"/>
              </w:divBdr>
            </w:div>
            <w:div w:id="1876962684">
              <w:marLeft w:val="0"/>
              <w:marRight w:val="0"/>
              <w:marTop w:val="0"/>
              <w:marBottom w:val="0"/>
              <w:divBdr>
                <w:top w:val="none" w:sz="0" w:space="0" w:color="auto"/>
                <w:left w:val="none" w:sz="0" w:space="0" w:color="auto"/>
                <w:bottom w:val="none" w:sz="0" w:space="0" w:color="auto"/>
                <w:right w:val="none" w:sz="0" w:space="0" w:color="auto"/>
              </w:divBdr>
            </w:div>
            <w:div w:id="2146502966">
              <w:marLeft w:val="0"/>
              <w:marRight w:val="0"/>
              <w:marTop w:val="0"/>
              <w:marBottom w:val="0"/>
              <w:divBdr>
                <w:top w:val="none" w:sz="0" w:space="0" w:color="auto"/>
                <w:left w:val="none" w:sz="0" w:space="0" w:color="auto"/>
                <w:bottom w:val="none" w:sz="0" w:space="0" w:color="auto"/>
                <w:right w:val="none" w:sz="0" w:space="0" w:color="auto"/>
              </w:divBdr>
            </w:div>
            <w:div w:id="1874998577">
              <w:marLeft w:val="0"/>
              <w:marRight w:val="0"/>
              <w:marTop w:val="0"/>
              <w:marBottom w:val="0"/>
              <w:divBdr>
                <w:top w:val="none" w:sz="0" w:space="0" w:color="auto"/>
                <w:left w:val="none" w:sz="0" w:space="0" w:color="auto"/>
                <w:bottom w:val="none" w:sz="0" w:space="0" w:color="auto"/>
                <w:right w:val="none" w:sz="0" w:space="0" w:color="auto"/>
              </w:divBdr>
            </w:div>
            <w:div w:id="1117019632">
              <w:marLeft w:val="0"/>
              <w:marRight w:val="0"/>
              <w:marTop w:val="0"/>
              <w:marBottom w:val="0"/>
              <w:divBdr>
                <w:top w:val="none" w:sz="0" w:space="0" w:color="auto"/>
                <w:left w:val="none" w:sz="0" w:space="0" w:color="auto"/>
                <w:bottom w:val="none" w:sz="0" w:space="0" w:color="auto"/>
                <w:right w:val="none" w:sz="0" w:space="0" w:color="auto"/>
              </w:divBdr>
            </w:div>
            <w:div w:id="1460106768">
              <w:marLeft w:val="0"/>
              <w:marRight w:val="0"/>
              <w:marTop w:val="0"/>
              <w:marBottom w:val="0"/>
              <w:divBdr>
                <w:top w:val="none" w:sz="0" w:space="0" w:color="auto"/>
                <w:left w:val="none" w:sz="0" w:space="0" w:color="auto"/>
                <w:bottom w:val="none" w:sz="0" w:space="0" w:color="auto"/>
                <w:right w:val="none" w:sz="0" w:space="0" w:color="auto"/>
              </w:divBdr>
            </w:div>
            <w:div w:id="1701010121">
              <w:marLeft w:val="0"/>
              <w:marRight w:val="0"/>
              <w:marTop w:val="0"/>
              <w:marBottom w:val="0"/>
              <w:divBdr>
                <w:top w:val="none" w:sz="0" w:space="0" w:color="auto"/>
                <w:left w:val="none" w:sz="0" w:space="0" w:color="auto"/>
                <w:bottom w:val="none" w:sz="0" w:space="0" w:color="auto"/>
                <w:right w:val="none" w:sz="0" w:space="0" w:color="auto"/>
              </w:divBdr>
            </w:div>
            <w:div w:id="81948990">
              <w:marLeft w:val="0"/>
              <w:marRight w:val="0"/>
              <w:marTop w:val="0"/>
              <w:marBottom w:val="0"/>
              <w:divBdr>
                <w:top w:val="none" w:sz="0" w:space="0" w:color="auto"/>
                <w:left w:val="none" w:sz="0" w:space="0" w:color="auto"/>
                <w:bottom w:val="none" w:sz="0" w:space="0" w:color="auto"/>
                <w:right w:val="none" w:sz="0" w:space="0" w:color="auto"/>
              </w:divBdr>
            </w:div>
            <w:div w:id="1942494103">
              <w:marLeft w:val="0"/>
              <w:marRight w:val="0"/>
              <w:marTop w:val="0"/>
              <w:marBottom w:val="0"/>
              <w:divBdr>
                <w:top w:val="none" w:sz="0" w:space="0" w:color="auto"/>
                <w:left w:val="none" w:sz="0" w:space="0" w:color="auto"/>
                <w:bottom w:val="none" w:sz="0" w:space="0" w:color="auto"/>
                <w:right w:val="none" w:sz="0" w:space="0" w:color="auto"/>
              </w:divBdr>
            </w:div>
            <w:div w:id="1838881393">
              <w:marLeft w:val="0"/>
              <w:marRight w:val="0"/>
              <w:marTop w:val="0"/>
              <w:marBottom w:val="0"/>
              <w:divBdr>
                <w:top w:val="none" w:sz="0" w:space="0" w:color="auto"/>
                <w:left w:val="none" w:sz="0" w:space="0" w:color="auto"/>
                <w:bottom w:val="none" w:sz="0" w:space="0" w:color="auto"/>
                <w:right w:val="none" w:sz="0" w:space="0" w:color="auto"/>
              </w:divBdr>
            </w:div>
            <w:div w:id="1966498141">
              <w:marLeft w:val="0"/>
              <w:marRight w:val="0"/>
              <w:marTop w:val="0"/>
              <w:marBottom w:val="0"/>
              <w:divBdr>
                <w:top w:val="none" w:sz="0" w:space="0" w:color="auto"/>
                <w:left w:val="none" w:sz="0" w:space="0" w:color="auto"/>
                <w:bottom w:val="none" w:sz="0" w:space="0" w:color="auto"/>
                <w:right w:val="none" w:sz="0" w:space="0" w:color="auto"/>
              </w:divBdr>
            </w:div>
            <w:div w:id="1342049158">
              <w:marLeft w:val="0"/>
              <w:marRight w:val="0"/>
              <w:marTop w:val="0"/>
              <w:marBottom w:val="0"/>
              <w:divBdr>
                <w:top w:val="none" w:sz="0" w:space="0" w:color="auto"/>
                <w:left w:val="none" w:sz="0" w:space="0" w:color="auto"/>
                <w:bottom w:val="none" w:sz="0" w:space="0" w:color="auto"/>
                <w:right w:val="none" w:sz="0" w:space="0" w:color="auto"/>
              </w:divBdr>
            </w:div>
            <w:div w:id="269897474">
              <w:marLeft w:val="0"/>
              <w:marRight w:val="0"/>
              <w:marTop w:val="0"/>
              <w:marBottom w:val="0"/>
              <w:divBdr>
                <w:top w:val="none" w:sz="0" w:space="0" w:color="auto"/>
                <w:left w:val="none" w:sz="0" w:space="0" w:color="auto"/>
                <w:bottom w:val="none" w:sz="0" w:space="0" w:color="auto"/>
                <w:right w:val="none" w:sz="0" w:space="0" w:color="auto"/>
              </w:divBdr>
            </w:div>
            <w:div w:id="589436358">
              <w:marLeft w:val="0"/>
              <w:marRight w:val="0"/>
              <w:marTop w:val="0"/>
              <w:marBottom w:val="0"/>
              <w:divBdr>
                <w:top w:val="none" w:sz="0" w:space="0" w:color="auto"/>
                <w:left w:val="none" w:sz="0" w:space="0" w:color="auto"/>
                <w:bottom w:val="none" w:sz="0" w:space="0" w:color="auto"/>
                <w:right w:val="none" w:sz="0" w:space="0" w:color="auto"/>
              </w:divBdr>
            </w:div>
            <w:div w:id="1588492274">
              <w:marLeft w:val="0"/>
              <w:marRight w:val="0"/>
              <w:marTop w:val="0"/>
              <w:marBottom w:val="0"/>
              <w:divBdr>
                <w:top w:val="none" w:sz="0" w:space="0" w:color="auto"/>
                <w:left w:val="none" w:sz="0" w:space="0" w:color="auto"/>
                <w:bottom w:val="none" w:sz="0" w:space="0" w:color="auto"/>
                <w:right w:val="none" w:sz="0" w:space="0" w:color="auto"/>
              </w:divBdr>
            </w:div>
            <w:div w:id="662314548">
              <w:marLeft w:val="0"/>
              <w:marRight w:val="0"/>
              <w:marTop w:val="0"/>
              <w:marBottom w:val="0"/>
              <w:divBdr>
                <w:top w:val="none" w:sz="0" w:space="0" w:color="auto"/>
                <w:left w:val="none" w:sz="0" w:space="0" w:color="auto"/>
                <w:bottom w:val="none" w:sz="0" w:space="0" w:color="auto"/>
                <w:right w:val="none" w:sz="0" w:space="0" w:color="auto"/>
              </w:divBdr>
            </w:div>
            <w:div w:id="13918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226">
      <w:bodyDiv w:val="1"/>
      <w:marLeft w:val="0"/>
      <w:marRight w:val="0"/>
      <w:marTop w:val="0"/>
      <w:marBottom w:val="0"/>
      <w:divBdr>
        <w:top w:val="none" w:sz="0" w:space="0" w:color="auto"/>
        <w:left w:val="none" w:sz="0" w:space="0" w:color="auto"/>
        <w:bottom w:val="none" w:sz="0" w:space="0" w:color="auto"/>
        <w:right w:val="none" w:sz="0" w:space="0" w:color="auto"/>
      </w:divBdr>
      <w:divsChild>
        <w:div w:id="394276059">
          <w:marLeft w:val="0"/>
          <w:marRight w:val="0"/>
          <w:marTop w:val="0"/>
          <w:marBottom w:val="0"/>
          <w:divBdr>
            <w:top w:val="none" w:sz="0" w:space="0" w:color="auto"/>
            <w:left w:val="none" w:sz="0" w:space="0" w:color="auto"/>
            <w:bottom w:val="none" w:sz="0" w:space="0" w:color="auto"/>
            <w:right w:val="none" w:sz="0" w:space="0" w:color="auto"/>
          </w:divBdr>
          <w:divsChild>
            <w:div w:id="265619067">
              <w:marLeft w:val="0"/>
              <w:marRight w:val="0"/>
              <w:marTop w:val="0"/>
              <w:marBottom w:val="0"/>
              <w:divBdr>
                <w:top w:val="none" w:sz="0" w:space="0" w:color="auto"/>
                <w:left w:val="none" w:sz="0" w:space="0" w:color="auto"/>
                <w:bottom w:val="none" w:sz="0" w:space="0" w:color="auto"/>
                <w:right w:val="none" w:sz="0" w:space="0" w:color="auto"/>
              </w:divBdr>
            </w:div>
            <w:div w:id="655839932">
              <w:marLeft w:val="0"/>
              <w:marRight w:val="0"/>
              <w:marTop w:val="0"/>
              <w:marBottom w:val="0"/>
              <w:divBdr>
                <w:top w:val="none" w:sz="0" w:space="0" w:color="auto"/>
                <w:left w:val="none" w:sz="0" w:space="0" w:color="auto"/>
                <w:bottom w:val="none" w:sz="0" w:space="0" w:color="auto"/>
                <w:right w:val="none" w:sz="0" w:space="0" w:color="auto"/>
              </w:divBdr>
            </w:div>
            <w:div w:id="223100872">
              <w:marLeft w:val="0"/>
              <w:marRight w:val="0"/>
              <w:marTop w:val="0"/>
              <w:marBottom w:val="0"/>
              <w:divBdr>
                <w:top w:val="none" w:sz="0" w:space="0" w:color="auto"/>
                <w:left w:val="none" w:sz="0" w:space="0" w:color="auto"/>
                <w:bottom w:val="none" w:sz="0" w:space="0" w:color="auto"/>
                <w:right w:val="none" w:sz="0" w:space="0" w:color="auto"/>
              </w:divBdr>
            </w:div>
            <w:div w:id="1898003546">
              <w:marLeft w:val="0"/>
              <w:marRight w:val="0"/>
              <w:marTop w:val="0"/>
              <w:marBottom w:val="0"/>
              <w:divBdr>
                <w:top w:val="none" w:sz="0" w:space="0" w:color="auto"/>
                <w:left w:val="none" w:sz="0" w:space="0" w:color="auto"/>
                <w:bottom w:val="none" w:sz="0" w:space="0" w:color="auto"/>
                <w:right w:val="none" w:sz="0" w:space="0" w:color="auto"/>
              </w:divBdr>
            </w:div>
            <w:div w:id="1860311331">
              <w:marLeft w:val="0"/>
              <w:marRight w:val="0"/>
              <w:marTop w:val="0"/>
              <w:marBottom w:val="0"/>
              <w:divBdr>
                <w:top w:val="none" w:sz="0" w:space="0" w:color="auto"/>
                <w:left w:val="none" w:sz="0" w:space="0" w:color="auto"/>
                <w:bottom w:val="none" w:sz="0" w:space="0" w:color="auto"/>
                <w:right w:val="none" w:sz="0" w:space="0" w:color="auto"/>
              </w:divBdr>
            </w:div>
            <w:div w:id="1801222385">
              <w:marLeft w:val="0"/>
              <w:marRight w:val="0"/>
              <w:marTop w:val="0"/>
              <w:marBottom w:val="0"/>
              <w:divBdr>
                <w:top w:val="none" w:sz="0" w:space="0" w:color="auto"/>
                <w:left w:val="none" w:sz="0" w:space="0" w:color="auto"/>
                <w:bottom w:val="none" w:sz="0" w:space="0" w:color="auto"/>
                <w:right w:val="none" w:sz="0" w:space="0" w:color="auto"/>
              </w:divBdr>
            </w:div>
            <w:div w:id="1851093863">
              <w:marLeft w:val="0"/>
              <w:marRight w:val="0"/>
              <w:marTop w:val="0"/>
              <w:marBottom w:val="0"/>
              <w:divBdr>
                <w:top w:val="none" w:sz="0" w:space="0" w:color="auto"/>
                <w:left w:val="none" w:sz="0" w:space="0" w:color="auto"/>
                <w:bottom w:val="none" w:sz="0" w:space="0" w:color="auto"/>
                <w:right w:val="none" w:sz="0" w:space="0" w:color="auto"/>
              </w:divBdr>
            </w:div>
            <w:div w:id="1609310657">
              <w:marLeft w:val="0"/>
              <w:marRight w:val="0"/>
              <w:marTop w:val="0"/>
              <w:marBottom w:val="0"/>
              <w:divBdr>
                <w:top w:val="none" w:sz="0" w:space="0" w:color="auto"/>
                <w:left w:val="none" w:sz="0" w:space="0" w:color="auto"/>
                <w:bottom w:val="none" w:sz="0" w:space="0" w:color="auto"/>
                <w:right w:val="none" w:sz="0" w:space="0" w:color="auto"/>
              </w:divBdr>
            </w:div>
            <w:div w:id="2038509180">
              <w:marLeft w:val="0"/>
              <w:marRight w:val="0"/>
              <w:marTop w:val="0"/>
              <w:marBottom w:val="0"/>
              <w:divBdr>
                <w:top w:val="none" w:sz="0" w:space="0" w:color="auto"/>
                <w:left w:val="none" w:sz="0" w:space="0" w:color="auto"/>
                <w:bottom w:val="none" w:sz="0" w:space="0" w:color="auto"/>
                <w:right w:val="none" w:sz="0" w:space="0" w:color="auto"/>
              </w:divBdr>
            </w:div>
            <w:div w:id="1499924302">
              <w:marLeft w:val="0"/>
              <w:marRight w:val="0"/>
              <w:marTop w:val="0"/>
              <w:marBottom w:val="0"/>
              <w:divBdr>
                <w:top w:val="none" w:sz="0" w:space="0" w:color="auto"/>
                <w:left w:val="none" w:sz="0" w:space="0" w:color="auto"/>
                <w:bottom w:val="none" w:sz="0" w:space="0" w:color="auto"/>
                <w:right w:val="none" w:sz="0" w:space="0" w:color="auto"/>
              </w:divBdr>
            </w:div>
            <w:div w:id="1484930050">
              <w:marLeft w:val="0"/>
              <w:marRight w:val="0"/>
              <w:marTop w:val="0"/>
              <w:marBottom w:val="0"/>
              <w:divBdr>
                <w:top w:val="none" w:sz="0" w:space="0" w:color="auto"/>
                <w:left w:val="none" w:sz="0" w:space="0" w:color="auto"/>
                <w:bottom w:val="none" w:sz="0" w:space="0" w:color="auto"/>
                <w:right w:val="none" w:sz="0" w:space="0" w:color="auto"/>
              </w:divBdr>
            </w:div>
            <w:div w:id="765689715">
              <w:marLeft w:val="0"/>
              <w:marRight w:val="0"/>
              <w:marTop w:val="0"/>
              <w:marBottom w:val="0"/>
              <w:divBdr>
                <w:top w:val="none" w:sz="0" w:space="0" w:color="auto"/>
                <w:left w:val="none" w:sz="0" w:space="0" w:color="auto"/>
                <w:bottom w:val="none" w:sz="0" w:space="0" w:color="auto"/>
                <w:right w:val="none" w:sz="0" w:space="0" w:color="auto"/>
              </w:divBdr>
            </w:div>
            <w:div w:id="391656739">
              <w:marLeft w:val="0"/>
              <w:marRight w:val="0"/>
              <w:marTop w:val="0"/>
              <w:marBottom w:val="0"/>
              <w:divBdr>
                <w:top w:val="none" w:sz="0" w:space="0" w:color="auto"/>
                <w:left w:val="none" w:sz="0" w:space="0" w:color="auto"/>
                <w:bottom w:val="none" w:sz="0" w:space="0" w:color="auto"/>
                <w:right w:val="none" w:sz="0" w:space="0" w:color="auto"/>
              </w:divBdr>
            </w:div>
            <w:div w:id="6500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3685">
      <w:bodyDiv w:val="1"/>
      <w:marLeft w:val="0"/>
      <w:marRight w:val="0"/>
      <w:marTop w:val="0"/>
      <w:marBottom w:val="0"/>
      <w:divBdr>
        <w:top w:val="none" w:sz="0" w:space="0" w:color="auto"/>
        <w:left w:val="none" w:sz="0" w:space="0" w:color="auto"/>
        <w:bottom w:val="none" w:sz="0" w:space="0" w:color="auto"/>
        <w:right w:val="none" w:sz="0" w:space="0" w:color="auto"/>
      </w:divBdr>
      <w:divsChild>
        <w:div w:id="321394372">
          <w:marLeft w:val="0"/>
          <w:marRight w:val="0"/>
          <w:marTop w:val="0"/>
          <w:marBottom w:val="0"/>
          <w:divBdr>
            <w:top w:val="none" w:sz="0" w:space="0" w:color="auto"/>
            <w:left w:val="none" w:sz="0" w:space="0" w:color="auto"/>
            <w:bottom w:val="none" w:sz="0" w:space="0" w:color="auto"/>
            <w:right w:val="none" w:sz="0" w:space="0" w:color="auto"/>
          </w:divBdr>
          <w:divsChild>
            <w:div w:id="1055666224">
              <w:marLeft w:val="0"/>
              <w:marRight w:val="0"/>
              <w:marTop w:val="0"/>
              <w:marBottom w:val="0"/>
              <w:divBdr>
                <w:top w:val="none" w:sz="0" w:space="0" w:color="auto"/>
                <w:left w:val="none" w:sz="0" w:space="0" w:color="auto"/>
                <w:bottom w:val="none" w:sz="0" w:space="0" w:color="auto"/>
                <w:right w:val="none" w:sz="0" w:space="0" w:color="auto"/>
              </w:divBdr>
            </w:div>
            <w:div w:id="965238732">
              <w:marLeft w:val="0"/>
              <w:marRight w:val="0"/>
              <w:marTop w:val="0"/>
              <w:marBottom w:val="0"/>
              <w:divBdr>
                <w:top w:val="none" w:sz="0" w:space="0" w:color="auto"/>
                <w:left w:val="none" w:sz="0" w:space="0" w:color="auto"/>
                <w:bottom w:val="none" w:sz="0" w:space="0" w:color="auto"/>
                <w:right w:val="none" w:sz="0" w:space="0" w:color="auto"/>
              </w:divBdr>
            </w:div>
            <w:div w:id="1037319783">
              <w:marLeft w:val="0"/>
              <w:marRight w:val="0"/>
              <w:marTop w:val="0"/>
              <w:marBottom w:val="0"/>
              <w:divBdr>
                <w:top w:val="none" w:sz="0" w:space="0" w:color="auto"/>
                <w:left w:val="none" w:sz="0" w:space="0" w:color="auto"/>
                <w:bottom w:val="none" w:sz="0" w:space="0" w:color="auto"/>
                <w:right w:val="none" w:sz="0" w:space="0" w:color="auto"/>
              </w:divBdr>
            </w:div>
            <w:div w:id="247735882">
              <w:marLeft w:val="0"/>
              <w:marRight w:val="0"/>
              <w:marTop w:val="0"/>
              <w:marBottom w:val="0"/>
              <w:divBdr>
                <w:top w:val="none" w:sz="0" w:space="0" w:color="auto"/>
                <w:left w:val="none" w:sz="0" w:space="0" w:color="auto"/>
                <w:bottom w:val="none" w:sz="0" w:space="0" w:color="auto"/>
                <w:right w:val="none" w:sz="0" w:space="0" w:color="auto"/>
              </w:divBdr>
            </w:div>
            <w:div w:id="2085451396">
              <w:marLeft w:val="0"/>
              <w:marRight w:val="0"/>
              <w:marTop w:val="0"/>
              <w:marBottom w:val="0"/>
              <w:divBdr>
                <w:top w:val="none" w:sz="0" w:space="0" w:color="auto"/>
                <w:left w:val="none" w:sz="0" w:space="0" w:color="auto"/>
                <w:bottom w:val="none" w:sz="0" w:space="0" w:color="auto"/>
                <w:right w:val="none" w:sz="0" w:space="0" w:color="auto"/>
              </w:divBdr>
            </w:div>
            <w:div w:id="1194805882">
              <w:marLeft w:val="0"/>
              <w:marRight w:val="0"/>
              <w:marTop w:val="0"/>
              <w:marBottom w:val="0"/>
              <w:divBdr>
                <w:top w:val="none" w:sz="0" w:space="0" w:color="auto"/>
                <w:left w:val="none" w:sz="0" w:space="0" w:color="auto"/>
                <w:bottom w:val="none" w:sz="0" w:space="0" w:color="auto"/>
                <w:right w:val="none" w:sz="0" w:space="0" w:color="auto"/>
              </w:divBdr>
            </w:div>
            <w:div w:id="1518345908">
              <w:marLeft w:val="0"/>
              <w:marRight w:val="0"/>
              <w:marTop w:val="0"/>
              <w:marBottom w:val="0"/>
              <w:divBdr>
                <w:top w:val="none" w:sz="0" w:space="0" w:color="auto"/>
                <w:left w:val="none" w:sz="0" w:space="0" w:color="auto"/>
                <w:bottom w:val="none" w:sz="0" w:space="0" w:color="auto"/>
                <w:right w:val="none" w:sz="0" w:space="0" w:color="auto"/>
              </w:divBdr>
            </w:div>
            <w:div w:id="1570069460">
              <w:marLeft w:val="0"/>
              <w:marRight w:val="0"/>
              <w:marTop w:val="0"/>
              <w:marBottom w:val="0"/>
              <w:divBdr>
                <w:top w:val="none" w:sz="0" w:space="0" w:color="auto"/>
                <w:left w:val="none" w:sz="0" w:space="0" w:color="auto"/>
                <w:bottom w:val="none" w:sz="0" w:space="0" w:color="auto"/>
                <w:right w:val="none" w:sz="0" w:space="0" w:color="auto"/>
              </w:divBdr>
            </w:div>
            <w:div w:id="61755120">
              <w:marLeft w:val="0"/>
              <w:marRight w:val="0"/>
              <w:marTop w:val="0"/>
              <w:marBottom w:val="0"/>
              <w:divBdr>
                <w:top w:val="none" w:sz="0" w:space="0" w:color="auto"/>
                <w:left w:val="none" w:sz="0" w:space="0" w:color="auto"/>
                <w:bottom w:val="none" w:sz="0" w:space="0" w:color="auto"/>
                <w:right w:val="none" w:sz="0" w:space="0" w:color="auto"/>
              </w:divBdr>
            </w:div>
            <w:div w:id="1571965964">
              <w:marLeft w:val="0"/>
              <w:marRight w:val="0"/>
              <w:marTop w:val="0"/>
              <w:marBottom w:val="0"/>
              <w:divBdr>
                <w:top w:val="none" w:sz="0" w:space="0" w:color="auto"/>
                <w:left w:val="none" w:sz="0" w:space="0" w:color="auto"/>
                <w:bottom w:val="none" w:sz="0" w:space="0" w:color="auto"/>
                <w:right w:val="none" w:sz="0" w:space="0" w:color="auto"/>
              </w:divBdr>
            </w:div>
            <w:div w:id="2062974516">
              <w:marLeft w:val="0"/>
              <w:marRight w:val="0"/>
              <w:marTop w:val="0"/>
              <w:marBottom w:val="0"/>
              <w:divBdr>
                <w:top w:val="none" w:sz="0" w:space="0" w:color="auto"/>
                <w:left w:val="none" w:sz="0" w:space="0" w:color="auto"/>
                <w:bottom w:val="none" w:sz="0" w:space="0" w:color="auto"/>
                <w:right w:val="none" w:sz="0" w:space="0" w:color="auto"/>
              </w:divBdr>
            </w:div>
            <w:div w:id="1210726268">
              <w:marLeft w:val="0"/>
              <w:marRight w:val="0"/>
              <w:marTop w:val="0"/>
              <w:marBottom w:val="0"/>
              <w:divBdr>
                <w:top w:val="none" w:sz="0" w:space="0" w:color="auto"/>
                <w:left w:val="none" w:sz="0" w:space="0" w:color="auto"/>
                <w:bottom w:val="none" w:sz="0" w:space="0" w:color="auto"/>
                <w:right w:val="none" w:sz="0" w:space="0" w:color="auto"/>
              </w:divBdr>
            </w:div>
            <w:div w:id="848178108">
              <w:marLeft w:val="0"/>
              <w:marRight w:val="0"/>
              <w:marTop w:val="0"/>
              <w:marBottom w:val="0"/>
              <w:divBdr>
                <w:top w:val="none" w:sz="0" w:space="0" w:color="auto"/>
                <w:left w:val="none" w:sz="0" w:space="0" w:color="auto"/>
                <w:bottom w:val="none" w:sz="0" w:space="0" w:color="auto"/>
                <w:right w:val="none" w:sz="0" w:space="0" w:color="auto"/>
              </w:divBdr>
            </w:div>
            <w:div w:id="1822387027">
              <w:marLeft w:val="0"/>
              <w:marRight w:val="0"/>
              <w:marTop w:val="0"/>
              <w:marBottom w:val="0"/>
              <w:divBdr>
                <w:top w:val="none" w:sz="0" w:space="0" w:color="auto"/>
                <w:left w:val="none" w:sz="0" w:space="0" w:color="auto"/>
                <w:bottom w:val="none" w:sz="0" w:space="0" w:color="auto"/>
                <w:right w:val="none" w:sz="0" w:space="0" w:color="auto"/>
              </w:divBdr>
            </w:div>
            <w:div w:id="2030721001">
              <w:marLeft w:val="0"/>
              <w:marRight w:val="0"/>
              <w:marTop w:val="0"/>
              <w:marBottom w:val="0"/>
              <w:divBdr>
                <w:top w:val="none" w:sz="0" w:space="0" w:color="auto"/>
                <w:left w:val="none" w:sz="0" w:space="0" w:color="auto"/>
                <w:bottom w:val="none" w:sz="0" w:space="0" w:color="auto"/>
                <w:right w:val="none" w:sz="0" w:space="0" w:color="auto"/>
              </w:divBdr>
            </w:div>
            <w:div w:id="730889521">
              <w:marLeft w:val="0"/>
              <w:marRight w:val="0"/>
              <w:marTop w:val="0"/>
              <w:marBottom w:val="0"/>
              <w:divBdr>
                <w:top w:val="none" w:sz="0" w:space="0" w:color="auto"/>
                <w:left w:val="none" w:sz="0" w:space="0" w:color="auto"/>
                <w:bottom w:val="none" w:sz="0" w:space="0" w:color="auto"/>
                <w:right w:val="none" w:sz="0" w:space="0" w:color="auto"/>
              </w:divBdr>
            </w:div>
            <w:div w:id="1564829913">
              <w:marLeft w:val="0"/>
              <w:marRight w:val="0"/>
              <w:marTop w:val="0"/>
              <w:marBottom w:val="0"/>
              <w:divBdr>
                <w:top w:val="none" w:sz="0" w:space="0" w:color="auto"/>
                <w:left w:val="none" w:sz="0" w:space="0" w:color="auto"/>
                <w:bottom w:val="none" w:sz="0" w:space="0" w:color="auto"/>
                <w:right w:val="none" w:sz="0" w:space="0" w:color="auto"/>
              </w:divBdr>
            </w:div>
            <w:div w:id="1755348446">
              <w:marLeft w:val="0"/>
              <w:marRight w:val="0"/>
              <w:marTop w:val="0"/>
              <w:marBottom w:val="0"/>
              <w:divBdr>
                <w:top w:val="none" w:sz="0" w:space="0" w:color="auto"/>
                <w:left w:val="none" w:sz="0" w:space="0" w:color="auto"/>
                <w:bottom w:val="none" w:sz="0" w:space="0" w:color="auto"/>
                <w:right w:val="none" w:sz="0" w:space="0" w:color="auto"/>
              </w:divBdr>
            </w:div>
            <w:div w:id="1430663374">
              <w:marLeft w:val="0"/>
              <w:marRight w:val="0"/>
              <w:marTop w:val="0"/>
              <w:marBottom w:val="0"/>
              <w:divBdr>
                <w:top w:val="none" w:sz="0" w:space="0" w:color="auto"/>
                <w:left w:val="none" w:sz="0" w:space="0" w:color="auto"/>
                <w:bottom w:val="none" w:sz="0" w:space="0" w:color="auto"/>
                <w:right w:val="none" w:sz="0" w:space="0" w:color="auto"/>
              </w:divBdr>
            </w:div>
            <w:div w:id="1789200674">
              <w:marLeft w:val="0"/>
              <w:marRight w:val="0"/>
              <w:marTop w:val="0"/>
              <w:marBottom w:val="0"/>
              <w:divBdr>
                <w:top w:val="none" w:sz="0" w:space="0" w:color="auto"/>
                <w:left w:val="none" w:sz="0" w:space="0" w:color="auto"/>
                <w:bottom w:val="none" w:sz="0" w:space="0" w:color="auto"/>
                <w:right w:val="none" w:sz="0" w:space="0" w:color="auto"/>
              </w:divBdr>
            </w:div>
            <w:div w:id="1465849828">
              <w:marLeft w:val="0"/>
              <w:marRight w:val="0"/>
              <w:marTop w:val="0"/>
              <w:marBottom w:val="0"/>
              <w:divBdr>
                <w:top w:val="none" w:sz="0" w:space="0" w:color="auto"/>
                <w:left w:val="none" w:sz="0" w:space="0" w:color="auto"/>
                <w:bottom w:val="none" w:sz="0" w:space="0" w:color="auto"/>
                <w:right w:val="none" w:sz="0" w:space="0" w:color="auto"/>
              </w:divBdr>
            </w:div>
            <w:div w:id="117145551">
              <w:marLeft w:val="0"/>
              <w:marRight w:val="0"/>
              <w:marTop w:val="0"/>
              <w:marBottom w:val="0"/>
              <w:divBdr>
                <w:top w:val="none" w:sz="0" w:space="0" w:color="auto"/>
                <w:left w:val="none" w:sz="0" w:space="0" w:color="auto"/>
                <w:bottom w:val="none" w:sz="0" w:space="0" w:color="auto"/>
                <w:right w:val="none" w:sz="0" w:space="0" w:color="auto"/>
              </w:divBdr>
            </w:div>
            <w:div w:id="1730687213">
              <w:marLeft w:val="0"/>
              <w:marRight w:val="0"/>
              <w:marTop w:val="0"/>
              <w:marBottom w:val="0"/>
              <w:divBdr>
                <w:top w:val="none" w:sz="0" w:space="0" w:color="auto"/>
                <w:left w:val="none" w:sz="0" w:space="0" w:color="auto"/>
                <w:bottom w:val="none" w:sz="0" w:space="0" w:color="auto"/>
                <w:right w:val="none" w:sz="0" w:space="0" w:color="auto"/>
              </w:divBdr>
            </w:div>
            <w:div w:id="346716677">
              <w:marLeft w:val="0"/>
              <w:marRight w:val="0"/>
              <w:marTop w:val="0"/>
              <w:marBottom w:val="0"/>
              <w:divBdr>
                <w:top w:val="none" w:sz="0" w:space="0" w:color="auto"/>
                <w:left w:val="none" w:sz="0" w:space="0" w:color="auto"/>
                <w:bottom w:val="none" w:sz="0" w:space="0" w:color="auto"/>
                <w:right w:val="none" w:sz="0" w:space="0" w:color="auto"/>
              </w:divBdr>
            </w:div>
            <w:div w:id="1163469558">
              <w:marLeft w:val="0"/>
              <w:marRight w:val="0"/>
              <w:marTop w:val="0"/>
              <w:marBottom w:val="0"/>
              <w:divBdr>
                <w:top w:val="none" w:sz="0" w:space="0" w:color="auto"/>
                <w:left w:val="none" w:sz="0" w:space="0" w:color="auto"/>
                <w:bottom w:val="none" w:sz="0" w:space="0" w:color="auto"/>
                <w:right w:val="none" w:sz="0" w:space="0" w:color="auto"/>
              </w:divBdr>
            </w:div>
            <w:div w:id="1195770542">
              <w:marLeft w:val="0"/>
              <w:marRight w:val="0"/>
              <w:marTop w:val="0"/>
              <w:marBottom w:val="0"/>
              <w:divBdr>
                <w:top w:val="none" w:sz="0" w:space="0" w:color="auto"/>
                <w:left w:val="none" w:sz="0" w:space="0" w:color="auto"/>
                <w:bottom w:val="none" w:sz="0" w:space="0" w:color="auto"/>
                <w:right w:val="none" w:sz="0" w:space="0" w:color="auto"/>
              </w:divBdr>
            </w:div>
            <w:div w:id="1491019161">
              <w:marLeft w:val="0"/>
              <w:marRight w:val="0"/>
              <w:marTop w:val="0"/>
              <w:marBottom w:val="0"/>
              <w:divBdr>
                <w:top w:val="none" w:sz="0" w:space="0" w:color="auto"/>
                <w:left w:val="none" w:sz="0" w:space="0" w:color="auto"/>
                <w:bottom w:val="none" w:sz="0" w:space="0" w:color="auto"/>
                <w:right w:val="none" w:sz="0" w:space="0" w:color="auto"/>
              </w:divBdr>
            </w:div>
            <w:div w:id="2124690694">
              <w:marLeft w:val="0"/>
              <w:marRight w:val="0"/>
              <w:marTop w:val="0"/>
              <w:marBottom w:val="0"/>
              <w:divBdr>
                <w:top w:val="none" w:sz="0" w:space="0" w:color="auto"/>
                <w:left w:val="none" w:sz="0" w:space="0" w:color="auto"/>
                <w:bottom w:val="none" w:sz="0" w:space="0" w:color="auto"/>
                <w:right w:val="none" w:sz="0" w:space="0" w:color="auto"/>
              </w:divBdr>
            </w:div>
            <w:div w:id="1265381693">
              <w:marLeft w:val="0"/>
              <w:marRight w:val="0"/>
              <w:marTop w:val="0"/>
              <w:marBottom w:val="0"/>
              <w:divBdr>
                <w:top w:val="none" w:sz="0" w:space="0" w:color="auto"/>
                <w:left w:val="none" w:sz="0" w:space="0" w:color="auto"/>
                <w:bottom w:val="none" w:sz="0" w:space="0" w:color="auto"/>
                <w:right w:val="none" w:sz="0" w:space="0" w:color="auto"/>
              </w:divBdr>
            </w:div>
            <w:div w:id="2061633056">
              <w:marLeft w:val="0"/>
              <w:marRight w:val="0"/>
              <w:marTop w:val="0"/>
              <w:marBottom w:val="0"/>
              <w:divBdr>
                <w:top w:val="none" w:sz="0" w:space="0" w:color="auto"/>
                <w:left w:val="none" w:sz="0" w:space="0" w:color="auto"/>
                <w:bottom w:val="none" w:sz="0" w:space="0" w:color="auto"/>
                <w:right w:val="none" w:sz="0" w:space="0" w:color="auto"/>
              </w:divBdr>
            </w:div>
            <w:div w:id="1995521018">
              <w:marLeft w:val="0"/>
              <w:marRight w:val="0"/>
              <w:marTop w:val="0"/>
              <w:marBottom w:val="0"/>
              <w:divBdr>
                <w:top w:val="none" w:sz="0" w:space="0" w:color="auto"/>
                <w:left w:val="none" w:sz="0" w:space="0" w:color="auto"/>
                <w:bottom w:val="none" w:sz="0" w:space="0" w:color="auto"/>
                <w:right w:val="none" w:sz="0" w:space="0" w:color="auto"/>
              </w:divBdr>
            </w:div>
            <w:div w:id="1973972061">
              <w:marLeft w:val="0"/>
              <w:marRight w:val="0"/>
              <w:marTop w:val="0"/>
              <w:marBottom w:val="0"/>
              <w:divBdr>
                <w:top w:val="none" w:sz="0" w:space="0" w:color="auto"/>
                <w:left w:val="none" w:sz="0" w:space="0" w:color="auto"/>
                <w:bottom w:val="none" w:sz="0" w:space="0" w:color="auto"/>
                <w:right w:val="none" w:sz="0" w:space="0" w:color="auto"/>
              </w:divBdr>
            </w:div>
            <w:div w:id="1418793118">
              <w:marLeft w:val="0"/>
              <w:marRight w:val="0"/>
              <w:marTop w:val="0"/>
              <w:marBottom w:val="0"/>
              <w:divBdr>
                <w:top w:val="none" w:sz="0" w:space="0" w:color="auto"/>
                <w:left w:val="none" w:sz="0" w:space="0" w:color="auto"/>
                <w:bottom w:val="none" w:sz="0" w:space="0" w:color="auto"/>
                <w:right w:val="none" w:sz="0" w:space="0" w:color="auto"/>
              </w:divBdr>
            </w:div>
            <w:div w:id="262224627">
              <w:marLeft w:val="0"/>
              <w:marRight w:val="0"/>
              <w:marTop w:val="0"/>
              <w:marBottom w:val="0"/>
              <w:divBdr>
                <w:top w:val="none" w:sz="0" w:space="0" w:color="auto"/>
                <w:left w:val="none" w:sz="0" w:space="0" w:color="auto"/>
                <w:bottom w:val="none" w:sz="0" w:space="0" w:color="auto"/>
                <w:right w:val="none" w:sz="0" w:space="0" w:color="auto"/>
              </w:divBdr>
            </w:div>
            <w:div w:id="376515385">
              <w:marLeft w:val="0"/>
              <w:marRight w:val="0"/>
              <w:marTop w:val="0"/>
              <w:marBottom w:val="0"/>
              <w:divBdr>
                <w:top w:val="none" w:sz="0" w:space="0" w:color="auto"/>
                <w:left w:val="none" w:sz="0" w:space="0" w:color="auto"/>
                <w:bottom w:val="none" w:sz="0" w:space="0" w:color="auto"/>
                <w:right w:val="none" w:sz="0" w:space="0" w:color="auto"/>
              </w:divBdr>
            </w:div>
            <w:div w:id="12878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7414">
      <w:bodyDiv w:val="1"/>
      <w:marLeft w:val="0"/>
      <w:marRight w:val="0"/>
      <w:marTop w:val="0"/>
      <w:marBottom w:val="0"/>
      <w:divBdr>
        <w:top w:val="none" w:sz="0" w:space="0" w:color="auto"/>
        <w:left w:val="none" w:sz="0" w:space="0" w:color="auto"/>
        <w:bottom w:val="none" w:sz="0" w:space="0" w:color="auto"/>
        <w:right w:val="none" w:sz="0" w:space="0" w:color="auto"/>
      </w:divBdr>
    </w:div>
    <w:div w:id="2114353851">
      <w:bodyDiv w:val="1"/>
      <w:marLeft w:val="0"/>
      <w:marRight w:val="0"/>
      <w:marTop w:val="0"/>
      <w:marBottom w:val="0"/>
      <w:divBdr>
        <w:top w:val="none" w:sz="0" w:space="0" w:color="auto"/>
        <w:left w:val="none" w:sz="0" w:space="0" w:color="auto"/>
        <w:bottom w:val="none" w:sz="0" w:space="0" w:color="auto"/>
        <w:right w:val="none" w:sz="0" w:space="0" w:color="auto"/>
      </w:divBdr>
      <w:divsChild>
        <w:div w:id="935136754">
          <w:marLeft w:val="0"/>
          <w:marRight w:val="0"/>
          <w:marTop w:val="0"/>
          <w:marBottom w:val="0"/>
          <w:divBdr>
            <w:top w:val="none" w:sz="0" w:space="0" w:color="auto"/>
            <w:left w:val="none" w:sz="0" w:space="0" w:color="auto"/>
            <w:bottom w:val="none" w:sz="0" w:space="0" w:color="auto"/>
            <w:right w:val="none" w:sz="0" w:space="0" w:color="auto"/>
          </w:divBdr>
          <w:divsChild>
            <w:div w:id="902453104">
              <w:marLeft w:val="0"/>
              <w:marRight w:val="0"/>
              <w:marTop w:val="0"/>
              <w:marBottom w:val="0"/>
              <w:divBdr>
                <w:top w:val="none" w:sz="0" w:space="0" w:color="auto"/>
                <w:left w:val="none" w:sz="0" w:space="0" w:color="auto"/>
                <w:bottom w:val="none" w:sz="0" w:space="0" w:color="auto"/>
                <w:right w:val="none" w:sz="0" w:space="0" w:color="auto"/>
              </w:divBdr>
            </w:div>
            <w:div w:id="1954752044">
              <w:marLeft w:val="0"/>
              <w:marRight w:val="0"/>
              <w:marTop w:val="0"/>
              <w:marBottom w:val="0"/>
              <w:divBdr>
                <w:top w:val="none" w:sz="0" w:space="0" w:color="auto"/>
                <w:left w:val="none" w:sz="0" w:space="0" w:color="auto"/>
                <w:bottom w:val="none" w:sz="0" w:space="0" w:color="auto"/>
                <w:right w:val="none" w:sz="0" w:space="0" w:color="auto"/>
              </w:divBdr>
            </w:div>
            <w:div w:id="2094235067">
              <w:marLeft w:val="0"/>
              <w:marRight w:val="0"/>
              <w:marTop w:val="0"/>
              <w:marBottom w:val="0"/>
              <w:divBdr>
                <w:top w:val="none" w:sz="0" w:space="0" w:color="auto"/>
                <w:left w:val="none" w:sz="0" w:space="0" w:color="auto"/>
                <w:bottom w:val="none" w:sz="0" w:space="0" w:color="auto"/>
                <w:right w:val="none" w:sz="0" w:space="0" w:color="auto"/>
              </w:divBdr>
            </w:div>
            <w:div w:id="305935059">
              <w:marLeft w:val="0"/>
              <w:marRight w:val="0"/>
              <w:marTop w:val="0"/>
              <w:marBottom w:val="0"/>
              <w:divBdr>
                <w:top w:val="none" w:sz="0" w:space="0" w:color="auto"/>
                <w:left w:val="none" w:sz="0" w:space="0" w:color="auto"/>
                <w:bottom w:val="none" w:sz="0" w:space="0" w:color="auto"/>
                <w:right w:val="none" w:sz="0" w:space="0" w:color="auto"/>
              </w:divBdr>
            </w:div>
            <w:div w:id="1410275297">
              <w:marLeft w:val="0"/>
              <w:marRight w:val="0"/>
              <w:marTop w:val="0"/>
              <w:marBottom w:val="0"/>
              <w:divBdr>
                <w:top w:val="none" w:sz="0" w:space="0" w:color="auto"/>
                <w:left w:val="none" w:sz="0" w:space="0" w:color="auto"/>
                <w:bottom w:val="none" w:sz="0" w:space="0" w:color="auto"/>
                <w:right w:val="none" w:sz="0" w:space="0" w:color="auto"/>
              </w:divBdr>
            </w:div>
            <w:div w:id="618611963">
              <w:marLeft w:val="0"/>
              <w:marRight w:val="0"/>
              <w:marTop w:val="0"/>
              <w:marBottom w:val="0"/>
              <w:divBdr>
                <w:top w:val="none" w:sz="0" w:space="0" w:color="auto"/>
                <w:left w:val="none" w:sz="0" w:space="0" w:color="auto"/>
                <w:bottom w:val="none" w:sz="0" w:space="0" w:color="auto"/>
                <w:right w:val="none" w:sz="0" w:space="0" w:color="auto"/>
              </w:divBdr>
            </w:div>
            <w:div w:id="1818567616">
              <w:marLeft w:val="0"/>
              <w:marRight w:val="0"/>
              <w:marTop w:val="0"/>
              <w:marBottom w:val="0"/>
              <w:divBdr>
                <w:top w:val="none" w:sz="0" w:space="0" w:color="auto"/>
                <w:left w:val="none" w:sz="0" w:space="0" w:color="auto"/>
                <w:bottom w:val="none" w:sz="0" w:space="0" w:color="auto"/>
                <w:right w:val="none" w:sz="0" w:space="0" w:color="auto"/>
              </w:divBdr>
            </w:div>
            <w:div w:id="130369446">
              <w:marLeft w:val="0"/>
              <w:marRight w:val="0"/>
              <w:marTop w:val="0"/>
              <w:marBottom w:val="0"/>
              <w:divBdr>
                <w:top w:val="none" w:sz="0" w:space="0" w:color="auto"/>
                <w:left w:val="none" w:sz="0" w:space="0" w:color="auto"/>
                <w:bottom w:val="none" w:sz="0" w:space="0" w:color="auto"/>
                <w:right w:val="none" w:sz="0" w:space="0" w:color="auto"/>
              </w:divBdr>
            </w:div>
            <w:div w:id="1236041064">
              <w:marLeft w:val="0"/>
              <w:marRight w:val="0"/>
              <w:marTop w:val="0"/>
              <w:marBottom w:val="0"/>
              <w:divBdr>
                <w:top w:val="none" w:sz="0" w:space="0" w:color="auto"/>
                <w:left w:val="none" w:sz="0" w:space="0" w:color="auto"/>
                <w:bottom w:val="none" w:sz="0" w:space="0" w:color="auto"/>
                <w:right w:val="none" w:sz="0" w:space="0" w:color="auto"/>
              </w:divBdr>
            </w:div>
            <w:div w:id="570971314">
              <w:marLeft w:val="0"/>
              <w:marRight w:val="0"/>
              <w:marTop w:val="0"/>
              <w:marBottom w:val="0"/>
              <w:divBdr>
                <w:top w:val="none" w:sz="0" w:space="0" w:color="auto"/>
                <w:left w:val="none" w:sz="0" w:space="0" w:color="auto"/>
                <w:bottom w:val="none" w:sz="0" w:space="0" w:color="auto"/>
                <w:right w:val="none" w:sz="0" w:space="0" w:color="auto"/>
              </w:divBdr>
            </w:div>
            <w:div w:id="15831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ilRatlamwal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90</TotalTime>
  <Pages>5</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2021-10-16T10:25:00Z</cp:lastPrinted>
  <dcterms:created xsi:type="dcterms:W3CDTF">2021-10-05T11:08:00Z</dcterms:created>
  <dcterms:modified xsi:type="dcterms:W3CDTF">2021-10-16T10:30:00Z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