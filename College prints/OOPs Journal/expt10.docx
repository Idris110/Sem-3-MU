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40" w:rsidRPr="005D65F3" w:rsidRDefault="00073740" w:rsidP="005D65F3">
      <w:pPr>
        <w:spacing w:after="0" w:line="259" w:lineRule="auto"/>
        <w:ind w:left="0" w:right="80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Idris Ratlamwala</w:t>
      </w:r>
    </w:p>
    <w:p w:rsidR="00073740" w:rsidRPr="005D65F3" w:rsidRDefault="00073740" w:rsidP="005D65F3">
      <w:pPr>
        <w:spacing w:after="0" w:line="259" w:lineRule="auto"/>
        <w:ind w:left="0" w:right="81" w:firstLine="0"/>
        <w:jc w:val="right"/>
        <w:rPr>
          <w:sz w:val="28"/>
          <w:szCs w:val="28"/>
        </w:rPr>
      </w:pPr>
      <w:r w:rsidRPr="005D65F3">
        <w:rPr>
          <w:rFonts w:ascii="Bodoni MT" w:eastAsia="Bodoni MT" w:hAnsi="Bodoni MT" w:cs="Bodoni MT"/>
          <w:sz w:val="28"/>
          <w:szCs w:val="28"/>
        </w:rPr>
        <w:t>C31 - 2003145</w:t>
      </w:r>
    </w:p>
    <w:p w:rsidR="00073740" w:rsidRPr="005D65F3" w:rsidRDefault="00FC23D7" w:rsidP="005D65F3">
      <w:pPr>
        <w:pStyle w:val="IntenseQuote"/>
        <w:rPr>
          <w:i w:val="0"/>
          <w:sz w:val="36"/>
          <w:szCs w:val="36"/>
        </w:rPr>
      </w:pPr>
      <w:r>
        <w:rPr>
          <w:i w:val="0"/>
          <w:sz w:val="36"/>
          <w:szCs w:val="36"/>
        </w:rPr>
        <w:t>Experiment 10</w:t>
      </w:r>
      <w:r w:rsidR="00073740" w:rsidRPr="005D65F3">
        <w:rPr>
          <w:i w:val="0"/>
          <w:sz w:val="36"/>
          <w:szCs w:val="36"/>
        </w:rPr>
        <w:t xml:space="preserve">: </w:t>
      </w:r>
      <w:r w:rsidRPr="00FC23D7">
        <w:rPr>
          <w:i w:val="0"/>
          <w:sz w:val="36"/>
          <w:szCs w:val="36"/>
        </w:rPr>
        <w:t>Program on user defined exception</w:t>
      </w:r>
    </w:p>
    <w:p w:rsidR="005D65F3" w:rsidRDefault="005D65F3" w:rsidP="00073740">
      <w:pPr>
        <w:spacing w:after="0" w:line="233" w:lineRule="auto"/>
        <w:ind w:left="0" w:firstLine="0"/>
      </w:pPr>
    </w:p>
    <w:p w:rsidR="00073740" w:rsidRDefault="00073740" w:rsidP="00073740">
      <w:pPr>
        <w:spacing w:after="0" w:line="233" w:lineRule="auto"/>
        <w:ind w:left="0" w:firstLine="0"/>
        <w:rPr>
          <w:b/>
          <w:sz w:val="36"/>
          <w:szCs w:val="36"/>
        </w:rPr>
      </w:pPr>
      <w:r w:rsidRPr="00AF4721">
        <w:rPr>
          <w:b/>
          <w:sz w:val="36"/>
          <w:szCs w:val="36"/>
        </w:rPr>
        <w:t>Theory :</w:t>
      </w:r>
    </w:p>
    <w:p w:rsidR="004C77DC" w:rsidRPr="00AF4721" w:rsidRDefault="004C77DC" w:rsidP="00073740">
      <w:pPr>
        <w:spacing w:after="0" w:line="233" w:lineRule="auto"/>
        <w:ind w:left="0" w:firstLine="0"/>
        <w:rPr>
          <w:b/>
          <w:sz w:val="36"/>
          <w:szCs w:val="36"/>
        </w:rPr>
      </w:pPr>
    </w:p>
    <w:p w:rsidR="00A87EF0" w:rsidRPr="00A87EF0" w:rsidRDefault="00636CE0" w:rsidP="00A87EF0">
      <w:pPr>
        <w:spacing w:after="0" w:line="233" w:lineRule="auto"/>
        <w:ind w:left="0" w:firstLine="720"/>
        <w:rPr>
          <w:bCs/>
        </w:rPr>
      </w:pPr>
      <w:r>
        <w:rPr>
          <w:bCs/>
        </w:rPr>
        <w:t>The</w:t>
      </w:r>
      <w:r w:rsidR="00A87EF0" w:rsidRPr="00A87EF0">
        <w:rPr>
          <w:bCs/>
        </w:rPr>
        <w:t xml:space="preserve"> predefined exceptions are used to handle errors occurring in the program.</w:t>
      </w:r>
    </w:p>
    <w:p w:rsidR="00A87EF0" w:rsidRDefault="00A87EF0" w:rsidP="00A87EF0">
      <w:pPr>
        <w:spacing w:after="0" w:line="233" w:lineRule="auto"/>
        <w:ind w:left="0" w:firstLine="0"/>
        <w:rPr>
          <w:bCs/>
        </w:rPr>
      </w:pPr>
      <w:r w:rsidRPr="00A87EF0">
        <w:rPr>
          <w:bCs/>
        </w:rPr>
        <w:t xml:space="preserve">But sometimes the programmer wants to create his own customized exception as per the requirements of the application which is called </w:t>
      </w:r>
      <w:r w:rsidRPr="00636CE0">
        <w:rPr>
          <w:b/>
          <w:bCs/>
        </w:rPr>
        <w:t>user-defined exception</w:t>
      </w:r>
      <w:r w:rsidRPr="00A87EF0">
        <w:rPr>
          <w:bCs/>
        </w:rPr>
        <w:t xml:space="preserve"> or custom exception.</w:t>
      </w:r>
    </w:p>
    <w:p w:rsidR="00636CE0" w:rsidRPr="00A87EF0" w:rsidRDefault="00636CE0" w:rsidP="00A87EF0">
      <w:pPr>
        <w:spacing w:after="0" w:line="233" w:lineRule="auto"/>
        <w:ind w:left="0" w:firstLine="0"/>
        <w:rPr>
          <w:bCs/>
        </w:rPr>
      </w:pPr>
    </w:p>
    <w:p w:rsidR="00A87EF0" w:rsidRDefault="00A87EF0" w:rsidP="00A87EF0">
      <w:pPr>
        <w:spacing w:after="0" w:line="233" w:lineRule="auto"/>
        <w:ind w:left="0" w:firstLine="0"/>
        <w:rPr>
          <w:bCs/>
        </w:rPr>
      </w:pPr>
      <w:r w:rsidRPr="00A87EF0">
        <w:rPr>
          <w:bCs/>
        </w:rPr>
        <w:t>Custom exceptions in Java are those exceptions that are created by a programmer to meet the specific requirements of the application. That’s why it is also known as user-defined exception in Java.</w:t>
      </w:r>
    </w:p>
    <w:p w:rsidR="00636CE0" w:rsidRPr="00A87EF0" w:rsidRDefault="00636CE0" w:rsidP="00A87EF0">
      <w:pPr>
        <w:spacing w:after="0" w:line="233" w:lineRule="auto"/>
        <w:ind w:left="0" w:firstLine="0"/>
        <w:rPr>
          <w:bCs/>
        </w:rPr>
      </w:pPr>
    </w:p>
    <w:p w:rsidR="00A87EF0" w:rsidRDefault="00A87EF0" w:rsidP="00A87EF0">
      <w:pPr>
        <w:spacing w:after="0" w:line="233" w:lineRule="auto"/>
        <w:ind w:left="0" w:firstLine="0"/>
        <w:rPr>
          <w:b/>
          <w:bCs/>
        </w:rPr>
      </w:pPr>
      <w:r w:rsidRPr="00636CE0">
        <w:rPr>
          <w:b/>
          <w:bCs/>
        </w:rPr>
        <w:t>For example:</w:t>
      </w:r>
    </w:p>
    <w:p w:rsidR="00636CE0" w:rsidRPr="00636CE0" w:rsidRDefault="00636CE0" w:rsidP="00A87EF0">
      <w:pPr>
        <w:spacing w:after="0" w:line="233" w:lineRule="auto"/>
        <w:ind w:left="0" w:firstLine="0"/>
        <w:rPr>
          <w:b/>
          <w:bCs/>
        </w:rPr>
      </w:pPr>
    </w:p>
    <w:p w:rsidR="00A87EF0" w:rsidRPr="00A87EF0" w:rsidRDefault="00A87EF0" w:rsidP="00A87EF0">
      <w:pPr>
        <w:spacing w:after="0" w:line="233" w:lineRule="auto"/>
        <w:ind w:left="0" w:firstLine="0"/>
        <w:rPr>
          <w:bCs/>
        </w:rPr>
      </w:pPr>
      <w:r w:rsidRPr="00A87EF0">
        <w:rPr>
          <w:bCs/>
        </w:rPr>
        <w:t>1. A banking application, a customer whose age is lower than 18 years, the program throws a custom exception indicating “needs to open joint account”.</w:t>
      </w:r>
    </w:p>
    <w:p w:rsidR="00A87EF0" w:rsidRPr="00A87EF0" w:rsidRDefault="00A87EF0" w:rsidP="00A87EF0">
      <w:pPr>
        <w:spacing w:after="0" w:line="233" w:lineRule="auto"/>
        <w:ind w:left="0" w:firstLine="0"/>
        <w:rPr>
          <w:bCs/>
        </w:rPr>
      </w:pPr>
      <w:r w:rsidRPr="00A87EF0">
        <w:rPr>
          <w:bCs/>
        </w:rPr>
        <w:t>2. Voting age in India: If a person’s age entered is less than 18 years, the program throws “invalid age” as a custom exception.</w:t>
      </w:r>
    </w:p>
    <w:p w:rsidR="00FC23D7" w:rsidRDefault="00FC23D7" w:rsidP="00A87EF0">
      <w:pPr>
        <w:spacing w:after="0" w:line="233" w:lineRule="auto"/>
        <w:ind w:left="0" w:firstLine="0"/>
        <w:rPr>
          <w:bCs/>
        </w:rPr>
      </w:pPr>
    </w:p>
    <w:p w:rsidR="00636CE0" w:rsidRPr="00A87EF0" w:rsidRDefault="00636CE0" w:rsidP="00A87EF0">
      <w:pPr>
        <w:spacing w:after="0" w:line="233" w:lineRule="auto"/>
        <w:ind w:left="0" w:firstLine="0"/>
        <w:rPr>
          <w:bCs/>
        </w:rPr>
      </w:pPr>
    </w:p>
    <w:p w:rsid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b/>
          <w:bCs/>
          <w:color w:val="auto"/>
          <w:sz w:val="32"/>
          <w:szCs w:val="32"/>
        </w:rPr>
      </w:pPr>
    </w:p>
    <w:p w:rsid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b/>
          <w:bCs/>
          <w:color w:val="auto"/>
          <w:sz w:val="32"/>
          <w:szCs w:val="32"/>
        </w:rPr>
      </w:pPr>
    </w:p>
    <w:p w:rsid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b/>
          <w:bCs/>
          <w:color w:val="auto"/>
          <w:sz w:val="32"/>
          <w:szCs w:val="32"/>
        </w:rPr>
      </w:pPr>
    </w:p>
    <w:p w:rsid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b/>
          <w:bCs/>
          <w:color w:val="auto"/>
          <w:sz w:val="32"/>
          <w:szCs w:val="32"/>
        </w:rPr>
      </w:pPr>
    </w:p>
    <w:p w:rsid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b/>
          <w:bCs/>
          <w:color w:val="auto"/>
          <w:sz w:val="32"/>
          <w:szCs w:val="32"/>
        </w:rPr>
      </w:pPr>
    </w:p>
    <w:p w:rsidR="00636CE0" w:rsidRPr="00636CE0" w:rsidRDefault="00636CE0" w:rsidP="00636CE0">
      <w:pPr>
        <w:pStyle w:val="NormalWeb"/>
        <w:shd w:val="clear" w:color="auto" w:fill="FFFFFF"/>
        <w:spacing w:after="332" w:line="240" w:lineRule="auto"/>
        <w:rPr>
          <w:rFonts w:ascii="Segoe UI" w:eastAsia="Times New Roman" w:hAnsi="Segoe UI" w:cs="Segoe UI"/>
          <w:color w:val="auto"/>
          <w:sz w:val="32"/>
          <w:szCs w:val="32"/>
        </w:rPr>
      </w:pPr>
      <w:r w:rsidRPr="00636CE0">
        <w:rPr>
          <w:rFonts w:ascii="Segoe UI" w:eastAsia="Times New Roman" w:hAnsi="Segoe UI" w:cs="Segoe UI"/>
          <w:b/>
          <w:bCs/>
          <w:color w:val="auto"/>
          <w:sz w:val="32"/>
          <w:szCs w:val="32"/>
        </w:rPr>
        <w:lastRenderedPageBreak/>
        <w:t>Syntax:</w:t>
      </w:r>
    </w:p>
    <w:p w:rsidR="00636CE0" w:rsidRPr="00636CE0" w:rsidRDefault="00636CE0" w:rsidP="00636CE0">
      <w:pPr>
        <w:shd w:val="clear" w:color="auto" w:fill="FFFFFF"/>
        <w:spacing w:after="332" w:line="240" w:lineRule="auto"/>
        <w:ind w:left="0" w:firstLine="0"/>
        <w:rPr>
          <w:rFonts w:asciiTheme="minorHAnsi" w:eastAsia="Times New Roman" w:hAnsiTheme="minorHAnsi" w:cs="Segoe UI"/>
          <w:color w:val="auto"/>
          <w:szCs w:val="32"/>
        </w:rPr>
      </w:pPr>
      <w:r w:rsidRPr="00636CE0">
        <w:rPr>
          <w:rFonts w:asciiTheme="minorHAnsi" w:eastAsia="Times New Roman" w:hAnsiTheme="minorHAnsi" w:cs="Segoe UI"/>
          <w:color w:val="auto"/>
          <w:szCs w:val="32"/>
        </w:rPr>
        <w:t>We do not have any particular syntax for Java user-defined exception</w:t>
      </w:r>
      <w:r>
        <w:rPr>
          <w:rFonts w:asciiTheme="minorHAnsi" w:eastAsia="Times New Roman" w:hAnsiTheme="minorHAnsi" w:cs="Segoe UI"/>
          <w:color w:val="auto"/>
          <w:szCs w:val="32"/>
        </w:rPr>
        <w:t>,</w:t>
      </w:r>
    </w:p>
    <w:p w:rsidR="00636CE0" w:rsidRPr="00636CE0" w:rsidRDefault="00636CE0" w:rsidP="00636CE0">
      <w:pPr>
        <w:shd w:val="clear" w:color="auto" w:fill="FFFFFF"/>
        <w:spacing w:after="332" w:line="240" w:lineRule="auto"/>
        <w:ind w:left="0" w:firstLine="0"/>
        <w:rPr>
          <w:rFonts w:asciiTheme="minorHAnsi" w:eastAsia="Times New Roman" w:hAnsiTheme="minorHAnsi" w:cs="Segoe UI"/>
          <w:color w:val="auto"/>
          <w:szCs w:val="32"/>
        </w:rPr>
      </w:pPr>
      <w:r w:rsidRPr="00636CE0">
        <w:rPr>
          <w:rFonts w:asciiTheme="minorHAnsi" w:eastAsia="Times New Roman" w:hAnsiTheme="minorHAnsi" w:cs="Segoe UI"/>
          <w:color w:val="auto"/>
          <w:szCs w:val="32"/>
        </w:rPr>
        <w:t>Below is the code which will help to Create a User-defined exception class,</w:t>
      </w:r>
    </w:p>
    <w:p w:rsidR="00636CE0" w:rsidRPr="00636CE0" w:rsidRDefault="00636CE0" w:rsidP="00636CE0">
      <w:pPr>
        <w:shd w:val="clear" w:color="auto" w:fill="FFFFFF"/>
        <w:spacing w:after="332" w:line="240" w:lineRule="auto"/>
        <w:ind w:left="0" w:firstLine="0"/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</w:pP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t xml:space="preserve">class </w:t>
      </w:r>
      <w:r w:rsidRPr="00636CE0">
        <w:rPr>
          <w:rFonts w:ascii="Courier New" w:eastAsia="Times New Roman" w:hAnsi="Courier New" w:cs="Courier New"/>
          <w:color w:val="1F3864" w:themeColor="accent5" w:themeShade="80"/>
          <w:sz w:val="27"/>
          <w:szCs w:val="27"/>
          <w:bdr w:val="single" w:sz="12" w:space="0" w:color="F0F1F2" w:frame="1"/>
          <w:shd w:val="clear" w:color="auto" w:fill="F6F7F8"/>
        </w:rPr>
        <w:t>SampleException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t>{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public static void main(String args[]){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</w:r>
      <w:r w:rsidRPr="00636CE0">
        <w:rPr>
          <w:rFonts w:ascii="Courier New" w:eastAsia="Times New Roman" w:hAnsi="Courier New" w:cs="Courier New"/>
          <w:color w:val="1F3864" w:themeColor="accent5" w:themeShade="80"/>
          <w:sz w:val="27"/>
          <w:szCs w:val="27"/>
          <w:bdr w:val="single" w:sz="12" w:space="0" w:color="F0F1F2" w:frame="1"/>
          <w:shd w:val="clear" w:color="auto" w:fill="F6F7F8"/>
        </w:rPr>
        <w:t>try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t>{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 xml:space="preserve">throw new UserException(&lt;value&gt;); </w:t>
      </w:r>
      <w:r w:rsidRPr="00636CE0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bdr w:val="single" w:sz="12" w:space="0" w:color="F0F1F2" w:frame="1"/>
          <w:shd w:val="clear" w:color="auto" w:fill="F6F7F8"/>
        </w:rPr>
        <w:t>// used to create new exception and throw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}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</w:r>
      <w:r w:rsidRPr="00636CE0">
        <w:rPr>
          <w:rFonts w:ascii="Courier New" w:eastAsia="Times New Roman" w:hAnsi="Courier New" w:cs="Courier New"/>
          <w:color w:val="1F3864" w:themeColor="accent5" w:themeShade="80"/>
          <w:sz w:val="27"/>
          <w:szCs w:val="27"/>
          <w:bdr w:val="single" w:sz="12" w:space="0" w:color="F0F1F2" w:frame="1"/>
          <w:shd w:val="clear" w:color="auto" w:fill="F6F7F8"/>
        </w:rPr>
        <w:t>catch(Exception e)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t>{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System.out.println(e);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}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}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}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 xml:space="preserve">class </w:t>
      </w:r>
      <w:r w:rsidRPr="00636CE0">
        <w:rPr>
          <w:rFonts w:ascii="Courier New" w:eastAsia="Times New Roman" w:hAnsi="Courier New" w:cs="Courier New"/>
          <w:color w:val="1F3864" w:themeColor="accent5" w:themeShade="80"/>
          <w:sz w:val="27"/>
          <w:szCs w:val="27"/>
          <w:bdr w:val="single" w:sz="12" w:space="0" w:color="F0F1F2" w:frame="1"/>
          <w:shd w:val="clear" w:color="auto" w:fill="F6F7F8"/>
        </w:rPr>
        <w:t>UserException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t xml:space="preserve"> extends Exception{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</w:r>
      <w:r w:rsidRPr="00636CE0">
        <w:rPr>
          <w:rFonts w:ascii="Courier New" w:eastAsia="Times New Roman" w:hAnsi="Courier New" w:cs="Courier New"/>
          <w:color w:val="538135" w:themeColor="accent6" w:themeShade="BF"/>
          <w:sz w:val="27"/>
          <w:szCs w:val="27"/>
          <w:bdr w:val="single" w:sz="12" w:space="0" w:color="F0F1F2" w:frame="1"/>
          <w:shd w:val="clear" w:color="auto" w:fill="F6F7F8"/>
        </w:rPr>
        <w:t>// code for exception class</w:t>
      </w:r>
      <w:r w:rsidRPr="00636CE0">
        <w:rPr>
          <w:rFonts w:ascii="Courier New" w:eastAsia="Times New Roman" w:hAnsi="Courier New" w:cs="Courier New"/>
          <w:color w:val="auto"/>
          <w:sz w:val="27"/>
          <w:szCs w:val="27"/>
          <w:bdr w:val="single" w:sz="12" w:space="0" w:color="F0F1F2" w:frame="1"/>
          <w:shd w:val="clear" w:color="auto" w:fill="F6F7F8"/>
        </w:rPr>
        <w:br/>
        <w:t>}</w:t>
      </w:r>
    </w:p>
    <w:p w:rsidR="00636CE0" w:rsidRPr="00636CE0" w:rsidRDefault="00636CE0" w:rsidP="00636CE0">
      <w:pPr>
        <w:shd w:val="clear" w:color="auto" w:fill="FFFFFF"/>
        <w:spacing w:after="332" w:line="240" w:lineRule="auto"/>
        <w:ind w:left="0" w:firstLine="0"/>
        <w:rPr>
          <w:rFonts w:asciiTheme="minorHAnsi" w:eastAsia="Times New Roman" w:hAnsiTheme="minorHAnsi" w:cs="Segoe UI"/>
          <w:color w:val="auto"/>
          <w:szCs w:val="32"/>
        </w:rPr>
      </w:pPr>
      <w:r w:rsidRPr="00636CE0">
        <w:rPr>
          <w:rFonts w:asciiTheme="minorHAnsi" w:eastAsia="Times New Roman" w:hAnsiTheme="minorHAnsi" w:cs="Segoe UI"/>
          <w:color w:val="auto"/>
          <w:szCs w:val="32"/>
        </w:rPr>
        <w:t>Here, while creating an exception class, it needs to be extended from java. lang.Exception.</w:t>
      </w:r>
    </w:p>
    <w:p w:rsidR="00636CE0" w:rsidRPr="00636CE0" w:rsidRDefault="00636CE0" w:rsidP="00636CE0">
      <w:pPr>
        <w:shd w:val="clear" w:color="auto" w:fill="FFFFFF"/>
        <w:spacing w:after="332" w:line="240" w:lineRule="auto"/>
        <w:ind w:left="0" w:firstLine="0"/>
        <w:rPr>
          <w:rFonts w:asciiTheme="minorHAnsi" w:eastAsia="Times New Roman" w:hAnsiTheme="minorHAnsi" w:cs="Segoe UI"/>
          <w:color w:val="auto"/>
          <w:szCs w:val="32"/>
        </w:rPr>
      </w:pPr>
      <w:r w:rsidRPr="00636CE0">
        <w:rPr>
          <w:rFonts w:asciiTheme="minorHAnsi" w:eastAsia="Times New Roman" w:hAnsiTheme="minorHAnsi" w:cs="Segoe UI"/>
          <w:color w:val="auto"/>
          <w:szCs w:val="32"/>
        </w:rPr>
        <w:t>An exception is an event that leads to sudden termination of the program during execution at runtime.</w:t>
      </w:r>
    </w:p>
    <w:p w:rsidR="00FC23D7" w:rsidRPr="00636CE0" w:rsidRDefault="00FC23D7">
      <w:pPr>
        <w:spacing w:after="0" w:line="240" w:lineRule="auto"/>
        <w:ind w:left="0" w:firstLine="0"/>
        <w:rPr>
          <w:bCs/>
        </w:rPr>
      </w:pPr>
    </w:p>
    <w:p w:rsidR="00FC23D7" w:rsidRDefault="00FC23D7" w:rsidP="00170C95">
      <w:pPr>
        <w:spacing w:after="0" w:line="233" w:lineRule="auto"/>
        <w:ind w:left="0" w:firstLine="0"/>
        <w:jc w:val="center"/>
        <w:rPr>
          <w:b/>
          <w:bCs/>
        </w:rPr>
      </w:pPr>
    </w:p>
    <w:p w:rsidR="00FC23D7" w:rsidRDefault="00FC23D7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:rsidR="00115C26" w:rsidRPr="00170C95" w:rsidRDefault="00115C26" w:rsidP="00170C95">
      <w:pPr>
        <w:spacing w:after="0" w:line="233" w:lineRule="auto"/>
        <w:ind w:left="0" w:firstLine="0"/>
        <w:jc w:val="center"/>
        <w:rPr>
          <w:b/>
          <w:bCs/>
        </w:rPr>
      </w:pPr>
    </w:p>
    <w:p w:rsidR="0012158A" w:rsidRDefault="0012158A" w:rsidP="00073740">
      <w:pPr>
        <w:spacing w:after="0" w:line="233" w:lineRule="auto"/>
        <w:ind w:left="0" w:firstLine="0"/>
        <w:rPr>
          <w:b/>
        </w:rPr>
      </w:pPr>
    </w:p>
    <w:p w:rsidR="00073740" w:rsidRPr="00FC23D7" w:rsidRDefault="00073740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t>A.</w:t>
      </w:r>
    </w:p>
    <w:p w:rsidR="0012158A" w:rsidRDefault="0012158A" w:rsidP="00073740">
      <w:pPr>
        <w:spacing w:after="0" w:line="233" w:lineRule="auto"/>
        <w:ind w:left="0" w:firstLine="0"/>
      </w:pPr>
    </w:p>
    <w:p w:rsidR="00851142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Aim :</w:t>
      </w:r>
      <w:r>
        <w:t xml:space="preserve"> </w:t>
      </w:r>
      <w:r w:rsidR="00FC23D7" w:rsidRPr="00FC23D7">
        <w:t>WAP to accept any integer from the user   &amp; if the entered number is not any of 5 or 6 or 7  then create an exception &amp; catch it</w:t>
      </w:r>
      <w:r w:rsidR="00115C26" w:rsidRPr="00115C26">
        <w:t>.</w:t>
      </w:r>
    </w:p>
    <w:p w:rsidR="0012158A" w:rsidRDefault="0012158A" w:rsidP="00073740">
      <w:pPr>
        <w:spacing w:after="0" w:line="233" w:lineRule="auto"/>
        <w:ind w:left="0" w:firstLine="0"/>
      </w:pPr>
    </w:p>
    <w:p w:rsidR="0012158A" w:rsidRDefault="0012158A" w:rsidP="00073740">
      <w:pPr>
        <w:spacing w:after="0" w:line="233" w:lineRule="auto"/>
        <w:ind w:left="0" w:firstLine="0"/>
      </w:pPr>
    </w:p>
    <w:p w:rsidR="00073740" w:rsidRDefault="00073740" w:rsidP="00D71BB9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>Program :</w:t>
      </w:r>
    </w:p>
    <w:p w:rsidR="00073740" w:rsidRDefault="00073740" w:rsidP="00073740">
      <w:pPr>
        <w:spacing w:after="0" w:line="233" w:lineRule="auto"/>
        <w:ind w:left="0" w:firstLine="0"/>
      </w:pPr>
    </w:p>
    <w:p w:rsidR="00115C26" w:rsidRDefault="00115C26" w:rsidP="00115C26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import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java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util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.*;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MyException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extends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MyException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super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InvalidNumExcep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  <w:bookmarkStart w:id="0" w:name="_GoBack"/>
      <w:bookmarkEnd w:id="0"/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check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)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throws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MyException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FC23D7">
        <w:rPr>
          <w:rFonts w:ascii="Consolas" w:eastAsia="Times New Roman" w:hAnsi="Consolas" w:cs="Consolas"/>
          <w:color w:val="B5CEA8"/>
          <w:sz w:val="24"/>
          <w:szCs w:val="24"/>
        </w:rPr>
        <w:t>5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FC23D7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&amp;&amp;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!= </w:t>
      </w:r>
      <w:r w:rsidRPr="00FC23D7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throw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MyException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"Invalid input"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[]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args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Scanner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in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try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"Enter a number : 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nextInt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check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num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"Valid input"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}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catch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close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AD3283" w:rsidRPr="00FC23D7" w:rsidRDefault="00AD3283" w:rsidP="001E0F7E">
      <w:pPr>
        <w:shd w:val="clear" w:color="auto" w:fill="1E1E1E"/>
        <w:spacing w:after="0" w:line="285" w:lineRule="atLeast"/>
        <w:ind w:left="0" w:firstLine="0"/>
        <w:rPr>
          <w:sz w:val="24"/>
          <w:szCs w:val="24"/>
        </w:rPr>
      </w:pPr>
    </w:p>
    <w:p w:rsidR="00AD3283" w:rsidRDefault="00AD3283">
      <w:pPr>
        <w:spacing w:after="0" w:line="240" w:lineRule="auto"/>
        <w:ind w:left="0" w:firstLine="0"/>
      </w:pPr>
    </w:p>
    <w:p w:rsidR="00115C26" w:rsidRDefault="00115C26">
      <w:pPr>
        <w:spacing w:after="0" w:line="240" w:lineRule="auto"/>
        <w:ind w:left="0" w:firstLine="0"/>
      </w:pPr>
    </w:p>
    <w:p w:rsidR="00FC23D7" w:rsidRDefault="00FC23D7">
      <w:pPr>
        <w:spacing w:after="0" w:line="240" w:lineRule="auto"/>
        <w:ind w:left="0" w:firstLine="0"/>
      </w:pPr>
    </w:p>
    <w:p w:rsidR="00073740" w:rsidRDefault="00073740">
      <w:pPr>
        <w:spacing w:after="0" w:line="240" w:lineRule="auto"/>
        <w:ind w:left="0" w:firstLine="0"/>
        <w:rPr>
          <w:b/>
        </w:rPr>
      </w:pPr>
      <w:r w:rsidRPr="00851142">
        <w:rPr>
          <w:b/>
        </w:rPr>
        <w:lastRenderedPageBreak/>
        <w:t xml:space="preserve">Output : </w:t>
      </w:r>
    </w:p>
    <w:p w:rsidR="00FC23D7" w:rsidRDefault="00FC23D7" w:rsidP="00FC23D7">
      <w:pPr>
        <w:spacing w:after="0" w:line="240" w:lineRule="auto"/>
        <w:ind w:left="0" w:firstLine="0"/>
        <w:rPr>
          <w:noProof/>
        </w:rPr>
      </w:pPr>
    </w:p>
    <w:p w:rsidR="00073740" w:rsidRDefault="00FC23D7" w:rsidP="00FC23D7">
      <w:pPr>
        <w:spacing w:after="0" w:line="240" w:lineRule="auto"/>
        <w:ind w:left="-90" w:firstLine="0"/>
      </w:pPr>
      <w:r>
        <w:rPr>
          <w:noProof/>
        </w:rPr>
        <w:drawing>
          <wp:inline distT="0" distB="0" distL="0" distR="0" wp14:anchorId="7C479763" wp14:editId="3530DD1B">
            <wp:extent cx="7036998" cy="225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319"/>
                    <a:stretch/>
                  </pic:blipFill>
                  <pic:spPr bwMode="auto">
                    <a:xfrm>
                      <a:off x="0" y="0"/>
                      <a:ext cx="7057019" cy="225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740" w:rsidRDefault="00073740">
      <w:pPr>
        <w:spacing w:after="0" w:line="240" w:lineRule="auto"/>
        <w:ind w:left="0" w:firstLine="0"/>
      </w:pPr>
      <w:r>
        <w:br w:type="page"/>
      </w:r>
    </w:p>
    <w:p w:rsidR="00851142" w:rsidRDefault="00851142" w:rsidP="00073740">
      <w:pPr>
        <w:spacing w:after="0" w:line="233" w:lineRule="auto"/>
        <w:ind w:left="0" w:firstLine="0"/>
        <w:rPr>
          <w:b/>
        </w:rPr>
      </w:pPr>
      <w:r w:rsidRPr="00FD479B">
        <w:rPr>
          <w:b/>
        </w:rPr>
        <w:lastRenderedPageBreak/>
        <w:t>B.</w:t>
      </w:r>
    </w:p>
    <w:p w:rsidR="00A87EF0" w:rsidRPr="00FC23D7" w:rsidRDefault="00A87EF0" w:rsidP="00073740">
      <w:pPr>
        <w:spacing w:after="0" w:line="233" w:lineRule="auto"/>
        <w:ind w:left="0" w:firstLine="0"/>
        <w:rPr>
          <w:b/>
        </w:rPr>
      </w:pPr>
    </w:p>
    <w:p w:rsidR="00FC23D7" w:rsidRDefault="00851142" w:rsidP="00FC23D7">
      <w:pPr>
        <w:spacing w:after="0" w:line="233" w:lineRule="auto"/>
      </w:pPr>
      <w:r w:rsidRPr="00851142">
        <w:rPr>
          <w:b/>
        </w:rPr>
        <w:t>Aim :</w:t>
      </w:r>
      <w:r>
        <w:t xml:space="preserve"> </w:t>
      </w:r>
      <w:r w:rsidR="00FC23D7" w:rsidRPr="00FC23D7">
        <w:t xml:space="preserve">WAP to create an exception ‘PayOutOfBounds’ when the basic pay paid </w:t>
      </w:r>
      <w:r w:rsidR="00FC23D7">
        <w:t xml:space="preserve">to </w:t>
      </w:r>
    </w:p>
    <w:p w:rsidR="00FC23D7" w:rsidRDefault="00FC23D7" w:rsidP="00FC23D7">
      <w:pPr>
        <w:spacing w:after="0" w:line="233" w:lineRule="auto"/>
        <w:ind w:firstLine="710"/>
      </w:pPr>
      <w:r w:rsidRPr="00FC23D7">
        <w:t xml:space="preserve">the Superintendent it is  less than 25,000 and greater than 50,000. </w:t>
      </w:r>
      <w:r w:rsidR="00851142">
        <w:t xml:space="preserve"> </w:t>
      </w:r>
    </w:p>
    <w:p w:rsidR="00FC23D7" w:rsidRDefault="00FC23D7" w:rsidP="00FC23D7">
      <w:pPr>
        <w:spacing w:after="0" w:line="233" w:lineRule="auto"/>
        <w:ind w:firstLine="710"/>
      </w:pPr>
    </w:p>
    <w:p w:rsidR="00D71BB9" w:rsidRPr="00FC23D7" w:rsidRDefault="00851142" w:rsidP="00D71BB9">
      <w:pPr>
        <w:spacing w:after="0" w:line="233" w:lineRule="auto"/>
        <w:ind w:left="0" w:firstLine="0"/>
        <w:rPr>
          <w:b/>
        </w:rPr>
      </w:pPr>
      <w:r w:rsidRPr="00851142">
        <w:rPr>
          <w:b/>
        </w:rPr>
        <w:t xml:space="preserve">Program : </w:t>
      </w:r>
    </w:p>
    <w:p w:rsidR="0071656B" w:rsidRPr="0071656B" w:rsidRDefault="0071656B" w:rsidP="0071656B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import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java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util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PayOutOfBoundsException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extends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PayOutOfBoundsException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super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class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PayOutOfBounds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basicPayCheck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throws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PayOutOfBoundsException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&lt;</w:t>
      </w:r>
      <w:r w:rsidRPr="00FC23D7">
        <w:rPr>
          <w:rFonts w:ascii="Consolas" w:eastAsia="Times New Roman" w:hAnsi="Consolas" w:cs="Consolas"/>
          <w:color w:val="B5CEA8"/>
          <w:sz w:val="24"/>
          <w:szCs w:val="24"/>
        </w:rPr>
        <w:t>25000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||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&gt;</w:t>
      </w:r>
      <w:r w:rsidRPr="00FC23D7">
        <w:rPr>
          <w:rFonts w:ascii="Consolas" w:eastAsia="Times New Roman" w:hAnsi="Consolas" w:cs="Consolas"/>
          <w:color w:val="B5CEA8"/>
          <w:sz w:val="24"/>
          <w:szCs w:val="24"/>
        </w:rPr>
        <w:t>50000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throw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PayOutOfBoundsException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"Pay 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>
        <w:rPr>
          <w:rFonts w:ascii="Consolas" w:eastAsia="Times New Roman" w:hAnsi="Consolas" w:cs="Consolas"/>
          <w:color w:val="CE9178"/>
          <w:sz w:val="24"/>
          <w:szCs w:val="24"/>
        </w:rPr>
        <w:t>"out ofb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ounds"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public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569CD6"/>
          <w:sz w:val="24"/>
          <w:szCs w:val="24"/>
        </w:rPr>
        <w:t>static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void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main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String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[]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args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 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Scanner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=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new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Scanner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in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"Enter basic pay :"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=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nextInt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try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basicPayCheck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salary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CE9178"/>
          <w:sz w:val="24"/>
          <w:szCs w:val="24"/>
        </w:rPr>
        <w:t>"Basic pay is valid"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C586C0"/>
          <w:sz w:val="24"/>
          <w:szCs w:val="24"/>
        </w:rPr>
        <w:t>catch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Exception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){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FC23D7">
        <w:rPr>
          <w:rFonts w:ascii="Consolas" w:eastAsia="Times New Roman" w:hAnsi="Consolas" w:cs="Consolas"/>
          <w:color w:val="4EC9B0"/>
          <w:sz w:val="24"/>
          <w:szCs w:val="24"/>
        </w:rPr>
        <w:t>System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4FC1FF"/>
          <w:sz w:val="24"/>
          <w:szCs w:val="24"/>
        </w:rPr>
        <w:t>out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println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FC23D7">
        <w:rPr>
          <w:rFonts w:ascii="Consolas" w:eastAsia="Times New Roman" w:hAnsi="Consolas" w:cs="Consolas"/>
          <w:color w:val="9CDCFE"/>
          <w:sz w:val="24"/>
          <w:szCs w:val="24"/>
        </w:rPr>
        <w:t>sc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C23D7">
        <w:rPr>
          <w:rFonts w:ascii="Consolas" w:eastAsia="Times New Roman" w:hAnsi="Consolas" w:cs="Consolas"/>
          <w:color w:val="DCDCAA"/>
          <w:sz w:val="24"/>
          <w:szCs w:val="24"/>
        </w:rPr>
        <w:t>close</w:t>
      </w: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();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    }</w:t>
      </w:r>
    </w:p>
    <w:p w:rsidR="00FC23D7" w:rsidRPr="00FC23D7" w:rsidRDefault="00FC23D7" w:rsidP="00FC23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  <w:r w:rsidRPr="00FC23D7">
        <w:rPr>
          <w:rFonts w:ascii="Consolas" w:eastAsia="Times New Roman" w:hAnsi="Consolas" w:cs="Consolas"/>
          <w:color w:val="D4D4D4"/>
          <w:sz w:val="24"/>
          <w:szCs w:val="24"/>
        </w:rPr>
        <w:t>    }</w:t>
      </w:r>
    </w:p>
    <w:p w:rsidR="003F431E" w:rsidRPr="003F431E" w:rsidRDefault="003F431E" w:rsidP="003F431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0900D2" w:rsidRDefault="000900D2" w:rsidP="00073740">
      <w:pPr>
        <w:spacing w:after="0" w:line="233" w:lineRule="auto"/>
        <w:ind w:left="0" w:firstLine="0"/>
        <w:rPr>
          <w:b/>
        </w:rPr>
      </w:pPr>
    </w:p>
    <w:p w:rsidR="00A87EF0" w:rsidRDefault="00851142" w:rsidP="00073740">
      <w:pPr>
        <w:spacing w:after="0" w:line="233" w:lineRule="auto"/>
        <w:ind w:left="0" w:firstLine="0"/>
      </w:pPr>
      <w:r w:rsidRPr="00851142">
        <w:rPr>
          <w:b/>
        </w:rPr>
        <w:t>Output</w:t>
      </w:r>
      <w:r>
        <w:t xml:space="preserve"> : </w:t>
      </w:r>
    </w:p>
    <w:p w:rsidR="00FD479B" w:rsidRDefault="00FC23D7" w:rsidP="00A87EF0">
      <w:pPr>
        <w:spacing w:after="0" w:line="233" w:lineRule="auto"/>
        <w:ind w:left="0" w:firstLine="0"/>
      </w:pPr>
      <w:r>
        <w:rPr>
          <w:noProof/>
        </w:rPr>
        <w:drawing>
          <wp:inline distT="0" distB="0" distL="0" distR="0" wp14:anchorId="70F82792" wp14:editId="7881DA86">
            <wp:extent cx="68580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588"/>
                    <a:stretch/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479B" w:rsidSect="00073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BF3C57"/>
    <w:multiLevelType w:val="multilevel"/>
    <w:tmpl w:val="2E78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F454BC"/>
    <w:multiLevelType w:val="hybridMultilevel"/>
    <w:tmpl w:val="FBB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440790"/>
    <w:multiLevelType w:val="multilevel"/>
    <w:tmpl w:val="994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7A2D31"/>
    <w:multiLevelType w:val="multilevel"/>
    <w:tmpl w:val="BBFE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04409B"/>
    <w:multiLevelType w:val="multilevel"/>
    <w:tmpl w:val="576C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27E00"/>
    <w:multiLevelType w:val="multilevel"/>
    <w:tmpl w:val="4876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E3764F3"/>
    <w:multiLevelType w:val="multilevel"/>
    <w:tmpl w:val="FDC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8"/>
  </w:num>
  <w:num w:numId="24">
    <w:abstractNumId w:val="14"/>
  </w:num>
  <w:num w:numId="25">
    <w:abstractNumId w:val="27"/>
  </w:num>
  <w:num w:numId="26">
    <w:abstractNumId w:val="22"/>
  </w:num>
  <w:num w:numId="27">
    <w:abstractNumId w:val="29"/>
  </w:num>
  <w:num w:numId="28">
    <w:abstractNumId w:val="19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40"/>
    <w:rsid w:val="00073740"/>
    <w:rsid w:val="000900D2"/>
    <w:rsid w:val="000E7890"/>
    <w:rsid w:val="00115C26"/>
    <w:rsid w:val="0012158A"/>
    <w:rsid w:val="00170C95"/>
    <w:rsid w:val="001943EC"/>
    <w:rsid w:val="001E0F7E"/>
    <w:rsid w:val="0028106E"/>
    <w:rsid w:val="002C775A"/>
    <w:rsid w:val="002C7B5D"/>
    <w:rsid w:val="003117C9"/>
    <w:rsid w:val="003C7312"/>
    <w:rsid w:val="003F431E"/>
    <w:rsid w:val="00480E5D"/>
    <w:rsid w:val="004A7374"/>
    <w:rsid w:val="004C77DC"/>
    <w:rsid w:val="005A2594"/>
    <w:rsid w:val="005D65F3"/>
    <w:rsid w:val="00636CE0"/>
    <w:rsid w:val="00645252"/>
    <w:rsid w:val="006D3D74"/>
    <w:rsid w:val="0071656B"/>
    <w:rsid w:val="00744407"/>
    <w:rsid w:val="0083569A"/>
    <w:rsid w:val="00851142"/>
    <w:rsid w:val="0088263C"/>
    <w:rsid w:val="0089328B"/>
    <w:rsid w:val="009200A1"/>
    <w:rsid w:val="009B2585"/>
    <w:rsid w:val="00A079D7"/>
    <w:rsid w:val="00A302BB"/>
    <w:rsid w:val="00A359E4"/>
    <w:rsid w:val="00A87D09"/>
    <w:rsid w:val="00A87EF0"/>
    <w:rsid w:val="00A9204E"/>
    <w:rsid w:val="00AD3283"/>
    <w:rsid w:val="00AF05A8"/>
    <w:rsid w:val="00AF4721"/>
    <w:rsid w:val="00B37024"/>
    <w:rsid w:val="00B420CB"/>
    <w:rsid w:val="00B51287"/>
    <w:rsid w:val="00C803D2"/>
    <w:rsid w:val="00C96D79"/>
    <w:rsid w:val="00CD22DA"/>
    <w:rsid w:val="00D2204B"/>
    <w:rsid w:val="00D22856"/>
    <w:rsid w:val="00D71BB9"/>
    <w:rsid w:val="00E52D78"/>
    <w:rsid w:val="00FC23D7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5D48"/>
  <w15:chartTrackingRefBased/>
  <w15:docId w15:val="{8D9B77BD-0893-4E2A-BBA9-C08DD96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740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D22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20CB"/>
    <w:rPr>
      <w:rFonts w:ascii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4C77DC"/>
  </w:style>
  <w:style w:type="character" w:customStyle="1" w:styleId="pun">
    <w:name w:val="pun"/>
    <w:basedOn w:val="DefaultParagraphFont"/>
    <w:rsid w:val="004C77DC"/>
  </w:style>
  <w:style w:type="character" w:customStyle="1" w:styleId="kwd">
    <w:name w:val="kwd"/>
    <w:basedOn w:val="DefaultParagraphFont"/>
    <w:rsid w:val="004C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5635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9428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66044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9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97566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34821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003997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52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6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99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33217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6155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8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64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2021-10-16T10:25:00Z</cp:lastPrinted>
  <dcterms:created xsi:type="dcterms:W3CDTF">2021-11-16T12:22:00Z</dcterms:created>
  <dcterms:modified xsi:type="dcterms:W3CDTF">2021-11-16T13:26:00Z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