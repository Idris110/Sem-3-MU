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6824A7" w:rsidP="005D65F3">
      <w:pPr>
        <w:pStyle w:val="IntenseQuote"/>
        <w:rPr>
          <w:i w:val="0"/>
          <w:sz w:val="36"/>
          <w:szCs w:val="36"/>
        </w:rPr>
      </w:pPr>
      <w:r>
        <w:rPr>
          <w:i w:val="0"/>
          <w:sz w:val="36"/>
          <w:szCs w:val="36"/>
        </w:rPr>
        <w:t>Experiment 5</w:t>
      </w:r>
      <w:r w:rsidR="00073740" w:rsidRPr="005D65F3">
        <w:rPr>
          <w:i w:val="0"/>
          <w:sz w:val="36"/>
          <w:szCs w:val="36"/>
        </w:rPr>
        <w:t xml:space="preserve">: </w:t>
      </w:r>
      <w:r w:rsidRPr="006824A7">
        <w:rPr>
          <w:i w:val="0"/>
          <w:sz w:val="36"/>
          <w:szCs w:val="36"/>
        </w:rPr>
        <w:t>Programs on One Dimensional Arrays</w:t>
      </w:r>
    </w:p>
    <w:p w:rsidR="005D65F3" w:rsidRDefault="005D65F3" w:rsidP="00073740">
      <w:pPr>
        <w:spacing w:after="0" w:line="233" w:lineRule="auto"/>
        <w:ind w:left="0" w:firstLine="0"/>
      </w:pPr>
    </w:p>
    <w:p w:rsidR="00073740" w:rsidRPr="002C7B5D" w:rsidRDefault="00073740" w:rsidP="00073740">
      <w:pPr>
        <w:spacing w:after="0" w:line="233" w:lineRule="auto"/>
        <w:ind w:left="0" w:firstLine="0"/>
        <w:rPr>
          <w:b/>
        </w:rPr>
      </w:pPr>
      <w:r w:rsidRPr="002C7B5D">
        <w:rPr>
          <w:b/>
        </w:rPr>
        <w:t>Theory :</w:t>
      </w:r>
    </w:p>
    <w:p w:rsidR="00A87D09" w:rsidRDefault="00A87D09" w:rsidP="00A87D09">
      <w:pPr>
        <w:spacing w:after="0" w:line="233" w:lineRule="auto"/>
        <w:ind w:left="0" w:firstLine="0"/>
        <w:rPr>
          <w:b/>
          <w:bCs/>
        </w:rPr>
      </w:pPr>
    </w:p>
    <w:p w:rsidR="006149B4" w:rsidRDefault="006149B4" w:rsidP="006149B4">
      <w:pPr>
        <w:spacing w:after="0" w:line="233" w:lineRule="auto"/>
        <w:ind w:left="0" w:firstLine="0"/>
        <w:rPr>
          <w:bCs/>
        </w:rPr>
      </w:pPr>
      <w:r w:rsidRPr="006149B4">
        <w:rPr>
          <w:b/>
          <w:bCs/>
        </w:rPr>
        <w:t xml:space="preserve">One Dimensional Array </w:t>
      </w:r>
      <w:r w:rsidRPr="00CD7864">
        <w:rPr>
          <w:bCs/>
        </w:rPr>
        <w:t>in java</w:t>
      </w:r>
      <w:r w:rsidRPr="006149B4">
        <w:rPr>
          <w:b/>
          <w:bCs/>
        </w:rPr>
        <w:t> </w:t>
      </w:r>
      <w:r w:rsidRPr="006149B4">
        <w:rPr>
          <w:bCs/>
        </w:rPr>
        <w:t xml:space="preserve">is always used with only one </w:t>
      </w:r>
      <w:r w:rsidR="00CD7864">
        <w:rPr>
          <w:bCs/>
        </w:rPr>
        <w:t>“</w:t>
      </w:r>
      <w:r>
        <w:rPr>
          <w:bCs/>
        </w:rPr>
        <w:t>[]</w:t>
      </w:r>
      <w:r w:rsidR="00CD7864">
        <w:rPr>
          <w:bCs/>
        </w:rPr>
        <w:t>”</w:t>
      </w:r>
      <w:r w:rsidRPr="006149B4">
        <w:rPr>
          <w:bCs/>
        </w:rPr>
        <w:t>. A</w:t>
      </w:r>
      <w:r w:rsidRPr="00CD7864">
        <w:rPr>
          <w:bCs/>
        </w:rPr>
        <w:t> one-dimensional array</w:t>
      </w:r>
      <w:r w:rsidRPr="006149B4">
        <w:rPr>
          <w:bCs/>
        </w:rPr>
        <w:t> behaves likes a list of variables. You can access the variables of an array by using an index in square brackets preceded by the name of that array. Index value should be an integer.</w:t>
      </w:r>
    </w:p>
    <w:p w:rsidR="00CD7864" w:rsidRPr="006149B4" w:rsidRDefault="00CD7864" w:rsidP="006149B4">
      <w:pPr>
        <w:spacing w:after="0" w:line="233" w:lineRule="auto"/>
        <w:ind w:left="0" w:firstLine="0"/>
        <w:rPr>
          <w:bCs/>
        </w:rPr>
      </w:pPr>
    </w:p>
    <w:p w:rsidR="006149B4" w:rsidRPr="006149B4" w:rsidRDefault="006149B4" w:rsidP="006149B4">
      <w:pPr>
        <w:spacing w:after="0" w:line="233" w:lineRule="auto"/>
        <w:ind w:left="0" w:firstLine="0"/>
        <w:rPr>
          <w:bCs/>
        </w:rPr>
      </w:pPr>
      <w:r w:rsidRPr="006149B4">
        <w:rPr>
          <w:b/>
          <w:bCs/>
        </w:rPr>
        <w:t>Steps:</w:t>
      </w:r>
    </w:p>
    <w:p w:rsidR="006149B4" w:rsidRPr="006149B4" w:rsidRDefault="006149B4" w:rsidP="006149B4">
      <w:pPr>
        <w:numPr>
          <w:ilvl w:val="0"/>
          <w:numId w:val="26"/>
        </w:numPr>
        <w:spacing w:after="0" w:line="233" w:lineRule="auto"/>
        <w:rPr>
          <w:bCs/>
        </w:rPr>
      </w:pPr>
      <w:r w:rsidRPr="006149B4">
        <w:rPr>
          <w:bCs/>
        </w:rPr>
        <w:t>Declaration  of Array</w:t>
      </w:r>
    </w:p>
    <w:p w:rsidR="006149B4" w:rsidRPr="006149B4" w:rsidRDefault="006149B4" w:rsidP="006149B4">
      <w:pPr>
        <w:numPr>
          <w:ilvl w:val="0"/>
          <w:numId w:val="26"/>
        </w:numPr>
        <w:spacing w:after="0" w:line="233" w:lineRule="auto"/>
        <w:rPr>
          <w:bCs/>
        </w:rPr>
      </w:pPr>
      <w:r w:rsidRPr="006149B4">
        <w:rPr>
          <w:bCs/>
        </w:rPr>
        <w:t>Construction of Array</w:t>
      </w:r>
    </w:p>
    <w:p w:rsidR="006149B4" w:rsidRDefault="006149B4" w:rsidP="006149B4">
      <w:pPr>
        <w:numPr>
          <w:ilvl w:val="0"/>
          <w:numId w:val="26"/>
        </w:numPr>
        <w:spacing w:after="0" w:line="233" w:lineRule="auto"/>
        <w:rPr>
          <w:bCs/>
        </w:rPr>
      </w:pPr>
      <w:r w:rsidRPr="006149B4">
        <w:rPr>
          <w:bCs/>
        </w:rPr>
        <w:t>Initialization of Array</w:t>
      </w:r>
    </w:p>
    <w:p w:rsidR="00CD7864" w:rsidRPr="006149B4" w:rsidRDefault="00CD7864" w:rsidP="00CD7864">
      <w:pPr>
        <w:spacing w:after="0" w:line="233" w:lineRule="auto"/>
        <w:ind w:left="0" w:firstLine="0"/>
        <w:rPr>
          <w:bCs/>
        </w:rPr>
      </w:pPr>
    </w:p>
    <w:p w:rsidR="006149B4" w:rsidRPr="006149B4" w:rsidRDefault="006149B4" w:rsidP="006149B4">
      <w:pPr>
        <w:spacing w:after="0" w:line="233" w:lineRule="auto"/>
        <w:ind w:left="0" w:firstLine="0"/>
        <w:rPr>
          <w:bCs/>
        </w:rPr>
      </w:pPr>
      <w:r w:rsidRPr="006149B4">
        <w:rPr>
          <w:b/>
          <w:bCs/>
        </w:rPr>
        <w:t>Declaration of One-dimensional array in java</w:t>
      </w:r>
    </w:p>
    <w:p w:rsidR="006149B4" w:rsidRDefault="006149B4" w:rsidP="006149B4">
      <w:pPr>
        <w:spacing w:after="0" w:line="233" w:lineRule="auto"/>
        <w:ind w:left="0" w:firstLine="0"/>
        <w:rPr>
          <w:bCs/>
        </w:rPr>
      </w:pPr>
      <w:r w:rsidRPr="006149B4">
        <w:rPr>
          <w:bCs/>
        </w:rPr>
        <w:t>Before using the array, we must declare it. Like normal variables, we must provide </w:t>
      </w:r>
      <w:r w:rsidRPr="00CD7864">
        <w:rPr>
          <w:bCs/>
        </w:rPr>
        <w:t>data type</w:t>
      </w:r>
      <w:r w:rsidRPr="006149B4">
        <w:rPr>
          <w:bCs/>
        </w:rPr>
        <w:t> of array and name of an array. We also need to specify the name of an array so that we can use it later by name.</w:t>
      </w:r>
    </w:p>
    <w:p w:rsidR="00CD7864" w:rsidRPr="006149B4" w:rsidRDefault="00CD7864" w:rsidP="006149B4">
      <w:pPr>
        <w:spacing w:after="0" w:line="233" w:lineRule="auto"/>
        <w:ind w:left="0" w:firstLine="0"/>
        <w:rPr>
          <w:bCs/>
        </w:rPr>
      </w:pPr>
    </w:p>
    <w:p w:rsidR="006149B4" w:rsidRPr="00CD7864" w:rsidRDefault="006149B4" w:rsidP="006149B4">
      <w:pPr>
        <w:spacing w:after="0" w:line="233" w:lineRule="auto"/>
        <w:ind w:left="0" w:firstLine="0"/>
        <w:rPr>
          <w:bCs/>
          <w:color w:val="C00000"/>
        </w:rPr>
      </w:pPr>
      <w:r w:rsidRPr="00CD7864">
        <w:rPr>
          <w:bCs/>
          <w:color w:val="C00000"/>
        </w:rPr>
        <w:t>datatype[] arrayName;</w:t>
      </w:r>
    </w:p>
    <w:p w:rsidR="006149B4" w:rsidRPr="006149B4" w:rsidRDefault="006149B4" w:rsidP="006149B4">
      <w:pPr>
        <w:spacing w:after="0" w:line="233" w:lineRule="auto"/>
        <w:ind w:left="0" w:firstLine="0"/>
        <w:rPr>
          <w:bCs/>
        </w:rPr>
      </w:pPr>
      <w:r w:rsidRPr="006149B4">
        <w:rPr>
          <w:bCs/>
        </w:rPr>
        <w:t xml:space="preserve">Or </w:t>
      </w:r>
    </w:p>
    <w:p w:rsidR="006149B4" w:rsidRPr="00CD7864" w:rsidRDefault="006149B4" w:rsidP="006149B4">
      <w:pPr>
        <w:spacing w:after="0" w:line="233" w:lineRule="auto"/>
        <w:ind w:left="0" w:firstLine="0"/>
        <w:rPr>
          <w:bCs/>
          <w:color w:val="C00000"/>
        </w:rPr>
      </w:pPr>
      <w:r w:rsidRPr="00CD7864">
        <w:rPr>
          <w:bCs/>
          <w:color w:val="C00000"/>
        </w:rPr>
        <w:t>datatype arrayName[];</w:t>
      </w:r>
    </w:p>
    <w:p w:rsidR="006149B4" w:rsidRPr="006149B4" w:rsidRDefault="006149B4" w:rsidP="006149B4">
      <w:pPr>
        <w:spacing w:after="0" w:line="233" w:lineRule="auto"/>
        <w:ind w:left="0" w:firstLine="0"/>
        <w:rPr>
          <w:bCs/>
        </w:rPr>
      </w:pPr>
      <w:r w:rsidRPr="006149B4">
        <w:rPr>
          <w:bCs/>
        </w:rPr>
        <w:t xml:space="preserve">Or </w:t>
      </w:r>
    </w:p>
    <w:p w:rsidR="006149B4" w:rsidRDefault="006149B4" w:rsidP="006149B4">
      <w:pPr>
        <w:spacing w:after="0" w:line="233" w:lineRule="auto"/>
        <w:ind w:left="0" w:firstLine="0"/>
        <w:rPr>
          <w:bCs/>
          <w:color w:val="C00000"/>
        </w:rPr>
      </w:pPr>
      <w:r w:rsidRPr="00CD7864">
        <w:rPr>
          <w:bCs/>
          <w:color w:val="C00000"/>
        </w:rPr>
        <w:t>datatype []arrayName;</w:t>
      </w:r>
    </w:p>
    <w:p w:rsidR="00CD7864" w:rsidRPr="00CD7864" w:rsidRDefault="00CD7864" w:rsidP="006149B4">
      <w:pPr>
        <w:spacing w:after="0" w:line="233" w:lineRule="auto"/>
        <w:ind w:left="0" w:firstLine="0"/>
        <w:rPr>
          <w:bCs/>
          <w:color w:val="C00000"/>
        </w:rPr>
      </w:pPr>
    </w:p>
    <w:p w:rsidR="006149B4" w:rsidRPr="006149B4" w:rsidRDefault="006149B4" w:rsidP="006149B4">
      <w:pPr>
        <w:numPr>
          <w:ilvl w:val="0"/>
          <w:numId w:val="27"/>
        </w:numPr>
        <w:spacing w:after="0" w:line="233" w:lineRule="auto"/>
        <w:rPr>
          <w:bCs/>
        </w:rPr>
      </w:pPr>
      <w:r w:rsidRPr="006149B4">
        <w:rPr>
          <w:b/>
          <w:bCs/>
        </w:rPr>
        <w:t>datatype</w:t>
      </w:r>
      <w:r w:rsidRPr="006149B4">
        <w:rPr>
          <w:bCs/>
        </w:rPr>
        <w:t> can be a </w:t>
      </w:r>
      <w:r w:rsidRPr="006149B4">
        <w:rPr>
          <w:b/>
          <w:bCs/>
        </w:rPr>
        <w:t>primitive data type</w:t>
      </w:r>
      <w:r w:rsidRPr="006149B4">
        <w:rPr>
          <w:bCs/>
        </w:rPr>
        <w:t>(int, char, Double, byte etc.)or</w:t>
      </w:r>
      <w:r w:rsidRPr="006149B4">
        <w:rPr>
          <w:b/>
          <w:bCs/>
        </w:rPr>
        <w:t> Non-primitive data</w:t>
      </w:r>
      <w:r w:rsidRPr="006149B4">
        <w:rPr>
          <w:bCs/>
        </w:rPr>
        <w:t> (Objects).</w:t>
      </w:r>
    </w:p>
    <w:p w:rsidR="006149B4" w:rsidRPr="006149B4" w:rsidRDefault="006149B4" w:rsidP="006149B4">
      <w:pPr>
        <w:numPr>
          <w:ilvl w:val="0"/>
          <w:numId w:val="27"/>
        </w:numPr>
        <w:spacing w:after="0" w:line="233" w:lineRule="auto"/>
        <w:rPr>
          <w:bCs/>
        </w:rPr>
      </w:pPr>
      <w:r w:rsidRPr="006149B4">
        <w:rPr>
          <w:b/>
          <w:bCs/>
        </w:rPr>
        <w:t>arrayName</w:t>
      </w:r>
      <w:r w:rsidRPr="006149B4">
        <w:rPr>
          <w:bCs/>
        </w:rPr>
        <w:t> is the name of an array</w:t>
      </w:r>
    </w:p>
    <w:p w:rsidR="006149B4" w:rsidRDefault="006149B4" w:rsidP="006149B4">
      <w:pPr>
        <w:numPr>
          <w:ilvl w:val="0"/>
          <w:numId w:val="27"/>
        </w:numPr>
        <w:spacing w:after="0" w:line="233" w:lineRule="auto"/>
        <w:rPr>
          <w:bCs/>
        </w:rPr>
      </w:pPr>
      <w:r w:rsidRPr="006149B4">
        <w:rPr>
          <w:b/>
          <w:bCs/>
        </w:rPr>
        <w:t>[] </w:t>
      </w:r>
      <w:r w:rsidRPr="006149B4">
        <w:rPr>
          <w:bCs/>
        </w:rPr>
        <w:t>is called subscript.</w:t>
      </w:r>
    </w:p>
    <w:p w:rsidR="00CD7864" w:rsidRPr="006149B4" w:rsidRDefault="00CD7864" w:rsidP="00CD7864">
      <w:pPr>
        <w:spacing w:after="0" w:line="233" w:lineRule="auto"/>
        <w:rPr>
          <w:bCs/>
        </w:rPr>
      </w:pPr>
    </w:p>
    <w:p w:rsidR="00CD7864" w:rsidRPr="00CD7864" w:rsidRDefault="00CD7864" w:rsidP="006149B4">
      <w:pPr>
        <w:spacing w:after="0" w:line="233" w:lineRule="auto"/>
        <w:ind w:left="0" w:firstLine="0"/>
        <w:rPr>
          <w:bCs/>
          <w:color w:val="auto"/>
        </w:rPr>
      </w:pPr>
      <w:r w:rsidRPr="00CD7864">
        <w:rPr>
          <w:bCs/>
          <w:color w:val="auto"/>
        </w:rPr>
        <w:t>Eg</w:t>
      </w:r>
      <w:r w:rsidR="00D7123E">
        <w:rPr>
          <w:bCs/>
          <w:color w:val="auto"/>
        </w:rPr>
        <w:t>.</w:t>
      </w:r>
    </w:p>
    <w:p w:rsidR="006149B4" w:rsidRPr="00CD7864" w:rsidRDefault="006149B4" w:rsidP="006149B4">
      <w:pPr>
        <w:spacing w:after="0" w:line="233" w:lineRule="auto"/>
        <w:ind w:left="0" w:firstLine="0"/>
        <w:rPr>
          <w:bCs/>
          <w:color w:val="C00000"/>
        </w:rPr>
      </w:pPr>
      <w:r w:rsidRPr="00CD7864">
        <w:rPr>
          <w:b/>
          <w:bCs/>
          <w:color w:val="C00000"/>
        </w:rPr>
        <w:t>int</w:t>
      </w:r>
      <w:r w:rsidRPr="00CD7864">
        <w:rPr>
          <w:bCs/>
          <w:color w:val="C00000"/>
        </w:rPr>
        <w:t>[]</w:t>
      </w:r>
      <w:r w:rsidR="00CD7864">
        <w:rPr>
          <w:bCs/>
          <w:color w:val="C00000"/>
        </w:rPr>
        <w:t xml:space="preserve"> number</w:t>
      </w:r>
    </w:p>
    <w:p w:rsidR="00CD7864" w:rsidRPr="00CD7864" w:rsidRDefault="00CD7864" w:rsidP="006149B4">
      <w:pPr>
        <w:spacing w:after="0" w:line="233" w:lineRule="auto"/>
        <w:ind w:left="0" w:firstLine="0"/>
        <w:rPr>
          <w:bCs/>
          <w:color w:val="C00000"/>
        </w:rPr>
      </w:pPr>
    </w:p>
    <w:p w:rsidR="006149B4" w:rsidRPr="006149B4" w:rsidRDefault="006149B4" w:rsidP="006149B4">
      <w:pPr>
        <w:spacing w:after="0" w:line="233" w:lineRule="auto"/>
        <w:ind w:left="0" w:firstLine="0"/>
        <w:rPr>
          <w:bCs/>
        </w:rPr>
      </w:pPr>
      <w:r w:rsidRPr="006149B4">
        <w:rPr>
          <w:b/>
          <w:bCs/>
        </w:rPr>
        <w:t>Construction of</w:t>
      </w:r>
      <w:r w:rsidRPr="006149B4">
        <w:rPr>
          <w:bCs/>
        </w:rPr>
        <w:t> </w:t>
      </w:r>
      <w:r w:rsidRPr="006149B4">
        <w:rPr>
          <w:b/>
          <w:bCs/>
        </w:rPr>
        <w:t>One-dimensional array in java</w:t>
      </w:r>
    </w:p>
    <w:p w:rsidR="006149B4" w:rsidRDefault="006149B4" w:rsidP="006149B4">
      <w:pPr>
        <w:spacing w:after="0" w:line="233" w:lineRule="auto"/>
        <w:ind w:left="0" w:firstLine="0"/>
        <w:rPr>
          <w:bCs/>
        </w:rPr>
      </w:pPr>
      <w:r w:rsidRPr="006149B4">
        <w:rPr>
          <w:bCs/>
        </w:rPr>
        <w:t xml:space="preserve">For the creation of an array </w:t>
      </w:r>
      <w:r w:rsidRPr="00CD7864">
        <w:rPr>
          <w:bCs/>
          <w:color w:val="C00000"/>
        </w:rPr>
        <w:t>new</w:t>
      </w:r>
      <w:r w:rsidRPr="006149B4">
        <w:rPr>
          <w:bCs/>
        </w:rPr>
        <w:t xml:space="preserve"> keyword is used with a </w:t>
      </w:r>
      <w:r w:rsidRPr="006149B4">
        <w:rPr>
          <w:b/>
          <w:bCs/>
        </w:rPr>
        <w:t>data type</w:t>
      </w:r>
      <w:r w:rsidRPr="006149B4">
        <w:rPr>
          <w:bCs/>
        </w:rPr>
        <w:t xml:space="preserve"> of array. </w:t>
      </w:r>
      <w:r w:rsidR="00CD7864">
        <w:rPr>
          <w:bCs/>
        </w:rPr>
        <w:t>we</w:t>
      </w:r>
      <w:r w:rsidRPr="006149B4">
        <w:rPr>
          <w:bCs/>
        </w:rPr>
        <w:t xml:space="preserve"> must specify the size of the array. The size should be an integer value or a variable that contains an integer value. How many elements you can store an array directly depends upon the size of an array.</w:t>
      </w:r>
    </w:p>
    <w:p w:rsidR="00CD7864" w:rsidRPr="006149B4" w:rsidRDefault="00CD7864" w:rsidP="006149B4">
      <w:pPr>
        <w:spacing w:after="0" w:line="233" w:lineRule="auto"/>
        <w:ind w:left="0" w:firstLine="0"/>
        <w:rPr>
          <w:bCs/>
        </w:rPr>
      </w:pPr>
    </w:p>
    <w:p w:rsidR="006149B4" w:rsidRDefault="006149B4" w:rsidP="006149B4">
      <w:pPr>
        <w:spacing w:after="0" w:line="233" w:lineRule="auto"/>
        <w:ind w:left="0" w:firstLine="0"/>
        <w:rPr>
          <w:bCs/>
        </w:rPr>
      </w:pPr>
      <w:r w:rsidRPr="00CD7864">
        <w:rPr>
          <w:bCs/>
          <w:color w:val="C00000"/>
        </w:rPr>
        <w:t xml:space="preserve">arrayName = new DataType[size]; </w:t>
      </w:r>
    </w:p>
    <w:p w:rsidR="006149B4" w:rsidRPr="006149B4" w:rsidRDefault="006149B4" w:rsidP="006149B4">
      <w:pPr>
        <w:spacing w:after="0" w:line="233" w:lineRule="auto"/>
        <w:ind w:left="0" w:firstLine="0"/>
        <w:rPr>
          <w:bCs/>
        </w:rPr>
      </w:pPr>
    </w:p>
    <w:p w:rsidR="006149B4" w:rsidRPr="006149B4" w:rsidRDefault="006149B4" w:rsidP="006149B4">
      <w:pPr>
        <w:spacing w:after="0" w:line="233" w:lineRule="auto"/>
        <w:ind w:left="0" w:firstLine="0"/>
        <w:rPr>
          <w:bCs/>
        </w:rPr>
      </w:pPr>
      <w:r w:rsidRPr="006149B4">
        <w:rPr>
          <w:b/>
          <w:bCs/>
        </w:rPr>
        <w:t>Note:</w:t>
      </w:r>
      <w:r w:rsidRPr="006149B4">
        <w:rPr>
          <w:bCs/>
        </w:rPr>
        <w:t> When we are creating a new array the elements in the array will automatically be initialized by their default values. For e.g. : </w:t>
      </w:r>
      <w:r w:rsidRPr="006149B4">
        <w:rPr>
          <w:b/>
          <w:bCs/>
        </w:rPr>
        <w:t>zero</w:t>
      </w:r>
      <w:r w:rsidRPr="006149B4">
        <w:rPr>
          <w:bCs/>
        </w:rPr>
        <w:t> (int types), </w:t>
      </w:r>
      <w:r w:rsidRPr="006149B4">
        <w:rPr>
          <w:b/>
          <w:bCs/>
        </w:rPr>
        <w:t>false</w:t>
      </w:r>
      <w:r w:rsidRPr="006149B4">
        <w:rPr>
          <w:bCs/>
        </w:rPr>
        <w:t> (boolean), or </w:t>
      </w:r>
      <w:r w:rsidRPr="006149B4">
        <w:rPr>
          <w:b/>
          <w:bCs/>
        </w:rPr>
        <w:t>null</w:t>
      </w:r>
      <w:r w:rsidRPr="006149B4">
        <w:rPr>
          <w:bCs/>
        </w:rPr>
        <w:t> (for object types).</w:t>
      </w:r>
    </w:p>
    <w:p w:rsidR="006149B4" w:rsidRDefault="006149B4" w:rsidP="006149B4">
      <w:pPr>
        <w:spacing w:after="0" w:line="233" w:lineRule="auto"/>
        <w:ind w:left="0" w:firstLine="0"/>
        <w:rPr>
          <w:b/>
          <w:bCs/>
        </w:rPr>
      </w:pPr>
    </w:p>
    <w:p w:rsidR="006149B4" w:rsidRPr="006149B4" w:rsidRDefault="006149B4" w:rsidP="006149B4">
      <w:pPr>
        <w:spacing w:after="0" w:line="233" w:lineRule="auto"/>
        <w:ind w:left="0" w:firstLine="0"/>
        <w:rPr>
          <w:bCs/>
        </w:rPr>
      </w:pPr>
      <w:r w:rsidRPr="006149B4">
        <w:rPr>
          <w:b/>
          <w:bCs/>
        </w:rPr>
        <w:t>Initialization of One-dimensional array in java</w:t>
      </w:r>
    </w:p>
    <w:p w:rsidR="006149B4" w:rsidRDefault="006149B4" w:rsidP="006149B4">
      <w:pPr>
        <w:spacing w:after="0" w:line="233" w:lineRule="auto"/>
        <w:ind w:left="0" w:firstLine="0"/>
        <w:rPr>
          <w:bCs/>
        </w:rPr>
      </w:pPr>
      <w:r w:rsidRPr="006149B4">
        <w:rPr>
          <w:bCs/>
        </w:rPr>
        <w:t xml:space="preserve">To initialize the Array we have to put the values at each index of array. </w:t>
      </w:r>
      <w:r w:rsidR="00D7123E">
        <w:rPr>
          <w:bCs/>
        </w:rPr>
        <w:t>Hence we use single for loop to initialize array.</w:t>
      </w:r>
    </w:p>
    <w:p w:rsidR="00D7123E" w:rsidRPr="006149B4" w:rsidRDefault="00D7123E" w:rsidP="006149B4">
      <w:pPr>
        <w:spacing w:after="0" w:line="233" w:lineRule="auto"/>
        <w:ind w:left="0" w:firstLine="0"/>
        <w:rPr>
          <w:bCs/>
        </w:rPr>
      </w:pPr>
      <w:r>
        <w:rPr>
          <w:bCs/>
        </w:rPr>
        <w:t>Eg.</w:t>
      </w:r>
    </w:p>
    <w:p w:rsidR="00D7123E" w:rsidRPr="00D7123E" w:rsidRDefault="00D7123E" w:rsidP="00D7123E">
      <w:pPr>
        <w:spacing w:after="0" w:line="233" w:lineRule="auto"/>
        <w:ind w:left="0" w:firstLine="0"/>
        <w:rPr>
          <w:color w:val="C00000"/>
        </w:rPr>
      </w:pPr>
      <w:r w:rsidRPr="00D7123E">
        <w:rPr>
          <w:color w:val="C00000"/>
        </w:rPr>
        <w:t>for(int i=0</w:t>
      </w:r>
      <w:r>
        <w:rPr>
          <w:color w:val="C00000"/>
        </w:rPr>
        <w:t xml:space="preserve"> </w:t>
      </w:r>
      <w:r w:rsidRPr="00D7123E">
        <w:rPr>
          <w:color w:val="C00000"/>
        </w:rPr>
        <w:t>;i&lt;n</w:t>
      </w:r>
      <w:r>
        <w:rPr>
          <w:color w:val="C00000"/>
        </w:rPr>
        <w:t xml:space="preserve"> </w:t>
      </w:r>
      <w:r w:rsidRPr="00D7123E">
        <w:rPr>
          <w:color w:val="C00000"/>
        </w:rPr>
        <w:t>;i++) a</w:t>
      </w:r>
      <w:r>
        <w:rPr>
          <w:color w:val="C00000"/>
        </w:rPr>
        <w:t>rray</w:t>
      </w:r>
      <w:r w:rsidRPr="00D7123E">
        <w:rPr>
          <w:color w:val="C00000"/>
        </w:rPr>
        <w:t>[i]= sc.nextInt();</w:t>
      </w:r>
    </w:p>
    <w:p w:rsidR="00073740" w:rsidRPr="006824A7" w:rsidRDefault="00073740" w:rsidP="00073740">
      <w:pPr>
        <w:spacing w:after="0" w:line="233" w:lineRule="auto"/>
        <w:ind w:left="0" w:firstLine="0"/>
      </w:pPr>
    </w:p>
    <w:p w:rsidR="004A7374" w:rsidRPr="00D7123E" w:rsidRDefault="00073740" w:rsidP="00D7123E">
      <w:pPr>
        <w:spacing w:after="0" w:line="240" w:lineRule="auto"/>
        <w:ind w:left="0" w:firstLine="0"/>
      </w:pPr>
      <w:r>
        <w:br w:type="page"/>
      </w:r>
    </w:p>
    <w:p w:rsidR="00073740" w:rsidRPr="00FD479B" w:rsidRDefault="00073740" w:rsidP="00073740">
      <w:pPr>
        <w:spacing w:after="0" w:line="233" w:lineRule="auto"/>
        <w:ind w:left="0" w:firstLine="0"/>
        <w:rPr>
          <w:b/>
        </w:rPr>
      </w:pPr>
      <w:r w:rsidRPr="00FD479B">
        <w:rPr>
          <w:b/>
        </w:rPr>
        <w:lastRenderedPageBreak/>
        <w:t>A.</w:t>
      </w:r>
    </w:p>
    <w:p w:rsidR="00073740" w:rsidRDefault="00073740" w:rsidP="00073740">
      <w:pPr>
        <w:spacing w:after="0" w:line="233" w:lineRule="auto"/>
        <w:ind w:left="0" w:firstLine="0"/>
      </w:pPr>
    </w:p>
    <w:p w:rsidR="00851142" w:rsidRDefault="00851142" w:rsidP="00073740">
      <w:pPr>
        <w:spacing w:after="0" w:line="233" w:lineRule="auto"/>
        <w:ind w:left="0" w:firstLine="0"/>
      </w:pPr>
      <w:r w:rsidRPr="00851142">
        <w:rPr>
          <w:b/>
        </w:rPr>
        <w:t>Aim :</w:t>
      </w:r>
      <w:r>
        <w:t xml:space="preserve"> </w:t>
      </w:r>
      <w:r w:rsidR="006824A7" w:rsidRPr="006824A7">
        <w:t>WAP to count number of even and odd elements from an array</w:t>
      </w:r>
      <w:r>
        <w:t>.</w:t>
      </w:r>
    </w:p>
    <w:p w:rsidR="004A7374" w:rsidRDefault="004A7374"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3C7312" w:rsidRPr="006824A7"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import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java</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util</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Scanner</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public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class</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OddEven</w:t>
      </w:r>
      <w:r w:rsidRPr="006824A7">
        <w:rPr>
          <w:rFonts w:ascii="Consolas" w:eastAsia="Times New Roman" w:hAnsi="Consolas" w:cs="Consolas"/>
          <w:color w:val="D4D4D4"/>
          <w:sz w:val="24"/>
          <w:szCs w:val="24"/>
        </w:rPr>
        <w:t xml:space="preserve">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public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static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void</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DCDCAA"/>
          <w:sz w:val="24"/>
          <w:szCs w:val="24"/>
        </w:rPr>
        <w:t>main</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String</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args</w:t>
      </w: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Scanner</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sc</w:t>
      </w:r>
      <w:r w:rsidRPr="006824A7">
        <w:rPr>
          <w:rFonts w:ascii="Consolas" w:eastAsia="Times New Roman" w:hAnsi="Consolas" w:cs="Consolas"/>
          <w:color w:val="D4D4D4"/>
          <w:sz w:val="24"/>
          <w:szCs w:val="24"/>
        </w:rPr>
        <w:t xml:space="preserve"> = </w:t>
      </w:r>
      <w:r w:rsidRPr="006824A7">
        <w:rPr>
          <w:rFonts w:ascii="Consolas" w:eastAsia="Times New Roman" w:hAnsi="Consolas" w:cs="Consolas"/>
          <w:color w:val="C586C0"/>
          <w:sz w:val="24"/>
          <w:szCs w:val="24"/>
        </w:rPr>
        <w:t>new</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DCDCAA"/>
          <w:sz w:val="24"/>
          <w:szCs w:val="24"/>
        </w:rPr>
        <w:t>Scanner</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in</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out</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print</w:t>
      </w:r>
      <w:r w:rsidRPr="006824A7">
        <w:rPr>
          <w:rFonts w:ascii="Consolas" w:eastAsia="Times New Roman" w:hAnsi="Consolas" w:cs="Consolas"/>
          <w:color w:val="D4D4D4"/>
          <w:sz w:val="24"/>
          <w:szCs w:val="24"/>
        </w:rPr>
        <w:t>(</w:t>
      </w:r>
      <w:r w:rsidRPr="006824A7">
        <w:rPr>
          <w:rFonts w:ascii="Consolas" w:eastAsia="Times New Roman" w:hAnsi="Consolas" w:cs="Consolas"/>
          <w:color w:val="CE9178"/>
          <w:sz w:val="24"/>
          <w:szCs w:val="24"/>
        </w:rPr>
        <w:t>"Enter the number of elements in the array :"</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n</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sc</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nextInt</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a</w:t>
      </w:r>
      <w:r w:rsidRPr="006824A7">
        <w:rPr>
          <w:rFonts w:ascii="Consolas" w:eastAsia="Times New Roman" w:hAnsi="Consolas" w:cs="Consolas"/>
          <w:color w:val="D4D4D4"/>
          <w:sz w:val="24"/>
          <w:szCs w:val="24"/>
        </w:rPr>
        <w:t xml:space="preserve"> = </w:t>
      </w:r>
      <w:r w:rsidRPr="006824A7">
        <w:rPr>
          <w:rFonts w:ascii="Consolas" w:eastAsia="Times New Roman" w:hAnsi="Consolas" w:cs="Consolas"/>
          <w:color w:val="C586C0"/>
          <w:sz w:val="24"/>
          <w:szCs w:val="24"/>
        </w:rPr>
        <w:t>new</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[n];</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out</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println</w:t>
      </w:r>
      <w:r w:rsidRPr="006824A7">
        <w:rPr>
          <w:rFonts w:ascii="Consolas" w:eastAsia="Times New Roman" w:hAnsi="Consolas" w:cs="Consolas"/>
          <w:color w:val="D4D4D4"/>
          <w:sz w:val="24"/>
          <w:szCs w:val="24"/>
        </w:rPr>
        <w:t>(</w:t>
      </w:r>
      <w:r w:rsidRPr="006824A7">
        <w:rPr>
          <w:rFonts w:ascii="Consolas" w:eastAsia="Times New Roman" w:hAnsi="Consolas" w:cs="Consolas"/>
          <w:color w:val="CE9178"/>
          <w:sz w:val="24"/>
          <w:szCs w:val="24"/>
        </w:rPr>
        <w:t>"Enter the elements:"</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for</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i</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 xml:space="preserve">;i&lt;n;i++) a[i]= </w:t>
      </w:r>
      <w:r w:rsidRPr="006824A7">
        <w:rPr>
          <w:rFonts w:ascii="Consolas" w:eastAsia="Times New Roman" w:hAnsi="Consolas" w:cs="Consolas"/>
          <w:color w:val="9CDCFE"/>
          <w:sz w:val="24"/>
          <w:szCs w:val="24"/>
        </w:rPr>
        <w:t>sc</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nextInt</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even</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,odd=</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for</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i</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 xml:space="preserve">;i&lt;n;i++){ </w:t>
      </w:r>
      <w:r w:rsidRPr="006824A7">
        <w:rPr>
          <w:rFonts w:ascii="Consolas" w:eastAsia="Times New Roman" w:hAnsi="Consolas" w:cs="Consolas"/>
          <w:color w:val="6A9955"/>
          <w:sz w:val="24"/>
          <w:szCs w:val="24"/>
        </w:rPr>
        <w:t>//this could be done in above loop, but then there is no meaning of Aim.</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if</w:t>
      </w:r>
      <w:r w:rsidRPr="006824A7">
        <w:rPr>
          <w:rFonts w:ascii="Consolas" w:eastAsia="Times New Roman" w:hAnsi="Consolas" w:cs="Consolas"/>
          <w:color w:val="D4D4D4"/>
          <w:sz w:val="24"/>
          <w:szCs w:val="24"/>
        </w:rPr>
        <w:t>(a[i]%</w:t>
      </w:r>
      <w:r w:rsidRPr="006824A7">
        <w:rPr>
          <w:rFonts w:ascii="Consolas" w:eastAsia="Times New Roman" w:hAnsi="Consolas" w:cs="Consolas"/>
          <w:color w:val="B5CEA8"/>
          <w:sz w:val="24"/>
          <w:szCs w:val="24"/>
        </w:rPr>
        <w:t>2</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 even++;</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else</w:t>
      </w:r>
      <w:r w:rsidRPr="006824A7">
        <w:rPr>
          <w:rFonts w:ascii="Consolas" w:eastAsia="Times New Roman" w:hAnsi="Consolas" w:cs="Consolas"/>
          <w:color w:val="D4D4D4"/>
          <w:sz w:val="24"/>
          <w:szCs w:val="24"/>
        </w:rPr>
        <w:t xml:space="preserve"> odd++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out</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println</w:t>
      </w:r>
      <w:r w:rsidRPr="006824A7">
        <w:rPr>
          <w:rFonts w:ascii="Consolas" w:eastAsia="Times New Roman" w:hAnsi="Consolas" w:cs="Consolas"/>
          <w:color w:val="D4D4D4"/>
          <w:sz w:val="24"/>
          <w:szCs w:val="24"/>
        </w:rPr>
        <w:t>(</w:t>
      </w:r>
      <w:r w:rsidRPr="006824A7">
        <w:rPr>
          <w:rFonts w:ascii="Consolas" w:eastAsia="Times New Roman" w:hAnsi="Consolas" w:cs="Consolas"/>
          <w:color w:val="CE9178"/>
          <w:sz w:val="24"/>
          <w:szCs w:val="24"/>
        </w:rPr>
        <w:t>"Number of odd elements:"</w:t>
      </w:r>
      <w:r w:rsidRPr="006824A7">
        <w:rPr>
          <w:rFonts w:ascii="Consolas" w:eastAsia="Times New Roman" w:hAnsi="Consolas" w:cs="Consolas"/>
          <w:color w:val="D4D4D4"/>
          <w:sz w:val="24"/>
          <w:szCs w:val="24"/>
        </w:rPr>
        <w:t>+odd+</w:t>
      </w:r>
      <w:r w:rsidRPr="006824A7">
        <w:rPr>
          <w:rFonts w:ascii="Consolas" w:eastAsia="Times New Roman" w:hAnsi="Consolas" w:cs="Consolas"/>
          <w:color w:val="CE9178"/>
          <w:sz w:val="24"/>
          <w:szCs w:val="24"/>
        </w:rPr>
        <w:t>"</w:t>
      </w:r>
      <w:r w:rsidRPr="006824A7">
        <w:rPr>
          <w:rFonts w:ascii="Consolas" w:eastAsia="Times New Roman" w:hAnsi="Consolas" w:cs="Consolas"/>
          <w:color w:val="D7BA7D"/>
          <w:sz w:val="24"/>
          <w:szCs w:val="24"/>
        </w:rPr>
        <w:t>\n</w:t>
      </w:r>
      <w:r w:rsidRPr="006824A7">
        <w:rPr>
          <w:rFonts w:ascii="Consolas" w:eastAsia="Times New Roman" w:hAnsi="Consolas" w:cs="Consolas"/>
          <w:color w:val="CE9178"/>
          <w:sz w:val="24"/>
          <w:szCs w:val="24"/>
        </w:rPr>
        <w:t>Number of even elements:"</w:t>
      </w:r>
      <w:r w:rsidRPr="006824A7">
        <w:rPr>
          <w:rFonts w:ascii="Consolas" w:eastAsia="Times New Roman" w:hAnsi="Consolas" w:cs="Consolas"/>
          <w:color w:val="D4D4D4"/>
          <w:sz w:val="24"/>
          <w:szCs w:val="24"/>
        </w:rPr>
        <w:t>+even);</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D7123E" w:rsidRPr="006824A7" w:rsidRDefault="00D7123E" w:rsidP="006824A7">
      <w:pPr>
        <w:shd w:val="clear" w:color="auto" w:fill="1E1E1E"/>
        <w:spacing w:after="0" w:line="285" w:lineRule="atLeast"/>
        <w:ind w:left="0" w:firstLine="0"/>
        <w:rPr>
          <w:rFonts w:ascii="Consolas" w:eastAsia="Times New Roman" w:hAnsi="Consolas" w:cs="Consolas"/>
          <w:color w:val="D4D4D4"/>
          <w:sz w:val="24"/>
          <w:szCs w:val="24"/>
        </w:rPr>
      </w:pPr>
    </w:p>
    <w:p w:rsidR="00D7123E" w:rsidRDefault="00D7123E">
      <w:pPr>
        <w:spacing w:after="0" w:line="240" w:lineRule="auto"/>
        <w:ind w:left="0" w:firstLine="0"/>
        <w:rPr>
          <w:b/>
        </w:rPr>
      </w:pPr>
    </w:p>
    <w:p w:rsidR="00073740" w:rsidRDefault="00073740">
      <w:pPr>
        <w:spacing w:after="0" w:line="240" w:lineRule="auto"/>
        <w:ind w:left="0" w:firstLine="0"/>
        <w:rPr>
          <w:b/>
        </w:rPr>
      </w:pPr>
      <w:r w:rsidRPr="00851142">
        <w:rPr>
          <w:b/>
        </w:rPr>
        <w:t xml:space="preserve">Output : </w:t>
      </w:r>
    </w:p>
    <w:p w:rsidR="00D7123E" w:rsidRPr="00851142" w:rsidRDefault="00D7123E">
      <w:pPr>
        <w:spacing w:after="0" w:line="240" w:lineRule="auto"/>
        <w:ind w:left="0" w:firstLine="0"/>
        <w:rPr>
          <w:b/>
        </w:rPr>
      </w:pPr>
    </w:p>
    <w:p w:rsidR="00073740" w:rsidRDefault="006824A7">
      <w:pPr>
        <w:spacing w:after="0" w:line="240" w:lineRule="auto"/>
        <w:ind w:left="0" w:firstLine="0"/>
      </w:pPr>
      <w:r>
        <w:rPr>
          <w:noProof/>
        </w:rPr>
        <w:drawing>
          <wp:inline distT="0" distB="0" distL="0" distR="0" wp14:anchorId="56C6AE7F" wp14:editId="4DB6FA4E">
            <wp:extent cx="6858000" cy="241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19985"/>
                    </a:xfrm>
                    <a:prstGeom prst="rect">
                      <a:avLst/>
                    </a:prstGeom>
                  </pic:spPr>
                </pic:pic>
              </a:graphicData>
            </a:graphic>
          </wp:inline>
        </w:drawing>
      </w:r>
      <w:bookmarkStart w:id="0" w:name="_GoBack"/>
      <w:bookmarkEnd w:id="0"/>
    </w:p>
    <w:p w:rsidR="00073740" w:rsidRPr="00FD479B" w:rsidRDefault="00851142" w:rsidP="00073740">
      <w:pPr>
        <w:spacing w:after="0" w:line="233" w:lineRule="auto"/>
        <w:ind w:left="0" w:firstLine="0"/>
        <w:rPr>
          <w:b/>
        </w:rPr>
      </w:pPr>
      <w:r w:rsidRPr="00FD479B">
        <w:rPr>
          <w:b/>
        </w:rPr>
        <w:lastRenderedPageBreak/>
        <w:t>B.</w:t>
      </w:r>
    </w:p>
    <w:p w:rsidR="00851142" w:rsidRDefault="00851142" w:rsidP="00073740">
      <w:pPr>
        <w:spacing w:after="0" w:line="233" w:lineRule="auto"/>
        <w:ind w:left="0" w:firstLine="0"/>
      </w:pPr>
    </w:p>
    <w:p w:rsidR="006824A7" w:rsidRDefault="00851142" w:rsidP="00073740">
      <w:pPr>
        <w:spacing w:after="0" w:line="233" w:lineRule="auto"/>
        <w:ind w:left="0" w:firstLine="0"/>
      </w:pPr>
      <w:r w:rsidRPr="00851142">
        <w:rPr>
          <w:b/>
        </w:rPr>
        <w:t>Aim :</w:t>
      </w:r>
      <w:r>
        <w:t xml:space="preserve"> </w:t>
      </w:r>
      <w:r w:rsidR="006824A7" w:rsidRPr="006824A7">
        <w:t xml:space="preserve">WAP to count total marks and highest marks obtained by a student. </w:t>
      </w:r>
    </w:p>
    <w:p w:rsidR="00851142" w:rsidRDefault="00851142" w:rsidP="00073740">
      <w:pPr>
        <w:spacing w:after="0" w:line="233" w:lineRule="auto"/>
        <w:ind w:left="0" w:firstLine="0"/>
      </w:pPr>
      <w:r>
        <w:t xml:space="preserve"> </w:t>
      </w:r>
    </w:p>
    <w:p w:rsidR="00851142" w:rsidRPr="00851142" w:rsidRDefault="00851142" w:rsidP="00073740">
      <w:pPr>
        <w:spacing w:after="0" w:line="233" w:lineRule="auto"/>
        <w:ind w:left="0" w:firstLine="0"/>
        <w:rPr>
          <w:b/>
        </w:rPr>
      </w:pPr>
      <w:r w:rsidRPr="00851142">
        <w:rPr>
          <w:b/>
        </w:rPr>
        <w:t xml:space="preserve">Program : </w:t>
      </w:r>
    </w:p>
    <w:p w:rsidR="00D71BB9" w:rsidRDefault="00D71BB9" w:rsidP="00D71BB9">
      <w:pPr>
        <w:spacing w:after="0" w:line="233" w:lineRule="auto"/>
        <w:ind w:left="0" w:firstLine="0"/>
      </w:pPr>
    </w:p>
    <w:p w:rsidR="0071656B" w:rsidRPr="0071656B" w:rsidRDefault="0071656B" w:rsidP="0071656B">
      <w:pPr>
        <w:shd w:val="clear" w:color="auto" w:fill="1E1E1E"/>
        <w:spacing w:after="0" w:line="285" w:lineRule="atLeast"/>
        <w:ind w:left="0" w:firstLine="0"/>
        <w:rPr>
          <w:rFonts w:ascii="Consolas" w:eastAsia="Times New Roman" w:hAnsi="Consolas" w:cs="Consolas"/>
          <w:color w:val="D4D4D4"/>
          <w:sz w:val="21"/>
          <w:szCs w:val="21"/>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1"/>
          <w:szCs w:val="21"/>
        </w:rPr>
        <w:t xml:space="preserve">    </w:t>
      </w:r>
      <w:r w:rsidRPr="006824A7">
        <w:rPr>
          <w:rFonts w:ascii="Consolas" w:eastAsia="Times New Roman" w:hAnsi="Consolas" w:cs="Consolas"/>
          <w:color w:val="569CD6"/>
          <w:sz w:val="24"/>
          <w:szCs w:val="24"/>
        </w:rPr>
        <w:t>import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java</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util</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Scanner</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public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class</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marks</w:t>
      </w:r>
      <w:r w:rsidRPr="006824A7">
        <w:rPr>
          <w:rFonts w:ascii="Consolas" w:eastAsia="Times New Roman" w:hAnsi="Consolas" w:cs="Consolas"/>
          <w:color w:val="D4D4D4"/>
          <w:sz w:val="24"/>
          <w:szCs w:val="24"/>
        </w:rPr>
        <w:t xml:space="preserve">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public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569CD6"/>
          <w:sz w:val="24"/>
          <w:szCs w:val="24"/>
        </w:rPr>
        <w:t>static</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void</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DCDCAA"/>
          <w:sz w:val="24"/>
          <w:szCs w:val="24"/>
        </w:rPr>
        <w:t>main</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String</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args</w:t>
      </w: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Scanner</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sc</w:t>
      </w:r>
      <w:r w:rsidRPr="006824A7">
        <w:rPr>
          <w:rFonts w:ascii="Consolas" w:eastAsia="Times New Roman" w:hAnsi="Consolas" w:cs="Consolas"/>
          <w:color w:val="D4D4D4"/>
          <w:sz w:val="24"/>
          <w:szCs w:val="24"/>
        </w:rPr>
        <w:t xml:space="preserve"> = </w:t>
      </w:r>
      <w:r w:rsidRPr="006824A7">
        <w:rPr>
          <w:rFonts w:ascii="Consolas" w:eastAsia="Times New Roman" w:hAnsi="Consolas" w:cs="Consolas"/>
          <w:color w:val="C586C0"/>
          <w:sz w:val="24"/>
          <w:szCs w:val="24"/>
        </w:rPr>
        <w:t>new</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DCDCAA"/>
          <w:sz w:val="24"/>
          <w:szCs w:val="24"/>
        </w:rPr>
        <w:t>Scanner</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in</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a</w:t>
      </w:r>
      <w:r w:rsidRPr="006824A7">
        <w:rPr>
          <w:rFonts w:ascii="Consolas" w:eastAsia="Times New Roman" w:hAnsi="Consolas" w:cs="Consolas"/>
          <w:color w:val="D4D4D4"/>
          <w:sz w:val="24"/>
          <w:szCs w:val="24"/>
        </w:rPr>
        <w:t xml:space="preserve"> = </w:t>
      </w:r>
      <w:r w:rsidRPr="006824A7">
        <w:rPr>
          <w:rFonts w:ascii="Consolas" w:eastAsia="Times New Roman" w:hAnsi="Consolas" w:cs="Consolas"/>
          <w:color w:val="C586C0"/>
          <w:sz w:val="24"/>
          <w:szCs w:val="24"/>
        </w:rPr>
        <w:t>new</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6</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out</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println</w:t>
      </w:r>
      <w:r w:rsidRPr="006824A7">
        <w:rPr>
          <w:rFonts w:ascii="Consolas" w:eastAsia="Times New Roman" w:hAnsi="Consolas" w:cs="Consolas"/>
          <w:color w:val="D4D4D4"/>
          <w:sz w:val="24"/>
          <w:szCs w:val="24"/>
        </w:rPr>
        <w:t>(</w:t>
      </w:r>
      <w:r w:rsidRPr="006824A7">
        <w:rPr>
          <w:rFonts w:ascii="Consolas" w:eastAsia="Times New Roman" w:hAnsi="Consolas" w:cs="Consolas"/>
          <w:color w:val="CE9178"/>
          <w:sz w:val="24"/>
          <w:szCs w:val="24"/>
        </w:rPr>
        <w:t>"Enter the marks of 6 subjects(out of 100):"</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for</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i</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;i&lt;</w:t>
      </w:r>
      <w:r w:rsidRPr="006824A7">
        <w:rPr>
          <w:rFonts w:ascii="Consolas" w:eastAsia="Times New Roman" w:hAnsi="Consolas" w:cs="Consolas"/>
          <w:color w:val="B5CEA8"/>
          <w:sz w:val="24"/>
          <w:szCs w:val="24"/>
        </w:rPr>
        <w:t>6</w:t>
      </w:r>
      <w:r w:rsidRPr="006824A7">
        <w:rPr>
          <w:rFonts w:ascii="Consolas" w:eastAsia="Times New Roman" w:hAnsi="Consolas" w:cs="Consolas"/>
          <w:color w:val="D4D4D4"/>
          <w:sz w:val="24"/>
          <w:szCs w:val="24"/>
        </w:rPr>
        <w:t xml:space="preserve">;i++) a[i]= </w:t>
      </w:r>
      <w:r w:rsidRPr="006824A7">
        <w:rPr>
          <w:rFonts w:ascii="Consolas" w:eastAsia="Times New Roman" w:hAnsi="Consolas" w:cs="Consolas"/>
          <w:color w:val="9CDCFE"/>
          <w:sz w:val="24"/>
          <w:szCs w:val="24"/>
        </w:rPr>
        <w:t>sc</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nextInt</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sum</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,highest=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C586C0"/>
          <w:sz w:val="24"/>
          <w:szCs w:val="24"/>
        </w:rPr>
        <w:t>for</w:t>
      </w:r>
      <w:r w:rsidRPr="006824A7">
        <w:rPr>
          <w:rFonts w:ascii="Consolas" w:eastAsia="Times New Roman" w:hAnsi="Consolas" w:cs="Consolas"/>
          <w:color w:val="D4D4D4"/>
          <w:sz w:val="24"/>
          <w:szCs w:val="24"/>
        </w:rPr>
        <w:t>(</w:t>
      </w:r>
      <w:r w:rsidRPr="006824A7">
        <w:rPr>
          <w:rFonts w:ascii="Consolas" w:eastAsia="Times New Roman" w:hAnsi="Consolas" w:cs="Consolas"/>
          <w:color w:val="4EC9B0"/>
          <w:sz w:val="24"/>
          <w:szCs w:val="24"/>
        </w:rPr>
        <w:t>int</w:t>
      </w: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i</w:t>
      </w:r>
      <w:r w:rsidRPr="006824A7">
        <w:rPr>
          <w:rFonts w:ascii="Consolas" w:eastAsia="Times New Roman" w:hAnsi="Consolas" w:cs="Consolas"/>
          <w:color w:val="D4D4D4"/>
          <w:sz w:val="24"/>
          <w:szCs w:val="24"/>
        </w:rPr>
        <w:t>=</w:t>
      </w:r>
      <w:r w:rsidRPr="006824A7">
        <w:rPr>
          <w:rFonts w:ascii="Consolas" w:eastAsia="Times New Roman" w:hAnsi="Consolas" w:cs="Consolas"/>
          <w:color w:val="B5CEA8"/>
          <w:sz w:val="24"/>
          <w:szCs w:val="24"/>
        </w:rPr>
        <w:t>0</w:t>
      </w:r>
      <w:r w:rsidRPr="006824A7">
        <w:rPr>
          <w:rFonts w:ascii="Consolas" w:eastAsia="Times New Roman" w:hAnsi="Consolas" w:cs="Consolas"/>
          <w:color w:val="D4D4D4"/>
          <w:sz w:val="24"/>
          <w:szCs w:val="24"/>
        </w:rPr>
        <w:t>;i&lt;</w:t>
      </w:r>
      <w:r w:rsidRPr="006824A7">
        <w:rPr>
          <w:rFonts w:ascii="Consolas" w:eastAsia="Times New Roman" w:hAnsi="Consolas" w:cs="Consolas"/>
          <w:color w:val="B5CEA8"/>
          <w:sz w:val="24"/>
          <w:szCs w:val="24"/>
        </w:rPr>
        <w:t>6</w:t>
      </w:r>
      <w:r w:rsidRPr="006824A7">
        <w:rPr>
          <w:rFonts w:ascii="Consolas" w:eastAsia="Times New Roman" w:hAnsi="Consolas" w:cs="Consolas"/>
          <w:color w:val="D4D4D4"/>
          <w:sz w:val="24"/>
          <w:szCs w:val="24"/>
        </w:rPr>
        <w:t xml:space="preserve">;i++){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sum=sum+a[i];</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highest=(highest&lt;a[i]) </w:t>
      </w:r>
      <w:r w:rsidRPr="006824A7">
        <w:rPr>
          <w:rFonts w:ascii="Consolas" w:eastAsia="Times New Roman" w:hAnsi="Consolas" w:cs="Consolas"/>
          <w:color w:val="C586C0"/>
          <w:sz w:val="24"/>
          <w:szCs w:val="24"/>
        </w:rPr>
        <w:t>?</w:t>
      </w:r>
      <w:r w:rsidRPr="006824A7">
        <w:rPr>
          <w:rFonts w:ascii="Consolas" w:eastAsia="Times New Roman" w:hAnsi="Consolas" w:cs="Consolas"/>
          <w:color w:val="D4D4D4"/>
          <w:sz w:val="24"/>
          <w:szCs w:val="24"/>
        </w:rPr>
        <w:t xml:space="preserve"> a[i]</w:t>
      </w:r>
      <w:r w:rsidRPr="006824A7">
        <w:rPr>
          <w:rFonts w:ascii="Consolas" w:eastAsia="Times New Roman" w:hAnsi="Consolas" w:cs="Consolas"/>
          <w:color w:val="C586C0"/>
          <w:sz w:val="24"/>
          <w:szCs w:val="24"/>
        </w:rPr>
        <w:t>:</w:t>
      </w:r>
      <w:r w:rsidRPr="006824A7">
        <w:rPr>
          <w:rFonts w:ascii="Consolas" w:eastAsia="Times New Roman" w:hAnsi="Consolas" w:cs="Consolas"/>
          <w:color w:val="D4D4D4"/>
          <w:sz w:val="24"/>
          <w:szCs w:val="24"/>
        </w:rPr>
        <w:t>highest;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xml:space="preserve">            </w:t>
      </w:r>
      <w:r w:rsidRPr="006824A7">
        <w:rPr>
          <w:rFonts w:ascii="Consolas" w:eastAsia="Times New Roman" w:hAnsi="Consolas" w:cs="Consolas"/>
          <w:color w:val="9CDCFE"/>
          <w:sz w:val="24"/>
          <w:szCs w:val="24"/>
        </w:rPr>
        <w:t>System</w:t>
      </w:r>
      <w:r w:rsidRPr="006824A7">
        <w:rPr>
          <w:rFonts w:ascii="Consolas" w:eastAsia="Times New Roman" w:hAnsi="Consolas" w:cs="Consolas"/>
          <w:color w:val="D4D4D4"/>
          <w:sz w:val="24"/>
          <w:szCs w:val="24"/>
        </w:rPr>
        <w:t>.</w:t>
      </w:r>
      <w:r w:rsidRPr="006824A7">
        <w:rPr>
          <w:rFonts w:ascii="Consolas" w:eastAsia="Times New Roman" w:hAnsi="Consolas" w:cs="Consolas"/>
          <w:color w:val="9CDCFE"/>
          <w:sz w:val="24"/>
          <w:szCs w:val="24"/>
        </w:rPr>
        <w:t>out</w:t>
      </w:r>
      <w:r w:rsidRPr="006824A7">
        <w:rPr>
          <w:rFonts w:ascii="Consolas" w:eastAsia="Times New Roman" w:hAnsi="Consolas" w:cs="Consolas"/>
          <w:color w:val="D4D4D4"/>
          <w:sz w:val="24"/>
          <w:szCs w:val="24"/>
        </w:rPr>
        <w:t>.</w:t>
      </w:r>
      <w:r w:rsidRPr="006824A7">
        <w:rPr>
          <w:rFonts w:ascii="Consolas" w:eastAsia="Times New Roman" w:hAnsi="Consolas" w:cs="Consolas"/>
          <w:color w:val="DCDCAA"/>
          <w:sz w:val="24"/>
          <w:szCs w:val="24"/>
        </w:rPr>
        <w:t>println</w:t>
      </w:r>
      <w:r w:rsidRPr="006824A7">
        <w:rPr>
          <w:rFonts w:ascii="Consolas" w:eastAsia="Times New Roman" w:hAnsi="Consolas" w:cs="Consolas"/>
          <w:color w:val="D4D4D4"/>
          <w:sz w:val="24"/>
          <w:szCs w:val="24"/>
        </w:rPr>
        <w:t>(</w:t>
      </w:r>
      <w:r w:rsidRPr="006824A7">
        <w:rPr>
          <w:rFonts w:ascii="Consolas" w:eastAsia="Times New Roman" w:hAnsi="Consolas" w:cs="Consolas"/>
          <w:color w:val="CE9178"/>
          <w:sz w:val="24"/>
          <w:szCs w:val="24"/>
        </w:rPr>
        <w:t>"Total marks scored :"</w:t>
      </w:r>
      <w:r w:rsidRPr="006824A7">
        <w:rPr>
          <w:rFonts w:ascii="Consolas" w:eastAsia="Times New Roman" w:hAnsi="Consolas" w:cs="Consolas"/>
          <w:color w:val="D4D4D4"/>
          <w:sz w:val="24"/>
          <w:szCs w:val="24"/>
        </w:rPr>
        <w:t>+sum+</w:t>
      </w:r>
      <w:r w:rsidRPr="006824A7">
        <w:rPr>
          <w:rFonts w:ascii="Consolas" w:eastAsia="Times New Roman" w:hAnsi="Consolas" w:cs="Consolas"/>
          <w:color w:val="CE9178"/>
          <w:sz w:val="24"/>
          <w:szCs w:val="24"/>
        </w:rPr>
        <w:t>"/600</w:t>
      </w:r>
      <w:r w:rsidRPr="006824A7">
        <w:rPr>
          <w:rFonts w:ascii="Consolas" w:eastAsia="Times New Roman" w:hAnsi="Consolas" w:cs="Consolas"/>
          <w:color w:val="D7BA7D"/>
          <w:sz w:val="24"/>
          <w:szCs w:val="24"/>
        </w:rPr>
        <w:t>\n</w:t>
      </w:r>
      <w:r w:rsidRPr="006824A7">
        <w:rPr>
          <w:rFonts w:ascii="Consolas" w:eastAsia="Times New Roman" w:hAnsi="Consolas" w:cs="Consolas"/>
          <w:color w:val="CE9178"/>
          <w:sz w:val="24"/>
          <w:szCs w:val="24"/>
        </w:rPr>
        <w:t xml:space="preserve">Highest </w:t>
      </w:r>
      <w:r w:rsidR="006149B4">
        <w:rPr>
          <w:rFonts w:ascii="Consolas" w:eastAsia="Times New Roman" w:hAnsi="Consolas" w:cs="Consolas"/>
          <w:color w:val="CE9178"/>
          <w:sz w:val="24"/>
          <w:szCs w:val="24"/>
        </w:rPr>
        <w:t>marks are scored is</w:t>
      </w:r>
      <w:r w:rsidRPr="006824A7">
        <w:rPr>
          <w:rFonts w:ascii="Consolas" w:eastAsia="Times New Roman" w:hAnsi="Consolas" w:cs="Consolas"/>
          <w:color w:val="CE9178"/>
          <w:sz w:val="24"/>
          <w:szCs w:val="24"/>
        </w:rPr>
        <w:t xml:space="preserve"> :"</w:t>
      </w:r>
      <w:r w:rsidRPr="006824A7">
        <w:rPr>
          <w:rFonts w:ascii="Consolas" w:eastAsia="Times New Roman" w:hAnsi="Consolas" w:cs="Consolas"/>
          <w:color w:val="D4D4D4"/>
          <w:sz w:val="24"/>
          <w:szCs w:val="24"/>
        </w:rPr>
        <w:t>+highest);</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r w:rsidRPr="006824A7">
        <w:rPr>
          <w:rFonts w:ascii="Consolas" w:eastAsia="Times New Roman" w:hAnsi="Consolas" w:cs="Consolas"/>
          <w:color w:val="D4D4D4"/>
          <w:sz w:val="24"/>
          <w:szCs w:val="24"/>
        </w:rPr>
        <w:t>    }</w:t>
      </w:r>
    </w:p>
    <w:p w:rsidR="006824A7" w:rsidRPr="006824A7" w:rsidRDefault="006824A7" w:rsidP="006824A7">
      <w:pPr>
        <w:shd w:val="clear" w:color="auto" w:fill="1E1E1E"/>
        <w:spacing w:after="0" w:line="285" w:lineRule="atLeast"/>
        <w:ind w:left="0" w:firstLine="0"/>
        <w:rPr>
          <w:rFonts w:ascii="Consolas" w:eastAsia="Times New Roman" w:hAnsi="Consolas" w:cs="Consolas"/>
          <w:color w:val="D4D4D4"/>
          <w:sz w:val="24"/>
          <w:szCs w:val="24"/>
        </w:rPr>
      </w:pPr>
    </w:p>
    <w:p w:rsidR="003F431E" w:rsidRPr="006824A7"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851142" w:rsidRDefault="00851142" w:rsidP="00073740">
      <w:pPr>
        <w:spacing w:after="0" w:line="233" w:lineRule="auto"/>
        <w:ind w:left="0" w:firstLine="0"/>
      </w:pPr>
    </w:p>
    <w:p w:rsidR="00851142" w:rsidRDefault="00851142" w:rsidP="00073740">
      <w:pPr>
        <w:spacing w:after="0" w:line="233" w:lineRule="auto"/>
        <w:ind w:left="0" w:firstLine="0"/>
      </w:pPr>
      <w:r w:rsidRPr="00851142">
        <w:rPr>
          <w:b/>
        </w:rPr>
        <w:t>Output</w:t>
      </w:r>
      <w:r>
        <w:t xml:space="preserve"> : </w:t>
      </w:r>
    </w:p>
    <w:p w:rsidR="00B51287" w:rsidRDefault="00B51287" w:rsidP="00073740">
      <w:pPr>
        <w:spacing w:after="0" w:line="233" w:lineRule="auto"/>
        <w:ind w:left="0" w:firstLine="0"/>
      </w:pPr>
    </w:p>
    <w:p w:rsidR="00B51287" w:rsidRDefault="006824A7" w:rsidP="00073740">
      <w:pPr>
        <w:spacing w:after="0" w:line="233" w:lineRule="auto"/>
        <w:ind w:left="0" w:firstLine="0"/>
      </w:pPr>
      <w:r>
        <w:rPr>
          <w:noProof/>
        </w:rPr>
        <w:drawing>
          <wp:inline distT="0" distB="0" distL="0" distR="0" wp14:anchorId="72CC4248" wp14:editId="0617C160">
            <wp:extent cx="685800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83460"/>
                    </a:xfrm>
                    <a:prstGeom prst="rect">
                      <a:avLst/>
                    </a:prstGeom>
                  </pic:spPr>
                </pic:pic>
              </a:graphicData>
            </a:graphic>
          </wp:inline>
        </w:drawing>
      </w:r>
    </w:p>
    <w:p w:rsidR="00FD479B" w:rsidRDefault="00FD479B">
      <w:pPr>
        <w:spacing w:after="0" w:line="240" w:lineRule="auto"/>
        <w:ind w:left="0" w:firstLine="0"/>
      </w:pP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E1313F"/>
    <w:multiLevelType w:val="multilevel"/>
    <w:tmpl w:val="F17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747E8A"/>
    <w:multiLevelType w:val="multilevel"/>
    <w:tmpl w:val="8A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6"/>
  </w:num>
  <w:num w:numId="24">
    <w:abstractNumId w:val="14"/>
  </w:num>
  <w:num w:numId="25">
    <w:abstractNumId w:val="25"/>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1943EC"/>
    <w:rsid w:val="002C7B5D"/>
    <w:rsid w:val="003117C9"/>
    <w:rsid w:val="003C7312"/>
    <w:rsid w:val="003F431E"/>
    <w:rsid w:val="00480E5D"/>
    <w:rsid w:val="004A7374"/>
    <w:rsid w:val="005A2594"/>
    <w:rsid w:val="005D65F3"/>
    <w:rsid w:val="006149B4"/>
    <w:rsid w:val="00645252"/>
    <w:rsid w:val="006824A7"/>
    <w:rsid w:val="006D3D74"/>
    <w:rsid w:val="0071656B"/>
    <w:rsid w:val="00744407"/>
    <w:rsid w:val="0083569A"/>
    <w:rsid w:val="00851142"/>
    <w:rsid w:val="0088263C"/>
    <w:rsid w:val="009200A1"/>
    <w:rsid w:val="00A079D7"/>
    <w:rsid w:val="00A302BB"/>
    <w:rsid w:val="00A359E4"/>
    <w:rsid w:val="00A87D09"/>
    <w:rsid w:val="00A9204E"/>
    <w:rsid w:val="00AF05A8"/>
    <w:rsid w:val="00B37024"/>
    <w:rsid w:val="00B51287"/>
    <w:rsid w:val="00B56878"/>
    <w:rsid w:val="00C803D2"/>
    <w:rsid w:val="00C96D79"/>
    <w:rsid w:val="00CD22DA"/>
    <w:rsid w:val="00CD7864"/>
    <w:rsid w:val="00D22856"/>
    <w:rsid w:val="00D7123E"/>
    <w:rsid w:val="00D71BB9"/>
    <w:rsid w:val="00E52D7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3EC2"/>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122700565">
      <w:bodyDiv w:val="1"/>
      <w:marLeft w:val="0"/>
      <w:marRight w:val="0"/>
      <w:marTop w:val="0"/>
      <w:marBottom w:val="0"/>
      <w:divBdr>
        <w:top w:val="none" w:sz="0" w:space="0" w:color="auto"/>
        <w:left w:val="none" w:sz="0" w:space="0" w:color="auto"/>
        <w:bottom w:val="none" w:sz="0" w:space="0" w:color="auto"/>
        <w:right w:val="none" w:sz="0" w:space="0" w:color="auto"/>
      </w:divBdr>
      <w:divsChild>
        <w:div w:id="310643486">
          <w:marLeft w:val="0"/>
          <w:marRight w:val="0"/>
          <w:marTop w:val="0"/>
          <w:marBottom w:val="0"/>
          <w:divBdr>
            <w:top w:val="none" w:sz="0" w:space="0" w:color="auto"/>
            <w:left w:val="none" w:sz="0" w:space="0" w:color="auto"/>
            <w:bottom w:val="none" w:sz="0" w:space="0" w:color="auto"/>
            <w:right w:val="none" w:sz="0" w:space="0" w:color="auto"/>
          </w:divBdr>
          <w:divsChild>
            <w:div w:id="1454595039">
              <w:marLeft w:val="0"/>
              <w:marRight w:val="0"/>
              <w:marTop w:val="0"/>
              <w:marBottom w:val="0"/>
              <w:divBdr>
                <w:top w:val="none" w:sz="0" w:space="0" w:color="auto"/>
                <w:left w:val="none" w:sz="0" w:space="0" w:color="auto"/>
                <w:bottom w:val="none" w:sz="0" w:space="0" w:color="auto"/>
                <w:right w:val="none" w:sz="0" w:space="0" w:color="auto"/>
              </w:divBdr>
            </w:div>
            <w:div w:id="219482563">
              <w:marLeft w:val="0"/>
              <w:marRight w:val="0"/>
              <w:marTop w:val="0"/>
              <w:marBottom w:val="0"/>
              <w:divBdr>
                <w:top w:val="none" w:sz="0" w:space="0" w:color="auto"/>
                <w:left w:val="none" w:sz="0" w:space="0" w:color="auto"/>
                <w:bottom w:val="none" w:sz="0" w:space="0" w:color="auto"/>
                <w:right w:val="none" w:sz="0" w:space="0" w:color="auto"/>
              </w:divBdr>
            </w:div>
            <w:div w:id="239145448">
              <w:marLeft w:val="0"/>
              <w:marRight w:val="0"/>
              <w:marTop w:val="0"/>
              <w:marBottom w:val="0"/>
              <w:divBdr>
                <w:top w:val="none" w:sz="0" w:space="0" w:color="auto"/>
                <w:left w:val="none" w:sz="0" w:space="0" w:color="auto"/>
                <w:bottom w:val="none" w:sz="0" w:space="0" w:color="auto"/>
                <w:right w:val="none" w:sz="0" w:space="0" w:color="auto"/>
              </w:divBdr>
            </w:div>
            <w:div w:id="1895849534">
              <w:marLeft w:val="0"/>
              <w:marRight w:val="0"/>
              <w:marTop w:val="0"/>
              <w:marBottom w:val="0"/>
              <w:divBdr>
                <w:top w:val="none" w:sz="0" w:space="0" w:color="auto"/>
                <w:left w:val="none" w:sz="0" w:space="0" w:color="auto"/>
                <w:bottom w:val="none" w:sz="0" w:space="0" w:color="auto"/>
                <w:right w:val="none" w:sz="0" w:space="0" w:color="auto"/>
              </w:divBdr>
            </w:div>
            <w:div w:id="251402768">
              <w:marLeft w:val="0"/>
              <w:marRight w:val="0"/>
              <w:marTop w:val="0"/>
              <w:marBottom w:val="0"/>
              <w:divBdr>
                <w:top w:val="none" w:sz="0" w:space="0" w:color="auto"/>
                <w:left w:val="none" w:sz="0" w:space="0" w:color="auto"/>
                <w:bottom w:val="none" w:sz="0" w:space="0" w:color="auto"/>
                <w:right w:val="none" w:sz="0" w:space="0" w:color="auto"/>
              </w:divBdr>
            </w:div>
            <w:div w:id="1851986899">
              <w:marLeft w:val="0"/>
              <w:marRight w:val="0"/>
              <w:marTop w:val="0"/>
              <w:marBottom w:val="0"/>
              <w:divBdr>
                <w:top w:val="none" w:sz="0" w:space="0" w:color="auto"/>
                <w:left w:val="none" w:sz="0" w:space="0" w:color="auto"/>
                <w:bottom w:val="none" w:sz="0" w:space="0" w:color="auto"/>
                <w:right w:val="none" w:sz="0" w:space="0" w:color="auto"/>
              </w:divBdr>
            </w:div>
            <w:div w:id="604965163">
              <w:marLeft w:val="0"/>
              <w:marRight w:val="0"/>
              <w:marTop w:val="0"/>
              <w:marBottom w:val="0"/>
              <w:divBdr>
                <w:top w:val="none" w:sz="0" w:space="0" w:color="auto"/>
                <w:left w:val="none" w:sz="0" w:space="0" w:color="auto"/>
                <w:bottom w:val="none" w:sz="0" w:space="0" w:color="auto"/>
                <w:right w:val="none" w:sz="0" w:space="0" w:color="auto"/>
              </w:divBdr>
            </w:div>
            <w:div w:id="1230579210">
              <w:marLeft w:val="0"/>
              <w:marRight w:val="0"/>
              <w:marTop w:val="0"/>
              <w:marBottom w:val="0"/>
              <w:divBdr>
                <w:top w:val="none" w:sz="0" w:space="0" w:color="auto"/>
                <w:left w:val="none" w:sz="0" w:space="0" w:color="auto"/>
                <w:bottom w:val="none" w:sz="0" w:space="0" w:color="auto"/>
                <w:right w:val="none" w:sz="0" w:space="0" w:color="auto"/>
              </w:divBdr>
            </w:div>
            <w:div w:id="1315332485">
              <w:marLeft w:val="0"/>
              <w:marRight w:val="0"/>
              <w:marTop w:val="0"/>
              <w:marBottom w:val="0"/>
              <w:divBdr>
                <w:top w:val="none" w:sz="0" w:space="0" w:color="auto"/>
                <w:left w:val="none" w:sz="0" w:space="0" w:color="auto"/>
                <w:bottom w:val="none" w:sz="0" w:space="0" w:color="auto"/>
                <w:right w:val="none" w:sz="0" w:space="0" w:color="auto"/>
              </w:divBdr>
            </w:div>
            <w:div w:id="1542209632">
              <w:marLeft w:val="0"/>
              <w:marRight w:val="0"/>
              <w:marTop w:val="0"/>
              <w:marBottom w:val="0"/>
              <w:divBdr>
                <w:top w:val="none" w:sz="0" w:space="0" w:color="auto"/>
                <w:left w:val="none" w:sz="0" w:space="0" w:color="auto"/>
                <w:bottom w:val="none" w:sz="0" w:space="0" w:color="auto"/>
                <w:right w:val="none" w:sz="0" w:space="0" w:color="auto"/>
              </w:divBdr>
            </w:div>
            <w:div w:id="1215628763">
              <w:marLeft w:val="0"/>
              <w:marRight w:val="0"/>
              <w:marTop w:val="0"/>
              <w:marBottom w:val="0"/>
              <w:divBdr>
                <w:top w:val="none" w:sz="0" w:space="0" w:color="auto"/>
                <w:left w:val="none" w:sz="0" w:space="0" w:color="auto"/>
                <w:bottom w:val="none" w:sz="0" w:space="0" w:color="auto"/>
                <w:right w:val="none" w:sz="0" w:space="0" w:color="auto"/>
              </w:divBdr>
            </w:div>
            <w:div w:id="844712930">
              <w:marLeft w:val="0"/>
              <w:marRight w:val="0"/>
              <w:marTop w:val="0"/>
              <w:marBottom w:val="0"/>
              <w:divBdr>
                <w:top w:val="none" w:sz="0" w:space="0" w:color="auto"/>
                <w:left w:val="none" w:sz="0" w:space="0" w:color="auto"/>
                <w:bottom w:val="none" w:sz="0" w:space="0" w:color="auto"/>
                <w:right w:val="none" w:sz="0" w:space="0" w:color="auto"/>
              </w:divBdr>
            </w:div>
            <w:div w:id="1087070053">
              <w:marLeft w:val="0"/>
              <w:marRight w:val="0"/>
              <w:marTop w:val="0"/>
              <w:marBottom w:val="0"/>
              <w:divBdr>
                <w:top w:val="none" w:sz="0" w:space="0" w:color="auto"/>
                <w:left w:val="none" w:sz="0" w:space="0" w:color="auto"/>
                <w:bottom w:val="none" w:sz="0" w:space="0" w:color="auto"/>
                <w:right w:val="none" w:sz="0" w:space="0" w:color="auto"/>
              </w:divBdr>
            </w:div>
            <w:div w:id="1153448401">
              <w:marLeft w:val="0"/>
              <w:marRight w:val="0"/>
              <w:marTop w:val="0"/>
              <w:marBottom w:val="0"/>
              <w:divBdr>
                <w:top w:val="none" w:sz="0" w:space="0" w:color="auto"/>
                <w:left w:val="none" w:sz="0" w:space="0" w:color="auto"/>
                <w:bottom w:val="none" w:sz="0" w:space="0" w:color="auto"/>
                <w:right w:val="none" w:sz="0" w:space="0" w:color="auto"/>
              </w:divBdr>
            </w:div>
            <w:div w:id="780026344">
              <w:marLeft w:val="0"/>
              <w:marRight w:val="0"/>
              <w:marTop w:val="0"/>
              <w:marBottom w:val="0"/>
              <w:divBdr>
                <w:top w:val="none" w:sz="0" w:space="0" w:color="auto"/>
                <w:left w:val="none" w:sz="0" w:space="0" w:color="auto"/>
                <w:bottom w:val="none" w:sz="0" w:space="0" w:color="auto"/>
                <w:right w:val="none" w:sz="0" w:space="0" w:color="auto"/>
              </w:divBdr>
            </w:div>
            <w:div w:id="19863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291">
      <w:bodyDiv w:val="1"/>
      <w:marLeft w:val="0"/>
      <w:marRight w:val="0"/>
      <w:marTop w:val="0"/>
      <w:marBottom w:val="0"/>
      <w:divBdr>
        <w:top w:val="none" w:sz="0" w:space="0" w:color="auto"/>
        <w:left w:val="none" w:sz="0" w:space="0" w:color="auto"/>
        <w:bottom w:val="none" w:sz="0" w:space="0" w:color="auto"/>
        <w:right w:val="none" w:sz="0" w:space="0" w:color="auto"/>
      </w:divBdr>
      <w:divsChild>
        <w:div w:id="206531535">
          <w:marLeft w:val="0"/>
          <w:marRight w:val="0"/>
          <w:marTop w:val="0"/>
          <w:marBottom w:val="0"/>
          <w:divBdr>
            <w:top w:val="none" w:sz="0" w:space="0" w:color="auto"/>
            <w:left w:val="none" w:sz="0" w:space="0" w:color="auto"/>
            <w:bottom w:val="none" w:sz="0" w:space="0" w:color="auto"/>
            <w:right w:val="none" w:sz="0" w:space="0" w:color="auto"/>
          </w:divBdr>
          <w:divsChild>
            <w:div w:id="1593662142">
              <w:marLeft w:val="0"/>
              <w:marRight w:val="0"/>
              <w:marTop w:val="0"/>
              <w:marBottom w:val="0"/>
              <w:divBdr>
                <w:top w:val="none" w:sz="0" w:space="0" w:color="auto"/>
                <w:left w:val="none" w:sz="0" w:space="0" w:color="auto"/>
                <w:bottom w:val="none" w:sz="0" w:space="0" w:color="auto"/>
                <w:right w:val="none" w:sz="0" w:space="0" w:color="auto"/>
              </w:divBdr>
            </w:div>
            <w:div w:id="1591965897">
              <w:marLeft w:val="0"/>
              <w:marRight w:val="0"/>
              <w:marTop w:val="0"/>
              <w:marBottom w:val="0"/>
              <w:divBdr>
                <w:top w:val="none" w:sz="0" w:space="0" w:color="auto"/>
                <w:left w:val="none" w:sz="0" w:space="0" w:color="auto"/>
                <w:bottom w:val="none" w:sz="0" w:space="0" w:color="auto"/>
                <w:right w:val="none" w:sz="0" w:space="0" w:color="auto"/>
              </w:divBdr>
            </w:div>
            <w:div w:id="1800882232">
              <w:marLeft w:val="0"/>
              <w:marRight w:val="0"/>
              <w:marTop w:val="0"/>
              <w:marBottom w:val="0"/>
              <w:divBdr>
                <w:top w:val="none" w:sz="0" w:space="0" w:color="auto"/>
                <w:left w:val="none" w:sz="0" w:space="0" w:color="auto"/>
                <w:bottom w:val="none" w:sz="0" w:space="0" w:color="auto"/>
                <w:right w:val="none" w:sz="0" w:space="0" w:color="auto"/>
              </w:divBdr>
            </w:div>
            <w:div w:id="461464689">
              <w:marLeft w:val="0"/>
              <w:marRight w:val="0"/>
              <w:marTop w:val="0"/>
              <w:marBottom w:val="0"/>
              <w:divBdr>
                <w:top w:val="none" w:sz="0" w:space="0" w:color="auto"/>
                <w:left w:val="none" w:sz="0" w:space="0" w:color="auto"/>
                <w:bottom w:val="none" w:sz="0" w:space="0" w:color="auto"/>
                <w:right w:val="none" w:sz="0" w:space="0" w:color="auto"/>
              </w:divBdr>
            </w:div>
            <w:div w:id="1484926715">
              <w:marLeft w:val="0"/>
              <w:marRight w:val="0"/>
              <w:marTop w:val="0"/>
              <w:marBottom w:val="0"/>
              <w:divBdr>
                <w:top w:val="none" w:sz="0" w:space="0" w:color="auto"/>
                <w:left w:val="none" w:sz="0" w:space="0" w:color="auto"/>
                <w:bottom w:val="none" w:sz="0" w:space="0" w:color="auto"/>
                <w:right w:val="none" w:sz="0" w:space="0" w:color="auto"/>
              </w:divBdr>
            </w:div>
            <w:div w:id="1538464600">
              <w:marLeft w:val="0"/>
              <w:marRight w:val="0"/>
              <w:marTop w:val="0"/>
              <w:marBottom w:val="0"/>
              <w:divBdr>
                <w:top w:val="none" w:sz="0" w:space="0" w:color="auto"/>
                <w:left w:val="none" w:sz="0" w:space="0" w:color="auto"/>
                <w:bottom w:val="none" w:sz="0" w:space="0" w:color="auto"/>
                <w:right w:val="none" w:sz="0" w:space="0" w:color="auto"/>
              </w:divBdr>
            </w:div>
            <w:div w:id="178469455">
              <w:marLeft w:val="0"/>
              <w:marRight w:val="0"/>
              <w:marTop w:val="0"/>
              <w:marBottom w:val="0"/>
              <w:divBdr>
                <w:top w:val="none" w:sz="0" w:space="0" w:color="auto"/>
                <w:left w:val="none" w:sz="0" w:space="0" w:color="auto"/>
                <w:bottom w:val="none" w:sz="0" w:space="0" w:color="auto"/>
                <w:right w:val="none" w:sz="0" w:space="0" w:color="auto"/>
              </w:divBdr>
            </w:div>
            <w:div w:id="134106791">
              <w:marLeft w:val="0"/>
              <w:marRight w:val="0"/>
              <w:marTop w:val="0"/>
              <w:marBottom w:val="0"/>
              <w:divBdr>
                <w:top w:val="none" w:sz="0" w:space="0" w:color="auto"/>
                <w:left w:val="none" w:sz="0" w:space="0" w:color="auto"/>
                <w:bottom w:val="none" w:sz="0" w:space="0" w:color="auto"/>
                <w:right w:val="none" w:sz="0" w:space="0" w:color="auto"/>
              </w:divBdr>
            </w:div>
            <w:div w:id="2064716584">
              <w:marLeft w:val="0"/>
              <w:marRight w:val="0"/>
              <w:marTop w:val="0"/>
              <w:marBottom w:val="0"/>
              <w:divBdr>
                <w:top w:val="none" w:sz="0" w:space="0" w:color="auto"/>
                <w:left w:val="none" w:sz="0" w:space="0" w:color="auto"/>
                <w:bottom w:val="none" w:sz="0" w:space="0" w:color="auto"/>
                <w:right w:val="none" w:sz="0" w:space="0" w:color="auto"/>
              </w:divBdr>
            </w:div>
            <w:div w:id="1799176116">
              <w:marLeft w:val="0"/>
              <w:marRight w:val="0"/>
              <w:marTop w:val="0"/>
              <w:marBottom w:val="0"/>
              <w:divBdr>
                <w:top w:val="none" w:sz="0" w:space="0" w:color="auto"/>
                <w:left w:val="none" w:sz="0" w:space="0" w:color="auto"/>
                <w:bottom w:val="none" w:sz="0" w:space="0" w:color="auto"/>
                <w:right w:val="none" w:sz="0" w:space="0" w:color="auto"/>
              </w:divBdr>
            </w:div>
            <w:div w:id="142428543">
              <w:marLeft w:val="0"/>
              <w:marRight w:val="0"/>
              <w:marTop w:val="0"/>
              <w:marBottom w:val="0"/>
              <w:divBdr>
                <w:top w:val="none" w:sz="0" w:space="0" w:color="auto"/>
                <w:left w:val="none" w:sz="0" w:space="0" w:color="auto"/>
                <w:bottom w:val="none" w:sz="0" w:space="0" w:color="auto"/>
                <w:right w:val="none" w:sz="0" w:space="0" w:color="auto"/>
              </w:divBdr>
            </w:div>
            <w:div w:id="592395448">
              <w:marLeft w:val="0"/>
              <w:marRight w:val="0"/>
              <w:marTop w:val="0"/>
              <w:marBottom w:val="0"/>
              <w:divBdr>
                <w:top w:val="none" w:sz="0" w:space="0" w:color="auto"/>
                <w:left w:val="none" w:sz="0" w:space="0" w:color="auto"/>
                <w:bottom w:val="none" w:sz="0" w:space="0" w:color="auto"/>
                <w:right w:val="none" w:sz="0" w:space="0" w:color="auto"/>
              </w:divBdr>
            </w:div>
            <w:div w:id="47264365">
              <w:marLeft w:val="0"/>
              <w:marRight w:val="0"/>
              <w:marTop w:val="0"/>
              <w:marBottom w:val="0"/>
              <w:divBdr>
                <w:top w:val="none" w:sz="0" w:space="0" w:color="auto"/>
                <w:left w:val="none" w:sz="0" w:space="0" w:color="auto"/>
                <w:bottom w:val="none" w:sz="0" w:space="0" w:color="auto"/>
                <w:right w:val="none" w:sz="0" w:space="0" w:color="auto"/>
              </w:divBdr>
            </w:div>
            <w:div w:id="76681285">
              <w:marLeft w:val="0"/>
              <w:marRight w:val="0"/>
              <w:marTop w:val="0"/>
              <w:marBottom w:val="0"/>
              <w:divBdr>
                <w:top w:val="none" w:sz="0" w:space="0" w:color="auto"/>
                <w:left w:val="none" w:sz="0" w:space="0" w:color="auto"/>
                <w:bottom w:val="none" w:sz="0" w:space="0" w:color="auto"/>
                <w:right w:val="none" w:sz="0" w:space="0" w:color="auto"/>
              </w:divBdr>
            </w:div>
            <w:div w:id="1000155713">
              <w:marLeft w:val="0"/>
              <w:marRight w:val="0"/>
              <w:marTop w:val="0"/>
              <w:marBottom w:val="0"/>
              <w:divBdr>
                <w:top w:val="none" w:sz="0" w:space="0" w:color="auto"/>
                <w:left w:val="none" w:sz="0" w:space="0" w:color="auto"/>
                <w:bottom w:val="none" w:sz="0" w:space="0" w:color="auto"/>
                <w:right w:val="none" w:sz="0" w:space="0" w:color="auto"/>
              </w:divBdr>
            </w:div>
            <w:div w:id="53355388">
              <w:marLeft w:val="0"/>
              <w:marRight w:val="0"/>
              <w:marTop w:val="0"/>
              <w:marBottom w:val="0"/>
              <w:divBdr>
                <w:top w:val="none" w:sz="0" w:space="0" w:color="auto"/>
                <w:left w:val="none" w:sz="0" w:space="0" w:color="auto"/>
                <w:bottom w:val="none" w:sz="0" w:space="0" w:color="auto"/>
                <w:right w:val="none" w:sz="0" w:space="0" w:color="auto"/>
              </w:divBdr>
            </w:div>
            <w:div w:id="1471820267">
              <w:marLeft w:val="0"/>
              <w:marRight w:val="0"/>
              <w:marTop w:val="0"/>
              <w:marBottom w:val="0"/>
              <w:divBdr>
                <w:top w:val="none" w:sz="0" w:space="0" w:color="auto"/>
                <w:left w:val="none" w:sz="0" w:space="0" w:color="auto"/>
                <w:bottom w:val="none" w:sz="0" w:space="0" w:color="auto"/>
                <w:right w:val="none" w:sz="0" w:space="0" w:color="auto"/>
              </w:divBdr>
            </w:div>
            <w:div w:id="42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749">
          <w:marLeft w:val="0"/>
          <w:marRight w:val="0"/>
          <w:marTop w:val="0"/>
          <w:marBottom w:val="300"/>
          <w:divBdr>
            <w:top w:val="single" w:sz="6" w:space="0" w:color="E0E0E0"/>
            <w:left w:val="single" w:sz="6" w:space="0" w:color="E0E0E0"/>
            <w:bottom w:val="single" w:sz="6" w:space="0" w:color="E0E0E0"/>
            <w:right w:val="single" w:sz="6" w:space="0" w:color="E0E0E0"/>
          </w:divBdr>
          <w:divsChild>
            <w:div w:id="2004966556">
              <w:marLeft w:val="0"/>
              <w:marRight w:val="0"/>
              <w:marTop w:val="0"/>
              <w:marBottom w:val="0"/>
              <w:divBdr>
                <w:top w:val="none" w:sz="0" w:space="0" w:color="auto"/>
                <w:left w:val="none" w:sz="0" w:space="0" w:color="auto"/>
                <w:bottom w:val="none" w:sz="0" w:space="0" w:color="auto"/>
                <w:right w:val="none" w:sz="0" w:space="0" w:color="auto"/>
              </w:divBdr>
              <w:divsChild>
                <w:div w:id="984554802">
                  <w:marLeft w:val="0"/>
                  <w:marRight w:val="0"/>
                  <w:marTop w:val="0"/>
                  <w:marBottom w:val="0"/>
                  <w:divBdr>
                    <w:top w:val="single" w:sz="2" w:space="0" w:color="FFFFFF"/>
                    <w:left w:val="single" w:sz="2" w:space="0" w:color="FFFFFF"/>
                    <w:bottom w:val="single" w:sz="2" w:space="0" w:color="FFFFFF"/>
                    <w:right w:val="single" w:sz="2" w:space="0" w:color="FFFFFF"/>
                  </w:divBdr>
                  <w:divsChild>
                    <w:div w:id="1317495136">
                      <w:marLeft w:val="0"/>
                      <w:marRight w:val="0"/>
                      <w:marTop w:val="0"/>
                      <w:marBottom w:val="0"/>
                      <w:divBdr>
                        <w:top w:val="none" w:sz="0" w:space="0" w:color="auto"/>
                        <w:left w:val="none" w:sz="0" w:space="0" w:color="auto"/>
                        <w:bottom w:val="none" w:sz="0" w:space="0" w:color="auto"/>
                        <w:right w:val="none" w:sz="0" w:space="0" w:color="auto"/>
                      </w:divBdr>
                    </w:div>
                  </w:divsChild>
                </w:div>
                <w:div w:id="968587662">
                  <w:marLeft w:val="0"/>
                  <w:marRight w:val="0"/>
                  <w:marTop w:val="0"/>
                  <w:marBottom w:val="0"/>
                  <w:divBdr>
                    <w:top w:val="single" w:sz="2" w:space="0" w:color="FFFFFF"/>
                    <w:left w:val="single" w:sz="2" w:space="0" w:color="FFFFFF"/>
                    <w:bottom w:val="single" w:sz="2" w:space="0" w:color="FFFFFF"/>
                    <w:right w:val="single" w:sz="2" w:space="0" w:color="FFFFFF"/>
                  </w:divBdr>
                  <w:divsChild>
                    <w:div w:id="361253304">
                      <w:marLeft w:val="0"/>
                      <w:marRight w:val="0"/>
                      <w:marTop w:val="0"/>
                      <w:marBottom w:val="0"/>
                      <w:divBdr>
                        <w:top w:val="none" w:sz="0" w:space="0" w:color="auto"/>
                        <w:left w:val="none" w:sz="0" w:space="0" w:color="auto"/>
                        <w:bottom w:val="none" w:sz="0" w:space="0" w:color="auto"/>
                        <w:right w:val="none" w:sz="0" w:space="0" w:color="auto"/>
                      </w:divBdr>
                    </w:div>
                  </w:divsChild>
                </w:div>
                <w:div w:id="1359887268">
                  <w:marLeft w:val="0"/>
                  <w:marRight w:val="0"/>
                  <w:marTop w:val="0"/>
                  <w:marBottom w:val="0"/>
                  <w:divBdr>
                    <w:top w:val="single" w:sz="2" w:space="0" w:color="FFFFFF"/>
                    <w:left w:val="single" w:sz="2" w:space="0" w:color="FFFFFF"/>
                    <w:bottom w:val="single" w:sz="2" w:space="0" w:color="FFFFFF"/>
                    <w:right w:val="single" w:sz="2" w:space="0" w:color="FFFFFF"/>
                  </w:divBdr>
                  <w:divsChild>
                    <w:div w:id="1805347599">
                      <w:marLeft w:val="0"/>
                      <w:marRight w:val="0"/>
                      <w:marTop w:val="0"/>
                      <w:marBottom w:val="0"/>
                      <w:divBdr>
                        <w:top w:val="none" w:sz="0" w:space="0" w:color="auto"/>
                        <w:left w:val="none" w:sz="0" w:space="0" w:color="auto"/>
                        <w:bottom w:val="none" w:sz="0" w:space="0" w:color="auto"/>
                        <w:right w:val="none" w:sz="0" w:space="0" w:color="auto"/>
                      </w:divBdr>
                    </w:div>
                  </w:divsChild>
                </w:div>
                <w:div w:id="1808082698">
                  <w:marLeft w:val="0"/>
                  <w:marRight w:val="0"/>
                  <w:marTop w:val="0"/>
                  <w:marBottom w:val="0"/>
                  <w:divBdr>
                    <w:top w:val="single" w:sz="2" w:space="0" w:color="FFFFFF"/>
                    <w:left w:val="single" w:sz="2" w:space="0" w:color="FFFFFF"/>
                    <w:bottom w:val="single" w:sz="2" w:space="0" w:color="FFFFFF"/>
                    <w:right w:val="single" w:sz="2" w:space="0" w:color="FFFFFF"/>
                  </w:divBdr>
                  <w:divsChild>
                    <w:div w:id="766660893">
                      <w:marLeft w:val="0"/>
                      <w:marRight w:val="0"/>
                      <w:marTop w:val="0"/>
                      <w:marBottom w:val="0"/>
                      <w:divBdr>
                        <w:top w:val="none" w:sz="0" w:space="0" w:color="auto"/>
                        <w:left w:val="none" w:sz="0" w:space="0" w:color="auto"/>
                        <w:bottom w:val="none" w:sz="0" w:space="0" w:color="auto"/>
                        <w:right w:val="none" w:sz="0" w:space="0" w:color="auto"/>
                      </w:divBdr>
                    </w:div>
                  </w:divsChild>
                </w:div>
                <w:div w:id="242376050">
                  <w:marLeft w:val="0"/>
                  <w:marRight w:val="0"/>
                  <w:marTop w:val="0"/>
                  <w:marBottom w:val="0"/>
                  <w:divBdr>
                    <w:top w:val="single" w:sz="2" w:space="0" w:color="FFFFFF"/>
                    <w:left w:val="single" w:sz="2" w:space="0" w:color="FFFFFF"/>
                    <w:bottom w:val="single" w:sz="2" w:space="0" w:color="FFFFFF"/>
                    <w:right w:val="single" w:sz="2" w:space="0" w:color="FFFFFF"/>
                  </w:divBdr>
                  <w:divsChild>
                    <w:div w:id="1130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57954">
          <w:marLeft w:val="0"/>
          <w:marRight w:val="0"/>
          <w:marTop w:val="0"/>
          <w:marBottom w:val="300"/>
          <w:divBdr>
            <w:top w:val="single" w:sz="6" w:space="0" w:color="E0E0E0"/>
            <w:left w:val="single" w:sz="6" w:space="0" w:color="E0E0E0"/>
            <w:bottom w:val="single" w:sz="6" w:space="0" w:color="E0E0E0"/>
            <w:right w:val="single" w:sz="6" w:space="0" w:color="E0E0E0"/>
          </w:divBdr>
          <w:divsChild>
            <w:div w:id="1051464921">
              <w:marLeft w:val="0"/>
              <w:marRight w:val="0"/>
              <w:marTop w:val="0"/>
              <w:marBottom w:val="0"/>
              <w:divBdr>
                <w:top w:val="none" w:sz="0" w:space="0" w:color="auto"/>
                <w:left w:val="none" w:sz="0" w:space="0" w:color="auto"/>
                <w:bottom w:val="none" w:sz="0" w:space="0" w:color="auto"/>
                <w:right w:val="none" w:sz="0" w:space="0" w:color="auto"/>
              </w:divBdr>
              <w:divsChild>
                <w:div w:id="354114163">
                  <w:marLeft w:val="0"/>
                  <w:marRight w:val="0"/>
                  <w:marTop w:val="0"/>
                  <w:marBottom w:val="0"/>
                  <w:divBdr>
                    <w:top w:val="single" w:sz="2" w:space="0" w:color="FFFFFF"/>
                    <w:left w:val="single" w:sz="2" w:space="0" w:color="FFFFFF"/>
                    <w:bottom w:val="single" w:sz="2" w:space="0" w:color="FFFFFF"/>
                    <w:right w:val="single" w:sz="2" w:space="0" w:color="FFFFFF"/>
                  </w:divBdr>
                  <w:divsChild>
                    <w:div w:id="612320054">
                      <w:marLeft w:val="0"/>
                      <w:marRight w:val="0"/>
                      <w:marTop w:val="0"/>
                      <w:marBottom w:val="0"/>
                      <w:divBdr>
                        <w:top w:val="none" w:sz="0" w:space="0" w:color="auto"/>
                        <w:left w:val="none" w:sz="0" w:space="0" w:color="auto"/>
                        <w:bottom w:val="none" w:sz="0" w:space="0" w:color="auto"/>
                        <w:right w:val="none" w:sz="0" w:space="0" w:color="auto"/>
                      </w:divBdr>
                    </w:div>
                  </w:divsChild>
                </w:div>
                <w:div w:id="419983595">
                  <w:marLeft w:val="0"/>
                  <w:marRight w:val="0"/>
                  <w:marTop w:val="0"/>
                  <w:marBottom w:val="0"/>
                  <w:divBdr>
                    <w:top w:val="single" w:sz="2" w:space="0" w:color="FFFFFF"/>
                    <w:left w:val="single" w:sz="2" w:space="0" w:color="FFFFFF"/>
                    <w:bottom w:val="single" w:sz="2" w:space="0" w:color="FFFFFF"/>
                    <w:right w:val="single" w:sz="2" w:space="0" w:color="FFFFFF"/>
                  </w:divBdr>
                  <w:divsChild>
                    <w:div w:id="590285268">
                      <w:marLeft w:val="0"/>
                      <w:marRight w:val="0"/>
                      <w:marTop w:val="0"/>
                      <w:marBottom w:val="0"/>
                      <w:divBdr>
                        <w:top w:val="none" w:sz="0" w:space="0" w:color="auto"/>
                        <w:left w:val="none" w:sz="0" w:space="0" w:color="auto"/>
                        <w:bottom w:val="none" w:sz="0" w:space="0" w:color="auto"/>
                        <w:right w:val="none" w:sz="0" w:space="0" w:color="auto"/>
                      </w:divBdr>
                    </w:div>
                  </w:divsChild>
                </w:div>
                <w:div w:id="1009480701">
                  <w:marLeft w:val="0"/>
                  <w:marRight w:val="0"/>
                  <w:marTop w:val="0"/>
                  <w:marBottom w:val="0"/>
                  <w:divBdr>
                    <w:top w:val="single" w:sz="2" w:space="0" w:color="FFFFFF"/>
                    <w:left w:val="single" w:sz="2" w:space="0" w:color="FFFFFF"/>
                    <w:bottom w:val="single" w:sz="2" w:space="0" w:color="FFFFFF"/>
                    <w:right w:val="single" w:sz="2" w:space="0" w:color="FFFFFF"/>
                  </w:divBdr>
                  <w:divsChild>
                    <w:div w:id="2124569284">
                      <w:marLeft w:val="0"/>
                      <w:marRight w:val="0"/>
                      <w:marTop w:val="0"/>
                      <w:marBottom w:val="0"/>
                      <w:divBdr>
                        <w:top w:val="none" w:sz="0" w:space="0" w:color="auto"/>
                        <w:left w:val="none" w:sz="0" w:space="0" w:color="auto"/>
                        <w:bottom w:val="none" w:sz="0" w:space="0" w:color="auto"/>
                        <w:right w:val="none" w:sz="0" w:space="0" w:color="auto"/>
                      </w:divBdr>
                    </w:div>
                  </w:divsChild>
                </w:div>
                <w:div w:id="1959943037">
                  <w:marLeft w:val="0"/>
                  <w:marRight w:val="0"/>
                  <w:marTop w:val="0"/>
                  <w:marBottom w:val="0"/>
                  <w:divBdr>
                    <w:top w:val="single" w:sz="2" w:space="0" w:color="FFFFFF"/>
                    <w:left w:val="single" w:sz="2" w:space="0" w:color="FFFFFF"/>
                    <w:bottom w:val="single" w:sz="2" w:space="0" w:color="FFFFFF"/>
                    <w:right w:val="single" w:sz="2" w:space="0" w:color="FFFFFF"/>
                  </w:divBdr>
                  <w:divsChild>
                    <w:div w:id="1389500561">
                      <w:marLeft w:val="0"/>
                      <w:marRight w:val="0"/>
                      <w:marTop w:val="0"/>
                      <w:marBottom w:val="0"/>
                      <w:divBdr>
                        <w:top w:val="none" w:sz="0" w:space="0" w:color="auto"/>
                        <w:left w:val="none" w:sz="0" w:space="0" w:color="auto"/>
                        <w:bottom w:val="none" w:sz="0" w:space="0" w:color="auto"/>
                        <w:right w:val="none" w:sz="0" w:space="0" w:color="auto"/>
                      </w:divBdr>
                    </w:div>
                  </w:divsChild>
                </w:div>
                <w:div w:id="1473406701">
                  <w:marLeft w:val="0"/>
                  <w:marRight w:val="0"/>
                  <w:marTop w:val="0"/>
                  <w:marBottom w:val="0"/>
                  <w:divBdr>
                    <w:top w:val="single" w:sz="2" w:space="0" w:color="FFFFFF"/>
                    <w:left w:val="single" w:sz="2" w:space="0" w:color="FFFFFF"/>
                    <w:bottom w:val="single" w:sz="2" w:space="0" w:color="FFFFFF"/>
                    <w:right w:val="single" w:sz="2" w:space="0" w:color="FFFFFF"/>
                  </w:divBdr>
                  <w:divsChild>
                    <w:div w:id="19001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5334">
          <w:marLeft w:val="0"/>
          <w:marRight w:val="0"/>
          <w:marTop w:val="0"/>
          <w:marBottom w:val="300"/>
          <w:divBdr>
            <w:top w:val="single" w:sz="6" w:space="0" w:color="E0E0E0"/>
            <w:left w:val="single" w:sz="6" w:space="0" w:color="E0E0E0"/>
            <w:bottom w:val="single" w:sz="6" w:space="0" w:color="E0E0E0"/>
            <w:right w:val="single" w:sz="6" w:space="0" w:color="E0E0E0"/>
          </w:divBdr>
          <w:divsChild>
            <w:div w:id="1961690557">
              <w:marLeft w:val="0"/>
              <w:marRight w:val="0"/>
              <w:marTop w:val="0"/>
              <w:marBottom w:val="0"/>
              <w:divBdr>
                <w:top w:val="none" w:sz="0" w:space="0" w:color="auto"/>
                <w:left w:val="none" w:sz="0" w:space="0" w:color="auto"/>
                <w:bottom w:val="none" w:sz="0" w:space="0" w:color="auto"/>
                <w:right w:val="none" w:sz="0" w:space="0" w:color="auto"/>
              </w:divBdr>
              <w:divsChild>
                <w:div w:id="122774331">
                  <w:marLeft w:val="0"/>
                  <w:marRight w:val="0"/>
                  <w:marTop w:val="0"/>
                  <w:marBottom w:val="0"/>
                  <w:divBdr>
                    <w:top w:val="single" w:sz="2" w:space="0" w:color="FFFFFF"/>
                    <w:left w:val="single" w:sz="2" w:space="0" w:color="FFFFFF"/>
                    <w:bottom w:val="single" w:sz="2" w:space="0" w:color="FFFFFF"/>
                    <w:right w:val="single" w:sz="2" w:space="0" w:color="FFFFFF"/>
                  </w:divBdr>
                  <w:divsChild>
                    <w:div w:id="2377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8710">
          <w:marLeft w:val="0"/>
          <w:marRight w:val="0"/>
          <w:marTop w:val="0"/>
          <w:marBottom w:val="300"/>
          <w:divBdr>
            <w:top w:val="single" w:sz="6" w:space="0" w:color="E0E0E0"/>
            <w:left w:val="single" w:sz="6" w:space="0" w:color="E0E0E0"/>
            <w:bottom w:val="single" w:sz="6" w:space="0" w:color="E0E0E0"/>
            <w:right w:val="single" w:sz="6" w:space="0" w:color="E0E0E0"/>
          </w:divBdr>
          <w:divsChild>
            <w:div w:id="1166483824">
              <w:marLeft w:val="0"/>
              <w:marRight w:val="0"/>
              <w:marTop w:val="0"/>
              <w:marBottom w:val="0"/>
              <w:divBdr>
                <w:top w:val="none" w:sz="0" w:space="0" w:color="auto"/>
                <w:left w:val="none" w:sz="0" w:space="0" w:color="auto"/>
                <w:bottom w:val="none" w:sz="0" w:space="0" w:color="auto"/>
                <w:right w:val="none" w:sz="0" w:space="0" w:color="auto"/>
              </w:divBdr>
              <w:divsChild>
                <w:div w:id="1651787225">
                  <w:marLeft w:val="0"/>
                  <w:marRight w:val="0"/>
                  <w:marTop w:val="0"/>
                  <w:marBottom w:val="0"/>
                  <w:divBdr>
                    <w:top w:val="single" w:sz="2" w:space="0" w:color="FFFFFF"/>
                    <w:left w:val="single" w:sz="2" w:space="0" w:color="FFFFFF"/>
                    <w:bottom w:val="single" w:sz="2" w:space="0" w:color="FFFFFF"/>
                    <w:right w:val="single" w:sz="2" w:space="0" w:color="FFFFFF"/>
                  </w:divBdr>
                  <w:divsChild>
                    <w:div w:id="198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370">
      <w:bodyDiv w:val="1"/>
      <w:marLeft w:val="0"/>
      <w:marRight w:val="0"/>
      <w:marTop w:val="0"/>
      <w:marBottom w:val="0"/>
      <w:divBdr>
        <w:top w:val="none" w:sz="0" w:space="0" w:color="auto"/>
        <w:left w:val="none" w:sz="0" w:space="0" w:color="auto"/>
        <w:bottom w:val="none" w:sz="0" w:space="0" w:color="auto"/>
        <w:right w:val="none" w:sz="0" w:space="0" w:color="auto"/>
      </w:divBdr>
      <w:divsChild>
        <w:div w:id="261302470">
          <w:marLeft w:val="0"/>
          <w:marRight w:val="0"/>
          <w:marTop w:val="0"/>
          <w:marBottom w:val="300"/>
          <w:divBdr>
            <w:top w:val="single" w:sz="6" w:space="0" w:color="E0E0E0"/>
            <w:left w:val="single" w:sz="6" w:space="0" w:color="E0E0E0"/>
            <w:bottom w:val="single" w:sz="6" w:space="0" w:color="E0E0E0"/>
            <w:right w:val="single" w:sz="6" w:space="0" w:color="E0E0E0"/>
          </w:divBdr>
          <w:divsChild>
            <w:div w:id="806506866">
              <w:marLeft w:val="0"/>
              <w:marRight w:val="0"/>
              <w:marTop w:val="0"/>
              <w:marBottom w:val="0"/>
              <w:divBdr>
                <w:top w:val="none" w:sz="0" w:space="0" w:color="auto"/>
                <w:left w:val="none" w:sz="0" w:space="0" w:color="auto"/>
                <w:bottom w:val="none" w:sz="0" w:space="0" w:color="auto"/>
                <w:right w:val="none" w:sz="0" w:space="0" w:color="auto"/>
              </w:divBdr>
              <w:divsChild>
                <w:div w:id="1823035269">
                  <w:marLeft w:val="0"/>
                  <w:marRight w:val="0"/>
                  <w:marTop w:val="0"/>
                  <w:marBottom w:val="0"/>
                  <w:divBdr>
                    <w:top w:val="single" w:sz="2" w:space="0" w:color="FFFFFF"/>
                    <w:left w:val="single" w:sz="2" w:space="0" w:color="FFFFFF"/>
                    <w:bottom w:val="single" w:sz="2" w:space="0" w:color="FFFFFF"/>
                    <w:right w:val="single" w:sz="2" w:space="0" w:color="FFFFFF"/>
                  </w:divBdr>
                  <w:divsChild>
                    <w:div w:id="851143420">
                      <w:marLeft w:val="0"/>
                      <w:marRight w:val="0"/>
                      <w:marTop w:val="0"/>
                      <w:marBottom w:val="0"/>
                      <w:divBdr>
                        <w:top w:val="none" w:sz="0" w:space="0" w:color="auto"/>
                        <w:left w:val="none" w:sz="0" w:space="0" w:color="auto"/>
                        <w:bottom w:val="none" w:sz="0" w:space="0" w:color="auto"/>
                        <w:right w:val="none" w:sz="0" w:space="0" w:color="auto"/>
                      </w:divBdr>
                    </w:div>
                  </w:divsChild>
                </w:div>
                <w:div w:id="1077556838">
                  <w:marLeft w:val="0"/>
                  <w:marRight w:val="0"/>
                  <w:marTop w:val="0"/>
                  <w:marBottom w:val="0"/>
                  <w:divBdr>
                    <w:top w:val="single" w:sz="2" w:space="0" w:color="FFFFFF"/>
                    <w:left w:val="single" w:sz="2" w:space="0" w:color="FFFFFF"/>
                    <w:bottom w:val="single" w:sz="2" w:space="0" w:color="FFFFFF"/>
                    <w:right w:val="single" w:sz="2" w:space="0" w:color="FFFFFF"/>
                  </w:divBdr>
                  <w:divsChild>
                    <w:div w:id="978194088">
                      <w:marLeft w:val="0"/>
                      <w:marRight w:val="0"/>
                      <w:marTop w:val="0"/>
                      <w:marBottom w:val="0"/>
                      <w:divBdr>
                        <w:top w:val="none" w:sz="0" w:space="0" w:color="auto"/>
                        <w:left w:val="none" w:sz="0" w:space="0" w:color="auto"/>
                        <w:bottom w:val="none" w:sz="0" w:space="0" w:color="auto"/>
                        <w:right w:val="none" w:sz="0" w:space="0" w:color="auto"/>
                      </w:divBdr>
                    </w:div>
                  </w:divsChild>
                </w:div>
                <w:div w:id="999037242">
                  <w:marLeft w:val="0"/>
                  <w:marRight w:val="0"/>
                  <w:marTop w:val="0"/>
                  <w:marBottom w:val="0"/>
                  <w:divBdr>
                    <w:top w:val="single" w:sz="2" w:space="0" w:color="FFFFFF"/>
                    <w:left w:val="single" w:sz="2" w:space="0" w:color="FFFFFF"/>
                    <w:bottom w:val="single" w:sz="2" w:space="0" w:color="FFFFFF"/>
                    <w:right w:val="single" w:sz="2" w:space="0" w:color="FFFFFF"/>
                  </w:divBdr>
                  <w:divsChild>
                    <w:div w:id="2017343106">
                      <w:marLeft w:val="0"/>
                      <w:marRight w:val="0"/>
                      <w:marTop w:val="0"/>
                      <w:marBottom w:val="0"/>
                      <w:divBdr>
                        <w:top w:val="none" w:sz="0" w:space="0" w:color="auto"/>
                        <w:left w:val="none" w:sz="0" w:space="0" w:color="auto"/>
                        <w:bottom w:val="none" w:sz="0" w:space="0" w:color="auto"/>
                        <w:right w:val="none" w:sz="0" w:space="0" w:color="auto"/>
                      </w:divBdr>
                    </w:div>
                  </w:divsChild>
                </w:div>
                <w:div w:id="1935741447">
                  <w:marLeft w:val="0"/>
                  <w:marRight w:val="0"/>
                  <w:marTop w:val="0"/>
                  <w:marBottom w:val="0"/>
                  <w:divBdr>
                    <w:top w:val="single" w:sz="2" w:space="0" w:color="FFFFFF"/>
                    <w:left w:val="single" w:sz="2" w:space="0" w:color="FFFFFF"/>
                    <w:bottom w:val="single" w:sz="2" w:space="0" w:color="FFFFFF"/>
                    <w:right w:val="single" w:sz="2" w:space="0" w:color="FFFFFF"/>
                  </w:divBdr>
                  <w:divsChild>
                    <w:div w:id="1707564221">
                      <w:marLeft w:val="0"/>
                      <w:marRight w:val="0"/>
                      <w:marTop w:val="0"/>
                      <w:marBottom w:val="0"/>
                      <w:divBdr>
                        <w:top w:val="none" w:sz="0" w:space="0" w:color="auto"/>
                        <w:left w:val="none" w:sz="0" w:space="0" w:color="auto"/>
                        <w:bottom w:val="none" w:sz="0" w:space="0" w:color="auto"/>
                        <w:right w:val="none" w:sz="0" w:space="0" w:color="auto"/>
                      </w:divBdr>
                    </w:div>
                  </w:divsChild>
                </w:div>
                <w:div w:id="1270313816">
                  <w:marLeft w:val="0"/>
                  <w:marRight w:val="0"/>
                  <w:marTop w:val="0"/>
                  <w:marBottom w:val="0"/>
                  <w:divBdr>
                    <w:top w:val="single" w:sz="2" w:space="0" w:color="FFFFFF"/>
                    <w:left w:val="single" w:sz="2" w:space="0" w:color="FFFFFF"/>
                    <w:bottom w:val="single" w:sz="2" w:space="0" w:color="FFFFFF"/>
                    <w:right w:val="single" w:sz="2" w:space="0" w:color="FFFFFF"/>
                  </w:divBdr>
                  <w:divsChild>
                    <w:div w:id="416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09476">
          <w:marLeft w:val="0"/>
          <w:marRight w:val="0"/>
          <w:marTop w:val="0"/>
          <w:marBottom w:val="300"/>
          <w:divBdr>
            <w:top w:val="single" w:sz="6" w:space="0" w:color="E0E0E0"/>
            <w:left w:val="single" w:sz="6" w:space="0" w:color="E0E0E0"/>
            <w:bottom w:val="single" w:sz="6" w:space="0" w:color="E0E0E0"/>
            <w:right w:val="single" w:sz="6" w:space="0" w:color="E0E0E0"/>
          </w:divBdr>
          <w:divsChild>
            <w:div w:id="36246989">
              <w:marLeft w:val="0"/>
              <w:marRight w:val="0"/>
              <w:marTop w:val="0"/>
              <w:marBottom w:val="0"/>
              <w:divBdr>
                <w:top w:val="none" w:sz="0" w:space="0" w:color="auto"/>
                <w:left w:val="none" w:sz="0" w:space="0" w:color="auto"/>
                <w:bottom w:val="none" w:sz="0" w:space="0" w:color="auto"/>
                <w:right w:val="none" w:sz="0" w:space="0" w:color="auto"/>
              </w:divBdr>
              <w:divsChild>
                <w:div w:id="815075661">
                  <w:marLeft w:val="0"/>
                  <w:marRight w:val="0"/>
                  <w:marTop w:val="0"/>
                  <w:marBottom w:val="0"/>
                  <w:divBdr>
                    <w:top w:val="single" w:sz="2" w:space="0" w:color="FFFFFF"/>
                    <w:left w:val="single" w:sz="2" w:space="0" w:color="FFFFFF"/>
                    <w:bottom w:val="single" w:sz="2" w:space="0" w:color="FFFFFF"/>
                    <w:right w:val="single" w:sz="2" w:space="0" w:color="FFFFFF"/>
                  </w:divBdr>
                  <w:divsChild>
                    <w:div w:id="2062092233">
                      <w:marLeft w:val="0"/>
                      <w:marRight w:val="0"/>
                      <w:marTop w:val="0"/>
                      <w:marBottom w:val="0"/>
                      <w:divBdr>
                        <w:top w:val="none" w:sz="0" w:space="0" w:color="auto"/>
                        <w:left w:val="none" w:sz="0" w:space="0" w:color="auto"/>
                        <w:bottom w:val="none" w:sz="0" w:space="0" w:color="auto"/>
                        <w:right w:val="none" w:sz="0" w:space="0" w:color="auto"/>
                      </w:divBdr>
                    </w:div>
                  </w:divsChild>
                </w:div>
                <w:div w:id="1880318517">
                  <w:marLeft w:val="0"/>
                  <w:marRight w:val="0"/>
                  <w:marTop w:val="0"/>
                  <w:marBottom w:val="0"/>
                  <w:divBdr>
                    <w:top w:val="single" w:sz="2" w:space="0" w:color="FFFFFF"/>
                    <w:left w:val="single" w:sz="2" w:space="0" w:color="FFFFFF"/>
                    <w:bottom w:val="single" w:sz="2" w:space="0" w:color="FFFFFF"/>
                    <w:right w:val="single" w:sz="2" w:space="0" w:color="FFFFFF"/>
                  </w:divBdr>
                  <w:divsChild>
                    <w:div w:id="863372635">
                      <w:marLeft w:val="0"/>
                      <w:marRight w:val="0"/>
                      <w:marTop w:val="0"/>
                      <w:marBottom w:val="0"/>
                      <w:divBdr>
                        <w:top w:val="none" w:sz="0" w:space="0" w:color="auto"/>
                        <w:left w:val="none" w:sz="0" w:space="0" w:color="auto"/>
                        <w:bottom w:val="none" w:sz="0" w:space="0" w:color="auto"/>
                        <w:right w:val="none" w:sz="0" w:space="0" w:color="auto"/>
                      </w:divBdr>
                    </w:div>
                  </w:divsChild>
                </w:div>
                <w:div w:id="261576585">
                  <w:marLeft w:val="0"/>
                  <w:marRight w:val="0"/>
                  <w:marTop w:val="0"/>
                  <w:marBottom w:val="0"/>
                  <w:divBdr>
                    <w:top w:val="single" w:sz="2" w:space="0" w:color="FFFFFF"/>
                    <w:left w:val="single" w:sz="2" w:space="0" w:color="FFFFFF"/>
                    <w:bottom w:val="single" w:sz="2" w:space="0" w:color="FFFFFF"/>
                    <w:right w:val="single" w:sz="2" w:space="0" w:color="FFFFFF"/>
                  </w:divBdr>
                  <w:divsChild>
                    <w:div w:id="864485830">
                      <w:marLeft w:val="0"/>
                      <w:marRight w:val="0"/>
                      <w:marTop w:val="0"/>
                      <w:marBottom w:val="0"/>
                      <w:divBdr>
                        <w:top w:val="none" w:sz="0" w:space="0" w:color="auto"/>
                        <w:left w:val="none" w:sz="0" w:space="0" w:color="auto"/>
                        <w:bottom w:val="none" w:sz="0" w:space="0" w:color="auto"/>
                        <w:right w:val="none" w:sz="0" w:space="0" w:color="auto"/>
                      </w:divBdr>
                    </w:div>
                  </w:divsChild>
                </w:div>
                <w:div w:id="334042785">
                  <w:marLeft w:val="0"/>
                  <w:marRight w:val="0"/>
                  <w:marTop w:val="0"/>
                  <w:marBottom w:val="0"/>
                  <w:divBdr>
                    <w:top w:val="single" w:sz="2" w:space="0" w:color="FFFFFF"/>
                    <w:left w:val="single" w:sz="2" w:space="0" w:color="FFFFFF"/>
                    <w:bottom w:val="single" w:sz="2" w:space="0" w:color="FFFFFF"/>
                    <w:right w:val="single" w:sz="2" w:space="0" w:color="FFFFFF"/>
                  </w:divBdr>
                  <w:divsChild>
                    <w:div w:id="1185510288">
                      <w:marLeft w:val="0"/>
                      <w:marRight w:val="0"/>
                      <w:marTop w:val="0"/>
                      <w:marBottom w:val="0"/>
                      <w:divBdr>
                        <w:top w:val="none" w:sz="0" w:space="0" w:color="auto"/>
                        <w:left w:val="none" w:sz="0" w:space="0" w:color="auto"/>
                        <w:bottom w:val="none" w:sz="0" w:space="0" w:color="auto"/>
                        <w:right w:val="none" w:sz="0" w:space="0" w:color="auto"/>
                      </w:divBdr>
                    </w:div>
                  </w:divsChild>
                </w:div>
                <w:div w:id="1717007708">
                  <w:marLeft w:val="0"/>
                  <w:marRight w:val="0"/>
                  <w:marTop w:val="0"/>
                  <w:marBottom w:val="0"/>
                  <w:divBdr>
                    <w:top w:val="single" w:sz="2" w:space="0" w:color="FFFFFF"/>
                    <w:left w:val="single" w:sz="2" w:space="0" w:color="FFFFFF"/>
                    <w:bottom w:val="single" w:sz="2" w:space="0" w:color="FFFFFF"/>
                    <w:right w:val="single" w:sz="2" w:space="0" w:color="FFFFFF"/>
                  </w:divBdr>
                  <w:divsChild>
                    <w:div w:id="107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4023">
          <w:marLeft w:val="0"/>
          <w:marRight w:val="0"/>
          <w:marTop w:val="0"/>
          <w:marBottom w:val="300"/>
          <w:divBdr>
            <w:top w:val="single" w:sz="6" w:space="0" w:color="E0E0E0"/>
            <w:left w:val="single" w:sz="6" w:space="0" w:color="E0E0E0"/>
            <w:bottom w:val="single" w:sz="6" w:space="0" w:color="E0E0E0"/>
            <w:right w:val="single" w:sz="6" w:space="0" w:color="E0E0E0"/>
          </w:divBdr>
          <w:divsChild>
            <w:div w:id="631667383">
              <w:marLeft w:val="0"/>
              <w:marRight w:val="0"/>
              <w:marTop w:val="0"/>
              <w:marBottom w:val="0"/>
              <w:divBdr>
                <w:top w:val="none" w:sz="0" w:space="0" w:color="auto"/>
                <w:left w:val="none" w:sz="0" w:space="0" w:color="auto"/>
                <w:bottom w:val="none" w:sz="0" w:space="0" w:color="auto"/>
                <w:right w:val="none" w:sz="0" w:space="0" w:color="auto"/>
              </w:divBdr>
              <w:divsChild>
                <w:div w:id="1860123633">
                  <w:marLeft w:val="0"/>
                  <w:marRight w:val="0"/>
                  <w:marTop w:val="0"/>
                  <w:marBottom w:val="0"/>
                  <w:divBdr>
                    <w:top w:val="single" w:sz="2" w:space="0" w:color="FFFFFF"/>
                    <w:left w:val="single" w:sz="2" w:space="0" w:color="FFFFFF"/>
                    <w:bottom w:val="single" w:sz="2" w:space="0" w:color="FFFFFF"/>
                    <w:right w:val="single" w:sz="2" w:space="0" w:color="FFFFFF"/>
                  </w:divBdr>
                  <w:divsChild>
                    <w:div w:id="15727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7802">
          <w:marLeft w:val="0"/>
          <w:marRight w:val="0"/>
          <w:marTop w:val="0"/>
          <w:marBottom w:val="300"/>
          <w:divBdr>
            <w:top w:val="single" w:sz="6" w:space="0" w:color="E0E0E0"/>
            <w:left w:val="single" w:sz="6" w:space="0" w:color="E0E0E0"/>
            <w:bottom w:val="single" w:sz="6" w:space="0" w:color="E0E0E0"/>
            <w:right w:val="single" w:sz="6" w:space="0" w:color="E0E0E0"/>
          </w:divBdr>
          <w:divsChild>
            <w:div w:id="892886289">
              <w:marLeft w:val="0"/>
              <w:marRight w:val="0"/>
              <w:marTop w:val="0"/>
              <w:marBottom w:val="0"/>
              <w:divBdr>
                <w:top w:val="none" w:sz="0" w:space="0" w:color="auto"/>
                <w:left w:val="none" w:sz="0" w:space="0" w:color="auto"/>
                <w:bottom w:val="none" w:sz="0" w:space="0" w:color="auto"/>
                <w:right w:val="none" w:sz="0" w:space="0" w:color="auto"/>
              </w:divBdr>
              <w:divsChild>
                <w:div w:id="168105773">
                  <w:marLeft w:val="0"/>
                  <w:marRight w:val="0"/>
                  <w:marTop w:val="0"/>
                  <w:marBottom w:val="0"/>
                  <w:divBdr>
                    <w:top w:val="single" w:sz="2" w:space="0" w:color="FFFFFF"/>
                    <w:left w:val="single" w:sz="2" w:space="0" w:color="FFFFFF"/>
                    <w:bottom w:val="single" w:sz="2" w:space="0" w:color="FFFFFF"/>
                    <w:right w:val="single" w:sz="2" w:space="0" w:color="FFFFFF"/>
                  </w:divBdr>
                  <w:divsChild>
                    <w:div w:id="4010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36</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2021-10-16T10:25:00Z</cp:lastPrinted>
  <dcterms:created xsi:type="dcterms:W3CDTF">2021-10-25T14:37:00Z</dcterms:created>
  <dcterms:modified xsi:type="dcterms:W3CDTF">2021-10-25T15:13:00Z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