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3740" w:rsidRPr="005D65F3" w:rsidRDefault="00073740" w:rsidP="005D65F3">
      <w:pPr>
        <w:spacing w:after="0" w:line="259" w:lineRule="auto"/>
        <w:ind w:left="0" w:right="80" w:firstLine="0"/>
        <w:jc w:val="right"/>
        <w:rPr>
          <w:sz w:val="28"/>
          <w:szCs w:val="28"/>
        </w:rPr>
      </w:pPr>
      <w:r w:rsidRPr="005D65F3">
        <w:rPr>
          <w:rFonts w:ascii="Bodoni MT" w:eastAsia="Bodoni MT" w:hAnsi="Bodoni MT" w:cs="Bodoni MT"/>
          <w:sz w:val="28"/>
          <w:szCs w:val="28"/>
        </w:rPr>
        <w:t>Idris Ratlamwala</w:t>
      </w:r>
    </w:p>
    <w:p w:rsidR="00073740" w:rsidRPr="005D65F3" w:rsidRDefault="00073740" w:rsidP="005D65F3">
      <w:pPr>
        <w:spacing w:after="0" w:line="259" w:lineRule="auto"/>
        <w:ind w:left="0" w:right="81" w:firstLine="0"/>
        <w:jc w:val="right"/>
        <w:rPr>
          <w:sz w:val="28"/>
          <w:szCs w:val="28"/>
        </w:rPr>
      </w:pPr>
      <w:r w:rsidRPr="005D65F3">
        <w:rPr>
          <w:rFonts w:ascii="Bodoni MT" w:eastAsia="Bodoni MT" w:hAnsi="Bodoni MT" w:cs="Bodoni MT"/>
          <w:sz w:val="28"/>
          <w:szCs w:val="28"/>
        </w:rPr>
        <w:t>C31 - 2003145</w:t>
      </w:r>
    </w:p>
    <w:p w:rsidR="00073740" w:rsidRPr="005D65F3" w:rsidRDefault="003C7760" w:rsidP="005D65F3">
      <w:pPr>
        <w:pStyle w:val="IntenseQuote"/>
        <w:rPr>
          <w:i w:val="0"/>
          <w:sz w:val="36"/>
          <w:szCs w:val="36"/>
        </w:rPr>
      </w:pPr>
      <w:r>
        <w:rPr>
          <w:i w:val="0"/>
          <w:sz w:val="36"/>
          <w:szCs w:val="36"/>
        </w:rPr>
        <w:t>Experiment 9</w:t>
      </w:r>
      <w:r w:rsidR="00073740" w:rsidRPr="005D65F3">
        <w:rPr>
          <w:i w:val="0"/>
          <w:sz w:val="36"/>
          <w:szCs w:val="36"/>
        </w:rPr>
        <w:t xml:space="preserve">: </w:t>
      </w:r>
      <w:r w:rsidRPr="003C7760">
        <w:rPr>
          <w:i w:val="0"/>
          <w:sz w:val="36"/>
          <w:szCs w:val="36"/>
        </w:rPr>
        <w:t>Program on Exception handling</w:t>
      </w:r>
    </w:p>
    <w:p w:rsidR="005D65F3" w:rsidRPr="00E4397D" w:rsidRDefault="005D65F3" w:rsidP="00073740">
      <w:pPr>
        <w:spacing w:after="0" w:line="233" w:lineRule="auto"/>
        <w:ind w:left="0" w:firstLine="0"/>
        <w:rPr>
          <w:sz w:val="40"/>
          <w:szCs w:val="40"/>
        </w:rPr>
      </w:pPr>
    </w:p>
    <w:p w:rsidR="00073740" w:rsidRPr="00E4397D" w:rsidRDefault="00073740" w:rsidP="00073740">
      <w:pPr>
        <w:spacing w:after="0" w:line="233" w:lineRule="auto"/>
        <w:ind w:left="0" w:firstLine="0"/>
        <w:rPr>
          <w:b/>
          <w:sz w:val="40"/>
          <w:szCs w:val="40"/>
        </w:rPr>
      </w:pPr>
      <w:r w:rsidRPr="00E4397D">
        <w:rPr>
          <w:b/>
          <w:sz w:val="40"/>
          <w:szCs w:val="40"/>
        </w:rPr>
        <w:t>Theory :</w:t>
      </w:r>
    </w:p>
    <w:p w:rsidR="00A87D09" w:rsidRDefault="00A87D09" w:rsidP="00A87D09">
      <w:pPr>
        <w:spacing w:after="0" w:line="233" w:lineRule="auto"/>
        <w:ind w:left="0" w:firstLine="0"/>
        <w:rPr>
          <w:b/>
          <w:bCs/>
        </w:rPr>
      </w:pPr>
      <w:bookmarkStart w:id="0" w:name="_GoBack"/>
      <w:bookmarkEnd w:id="0"/>
    </w:p>
    <w:p w:rsidR="00073740" w:rsidRDefault="003C7760" w:rsidP="00073740">
      <w:pPr>
        <w:spacing w:after="0" w:line="233" w:lineRule="auto"/>
        <w:ind w:left="0" w:firstLine="0"/>
        <w:rPr>
          <w:bCs/>
        </w:rPr>
      </w:pPr>
      <w:r w:rsidRPr="003C7760">
        <w:rPr>
          <w:bCs/>
        </w:rPr>
        <w:t xml:space="preserve">An </w:t>
      </w:r>
      <w:r w:rsidRPr="003C7760">
        <w:rPr>
          <w:b/>
          <w:bCs/>
        </w:rPr>
        <w:t>Exception</w:t>
      </w:r>
      <w:r w:rsidRPr="003C7760">
        <w:rPr>
          <w:bCs/>
        </w:rPr>
        <w:t xml:space="preserve"> is an unwanted event that interrupts the normal flow of the program. When an exception occurs program execution gets terminated. In such cases we get a system generated error message. The good thing about exceptions is that they can be handled in Java. By handling the exceptions we can provide a meaningful message to the user about the issue rather than a system generated message, which may not be understandable to a user.</w:t>
      </w:r>
    </w:p>
    <w:p w:rsidR="003C7760" w:rsidRDefault="003C7760" w:rsidP="00073740">
      <w:pPr>
        <w:spacing w:after="0" w:line="233" w:lineRule="auto"/>
        <w:ind w:left="0" w:firstLine="0"/>
        <w:rPr>
          <w:bCs/>
        </w:rPr>
      </w:pPr>
    </w:p>
    <w:p w:rsidR="003C7760" w:rsidRDefault="003C7760" w:rsidP="00073740">
      <w:pPr>
        <w:spacing w:after="0" w:line="233" w:lineRule="auto"/>
        <w:ind w:left="0" w:firstLine="0"/>
      </w:pPr>
      <w:r w:rsidRPr="003C7760">
        <w:t>If an exception occurs, which has not been handled by programmer then program execution gets terminated and a system generated error message is shown to the user.</w:t>
      </w:r>
    </w:p>
    <w:p w:rsidR="003C7760" w:rsidRDefault="003C7760" w:rsidP="00073740">
      <w:pPr>
        <w:spacing w:after="0" w:line="233" w:lineRule="auto"/>
        <w:ind w:left="0" w:firstLine="0"/>
      </w:pPr>
    </w:p>
    <w:p w:rsidR="003C7760" w:rsidRPr="003C7760" w:rsidRDefault="003C7760" w:rsidP="003C7760">
      <w:pPr>
        <w:spacing w:after="0" w:line="233" w:lineRule="auto"/>
        <w:ind w:left="0" w:firstLine="0"/>
        <w:rPr>
          <w:b/>
          <w:bCs/>
        </w:rPr>
      </w:pPr>
      <w:r w:rsidRPr="003C7760">
        <w:rPr>
          <w:b/>
          <w:bCs/>
        </w:rPr>
        <w:t>Advantage of exception handling</w:t>
      </w:r>
    </w:p>
    <w:p w:rsidR="003C7760" w:rsidRPr="003C7760" w:rsidRDefault="003C7760" w:rsidP="003C7760">
      <w:pPr>
        <w:spacing w:after="0" w:line="233" w:lineRule="auto"/>
        <w:ind w:left="0" w:firstLine="0"/>
      </w:pPr>
      <w:r w:rsidRPr="003C7760">
        <w:t>Exception handling ensures that the flow of the program doesn’t break when an exception occurs. For example, if a program has bunch of statements and an exception occurs mid way after executing certain statements then the statements after the exception will not execute and the program will terminate abruptly.</w:t>
      </w:r>
      <w:r w:rsidRPr="003C7760">
        <w:br/>
        <w:t>By handling we make sure that all the statements execute and the flow of program doesn’t break.</w:t>
      </w:r>
    </w:p>
    <w:p w:rsidR="003C7760" w:rsidRDefault="003C7760" w:rsidP="00073740">
      <w:pPr>
        <w:spacing w:after="0" w:line="233" w:lineRule="auto"/>
        <w:ind w:left="0" w:firstLine="0"/>
      </w:pPr>
    </w:p>
    <w:p w:rsidR="003C7760" w:rsidRPr="003C7760" w:rsidRDefault="003C7760" w:rsidP="003C7760">
      <w:pPr>
        <w:spacing w:after="0" w:line="233" w:lineRule="auto"/>
        <w:ind w:left="0" w:firstLine="0"/>
      </w:pPr>
      <w:r w:rsidRPr="003C7760">
        <w:t>There are two types of exceptions in Java:</w:t>
      </w:r>
      <w:r w:rsidRPr="003C7760">
        <w:br/>
        <w:t>1)Checked exceptions</w:t>
      </w:r>
      <w:r w:rsidRPr="003C7760">
        <w:br/>
        <w:t>2)Unchecked exceptions</w:t>
      </w:r>
    </w:p>
    <w:p w:rsidR="003C7760" w:rsidRDefault="003C7760" w:rsidP="003C7760">
      <w:pPr>
        <w:spacing w:after="0" w:line="233" w:lineRule="auto"/>
        <w:ind w:left="0" w:firstLine="0"/>
      </w:pPr>
    </w:p>
    <w:p w:rsidR="003C7760" w:rsidRPr="003C7760" w:rsidRDefault="003C7760" w:rsidP="003C7760">
      <w:pPr>
        <w:spacing w:after="0" w:line="233" w:lineRule="auto"/>
        <w:ind w:left="0" w:firstLine="0"/>
        <w:rPr>
          <w:b/>
          <w:bCs/>
        </w:rPr>
      </w:pPr>
      <w:r w:rsidRPr="003C7760">
        <w:rPr>
          <w:b/>
          <w:bCs/>
        </w:rPr>
        <w:t>Checked exceptions</w:t>
      </w:r>
    </w:p>
    <w:p w:rsidR="003C7760" w:rsidRDefault="003C7760" w:rsidP="003C7760">
      <w:pPr>
        <w:spacing w:after="0" w:line="233" w:lineRule="auto"/>
        <w:ind w:left="0" w:firstLine="0"/>
      </w:pPr>
      <w:r w:rsidRPr="003C7760">
        <w:t xml:space="preserve">All exceptions other than Runtime Exceptions are known as Checked exceptions as the compiler checks them during compilation to see whether the programmer has handled them or not. If these exceptions are not handled/declared in the program, </w:t>
      </w:r>
      <w:r w:rsidRPr="003C7760">
        <w:lastRenderedPageBreak/>
        <w:t>you will get compilation error. For example, SQLException, IOException, ClassNotFoundException etc.</w:t>
      </w:r>
    </w:p>
    <w:p w:rsidR="003C7760" w:rsidRPr="003C7760" w:rsidRDefault="003C7760" w:rsidP="003C7760">
      <w:pPr>
        <w:spacing w:after="0" w:line="233" w:lineRule="auto"/>
        <w:ind w:left="0" w:firstLine="0"/>
      </w:pPr>
    </w:p>
    <w:p w:rsidR="003C7760" w:rsidRPr="003C7760" w:rsidRDefault="003C7760" w:rsidP="003C7760">
      <w:pPr>
        <w:spacing w:after="0" w:line="233" w:lineRule="auto"/>
        <w:ind w:left="0" w:firstLine="0"/>
        <w:rPr>
          <w:b/>
          <w:bCs/>
        </w:rPr>
      </w:pPr>
      <w:r w:rsidRPr="003C7760">
        <w:rPr>
          <w:b/>
          <w:bCs/>
        </w:rPr>
        <w:t>Unchecked Exceptions</w:t>
      </w:r>
    </w:p>
    <w:p w:rsidR="003C7760" w:rsidRDefault="003C7760" w:rsidP="003C7760">
      <w:pPr>
        <w:spacing w:after="0" w:line="233" w:lineRule="auto"/>
        <w:ind w:left="0" w:firstLine="0"/>
      </w:pPr>
      <w:r w:rsidRPr="003C7760">
        <w:t>Runtime Exceptions are also known as Unchecked Exceptions. These exceptions are not checked at compile-time so compiler does not check whether the programmer has handled them or not but it’s the responsibility of the programmer to handle these exceptions and provide a safe exit. For example, ArithmeticException, NullPointerException, ArrayIndexOutOfBoundsException etc.</w:t>
      </w:r>
    </w:p>
    <w:p w:rsidR="003C7760" w:rsidRDefault="003C7760" w:rsidP="003C7760">
      <w:pPr>
        <w:spacing w:after="0" w:line="233" w:lineRule="auto"/>
        <w:ind w:left="0" w:firstLine="0"/>
      </w:pPr>
    </w:p>
    <w:p w:rsidR="00E4397D" w:rsidRDefault="00E4397D" w:rsidP="003C7760">
      <w:pPr>
        <w:spacing w:after="0" w:line="233" w:lineRule="auto"/>
        <w:ind w:left="0" w:firstLine="0"/>
      </w:pPr>
    </w:p>
    <w:p w:rsidR="003C7760" w:rsidRDefault="003C7760" w:rsidP="003C7760">
      <w:pPr>
        <w:spacing w:after="0" w:line="233" w:lineRule="auto"/>
        <w:ind w:left="0" w:firstLine="0"/>
      </w:pPr>
      <w:r>
        <w:rPr>
          <w:noProof/>
        </w:rPr>
        <w:drawing>
          <wp:inline distT="0" distB="0" distL="0" distR="0">
            <wp:extent cx="6858000" cy="3658195"/>
            <wp:effectExtent l="0" t="0" r="0" b="0"/>
            <wp:docPr id="6" name="Picture 6" descr="https://www.w3spoint.com/wp-content/uploads/2014/08/Pasted-into-Exception-handling-in-java-1-768x4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w3spoint.com/wp-content/uploads/2014/08/Pasted-into-Exception-handling-in-java-1-768x41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3658195"/>
                    </a:xfrm>
                    <a:prstGeom prst="rect">
                      <a:avLst/>
                    </a:prstGeom>
                    <a:noFill/>
                    <a:ln>
                      <a:noFill/>
                    </a:ln>
                  </pic:spPr>
                </pic:pic>
              </a:graphicData>
            </a:graphic>
          </wp:inline>
        </w:drawing>
      </w:r>
    </w:p>
    <w:p w:rsidR="00E4397D" w:rsidRDefault="00E4397D" w:rsidP="003C7760">
      <w:pPr>
        <w:spacing w:after="0" w:line="233" w:lineRule="auto"/>
        <w:ind w:left="0" w:firstLine="0"/>
      </w:pPr>
    </w:p>
    <w:p w:rsidR="00E4397D" w:rsidRPr="00E4397D" w:rsidRDefault="00E4397D" w:rsidP="00E4397D">
      <w:pPr>
        <w:rPr>
          <w:b/>
          <w:sz w:val="36"/>
          <w:szCs w:val="36"/>
        </w:rPr>
      </w:pPr>
      <w:r w:rsidRPr="00E4397D">
        <w:rPr>
          <w:b/>
          <w:sz w:val="36"/>
          <w:szCs w:val="36"/>
        </w:rPr>
        <w:t>Try block</w:t>
      </w:r>
      <w:r>
        <w:rPr>
          <w:b/>
          <w:sz w:val="36"/>
          <w:szCs w:val="36"/>
        </w:rPr>
        <w:t xml:space="preserve"> :</w:t>
      </w:r>
    </w:p>
    <w:p w:rsidR="00E4397D" w:rsidRPr="00E4397D" w:rsidRDefault="00E4397D" w:rsidP="00E4397D">
      <w:pPr>
        <w:shd w:val="clear" w:color="auto" w:fill="FFFFFF"/>
        <w:spacing w:after="390" w:line="240" w:lineRule="auto"/>
        <w:ind w:left="0" w:firstLine="0"/>
        <w:rPr>
          <w:rFonts w:asciiTheme="minorHAnsi" w:eastAsia="Times New Roman" w:hAnsiTheme="minorHAnsi" w:cs="Arial"/>
          <w:color w:val="222426"/>
          <w:szCs w:val="32"/>
        </w:rPr>
      </w:pPr>
      <w:r w:rsidRPr="00E4397D">
        <w:rPr>
          <w:rFonts w:asciiTheme="minorHAnsi" w:eastAsia="Times New Roman" w:hAnsiTheme="minorHAnsi" w:cs="Arial"/>
          <w:color w:val="222426"/>
          <w:szCs w:val="32"/>
        </w:rPr>
        <w:t>The try block contains set of statements where an exception can occur. A try block is always followed by a catch block, which handles the exception that occurs in associated try block. A try block must be followed by catch blocks or finally block or both.</w:t>
      </w:r>
    </w:p>
    <w:p w:rsidR="00E4397D" w:rsidRPr="00E4397D" w:rsidRDefault="00E4397D" w:rsidP="00E4397D">
      <w:pPr>
        <w:shd w:val="clear" w:color="auto" w:fill="FFFFFF"/>
        <w:spacing w:before="100" w:beforeAutospacing="1" w:after="100" w:afterAutospacing="1" w:line="240" w:lineRule="auto"/>
        <w:ind w:left="0" w:firstLine="0"/>
        <w:outlineLvl w:val="2"/>
        <w:rPr>
          <w:rFonts w:asciiTheme="minorHAnsi" w:eastAsia="Times New Roman" w:hAnsiTheme="minorHAnsi" w:cs="Arial"/>
          <w:b/>
          <w:bCs/>
          <w:color w:val="444542"/>
          <w:sz w:val="27"/>
          <w:szCs w:val="27"/>
        </w:rPr>
      </w:pPr>
      <w:r w:rsidRPr="00E4397D">
        <w:rPr>
          <w:rFonts w:asciiTheme="minorHAnsi" w:eastAsia="Times New Roman" w:hAnsiTheme="minorHAnsi" w:cs="Arial"/>
          <w:b/>
          <w:bCs/>
          <w:color w:val="444542"/>
          <w:sz w:val="27"/>
          <w:szCs w:val="27"/>
        </w:rPr>
        <w:t>Syntax of try block</w:t>
      </w:r>
    </w:p>
    <w:p w:rsidR="00E4397D" w:rsidRPr="00E4397D" w:rsidRDefault="00E4397D" w:rsidP="00E4397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3"/>
          <w:szCs w:val="23"/>
        </w:rPr>
      </w:pPr>
      <w:r w:rsidRPr="00E4397D">
        <w:rPr>
          <w:rFonts w:ascii="Courier New" w:eastAsia="Times New Roman" w:hAnsi="Courier New" w:cs="Courier New"/>
          <w:color w:val="00008B"/>
          <w:sz w:val="23"/>
          <w:szCs w:val="23"/>
        </w:rPr>
        <w:t>try</w:t>
      </w:r>
      <w:r w:rsidRPr="00E4397D">
        <w:rPr>
          <w:rFonts w:ascii="Courier New" w:eastAsia="Times New Roman" w:hAnsi="Courier New" w:cs="Courier New"/>
          <w:sz w:val="23"/>
          <w:szCs w:val="23"/>
        </w:rPr>
        <w:t>{</w:t>
      </w:r>
    </w:p>
    <w:p w:rsidR="00E4397D" w:rsidRPr="00E4397D" w:rsidRDefault="00E4397D" w:rsidP="00E4397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3"/>
          <w:szCs w:val="23"/>
        </w:rPr>
      </w:pPr>
      <w:r w:rsidRPr="00E4397D">
        <w:rPr>
          <w:rFonts w:ascii="Courier New" w:eastAsia="Times New Roman" w:hAnsi="Courier New" w:cs="Courier New"/>
          <w:sz w:val="23"/>
          <w:szCs w:val="23"/>
        </w:rPr>
        <w:t xml:space="preserve">   </w:t>
      </w:r>
      <w:r w:rsidRPr="00E4397D">
        <w:rPr>
          <w:rFonts w:ascii="Courier New" w:eastAsia="Times New Roman" w:hAnsi="Courier New" w:cs="Courier New"/>
          <w:color w:val="808080"/>
          <w:sz w:val="23"/>
          <w:szCs w:val="23"/>
        </w:rPr>
        <w:t>//statements that may cause an exception</w:t>
      </w:r>
    </w:p>
    <w:p w:rsidR="00E4397D" w:rsidRPr="00E4397D" w:rsidRDefault="00E4397D" w:rsidP="00E4397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color w:val="222426"/>
          <w:sz w:val="23"/>
          <w:szCs w:val="23"/>
        </w:rPr>
      </w:pPr>
      <w:r w:rsidRPr="00E4397D">
        <w:rPr>
          <w:rFonts w:ascii="Courier New" w:eastAsia="Times New Roman" w:hAnsi="Courier New" w:cs="Courier New"/>
          <w:sz w:val="23"/>
          <w:szCs w:val="23"/>
        </w:rPr>
        <w:t>}</w:t>
      </w:r>
    </w:p>
    <w:p w:rsidR="00E4397D" w:rsidRPr="00E4397D" w:rsidRDefault="00E4397D" w:rsidP="00E4397D">
      <w:pPr>
        <w:shd w:val="clear" w:color="auto" w:fill="FFFFFF"/>
        <w:spacing w:after="390" w:line="240" w:lineRule="auto"/>
        <w:ind w:left="0" w:firstLine="0"/>
        <w:rPr>
          <w:rFonts w:asciiTheme="minorHAnsi" w:eastAsia="Times New Roman" w:hAnsiTheme="minorHAnsi" w:cs="Arial"/>
          <w:color w:val="222426"/>
          <w:szCs w:val="32"/>
        </w:rPr>
      </w:pPr>
      <w:r w:rsidRPr="00E4397D">
        <w:rPr>
          <w:rFonts w:asciiTheme="minorHAnsi" w:eastAsia="Times New Roman" w:hAnsiTheme="minorHAnsi" w:cs="Arial"/>
          <w:color w:val="222426"/>
          <w:szCs w:val="32"/>
        </w:rPr>
        <w:lastRenderedPageBreak/>
        <w:t>While</w:t>
      </w:r>
      <w:r>
        <w:rPr>
          <w:rFonts w:asciiTheme="minorHAnsi" w:eastAsia="Times New Roman" w:hAnsiTheme="minorHAnsi" w:cs="Arial"/>
          <w:color w:val="222426"/>
          <w:szCs w:val="32"/>
        </w:rPr>
        <w:t xml:space="preserve"> writing a program, if we suspect</w:t>
      </w:r>
      <w:r w:rsidRPr="00E4397D">
        <w:rPr>
          <w:rFonts w:asciiTheme="minorHAnsi" w:eastAsia="Times New Roman" w:hAnsiTheme="minorHAnsi" w:cs="Arial"/>
          <w:color w:val="222426"/>
          <w:szCs w:val="32"/>
        </w:rPr>
        <w:t xml:space="preserve"> that certain statements in a program can throw a exception, enclosed them in try block and handle that exception</w:t>
      </w:r>
    </w:p>
    <w:p w:rsidR="00E4397D" w:rsidRPr="00E4397D" w:rsidRDefault="00E4397D" w:rsidP="00E4397D">
      <w:pPr>
        <w:rPr>
          <w:b/>
          <w:sz w:val="36"/>
          <w:szCs w:val="36"/>
        </w:rPr>
      </w:pPr>
      <w:r w:rsidRPr="00E4397D">
        <w:rPr>
          <w:b/>
          <w:sz w:val="36"/>
          <w:szCs w:val="36"/>
        </w:rPr>
        <w:t>Catch block</w:t>
      </w:r>
      <w:r>
        <w:rPr>
          <w:b/>
          <w:sz w:val="36"/>
          <w:szCs w:val="36"/>
        </w:rPr>
        <w:t xml:space="preserve"> :</w:t>
      </w:r>
    </w:p>
    <w:p w:rsidR="00E4397D" w:rsidRPr="00E4397D" w:rsidRDefault="00E4397D" w:rsidP="00E4397D">
      <w:pPr>
        <w:shd w:val="clear" w:color="auto" w:fill="FFFFFF"/>
        <w:spacing w:after="390" w:line="240" w:lineRule="auto"/>
        <w:ind w:left="0" w:firstLine="0"/>
        <w:rPr>
          <w:rFonts w:asciiTheme="minorHAnsi" w:eastAsia="Times New Roman" w:hAnsiTheme="minorHAnsi" w:cs="Arial"/>
          <w:color w:val="222426"/>
          <w:szCs w:val="32"/>
        </w:rPr>
      </w:pPr>
      <w:r w:rsidRPr="00E4397D">
        <w:rPr>
          <w:rFonts w:asciiTheme="minorHAnsi" w:eastAsia="Times New Roman" w:hAnsiTheme="minorHAnsi" w:cs="Arial"/>
          <w:color w:val="222426"/>
          <w:szCs w:val="32"/>
        </w:rPr>
        <w:t>A catch block is where you handle the exceptions, this block must follow the try block. A single try block can have several catch blocks associated with it. You can catch different exceptions in different catch blocks. When an exception occurs in try block, the corresponding catch block that handles that particular exception executes. For example if an arithmetic exception occurs in try block then the statements enclosed in catch block for arithmetic exception executes.</w:t>
      </w:r>
    </w:p>
    <w:p w:rsidR="00E4397D" w:rsidRPr="00E4397D" w:rsidRDefault="00E4397D" w:rsidP="00E4397D">
      <w:pPr>
        <w:shd w:val="clear" w:color="auto" w:fill="FFFFFF"/>
        <w:spacing w:before="100" w:beforeAutospacing="1" w:after="100" w:afterAutospacing="1" w:line="240" w:lineRule="auto"/>
        <w:ind w:left="0" w:firstLine="0"/>
        <w:outlineLvl w:val="2"/>
        <w:rPr>
          <w:rFonts w:asciiTheme="minorHAnsi" w:eastAsia="Times New Roman" w:hAnsiTheme="minorHAnsi" w:cs="Arial"/>
          <w:b/>
          <w:bCs/>
          <w:color w:val="444542"/>
          <w:sz w:val="27"/>
          <w:szCs w:val="27"/>
        </w:rPr>
      </w:pPr>
      <w:r w:rsidRPr="00E4397D">
        <w:rPr>
          <w:rFonts w:asciiTheme="minorHAnsi" w:eastAsia="Times New Roman" w:hAnsiTheme="minorHAnsi" w:cs="Arial"/>
          <w:b/>
          <w:bCs/>
          <w:color w:val="444542"/>
          <w:sz w:val="27"/>
          <w:szCs w:val="27"/>
        </w:rPr>
        <w:t>Syntax of try catch in java</w:t>
      </w:r>
    </w:p>
    <w:p w:rsidR="00E4397D" w:rsidRPr="00E4397D" w:rsidRDefault="00E4397D" w:rsidP="00E4397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3"/>
          <w:szCs w:val="23"/>
        </w:rPr>
      </w:pPr>
      <w:r w:rsidRPr="00E4397D">
        <w:rPr>
          <w:rFonts w:ascii="Courier New" w:eastAsia="Times New Roman" w:hAnsi="Courier New" w:cs="Courier New"/>
          <w:color w:val="00008B"/>
          <w:sz w:val="23"/>
          <w:szCs w:val="23"/>
        </w:rPr>
        <w:t>try</w:t>
      </w:r>
    </w:p>
    <w:p w:rsidR="00E4397D" w:rsidRPr="00E4397D" w:rsidRDefault="00E4397D" w:rsidP="00E4397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3"/>
          <w:szCs w:val="23"/>
        </w:rPr>
      </w:pPr>
      <w:r w:rsidRPr="00E4397D">
        <w:rPr>
          <w:rFonts w:ascii="Courier New" w:eastAsia="Times New Roman" w:hAnsi="Courier New" w:cs="Courier New"/>
          <w:sz w:val="23"/>
          <w:szCs w:val="23"/>
        </w:rPr>
        <w:t>{</w:t>
      </w:r>
    </w:p>
    <w:p w:rsidR="00E4397D" w:rsidRPr="00E4397D" w:rsidRDefault="00E4397D" w:rsidP="00E4397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3"/>
          <w:szCs w:val="23"/>
        </w:rPr>
      </w:pPr>
      <w:r w:rsidRPr="00E4397D">
        <w:rPr>
          <w:rFonts w:ascii="Courier New" w:eastAsia="Times New Roman" w:hAnsi="Courier New" w:cs="Courier New"/>
          <w:sz w:val="23"/>
          <w:szCs w:val="23"/>
        </w:rPr>
        <w:t xml:space="preserve">     </w:t>
      </w:r>
      <w:r w:rsidRPr="00E4397D">
        <w:rPr>
          <w:rFonts w:ascii="Courier New" w:eastAsia="Times New Roman" w:hAnsi="Courier New" w:cs="Courier New"/>
          <w:color w:val="808080"/>
          <w:sz w:val="23"/>
          <w:szCs w:val="23"/>
        </w:rPr>
        <w:t>//statements that may cause an exception</w:t>
      </w:r>
    </w:p>
    <w:p w:rsidR="00E4397D" w:rsidRPr="00E4397D" w:rsidRDefault="00E4397D" w:rsidP="00E4397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3"/>
          <w:szCs w:val="23"/>
        </w:rPr>
      </w:pPr>
      <w:r w:rsidRPr="00E4397D">
        <w:rPr>
          <w:rFonts w:ascii="Courier New" w:eastAsia="Times New Roman" w:hAnsi="Courier New" w:cs="Courier New"/>
          <w:sz w:val="23"/>
          <w:szCs w:val="23"/>
        </w:rPr>
        <w:t>}</w:t>
      </w:r>
    </w:p>
    <w:p w:rsidR="00E4397D" w:rsidRPr="00E4397D" w:rsidRDefault="00E4397D" w:rsidP="00E4397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3"/>
          <w:szCs w:val="23"/>
        </w:rPr>
      </w:pPr>
      <w:r w:rsidRPr="00E4397D">
        <w:rPr>
          <w:rFonts w:ascii="Courier New" w:eastAsia="Times New Roman" w:hAnsi="Courier New" w:cs="Courier New"/>
          <w:color w:val="00008B"/>
          <w:sz w:val="23"/>
          <w:szCs w:val="23"/>
        </w:rPr>
        <w:t>catch</w:t>
      </w:r>
      <w:r w:rsidRPr="00E4397D">
        <w:rPr>
          <w:rFonts w:ascii="Courier New" w:eastAsia="Times New Roman" w:hAnsi="Courier New" w:cs="Courier New"/>
          <w:sz w:val="23"/>
          <w:szCs w:val="23"/>
        </w:rPr>
        <w:t xml:space="preserve"> (exception(type) e(</w:t>
      </w:r>
      <w:r w:rsidRPr="00E4397D">
        <w:rPr>
          <w:rFonts w:ascii="Courier New" w:eastAsia="Times New Roman" w:hAnsi="Courier New" w:cs="Courier New"/>
          <w:color w:val="00008B"/>
          <w:sz w:val="23"/>
          <w:szCs w:val="23"/>
        </w:rPr>
        <w:t>object</w:t>
      </w:r>
      <w:r w:rsidRPr="00E4397D">
        <w:rPr>
          <w:rFonts w:ascii="Courier New" w:eastAsia="Times New Roman" w:hAnsi="Courier New" w:cs="Courier New"/>
          <w:sz w:val="23"/>
          <w:szCs w:val="23"/>
        </w:rPr>
        <w:t>))‏</w:t>
      </w:r>
    </w:p>
    <w:p w:rsidR="00E4397D" w:rsidRPr="00E4397D" w:rsidRDefault="00E4397D" w:rsidP="00E4397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3"/>
          <w:szCs w:val="23"/>
        </w:rPr>
      </w:pPr>
      <w:r w:rsidRPr="00E4397D">
        <w:rPr>
          <w:rFonts w:ascii="Courier New" w:eastAsia="Times New Roman" w:hAnsi="Courier New" w:cs="Courier New"/>
          <w:sz w:val="23"/>
          <w:szCs w:val="23"/>
        </w:rPr>
        <w:t>{</w:t>
      </w:r>
    </w:p>
    <w:p w:rsidR="00E4397D" w:rsidRPr="00E4397D" w:rsidRDefault="00E4397D" w:rsidP="00E4397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3"/>
          <w:szCs w:val="23"/>
        </w:rPr>
      </w:pPr>
      <w:r w:rsidRPr="00E4397D">
        <w:rPr>
          <w:rFonts w:ascii="Courier New" w:eastAsia="Times New Roman" w:hAnsi="Courier New" w:cs="Courier New"/>
          <w:sz w:val="23"/>
          <w:szCs w:val="23"/>
        </w:rPr>
        <w:t xml:space="preserve">     </w:t>
      </w:r>
      <w:r w:rsidRPr="00E4397D">
        <w:rPr>
          <w:rFonts w:ascii="Courier New" w:eastAsia="Times New Roman" w:hAnsi="Courier New" w:cs="Courier New"/>
          <w:color w:val="808080"/>
          <w:sz w:val="23"/>
          <w:szCs w:val="23"/>
        </w:rPr>
        <w:t>//error handling code</w:t>
      </w:r>
    </w:p>
    <w:p w:rsidR="00E4397D" w:rsidRPr="00E4397D" w:rsidRDefault="00E4397D" w:rsidP="00E4397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color w:val="222426"/>
          <w:sz w:val="23"/>
          <w:szCs w:val="23"/>
        </w:rPr>
      </w:pPr>
      <w:r w:rsidRPr="00E4397D">
        <w:rPr>
          <w:rFonts w:ascii="Courier New" w:eastAsia="Times New Roman" w:hAnsi="Courier New" w:cs="Courier New"/>
          <w:sz w:val="23"/>
          <w:szCs w:val="23"/>
        </w:rPr>
        <w:t>}</w:t>
      </w:r>
    </w:p>
    <w:p w:rsidR="00E4397D" w:rsidRDefault="00E4397D" w:rsidP="003C7760">
      <w:pPr>
        <w:spacing w:after="0" w:line="233" w:lineRule="auto"/>
        <w:ind w:left="0" w:firstLine="0"/>
      </w:pPr>
    </w:p>
    <w:p w:rsidR="003C7760" w:rsidRDefault="003C7760" w:rsidP="003C7760">
      <w:pPr>
        <w:spacing w:after="0" w:line="233" w:lineRule="auto"/>
        <w:ind w:left="0" w:firstLine="0"/>
        <w:jc w:val="center"/>
      </w:pPr>
    </w:p>
    <w:p w:rsidR="004A7374" w:rsidRPr="00D7123E" w:rsidRDefault="00073740" w:rsidP="003C7760">
      <w:pPr>
        <w:spacing w:after="0" w:line="233" w:lineRule="auto"/>
        <w:ind w:left="0" w:firstLine="0"/>
      </w:pPr>
      <w:r>
        <w:br w:type="page"/>
      </w:r>
    </w:p>
    <w:p w:rsidR="00073740" w:rsidRPr="00FD479B" w:rsidRDefault="00073740" w:rsidP="00073740">
      <w:pPr>
        <w:spacing w:after="0" w:line="233" w:lineRule="auto"/>
        <w:ind w:left="0" w:firstLine="0"/>
        <w:rPr>
          <w:b/>
        </w:rPr>
      </w:pPr>
      <w:r w:rsidRPr="00FD479B">
        <w:rPr>
          <w:b/>
        </w:rPr>
        <w:lastRenderedPageBreak/>
        <w:t>A.</w:t>
      </w:r>
    </w:p>
    <w:p w:rsidR="00073740" w:rsidRDefault="00073740" w:rsidP="00073740">
      <w:pPr>
        <w:spacing w:after="0" w:line="233" w:lineRule="auto"/>
        <w:ind w:left="0" w:firstLine="0"/>
      </w:pPr>
    </w:p>
    <w:p w:rsidR="00851142" w:rsidRDefault="00851142" w:rsidP="00073740">
      <w:pPr>
        <w:spacing w:after="0" w:line="233" w:lineRule="auto"/>
        <w:ind w:left="0" w:firstLine="0"/>
      </w:pPr>
      <w:r w:rsidRPr="00851142">
        <w:rPr>
          <w:b/>
        </w:rPr>
        <w:t>Aim :</w:t>
      </w:r>
      <w:r>
        <w:t xml:space="preserve"> </w:t>
      </w:r>
      <w:r w:rsidR="003C7760" w:rsidRPr="003C7760">
        <w:t>WAP to catch any three built-in exceptions</w:t>
      </w:r>
      <w:r w:rsidR="003C7760">
        <w:t>.</w:t>
      </w:r>
    </w:p>
    <w:p w:rsidR="004A7374" w:rsidRDefault="004A7374" w:rsidP="00073740">
      <w:pPr>
        <w:spacing w:after="0" w:line="233" w:lineRule="auto"/>
        <w:ind w:left="0" w:firstLine="0"/>
      </w:pPr>
    </w:p>
    <w:p w:rsidR="00073740" w:rsidRDefault="00073740" w:rsidP="00D71BB9">
      <w:pPr>
        <w:spacing w:after="0" w:line="233" w:lineRule="auto"/>
        <w:ind w:left="0" w:firstLine="0"/>
        <w:rPr>
          <w:b/>
        </w:rPr>
      </w:pPr>
      <w:r w:rsidRPr="00851142">
        <w:rPr>
          <w:b/>
        </w:rPr>
        <w:t>Program :</w:t>
      </w:r>
    </w:p>
    <w:p w:rsidR="00073740" w:rsidRDefault="00073740" w:rsidP="00073740">
      <w:pPr>
        <w:spacing w:after="0" w:line="233" w:lineRule="auto"/>
        <w:ind w:left="0" w:firstLine="0"/>
      </w:pPr>
    </w:p>
    <w:p w:rsidR="003C7312" w:rsidRPr="006824A7" w:rsidRDefault="003C7312" w:rsidP="003C7312">
      <w:pPr>
        <w:shd w:val="clear" w:color="auto" w:fill="1E1E1E"/>
        <w:spacing w:after="0" w:line="285" w:lineRule="atLeast"/>
        <w:ind w:left="0" w:firstLine="0"/>
        <w:rPr>
          <w:rFonts w:ascii="Consolas" w:eastAsia="Times New Roman" w:hAnsi="Consolas" w:cs="Consolas"/>
          <w:color w:val="D4D4D4"/>
          <w:sz w:val="24"/>
          <w:szCs w:val="24"/>
        </w:rPr>
      </w:pPr>
    </w:p>
    <w:p w:rsidR="00E4397D" w:rsidRPr="00E4397D" w:rsidRDefault="00E4397D" w:rsidP="00E4397D">
      <w:pPr>
        <w:shd w:val="clear" w:color="auto" w:fill="1E1E1E"/>
        <w:spacing w:after="0" w:line="285" w:lineRule="atLeast"/>
        <w:ind w:left="0" w:firstLine="0"/>
        <w:rPr>
          <w:rFonts w:ascii="Consolas" w:eastAsia="Times New Roman" w:hAnsi="Consolas" w:cs="Consolas"/>
          <w:color w:val="D4D4D4"/>
          <w:sz w:val="24"/>
          <w:szCs w:val="24"/>
        </w:rPr>
      </w:pPr>
      <w:r w:rsidRPr="00E4397D">
        <w:rPr>
          <w:rFonts w:ascii="Consolas" w:eastAsia="Times New Roman" w:hAnsi="Consolas" w:cs="Consolas"/>
          <w:color w:val="D4D4D4"/>
          <w:sz w:val="21"/>
          <w:szCs w:val="21"/>
        </w:rPr>
        <w:t xml:space="preserve">    </w:t>
      </w:r>
      <w:r w:rsidRPr="00E4397D">
        <w:rPr>
          <w:rFonts w:ascii="Consolas" w:eastAsia="Times New Roman" w:hAnsi="Consolas" w:cs="Consolas"/>
          <w:color w:val="569CD6"/>
          <w:sz w:val="24"/>
          <w:szCs w:val="24"/>
        </w:rPr>
        <w:t>public</w:t>
      </w:r>
      <w:r w:rsidRPr="00E4397D">
        <w:rPr>
          <w:rFonts w:ascii="Consolas" w:eastAsia="Times New Roman" w:hAnsi="Consolas" w:cs="Consolas"/>
          <w:color w:val="D4D4D4"/>
          <w:sz w:val="24"/>
          <w:szCs w:val="24"/>
        </w:rPr>
        <w:t xml:space="preserve"> </w:t>
      </w:r>
      <w:r w:rsidRPr="00E4397D">
        <w:rPr>
          <w:rFonts w:ascii="Consolas" w:eastAsia="Times New Roman" w:hAnsi="Consolas" w:cs="Consolas"/>
          <w:color w:val="569CD6"/>
          <w:sz w:val="24"/>
          <w:szCs w:val="24"/>
        </w:rPr>
        <w:t>class</w:t>
      </w:r>
      <w:r w:rsidRPr="00E4397D">
        <w:rPr>
          <w:rFonts w:ascii="Consolas" w:eastAsia="Times New Roman" w:hAnsi="Consolas" w:cs="Consolas"/>
          <w:color w:val="D4D4D4"/>
          <w:sz w:val="24"/>
          <w:szCs w:val="24"/>
        </w:rPr>
        <w:t xml:space="preserve"> </w:t>
      </w:r>
      <w:r w:rsidRPr="00E4397D">
        <w:rPr>
          <w:rFonts w:ascii="Consolas" w:eastAsia="Times New Roman" w:hAnsi="Consolas" w:cs="Consolas"/>
          <w:color w:val="4EC9B0"/>
          <w:sz w:val="24"/>
          <w:szCs w:val="24"/>
        </w:rPr>
        <w:t>ExceptionHandling</w:t>
      </w:r>
      <w:r w:rsidRPr="00E4397D">
        <w:rPr>
          <w:rFonts w:ascii="Consolas" w:eastAsia="Times New Roman" w:hAnsi="Consolas" w:cs="Consolas"/>
          <w:color w:val="D4D4D4"/>
          <w:sz w:val="24"/>
          <w:szCs w:val="24"/>
        </w:rPr>
        <w:t>{</w:t>
      </w:r>
    </w:p>
    <w:p w:rsidR="00E4397D" w:rsidRPr="00E4397D" w:rsidRDefault="00E4397D" w:rsidP="00E4397D">
      <w:pPr>
        <w:shd w:val="clear" w:color="auto" w:fill="1E1E1E"/>
        <w:spacing w:after="0" w:line="285" w:lineRule="atLeast"/>
        <w:ind w:left="0" w:firstLine="0"/>
        <w:rPr>
          <w:rFonts w:ascii="Consolas" w:eastAsia="Times New Roman" w:hAnsi="Consolas" w:cs="Consolas"/>
          <w:color w:val="D4D4D4"/>
          <w:sz w:val="24"/>
          <w:szCs w:val="24"/>
        </w:rPr>
      </w:pPr>
      <w:r w:rsidRPr="00E4397D">
        <w:rPr>
          <w:rFonts w:ascii="Consolas" w:eastAsia="Times New Roman" w:hAnsi="Consolas" w:cs="Consolas"/>
          <w:color w:val="D4D4D4"/>
          <w:sz w:val="24"/>
          <w:szCs w:val="24"/>
        </w:rPr>
        <w:t xml:space="preserve">        </w:t>
      </w:r>
      <w:r w:rsidRPr="00E4397D">
        <w:rPr>
          <w:rFonts w:ascii="Consolas" w:eastAsia="Times New Roman" w:hAnsi="Consolas" w:cs="Consolas"/>
          <w:color w:val="569CD6"/>
          <w:sz w:val="24"/>
          <w:szCs w:val="24"/>
        </w:rPr>
        <w:t>public</w:t>
      </w:r>
      <w:r w:rsidRPr="00E4397D">
        <w:rPr>
          <w:rFonts w:ascii="Consolas" w:eastAsia="Times New Roman" w:hAnsi="Consolas" w:cs="Consolas"/>
          <w:color w:val="D4D4D4"/>
          <w:sz w:val="24"/>
          <w:szCs w:val="24"/>
        </w:rPr>
        <w:t xml:space="preserve"> </w:t>
      </w:r>
      <w:r w:rsidRPr="00E4397D">
        <w:rPr>
          <w:rFonts w:ascii="Consolas" w:eastAsia="Times New Roman" w:hAnsi="Consolas" w:cs="Consolas"/>
          <w:color w:val="569CD6"/>
          <w:sz w:val="24"/>
          <w:szCs w:val="24"/>
        </w:rPr>
        <w:t>static</w:t>
      </w:r>
      <w:r w:rsidRPr="00E4397D">
        <w:rPr>
          <w:rFonts w:ascii="Consolas" w:eastAsia="Times New Roman" w:hAnsi="Consolas" w:cs="Consolas"/>
          <w:color w:val="D4D4D4"/>
          <w:sz w:val="24"/>
          <w:szCs w:val="24"/>
        </w:rPr>
        <w:t xml:space="preserve"> </w:t>
      </w:r>
      <w:r w:rsidRPr="00E4397D">
        <w:rPr>
          <w:rFonts w:ascii="Consolas" w:eastAsia="Times New Roman" w:hAnsi="Consolas" w:cs="Consolas"/>
          <w:color w:val="4EC9B0"/>
          <w:sz w:val="24"/>
          <w:szCs w:val="24"/>
        </w:rPr>
        <w:t>void</w:t>
      </w:r>
      <w:r w:rsidRPr="00E4397D">
        <w:rPr>
          <w:rFonts w:ascii="Consolas" w:eastAsia="Times New Roman" w:hAnsi="Consolas" w:cs="Consolas"/>
          <w:color w:val="D4D4D4"/>
          <w:sz w:val="24"/>
          <w:szCs w:val="24"/>
        </w:rPr>
        <w:t xml:space="preserve"> </w:t>
      </w:r>
      <w:r w:rsidRPr="00E4397D">
        <w:rPr>
          <w:rFonts w:ascii="Consolas" w:eastAsia="Times New Roman" w:hAnsi="Consolas" w:cs="Consolas"/>
          <w:color w:val="DCDCAA"/>
          <w:sz w:val="24"/>
          <w:szCs w:val="24"/>
        </w:rPr>
        <w:t>main</w:t>
      </w:r>
      <w:r w:rsidRPr="00E4397D">
        <w:rPr>
          <w:rFonts w:ascii="Consolas" w:eastAsia="Times New Roman" w:hAnsi="Consolas" w:cs="Consolas"/>
          <w:color w:val="D4D4D4"/>
          <w:sz w:val="24"/>
          <w:szCs w:val="24"/>
        </w:rPr>
        <w:t>(</w:t>
      </w:r>
      <w:r w:rsidRPr="00E4397D">
        <w:rPr>
          <w:rFonts w:ascii="Consolas" w:eastAsia="Times New Roman" w:hAnsi="Consolas" w:cs="Consolas"/>
          <w:color w:val="4EC9B0"/>
          <w:sz w:val="24"/>
          <w:szCs w:val="24"/>
        </w:rPr>
        <w:t>String</w:t>
      </w:r>
      <w:r w:rsidRPr="00E4397D">
        <w:rPr>
          <w:rFonts w:ascii="Consolas" w:eastAsia="Times New Roman" w:hAnsi="Consolas" w:cs="Consolas"/>
          <w:color w:val="D4D4D4"/>
          <w:sz w:val="24"/>
          <w:szCs w:val="24"/>
        </w:rPr>
        <w:t xml:space="preserve">[] </w:t>
      </w:r>
      <w:r w:rsidRPr="00E4397D">
        <w:rPr>
          <w:rFonts w:ascii="Consolas" w:eastAsia="Times New Roman" w:hAnsi="Consolas" w:cs="Consolas"/>
          <w:color w:val="9CDCFE"/>
          <w:sz w:val="24"/>
          <w:szCs w:val="24"/>
        </w:rPr>
        <w:t>args</w:t>
      </w:r>
      <w:r w:rsidRPr="00E4397D">
        <w:rPr>
          <w:rFonts w:ascii="Consolas" w:eastAsia="Times New Roman" w:hAnsi="Consolas" w:cs="Consolas"/>
          <w:color w:val="D4D4D4"/>
          <w:sz w:val="24"/>
          <w:szCs w:val="24"/>
        </w:rPr>
        <w:t>) {</w:t>
      </w:r>
    </w:p>
    <w:p w:rsidR="00E4397D" w:rsidRPr="00E4397D" w:rsidRDefault="00E4397D" w:rsidP="00E4397D">
      <w:pPr>
        <w:shd w:val="clear" w:color="auto" w:fill="1E1E1E"/>
        <w:spacing w:after="0" w:line="285" w:lineRule="atLeast"/>
        <w:ind w:left="0" w:firstLine="0"/>
        <w:rPr>
          <w:rFonts w:ascii="Consolas" w:eastAsia="Times New Roman" w:hAnsi="Consolas" w:cs="Consolas"/>
          <w:color w:val="D4D4D4"/>
          <w:sz w:val="24"/>
          <w:szCs w:val="24"/>
        </w:rPr>
      </w:pPr>
      <w:r w:rsidRPr="00E4397D">
        <w:rPr>
          <w:rFonts w:ascii="Consolas" w:eastAsia="Times New Roman" w:hAnsi="Consolas" w:cs="Consolas"/>
          <w:color w:val="D4D4D4"/>
          <w:sz w:val="24"/>
          <w:szCs w:val="24"/>
        </w:rPr>
        <w:t xml:space="preserve">            </w:t>
      </w:r>
      <w:r w:rsidRPr="00E4397D">
        <w:rPr>
          <w:rFonts w:ascii="Consolas" w:eastAsia="Times New Roman" w:hAnsi="Consolas" w:cs="Consolas"/>
          <w:color w:val="4EC9B0"/>
          <w:sz w:val="24"/>
          <w:szCs w:val="24"/>
        </w:rPr>
        <w:t>System</w:t>
      </w:r>
      <w:r w:rsidRPr="00E4397D">
        <w:rPr>
          <w:rFonts w:ascii="Consolas" w:eastAsia="Times New Roman" w:hAnsi="Consolas" w:cs="Consolas"/>
          <w:color w:val="D4D4D4"/>
          <w:sz w:val="24"/>
          <w:szCs w:val="24"/>
        </w:rPr>
        <w:t>.</w:t>
      </w:r>
      <w:r w:rsidRPr="00E4397D">
        <w:rPr>
          <w:rFonts w:ascii="Consolas" w:eastAsia="Times New Roman" w:hAnsi="Consolas" w:cs="Consolas"/>
          <w:color w:val="4FC1FF"/>
          <w:sz w:val="24"/>
          <w:szCs w:val="24"/>
        </w:rPr>
        <w:t>out</w:t>
      </w:r>
      <w:r w:rsidRPr="00E4397D">
        <w:rPr>
          <w:rFonts w:ascii="Consolas" w:eastAsia="Times New Roman" w:hAnsi="Consolas" w:cs="Consolas"/>
          <w:color w:val="D4D4D4"/>
          <w:sz w:val="24"/>
          <w:szCs w:val="24"/>
        </w:rPr>
        <w:t>.</w:t>
      </w:r>
      <w:r w:rsidRPr="00E4397D">
        <w:rPr>
          <w:rFonts w:ascii="Consolas" w:eastAsia="Times New Roman" w:hAnsi="Consolas" w:cs="Consolas"/>
          <w:color w:val="DCDCAA"/>
          <w:sz w:val="24"/>
          <w:szCs w:val="24"/>
        </w:rPr>
        <w:t>println</w:t>
      </w:r>
      <w:r w:rsidRPr="00E4397D">
        <w:rPr>
          <w:rFonts w:ascii="Consolas" w:eastAsia="Times New Roman" w:hAnsi="Consolas" w:cs="Consolas"/>
          <w:color w:val="D4D4D4"/>
          <w:sz w:val="24"/>
          <w:szCs w:val="24"/>
        </w:rPr>
        <w:t>(</w:t>
      </w:r>
      <w:r w:rsidRPr="00E4397D">
        <w:rPr>
          <w:rFonts w:ascii="Consolas" w:eastAsia="Times New Roman" w:hAnsi="Consolas" w:cs="Consolas"/>
          <w:color w:val="CE9178"/>
          <w:sz w:val="24"/>
          <w:szCs w:val="24"/>
        </w:rPr>
        <w:t>"</w:t>
      </w:r>
      <w:r w:rsidRPr="00E4397D">
        <w:rPr>
          <w:rFonts w:ascii="Consolas" w:eastAsia="Times New Roman" w:hAnsi="Consolas" w:cs="Consolas"/>
          <w:color w:val="D7BA7D"/>
          <w:sz w:val="24"/>
          <w:szCs w:val="24"/>
        </w:rPr>
        <w:t>\n</w:t>
      </w:r>
      <w:r w:rsidRPr="00E4397D">
        <w:rPr>
          <w:rFonts w:ascii="Consolas" w:eastAsia="Times New Roman" w:hAnsi="Consolas" w:cs="Consolas"/>
          <w:color w:val="CE9178"/>
          <w:sz w:val="24"/>
          <w:szCs w:val="24"/>
        </w:rPr>
        <w:t>Arithmetic Exception :"</w:t>
      </w:r>
      <w:r w:rsidRPr="00E4397D">
        <w:rPr>
          <w:rFonts w:ascii="Consolas" w:eastAsia="Times New Roman" w:hAnsi="Consolas" w:cs="Consolas"/>
          <w:color w:val="D4D4D4"/>
          <w:sz w:val="24"/>
          <w:szCs w:val="24"/>
        </w:rPr>
        <w:t>);</w:t>
      </w:r>
    </w:p>
    <w:p w:rsidR="00E4397D" w:rsidRPr="00E4397D" w:rsidRDefault="00E4397D" w:rsidP="00E4397D">
      <w:pPr>
        <w:shd w:val="clear" w:color="auto" w:fill="1E1E1E"/>
        <w:spacing w:after="0" w:line="285" w:lineRule="atLeast"/>
        <w:ind w:left="0" w:firstLine="0"/>
        <w:rPr>
          <w:rFonts w:ascii="Consolas" w:eastAsia="Times New Roman" w:hAnsi="Consolas" w:cs="Consolas"/>
          <w:color w:val="D4D4D4"/>
          <w:sz w:val="24"/>
          <w:szCs w:val="24"/>
        </w:rPr>
      </w:pPr>
      <w:r w:rsidRPr="00E4397D">
        <w:rPr>
          <w:rFonts w:ascii="Consolas" w:eastAsia="Times New Roman" w:hAnsi="Consolas" w:cs="Consolas"/>
          <w:color w:val="D4D4D4"/>
          <w:sz w:val="24"/>
          <w:szCs w:val="24"/>
        </w:rPr>
        <w:t xml:space="preserve">            </w:t>
      </w:r>
      <w:r w:rsidRPr="00E4397D">
        <w:rPr>
          <w:rFonts w:ascii="Consolas" w:eastAsia="Times New Roman" w:hAnsi="Consolas" w:cs="Consolas"/>
          <w:color w:val="C586C0"/>
          <w:sz w:val="24"/>
          <w:szCs w:val="24"/>
        </w:rPr>
        <w:t>try</w:t>
      </w:r>
      <w:r w:rsidRPr="00E4397D">
        <w:rPr>
          <w:rFonts w:ascii="Consolas" w:eastAsia="Times New Roman" w:hAnsi="Consolas" w:cs="Consolas"/>
          <w:color w:val="D4D4D4"/>
          <w:sz w:val="24"/>
          <w:szCs w:val="24"/>
        </w:rPr>
        <w:t xml:space="preserve"> {</w:t>
      </w:r>
    </w:p>
    <w:p w:rsidR="00E4397D" w:rsidRPr="00E4397D" w:rsidRDefault="00E4397D" w:rsidP="00E4397D">
      <w:pPr>
        <w:shd w:val="clear" w:color="auto" w:fill="1E1E1E"/>
        <w:spacing w:after="0" w:line="285" w:lineRule="atLeast"/>
        <w:ind w:left="0" w:firstLine="0"/>
        <w:rPr>
          <w:rFonts w:ascii="Consolas" w:eastAsia="Times New Roman" w:hAnsi="Consolas" w:cs="Consolas"/>
          <w:color w:val="D4D4D4"/>
          <w:sz w:val="24"/>
          <w:szCs w:val="24"/>
        </w:rPr>
      </w:pPr>
      <w:r w:rsidRPr="00E4397D">
        <w:rPr>
          <w:rFonts w:ascii="Consolas" w:eastAsia="Times New Roman" w:hAnsi="Consolas" w:cs="Consolas"/>
          <w:color w:val="D4D4D4"/>
          <w:sz w:val="24"/>
          <w:szCs w:val="24"/>
        </w:rPr>
        <w:t xml:space="preserve">                </w:t>
      </w:r>
      <w:r w:rsidRPr="00E4397D">
        <w:rPr>
          <w:rFonts w:ascii="Consolas" w:eastAsia="Times New Roman" w:hAnsi="Consolas" w:cs="Consolas"/>
          <w:color w:val="4EC9B0"/>
          <w:sz w:val="24"/>
          <w:szCs w:val="24"/>
        </w:rPr>
        <w:t>int</w:t>
      </w:r>
      <w:r w:rsidRPr="00E4397D">
        <w:rPr>
          <w:rFonts w:ascii="Consolas" w:eastAsia="Times New Roman" w:hAnsi="Consolas" w:cs="Consolas"/>
          <w:color w:val="D4D4D4"/>
          <w:sz w:val="24"/>
          <w:szCs w:val="24"/>
        </w:rPr>
        <w:t xml:space="preserve"> </w:t>
      </w:r>
      <w:r w:rsidRPr="00E4397D">
        <w:rPr>
          <w:rFonts w:ascii="Consolas" w:eastAsia="Times New Roman" w:hAnsi="Consolas" w:cs="Consolas"/>
          <w:color w:val="9CDCFE"/>
          <w:sz w:val="24"/>
          <w:szCs w:val="24"/>
        </w:rPr>
        <w:t>a</w:t>
      </w:r>
      <w:r w:rsidRPr="00E4397D">
        <w:rPr>
          <w:rFonts w:ascii="Consolas" w:eastAsia="Times New Roman" w:hAnsi="Consolas" w:cs="Consolas"/>
          <w:color w:val="D4D4D4"/>
          <w:sz w:val="24"/>
          <w:szCs w:val="24"/>
        </w:rPr>
        <w:t>=</w:t>
      </w:r>
      <w:r w:rsidRPr="00E4397D">
        <w:rPr>
          <w:rFonts w:ascii="Consolas" w:eastAsia="Times New Roman" w:hAnsi="Consolas" w:cs="Consolas"/>
          <w:color w:val="B5CEA8"/>
          <w:sz w:val="24"/>
          <w:szCs w:val="24"/>
        </w:rPr>
        <w:t>10</w:t>
      </w:r>
      <w:r w:rsidRPr="00E4397D">
        <w:rPr>
          <w:rFonts w:ascii="Consolas" w:eastAsia="Times New Roman" w:hAnsi="Consolas" w:cs="Consolas"/>
          <w:color w:val="D4D4D4"/>
          <w:sz w:val="24"/>
          <w:szCs w:val="24"/>
        </w:rPr>
        <w:t>,</w:t>
      </w:r>
      <w:r w:rsidRPr="00E4397D">
        <w:rPr>
          <w:rFonts w:ascii="Consolas" w:eastAsia="Times New Roman" w:hAnsi="Consolas" w:cs="Consolas"/>
          <w:color w:val="9CDCFE"/>
          <w:sz w:val="24"/>
          <w:szCs w:val="24"/>
        </w:rPr>
        <w:t>b</w:t>
      </w:r>
      <w:r w:rsidRPr="00E4397D">
        <w:rPr>
          <w:rFonts w:ascii="Consolas" w:eastAsia="Times New Roman" w:hAnsi="Consolas" w:cs="Consolas"/>
          <w:color w:val="D4D4D4"/>
          <w:sz w:val="24"/>
          <w:szCs w:val="24"/>
        </w:rPr>
        <w:t>=</w:t>
      </w:r>
      <w:r w:rsidRPr="00E4397D">
        <w:rPr>
          <w:rFonts w:ascii="Consolas" w:eastAsia="Times New Roman" w:hAnsi="Consolas" w:cs="Consolas"/>
          <w:color w:val="B5CEA8"/>
          <w:sz w:val="24"/>
          <w:szCs w:val="24"/>
        </w:rPr>
        <w:t>0</w:t>
      </w:r>
      <w:r w:rsidRPr="00E4397D">
        <w:rPr>
          <w:rFonts w:ascii="Consolas" w:eastAsia="Times New Roman" w:hAnsi="Consolas" w:cs="Consolas"/>
          <w:color w:val="D4D4D4"/>
          <w:sz w:val="24"/>
          <w:szCs w:val="24"/>
        </w:rPr>
        <w:t>;</w:t>
      </w:r>
    </w:p>
    <w:p w:rsidR="00E4397D" w:rsidRPr="00E4397D" w:rsidRDefault="00E4397D" w:rsidP="00E4397D">
      <w:pPr>
        <w:shd w:val="clear" w:color="auto" w:fill="1E1E1E"/>
        <w:spacing w:after="0" w:line="285" w:lineRule="atLeast"/>
        <w:ind w:left="0" w:firstLine="0"/>
        <w:rPr>
          <w:rFonts w:ascii="Consolas" w:eastAsia="Times New Roman" w:hAnsi="Consolas" w:cs="Consolas"/>
          <w:color w:val="D4D4D4"/>
          <w:sz w:val="24"/>
          <w:szCs w:val="24"/>
        </w:rPr>
      </w:pPr>
      <w:r w:rsidRPr="00E4397D">
        <w:rPr>
          <w:rFonts w:ascii="Consolas" w:eastAsia="Times New Roman" w:hAnsi="Consolas" w:cs="Consolas"/>
          <w:color w:val="D4D4D4"/>
          <w:sz w:val="24"/>
          <w:szCs w:val="24"/>
        </w:rPr>
        <w:t xml:space="preserve">                </w:t>
      </w:r>
      <w:r w:rsidRPr="00E4397D">
        <w:rPr>
          <w:rFonts w:ascii="Consolas" w:eastAsia="Times New Roman" w:hAnsi="Consolas" w:cs="Consolas"/>
          <w:color w:val="4EC9B0"/>
          <w:sz w:val="24"/>
          <w:szCs w:val="24"/>
        </w:rPr>
        <w:t>int</w:t>
      </w:r>
      <w:r w:rsidRPr="00E4397D">
        <w:rPr>
          <w:rFonts w:ascii="Consolas" w:eastAsia="Times New Roman" w:hAnsi="Consolas" w:cs="Consolas"/>
          <w:color w:val="D4D4D4"/>
          <w:sz w:val="24"/>
          <w:szCs w:val="24"/>
        </w:rPr>
        <w:t xml:space="preserve"> </w:t>
      </w:r>
      <w:r w:rsidRPr="00E4397D">
        <w:rPr>
          <w:rFonts w:ascii="Consolas" w:eastAsia="Times New Roman" w:hAnsi="Consolas" w:cs="Consolas"/>
          <w:color w:val="9CDCFE"/>
          <w:sz w:val="24"/>
          <w:szCs w:val="24"/>
        </w:rPr>
        <w:t>c</w:t>
      </w:r>
      <w:r w:rsidRPr="00E4397D">
        <w:rPr>
          <w:rFonts w:ascii="Consolas" w:eastAsia="Times New Roman" w:hAnsi="Consolas" w:cs="Consolas"/>
          <w:color w:val="D4D4D4"/>
          <w:sz w:val="24"/>
          <w:szCs w:val="24"/>
        </w:rPr>
        <w:t>=</w:t>
      </w:r>
      <w:r w:rsidRPr="00E4397D">
        <w:rPr>
          <w:rFonts w:ascii="Consolas" w:eastAsia="Times New Roman" w:hAnsi="Consolas" w:cs="Consolas"/>
          <w:color w:val="9CDCFE"/>
          <w:sz w:val="24"/>
          <w:szCs w:val="24"/>
        </w:rPr>
        <w:t>a</w:t>
      </w:r>
      <w:r w:rsidRPr="00E4397D">
        <w:rPr>
          <w:rFonts w:ascii="Consolas" w:eastAsia="Times New Roman" w:hAnsi="Consolas" w:cs="Consolas"/>
          <w:color w:val="D4D4D4"/>
          <w:sz w:val="24"/>
          <w:szCs w:val="24"/>
        </w:rPr>
        <w:t>/</w:t>
      </w:r>
      <w:r w:rsidRPr="00E4397D">
        <w:rPr>
          <w:rFonts w:ascii="Consolas" w:eastAsia="Times New Roman" w:hAnsi="Consolas" w:cs="Consolas"/>
          <w:color w:val="9CDCFE"/>
          <w:sz w:val="24"/>
          <w:szCs w:val="24"/>
        </w:rPr>
        <w:t>b</w:t>
      </w:r>
      <w:r w:rsidRPr="00E4397D">
        <w:rPr>
          <w:rFonts w:ascii="Consolas" w:eastAsia="Times New Roman" w:hAnsi="Consolas" w:cs="Consolas"/>
          <w:color w:val="D4D4D4"/>
          <w:sz w:val="24"/>
          <w:szCs w:val="24"/>
        </w:rPr>
        <w:t>;</w:t>
      </w:r>
    </w:p>
    <w:p w:rsidR="00E4397D" w:rsidRPr="00E4397D" w:rsidRDefault="00E4397D" w:rsidP="00E4397D">
      <w:pPr>
        <w:shd w:val="clear" w:color="auto" w:fill="1E1E1E"/>
        <w:spacing w:after="0" w:line="285" w:lineRule="atLeast"/>
        <w:ind w:left="0" w:firstLine="0"/>
        <w:rPr>
          <w:rFonts w:ascii="Consolas" w:eastAsia="Times New Roman" w:hAnsi="Consolas" w:cs="Consolas"/>
          <w:color w:val="D4D4D4"/>
          <w:sz w:val="24"/>
          <w:szCs w:val="24"/>
        </w:rPr>
      </w:pPr>
      <w:r w:rsidRPr="00E4397D">
        <w:rPr>
          <w:rFonts w:ascii="Consolas" w:eastAsia="Times New Roman" w:hAnsi="Consolas" w:cs="Consolas"/>
          <w:color w:val="D4D4D4"/>
          <w:sz w:val="24"/>
          <w:szCs w:val="24"/>
        </w:rPr>
        <w:t xml:space="preserve">                </w:t>
      </w:r>
      <w:r w:rsidRPr="00E4397D">
        <w:rPr>
          <w:rFonts w:ascii="Consolas" w:eastAsia="Times New Roman" w:hAnsi="Consolas" w:cs="Consolas"/>
          <w:color w:val="4EC9B0"/>
          <w:sz w:val="24"/>
          <w:szCs w:val="24"/>
        </w:rPr>
        <w:t>System</w:t>
      </w:r>
      <w:r w:rsidRPr="00E4397D">
        <w:rPr>
          <w:rFonts w:ascii="Consolas" w:eastAsia="Times New Roman" w:hAnsi="Consolas" w:cs="Consolas"/>
          <w:color w:val="D4D4D4"/>
          <w:sz w:val="24"/>
          <w:szCs w:val="24"/>
        </w:rPr>
        <w:t>.</w:t>
      </w:r>
      <w:r w:rsidRPr="00E4397D">
        <w:rPr>
          <w:rFonts w:ascii="Consolas" w:eastAsia="Times New Roman" w:hAnsi="Consolas" w:cs="Consolas"/>
          <w:color w:val="4FC1FF"/>
          <w:sz w:val="24"/>
          <w:szCs w:val="24"/>
        </w:rPr>
        <w:t>out</w:t>
      </w:r>
      <w:r w:rsidRPr="00E4397D">
        <w:rPr>
          <w:rFonts w:ascii="Consolas" w:eastAsia="Times New Roman" w:hAnsi="Consolas" w:cs="Consolas"/>
          <w:color w:val="D4D4D4"/>
          <w:sz w:val="24"/>
          <w:szCs w:val="24"/>
        </w:rPr>
        <w:t>.</w:t>
      </w:r>
      <w:r w:rsidRPr="00E4397D">
        <w:rPr>
          <w:rFonts w:ascii="Consolas" w:eastAsia="Times New Roman" w:hAnsi="Consolas" w:cs="Consolas"/>
          <w:color w:val="DCDCAA"/>
          <w:sz w:val="24"/>
          <w:szCs w:val="24"/>
        </w:rPr>
        <w:t>println</w:t>
      </w:r>
      <w:r w:rsidRPr="00E4397D">
        <w:rPr>
          <w:rFonts w:ascii="Consolas" w:eastAsia="Times New Roman" w:hAnsi="Consolas" w:cs="Consolas"/>
          <w:color w:val="D4D4D4"/>
          <w:sz w:val="24"/>
          <w:szCs w:val="24"/>
        </w:rPr>
        <w:t>(</w:t>
      </w:r>
      <w:r w:rsidRPr="00E4397D">
        <w:rPr>
          <w:rFonts w:ascii="Consolas" w:eastAsia="Times New Roman" w:hAnsi="Consolas" w:cs="Consolas"/>
          <w:color w:val="9CDCFE"/>
          <w:sz w:val="24"/>
          <w:szCs w:val="24"/>
        </w:rPr>
        <w:t>c</w:t>
      </w:r>
      <w:r w:rsidRPr="00E4397D">
        <w:rPr>
          <w:rFonts w:ascii="Consolas" w:eastAsia="Times New Roman" w:hAnsi="Consolas" w:cs="Consolas"/>
          <w:color w:val="D4D4D4"/>
          <w:sz w:val="24"/>
          <w:szCs w:val="24"/>
        </w:rPr>
        <w:t>);</w:t>
      </w:r>
    </w:p>
    <w:p w:rsidR="00E4397D" w:rsidRPr="00E4397D" w:rsidRDefault="00E4397D" w:rsidP="00E4397D">
      <w:pPr>
        <w:shd w:val="clear" w:color="auto" w:fill="1E1E1E"/>
        <w:spacing w:after="0" w:line="285" w:lineRule="atLeast"/>
        <w:ind w:left="0" w:firstLine="0"/>
        <w:rPr>
          <w:rFonts w:ascii="Consolas" w:eastAsia="Times New Roman" w:hAnsi="Consolas" w:cs="Consolas"/>
          <w:color w:val="D4D4D4"/>
          <w:sz w:val="24"/>
          <w:szCs w:val="24"/>
        </w:rPr>
      </w:pPr>
      <w:r w:rsidRPr="00E4397D">
        <w:rPr>
          <w:rFonts w:ascii="Consolas" w:eastAsia="Times New Roman" w:hAnsi="Consolas" w:cs="Consolas"/>
          <w:color w:val="D4D4D4"/>
          <w:sz w:val="24"/>
          <w:szCs w:val="24"/>
        </w:rPr>
        <w:t xml:space="preserve">            } </w:t>
      </w:r>
      <w:r w:rsidRPr="00E4397D">
        <w:rPr>
          <w:rFonts w:ascii="Consolas" w:eastAsia="Times New Roman" w:hAnsi="Consolas" w:cs="Consolas"/>
          <w:color w:val="C586C0"/>
          <w:sz w:val="24"/>
          <w:szCs w:val="24"/>
        </w:rPr>
        <w:t>catch</w:t>
      </w:r>
      <w:r w:rsidRPr="00E4397D">
        <w:rPr>
          <w:rFonts w:ascii="Consolas" w:eastAsia="Times New Roman" w:hAnsi="Consolas" w:cs="Consolas"/>
          <w:color w:val="D4D4D4"/>
          <w:sz w:val="24"/>
          <w:szCs w:val="24"/>
        </w:rPr>
        <w:t xml:space="preserve"> (</w:t>
      </w:r>
      <w:r w:rsidRPr="00E4397D">
        <w:rPr>
          <w:rFonts w:ascii="Consolas" w:eastAsia="Times New Roman" w:hAnsi="Consolas" w:cs="Consolas"/>
          <w:color w:val="4EC9B0"/>
          <w:sz w:val="24"/>
          <w:szCs w:val="24"/>
        </w:rPr>
        <w:t>ArithmeticException</w:t>
      </w:r>
      <w:r w:rsidRPr="00E4397D">
        <w:rPr>
          <w:rFonts w:ascii="Consolas" w:eastAsia="Times New Roman" w:hAnsi="Consolas" w:cs="Consolas"/>
          <w:color w:val="D4D4D4"/>
          <w:sz w:val="24"/>
          <w:szCs w:val="24"/>
        </w:rPr>
        <w:t xml:space="preserve"> </w:t>
      </w:r>
      <w:r w:rsidRPr="00E4397D">
        <w:rPr>
          <w:rFonts w:ascii="Consolas" w:eastAsia="Times New Roman" w:hAnsi="Consolas" w:cs="Consolas"/>
          <w:color w:val="9CDCFE"/>
          <w:sz w:val="24"/>
          <w:szCs w:val="24"/>
        </w:rPr>
        <w:t>e</w:t>
      </w:r>
      <w:r w:rsidRPr="00E4397D">
        <w:rPr>
          <w:rFonts w:ascii="Consolas" w:eastAsia="Times New Roman" w:hAnsi="Consolas" w:cs="Consolas"/>
          <w:color w:val="D4D4D4"/>
          <w:sz w:val="24"/>
          <w:szCs w:val="24"/>
        </w:rPr>
        <w:t>) {</w:t>
      </w:r>
    </w:p>
    <w:p w:rsidR="00E4397D" w:rsidRPr="00E4397D" w:rsidRDefault="00E4397D" w:rsidP="00E4397D">
      <w:pPr>
        <w:shd w:val="clear" w:color="auto" w:fill="1E1E1E"/>
        <w:spacing w:after="0" w:line="285" w:lineRule="atLeast"/>
        <w:ind w:left="0" w:firstLine="0"/>
        <w:rPr>
          <w:rFonts w:ascii="Consolas" w:eastAsia="Times New Roman" w:hAnsi="Consolas" w:cs="Consolas"/>
          <w:color w:val="D4D4D4"/>
          <w:sz w:val="24"/>
          <w:szCs w:val="24"/>
        </w:rPr>
      </w:pPr>
      <w:r w:rsidRPr="00E4397D">
        <w:rPr>
          <w:rFonts w:ascii="Consolas" w:eastAsia="Times New Roman" w:hAnsi="Consolas" w:cs="Consolas"/>
          <w:color w:val="D4D4D4"/>
          <w:sz w:val="24"/>
          <w:szCs w:val="24"/>
        </w:rPr>
        <w:t xml:space="preserve">                </w:t>
      </w:r>
      <w:r w:rsidRPr="00E4397D">
        <w:rPr>
          <w:rFonts w:ascii="Consolas" w:eastAsia="Times New Roman" w:hAnsi="Consolas" w:cs="Consolas"/>
          <w:color w:val="4EC9B0"/>
          <w:sz w:val="24"/>
          <w:szCs w:val="24"/>
        </w:rPr>
        <w:t>System</w:t>
      </w:r>
      <w:r w:rsidRPr="00E4397D">
        <w:rPr>
          <w:rFonts w:ascii="Consolas" w:eastAsia="Times New Roman" w:hAnsi="Consolas" w:cs="Consolas"/>
          <w:color w:val="D4D4D4"/>
          <w:sz w:val="24"/>
          <w:szCs w:val="24"/>
        </w:rPr>
        <w:t>.</w:t>
      </w:r>
      <w:r w:rsidRPr="00E4397D">
        <w:rPr>
          <w:rFonts w:ascii="Consolas" w:eastAsia="Times New Roman" w:hAnsi="Consolas" w:cs="Consolas"/>
          <w:color w:val="4FC1FF"/>
          <w:sz w:val="24"/>
          <w:szCs w:val="24"/>
        </w:rPr>
        <w:t>out</w:t>
      </w:r>
      <w:r w:rsidRPr="00E4397D">
        <w:rPr>
          <w:rFonts w:ascii="Consolas" w:eastAsia="Times New Roman" w:hAnsi="Consolas" w:cs="Consolas"/>
          <w:color w:val="D4D4D4"/>
          <w:sz w:val="24"/>
          <w:szCs w:val="24"/>
        </w:rPr>
        <w:t>.</w:t>
      </w:r>
      <w:r w:rsidRPr="00E4397D">
        <w:rPr>
          <w:rFonts w:ascii="Consolas" w:eastAsia="Times New Roman" w:hAnsi="Consolas" w:cs="Consolas"/>
          <w:color w:val="DCDCAA"/>
          <w:sz w:val="24"/>
          <w:szCs w:val="24"/>
        </w:rPr>
        <w:t>println</w:t>
      </w:r>
      <w:r w:rsidRPr="00E4397D">
        <w:rPr>
          <w:rFonts w:ascii="Consolas" w:eastAsia="Times New Roman" w:hAnsi="Consolas" w:cs="Consolas"/>
          <w:color w:val="D4D4D4"/>
          <w:sz w:val="24"/>
          <w:szCs w:val="24"/>
        </w:rPr>
        <w:t>(</w:t>
      </w:r>
      <w:r w:rsidRPr="00E4397D">
        <w:rPr>
          <w:rFonts w:ascii="Consolas" w:eastAsia="Times New Roman" w:hAnsi="Consolas" w:cs="Consolas"/>
          <w:color w:val="9CDCFE"/>
          <w:sz w:val="24"/>
          <w:szCs w:val="24"/>
        </w:rPr>
        <w:t>e</w:t>
      </w:r>
      <w:r w:rsidRPr="00E4397D">
        <w:rPr>
          <w:rFonts w:ascii="Consolas" w:eastAsia="Times New Roman" w:hAnsi="Consolas" w:cs="Consolas"/>
          <w:color w:val="D4D4D4"/>
          <w:sz w:val="24"/>
          <w:szCs w:val="24"/>
        </w:rPr>
        <w:t>);</w:t>
      </w:r>
    </w:p>
    <w:p w:rsidR="00E4397D" w:rsidRPr="00E4397D" w:rsidRDefault="00E4397D" w:rsidP="00E4397D">
      <w:pPr>
        <w:shd w:val="clear" w:color="auto" w:fill="1E1E1E"/>
        <w:spacing w:after="0" w:line="285" w:lineRule="atLeast"/>
        <w:ind w:left="0" w:firstLine="0"/>
        <w:rPr>
          <w:rFonts w:ascii="Consolas" w:eastAsia="Times New Roman" w:hAnsi="Consolas" w:cs="Consolas"/>
          <w:color w:val="D4D4D4"/>
          <w:sz w:val="24"/>
          <w:szCs w:val="24"/>
        </w:rPr>
      </w:pPr>
      <w:r w:rsidRPr="00E4397D">
        <w:rPr>
          <w:rFonts w:ascii="Consolas" w:eastAsia="Times New Roman" w:hAnsi="Consolas" w:cs="Consolas"/>
          <w:color w:val="D4D4D4"/>
          <w:sz w:val="24"/>
          <w:szCs w:val="24"/>
        </w:rPr>
        <w:t>            }</w:t>
      </w:r>
    </w:p>
    <w:p w:rsidR="00E4397D" w:rsidRPr="00E4397D" w:rsidRDefault="00E4397D" w:rsidP="00E4397D">
      <w:pPr>
        <w:shd w:val="clear" w:color="auto" w:fill="1E1E1E"/>
        <w:spacing w:after="0" w:line="285" w:lineRule="atLeast"/>
        <w:ind w:left="0" w:firstLine="0"/>
        <w:rPr>
          <w:rFonts w:ascii="Consolas" w:eastAsia="Times New Roman" w:hAnsi="Consolas" w:cs="Consolas"/>
          <w:color w:val="D4D4D4"/>
          <w:sz w:val="24"/>
          <w:szCs w:val="24"/>
        </w:rPr>
      </w:pPr>
    </w:p>
    <w:p w:rsidR="00E4397D" w:rsidRPr="00E4397D" w:rsidRDefault="00E4397D" w:rsidP="00E4397D">
      <w:pPr>
        <w:shd w:val="clear" w:color="auto" w:fill="1E1E1E"/>
        <w:spacing w:after="0" w:line="285" w:lineRule="atLeast"/>
        <w:ind w:left="0" w:firstLine="0"/>
        <w:rPr>
          <w:rFonts w:ascii="Consolas" w:eastAsia="Times New Roman" w:hAnsi="Consolas" w:cs="Consolas"/>
          <w:color w:val="D4D4D4"/>
          <w:sz w:val="24"/>
          <w:szCs w:val="24"/>
        </w:rPr>
      </w:pPr>
      <w:r w:rsidRPr="00E4397D">
        <w:rPr>
          <w:rFonts w:ascii="Consolas" w:eastAsia="Times New Roman" w:hAnsi="Consolas" w:cs="Consolas"/>
          <w:color w:val="D4D4D4"/>
          <w:sz w:val="24"/>
          <w:szCs w:val="24"/>
        </w:rPr>
        <w:t xml:space="preserve">            </w:t>
      </w:r>
      <w:r w:rsidRPr="00E4397D">
        <w:rPr>
          <w:rFonts w:ascii="Consolas" w:eastAsia="Times New Roman" w:hAnsi="Consolas" w:cs="Consolas"/>
          <w:color w:val="4EC9B0"/>
          <w:sz w:val="24"/>
          <w:szCs w:val="24"/>
        </w:rPr>
        <w:t>System</w:t>
      </w:r>
      <w:r w:rsidRPr="00E4397D">
        <w:rPr>
          <w:rFonts w:ascii="Consolas" w:eastAsia="Times New Roman" w:hAnsi="Consolas" w:cs="Consolas"/>
          <w:color w:val="D4D4D4"/>
          <w:sz w:val="24"/>
          <w:szCs w:val="24"/>
        </w:rPr>
        <w:t>.</w:t>
      </w:r>
      <w:r w:rsidRPr="00E4397D">
        <w:rPr>
          <w:rFonts w:ascii="Consolas" w:eastAsia="Times New Roman" w:hAnsi="Consolas" w:cs="Consolas"/>
          <w:color w:val="4FC1FF"/>
          <w:sz w:val="24"/>
          <w:szCs w:val="24"/>
        </w:rPr>
        <w:t>out</w:t>
      </w:r>
      <w:r w:rsidRPr="00E4397D">
        <w:rPr>
          <w:rFonts w:ascii="Consolas" w:eastAsia="Times New Roman" w:hAnsi="Consolas" w:cs="Consolas"/>
          <w:color w:val="D4D4D4"/>
          <w:sz w:val="24"/>
          <w:szCs w:val="24"/>
        </w:rPr>
        <w:t>.</w:t>
      </w:r>
      <w:r w:rsidRPr="00E4397D">
        <w:rPr>
          <w:rFonts w:ascii="Consolas" w:eastAsia="Times New Roman" w:hAnsi="Consolas" w:cs="Consolas"/>
          <w:color w:val="DCDCAA"/>
          <w:sz w:val="24"/>
          <w:szCs w:val="24"/>
        </w:rPr>
        <w:t>println</w:t>
      </w:r>
      <w:r w:rsidRPr="00E4397D">
        <w:rPr>
          <w:rFonts w:ascii="Consolas" w:eastAsia="Times New Roman" w:hAnsi="Consolas" w:cs="Consolas"/>
          <w:color w:val="D4D4D4"/>
          <w:sz w:val="24"/>
          <w:szCs w:val="24"/>
        </w:rPr>
        <w:t>(</w:t>
      </w:r>
      <w:r w:rsidRPr="00E4397D">
        <w:rPr>
          <w:rFonts w:ascii="Consolas" w:eastAsia="Times New Roman" w:hAnsi="Consolas" w:cs="Consolas"/>
          <w:color w:val="CE9178"/>
          <w:sz w:val="24"/>
          <w:szCs w:val="24"/>
        </w:rPr>
        <w:t>"</w:t>
      </w:r>
      <w:r w:rsidRPr="00E4397D">
        <w:rPr>
          <w:rFonts w:ascii="Consolas" w:eastAsia="Times New Roman" w:hAnsi="Consolas" w:cs="Consolas"/>
          <w:color w:val="D7BA7D"/>
          <w:sz w:val="24"/>
          <w:szCs w:val="24"/>
        </w:rPr>
        <w:t>\n</w:t>
      </w:r>
      <w:r w:rsidRPr="00E4397D">
        <w:rPr>
          <w:rFonts w:ascii="Consolas" w:eastAsia="Times New Roman" w:hAnsi="Consolas" w:cs="Consolas"/>
          <w:color w:val="CE9178"/>
          <w:sz w:val="24"/>
          <w:szCs w:val="24"/>
        </w:rPr>
        <w:t>Array index out of bounds Exception :"</w:t>
      </w:r>
      <w:r w:rsidRPr="00E4397D">
        <w:rPr>
          <w:rFonts w:ascii="Consolas" w:eastAsia="Times New Roman" w:hAnsi="Consolas" w:cs="Consolas"/>
          <w:color w:val="D4D4D4"/>
          <w:sz w:val="24"/>
          <w:szCs w:val="24"/>
        </w:rPr>
        <w:t>);</w:t>
      </w:r>
    </w:p>
    <w:p w:rsidR="00E4397D" w:rsidRPr="00E4397D" w:rsidRDefault="00E4397D" w:rsidP="00E4397D">
      <w:pPr>
        <w:shd w:val="clear" w:color="auto" w:fill="1E1E1E"/>
        <w:spacing w:after="0" w:line="285" w:lineRule="atLeast"/>
        <w:ind w:left="0" w:firstLine="0"/>
        <w:rPr>
          <w:rFonts w:ascii="Consolas" w:eastAsia="Times New Roman" w:hAnsi="Consolas" w:cs="Consolas"/>
          <w:color w:val="D4D4D4"/>
          <w:sz w:val="24"/>
          <w:szCs w:val="24"/>
        </w:rPr>
      </w:pPr>
      <w:r w:rsidRPr="00E4397D">
        <w:rPr>
          <w:rFonts w:ascii="Consolas" w:eastAsia="Times New Roman" w:hAnsi="Consolas" w:cs="Consolas"/>
          <w:color w:val="D4D4D4"/>
          <w:sz w:val="24"/>
          <w:szCs w:val="24"/>
        </w:rPr>
        <w:t xml:space="preserve">            </w:t>
      </w:r>
      <w:r w:rsidRPr="00E4397D">
        <w:rPr>
          <w:rFonts w:ascii="Consolas" w:eastAsia="Times New Roman" w:hAnsi="Consolas" w:cs="Consolas"/>
          <w:color w:val="C586C0"/>
          <w:sz w:val="24"/>
          <w:szCs w:val="24"/>
        </w:rPr>
        <w:t>try</w:t>
      </w:r>
      <w:r w:rsidRPr="00E4397D">
        <w:rPr>
          <w:rFonts w:ascii="Consolas" w:eastAsia="Times New Roman" w:hAnsi="Consolas" w:cs="Consolas"/>
          <w:color w:val="D4D4D4"/>
          <w:sz w:val="24"/>
          <w:szCs w:val="24"/>
        </w:rPr>
        <w:t xml:space="preserve"> {</w:t>
      </w:r>
    </w:p>
    <w:p w:rsidR="00E4397D" w:rsidRPr="00E4397D" w:rsidRDefault="00E4397D" w:rsidP="00E4397D">
      <w:pPr>
        <w:shd w:val="clear" w:color="auto" w:fill="1E1E1E"/>
        <w:spacing w:after="0" w:line="285" w:lineRule="atLeast"/>
        <w:ind w:left="0" w:firstLine="0"/>
        <w:rPr>
          <w:rFonts w:ascii="Consolas" w:eastAsia="Times New Roman" w:hAnsi="Consolas" w:cs="Consolas"/>
          <w:color w:val="D4D4D4"/>
          <w:sz w:val="24"/>
          <w:szCs w:val="24"/>
        </w:rPr>
      </w:pPr>
      <w:r w:rsidRPr="00E4397D">
        <w:rPr>
          <w:rFonts w:ascii="Consolas" w:eastAsia="Times New Roman" w:hAnsi="Consolas" w:cs="Consolas"/>
          <w:color w:val="D4D4D4"/>
          <w:sz w:val="24"/>
          <w:szCs w:val="24"/>
        </w:rPr>
        <w:t xml:space="preserve">                </w:t>
      </w:r>
      <w:r w:rsidRPr="00E4397D">
        <w:rPr>
          <w:rFonts w:ascii="Consolas" w:eastAsia="Times New Roman" w:hAnsi="Consolas" w:cs="Consolas"/>
          <w:color w:val="4EC9B0"/>
          <w:sz w:val="24"/>
          <w:szCs w:val="24"/>
        </w:rPr>
        <w:t>int</w:t>
      </w:r>
      <w:r w:rsidRPr="00E4397D">
        <w:rPr>
          <w:rFonts w:ascii="Consolas" w:eastAsia="Times New Roman" w:hAnsi="Consolas" w:cs="Consolas"/>
          <w:color w:val="D4D4D4"/>
          <w:sz w:val="24"/>
          <w:szCs w:val="24"/>
        </w:rPr>
        <w:t xml:space="preserve">[] </w:t>
      </w:r>
      <w:r w:rsidRPr="00E4397D">
        <w:rPr>
          <w:rFonts w:ascii="Consolas" w:eastAsia="Times New Roman" w:hAnsi="Consolas" w:cs="Consolas"/>
          <w:color w:val="9CDCFE"/>
          <w:sz w:val="24"/>
          <w:szCs w:val="24"/>
        </w:rPr>
        <w:t>a</w:t>
      </w:r>
      <w:r w:rsidRPr="00E4397D">
        <w:rPr>
          <w:rFonts w:ascii="Consolas" w:eastAsia="Times New Roman" w:hAnsi="Consolas" w:cs="Consolas"/>
          <w:color w:val="D4D4D4"/>
          <w:sz w:val="24"/>
          <w:szCs w:val="24"/>
        </w:rPr>
        <w:t xml:space="preserve"> = {</w:t>
      </w:r>
      <w:r w:rsidRPr="00E4397D">
        <w:rPr>
          <w:rFonts w:ascii="Consolas" w:eastAsia="Times New Roman" w:hAnsi="Consolas" w:cs="Consolas"/>
          <w:color w:val="B5CEA8"/>
          <w:sz w:val="24"/>
          <w:szCs w:val="24"/>
        </w:rPr>
        <w:t>10</w:t>
      </w:r>
      <w:r w:rsidRPr="00E4397D">
        <w:rPr>
          <w:rFonts w:ascii="Consolas" w:eastAsia="Times New Roman" w:hAnsi="Consolas" w:cs="Consolas"/>
          <w:color w:val="D4D4D4"/>
          <w:sz w:val="24"/>
          <w:szCs w:val="24"/>
        </w:rPr>
        <w:t>,</w:t>
      </w:r>
      <w:r w:rsidRPr="00E4397D">
        <w:rPr>
          <w:rFonts w:ascii="Consolas" w:eastAsia="Times New Roman" w:hAnsi="Consolas" w:cs="Consolas"/>
          <w:color w:val="B5CEA8"/>
          <w:sz w:val="24"/>
          <w:szCs w:val="24"/>
        </w:rPr>
        <w:t>20</w:t>
      </w:r>
      <w:r w:rsidRPr="00E4397D">
        <w:rPr>
          <w:rFonts w:ascii="Consolas" w:eastAsia="Times New Roman" w:hAnsi="Consolas" w:cs="Consolas"/>
          <w:color w:val="D4D4D4"/>
          <w:sz w:val="24"/>
          <w:szCs w:val="24"/>
        </w:rPr>
        <w:t>,</w:t>
      </w:r>
      <w:r w:rsidRPr="00E4397D">
        <w:rPr>
          <w:rFonts w:ascii="Consolas" w:eastAsia="Times New Roman" w:hAnsi="Consolas" w:cs="Consolas"/>
          <w:color w:val="B5CEA8"/>
          <w:sz w:val="24"/>
          <w:szCs w:val="24"/>
        </w:rPr>
        <w:t>30</w:t>
      </w:r>
      <w:r w:rsidRPr="00E4397D">
        <w:rPr>
          <w:rFonts w:ascii="Consolas" w:eastAsia="Times New Roman" w:hAnsi="Consolas" w:cs="Consolas"/>
          <w:color w:val="D4D4D4"/>
          <w:sz w:val="24"/>
          <w:szCs w:val="24"/>
        </w:rPr>
        <w:t>,</w:t>
      </w:r>
      <w:r w:rsidRPr="00E4397D">
        <w:rPr>
          <w:rFonts w:ascii="Consolas" w:eastAsia="Times New Roman" w:hAnsi="Consolas" w:cs="Consolas"/>
          <w:color w:val="B5CEA8"/>
          <w:sz w:val="24"/>
          <w:szCs w:val="24"/>
        </w:rPr>
        <w:t>40</w:t>
      </w:r>
      <w:r w:rsidRPr="00E4397D">
        <w:rPr>
          <w:rFonts w:ascii="Consolas" w:eastAsia="Times New Roman" w:hAnsi="Consolas" w:cs="Consolas"/>
          <w:color w:val="D4D4D4"/>
          <w:sz w:val="24"/>
          <w:szCs w:val="24"/>
        </w:rPr>
        <w:t>,</w:t>
      </w:r>
      <w:r w:rsidRPr="00E4397D">
        <w:rPr>
          <w:rFonts w:ascii="Consolas" w:eastAsia="Times New Roman" w:hAnsi="Consolas" w:cs="Consolas"/>
          <w:color w:val="B5CEA8"/>
          <w:sz w:val="24"/>
          <w:szCs w:val="24"/>
        </w:rPr>
        <w:t>50</w:t>
      </w:r>
      <w:r w:rsidRPr="00E4397D">
        <w:rPr>
          <w:rFonts w:ascii="Consolas" w:eastAsia="Times New Roman" w:hAnsi="Consolas" w:cs="Consolas"/>
          <w:color w:val="D4D4D4"/>
          <w:sz w:val="24"/>
          <w:szCs w:val="24"/>
        </w:rPr>
        <w:t>};</w:t>
      </w:r>
    </w:p>
    <w:p w:rsidR="00E4397D" w:rsidRPr="00E4397D" w:rsidRDefault="00E4397D" w:rsidP="00E4397D">
      <w:pPr>
        <w:shd w:val="clear" w:color="auto" w:fill="1E1E1E"/>
        <w:spacing w:after="0" w:line="285" w:lineRule="atLeast"/>
        <w:ind w:left="0" w:firstLine="0"/>
        <w:rPr>
          <w:rFonts w:ascii="Consolas" w:eastAsia="Times New Roman" w:hAnsi="Consolas" w:cs="Consolas"/>
          <w:color w:val="D4D4D4"/>
          <w:sz w:val="24"/>
          <w:szCs w:val="24"/>
        </w:rPr>
      </w:pPr>
      <w:r w:rsidRPr="00E4397D">
        <w:rPr>
          <w:rFonts w:ascii="Consolas" w:eastAsia="Times New Roman" w:hAnsi="Consolas" w:cs="Consolas"/>
          <w:color w:val="D4D4D4"/>
          <w:sz w:val="24"/>
          <w:szCs w:val="24"/>
        </w:rPr>
        <w:t xml:space="preserve">                </w:t>
      </w:r>
      <w:r w:rsidRPr="00E4397D">
        <w:rPr>
          <w:rFonts w:ascii="Consolas" w:eastAsia="Times New Roman" w:hAnsi="Consolas" w:cs="Consolas"/>
          <w:color w:val="4EC9B0"/>
          <w:sz w:val="24"/>
          <w:szCs w:val="24"/>
        </w:rPr>
        <w:t>System</w:t>
      </w:r>
      <w:r w:rsidRPr="00E4397D">
        <w:rPr>
          <w:rFonts w:ascii="Consolas" w:eastAsia="Times New Roman" w:hAnsi="Consolas" w:cs="Consolas"/>
          <w:color w:val="D4D4D4"/>
          <w:sz w:val="24"/>
          <w:szCs w:val="24"/>
        </w:rPr>
        <w:t>.</w:t>
      </w:r>
      <w:r w:rsidRPr="00E4397D">
        <w:rPr>
          <w:rFonts w:ascii="Consolas" w:eastAsia="Times New Roman" w:hAnsi="Consolas" w:cs="Consolas"/>
          <w:color w:val="4FC1FF"/>
          <w:sz w:val="24"/>
          <w:szCs w:val="24"/>
        </w:rPr>
        <w:t>out</w:t>
      </w:r>
      <w:r w:rsidRPr="00E4397D">
        <w:rPr>
          <w:rFonts w:ascii="Consolas" w:eastAsia="Times New Roman" w:hAnsi="Consolas" w:cs="Consolas"/>
          <w:color w:val="D4D4D4"/>
          <w:sz w:val="24"/>
          <w:szCs w:val="24"/>
        </w:rPr>
        <w:t>.</w:t>
      </w:r>
      <w:r w:rsidRPr="00E4397D">
        <w:rPr>
          <w:rFonts w:ascii="Consolas" w:eastAsia="Times New Roman" w:hAnsi="Consolas" w:cs="Consolas"/>
          <w:color w:val="DCDCAA"/>
          <w:sz w:val="24"/>
          <w:szCs w:val="24"/>
        </w:rPr>
        <w:t>println</w:t>
      </w:r>
      <w:r w:rsidRPr="00E4397D">
        <w:rPr>
          <w:rFonts w:ascii="Consolas" w:eastAsia="Times New Roman" w:hAnsi="Consolas" w:cs="Consolas"/>
          <w:color w:val="D4D4D4"/>
          <w:sz w:val="24"/>
          <w:szCs w:val="24"/>
        </w:rPr>
        <w:t>(</w:t>
      </w:r>
      <w:r w:rsidRPr="00E4397D">
        <w:rPr>
          <w:rFonts w:ascii="Consolas" w:eastAsia="Times New Roman" w:hAnsi="Consolas" w:cs="Consolas"/>
          <w:color w:val="9CDCFE"/>
          <w:sz w:val="24"/>
          <w:szCs w:val="24"/>
        </w:rPr>
        <w:t>a</w:t>
      </w:r>
      <w:r w:rsidRPr="00E4397D">
        <w:rPr>
          <w:rFonts w:ascii="Consolas" w:eastAsia="Times New Roman" w:hAnsi="Consolas" w:cs="Consolas"/>
          <w:color w:val="D4D4D4"/>
          <w:sz w:val="24"/>
          <w:szCs w:val="24"/>
        </w:rPr>
        <w:t>[</w:t>
      </w:r>
      <w:r w:rsidRPr="00E4397D">
        <w:rPr>
          <w:rFonts w:ascii="Consolas" w:eastAsia="Times New Roman" w:hAnsi="Consolas" w:cs="Consolas"/>
          <w:color w:val="B5CEA8"/>
          <w:sz w:val="24"/>
          <w:szCs w:val="24"/>
        </w:rPr>
        <w:t>5</w:t>
      </w:r>
      <w:r w:rsidRPr="00E4397D">
        <w:rPr>
          <w:rFonts w:ascii="Consolas" w:eastAsia="Times New Roman" w:hAnsi="Consolas" w:cs="Consolas"/>
          <w:color w:val="D4D4D4"/>
          <w:sz w:val="24"/>
          <w:szCs w:val="24"/>
        </w:rPr>
        <w:t xml:space="preserve">]);   </w:t>
      </w:r>
    </w:p>
    <w:p w:rsidR="00E4397D" w:rsidRPr="00E4397D" w:rsidRDefault="00E4397D" w:rsidP="00E4397D">
      <w:pPr>
        <w:shd w:val="clear" w:color="auto" w:fill="1E1E1E"/>
        <w:spacing w:after="0" w:line="285" w:lineRule="atLeast"/>
        <w:ind w:left="0" w:firstLine="0"/>
        <w:rPr>
          <w:rFonts w:ascii="Consolas" w:eastAsia="Times New Roman" w:hAnsi="Consolas" w:cs="Consolas"/>
          <w:color w:val="D4D4D4"/>
          <w:sz w:val="24"/>
          <w:szCs w:val="24"/>
        </w:rPr>
      </w:pPr>
      <w:r w:rsidRPr="00E4397D">
        <w:rPr>
          <w:rFonts w:ascii="Consolas" w:eastAsia="Times New Roman" w:hAnsi="Consolas" w:cs="Consolas"/>
          <w:color w:val="D4D4D4"/>
          <w:sz w:val="24"/>
          <w:szCs w:val="24"/>
        </w:rPr>
        <w:t xml:space="preserve">            } </w:t>
      </w:r>
      <w:r w:rsidRPr="00E4397D">
        <w:rPr>
          <w:rFonts w:ascii="Consolas" w:eastAsia="Times New Roman" w:hAnsi="Consolas" w:cs="Consolas"/>
          <w:color w:val="C586C0"/>
          <w:sz w:val="24"/>
          <w:szCs w:val="24"/>
        </w:rPr>
        <w:t>catch</w:t>
      </w:r>
      <w:r w:rsidRPr="00E4397D">
        <w:rPr>
          <w:rFonts w:ascii="Consolas" w:eastAsia="Times New Roman" w:hAnsi="Consolas" w:cs="Consolas"/>
          <w:color w:val="D4D4D4"/>
          <w:sz w:val="24"/>
          <w:szCs w:val="24"/>
        </w:rPr>
        <w:t xml:space="preserve"> (</w:t>
      </w:r>
      <w:r w:rsidRPr="00E4397D">
        <w:rPr>
          <w:rFonts w:ascii="Consolas" w:eastAsia="Times New Roman" w:hAnsi="Consolas" w:cs="Consolas"/>
          <w:color w:val="4EC9B0"/>
          <w:sz w:val="24"/>
          <w:szCs w:val="24"/>
        </w:rPr>
        <w:t>ArrayIndexOutOfBoundsException</w:t>
      </w:r>
      <w:r w:rsidRPr="00E4397D">
        <w:rPr>
          <w:rFonts w:ascii="Consolas" w:eastAsia="Times New Roman" w:hAnsi="Consolas" w:cs="Consolas"/>
          <w:color w:val="D4D4D4"/>
          <w:sz w:val="24"/>
          <w:szCs w:val="24"/>
        </w:rPr>
        <w:t xml:space="preserve"> </w:t>
      </w:r>
      <w:r w:rsidRPr="00E4397D">
        <w:rPr>
          <w:rFonts w:ascii="Consolas" w:eastAsia="Times New Roman" w:hAnsi="Consolas" w:cs="Consolas"/>
          <w:color w:val="9CDCFE"/>
          <w:sz w:val="24"/>
          <w:szCs w:val="24"/>
        </w:rPr>
        <w:t>e</w:t>
      </w:r>
      <w:r w:rsidRPr="00E4397D">
        <w:rPr>
          <w:rFonts w:ascii="Consolas" w:eastAsia="Times New Roman" w:hAnsi="Consolas" w:cs="Consolas"/>
          <w:color w:val="D4D4D4"/>
          <w:sz w:val="24"/>
          <w:szCs w:val="24"/>
        </w:rPr>
        <w:t>) {</w:t>
      </w:r>
    </w:p>
    <w:p w:rsidR="00E4397D" w:rsidRPr="00E4397D" w:rsidRDefault="00E4397D" w:rsidP="00E4397D">
      <w:pPr>
        <w:shd w:val="clear" w:color="auto" w:fill="1E1E1E"/>
        <w:spacing w:after="0" w:line="285" w:lineRule="atLeast"/>
        <w:ind w:left="0" w:firstLine="0"/>
        <w:rPr>
          <w:rFonts w:ascii="Consolas" w:eastAsia="Times New Roman" w:hAnsi="Consolas" w:cs="Consolas"/>
          <w:color w:val="D4D4D4"/>
          <w:sz w:val="24"/>
          <w:szCs w:val="24"/>
        </w:rPr>
      </w:pPr>
      <w:r w:rsidRPr="00E4397D">
        <w:rPr>
          <w:rFonts w:ascii="Consolas" w:eastAsia="Times New Roman" w:hAnsi="Consolas" w:cs="Consolas"/>
          <w:color w:val="D4D4D4"/>
          <w:sz w:val="24"/>
          <w:szCs w:val="24"/>
        </w:rPr>
        <w:t xml:space="preserve">                </w:t>
      </w:r>
      <w:r w:rsidRPr="00E4397D">
        <w:rPr>
          <w:rFonts w:ascii="Consolas" w:eastAsia="Times New Roman" w:hAnsi="Consolas" w:cs="Consolas"/>
          <w:color w:val="4EC9B0"/>
          <w:sz w:val="24"/>
          <w:szCs w:val="24"/>
        </w:rPr>
        <w:t>System</w:t>
      </w:r>
      <w:r w:rsidRPr="00E4397D">
        <w:rPr>
          <w:rFonts w:ascii="Consolas" w:eastAsia="Times New Roman" w:hAnsi="Consolas" w:cs="Consolas"/>
          <w:color w:val="D4D4D4"/>
          <w:sz w:val="24"/>
          <w:szCs w:val="24"/>
        </w:rPr>
        <w:t>.</w:t>
      </w:r>
      <w:r w:rsidRPr="00E4397D">
        <w:rPr>
          <w:rFonts w:ascii="Consolas" w:eastAsia="Times New Roman" w:hAnsi="Consolas" w:cs="Consolas"/>
          <w:color w:val="4FC1FF"/>
          <w:sz w:val="24"/>
          <w:szCs w:val="24"/>
        </w:rPr>
        <w:t>out</w:t>
      </w:r>
      <w:r w:rsidRPr="00E4397D">
        <w:rPr>
          <w:rFonts w:ascii="Consolas" w:eastAsia="Times New Roman" w:hAnsi="Consolas" w:cs="Consolas"/>
          <w:color w:val="D4D4D4"/>
          <w:sz w:val="24"/>
          <w:szCs w:val="24"/>
        </w:rPr>
        <w:t>.</w:t>
      </w:r>
      <w:r w:rsidRPr="00E4397D">
        <w:rPr>
          <w:rFonts w:ascii="Consolas" w:eastAsia="Times New Roman" w:hAnsi="Consolas" w:cs="Consolas"/>
          <w:color w:val="DCDCAA"/>
          <w:sz w:val="24"/>
          <w:szCs w:val="24"/>
        </w:rPr>
        <w:t>println</w:t>
      </w:r>
      <w:r w:rsidRPr="00E4397D">
        <w:rPr>
          <w:rFonts w:ascii="Consolas" w:eastAsia="Times New Roman" w:hAnsi="Consolas" w:cs="Consolas"/>
          <w:color w:val="D4D4D4"/>
          <w:sz w:val="24"/>
          <w:szCs w:val="24"/>
        </w:rPr>
        <w:t>(</w:t>
      </w:r>
      <w:r w:rsidRPr="00E4397D">
        <w:rPr>
          <w:rFonts w:ascii="Consolas" w:eastAsia="Times New Roman" w:hAnsi="Consolas" w:cs="Consolas"/>
          <w:color w:val="9CDCFE"/>
          <w:sz w:val="24"/>
          <w:szCs w:val="24"/>
        </w:rPr>
        <w:t>e</w:t>
      </w:r>
      <w:r w:rsidRPr="00E4397D">
        <w:rPr>
          <w:rFonts w:ascii="Consolas" w:eastAsia="Times New Roman" w:hAnsi="Consolas" w:cs="Consolas"/>
          <w:color w:val="D4D4D4"/>
          <w:sz w:val="24"/>
          <w:szCs w:val="24"/>
        </w:rPr>
        <w:t>);</w:t>
      </w:r>
    </w:p>
    <w:p w:rsidR="00E4397D" w:rsidRPr="00E4397D" w:rsidRDefault="00E4397D" w:rsidP="00E4397D">
      <w:pPr>
        <w:shd w:val="clear" w:color="auto" w:fill="1E1E1E"/>
        <w:spacing w:after="0" w:line="285" w:lineRule="atLeast"/>
        <w:ind w:left="0" w:firstLine="0"/>
        <w:rPr>
          <w:rFonts w:ascii="Consolas" w:eastAsia="Times New Roman" w:hAnsi="Consolas" w:cs="Consolas"/>
          <w:color w:val="D4D4D4"/>
          <w:sz w:val="24"/>
          <w:szCs w:val="24"/>
        </w:rPr>
      </w:pPr>
      <w:r w:rsidRPr="00E4397D">
        <w:rPr>
          <w:rFonts w:ascii="Consolas" w:eastAsia="Times New Roman" w:hAnsi="Consolas" w:cs="Consolas"/>
          <w:color w:val="D4D4D4"/>
          <w:sz w:val="24"/>
          <w:szCs w:val="24"/>
        </w:rPr>
        <w:t>            }</w:t>
      </w:r>
    </w:p>
    <w:p w:rsidR="00E4397D" w:rsidRPr="00E4397D" w:rsidRDefault="00E4397D" w:rsidP="00E4397D">
      <w:pPr>
        <w:shd w:val="clear" w:color="auto" w:fill="1E1E1E"/>
        <w:spacing w:after="0" w:line="285" w:lineRule="atLeast"/>
        <w:ind w:left="0" w:firstLine="0"/>
        <w:rPr>
          <w:rFonts w:ascii="Consolas" w:eastAsia="Times New Roman" w:hAnsi="Consolas" w:cs="Consolas"/>
          <w:color w:val="D4D4D4"/>
          <w:sz w:val="24"/>
          <w:szCs w:val="24"/>
        </w:rPr>
      </w:pPr>
    </w:p>
    <w:p w:rsidR="00E4397D" w:rsidRPr="00E4397D" w:rsidRDefault="00E4397D" w:rsidP="00E4397D">
      <w:pPr>
        <w:shd w:val="clear" w:color="auto" w:fill="1E1E1E"/>
        <w:spacing w:after="0" w:line="285" w:lineRule="atLeast"/>
        <w:ind w:left="0" w:firstLine="0"/>
        <w:rPr>
          <w:rFonts w:ascii="Consolas" w:eastAsia="Times New Roman" w:hAnsi="Consolas" w:cs="Consolas"/>
          <w:color w:val="D4D4D4"/>
          <w:sz w:val="24"/>
          <w:szCs w:val="24"/>
        </w:rPr>
      </w:pPr>
      <w:r w:rsidRPr="00E4397D">
        <w:rPr>
          <w:rFonts w:ascii="Consolas" w:eastAsia="Times New Roman" w:hAnsi="Consolas" w:cs="Consolas"/>
          <w:color w:val="D4D4D4"/>
          <w:sz w:val="24"/>
          <w:szCs w:val="24"/>
        </w:rPr>
        <w:t xml:space="preserve">            </w:t>
      </w:r>
      <w:r w:rsidRPr="00E4397D">
        <w:rPr>
          <w:rFonts w:ascii="Consolas" w:eastAsia="Times New Roman" w:hAnsi="Consolas" w:cs="Consolas"/>
          <w:color w:val="4EC9B0"/>
          <w:sz w:val="24"/>
          <w:szCs w:val="24"/>
        </w:rPr>
        <w:t>System</w:t>
      </w:r>
      <w:r w:rsidRPr="00E4397D">
        <w:rPr>
          <w:rFonts w:ascii="Consolas" w:eastAsia="Times New Roman" w:hAnsi="Consolas" w:cs="Consolas"/>
          <w:color w:val="D4D4D4"/>
          <w:sz w:val="24"/>
          <w:szCs w:val="24"/>
        </w:rPr>
        <w:t>.</w:t>
      </w:r>
      <w:r w:rsidRPr="00E4397D">
        <w:rPr>
          <w:rFonts w:ascii="Consolas" w:eastAsia="Times New Roman" w:hAnsi="Consolas" w:cs="Consolas"/>
          <w:color w:val="4FC1FF"/>
          <w:sz w:val="24"/>
          <w:szCs w:val="24"/>
        </w:rPr>
        <w:t>out</w:t>
      </w:r>
      <w:r w:rsidRPr="00E4397D">
        <w:rPr>
          <w:rFonts w:ascii="Consolas" w:eastAsia="Times New Roman" w:hAnsi="Consolas" w:cs="Consolas"/>
          <w:color w:val="D4D4D4"/>
          <w:sz w:val="24"/>
          <w:szCs w:val="24"/>
        </w:rPr>
        <w:t>.</w:t>
      </w:r>
      <w:r w:rsidRPr="00E4397D">
        <w:rPr>
          <w:rFonts w:ascii="Consolas" w:eastAsia="Times New Roman" w:hAnsi="Consolas" w:cs="Consolas"/>
          <w:color w:val="DCDCAA"/>
          <w:sz w:val="24"/>
          <w:szCs w:val="24"/>
        </w:rPr>
        <w:t>println</w:t>
      </w:r>
      <w:r w:rsidRPr="00E4397D">
        <w:rPr>
          <w:rFonts w:ascii="Consolas" w:eastAsia="Times New Roman" w:hAnsi="Consolas" w:cs="Consolas"/>
          <w:color w:val="D4D4D4"/>
          <w:sz w:val="24"/>
          <w:szCs w:val="24"/>
        </w:rPr>
        <w:t>(</w:t>
      </w:r>
      <w:r w:rsidRPr="00E4397D">
        <w:rPr>
          <w:rFonts w:ascii="Consolas" w:eastAsia="Times New Roman" w:hAnsi="Consolas" w:cs="Consolas"/>
          <w:color w:val="CE9178"/>
          <w:sz w:val="24"/>
          <w:szCs w:val="24"/>
        </w:rPr>
        <w:t>"</w:t>
      </w:r>
      <w:r w:rsidRPr="00E4397D">
        <w:rPr>
          <w:rFonts w:ascii="Consolas" w:eastAsia="Times New Roman" w:hAnsi="Consolas" w:cs="Consolas"/>
          <w:color w:val="D7BA7D"/>
          <w:sz w:val="24"/>
          <w:szCs w:val="24"/>
        </w:rPr>
        <w:t>\n</w:t>
      </w:r>
      <w:r w:rsidRPr="00E4397D">
        <w:rPr>
          <w:rFonts w:ascii="Consolas" w:eastAsia="Times New Roman" w:hAnsi="Consolas" w:cs="Consolas"/>
          <w:color w:val="CE9178"/>
          <w:sz w:val="24"/>
          <w:szCs w:val="24"/>
        </w:rPr>
        <w:t>Null pointer Exception :"</w:t>
      </w:r>
      <w:r w:rsidRPr="00E4397D">
        <w:rPr>
          <w:rFonts w:ascii="Consolas" w:eastAsia="Times New Roman" w:hAnsi="Consolas" w:cs="Consolas"/>
          <w:color w:val="D4D4D4"/>
          <w:sz w:val="24"/>
          <w:szCs w:val="24"/>
        </w:rPr>
        <w:t>);</w:t>
      </w:r>
    </w:p>
    <w:p w:rsidR="00E4397D" w:rsidRPr="00E4397D" w:rsidRDefault="00E4397D" w:rsidP="00E4397D">
      <w:pPr>
        <w:shd w:val="clear" w:color="auto" w:fill="1E1E1E"/>
        <w:spacing w:after="0" w:line="285" w:lineRule="atLeast"/>
        <w:ind w:left="0" w:firstLine="0"/>
        <w:rPr>
          <w:rFonts w:ascii="Consolas" w:eastAsia="Times New Roman" w:hAnsi="Consolas" w:cs="Consolas"/>
          <w:color w:val="D4D4D4"/>
          <w:sz w:val="24"/>
          <w:szCs w:val="24"/>
        </w:rPr>
      </w:pPr>
      <w:r w:rsidRPr="00E4397D">
        <w:rPr>
          <w:rFonts w:ascii="Consolas" w:eastAsia="Times New Roman" w:hAnsi="Consolas" w:cs="Consolas"/>
          <w:color w:val="D4D4D4"/>
          <w:sz w:val="24"/>
          <w:szCs w:val="24"/>
        </w:rPr>
        <w:t xml:space="preserve">            </w:t>
      </w:r>
      <w:r w:rsidRPr="00E4397D">
        <w:rPr>
          <w:rFonts w:ascii="Consolas" w:eastAsia="Times New Roman" w:hAnsi="Consolas" w:cs="Consolas"/>
          <w:color w:val="C586C0"/>
          <w:sz w:val="24"/>
          <w:szCs w:val="24"/>
        </w:rPr>
        <w:t>try</w:t>
      </w:r>
      <w:r w:rsidRPr="00E4397D">
        <w:rPr>
          <w:rFonts w:ascii="Consolas" w:eastAsia="Times New Roman" w:hAnsi="Consolas" w:cs="Consolas"/>
          <w:color w:val="D4D4D4"/>
          <w:sz w:val="24"/>
          <w:szCs w:val="24"/>
        </w:rPr>
        <w:t>{</w:t>
      </w:r>
    </w:p>
    <w:p w:rsidR="00E4397D" w:rsidRPr="00E4397D" w:rsidRDefault="00E4397D" w:rsidP="00E4397D">
      <w:pPr>
        <w:shd w:val="clear" w:color="auto" w:fill="1E1E1E"/>
        <w:spacing w:after="0" w:line="285" w:lineRule="atLeast"/>
        <w:ind w:left="0" w:firstLine="0"/>
        <w:rPr>
          <w:rFonts w:ascii="Consolas" w:eastAsia="Times New Roman" w:hAnsi="Consolas" w:cs="Consolas"/>
          <w:color w:val="D4D4D4"/>
          <w:sz w:val="24"/>
          <w:szCs w:val="24"/>
        </w:rPr>
      </w:pPr>
      <w:r w:rsidRPr="00E4397D">
        <w:rPr>
          <w:rFonts w:ascii="Consolas" w:eastAsia="Times New Roman" w:hAnsi="Consolas" w:cs="Consolas"/>
          <w:color w:val="D4D4D4"/>
          <w:sz w:val="24"/>
          <w:szCs w:val="24"/>
        </w:rPr>
        <w:t xml:space="preserve">                </w:t>
      </w:r>
      <w:r w:rsidRPr="00E4397D">
        <w:rPr>
          <w:rFonts w:ascii="Consolas" w:eastAsia="Times New Roman" w:hAnsi="Consolas" w:cs="Consolas"/>
          <w:color w:val="4EC9B0"/>
          <w:sz w:val="24"/>
          <w:szCs w:val="24"/>
        </w:rPr>
        <w:t>StringBuffer</w:t>
      </w:r>
      <w:r w:rsidRPr="00E4397D">
        <w:rPr>
          <w:rFonts w:ascii="Consolas" w:eastAsia="Times New Roman" w:hAnsi="Consolas" w:cs="Consolas"/>
          <w:color w:val="D4D4D4"/>
          <w:sz w:val="24"/>
          <w:szCs w:val="24"/>
        </w:rPr>
        <w:t xml:space="preserve">[] </w:t>
      </w:r>
      <w:r w:rsidRPr="00E4397D">
        <w:rPr>
          <w:rFonts w:ascii="Consolas" w:eastAsia="Times New Roman" w:hAnsi="Consolas" w:cs="Consolas"/>
          <w:color w:val="9CDCFE"/>
          <w:sz w:val="24"/>
          <w:szCs w:val="24"/>
        </w:rPr>
        <w:t>str</w:t>
      </w:r>
      <w:r w:rsidRPr="00E4397D">
        <w:rPr>
          <w:rFonts w:ascii="Consolas" w:eastAsia="Times New Roman" w:hAnsi="Consolas" w:cs="Consolas"/>
          <w:color w:val="D4D4D4"/>
          <w:sz w:val="24"/>
          <w:szCs w:val="24"/>
        </w:rPr>
        <w:t xml:space="preserve"> = </w:t>
      </w:r>
      <w:r w:rsidRPr="00E4397D">
        <w:rPr>
          <w:rFonts w:ascii="Consolas" w:eastAsia="Times New Roman" w:hAnsi="Consolas" w:cs="Consolas"/>
          <w:color w:val="C586C0"/>
          <w:sz w:val="24"/>
          <w:szCs w:val="24"/>
        </w:rPr>
        <w:t>new</w:t>
      </w:r>
      <w:r w:rsidRPr="00E4397D">
        <w:rPr>
          <w:rFonts w:ascii="Consolas" w:eastAsia="Times New Roman" w:hAnsi="Consolas" w:cs="Consolas"/>
          <w:color w:val="D4D4D4"/>
          <w:sz w:val="24"/>
          <w:szCs w:val="24"/>
        </w:rPr>
        <w:t xml:space="preserve"> </w:t>
      </w:r>
      <w:r w:rsidRPr="00E4397D">
        <w:rPr>
          <w:rFonts w:ascii="Consolas" w:eastAsia="Times New Roman" w:hAnsi="Consolas" w:cs="Consolas"/>
          <w:color w:val="4EC9B0"/>
          <w:sz w:val="24"/>
          <w:szCs w:val="24"/>
        </w:rPr>
        <w:t>StringBuffer</w:t>
      </w:r>
      <w:r w:rsidRPr="00E4397D">
        <w:rPr>
          <w:rFonts w:ascii="Consolas" w:eastAsia="Times New Roman" w:hAnsi="Consolas" w:cs="Consolas"/>
          <w:color w:val="D4D4D4"/>
          <w:sz w:val="24"/>
          <w:szCs w:val="24"/>
        </w:rPr>
        <w:t>[</w:t>
      </w:r>
      <w:r w:rsidRPr="00E4397D">
        <w:rPr>
          <w:rFonts w:ascii="Consolas" w:eastAsia="Times New Roman" w:hAnsi="Consolas" w:cs="Consolas"/>
          <w:color w:val="B5CEA8"/>
          <w:sz w:val="24"/>
          <w:szCs w:val="24"/>
        </w:rPr>
        <w:t>4</w:t>
      </w:r>
      <w:r w:rsidRPr="00E4397D">
        <w:rPr>
          <w:rFonts w:ascii="Consolas" w:eastAsia="Times New Roman" w:hAnsi="Consolas" w:cs="Consolas"/>
          <w:color w:val="D4D4D4"/>
          <w:sz w:val="24"/>
          <w:szCs w:val="24"/>
        </w:rPr>
        <w:t>];</w:t>
      </w:r>
    </w:p>
    <w:p w:rsidR="00E4397D" w:rsidRPr="00E4397D" w:rsidRDefault="00E4397D" w:rsidP="00E4397D">
      <w:pPr>
        <w:shd w:val="clear" w:color="auto" w:fill="1E1E1E"/>
        <w:spacing w:after="0" w:line="285" w:lineRule="atLeast"/>
        <w:ind w:left="0" w:firstLine="0"/>
        <w:rPr>
          <w:rFonts w:ascii="Consolas" w:eastAsia="Times New Roman" w:hAnsi="Consolas" w:cs="Consolas"/>
          <w:color w:val="D4D4D4"/>
          <w:sz w:val="24"/>
          <w:szCs w:val="24"/>
        </w:rPr>
      </w:pPr>
      <w:r w:rsidRPr="00E4397D">
        <w:rPr>
          <w:rFonts w:ascii="Consolas" w:eastAsia="Times New Roman" w:hAnsi="Consolas" w:cs="Consolas"/>
          <w:color w:val="D4D4D4"/>
          <w:sz w:val="24"/>
          <w:szCs w:val="24"/>
        </w:rPr>
        <w:t xml:space="preserve">                </w:t>
      </w:r>
      <w:r w:rsidRPr="00E4397D">
        <w:rPr>
          <w:rFonts w:ascii="Consolas" w:eastAsia="Times New Roman" w:hAnsi="Consolas" w:cs="Consolas"/>
          <w:color w:val="9CDCFE"/>
          <w:sz w:val="24"/>
          <w:szCs w:val="24"/>
        </w:rPr>
        <w:t>str</w:t>
      </w:r>
      <w:r w:rsidRPr="00E4397D">
        <w:rPr>
          <w:rFonts w:ascii="Consolas" w:eastAsia="Times New Roman" w:hAnsi="Consolas" w:cs="Consolas"/>
          <w:color w:val="D4D4D4"/>
          <w:sz w:val="24"/>
          <w:szCs w:val="24"/>
        </w:rPr>
        <w:t>[</w:t>
      </w:r>
      <w:r w:rsidRPr="00E4397D">
        <w:rPr>
          <w:rFonts w:ascii="Consolas" w:eastAsia="Times New Roman" w:hAnsi="Consolas" w:cs="Consolas"/>
          <w:color w:val="B5CEA8"/>
          <w:sz w:val="24"/>
          <w:szCs w:val="24"/>
        </w:rPr>
        <w:t>0</w:t>
      </w:r>
      <w:r w:rsidRPr="00E4397D">
        <w:rPr>
          <w:rFonts w:ascii="Consolas" w:eastAsia="Times New Roman" w:hAnsi="Consolas" w:cs="Consolas"/>
          <w:color w:val="D4D4D4"/>
          <w:sz w:val="24"/>
          <w:szCs w:val="24"/>
        </w:rPr>
        <w:t>].</w:t>
      </w:r>
      <w:r w:rsidRPr="00E4397D">
        <w:rPr>
          <w:rFonts w:ascii="Consolas" w:eastAsia="Times New Roman" w:hAnsi="Consolas" w:cs="Consolas"/>
          <w:color w:val="DCDCAA"/>
          <w:sz w:val="24"/>
          <w:szCs w:val="24"/>
        </w:rPr>
        <w:t>append</w:t>
      </w:r>
      <w:r w:rsidRPr="00E4397D">
        <w:rPr>
          <w:rFonts w:ascii="Consolas" w:eastAsia="Times New Roman" w:hAnsi="Consolas" w:cs="Consolas"/>
          <w:color w:val="D4D4D4"/>
          <w:sz w:val="24"/>
          <w:szCs w:val="24"/>
        </w:rPr>
        <w:t>(</w:t>
      </w:r>
      <w:r w:rsidRPr="00E4397D">
        <w:rPr>
          <w:rFonts w:ascii="Consolas" w:eastAsia="Times New Roman" w:hAnsi="Consolas" w:cs="Consolas"/>
          <w:color w:val="CE9178"/>
          <w:sz w:val="24"/>
          <w:szCs w:val="24"/>
        </w:rPr>
        <w:t>"Hello"</w:t>
      </w:r>
      <w:r w:rsidRPr="00E4397D">
        <w:rPr>
          <w:rFonts w:ascii="Consolas" w:eastAsia="Times New Roman" w:hAnsi="Consolas" w:cs="Consolas"/>
          <w:color w:val="D4D4D4"/>
          <w:sz w:val="24"/>
          <w:szCs w:val="24"/>
        </w:rPr>
        <w:t>);</w:t>
      </w:r>
    </w:p>
    <w:p w:rsidR="00E4397D" w:rsidRPr="00E4397D" w:rsidRDefault="00E4397D" w:rsidP="00E4397D">
      <w:pPr>
        <w:shd w:val="clear" w:color="auto" w:fill="1E1E1E"/>
        <w:spacing w:after="0" w:line="285" w:lineRule="atLeast"/>
        <w:ind w:left="0" w:firstLine="0"/>
        <w:rPr>
          <w:rFonts w:ascii="Consolas" w:eastAsia="Times New Roman" w:hAnsi="Consolas" w:cs="Consolas"/>
          <w:color w:val="D4D4D4"/>
          <w:sz w:val="24"/>
          <w:szCs w:val="24"/>
        </w:rPr>
      </w:pPr>
      <w:r w:rsidRPr="00E4397D">
        <w:rPr>
          <w:rFonts w:ascii="Consolas" w:eastAsia="Times New Roman" w:hAnsi="Consolas" w:cs="Consolas"/>
          <w:color w:val="D4D4D4"/>
          <w:sz w:val="24"/>
          <w:szCs w:val="24"/>
        </w:rPr>
        <w:t xml:space="preserve">                </w:t>
      </w:r>
      <w:r w:rsidRPr="00E4397D">
        <w:rPr>
          <w:rFonts w:ascii="Consolas" w:eastAsia="Times New Roman" w:hAnsi="Consolas" w:cs="Consolas"/>
          <w:color w:val="4EC9B0"/>
          <w:sz w:val="24"/>
          <w:szCs w:val="24"/>
        </w:rPr>
        <w:t>System</w:t>
      </w:r>
      <w:r w:rsidRPr="00E4397D">
        <w:rPr>
          <w:rFonts w:ascii="Consolas" w:eastAsia="Times New Roman" w:hAnsi="Consolas" w:cs="Consolas"/>
          <w:color w:val="D4D4D4"/>
          <w:sz w:val="24"/>
          <w:szCs w:val="24"/>
        </w:rPr>
        <w:t>.</w:t>
      </w:r>
      <w:r w:rsidRPr="00E4397D">
        <w:rPr>
          <w:rFonts w:ascii="Consolas" w:eastAsia="Times New Roman" w:hAnsi="Consolas" w:cs="Consolas"/>
          <w:color w:val="4FC1FF"/>
          <w:sz w:val="24"/>
          <w:szCs w:val="24"/>
        </w:rPr>
        <w:t>out</w:t>
      </w:r>
      <w:r w:rsidRPr="00E4397D">
        <w:rPr>
          <w:rFonts w:ascii="Consolas" w:eastAsia="Times New Roman" w:hAnsi="Consolas" w:cs="Consolas"/>
          <w:color w:val="D4D4D4"/>
          <w:sz w:val="24"/>
          <w:szCs w:val="24"/>
        </w:rPr>
        <w:t>.</w:t>
      </w:r>
      <w:r w:rsidRPr="00E4397D">
        <w:rPr>
          <w:rFonts w:ascii="Consolas" w:eastAsia="Times New Roman" w:hAnsi="Consolas" w:cs="Consolas"/>
          <w:color w:val="DCDCAA"/>
          <w:sz w:val="24"/>
          <w:szCs w:val="24"/>
        </w:rPr>
        <w:t>println</w:t>
      </w:r>
      <w:r w:rsidRPr="00E4397D">
        <w:rPr>
          <w:rFonts w:ascii="Consolas" w:eastAsia="Times New Roman" w:hAnsi="Consolas" w:cs="Consolas"/>
          <w:color w:val="D4D4D4"/>
          <w:sz w:val="24"/>
          <w:szCs w:val="24"/>
        </w:rPr>
        <w:t>(</w:t>
      </w:r>
      <w:r w:rsidRPr="00E4397D">
        <w:rPr>
          <w:rFonts w:ascii="Consolas" w:eastAsia="Times New Roman" w:hAnsi="Consolas" w:cs="Consolas"/>
          <w:color w:val="9CDCFE"/>
          <w:sz w:val="24"/>
          <w:szCs w:val="24"/>
        </w:rPr>
        <w:t>str</w:t>
      </w:r>
      <w:r w:rsidRPr="00E4397D">
        <w:rPr>
          <w:rFonts w:ascii="Consolas" w:eastAsia="Times New Roman" w:hAnsi="Consolas" w:cs="Consolas"/>
          <w:color w:val="D4D4D4"/>
          <w:sz w:val="24"/>
          <w:szCs w:val="24"/>
        </w:rPr>
        <w:t>[</w:t>
      </w:r>
      <w:r w:rsidRPr="00E4397D">
        <w:rPr>
          <w:rFonts w:ascii="Consolas" w:eastAsia="Times New Roman" w:hAnsi="Consolas" w:cs="Consolas"/>
          <w:color w:val="B5CEA8"/>
          <w:sz w:val="24"/>
          <w:szCs w:val="24"/>
        </w:rPr>
        <w:t>0</w:t>
      </w:r>
      <w:r w:rsidRPr="00E4397D">
        <w:rPr>
          <w:rFonts w:ascii="Consolas" w:eastAsia="Times New Roman" w:hAnsi="Consolas" w:cs="Consolas"/>
          <w:color w:val="D4D4D4"/>
          <w:sz w:val="24"/>
          <w:szCs w:val="24"/>
        </w:rPr>
        <w:t xml:space="preserve">]); </w:t>
      </w:r>
    </w:p>
    <w:p w:rsidR="00E4397D" w:rsidRPr="00E4397D" w:rsidRDefault="00E4397D" w:rsidP="00E4397D">
      <w:pPr>
        <w:shd w:val="clear" w:color="auto" w:fill="1E1E1E"/>
        <w:spacing w:after="0" w:line="285" w:lineRule="atLeast"/>
        <w:ind w:left="0" w:firstLine="0"/>
        <w:rPr>
          <w:rFonts w:ascii="Consolas" w:eastAsia="Times New Roman" w:hAnsi="Consolas" w:cs="Consolas"/>
          <w:color w:val="D4D4D4"/>
          <w:sz w:val="24"/>
          <w:szCs w:val="24"/>
        </w:rPr>
      </w:pPr>
      <w:r w:rsidRPr="00E4397D">
        <w:rPr>
          <w:rFonts w:ascii="Consolas" w:eastAsia="Times New Roman" w:hAnsi="Consolas" w:cs="Consolas"/>
          <w:color w:val="D4D4D4"/>
          <w:sz w:val="24"/>
          <w:szCs w:val="24"/>
        </w:rPr>
        <w:t xml:space="preserve">            } </w:t>
      </w:r>
      <w:r w:rsidRPr="00E4397D">
        <w:rPr>
          <w:rFonts w:ascii="Consolas" w:eastAsia="Times New Roman" w:hAnsi="Consolas" w:cs="Consolas"/>
          <w:color w:val="C586C0"/>
          <w:sz w:val="24"/>
          <w:szCs w:val="24"/>
        </w:rPr>
        <w:t>catch</w:t>
      </w:r>
      <w:r w:rsidRPr="00E4397D">
        <w:rPr>
          <w:rFonts w:ascii="Consolas" w:eastAsia="Times New Roman" w:hAnsi="Consolas" w:cs="Consolas"/>
          <w:color w:val="D4D4D4"/>
          <w:sz w:val="24"/>
          <w:szCs w:val="24"/>
        </w:rPr>
        <w:t>(</w:t>
      </w:r>
      <w:r w:rsidRPr="00E4397D">
        <w:rPr>
          <w:rFonts w:ascii="Consolas" w:eastAsia="Times New Roman" w:hAnsi="Consolas" w:cs="Consolas"/>
          <w:color w:val="4EC9B0"/>
          <w:sz w:val="24"/>
          <w:szCs w:val="24"/>
        </w:rPr>
        <w:t>NullPointerException</w:t>
      </w:r>
      <w:r w:rsidRPr="00E4397D">
        <w:rPr>
          <w:rFonts w:ascii="Consolas" w:eastAsia="Times New Roman" w:hAnsi="Consolas" w:cs="Consolas"/>
          <w:color w:val="D4D4D4"/>
          <w:sz w:val="24"/>
          <w:szCs w:val="24"/>
        </w:rPr>
        <w:t xml:space="preserve"> </w:t>
      </w:r>
      <w:r w:rsidRPr="00E4397D">
        <w:rPr>
          <w:rFonts w:ascii="Consolas" w:eastAsia="Times New Roman" w:hAnsi="Consolas" w:cs="Consolas"/>
          <w:color w:val="9CDCFE"/>
          <w:sz w:val="24"/>
          <w:szCs w:val="24"/>
        </w:rPr>
        <w:t>e</w:t>
      </w:r>
      <w:r w:rsidRPr="00E4397D">
        <w:rPr>
          <w:rFonts w:ascii="Consolas" w:eastAsia="Times New Roman" w:hAnsi="Consolas" w:cs="Consolas"/>
          <w:color w:val="D4D4D4"/>
          <w:sz w:val="24"/>
          <w:szCs w:val="24"/>
        </w:rPr>
        <w:t>){</w:t>
      </w:r>
    </w:p>
    <w:p w:rsidR="00E4397D" w:rsidRPr="00E4397D" w:rsidRDefault="00E4397D" w:rsidP="00E4397D">
      <w:pPr>
        <w:shd w:val="clear" w:color="auto" w:fill="1E1E1E"/>
        <w:spacing w:after="0" w:line="285" w:lineRule="atLeast"/>
        <w:ind w:left="0" w:firstLine="0"/>
        <w:rPr>
          <w:rFonts w:ascii="Consolas" w:eastAsia="Times New Roman" w:hAnsi="Consolas" w:cs="Consolas"/>
          <w:color w:val="D4D4D4"/>
          <w:sz w:val="24"/>
          <w:szCs w:val="24"/>
        </w:rPr>
      </w:pPr>
      <w:r w:rsidRPr="00E4397D">
        <w:rPr>
          <w:rFonts w:ascii="Consolas" w:eastAsia="Times New Roman" w:hAnsi="Consolas" w:cs="Consolas"/>
          <w:color w:val="D4D4D4"/>
          <w:sz w:val="24"/>
          <w:szCs w:val="24"/>
        </w:rPr>
        <w:t xml:space="preserve">                </w:t>
      </w:r>
      <w:r w:rsidRPr="00E4397D">
        <w:rPr>
          <w:rFonts w:ascii="Consolas" w:eastAsia="Times New Roman" w:hAnsi="Consolas" w:cs="Consolas"/>
          <w:color w:val="4EC9B0"/>
          <w:sz w:val="24"/>
          <w:szCs w:val="24"/>
        </w:rPr>
        <w:t>System</w:t>
      </w:r>
      <w:r w:rsidRPr="00E4397D">
        <w:rPr>
          <w:rFonts w:ascii="Consolas" w:eastAsia="Times New Roman" w:hAnsi="Consolas" w:cs="Consolas"/>
          <w:color w:val="D4D4D4"/>
          <w:sz w:val="24"/>
          <w:szCs w:val="24"/>
        </w:rPr>
        <w:t>.</w:t>
      </w:r>
      <w:r w:rsidRPr="00E4397D">
        <w:rPr>
          <w:rFonts w:ascii="Consolas" w:eastAsia="Times New Roman" w:hAnsi="Consolas" w:cs="Consolas"/>
          <w:color w:val="4FC1FF"/>
          <w:sz w:val="24"/>
          <w:szCs w:val="24"/>
        </w:rPr>
        <w:t>out</w:t>
      </w:r>
      <w:r w:rsidRPr="00E4397D">
        <w:rPr>
          <w:rFonts w:ascii="Consolas" w:eastAsia="Times New Roman" w:hAnsi="Consolas" w:cs="Consolas"/>
          <w:color w:val="D4D4D4"/>
          <w:sz w:val="24"/>
          <w:szCs w:val="24"/>
        </w:rPr>
        <w:t>.</w:t>
      </w:r>
      <w:r w:rsidRPr="00E4397D">
        <w:rPr>
          <w:rFonts w:ascii="Consolas" w:eastAsia="Times New Roman" w:hAnsi="Consolas" w:cs="Consolas"/>
          <w:color w:val="DCDCAA"/>
          <w:sz w:val="24"/>
          <w:szCs w:val="24"/>
        </w:rPr>
        <w:t>println</w:t>
      </w:r>
      <w:r w:rsidRPr="00E4397D">
        <w:rPr>
          <w:rFonts w:ascii="Consolas" w:eastAsia="Times New Roman" w:hAnsi="Consolas" w:cs="Consolas"/>
          <w:color w:val="D4D4D4"/>
          <w:sz w:val="24"/>
          <w:szCs w:val="24"/>
        </w:rPr>
        <w:t>(</w:t>
      </w:r>
      <w:r w:rsidRPr="00E4397D">
        <w:rPr>
          <w:rFonts w:ascii="Consolas" w:eastAsia="Times New Roman" w:hAnsi="Consolas" w:cs="Consolas"/>
          <w:color w:val="9CDCFE"/>
          <w:sz w:val="24"/>
          <w:szCs w:val="24"/>
        </w:rPr>
        <w:t>e</w:t>
      </w:r>
      <w:r w:rsidRPr="00E4397D">
        <w:rPr>
          <w:rFonts w:ascii="Consolas" w:eastAsia="Times New Roman" w:hAnsi="Consolas" w:cs="Consolas"/>
          <w:color w:val="D4D4D4"/>
          <w:sz w:val="24"/>
          <w:szCs w:val="24"/>
        </w:rPr>
        <w:t>);</w:t>
      </w:r>
    </w:p>
    <w:p w:rsidR="00E4397D" w:rsidRPr="00E4397D" w:rsidRDefault="00E4397D" w:rsidP="00E4397D">
      <w:pPr>
        <w:shd w:val="clear" w:color="auto" w:fill="1E1E1E"/>
        <w:spacing w:after="0" w:line="285" w:lineRule="atLeast"/>
        <w:ind w:left="0" w:firstLine="0"/>
        <w:rPr>
          <w:rFonts w:ascii="Consolas" w:eastAsia="Times New Roman" w:hAnsi="Consolas" w:cs="Consolas"/>
          <w:color w:val="D4D4D4"/>
          <w:sz w:val="24"/>
          <w:szCs w:val="24"/>
        </w:rPr>
      </w:pPr>
      <w:r w:rsidRPr="00E4397D">
        <w:rPr>
          <w:rFonts w:ascii="Consolas" w:eastAsia="Times New Roman" w:hAnsi="Consolas" w:cs="Consolas"/>
          <w:color w:val="D4D4D4"/>
          <w:sz w:val="24"/>
          <w:szCs w:val="24"/>
        </w:rPr>
        <w:t>            }</w:t>
      </w:r>
    </w:p>
    <w:p w:rsidR="00E4397D" w:rsidRPr="00E4397D" w:rsidRDefault="00E4397D" w:rsidP="00E4397D">
      <w:pPr>
        <w:shd w:val="clear" w:color="auto" w:fill="1E1E1E"/>
        <w:spacing w:after="0" w:line="285" w:lineRule="atLeast"/>
        <w:ind w:left="0" w:firstLine="0"/>
        <w:rPr>
          <w:rFonts w:ascii="Consolas" w:eastAsia="Times New Roman" w:hAnsi="Consolas" w:cs="Consolas"/>
          <w:color w:val="D4D4D4"/>
          <w:sz w:val="24"/>
          <w:szCs w:val="24"/>
        </w:rPr>
      </w:pPr>
      <w:r w:rsidRPr="00E4397D">
        <w:rPr>
          <w:rFonts w:ascii="Consolas" w:eastAsia="Times New Roman" w:hAnsi="Consolas" w:cs="Consolas"/>
          <w:color w:val="D4D4D4"/>
          <w:sz w:val="24"/>
          <w:szCs w:val="24"/>
        </w:rPr>
        <w:t>        }</w:t>
      </w:r>
    </w:p>
    <w:p w:rsidR="00E4397D" w:rsidRPr="00E4397D" w:rsidRDefault="00E4397D" w:rsidP="00E4397D">
      <w:pPr>
        <w:shd w:val="clear" w:color="auto" w:fill="1E1E1E"/>
        <w:spacing w:after="0" w:line="285" w:lineRule="atLeast"/>
        <w:ind w:left="0" w:firstLine="0"/>
        <w:rPr>
          <w:rFonts w:ascii="Consolas" w:eastAsia="Times New Roman" w:hAnsi="Consolas" w:cs="Consolas"/>
          <w:color w:val="D4D4D4"/>
          <w:sz w:val="24"/>
          <w:szCs w:val="24"/>
        </w:rPr>
      </w:pPr>
      <w:r w:rsidRPr="00E4397D">
        <w:rPr>
          <w:rFonts w:ascii="Consolas" w:eastAsia="Times New Roman" w:hAnsi="Consolas" w:cs="Consolas"/>
          <w:color w:val="D4D4D4"/>
          <w:sz w:val="24"/>
          <w:szCs w:val="24"/>
        </w:rPr>
        <w:t>    }</w:t>
      </w:r>
    </w:p>
    <w:p w:rsidR="00D7123E" w:rsidRPr="006824A7" w:rsidRDefault="00D7123E" w:rsidP="006824A7">
      <w:pPr>
        <w:shd w:val="clear" w:color="auto" w:fill="1E1E1E"/>
        <w:spacing w:after="0" w:line="285" w:lineRule="atLeast"/>
        <w:ind w:left="0" w:firstLine="0"/>
        <w:rPr>
          <w:rFonts w:ascii="Consolas" w:eastAsia="Times New Roman" w:hAnsi="Consolas" w:cs="Consolas"/>
          <w:color w:val="D4D4D4"/>
          <w:sz w:val="24"/>
          <w:szCs w:val="24"/>
        </w:rPr>
      </w:pPr>
    </w:p>
    <w:p w:rsidR="00D7123E" w:rsidRDefault="00D7123E">
      <w:pPr>
        <w:spacing w:after="0" w:line="240" w:lineRule="auto"/>
        <w:ind w:left="0" w:firstLine="0"/>
        <w:rPr>
          <w:b/>
        </w:rPr>
      </w:pPr>
    </w:p>
    <w:p w:rsidR="00E4397D" w:rsidRDefault="00073740">
      <w:pPr>
        <w:spacing w:after="0" w:line="240" w:lineRule="auto"/>
        <w:ind w:left="0" w:firstLine="0"/>
        <w:rPr>
          <w:b/>
        </w:rPr>
      </w:pPr>
      <w:r w:rsidRPr="00851142">
        <w:rPr>
          <w:b/>
        </w:rPr>
        <w:t xml:space="preserve">Output : </w:t>
      </w:r>
    </w:p>
    <w:p w:rsidR="00FD479B" w:rsidRDefault="00E4397D">
      <w:pPr>
        <w:spacing w:after="0" w:line="240" w:lineRule="auto"/>
        <w:ind w:left="0" w:firstLine="0"/>
      </w:pPr>
      <w:r>
        <w:rPr>
          <w:noProof/>
        </w:rPr>
        <w:drawing>
          <wp:inline distT="0" distB="0" distL="0" distR="0" wp14:anchorId="6C5EA95C" wp14:editId="67E9BEF7">
            <wp:extent cx="6855756" cy="155275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76735" cy="1557507"/>
                    </a:xfrm>
                    <a:prstGeom prst="rect">
                      <a:avLst/>
                    </a:prstGeom>
                  </pic:spPr>
                </pic:pic>
              </a:graphicData>
            </a:graphic>
          </wp:inline>
        </w:drawing>
      </w:r>
    </w:p>
    <w:sectPr w:rsidR="00FD479B" w:rsidSect="0007374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Bodoni MT">
    <w:panose1 w:val="020706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5BF3C57"/>
    <w:multiLevelType w:val="multilevel"/>
    <w:tmpl w:val="2E781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4E1313F"/>
    <w:multiLevelType w:val="multilevel"/>
    <w:tmpl w:val="F17E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8747E8A"/>
    <w:multiLevelType w:val="multilevel"/>
    <w:tmpl w:val="8A267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5127E00"/>
    <w:multiLevelType w:val="multilevel"/>
    <w:tmpl w:val="48764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1"/>
  </w:num>
  <w:num w:numId="2">
    <w:abstractNumId w:val="12"/>
  </w:num>
  <w:num w:numId="3">
    <w:abstractNumId w:val="10"/>
  </w:num>
  <w:num w:numId="4">
    <w:abstractNumId w:val="24"/>
  </w:num>
  <w:num w:numId="5">
    <w:abstractNumId w:val="13"/>
  </w:num>
  <w:num w:numId="6">
    <w:abstractNumId w:val="17"/>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2"/>
  </w:num>
  <w:num w:numId="21">
    <w:abstractNumId w:val="18"/>
  </w:num>
  <w:num w:numId="22">
    <w:abstractNumId w:val="11"/>
  </w:num>
  <w:num w:numId="23">
    <w:abstractNumId w:val="26"/>
  </w:num>
  <w:num w:numId="24">
    <w:abstractNumId w:val="14"/>
  </w:num>
  <w:num w:numId="25">
    <w:abstractNumId w:val="25"/>
  </w:num>
  <w:num w:numId="26">
    <w:abstractNumId w:val="19"/>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740"/>
    <w:rsid w:val="00073740"/>
    <w:rsid w:val="001943EC"/>
    <w:rsid w:val="002C7B5D"/>
    <w:rsid w:val="003117C9"/>
    <w:rsid w:val="003C7312"/>
    <w:rsid w:val="003C7760"/>
    <w:rsid w:val="003F431E"/>
    <w:rsid w:val="00480E5D"/>
    <w:rsid w:val="004A7374"/>
    <w:rsid w:val="005A2594"/>
    <w:rsid w:val="005D65F3"/>
    <w:rsid w:val="006149B4"/>
    <w:rsid w:val="00645252"/>
    <w:rsid w:val="006824A7"/>
    <w:rsid w:val="006D3D74"/>
    <w:rsid w:val="0071656B"/>
    <w:rsid w:val="00744407"/>
    <w:rsid w:val="0083569A"/>
    <w:rsid w:val="00851142"/>
    <w:rsid w:val="0088263C"/>
    <w:rsid w:val="009200A1"/>
    <w:rsid w:val="00A079D7"/>
    <w:rsid w:val="00A302BB"/>
    <w:rsid w:val="00A359E4"/>
    <w:rsid w:val="00A87D09"/>
    <w:rsid w:val="00A9204E"/>
    <w:rsid w:val="00AF05A8"/>
    <w:rsid w:val="00B37024"/>
    <w:rsid w:val="00B51287"/>
    <w:rsid w:val="00B56878"/>
    <w:rsid w:val="00C803D2"/>
    <w:rsid w:val="00C96D79"/>
    <w:rsid w:val="00CD22DA"/>
    <w:rsid w:val="00CD7864"/>
    <w:rsid w:val="00D22856"/>
    <w:rsid w:val="00D7123E"/>
    <w:rsid w:val="00D71BB9"/>
    <w:rsid w:val="00E4397D"/>
    <w:rsid w:val="00E52D78"/>
    <w:rsid w:val="00FD4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9375D"/>
  <w15:chartTrackingRefBased/>
  <w15:docId w15:val="{8D9B77BD-0893-4E2A-BBA9-C08DD9666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3740"/>
    <w:pPr>
      <w:spacing w:after="5" w:line="250" w:lineRule="auto"/>
      <w:ind w:left="10" w:hanging="10"/>
    </w:pPr>
    <w:rPr>
      <w:rFonts w:ascii="Calibri" w:eastAsia="Calibri" w:hAnsi="Calibri" w:cs="Calibri"/>
      <w:color w:val="000000"/>
      <w:sz w:val="32"/>
    </w:rPr>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ind w:left="10" w:hanging="10"/>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CD22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3855">
      <w:bodyDiv w:val="1"/>
      <w:marLeft w:val="0"/>
      <w:marRight w:val="0"/>
      <w:marTop w:val="0"/>
      <w:marBottom w:val="0"/>
      <w:divBdr>
        <w:top w:val="none" w:sz="0" w:space="0" w:color="auto"/>
        <w:left w:val="none" w:sz="0" w:space="0" w:color="auto"/>
        <w:bottom w:val="none" w:sz="0" w:space="0" w:color="auto"/>
        <w:right w:val="none" w:sz="0" w:space="0" w:color="auto"/>
      </w:divBdr>
    </w:div>
    <w:div w:id="122700565">
      <w:bodyDiv w:val="1"/>
      <w:marLeft w:val="0"/>
      <w:marRight w:val="0"/>
      <w:marTop w:val="0"/>
      <w:marBottom w:val="0"/>
      <w:divBdr>
        <w:top w:val="none" w:sz="0" w:space="0" w:color="auto"/>
        <w:left w:val="none" w:sz="0" w:space="0" w:color="auto"/>
        <w:bottom w:val="none" w:sz="0" w:space="0" w:color="auto"/>
        <w:right w:val="none" w:sz="0" w:space="0" w:color="auto"/>
      </w:divBdr>
      <w:divsChild>
        <w:div w:id="310643486">
          <w:marLeft w:val="0"/>
          <w:marRight w:val="0"/>
          <w:marTop w:val="0"/>
          <w:marBottom w:val="0"/>
          <w:divBdr>
            <w:top w:val="none" w:sz="0" w:space="0" w:color="auto"/>
            <w:left w:val="none" w:sz="0" w:space="0" w:color="auto"/>
            <w:bottom w:val="none" w:sz="0" w:space="0" w:color="auto"/>
            <w:right w:val="none" w:sz="0" w:space="0" w:color="auto"/>
          </w:divBdr>
          <w:divsChild>
            <w:div w:id="1454595039">
              <w:marLeft w:val="0"/>
              <w:marRight w:val="0"/>
              <w:marTop w:val="0"/>
              <w:marBottom w:val="0"/>
              <w:divBdr>
                <w:top w:val="none" w:sz="0" w:space="0" w:color="auto"/>
                <w:left w:val="none" w:sz="0" w:space="0" w:color="auto"/>
                <w:bottom w:val="none" w:sz="0" w:space="0" w:color="auto"/>
                <w:right w:val="none" w:sz="0" w:space="0" w:color="auto"/>
              </w:divBdr>
            </w:div>
            <w:div w:id="219482563">
              <w:marLeft w:val="0"/>
              <w:marRight w:val="0"/>
              <w:marTop w:val="0"/>
              <w:marBottom w:val="0"/>
              <w:divBdr>
                <w:top w:val="none" w:sz="0" w:space="0" w:color="auto"/>
                <w:left w:val="none" w:sz="0" w:space="0" w:color="auto"/>
                <w:bottom w:val="none" w:sz="0" w:space="0" w:color="auto"/>
                <w:right w:val="none" w:sz="0" w:space="0" w:color="auto"/>
              </w:divBdr>
            </w:div>
            <w:div w:id="239145448">
              <w:marLeft w:val="0"/>
              <w:marRight w:val="0"/>
              <w:marTop w:val="0"/>
              <w:marBottom w:val="0"/>
              <w:divBdr>
                <w:top w:val="none" w:sz="0" w:space="0" w:color="auto"/>
                <w:left w:val="none" w:sz="0" w:space="0" w:color="auto"/>
                <w:bottom w:val="none" w:sz="0" w:space="0" w:color="auto"/>
                <w:right w:val="none" w:sz="0" w:space="0" w:color="auto"/>
              </w:divBdr>
            </w:div>
            <w:div w:id="1895849534">
              <w:marLeft w:val="0"/>
              <w:marRight w:val="0"/>
              <w:marTop w:val="0"/>
              <w:marBottom w:val="0"/>
              <w:divBdr>
                <w:top w:val="none" w:sz="0" w:space="0" w:color="auto"/>
                <w:left w:val="none" w:sz="0" w:space="0" w:color="auto"/>
                <w:bottom w:val="none" w:sz="0" w:space="0" w:color="auto"/>
                <w:right w:val="none" w:sz="0" w:space="0" w:color="auto"/>
              </w:divBdr>
            </w:div>
            <w:div w:id="251402768">
              <w:marLeft w:val="0"/>
              <w:marRight w:val="0"/>
              <w:marTop w:val="0"/>
              <w:marBottom w:val="0"/>
              <w:divBdr>
                <w:top w:val="none" w:sz="0" w:space="0" w:color="auto"/>
                <w:left w:val="none" w:sz="0" w:space="0" w:color="auto"/>
                <w:bottom w:val="none" w:sz="0" w:space="0" w:color="auto"/>
                <w:right w:val="none" w:sz="0" w:space="0" w:color="auto"/>
              </w:divBdr>
            </w:div>
            <w:div w:id="1851986899">
              <w:marLeft w:val="0"/>
              <w:marRight w:val="0"/>
              <w:marTop w:val="0"/>
              <w:marBottom w:val="0"/>
              <w:divBdr>
                <w:top w:val="none" w:sz="0" w:space="0" w:color="auto"/>
                <w:left w:val="none" w:sz="0" w:space="0" w:color="auto"/>
                <w:bottom w:val="none" w:sz="0" w:space="0" w:color="auto"/>
                <w:right w:val="none" w:sz="0" w:space="0" w:color="auto"/>
              </w:divBdr>
            </w:div>
            <w:div w:id="604965163">
              <w:marLeft w:val="0"/>
              <w:marRight w:val="0"/>
              <w:marTop w:val="0"/>
              <w:marBottom w:val="0"/>
              <w:divBdr>
                <w:top w:val="none" w:sz="0" w:space="0" w:color="auto"/>
                <w:left w:val="none" w:sz="0" w:space="0" w:color="auto"/>
                <w:bottom w:val="none" w:sz="0" w:space="0" w:color="auto"/>
                <w:right w:val="none" w:sz="0" w:space="0" w:color="auto"/>
              </w:divBdr>
            </w:div>
            <w:div w:id="1230579210">
              <w:marLeft w:val="0"/>
              <w:marRight w:val="0"/>
              <w:marTop w:val="0"/>
              <w:marBottom w:val="0"/>
              <w:divBdr>
                <w:top w:val="none" w:sz="0" w:space="0" w:color="auto"/>
                <w:left w:val="none" w:sz="0" w:space="0" w:color="auto"/>
                <w:bottom w:val="none" w:sz="0" w:space="0" w:color="auto"/>
                <w:right w:val="none" w:sz="0" w:space="0" w:color="auto"/>
              </w:divBdr>
            </w:div>
            <w:div w:id="1315332485">
              <w:marLeft w:val="0"/>
              <w:marRight w:val="0"/>
              <w:marTop w:val="0"/>
              <w:marBottom w:val="0"/>
              <w:divBdr>
                <w:top w:val="none" w:sz="0" w:space="0" w:color="auto"/>
                <w:left w:val="none" w:sz="0" w:space="0" w:color="auto"/>
                <w:bottom w:val="none" w:sz="0" w:space="0" w:color="auto"/>
                <w:right w:val="none" w:sz="0" w:space="0" w:color="auto"/>
              </w:divBdr>
            </w:div>
            <w:div w:id="1542209632">
              <w:marLeft w:val="0"/>
              <w:marRight w:val="0"/>
              <w:marTop w:val="0"/>
              <w:marBottom w:val="0"/>
              <w:divBdr>
                <w:top w:val="none" w:sz="0" w:space="0" w:color="auto"/>
                <w:left w:val="none" w:sz="0" w:space="0" w:color="auto"/>
                <w:bottom w:val="none" w:sz="0" w:space="0" w:color="auto"/>
                <w:right w:val="none" w:sz="0" w:space="0" w:color="auto"/>
              </w:divBdr>
            </w:div>
            <w:div w:id="1215628763">
              <w:marLeft w:val="0"/>
              <w:marRight w:val="0"/>
              <w:marTop w:val="0"/>
              <w:marBottom w:val="0"/>
              <w:divBdr>
                <w:top w:val="none" w:sz="0" w:space="0" w:color="auto"/>
                <w:left w:val="none" w:sz="0" w:space="0" w:color="auto"/>
                <w:bottom w:val="none" w:sz="0" w:space="0" w:color="auto"/>
                <w:right w:val="none" w:sz="0" w:space="0" w:color="auto"/>
              </w:divBdr>
            </w:div>
            <w:div w:id="844712930">
              <w:marLeft w:val="0"/>
              <w:marRight w:val="0"/>
              <w:marTop w:val="0"/>
              <w:marBottom w:val="0"/>
              <w:divBdr>
                <w:top w:val="none" w:sz="0" w:space="0" w:color="auto"/>
                <w:left w:val="none" w:sz="0" w:space="0" w:color="auto"/>
                <w:bottom w:val="none" w:sz="0" w:space="0" w:color="auto"/>
                <w:right w:val="none" w:sz="0" w:space="0" w:color="auto"/>
              </w:divBdr>
            </w:div>
            <w:div w:id="1087070053">
              <w:marLeft w:val="0"/>
              <w:marRight w:val="0"/>
              <w:marTop w:val="0"/>
              <w:marBottom w:val="0"/>
              <w:divBdr>
                <w:top w:val="none" w:sz="0" w:space="0" w:color="auto"/>
                <w:left w:val="none" w:sz="0" w:space="0" w:color="auto"/>
                <w:bottom w:val="none" w:sz="0" w:space="0" w:color="auto"/>
                <w:right w:val="none" w:sz="0" w:space="0" w:color="auto"/>
              </w:divBdr>
            </w:div>
            <w:div w:id="1153448401">
              <w:marLeft w:val="0"/>
              <w:marRight w:val="0"/>
              <w:marTop w:val="0"/>
              <w:marBottom w:val="0"/>
              <w:divBdr>
                <w:top w:val="none" w:sz="0" w:space="0" w:color="auto"/>
                <w:left w:val="none" w:sz="0" w:space="0" w:color="auto"/>
                <w:bottom w:val="none" w:sz="0" w:space="0" w:color="auto"/>
                <w:right w:val="none" w:sz="0" w:space="0" w:color="auto"/>
              </w:divBdr>
            </w:div>
            <w:div w:id="780026344">
              <w:marLeft w:val="0"/>
              <w:marRight w:val="0"/>
              <w:marTop w:val="0"/>
              <w:marBottom w:val="0"/>
              <w:divBdr>
                <w:top w:val="none" w:sz="0" w:space="0" w:color="auto"/>
                <w:left w:val="none" w:sz="0" w:space="0" w:color="auto"/>
                <w:bottom w:val="none" w:sz="0" w:space="0" w:color="auto"/>
                <w:right w:val="none" w:sz="0" w:space="0" w:color="auto"/>
              </w:divBdr>
            </w:div>
            <w:div w:id="198635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88259">
      <w:bodyDiv w:val="1"/>
      <w:marLeft w:val="0"/>
      <w:marRight w:val="0"/>
      <w:marTop w:val="0"/>
      <w:marBottom w:val="0"/>
      <w:divBdr>
        <w:top w:val="none" w:sz="0" w:space="0" w:color="auto"/>
        <w:left w:val="none" w:sz="0" w:space="0" w:color="auto"/>
        <w:bottom w:val="none" w:sz="0" w:space="0" w:color="auto"/>
        <w:right w:val="none" w:sz="0" w:space="0" w:color="auto"/>
      </w:divBdr>
      <w:divsChild>
        <w:div w:id="2105686334">
          <w:marLeft w:val="0"/>
          <w:marRight w:val="0"/>
          <w:marTop w:val="0"/>
          <w:marBottom w:val="225"/>
          <w:divBdr>
            <w:top w:val="none" w:sz="0" w:space="0" w:color="auto"/>
            <w:left w:val="none" w:sz="0" w:space="0" w:color="auto"/>
            <w:bottom w:val="none" w:sz="0" w:space="0" w:color="auto"/>
            <w:right w:val="none" w:sz="0" w:space="0" w:color="auto"/>
          </w:divBdr>
        </w:div>
      </w:divsChild>
    </w:div>
    <w:div w:id="171796773">
      <w:bodyDiv w:val="1"/>
      <w:marLeft w:val="0"/>
      <w:marRight w:val="0"/>
      <w:marTop w:val="0"/>
      <w:marBottom w:val="0"/>
      <w:divBdr>
        <w:top w:val="none" w:sz="0" w:space="0" w:color="auto"/>
        <w:left w:val="none" w:sz="0" w:space="0" w:color="auto"/>
        <w:bottom w:val="none" w:sz="0" w:space="0" w:color="auto"/>
        <w:right w:val="none" w:sz="0" w:space="0" w:color="auto"/>
      </w:divBdr>
      <w:divsChild>
        <w:div w:id="1992950274">
          <w:marLeft w:val="0"/>
          <w:marRight w:val="0"/>
          <w:marTop w:val="0"/>
          <w:marBottom w:val="225"/>
          <w:divBdr>
            <w:top w:val="none" w:sz="0" w:space="0" w:color="auto"/>
            <w:left w:val="none" w:sz="0" w:space="0" w:color="auto"/>
            <w:bottom w:val="none" w:sz="0" w:space="0" w:color="auto"/>
            <w:right w:val="none" w:sz="0" w:space="0" w:color="auto"/>
          </w:divBdr>
        </w:div>
      </w:divsChild>
    </w:div>
    <w:div w:id="318923904">
      <w:bodyDiv w:val="1"/>
      <w:marLeft w:val="0"/>
      <w:marRight w:val="0"/>
      <w:marTop w:val="0"/>
      <w:marBottom w:val="0"/>
      <w:divBdr>
        <w:top w:val="none" w:sz="0" w:space="0" w:color="auto"/>
        <w:left w:val="none" w:sz="0" w:space="0" w:color="auto"/>
        <w:bottom w:val="none" w:sz="0" w:space="0" w:color="auto"/>
        <w:right w:val="none" w:sz="0" w:space="0" w:color="auto"/>
      </w:divBdr>
      <w:divsChild>
        <w:div w:id="1714039558">
          <w:marLeft w:val="0"/>
          <w:marRight w:val="0"/>
          <w:marTop w:val="0"/>
          <w:marBottom w:val="0"/>
          <w:divBdr>
            <w:top w:val="none" w:sz="0" w:space="0" w:color="auto"/>
            <w:left w:val="none" w:sz="0" w:space="0" w:color="auto"/>
            <w:bottom w:val="none" w:sz="0" w:space="0" w:color="auto"/>
            <w:right w:val="none" w:sz="0" w:space="0" w:color="auto"/>
          </w:divBdr>
          <w:divsChild>
            <w:div w:id="1748767710">
              <w:marLeft w:val="0"/>
              <w:marRight w:val="0"/>
              <w:marTop w:val="0"/>
              <w:marBottom w:val="0"/>
              <w:divBdr>
                <w:top w:val="none" w:sz="0" w:space="0" w:color="auto"/>
                <w:left w:val="none" w:sz="0" w:space="0" w:color="auto"/>
                <w:bottom w:val="none" w:sz="0" w:space="0" w:color="auto"/>
                <w:right w:val="none" w:sz="0" w:space="0" w:color="auto"/>
              </w:divBdr>
            </w:div>
            <w:div w:id="1065449422">
              <w:marLeft w:val="0"/>
              <w:marRight w:val="0"/>
              <w:marTop w:val="0"/>
              <w:marBottom w:val="0"/>
              <w:divBdr>
                <w:top w:val="none" w:sz="0" w:space="0" w:color="auto"/>
                <w:left w:val="none" w:sz="0" w:space="0" w:color="auto"/>
                <w:bottom w:val="none" w:sz="0" w:space="0" w:color="auto"/>
                <w:right w:val="none" w:sz="0" w:space="0" w:color="auto"/>
              </w:divBdr>
            </w:div>
            <w:div w:id="958996464">
              <w:marLeft w:val="0"/>
              <w:marRight w:val="0"/>
              <w:marTop w:val="0"/>
              <w:marBottom w:val="0"/>
              <w:divBdr>
                <w:top w:val="none" w:sz="0" w:space="0" w:color="auto"/>
                <w:left w:val="none" w:sz="0" w:space="0" w:color="auto"/>
                <w:bottom w:val="none" w:sz="0" w:space="0" w:color="auto"/>
                <w:right w:val="none" w:sz="0" w:space="0" w:color="auto"/>
              </w:divBdr>
            </w:div>
            <w:div w:id="1472088515">
              <w:marLeft w:val="0"/>
              <w:marRight w:val="0"/>
              <w:marTop w:val="0"/>
              <w:marBottom w:val="0"/>
              <w:divBdr>
                <w:top w:val="none" w:sz="0" w:space="0" w:color="auto"/>
                <w:left w:val="none" w:sz="0" w:space="0" w:color="auto"/>
                <w:bottom w:val="none" w:sz="0" w:space="0" w:color="auto"/>
                <w:right w:val="none" w:sz="0" w:space="0" w:color="auto"/>
              </w:divBdr>
            </w:div>
            <w:div w:id="1603343529">
              <w:marLeft w:val="0"/>
              <w:marRight w:val="0"/>
              <w:marTop w:val="0"/>
              <w:marBottom w:val="0"/>
              <w:divBdr>
                <w:top w:val="none" w:sz="0" w:space="0" w:color="auto"/>
                <w:left w:val="none" w:sz="0" w:space="0" w:color="auto"/>
                <w:bottom w:val="none" w:sz="0" w:space="0" w:color="auto"/>
                <w:right w:val="none" w:sz="0" w:space="0" w:color="auto"/>
              </w:divBdr>
            </w:div>
            <w:div w:id="888415472">
              <w:marLeft w:val="0"/>
              <w:marRight w:val="0"/>
              <w:marTop w:val="0"/>
              <w:marBottom w:val="0"/>
              <w:divBdr>
                <w:top w:val="none" w:sz="0" w:space="0" w:color="auto"/>
                <w:left w:val="none" w:sz="0" w:space="0" w:color="auto"/>
                <w:bottom w:val="none" w:sz="0" w:space="0" w:color="auto"/>
                <w:right w:val="none" w:sz="0" w:space="0" w:color="auto"/>
              </w:divBdr>
            </w:div>
            <w:div w:id="765662393">
              <w:marLeft w:val="0"/>
              <w:marRight w:val="0"/>
              <w:marTop w:val="0"/>
              <w:marBottom w:val="0"/>
              <w:divBdr>
                <w:top w:val="none" w:sz="0" w:space="0" w:color="auto"/>
                <w:left w:val="none" w:sz="0" w:space="0" w:color="auto"/>
                <w:bottom w:val="none" w:sz="0" w:space="0" w:color="auto"/>
                <w:right w:val="none" w:sz="0" w:space="0" w:color="auto"/>
              </w:divBdr>
            </w:div>
            <w:div w:id="173805112">
              <w:marLeft w:val="0"/>
              <w:marRight w:val="0"/>
              <w:marTop w:val="0"/>
              <w:marBottom w:val="0"/>
              <w:divBdr>
                <w:top w:val="none" w:sz="0" w:space="0" w:color="auto"/>
                <w:left w:val="none" w:sz="0" w:space="0" w:color="auto"/>
                <w:bottom w:val="none" w:sz="0" w:space="0" w:color="auto"/>
                <w:right w:val="none" w:sz="0" w:space="0" w:color="auto"/>
              </w:divBdr>
            </w:div>
            <w:div w:id="24790170">
              <w:marLeft w:val="0"/>
              <w:marRight w:val="0"/>
              <w:marTop w:val="0"/>
              <w:marBottom w:val="0"/>
              <w:divBdr>
                <w:top w:val="none" w:sz="0" w:space="0" w:color="auto"/>
                <w:left w:val="none" w:sz="0" w:space="0" w:color="auto"/>
                <w:bottom w:val="none" w:sz="0" w:space="0" w:color="auto"/>
                <w:right w:val="none" w:sz="0" w:space="0" w:color="auto"/>
              </w:divBdr>
            </w:div>
            <w:div w:id="1755855482">
              <w:marLeft w:val="0"/>
              <w:marRight w:val="0"/>
              <w:marTop w:val="0"/>
              <w:marBottom w:val="0"/>
              <w:divBdr>
                <w:top w:val="none" w:sz="0" w:space="0" w:color="auto"/>
                <w:left w:val="none" w:sz="0" w:space="0" w:color="auto"/>
                <w:bottom w:val="none" w:sz="0" w:space="0" w:color="auto"/>
                <w:right w:val="none" w:sz="0" w:space="0" w:color="auto"/>
              </w:divBdr>
            </w:div>
            <w:div w:id="84303357">
              <w:marLeft w:val="0"/>
              <w:marRight w:val="0"/>
              <w:marTop w:val="0"/>
              <w:marBottom w:val="0"/>
              <w:divBdr>
                <w:top w:val="none" w:sz="0" w:space="0" w:color="auto"/>
                <w:left w:val="none" w:sz="0" w:space="0" w:color="auto"/>
                <w:bottom w:val="none" w:sz="0" w:space="0" w:color="auto"/>
                <w:right w:val="none" w:sz="0" w:space="0" w:color="auto"/>
              </w:divBdr>
            </w:div>
            <w:div w:id="1160346775">
              <w:marLeft w:val="0"/>
              <w:marRight w:val="0"/>
              <w:marTop w:val="0"/>
              <w:marBottom w:val="0"/>
              <w:divBdr>
                <w:top w:val="none" w:sz="0" w:space="0" w:color="auto"/>
                <w:left w:val="none" w:sz="0" w:space="0" w:color="auto"/>
                <w:bottom w:val="none" w:sz="0" w:space="0" w:color="auto"/>
                <w:right w:val="none" w:sz="0" w:space="0" w:color="auto"/>
              </w:divBdr>
            </w:div>
            <w:div w:id="1731885955">
              <w:marLeft w:val="0"/>
              <w:marRight w:val="0"/>
              <w:marTop w:val="0"/>
              <w:marBottom w:val="0"/>
              <w:divBdr>
                <w:top w:val="none" w:sz="0" w:space="0" w:color="auto"/>
                <w:left w:val="none" w:sz="0" w:space="0" w:color="auto"/>
                <w:bottom w:val="none" w:sz="0" w:space="0" w:color="auto"/>
                <w:right w:val="none" w:sz="0" w:space="0" w:color="auto"/>
              </w:divBdr>
            </w:div>
            <w:div w:id="144781389">
              <w:marLeft w:val="0"/>
              <w:marRight w:val="0"/>
              <w:marTop w:val="0"/>
              <w:marBottom w:val="0"/>
              <w:divBdr>
                <w:top w:val="none" w:sz="0" w:space="0" w:color="auto"/>
                <w:left w:val="none" w:sz="0" w:space="0" w:color="auto"/>
                <w:bottom w:val="none" w:sz="0" w:space="0" w:color="auto"/>
                <w:right w:val="none" w:sz="0" w:space="0" w:color="auto"/>
              </w:divBdr>
            </w:div>
            <w:div w:id="225575302">
              <w:marLeft w:val="0"/>
              <w:marRight w:val="0"/>
              <w:marTop w:val="0"/>
              <w:marBottom w:val="0"/>
              <w:divBdr>
                <w:top w:val="none" w:sz="0" w:space="0" w:color="auto"/>
                <w:left w:val="none" w:sz="0" w:space="0" w:color="auto"/>
                <w:bottom w:val="none" w:sz="0" w:space="0" w:color="auto"/>
                <w:right w:val="none" w:sz="0" w:space="0" w:color="auto"/>
              </w:divBdr>
            </w:div>
            <w:div w:id="1773085007">
              <w:marLeft w:val="0"/>
              <w:marRight w:val="0"/>
              <w:marTop w:val="0"/>
              <w:marBottom w:val="0"/>
              <w:divBdr>
                <w:top w:val="none" w:sz="0" w:space="0" w:color="auto"/>
                <w:left w:val="none" w:sz="0" w:space="0" w:color="auto"/>
                <w:bottom w:val="none" w:sz="0" w:space="0" w:color="auto"/>
                <w:right w:val="none" w:sz="0" w:space="0" w:color="auto"/>
              </w:divBdr>
            </w:div>
            <w:div w:id="1428428731">
              <w:marLeft w:val="0"/>
              <w:marRight w:val="0"/>
              <w:marTop w:val="0"/>
              <w:marBottom w:val="0"/>
              <w:divBdr>
                <w:top w:val="none" w:sz="0" w:space="0" w:color="auto"/>
                <w:left w:val="none" w:sz="0" w:space="0" w:color="auto"/>
                <w:bottom w:val="none" w:sz="0" w:space="0" w:color="auto"/>
                <w:right w:val="none" w:sz="0" w:space="0" w:color="auto"/>
              </w:divBdr>
            </w:div>
            <w:div w:id="1617786775">
              <w:marLeft w:val="0"/>
              <w:marRight w:val="0"/>
              <w:marTop w:val="0"/>
              <w:marBottom w:val="0"/>
              <w:divBdr>
                <w:top w:val="none" w:sz="0" w:space="0" w:color="auto"/>
                <w:left w:val="none" w:sz="0" w:space="0" w:color="auto"/>
                <w:bottom w:val="none" w:sz="0" w:space="0" w:color="auto"/>
                <w:right w:val="none" w:sz="0" w:space="0" w:color="auto"/>
              </w:divBdr>
            </w:div>
            <w:div w:id="1999915096">
              <w:marLeft w:val="0"/>
              <w:marRight w:val="0"/>
              <w:marTop w:val="0"/>
              <w:marBottom w:val="0"/>
              <w:divBdr>
                <w:top w:val="none" w:sz="0" w:space="0" w:color="auto"/>
                <w:left w:val="none" w:sz="0" w:space="0" w:color="auto"/>
                <w:bottom w:val="none" w:sz="0" w:space="0" w:color="auto"/>
                <w:right w:val="none" w:sz="0" w:space="0" w:color="auto"/>
              </w:divBdr>
            </w:div>
            <w:div w:id="1713923091">
              <w:marLeft w:val="0"/>
              <w:marRight w:val="0"/>
              <w:marTop w:val="0"/>
              <w:marBottom w:val="0"/>
              <w:divBdr>
                <w:top w:val="none" w:sz="0" w:space="0" w:color="auto"/>
                <w:left w:val="none" w:sz="0" w:space="0" w:color="auto"/>
                <w:bottom w:val="none" w:sz="0" w:space="0" w:color="auto"/>
                <w:right w:val="none" w:sz="0" w:space="0" w:color="auto"/>
              </w:divBdr>
            </w:div>
            <w:div w:id="1589270587">
              <w:marLeft w:val="0"/>
              <w:marRight w:val="0"/>
              <w:marTop w:val="0"/>
              <w:marBottom w:val="0"/>
              <w:divBdr>
                <w:top w:val="none" w:sz="0" w:space="0" w:color="auto"/>
                <w:left w:val="none" w:sz="0" w:space="0" w:color="auto"/>
                <w:bottom w:val="none" w:sz="0" w:space="0" w:color="auto"/>
                <w:right w:val="none" w:sz="0" w:space="0" w:color="auto"/>
              </w:divBdr>
            </w:div>
            <w:div w:id="1984845544">
              <w:marLeft w:val="0"/>
              <w:marRight w:val="0"/>
              <w:marTop w:val="0"/>
              <w:marBottom w:val="0"/>
              <w:divBdr>
                <w:top w:val="none" w:sz="0" w:space="0" w:color="auto"/>
                <w:left w:val="none" w:sz="0" w:space="0" w:color="auto"/>
                <w:bottom w:val="none" w:sz="0" w:space="0" w:color="auto"/>
                <w:right w:val="none" w:sz="0" w:space="0" w:color="auto"/>
              </w:divBdr>
            </w:div>
            <w:div w:id="622804812">
              <w:marLeft w:val="0"/>
              <w:marRight w:val="0"/>
              <w:marTop w:val="0"/>
              <w:marBottom w:val="0"/>
              <w:divBdr>
                <w:top w:val="none" w:sz="0" w:space="0" w:color="auto"/>
                <w:left w:val="none" w:sz="0" w:space="0" w:color="auto"/>
                <w:bottom w:val="none" w:sz="0" w:space="0" w:color="auto"/>
                <w:right w:val="none" w:sz="0" w:space="0" w:color="auto"/>
              </w:divBdr>
            </w:div>
            <w:div w:id="1863012445">
              <w:marLeft w:val="0"/>
              <w:marRight w:val="0"/>
              <w:marTop w:val="0"/>
              <w:marBottom w:val="0"/>
              <w:divBdr>
                <w:top w:val="none" w:sz="0" w:space="0" w:color="auto"/>
                <w:left w:val="none" w:sz="0" w:space="0" w:color="auto"/>
                <w:bottom w:val="none" w:sz="0" w:space="0" w:color="auto"/>
                <w:right w:val="none" w:sz="0" w:space="0" w:color="auto"/>
              </w:divBdr>
            </w:div>
            <w:div w:id="700671946">
              <w:marLeft w:val="0"/>
              <w:marRight w:val="0"/>
              <w:marTop w:val="0"/>
              <w:marBottom w:val="0"/>
              <w:divBdr>
                <w:top w:val="none" w:sz="0" w:space="0" w:color="auto"/>
                <w:left w:val="none" w:sz="0" w:space="0" w:color="auto"/>
                <w:bottom w:val="none" w:sz="0" w:space="0" w:color="auto"/>
                <w:right w:val="none" w:sz="0" w:space="0" w:color="auto"/>
              </w:divBdr>
            </w:div>
            <w:div w:id="1249273026">
              <w:marLeft w:val="0"/>
              <w:marRight w:val="0"/>
              <w:marTop w:val="0"/>
              <w:marBottom w:val="0"/>
              <w:divBdr>
                <w:top w:val="none" w:sz="0" w:space="0" w:color="auto"/>
                <w:left w:val="none" w:sz="0" w:space="0" w:color="auto"/>
                <w:bottom w:val="none" w:sz="0" w:space="0" w:color="auto"/>
                <w:right w:val="none" w:sz="0" w:space="0" w:color="auto"/>
              </w:divBdr>
            </w:div>
            <w:div w:id="7609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65969">
      <w:bodyDiv w:val="1"/>
      <w:marLeft w:val="0"/>
      <w:marRight w:val="0"/>
      <w:marTop w:val="0"/>
      <w:marBottom w:val="0"/>
      <w:divBdr>
        <w:top w:val="none" w:sz="0" w:space="0" w:color="auto"/>
        <w:left w:val="none" w:sz="0" w:space="0" w:color="auto"/>
        <w:bottom w:val="none" w:sz="0" w:space="0" w:color="auto"/>
        <w:right w:val="none" w:sz="0" w:space="0" w:color="auto"/>
      </w:divBdr>
      <w:divsChild>
        <w:div w:id="126510735">
          <w:marLeft w:val="0"/>
          <w:marRight w:val="0"/>
          <w:marTop w:val="0"/>
          <w:marBottom w:val="0"/>
          <w:divBdr>
            <w:top w:val="none" w:sz="0" w:space="0" w:color="auto"/>
            <w:left w:val="none" w:sz="0" w:space="0" w:color="auto"/>
            <w:bottom w:val="none" w:sz="0" w:space="0" w:color="auto"/>
            <w:right w:val="none" w:sz="0" w:space="0" w:color="auto"/>
          </w:divBdr>
          <w:divsChild>
            <w:div w:id="1370762941">
              <w:marLeft w:val="0"/>
              <w:marRight w:val="0"/>
              <w:marTop w:val="0"/>
              <w:marBottom w:val="0"/>
              <w:divBdr>
                <w:top w:val="none" w:sz="0" w:space="0" w:color="auto"/>
                <w:left w:val="none" w:sz="0" w:space="0" w:color="auto"/>
                <w:bottom w:val="none" w:sz="0" w:space="0" w:color="auto"/>
                <w:right w:val="none" w:sz="0" w:space="0" w:color="auto"/>
              </w:divBdr>
            </w:div>
            <w:div w:id="709719888">
              <w:marLeft w:val="0"/>
              <w:marRight w:val="0"/>
              <w:marTop w:val="0"/>
              <w:marBottom w:val="0"/>
              <w:divBdr>
                <w:top w:val="none" w:sz="0" w:space="0" w:color="auto"/>
                <w:left w:val="none" w:sz="0" w:space="0" w:color="auto"/>
                <w:bottom w:val="none" w:sz="0" w:space="0" w:color="auto"/>
                <w:right w:val="none" w:sz="0" w:space="0" w:color="auto"/>
              </w:divBdr>
            </w:div>
            <w:div w:id="1716730300">
              <w:marLeft w:val="0"/>
              <w:marRight w:val="0"/>
              <w:marTop w:val="0"/>
              <w:marBottom w:val="0"/>
              <w:divBdr>
                <w:top w:val="none" w:sz="0" w:space="0" w:color="auto"/>
                <w:left w:val="none" w:sz="0" w:space="0" w:color="auto"/>
                <w:bottom w:val="none" w:sz="0" w:space="0" w:color="auto"/>
                <w:right w:val="none" w:sz="0" w:space="0" w:color="auto"/>
              </w:divBdr>
            </w:div>
            <w:div w:id="1976644531">
              <w:marLeft w:val="0"/>
              <w:marRight w:val="0"/>
              <w:marTop w:val="0"/>
              <w:marBottom w:val="0"/>
              <w:divBdr>
                <w:top w:val="none" w:sz="0" w:space="0" w:color="auto"/>
                <w:left w:val="none" w:sz="0" w:space="0" w:color="auto"/>
                <w:bottom w:val="none" w:sz="0" w:space="0" w:color="auto"/>
                <w:right w:val="none" w:sz="0" w:space="0" w:color="auto"/>
              </w:divBdr>
            </w:div>
            <w:div w:id="1941790764">
              <w:marLeft w:val="0"/>
              <w:marRight w:val="0"/>
              <w:marTop w:val="0"/>
              <w:marBottom w:val="0"/>
              <w:divBdr>
                <w:top w:val="none" w:sz="0" w:space="0" w:color="auto"/>
                <w:left w:val="none" w:sz="0" w:space="0" w:color="auto"/>
                <w:bottom w:val="none" w:sz="0" w:space="0" w:color="auto"/>
                <w:right w:val="none" w:sz="0" w:space="0" w:color="auto"/>
              </w:divBdr>
            </w:div>
            <w:div w:id="27043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940706">
      <w:bodyDiv w:val="1"/>
      <w:marLeft w:val="0"/>
      <w:marRight w:val="0"/>
      <w:marTop w:val="0"/>
      <w:marBottom w:val="0"/>
      <w:divBdr>
        <w:top w:val="none" w:sz="0" w:space="0" w:color="auto"/>
        <w:left w:val="none" w:sz="0" w:space="0" w:color="auto"/>
        <w:bottom w:val="none" w:sz="0" w:space="0" w:color="auto"/>
        <w:right w:val="none" w:sz="0" w:space="0" w:color="auto"/>
      </w:divBdr>
      <w:divsChild>
        <w:div w:id="1186675773">
          <w:marLeft w:val="0"/>
          <w:marRight w:val="0"/>
          <w:marTop w:val="0"/>
          <w:marBottom w:val="0"/>
          <w:divBdr>
            <w:top w:val="none" w:sz="0" w:space="0" w:color="auto"/>
            <w:left w:val="none" w:sz="0" w:space="0" w:color="auto"/>
            <w:bottom w:val="none" w:sz="0" w:space="0" w:color="auto"/>
            <w:right w:val="none" w:sz="0" w:space="0" w:color="auto"/>
          </w:divBdr>
          <w:divsChild>
            <w:div w:id="203295997">
              <w:marLeft w:val="0"/>
              <w:marRight w:val="0"/>
              <w:marTop w:val="0"/>
              <w:marBottom w:val="0"/>
              <w:divBdr>
                <w:top w:val="none" w:sz="0" w:space="0" w:color="auto"/>
                <w:left w:val="none" w:sz="0" w:space="0" w:color="auto"/>
                <w:bottom w:val="none" w:sz="0" w:space="0" w:color="auto"/>
                <w:right w:val="none" w:sz="0" w:space="0" w:color="auto"/>
              </w:divBdr>
            </w:div>
            <w:div w:id="1439789614">
              <w:marLeft w:val="0"/>
              <w:marRight w:val="0"/>
              <w:marTop w:val="0"/>
              <w:marBottom w:val="0"/>
              <w:divBdr>
                <w:top w:val="none" w:sz="0" w:space="0" w:color="auto"/>
                <w:left w:val="none" w:sz="0" w:space="0" w:color="auto"/>
                <w:bottom w:val="none" w:sz="0" w:space="0" w:color="auto"/>
                <w:right w:val="none" w:sz="0" w:space="0" w:color="auto"/>
              </w:divBdr>
            </w:div>
            <w:div w:id="28263748">
              <w:marLeft w:val="0"/>
              <w:marRight w:val="0"/>
              <w:marTop w:val="0"/>
              <w:marBottom w:val="0"/>
              <w:divBdr>
                <w:top w:val="none" w:sz="0" w:space="0" w:color="auto"/>
                <w:left w:val="none" w:sz="0" w:space="0" w:color="auto"/>
                <w:bottom w:val="none" w:sz="0" w:space="0" w:color="auto"/>
                <w:right w:val="none" w:sz="0" w:space="0" w:color="auto"/>
              </w:divBdr>
            </w:div>
            <w:div w:id="1465662200">
              <w:marLeft w:val="0"/>
              <w:marRight w:val="0"/>
              <w:marTop w:val="0"/>
              <w:marBottom w:val="0"/>
              <w:divBdr>
                <w:top w:val="none" w:sz="0" w:space="0" w:color="auto"/>
                <w:left w:val="none" w:sz="0" w:space="0" w:color="auto"/>
                <w:bottom w:val="none" w:sz="0" w:space="0" w:color="auto"/>
                <w:right w:val="none" w:sz="0" w:space="0" w:color="auto"/>
              </w:divBdr>
            </w:div>
            <w:div w:id="1623221281">
              <w:marLeft w:val="0"/>
              <w:marRight w:val="0"/>
              <w:marTop w:val="0"/>
              <w:marBottom w:val="0"/>
              <w:divBdr>
                <w:top w:val="none" w:sz="0" w:space="0" w:color="auto"/>
                <w:left w:val="none" w:sz="0" w:space="0" w:color="auto"/>
                <w:bottom w:val="none" w:sz="0" w:space="0" w:color="auto"/>
                <w:right w:val="none" w:sz="0" w:space="0" w:color="auto"/>
              </w:divBdr>
            </w:div>
            <w:div w:id="1821652822">
              <w:marLeft w:val="0"/>
              <w:marRight w:val="0"/>
              <w:marTop w:val="0"/>
              <w:marBottom w:val="0"/>
              <w:divBdr>
                <w:top w:val="none" w:sz="0" w:space="0" w:color="auto"/>
                <w:left w:val="none" w:sz="0" w:space="0" w:color="auto"/>
                <w:bottom w:val="none" w:sz="0" w:space="0" w:color="auto"/>
                <w:right w:val="none" w:sz="0" w:space="0" w:color="auto"/>
              </w:divBdr>
            </w:div>
            <w:div w:id="203476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65291">
      <w:bodyDiv w:val="1"/>
      <w:marLeft w:val="0"/>
      <w:marRight w:val="0"/>
      <w:marTop w:val="0"/>
      <w:marBottom w:val="0"/>
      <w:divBdr>
        <w:top w:val="none" w:sz="0" w:space="0" w:color="auto"/>
        <w:left w:val="none" w:sz="0" w:space="0" w:color="auto"/>
        <w:bottom w:val="none" w:sz="0" w:space="0" w:color="auto"/>
        <w:right w:val="none" w:sz="0" w:space="0" w:color="auto"/>
      </w:divBdr>
      <w:divsChild>
        <w:div w:id="206531535">
          <w:marLeft w:val="0"/>
          <w:marRight w:val="0"/>
          <w:marTop w:val="0"/>
          <w:marBottom w:val="0"/>
          <w:divBdr>
            <w:top w:val="none" w:sz="0" w:space="0" w:color="auto"/>
            <w:left w:val="none" w:sz="0" w:space="0" w:color="auto"/>
            <w:bottom w:val="none" w:sz="0" w:space="0" w:color="auto"/>
            <w:right w:val="none" w:sz="0" w:space="0" w:color="auto"/>
          </w:divBdr>
          <w:divsChild>
            <w:div w:id="1593662142">
              <w:marLeft w:val="0"/>
              <w:marRight w:val="0"/>
              <w:marTop w:val="0"/>
              <w:marBottom w:val="0"/>
              <w:divBdr>
                <w:top w:val="none" w:sz="0" w:space="0" w:color="auto"/>
                <w:left w:val="none" w:sz="0" w:space="0" w:color="auto"/>
                <w:bottom w:val="none" w:sz="0" w:space="0" w:color="auto"/>
                <w:right w:val="none" w:sz="0" w:space="0" w:color="auto"/>
              </w:divBdr>
            </w:div>
            <w:div w:id="1591965897">
              <w:marLeft w:val="0"/>
              <w:marRight w:val="0"/>
              <w:marTop w:val="0"/>
              <w:marBottom w:val="0"/>
              <w:divBdr>
                <w:top w:val="none" w:sz="0" w:space="0" w:color="auto"/>
                <w:left w:val="none" w:sz="0" w:space="0" w:color="auto"/>
                <w:bottom w:val="none" w:sz="0" w:space="0" w:color="auto"/>
                <w:right w:val="none" w:sz="0" w:space="0" w:color="auto"/>
              </w:divBdr>
            </w:div>
            <w:div w:id="1800882232">
              <w:marLeft w:val="0"/>
              <w:marRight w:val="0"/>
              <w:marTop w:val="0"/>
              <w:marBottom w:val="0"/>
              <w:divBdr>
                <w:top w:val="none" w:sz="0" w:space="0" w:color="auto"/>
                <w:left w:val="none" w:sz="0" w:space="0" w:color="auto"/>
                <w:bottom w:val="none" w:sz="0" w:space="0" w:color="auto"/>
                <w:right w:val="none" w:sz="0" w:space="0" w:color="auto"/>
              </w:divBdr>
            </w:div>
            <w:div w:id="461464689">
              <w:marLeft w:val="0"/>
              <w:marRight w:val="0"/>
              <w:marTop w:val="0"/>
              <w:marBottom w:val="0"/>
              <w:divBdr>
                <w:top w:val="none" w:sz="0" w:space="0" w:color="auto"/>
                <w:left w:val="none" w:sz="0" w:space="0" w:color="auto"/>
                <w:bottom w:val="none" w:sz="0" w:space="0" w:color="auto"/>
                <w:right w:val="none" w:sz="0" w:space="0" w:color="auto"/>
              </w:divBdr>
            </w:div>
            <w:div w:id="1484926715">
              <w:marLeft w:val="0"/>
              <w:marRight w:val="0"/>
              <w:marTop w:val="0"/>
              <w:marBottom w:val="0"/>
              <w:divBdr>
                <w:top w:val="none" w:sz="0" w:space="0" w:color="auto"/>
                <w:left w:val="none" w:sz="0" w:space="0" w:color="auto"/>
                <w:bottom w:val="none" w:sz="0" w:space="0" w:color="auto"/>
                <w:right w:val="none" w:sz="0" w:space="0" w:color="auto"/>
              </w:divBdr>
            </w:div>
            <w:div w:id="1538464600">
              <w:marLeft w:val="0"/>
              <w:marRight w:val="0"/>
              <w:marTop w:val="0"/>
              <w:marBottom w:val="0"/>
              <w:divBdr>
                <w:top w:val="none" w:sz="0" w:space="0" w:color="auto"/>
                <w:left w:val="none" w:sz="0" w:space="0" w:color="auto"/>
                <w:bottom w:val="none" w:sz="0" w:space="0" w:color="auto"/>
                <w:right w:val="none" w:sz="0" w:space="0" w:color="auto"/>
              </w:divBdr>
            </w:div>
            <w:div w:id="178469455">
              <w:marLeft w:val="0"/>
              <w:marRight w:val="0"/>
              <w:marTop w:val="0"/>
              <w:marBottom w:val="0"/>
              <w:divBdr>
                <w:top w:val="none" w:sz="0" w:space="0" w:color="auto"/>
                <w:left w:val="none" w:sz="0" w:space="0" w:color="auto"/>
                <w:bottom w:val="none" w:sz="0" w:space="0" w:color="auto"/>
                <w:right w:val="none" w:sz="0" w:space="0" w:color="auto"/>
              </w:divBdr>
            </w:div>
            <w:div w:id="134106791">
              <w:marLeft w:val="0"/>
              <w:marRight w:val="0"/>
              <w:marTop w:val="0"/>
              <w:marBottom w:val="0"/>
              <w:divBdr>
                <w:top w:val="none" w:sz="0" w:space="0" w:color="auto"/>
                <w:left w:val="none" w:sz="0" w:space="0" w:color="auto"/>
                <w:bottom w:val="none" w:sz="0" w:space="0" w:color="auto"/>
                <w:right w:val="none" w:sz="0" w:space="0" w:color="auto"/>
              </w:divBdr>
            </w:div>
            <w:div w:id="2064716584">
              <w:marLeft w:val="0"/>
              <w:marRight w:val="0"/>
              <w:marTop w:val="0"/>
              <w:marBottom w:val="0"/>
              <w:divBdr>
                <w:top w:val="none" w:sz="0" w:space="0" w:color="auto"/>
                <w:left w:val="none" w:sz="0" w:space="0" w:color="auto"/>
                <w:bottom w:val="none" w:sz="0" w:space="0" w:color="auto"/>
                <w:right w:val="none" w:sz="0" w:space="0" w:color="auto"/>
              </w:divBdr>
            </w:div>
            <w:div w:id="1799176116">
              <w:marLeft w:val="0"/>
              <w:marRight w:val="0"/>
              <w:marTop w:val="0"/>
              <w:marBottom w:val="0"/>
              <w:divBdr>
                <w:top w:val="none" w:sz="0" w:space="0" w:color="auto"/>
                <w:left w:val="none" w:sz="0" w:space="0" w:color="auto"/>
                <w:bottom w:val="none" w:sz="0" w:space="0" w:color="auto"/>
                <w:right w:val="none" w:sz="0" w:space="0" w:color="auto"/>
              </w:divBdr>
            </w:div>
            <w:div w:id="142428543">
              <w:marLeft w:val="0"/>
              <w:marRight w:val="0"/>
              <w:marTop w:val="0"/>
              <w:marBottom w:val="0"/>
              <w:divBdr>
                <w:top w:val="none" w:sz="0" w:space="0" w:color="auto"/>
                <w:left w:val="none" w:sz="0" w:space="0" w:color="auto"/>
                <w:bottom w:val="none" w:sz="0" w:space="0" w:color="auto"/>
                <w:right w:val="none" w:sz="0" w:space="0" w:color="auto"/>
              </w:divBdr>
            </w:div>
            <w:div w:id="592395448">
              <w:marLeft w:val="0"/>
              <w:marRight w:val="0"/>
              <w:marTop w:val="0"/>
              <w:marBottom w:val="0"/>
              <w:divBdr>
                <w:top w:val="none" w:sz="0" w:space="0" w:color="auto"/>
                <w:left w:val="none" w:sz="0" w:space="0" w:color="auto"/>
                <w:bottom w:val="none" w:sz="0" w:space="0" w:color="auto"/>
                <w:right w:val="none" w:sz="0" w:space="0" w:color="auto"/>
              </w:divBdr>
            </w:div>
            <w:div w:id="47264365">
              <w:marLeft w:val="0"/>
              <w:marRight w:val="0"/>
              <w:marTop w:val="0"/>
              <w:marBottom w:val="0"/>
              <w:divBdr>
                <w:top w:val="none" w:sz="0" w:space="0" w:color="auto"/>
                <w:left w:val="none" w:sz="0" w:space="0" w:color="auto"/>
                <w:bottom w:val="none" w:sz="0" w:space="0" w:color="auto"/>
                <w:right w:val="none" w:sz="0" w:space="0" w:color="auto"/>
              </w:divBdr>
            </w:div>
            <w:div w:id="76681285">
              <w:marLeft w:val="0"/>
              <w:marRight w:val="0"/>
              <w:marTop w:val="0"/>
              <w:marBottom w:val="0"/>
              <w:divBdr>
                <w:top w:val="none" w:sz="0" w:space="0" w:color="auto"/>
                <w:left w:val="none" w:sz="0" w:space="0" w:color="auto"/>
                <w:bottom w:val="none" w:sz="0" w:space="0" w:color="auto"/>
                <w:right w:val="none" w:sz="0" w:space="0" w:color="auto"/>
              </w:divBdr>
            </w:div>
            <w:div w:id="1000155713">
              <w:marLeft w:val="0"/>
              <w:marRight w:val="0"/>
              <w:marTop w:val="0"/>
              <w:marBottom w:val="0"/>
              <w:divBdr>
                <w:top w:val="none" w:sz="0" w:space="0" w:color="auto"/>
                <w:left w:val="none" w:sz="0" w:space="0" w:color="auto"/>
                <w:bottom w:val="none" w:sz="0" w:space="0" w:color="auto"/>
                <w:right w:val="none" w:sz="0" w:space="0" w:color="auto"/>
              </w:divBdr>
            </w:div>
            <w:div w:id="53355388">
              <w:marLeft w:val="0"/>
              <w:marRight w:val="0"/>
              <w:marTop w:val="0"/>
              <w:marBottom w:val="0"/>
              <w:divBdr>
                <w:top w:val="none" w:sz="0" w:space="0" w:color="auto"/>
                <w:left w:val="none" w:sz="0" w:space="0" w:color="auto"/>
                <w:bottom w:val="none" w:sz="0" w:space="0" w:color="auto"/>
                <w:right w:val="none" w:sz="0" w:space="0" w:color="auto"/>
              </w:divBdr>
            </w:div>
            <w:div w:id="1471820267">
              <w:marLeft w:val="0"/>
              <w:marRight w:val="0"/>
              <w:marTop w:val="0"/>
              <w:marBottom w:val="0"/>
              <w:divBdr>
                <w:top w:val="none" w:sz="0" w:space="0" w:color="auto"/>
                <w:left w:val="none" w:sz="0" w:space="0" w:color="auto"/>
                <w:bottom w:val="none" w:sz="0" w:space="0" w:color="auto"/>
                <w:right w:val="none" w:sz="0" w:space="0" w:color="auto"/>
              </w:divBdr>
            </w:div>
            <w:div w:id="42816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4618">
      <w:bodyDiv w:val="1"/>
      <w:marLeft w:val="0"/>
      <w:marRight w:val="0"/>
      <w:marTop w:val="0"/>
      <w:marBottom w:val="0"/>
      <w:divBdr>
        <w:top w:val="none" w:sz="0" w:space="0" w:color="auto"/>
        <w:left w:val="none" w:sz="0" w:space="0" w:color="auto"/>
        <w:bottom w:val="none" w:sz="0" w:space="0" w:color="auto"/>
        <w:right w:val="none" w:sz="0" w:space="0" w:color="auto"/>
      </w:divBdr>
      <w:divsChild>
        <w:div w:id="817503735">
          <w:marLeft w:val="0"/>
          <w:marRight w:val="0"/>
          <w:marTop w:val="0"/>
          <w:marBottom w:val="0"/>
          <w:divBdr>
            <w:top w:val="none" w:sz="0" w:space="0" w:color="auto"/>
            <w:left w:val="none" w:sz="0" w:space="0" w:color="auto"/>
            <w:bottom w:val="none" w:sz="0" w:space="0" w:color="auto"/>
            <w:right w:val="none" w:sz="0" w:space="0" w:color="auto"/>
          </w:divBdr>
          <w:divsChild>
            <w:div w:id="1972594299">
              <w:marLeft w:val="0"/>
              <w:marRight w:val="0"/>
              <w:marTop w:val="0"/>
              <w:marBottom w:val="0"/>
              <w:divBdr>
                <w:top w:val="none" w:sz="0" w:space="0" w:color="auto"/>
                <w:left w:val="none" w:sz="0" w:space="0" w:color="auto"/>
                <w:bottom w:val="none" w:sz="0" w:space="0" w:color="auto"/>
                <w:right w:val="none" w:sz="0" w:space="0" w:color="auto"/>
              </w:divBdr>
            </w:div>
            <w:div w:id="538586929">
              <w:marLeft w:val="0"/>
              <w:marRight w:val="0"/>
              <w:marTop w:val="0"/>
              <w:marBottom w:val="0"/>
              <w:divBdr>
                <w:top w:val="none" w:sz="0" w:space="0" w:color="auto"/>
                <w:left w:val="none" w:sz="0" w:space="0" w:color="auto"/>
                <w:bottom w:val="none" w:sz="0" w:space="0" w:color="auto"/>
                <w:right w:val="none" w:sz="0" w:space="0" w:color="auto"/>
              </w:divBdr>
            </w:div>
            <w:div w:id="14382822">
              <w:marLeft w:val="0"/>
              <w:marRight w:val="0"/>
              <w:marTop w:val="0"/>
              <w:marBottom w:val="0"/>
              <w:divBdr>
                <w:top w:val="none" w:sz="0" w:space="0" w:color="auto"/>
                <w:left w:val="none" w:sz="0" w:space="0" w:color="auto"/>
                <w:bottom w:val="none" w:sz="0" w:space="0" w:color="auto"/>
                <w:right w:val="none" w:sz="0" w:space="0" w:color="auto"/>
              </w:divBdr>
            </w:div>
            <w:div w:id="29965121">
              <w:marLeft w:val="0"/>
              <w:marRight w:val="0"/>
              <w:marTop w:val="0"/>
              <w:marBottom w:val="0"/>
              <w:divBdr>
                <w:top w:val="none" w:sz="0" w:space="0" w:color="auto"/>
                <w:left w:val="none" w:sz="0" w:space="0" w:color="auto"/>
                <w:bottom w:val="none" w:sz="0" w:space="0" w:color="auto"/>
                <w:right w:val="none" w:sz="0" w:space="0" w:color="auto"/>
              </w:divBdr>
            </w:div>
            <w:div w:id="946740036">
              <w:marLeft w:val="0"/>
              <w:marRight w:val="0"/>
              <w:marTop w:val="0"/>
              <w:marBottom w:val="0"/>
              <w:divBdr>
                <w:top w:val="none" w:sz="0" w:space="0" w:color="auto"/>
                <w:left w:val="none" w:sz="0" w:space="0" w:color="auto"/>
                <w:bottom w:val="none" w:sz="0" w:space="0" w:color="auto"/>
                <w:right w:val="none" w:sz="0" w:space="0" w:color="auto"/>
              </w:divBdr>
            </w:div>
            <w:div w:id="106781083">
              <w:marLeft w:val="0"/>
              <w:marRight w:val="0"/>
              <w:marTop w:val="0"/>
              <w:marBottom w:val="0"/>
              <w:divBdr>
                <w:top w:val="none" w:sz="0" w:space="0" w:color="auto"/>
                <w:left w:val="none" w:sz="0" w:space="0" w:color="auto"/>
                <w:bottom w:val="none" w:sz="0" w:space="0" w:color="auto"/>
                <w:right w:val="none" w:sz="0" w:space="0" w:color="auto"/>
              </w:divBdr>
            </w:div>
            <w:div w:id="764767569">
              <w:marLeft w:val="0"/>
              <w:marRight w:val="0"/>
              <w:marTop w:val="0"/>
              <w:marBottom w:val="0"/>
              <w:divBdr>
                <w:top w:val="none" w:sz="0" w:space="0" w:color="auto"/>
                <w:left w:val="none" w:sz="0" w:space="0" w:color="auto"/>
                <w:bottom w:val="none" w:sz="0" w:space="0" w:color="auto"/>
                <w:right w:val="none" w:sz="0" w:space="0" w:color="auto"/>
              </w:divBdr>
            </w:div>
            <w:div w:id="1464928204">
              <w:marLeft w:val="0"/>
              <w:marRight w:val="0"/>
              <w:marTop w:val="0"/>
              <w:marBottom w:val="0"/>
              <w:divBdr>
                <w:top w:val="none" w:sz="0" w:space="0" w:color="auto"/>
                <w:left w:val="none" w:sz="0" w:space="0" w:color="auto"/>
                <w:bottom w:val="none" w:sz="0" w:space="0" w:color="auto"/>
                <w:right w:val="none" w:sz="0" w:space="0" w:color="auto"/>
              </w:divBdr>
            </w:div>
            <w:div w:id="971133424">
              <w:marLeft w:val="0"/>
              <w:marRight w:val="0"/>
              <w:marTop w:val="0"/>
              <w:marBottom w:val="0"/>
              <w:divBdr>
                <w:top w:val="none" w:sz="0" w:space="0" w:color="auto"/>
                <w:left w:val="none" w:sz="0" w:space="0" w:color="auto"/>
                <w:bottom w:val="none" w:sz="0" w:space="0" w:color="auto"/>
                <w:right w:val="none" w:sz="0" w:space="0" w:color="auto"/>
              </w:divBdr>
            </w:div>
            <w:div w:id="1950579164">
              <w:marLeft w:val="0"/>
              <w:marRight w:val="0"/>
              <w:marTop w:val="0"/>
              <w:marBottom w:val="0"/>
              <w:divBdr>
                <w:top w:val="none" w:sz="0" w:space="0" w:color="auto"/>
                <w:left w:val="none" w:sz="0" w:space="0" w:color="auto"/>
                <w:bottom w:val="none" w:sz="0" w:space="0" w:color="auto"/>
                <w:right w:val="none" w:sz="0" w:space="0" w:color="auto"/>
              </w:divBdr>
            </w:div>
            <w:div w:id="20067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51311">
      <w:bodyDiv w:val="1"/>
      <w:marLeft w:val="0"/>
      <w:marRight w:val="0"/>
      <w:marTop w:val="0"/>
      <w:marBottom w:val="0"/>
      <w:divBdr>
        <w:top w:val="none" w:sz="0" w:space="0" w:color="auto"/>
        <w:left w:val="none" w:sz="0" w:space="0" w:color="auto"/>
        <w:bottom w:val="none" w:sz="0" w:space="0" w:color="auto"/>
        <w:right w:val="none" w:sz="0" w:space="0" w:color="auto"/>
      </w:divBdr>
    </w:div>
    <w:div w:id="750083836">
      <w:bodyDiv w:val="1"/>
      <w:marLeft w:val="0"/>
      <w:marRight w:val="0"/>
      <w:marTop w:val="0"/>
      <w:marBottom w:val="0"/>
      <w:divBdr>
        <w:top w:val="none" w:sz="0" w:space="0" w:color="auto"/>
        <w:left w:val="none" w:sz="0" w:space="0" w:color="auto"/>
        <w:bottom w:val="none" w:sz="0" w:space="0" w:color="auto"/>
        <w:right w:val="none" w:sz="0" w:space="0" w:color="auto"/>
      </w:divBdr>
      <w:divsChild>
        <w:div w:id="1434281478">
          <w:marLeft w:val="0"/>
          <w:marRight w:val="0"/>
          <w:marTop w:val="0"/>
          <w:marBottom w:val="0"/>
          <w:divBdr>
            <w:top w:val="none" w:sz="0" w:space="0" w:color="auto"/>
            <w:left w:val="none" w:sz="0" w:space="0" w:color="auto"/>
            <w:bottom w:val="none" w:sz="0" w:space="0" w:color="auto"/>
            <w:right w:val="none" w:sz="0" w:space="0" w:color="auto"/>
          </w:divBdr>
          <w:divsChild>
            <w:div w:id="1023241022">
              <w:marLeft w:val="0"/>
              <w:marRight w:val="0"/>
              <w:marTop w:val="0"/>
              <w:marBottom w:val="0"/>
              <w:divBdr>
                <w:top w:val="none" w:sz="0" w:space="0" w:color="auto"/>
                <w:left w:val="none" w:sz="0" w:space="0" w:color="auto"/>
                <w:bottom w:val="none" w:sz="0" w:space="0" w:color="auto"/>
                <w:right w:val="none" w:sz="0" w:space="0" w:color="auto"/>
              </w:divBdr>
            </w:div>
            <w:div w:id="1563445907">
              <w:marLeft w:val="0"/>
              <w:marRight w:val="0"/>
              <w:marTop w:val="0"/>
              <w:marBottom w:val="0"/>
              <w:divBdr>
                <w:top w:val="none" w:sz="0" w:space="0" w:color="auto"/>
                <w:left w:val="none" w:sz="0" w:space="0" w:color="auto"/>
                <w:bottom w:val="none" w:sz="0" w:space="0" w:color="auto"/>
                <w:right w:val="none" w:sz="0" w:space="0" w:color="auto"/>
              </w:divBdr>
            </w:div>
            <w:div w:id="221604214">
              <w:marLeft w:val="0"/>
              <w:marRight w:val="0"/>
              <w:marTop w:val="0"/>
              <w:marBottom w:val="0"/>
              <w:divBdr>
                <w:top w:val="none" w:sz="0" w:space="0" w:color="auto"/>
                <w:left w:val="none" w:sz="0" w:space="0" w:color="auto"/>
                <w:bottom w:val="none" w:sz="0" w:space="0" w:color="auto"/>
                <w:right w:val="none" w:sz="0" w:space="0" w:color="auto"/>
              </w:divBdr>
            </w:div>
            <w:div w:id="135339851">
              <w:marLeft w:val="0"/>
              <w:marRight w:val="0"/>
              <w:marTop w:val="0"/>
              <w:marBottom w:val="0"/>
              <w:divBdr>
                <w:top w:val="none" w:sz="0" w:space="0" w:color="auto"/>
                <w:left w:val="none" w:sz="0" w:space="0" w:color="auto"/>
                <w:bottom w:val="none" w:sz="0" w:space="0" w:color="auto"/>
                <w:right w:val="none" w:sz="0" w:space="0" w:color="auto"/>
              </w:divBdr>
            </w:div>
            <w:div w:id="12148575">
              <w:marLeft w:val="0"/>
              <w:marRight w:val="0"/>
              <w:marTop w:val="0"/>
              <w:marBottom w:val="0"/>
              <w:divBdr>
                <w:top w:val="none" w:sz="0" w:space="0" w:color="auto"/>
                <w:left w:val="none" w:sz="0" w:space="0" w:color="auto"/>
                <w:bottom w:val="none" w:sz="0" w:space="0" w:color="auto"/>
                <w:right w:val="none" w:sz="0" w:space="0" w:color="auto"/>
              </w:divBdr>
            </w:div>
            <w:div w:id="1637756727">
              <w:marLeft w:val="0"/>
              <w:marRight w:val="0"/>
              <w:marTop w:val="0"/>
              <w:marBottom w:val="0"/>
              <w:divBdr>
                <w:top w:val="none" w:sz="0" w:space="0" w:color="auto"/>
                <w:left w:val="none" w:sz="0" w:space="0" w:color="auto"/>
                <w:bottom w:val="none" w:sz="0" w:space="0" w:color="auto"/>
                <w:right w:val="none" w:sz="0" w:space="0" w:color="auto"/>
              </w:divBdr>
            </w:div>
            <w:div w:id="1494563835">
              <w:marLeft w:val="0"/>
              <w:marRight w:val="0"/>
              <w:marTop w:val="0"/>
              <w:marBottom w:val="0"/>
              <w:divBdr>
                <w:top w:val="none" w:sz="0" w:space="0" w:color="auto"/>
                <w:left w:val="none" w:sz="0" w:space="0" w:color="auto"/>
                <w:bottom w:val="none" w:sz="0" w:space="0" w:color="auto"/>
                <w:right w:val="none" w:sz="0" w:space="0" w:color="auto"/>
              </w:divBdr>
            </w:div>
            <w:div w:id="460652870">
              <w:marLeft w:val="0"/>
              <w:marRight w:val="0"/>
              <w:marTop w:val="0"/>
              <w:marBottom w:val="0"/>
              <w:divBdr>
                <w:top w:val="none" w:sz="0" w:space="0" w:color="auto"/>
                <w:left w:val="none" w:sz="0" w:space="0" w:color="auto"/>
                <w:bottom w:val="none" w:sz="0" w:space="0" w:color="auto"/>
                <w:right w:val="none" w:sz="0" w:space="0" w:color="auto"/>
              </w:divBdr>
            </w:div>
            <w:div w:id="1698461354">
              <w:marLeft w:val="0"/>
              <w:marRight w:val="0"/>
              <w:marTop w:val="0"/>
              <w:marBottom w:val="0"/>
              <w:divBdr>
                <w:top w:val="none" w:sz="0" w:space="0" w:color="auto"/>
                <w:left w:val="none" w:sz="0" w:space="0" w:color="auto"/>
                <w:bottom w:val="none" w:sz="0" w:space="0" w:color="auto"/>
                <w:right w:val="none" w:sz="0" w:space="0" w:color="auto"/>
              </w:divBdr>
            </w:div>
            <w:div w:id="107551371">
              <w:marLeft w:val="0"/>
              <w:marRight w:val="0"/>
              <w:marTop w:val="0"/>
              <w:marBottom w:val="0"/>
              <w:divBdr>
                <w:top w:val="none" w:sz="0" w:space="0" w:color="auto"/>
                <w:left w:val="none" w:sz="0" w:space="0" w:color="auto"/>
                <w:bottom w:val="none" w:sz="0" w:space="0" w:color="auto"/>
                <w:right w:val="none" w:sz="0" w:space="0" w:color="auto"/>
              </w:divBdr>
            </w:div>
            <w:div w:id="1465006516">
              <w:marLeft w:val="0"/>
              <w:marRight w:val="0"/>
              <w:marTop w:val="0"/>
              <w:marBottom w:val="0"/>
              <w:divBdr>
                <w:top w:val="none" w:sz="0" w:space="0" w:color="auto"/>
                <w:left w:val="none" w:sz="0" w:space="0" w:color="auto"/>
                <w:bottom w:val="none" w:sz="0" w:space="0" w:color="auto"/>
                <w:right w:val="none" w:sz="0" w:space="0" w:color="auto"/>
              </w:divBdr>
            </w:div>
            <w:div w:id="1418936589">
              <w:marLeft w:val="0"/>
              <w:marRight w:val="0"/>
              <w:marTop w:val="0"/>
              <w:marBottom w:val="0"/>
              <w:divBdr>
                <w:top w:val="none" w:sz="0" w:space="0" w:color="auto"/>
                <w:left w:val="none" w:sz="0" w:space="0" w:color="auto"/>
                <w:bottom w:val="none" w:sz="0" w:space="0" w:color="auto"/>
                <w:right w:val="none" w:sz="0" w:space="0" w:color="auto"/>
              </w:divBdr>
            </w:div>
            <w:div w:id="527522150">
              <w:marLeft w:val="0"/>
              <w:marRight w:val="0"/>
              <w:marTop w:val="0"/>
              <w:marBottom w:val="0"/>
              <w:divBdr>
                <w:top w:val="none" w:sz="0" w:space="0" w:color="auto"/>
                <w:left w:val="none" w:sz="0" w:space="0" w:color="auto"/>
                <w:bottom w:val="none" w:sz="0" w:space="0" w:color="auto"/>
                <w:right w:val="none" w:sz="0" w:space="0" w:color="auto"/>
              </w:divBdr>
            </w:div>
            <w:div w:id="1149205085">
              <w:marLeft w:val="0"/>
              <w:marRight w:val="0"/>
              <w:marTop w:val="0"/>
              <w:marBottom w:val="0"/>
              <w:divBdr>
                <w:top w:val="none" w:sz="0" w:space="0" w:color="auto"/>
                <w:left w:val="none" w:sz="0" w:space="0" w:color="auto"/>
                <w:bottom w:val="none" w:sz="0" w:space="0" w:color="auto"/>
                <w:right w:val="none" w:sz="0" w:space="0" w:color="auto"/>
              </w:divBdr>
            </w:div>
            <w:div w:id="2138524558">
              <w:marLeft w:val="0"/>
              <w:marRight w:val="0"/>
              <w:marTop w:val="0"/>
              <w:marBottom w:val="0"/>
              <w:divBdr>
                <w:top w:val="none" w:sz="0" w:space="0" w:color="auto"/>
                <w:left w:val="none" w:sz="0" w:space="0" w:color="auto"/>
                <w:bottom w:val="none" w:sz="0" w:space="0" w:color="auto"/>
                <w:right w:val="none" w:sz="0" w:space="0" w:color="auto"/>
              </w:divBdr>
            </w:div>
            <w:div w:id="408698053">
              <w:marLeft w:val="0"/>
              <w:marRight w:val="0"/>
              <w:marTop w:val="0"/>
              <w:marBottom w:val="0"/>
              <w:divBdr>
                <w:top w:val="none" w:sz="0" w:space="0" w:color="auto"/>
                <w:left w:val="none" w:sz="0" w:space="0" w:color="auto"/>
                <w:bottom w:val="none" w:sz="0" w:space="0" w:color="auto"/>
                <w:right w:val="none" w:sz="0" w:space="0" w:color="auto"/>
              </w:divBdr>
            </w:div>
            <w:div w:id="2078815612">
              <w:marLeft w:val="0"/>
              <w:marRight w:val="0"/>
              <w:marTop w:val="0"/>
              <w:marBottom w:val="0"/>
              <w:divBdr>
                <w:top w:val="none" w:sz="0" w:space="0" w:color="auto"/>
                <w:left w:val="none" w:sz="0" w:space="0" w:color="auto"/>
                <w:bottom w:val="none" w:sz="0" w:space="0" w:color="auto"/>
                <w:right w:val="none" w:sz="0" w:space="0" w:color="auto"/>
              </w:divBdr>
            </w:div>
            <w:div w:id="193327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70616">
      <w:bodyDiv w:val="1"/>
      <w:marLeft w:val="0"/>
      <w:marRight w:val="0"/>
      <w:marTop w:val="0"/>
      <w:marBottom w:val="0"/>
      <w:divBdr>
        <w:top w:val="none" w:sz="0" w:space="0" w:color="auto"/>
        <w:left w:val="none" w:sz="0" w:space="0" w:color="auto"/>
        <w:bottom w:val="none" w:sz="0" w:space="0" w:color="auto"/>
        <w:right w:val="none" w:sz="0" w:space="0" w:color="auto"/>
      </w:divBdr>
      <w:divsChild>
        <w:div w:id="2111200749">
          <w:marLeft w:val="0"/>
          <w:marRight w:val="0"/>
          <w:marTop w:val="0"/>
          <w:marBottom w:val="300"/>
          <w:divBdr>
            <w:top w:val="single" w:sz="6" w:space="0" w:color="E0E0E0"/>
            <w:left w:val="single" w:sz="6" w:space="0" w:color="E0E0E0"/>
            <w:bottom w:val="single" w:sz="6" w:space="0" w:color="E0E0E0"/>
            <w:right w:val="single" w:sz="6" w:space="0" w:color="E0E0E0"/>
          </w:divBdr>
          <w:divsChild>
            <w:div w:id="2004966556">
              <w:marLeft w:val="0"/>
              <w:marRight w:val="0"/>
              <w:marTop w:val="0"/>
              <w:marBottom w:val="0"/>
              <w:divBdr>
                <w:top w:val="none" w:sz="0" w:space="0" w:color="auto"/>
                <w:left w:val="none" w:sz="0" w:space="0" w:color="auto"/>
                <w:bottom w:val="none" w:sz="0" w:space="0" w:color="auto"/>
                <w:right w:val="none" w:sz="0" w:space="0" w:color="auto"/>
              </w:divBdr>
              <w:divsChild>
                <w:div w:id="984554802">
                  <w:marLeft w:val="0"/>
                  <w:marRight w:val="0"/>
                  <w:marTop w:val="0"/>
                  <w:marBottom w:val="0"/>
                  <w:divBdr>
                    <w:top w:val="single" w:sz="2" w:space="0" w:color="FFFFFF"/>
                    <w:left w:val="single" w:sz="2" w:space="0" w:color="FFFFFF"/>
                    <w:bottom w:val="single" w:sz="2" w:space="0" w:color="FFFFFF"/>
                    <w:right w:val="single" w:sz="2" w:space="0" w:color="FFFFFF"/>
                  </w:divBdr>
                  <w:divsChild>
                    <w:div w:id="1317495136">
                      <w:marLeft w:val="0"/>
                      <w:marRight w:val="0"/>
                      <w:marTop w:val="0"/>
                      <w:marBottom w:val="0"/>
                      <w:divBdr>
                        <w:top w:val="none" w:sz="0" w:space="0" w:color="auto"/>
                        <w:left w:val="none" w:sz="0" w:space="0" w:color="auto"/>
                        <w:bottom w:val="none" w:sz="0" w:space="0" w:color="auto"/>
                        <w:right w:val="none" w:sz="0" w:space="0" w:color="auto"/>
                      </w:divBdr>
                    </w:div>
                  </w:divsChild>
                </w:div>
                <w:div w:id="968587662">
                  <w:marLeft w:val="0"/>
                  <w:marRight w:val="0"/>
                  <w:marTop w:val="0"/>
                  <w:marBottom w:val="0"/>
                  <w:divBdr>
                    <w:top w:val="single" w:sz="2" w:space="0" w:color="FFFFFF"/>
                    <w:left w:val="single" w:sz="2" w:space="0" w:color="FFFFFF"/>
                    <w:bottom w:val="single" w:sz="2" w:space="0" w:color="FFFFFF"/>
                    <w:right w:val="single" w:sz="2" w:space="0" w:color="FFFFFF"/>
                  </w:divBdr>
                  <w:divsChild>
                    <w:div w:id="361253304">
                      <w:marLeft w:val="0"/>
                      <w:marRight w:val="0"/>
                      <w:marTop w:val="0"/>
                      <w:marBottom w:val="0"/>
                      <w:divBdr>
                        <w:top w:val="none" w:sz="0" w:space="0" w:color="auto"/>
                        <w:left w:val="none" w:sz="0" w:space="0" w:color="auto"/>
                        <w:bottom w:val="none" w:sz="0" w:space="0" w:color="auto"/>
                        <w:right w:val="none" w:sz="0" w:space="0" w:color="auto"/>
                      </w:divBdr>
                    </w:div>
                  </w:divsChild>
                </w:div>
                <w:div w:id="1359887268">
                  <w:marLeft w:val="0"/>
                  <w:marRight w:val="0"/>
                  <w:marTop w:val="0"/>
                  <w:marBottom w:val="0"/>
                  <w:divBdr>
                    <w:top w:val="single" w:sz="2" w:space="0" w:color="FFFFFF"/>
                    <w:left w:val="single" w:sz="2" w:space="0" w:color="FFFFFF"/>
                    <w:bottom w:val="single" w:sz="2" w:space="0" w:color="FFFFFF"/>
                    <w:right w:val="single" w:sz="2" w:space="0" w:color="FFFFFF"/>
                  </w:divBdr>
                  <w:divsChild>
                    <w:div w:id="1805347599">
                      <w:marLeft w:val="0"/>
                      <w:marRight w:val="0"/>
                      <w:marTop w:val="0"/>
                      <w:marBottom w:val="0"/>
                      <w:divBdr>
                        <w:top w:val="none" w:sz="0" w:space="0" w:color="auto"/>
                        <w:left w:val="none" w:sz="0" w:space="0" w:color="auto"/>
                        <w:bottom w:val="none" w:sz="0" w:space="0" w:color="auto"/>
                        <w:right w:val="none" w:sz="0" w:space="0" w:color="auto"/>
                      </w:divBdr>
                    </w:div>
                  </w:divsChild>
                </w:div>
                <w:div w:id="1808082698">
                  <w:marLeft w:val="0"/>
                  <w:marRight w:val="0"/>
                  <w:marTop w:val="0"/>
                  <w:marBottom w:val="0"/>
                  <w:divBdr>
                    <w:top w:val="single" w:sz="2" w:space="0" w:color="FFFFFF"/>
                    <w:left w:val="single" w:sz="2" w:space="0" w:color="FFFFFF"/>
                    <w:bottom w:val="single" w:sz="2" w:space="0" w:color="FFFFFF"/>
                    <w:right w:val="single" w:sz="2" w:space="0" w:color="FFFFFF"/>
                  </w:divBdr>
                  <w:divsChild>
                    <w:div w:id="766660893">
                      <w:marLeft w:val="0"/>
                      <w:marRight w:val="0"/>
                      <w:marTop w:val="0"/>
                      <w:marBottom w:val="0"/>
                      <w:divBdr>
                        <w:top w:val="none" w:sz="0" w:space="0" w:color="auto"/>
                        <w:left w:val="none" w:sz="0" w:space="0" w:color="auto"/>
                        <w:bottom w:val="none" w:sz="0" w:space="0" w:color="auto"/>
                        <w:right w:val="none" w:sz="0" w:space="0" w:color="auto"/>
                      </w:divBdr>
                    </w:div>
                  </w:divsChild>
                </w:div>
                <w:div w:id="242376050">
                  <w:marLeft w:val="0"/>
                  <w:marRight w:val="0"/>
                  <w:marTop w:val="0"/>
                  <w:marBottom w:val="0"/>
                  <w:divBdr>
                    <w:top w:val="single" w:sz="2" w:space="0" w:color="FFFFFF"/>
                    <w:left w:val="single" w:sz="2" w:space="0" w:color="FFFFFF"/>
                    <w:bottom w:val="single" w:sz="2" w:space="0" w:color="FFFFFF"/>
                    <w:right w:val="single" w:sz="2" w:space="0" w:color="FFFFFF"/>
                  </w:divBdr>
                  <w:divsChild>
                    <w:div w:id="113024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657954">
          <w:marLeft w:val="0"/>
          <w:marRight w:val="0"/>
          <w:marTop w:val="0"/>
          <w:marBottom w:val="300"/>
          <w:divBdr>
            <w:top w:val="single" w:sz="6" w:space="0" w:color="E0E0E0"/>
            <w:left w:val="single" w:sz="6" w:space="0" w:color="E0E0E0"/>
            <w:bottom w:val="single" w:sz="6" w:space="0" w:color="E0E0E0"/>
            <w:right w:val="single" w:sz="6" w:space="0" w:color="E0E0E0"/>
          </w:divBdr>
          <w:divsChild>
            <w:div w:id="1051464921">
              <w:marLeft w:val="0"/>
              <w:marRight w:val="0"/>
              <w:marTop w:val="0"/>
              <w:marBottom w:val="0"/>
              <w:divBdr>
                <w:top w:val="none" w:sz="0" w:space="0" w:color="auto"/>
                <w:left w:val="none" w:sz="0" w:space="0" w:color="auto"/>
                <w:bottom w:val="none" w:sz="0" w:space="0" w:color="auto"/>
                <w:right w:val="none" w:sz="0" w:space="0" w:color="auto"/>
              </w:divBdr>
              <w:divsChild>
                <w:div w:id="354114163">
                  <w:marLeft w:val="0"/>
                  <w:marRight w:val="0"/>
                  <w:marTop w:val="0"/>
                  <w:marBottom w:val="0"/>
                  <w:divBdr>
                    <w:top w:val="single" w:sz="2" w:space="0" w:color="FFFFFF"/>
                    <w:left w:val="single" w:sz="2" w:space="0" w:color="FFFFFF"/>
                    <w:bottom w:val="single" w:sz="2" w:space="0" w:color="FFFFFF"/>
                    <w:right w:val="single" w:sz="2" w:space="0" w:color="FFFFFF"/>
                  </w:divBdr>
                  <w:divsChild>
                    <w:div w:id="612320054">
                      <w:marLeft w:val="0"/>
                      <w:marRight w:val="0"/>
                      <w:marTop w:val="0"/>
                      <w:marBottom w:val="0"/>
                      <w:divBdr>
                        <w:top w:val="none" w:sz="0" w:space="0" w:color="auto"/>
                        <w:left w:val="none" w:sz="0" w:space="0" w:color="auto"/>
                        <w:bottom w:val="none" w:sz="0" w:space="0" w:color="auto"/>
                        <w:right w:val="none" w:sz="0" w:space="0" w:color="auto"/>
                      </w:divBdr>
                    </w:div>
                  </w:divsChild>
                </w:div>
                <w:div w:id="419983595">
                  <w:marLeft w:val="0"/>
                  <w:marRight w:val="0"/>
                  <w:marTop w:val="0"/>
                  <w:marBottom w:val="0"/>
                  <w:divBdr>
                    <w:top w:val="single" w:sz="2" w:space="0" w:color="FFFFFF"/>
                    <w:left w:val="single" w:sz="2" w:space="0" w:color="FFFFFF"/>
                    <w:bottom w:val="single" w:sz="2" w:space="0" w:color="FFFFFF"/>
                    <w:right w:val="single" w:sz="2" w:space="0" w:color="FFFFFF"/>
                  </w:divBdr>
                  <w:divsChild>
                    <w:div w:id="590285268">
                      <w:marLeft w:val="0"/>
                      <w:marRight w:val="0"/>
                      <w:marTop w:val="0"/>
                      <w:marBottom w:val="0"/>
                      <w:divBdr>
                        <w:top w:val="none" w:sz="0" w:space="0" w:color="auto"/>
                        <w:left w:val="none" w:sz="0" w:space="0" w:color="auto"/>
                        <w:bottom w:val="none" w:sz="0" w:space="0" w:color="auto"/>
                        <w:right w:val="none" w:sz="0" w:space="0" w:color="auto"/>
                      </w:divBdr>
                    </w:div>
                  </w:divsChild>
                </w:div>
                <w:div w:id="1009480701">
                  <w:marLeft w:val="0"/>
                  <w:marRight w:val="0"/>
                  <w:marTop w:val="0"/>
                  <w:marBottom w:val="0"/>
                  <w:divBdr>
                    <w:top w:val="single" w:sz="2" w:space="0" w:color="FFFFFF"/>
                    <w:left w:val="single" w:sz="2" w:space="0" w:color="FFFFFF"/>
                    <w:bottom w:val="single" w:sz="2" w:space="0" w:color="FFFFFF"/>
                    <w:right w:val="single" w:sz="2" w:space="0" w:color="FFFFFF"/>
                  </w:divBdr>
                  <w:divsChild>
                    <w:div w:id="2124569284">
                      <w:marLeft w:val="0"/>
                      <w:marRight w:val="0"/>
                      <w:marTop w:val="0"/>
                      <w:marBottom w:val="0"/>
                      <w:divBdr>
                        <w:top w:val="none" w:sz="0" w:space="0" w:color="auto"/>
                        <w:left w:val="none" w:sz="0" w:space="0" w:color="auto"/>
                        <w:bottom w:val="none" w:sz="0" w:space="0" w:color="auto"/>
                        <w:right w:val="none" w:sz="0" w:space="0" w:color="auto"/>
                      </w:divBdr>
                    </w:div>
                  </w:divsChild>
                </w:div>
                <w:div w:id="1959943037">
                  <w:marLeft w:val="0"/>
                  <w:marRight w:val="0"/>
                  <w:marTop w:val="0"/>
                  <w:marBottom w:val="0"/>
                  <w:divBdr>
                    <w:top w:val="single" w:sz="2" w:space="0" w:color="FFFFFF"/>
                    <w:left w:val="single" w:sz="2" w:space="0" w:color="FFFFFF"/>
                    <w:bottom w:val="single" w:sz="2" w:space="0" w:color="FFFFFF"/>
                    <w:right w:val="single" w:sz="2" w:space="0" w:color="FFFFFF"/>
                  </w:divBdr>
                  <w:divsChild>
                    <w:div w:id="1389500561">
                      <w:marLeft w:val="0"/>
                      <w:marRight w:val="0"/>
                      <w:marTop w:val="0"/>
                      <w:marBottom w:val="0"/>
                      <w:divBdr>
                        <w:top w:val="none" w:sz="0" w:space="0" w:color="auto"/>
                        <w:left w:val="none" w:sz="0" w:space="0" w:color="auto"/>
                        <w:bottom w:val="none" w:sz="0" w:space="0" w:color="auto"/>
                        <w:right w:val="none" w:sz="0" w:space="0" w:color="auto"/>
                      </w:divBdr>
                    </w:div>
                  </w:divsChild>
                </w:div>
                <w:div w:id="1473406701">
                  <w:marLeft w:val="0"/>
                  <w:marRight w:val="0"/>
                  <w:marTop w:val="0"/>
                  <w:marBottom w:val="0"/>
                  <w:divBdr>
                    <w:top w:val="single" w:sz="2" w:space="0" w:color="FFFFFF"/>
                    <w:left w:val="single" w:sz="2" w:space="0" w:color="FFFFFF"/>
                    <w:bottom w:val="single" w:sz="2" w:space="0" w:color="FFFFFF"/>
                    <w:right w:val="single" w:sz="2" w:space="0" w:color="FFFFFF"/>
                  </w:divBdr>
                  <w:divsChild>
                    <w:div w:id="190016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165334">
          <w:marLeft w:val="0"/>
          <w:marRight w:val="0"/>
          <w:marTop w:val="0"/>
          <w:marBottom w:val="300"/>
          <w:divBdr>
            <w:top w:val="single" w:sz="6" w:space="0" w:color="E0E0E0"/>
            <w:left w:val="single" w:sz="6" w:space="0" w:color="E0E0E0"/>
            <w:bottom w:val="single" w:sz="6" w:space="0" w:color="E0E0E0"/>
            <w:right w:val="single" w:sz="6" w:space="0" w:color="E0E0E0"/>
          </w:divBdr>
          <w:divsChild>
            <w:div w:id="1961690557">
              <w:marLeft w:val="0"/>
              <w:marRight w:val="0"/>
              <w:marTop w:val="0"/>
              <w:marBottom w:val="0"/>
              <w:divBdr>
                <w:top w:val="none" w:sz="0" w:space="0" w:color="auto"/>
                <w:left w:val="none" w:sz="0" w:space="0" w:color="auto"/>
                <w:bottom w:val="none" w:sz="0" w:space="0" w:color="auto"/>
                <w:right w:val="none" w:sz="0" w:space="0" w:color="auto"/>
              </w:divBdr>
              <w:divsChild>
                <w:div w:id="122774331">
                  <w:marLeft w:val="0"/>
                  <w:marRight w:val="0"/>
                  <w:marTop w:val="0"/>
                  <w:marBottom w:val="0"/>
                  <w:divBdr>
                    <w:top w:val="single" w:sz="2" w:space="0" w:color="FFFFFF"/>
                    <w:left w:val="single" w:sz="2" w:space="0" w:color="FFFFFF"/>
                    <w:bottom w:val="single" w:sz="2" w:space="0" w:color="FFFFFF"/>
                    <w:right w:val="single" w:sz="2" w:space="0" w:color="FFFFFF"/>
                  </w:divBdr>
                  <w:divsChild>
                    <w:div w:id="23771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408710">
          <w:marLeft w:val="0"/>
          <w:marRight w:val="0"/>
          <w:marTop w:val="0"/>
          <w:marBottom w:val="300"/>
          <w:divBdr>
            <w:top w:val="single" w:sz="6" w:space="0" w:color="E0E0E0"/>
            <w:left w:val="single" w:sz="6" w:space="0" w:color="E0E0E0"/>
            <w:bottom w:val="single" w:sz="6" w:space="0" w:color="E0E0E0"/>
            <w:right w:val="single" w:sz="6" w:space="0" w:color="E0E0E0"/>
          </w:divBdr>
          <w:divsChild>
            <w:div w:id="1166483824">
              <w:marLeft w:val="0"/>
              <w:marRight w:val="0"/>
              <w:marTop w:val="0"/>
              <w:marBottom w:val="0"/>
              <w:divBdr>
                <w:top w:val="none" w:sz="0" w:space="0" w:color="auto"/>
                <w:left w:val="none" w:sz="0" w:space="0" w:color="auto"/>
                <w:bottom w:val="none" w:sz="0" w:space="0" w:color="auto"/>
                <w:right w:val="none" w:sz="0" w:space="0" w:color="auto"/>
              </w:divBdr>
              <w:divsChild>
                <w:div w:id="1651787225">
                  <w:marLeft w:val="0"/>
                  <w:marRight w:val="0"/>
                  <w:marTop w:val="0"/>
                  <w:marBottom w:val="0"/>
                  <w:divBdr>
                    <w:top w:val="single" w:sz="2" w:space="0" w:color="FFFFFF"/>
                    <w:left w:val="single" w:sz="2" w:space="0" w:color="FFFFFF"/>
                    <w:bottom w:val="single" w:sz="2" w:space="0" w:color="FFFFFF"/>
                    <w:right w:val="single" w:sz="2" w:space="0" w:color="FFFFFF"/>
                  </w:divBdr>
                  <w:divsChild>
                    <w:div w:id="19813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849677">
      <w:bodyDiv w:val="1"/>
      <w:marLeft w:val="0"/>
      <w:marRight w:val="0"/>
      <w:marTop w:val="0"/>
      <w:marBottom w:val="0"/>
      <w:divBdr>
        <w:top w:val="none" w:sz="0" w:space="0" w:color="auto"/>
        <w:left w:val="none" w:sz="0" w:space="0" w:color="auto"/>
        <w:bottom w:val="none" w:sz="0" w:space="0" w:color="auto"/>
        <w:right w:val="none" w:sz="0" w:space="0" w:color="auto"/>
      </w:divBdr>
      <w:divsChild>
        <w:div w:id="2020887451">
          <w:marLeft w:val="0"/>
          <w:marRight w:val="0"/>
          <w:marTop w:val="0"/>
          <w:marBottom w:val="225"/>
          <w:divBdr>
            <w:top w:val="none" w:sz="0" w:space="0" w:color="auto"/>
            <w:left w:val="none" w:sz="0" w:space="0" w:color="auto"/>
            <w:bottom w:val="none" w:sz="0" w:space="0" w:color="auto"/>
            <w:right w:val="none" w:sz="0" w:space="0" w:color="auto"/>
          </w:divBdr>
        </w:div>
      </w:divsChild>
    </w:div>
    <w:div w:id="1311057956">
      <w:bodyDiv w:val="1"/>
      <w:marLeft w:val="0"/>
      <w:marRight w:val="0"/>
      <w:marTop w:val="0"/>
      <w:marBottom w:val="0"/>
      <w:divBdr>
        <w:top w:val="none" w:sz="0" w:space="0" w:color="auto"/>
        <w:left w:val="none" w:sz="0" w:space="0" w:color="auto"/>
        <w:bottom w:val="none" w:sz="0" w:space="0" w:color="auto"/>
        <w:right w:val="none" w:sz="0" w:space="0" w:color="auto"/>
      </w:divBdr>
      <w:divsChild>
        <w:div w:id="2080705679">
          <w:marLeft w:val="0"/>
          <w:marRight w:val="0"/>
          <w:marTop w:val="0"/>
          <w:marBottom w:val="0"/>
          <w:divBdr>
            <w:top w:val="none" w:sz="0" w:space="0" w:color="auto"/>
            <w:left w:val="none" w:sz="0" w:space="0" w:color="auto"/>
            <w:bottom w:val="none" w:sz="0" w:space="0" w:color="auto"/>
            <w:right w:val="none" w:sz="0" w:space="0" w:color="auto"/>
          </w:divBdr>
          <w:divsChild>
            <w:div w:id="78523262">
              <w:marLeft w:val="0"/>
              <w:marRight w:val="0"/>
              <w:marTop w:val="0"/>
              <w:marBottom w:val="0"/>
              <w:divBdr>
                <w:top w:val="none" w:sz="0" w:space="0" w:color="auto"/>
                <w:left w:val="none" w:sz="0" w:space="0" w:color="auto"/>
                <w:bottom w:val="none" w:sz="0" w:space="0" w:color="auto"/>
                <w:right w:val="none" w:sz="0" w:space="0" w:color="auto"/>
              </w:divBdr>
            </w:div>
            <w:div w:id="251089680">
              <w:marLeft w:val="0"/>
              <w:marRight w:val="0"/>
              <w:marTop w:val="0"/>
              <w:marBottom w:val="0"/>
              <w:divBdr>
                <w:top w:val="none" w:sz="0" w:space="0" w:color="auto"/>
                <w:left w:val="none" w:sz="0" w:space="0" w:color="auto"/>
                <w:bottom w:val="none" w:sz="0" w:space="0" w:color="auto"/>
                <w:right w:val="none" w:sz="0" w:space="0" w:color="auto"/>
              </w:divBdr>
            </w:div>
            <w:div w:id="975793836">
              <w:marLeft w:val="0"/>
              <w:marRight w:val="0"/>
              <w:marTop w:val="0"/>
              <w:marBottom w:val="0"/>
              <w:divBdr>
                <w:top w:val="none" w:sz="0" w:space="0" w:color="auto"/>
                <w:left w:val="none" w:sz="0" w:space="0" w:color="auto"/>
                <w:bottom w:val="none" w:sz="0" w:space="0" w:color="auto"/>
                <w:right w:val="none" w:sz="0" w:space="0" w:color="auto"/>
              </w:divBdr>
            </w:div>
            <w:div w:id="1956591520">
              <w:marLeft w:val="0"/>
              <w:marRight w:val="0"/>
              <w:marTop w:val="0"/>
              <w:marBottom w:val="0"/>
              <w:divBdr>
                <w:top w:val="none" w:sz="0" w:space="0" w:color="auto"/>
                <w:left w:val="none" w:sz="0" w:space="0" w:color="auto"/>
                <w:bottom w:val="none" w:sz="0" w:space="0" w:color="auto"/>
                <w:right w:val="none" w:sz="0" w:space="0" w:color="auto"/>
              </w:divBdr>
            </w:div>
            <w:div w:id="236549866">
              <w:marLeft w:val="0"/>
              <w:marRight w:val="0"/>
              <w:marTop w:val="0"/>
              <w:marBottom w:val="0"/>
              <w:divBdr>
                <w:top w:val="none" w:sz="0" w:space="0" w:color="auto"/>
                <w:left w:val="none" w:sz="0" w:space="0" w:color="auto"/>
                <w:bottom w:val="none" w:sz="0" w:space="0" w:color="auto"/>
                <w:right w:val="none" w:sz="0" w:space="0" w:color="auto"/>
              </w:divBdr>
            </w:div>
            <w:div w:id="353583518">
              <w:marLeft w:val="0"/>
              <w:marRight w:val="0"/>
              <w:marTop w:val="0"/>
              <w:marBottom w:val="0"/>
              <w:divBdr>
                <w:top w:val="none" w:sz="0" w:space="0" w:color="auto"/>
                <w:left w:val="none" w:sz="0" w:space="0" w:color="auto"/>
                <w:bottom w:val="none" w:sz="0" w:space="0" w:color="auto"/>
                <w:right w:val="none" w:sz="0" w:space="0" w:color="auto"/>
              </w:divBdr>
            </w:div>
            <w:div w:id="1571304671">
              <w:marLeft w:val="0"/>
              <w:marRight w:val="0"/>
              <w:marTop w:val="0"/>
              <w:marBottom w:val="0"/>
              <w:divBdr>
                <w:top w:val="none" w:sz="0" w:space="0" w:color="auto"/>
                <w:left w:val="none" w:sz="0" w:space="0" w:color="auto"/>
                <w:bottom w:val="none" w:sz="0" w:space="0" w:color="auto"/>
                <w:right w:val="none" w:sz="0" w:space="0" w:color="auto"/>
              </w:divBdr>
            </w:div>
            <w:div w:id="1771857487">
              <w:marLeft w:val="0"/>
              <w:marRight w:val="0"/>
              <w:marTop w:val="0"/>
              <w:marBottom w:val="0"/>
              <w:divBdr>
                <w:top w:val="none" w:sz="0" w:space="0" w:color="auto"/>
                <w:left w:val="none" w:sz="0" w:space="0" w:color="auto"/>
                <w:bottom w:val="none" w:sz="0" w:space="0" w:color="auto"/>
                <w:right w:val="none" w:sz="0" w:space="0" w:color="auto"/>
              </w:divBdr>
            </w:div>
            <w:div w:id="4255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3217">
      <w:bodyDiv w:val="1"/>
      <w:marLeft w:val="0"/>
      <w:marRight w:val="0"/>
      <w:marTop w:val="0"/>
      <w:marBottom w:val="0"/>
      <w:divBdr>
        <w:top w:val="none" w:sz="0" w:space="0" w:color="auto"/>
        <w:left w:val="none" w:sz="0" w:space="0" w:color="auto"/>
        <w:bottom w:val="none" w:sz="0" w:space="0" w:color="auto"/>
        <w:right w:val="none" w:sz="0" w:space="0" w:color="auto"/>
      </w:divBdr>
      <w:divsChild>
        <w:div w:id="1720979155">
          <w:marLeft w:val="0"/>
          <w:marRight w:val="0"/>
          <w:marTop w:val="0"/>
          <w:marBottom w:val="0"/>
          <w:divBdr>
            <w:top w:val="none" w:sz="0" w:space="0" w:color="auto"/>
            <w:left w:val="none" w:sz="0" w:space="0" w:color="auto"/>
            <w:bottom w:val="none" w:sz="0" w:space="0" w:color="auto"/>
            <w:right w:val="none" w:sz="0" w:space="0" w:color="auto"/>
          </w:divBdr>
          <w:divsChild>
            <w:div w:id="2080126038">
              <w:marLeft w:val="0"/>
              <w:marRight w:val="0"/>
              <w:marTop w:val="0"/>
              <w:marBottom w:val="0"/>
              <w:divBdr>
                <w:top w:val="none" w:sz="0" w:space="0" w:color="auto"/>
                <w:left w:val="none" w:sz="0" w:space="0" w:color="auto"/>
                <w:bottom w:val="none" w:sz="0" w:space="0" w:color="auto"/>
                <w:right w:val="none" w:sz="0" w:space="0" w:color="auto"/>
              </w:divBdr>
            </w:div>
            <w:div w:id="1714192150">
              <w:marLeft w:val="0"/>
              <w:marRight w:val="0"/>
              <w:marTop w:val="0"/>
              <w:marBottom w:val="0"/>
              <w:divBdr>
                <w:top w:val="none" w:sz="0" w:space="0" w:color="auto"/>
                <w:left w:val="none" w:sz="0" w:space="0" w:color="auto"/>
                <w:bottom w:val="none" w:sz="0" w:space="0" w:color="auto"/>
                <w:right w:val="none" w:sz="0" w:space="0" w:color="auto"/>
              </w:divBdr>
            </w:div>
            <w:div w:id="752631392">
              <w:marLeft w:val="0"/>
              <w:marRight w:val="0"/>
              <w:marTop w:val="0"/>
              <w:marBottom w:val="0"/>
              <w:divBdr>
                <w:top w:val="none" w:sz="0" w:space="0" w:color="auto"/>
                <w:left w:val="none" w:sz="0" w:space="0" w:color="auto"/>
                <w:bottom w:val="none" w:sz="0" w:space="0" w:color="auto"/>
                <w:right w:val="none" w:sz="0" w:space="0" w:color="auto"/>
              </w:divBdr>
            </w:div>
            <w:div w:id="345258325">
              <w:marLeft w:val="0"/>
              <w:marRight w:val="0"/>
              <w:marTop w:val="0"/>
              <w:marBottom w:val="0"/>
              <w:divBdr>
                <w:top w:val="none" w:sz="0" w:space="0" w:color="auto"/>
                <w:left w:val="none" w:sz="0" w:space="0" w:color="auto"/>
                <w:bottom w:val="none" w:sz="0" w:space="0" w:color="auto"/>
                <w:right w:val="none" w:sz="0" w:space="0" w:color="auto"/>
              </w:divBdr>
            </w:div>
            <w:div w:id="2085688329">
              <w:marLeft w:val="0"/>
              <w:marRight w:val="0"/>
              <w:marTop w:val="0"/>
              <w:marBottom w:val="0"/>
              <w:divBdr>
                <w:top w:val="none" w:sz="0" w:space="0" w:color="auto"/>
                <w:left w:val="none" w:sz="0" w:space="0" w:color="auto"/>
                <w:bottom w:val="none" w:sz="0" w:space="0" w:color="auto"/>
                <w:right w:val="none" w:sz="0" w:space="0" w:color="auto"/>
              </w:divBdr>
            </w:div>
            <w:div w:id="678775938">
              <w:marLeft w:val="0"/>
              <w:marRight w:val="0"/>
              <w:marTop w:val="0"/>
              <w:marBottom w:val="0"/>
              <w:divBdr>
                <w:top w:val="none" w:sz="0" w:space="0" w:color="auto"/>
                <w:left w:val="none" w:sz="0" w:space="0" w:color="auto"/>
                <w:bottom w:val="none" w:sz="0" w:space="0" w:color="auto"/>
                <w:right w:val="none" w:sz="0" w:space="0" w:color="auto"/>
              </w:divBdr>
            </w:div>
            <w:div w:id="616523125">
              <w:marLeft w:val="0"/>
              <w:marRight w:val="0"/>
              <w:marTop w:val="0"/>
              <w:marBottom w:val="0"/>
              <w:divBdr>
                <w:top w:val="none" w:sz="0" w:space="0" w:color="auto"/>
                <w:left w:val="none" w:sz="0" w:space="0" w:color="auto"/>
                <w:bottom w:val="none" w:sz="0" w:space="0" w:color="auto"/>
                <w:right w:val="none" w:sz="0" w:space="0" w:color="auto"/>
              </w:divBdr>
            </w:div>
            <w:div w:id="1692027090">
              <w:marLeft w:val="0"/>
              <w:marRight w:val="0"/>
              <w:marTop w:val="0"/>
              <w:marBottom w:val="0"/>
              <w:divBdr>
                <w:top w:val="none" w:sz="0" w:space="0" w:color="auto"/>
                <w:left w:val="none" w:sz="0" w:space="0" w:color="auto"/>
                <w:bottom w:val="none" w:sz="0" w:space="0" w:color="auto"/>
                <w:right w:val="none" w:sz="0" w:space="0" w:color="auto"/>
              </w:divBdr>
            </w:div>
            <w:div w:id="1262569173">
              <w:marLeft w:val="0"/>
              <w:marRight w:val="0"/>
              <w:marTop w:val="0"/>
              <w:marBottom w:val="0"/>
              <w:divBdr>
                <w:top w:val="none" w:sz="0" w:space="0" w:color="auto"/>
                <w:left w:val="none" w:sz="0" w:space="0" w:color="auto"/>
                <w:bottom w:val="none" w:sz="0" w:space="0" w:color="auto"/>
                <w:right w:val="none" w:sz="0" w:space="0" w:color="auto"/>
              </w:divBdr>
            </w:div>
            <w:div w:id="213721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40871">
      <w:bodyDiv w:val="1"/>
      <w:marLeft w:val="0"/>
      <w:marRight w:val="0"/>
      <w:marTop w:val="0"/>
      <w:marBottom w:val="0"/>
      <w:divBdr>
        <w:top w:val="none" w:sz="0" w:space="0" w:color="auto"/>
        <w:left w:val="none" w:sz="0" w:space="0" w:color="auto"/>
        <w:bottom w:val="none" w:sz="0" w:space="0" w:color="auto"/>
        <w:right w:val="none" w:sz="0" w:space="0" w:color="auto"/>
      </w:divBdr>
    </w:div>
    <w:div w:id="1546718700">
      <w:bodyDiv w:val="1"/>
      <w:marLeft w:val="0"/>
      <w:marRight w:val="0"/>
      <w:marTop w:val="0"/>
      <w:marBottom w:val="0"/>
      <w:divBdr>
        <w:top w:val="none" w:sz="0" w:space="0" w:color="auto"/>
        <w:left w:val="none" w:sz="0" w:space="0" w:color="auto"/>
        <w:bottom w:val="none" w:sz="0" w:space="0" w:color="auto"/>
        <w:right w:val="none" w:sz="0" w:space="0" w:color="auto"/>
      </w:divBdr>
    </w:div>
    <w:div w:id="1577739754">
      <w:bodyDiv w:val="1"/>
      <w:marLeft w:val="0"/>
      <w:marRight w:val="0"/>
      <w:marTop w:val="0"/>
      <w:marBottom w:val="0"/>
      <w:divBdr>
        <w:top w:val="none" w:sz="0" w:space="0" w:color="auto"/>
        <w:left w:val="none" w:sz="0" w:space="0" w:color="auto"/>
        <w:bottom w:val="none" w:sz="0" w:space="0" w:color="auto"/>
        <w:right w:val="none" w:sz="0" w:space="0" w:color="auto"/>
      </w:divBdr>
      <w:divsChild>
        <w:div w:id="978535758">
          <w:marLeft w:val="0"/>
          <w:marRight w:val="0"/>
          <w:marTop w:val="0"/>
          <w:marBottom w:val="0"/>
          <w:divBdr>
            <w:top w:val="none" w:sz="0" w:space="0" w:color="auto"/>
            <w:left w:val="none" w:sz="0" w:space="0" w:color="auto"/>
            <w:bottom w:val="none" w:sz="0" w:space="0" w:color="auto"/>
            <w:right w:val="none" w:sz="0" w:space="0" w:color="auto"/>
          </w:divBdr>
          <w:divsChild>
            <w:div w:id="330832709">
              <w:marLeft w:val="0"/>
              <w:marRight w:val="0"/>
              <w:marTop w:val="0"/>
              <w:marBottom w:val="0"/>
              <w:divBdr>
                <w:top w:val="none" w:sz="0" w:space="0" w:color="auto"/>
                <w:left w:val="none" w:sz="0" w:space="0" w:color="auto"/>
                <w:bottom w:val="none" w:sz="0" w:space="0" w:color="auto"/>
                <w:right w:val="none" w:sz="0" w:space="0" w:color="auto"/>
              </w:divBdr>
            </w:div>
            <w:div w:id="1161384630">
              <w:marLeft w:val="0"/>
              <w:marRight w:val="0"/>
              <w:marTop w:val="0"/>
              <w:marBottom w:val="0"/>
              <w:divBdr>
                <w:top w:val="none" w:sz="0" w:space="0" w:color="auto"/>
                <w:left w:val="none" w:sz="0" w:space="0" w:color="auto"/>
                <w:bottom w:val="none" w:sz="0" w:space="0" w:color="auto"/>
                <w:right w:val="none" w:sz="0" w:space="0" w:color="auto"/>
              </w:divBdr>
            </w:div>
            <w:div w:id="1100106067">
              <w:marLeft w:val="0"/>
              <w:marRight w:val="0"/>
              <w:marTop w:val="0"/>
              <w:marBottom w:val="0"/>
              <w:divBdr>
                <w:top w:val="none" w:sz="0" w:space="0" w:color="auto"/>
                <w:left w:val="none" w:sz="0" w:space="0" w:color="auto"/>
                <w:bottom w:val="none" w:sz="0" w:space="0" w:color="auto"/>
                <w:right w:val="none" w:sz="0" w:space="0" w:color="auto"/>
              </w:divBdr>
            </w:div>
            <w:div w:id="181481758">
              <w:marLeft w:val="0"/>
              <w:marRight w:val="0"/>
              <w:marTop w:val="0"/>
              <w:marBottom w:val="0"/>
              <w:divBdr>
                <w:top w:val="none" w:sz="0" w:space="0" w:color="auto"/>
                <w:left w:val="none" w:sz="0" w:space="0" w:color="auto"/>
                <w:bottom w:val="none" w:sz="0" w:space="0" w:color="auto"/>
                <w:right w:val="none" w:sz="0" w:space="0" w:color="auto"/>
              </w:divBdr>
            </w:div>
            <w:div w:id="1710714812">
              <w:marLeft w:val="0"/>
              <w:marRight w:val="0"/>
              <w:marTop w:val="0"/>
              <w:marBottom w:val="0"/>
              <w:divBdr>
                <w:top w:val="none" w:sz="0" w:space="0" w:color="auto"/>
                <w:left w:val="none" w:sz="0" w:space="0" w:color="auto"/>
                <w:bottom w:val="none" w:sz="0" w:space="0" w:color="auto"/>
                <w:right w:val="none" w:sz="0" w:space="0" w:color="auto"/>
              </w:divBdr>
            </w:div>
            <w:div w:id="844903792">
              <w:marLeft w:val="0"/>
              <w:marRight w:val="0"/>
              <w:marTop w:val="0"/>
              <w:marBottom w:val="0"/>
              <w:divBdr>
                <w:top w:val="none" w:sz="0" w:space="0" w:color="auto"/>
                <w:left w:val="none" w:sz="0" w:space="0" w:color="auto"/>
                <w:bottom w:val="none" w:sz="0" w:space="0" w:color="auto"/>
                <w:right w:val="none" w:sz="0" w:space="0" w:color="auto"/>
              </w:divBdr>
            </w:div>
            <w:div w:id="884637402">
              <w:marLeft w:val="0"/>
              <w:marRight w:val="0"/>
              <w:marTop w:val="0"/>
              <w:marBottom w:val="0"/>
              <w:divBdr>
                <w:top w:val="none" w:sz="0" w:space="0" w:color="auto"/>
                <w:left w:val="none" w:sz="0" w:space="0" w:color="auto"/>
                <w:bottom w:val="none" w:sz="0" w:space="0" w:color="auto"/>
                <w:right w:val="none" w:sz="0" w:space="0" w:color="auto"/>
              </w:divBdr>
            </w:div>
            <w:div w:id="230508451">
              <w:marLeft w:val="0"/>
              <w:marRight w:val="0"/>
              <w:marTop w:val="0"/>
              <w:marBottom w:val="0"/>
              <w:divBdr>
                <w:top w:val="none" w:sz="0" w:space="0" w:color="auto"/>
                <w:left w:val="none" w:sz="0" w:space="0" w:color="auto"/>
                <w:bottom w:val="none" w:sz="0" w:space="0" w:color="auto"/>
                <w:right w:val="none" w:sz="0" w:space="0" w:color="auto"/>
              </w:divBdr>
            </w:div>
            <w:div w:id="1349871198">
              <w:marLeft w:val="0"/>
              <w:marRight w:val="0"/>
              <w:marTop w:val="0"/>
              <w:marBottom w:val="0"/>
              <w:divBdr>
                <w:top w:val="none" w:sz="0" w:space="0" w:color="auto"/>
                <w:left w:val="none" w:sz="0" w:space="0" w:color="auto"/>
                <w:bottom w:val="none" w:sz="0" w:space="0" w:color="auto"/>
                <w:right w:val="none" w:sz="0" w:space="0" w:color="auto"/>
              </w:divBdr>
            </w:div>
            <w:div w:id="1023241317">
              <w:marLeft w:val="0"/>
              <w:marRight w:val="0"/>
              <w:marTop w:val="0"/>
              <w:marBottom w:val="0"/>
              <w:divBdr>
                <w:top w:val="none" w:sz="0" w:space="0" w:color="auto"/>
                <w:left w:val="none" w:sz="0" w:space="0" w:color="auto"/>
                <w:bottom w:val="none" w:sz="0" w:space="0" w:color="auto"/>
                <w:right w:val="none" w:sz="0" w:space="0" w:color="auto"/>
              </w:divBdr>
            </w:div>
            <w:div w:id="324238742">
              <w:marLeft w:val="0"/>
              <w:marRight w:val="0"/>
              <w:marTop w:val="0"/>
              <w:marBottom w:val="0"/>
              <w:divBdr>
                <w:top w:val="none" w:sz="0" w:space="0" w:color="auto"/>
                <w:left w:val="none" w:sz="0" w:space="0" w:color="auto"/>
                <w:bottom w:val="none" w:sz="0" w:space="0" w:color="auto"/>
                <w:right w:val="none" w:sz="0" w:space="0" w:color="auto"/>
              </w:divBdr>
            </w:div>
            <w:div w:id="415057822">
              <w:marLeft w:val="0"/>
              <w:marRight w:val="0"/>
              <w:marTop w:val="0"/>
              <w:marBottom w:val="0"/>
              <w:divBdr>
                <w:top w:val="none" w:sz="0" w:space="0" w:color="auto"/>
                <w:left w:val="none" w:sz="0" w:space="0" w:color="auto"/>
                <w:bottom w:val="none" w:sz="0" w:space="0" w:color="auto"/>
                <w:right w:val="none" w:sz="0" w:space="0" w:color="auto"/>
              </w:divBdr>
            </w:div>
            <w:div w:id="447512471">
              <w:marLeft w:val="0"/>
              <w:marRight w:val="0"/>
              <w:marTop w:val="0"/>
              <w:marBottom w:val="0"/>
              <w:divBdr>
                <w:top w:val="none" w:sz="0" w:space="0" w:color="auto"/>
                <w:left w:val="none" w:sz="0" w:space="0" w:color="auto"/>
                <w:bottom w:val="none" w:sz="0" w:space="0" w:color="auto"/>
                <w:right w:val="none" w:sz="0" w:space="0" w:color="auto"/>
              </w:divBdr>
            </w:div>
            <w:div w:id="1843470856">
              <w:marLeft w:val="0"/>
              <w:marRight w:val="0"/>
              <w:marTop w:val="0"/>
              <w:marBottom w:val="0"/>
              <w:divBdr>
                <w:top w:val="none" w:sz="0" w:space="0" w:color="auto"/>
                <w:left w:val="none" w:sz="0" w:space="0" w:color="auto"/>
                <w:bottom w:val="none" w:sz="0" w:space="0" w:color="auto"/>
                <w:right w:val="none" w:sz="0" w:space="0" w:color="auto"/>
              </w:divBdr>
            </w:div>
            <w:div w:id="224684244">
              <w:marLeft w:val="0"/>
              <w:marRight w:val="0"/>
              <w:marTop w:val="0"/>
              <w:marBottom w:val="0"/>
              <w:divBdr>
                <w:top w:val="none" w:sz="0" w:space="0" w:color="auto"/>
                <w:left w:val="none" w:sz="0" w:space="0" w:color="auto"/>
                <w:bottom w:val="none" w:sz="0" w:space="0" w:color="auto"/>
                <w:right w:val="none" w:sz="0" w:space="0" w:color="auto"/>
              </w:divBdr>
            </w:div>
            <w:div w:id="998460560">
              <w:marLeft w:val="0"/>
              <w:marRight w:val="0"/>
              <w:marTop w:val="0"/>
              <w:marBottom w:val="0"/>
              <w:divBdr>
                <w:top w:val="none" w:sz="0" w:space="0" w:color="auto"/>
                <w:left w:val="none" w:sz="0" w:space="0" w:color="auto"/>
                <w:bottom w:val="none" w:sz="0" w:space="0" w:color="auto"/>
                <w:right w:val="none" w:sz="0" w:space="0" w:color="auto"/>
              </w:divBdr>
            </w:div>
            <w:div w:id="1506940009">
              <w:marLeft w:val="0"/>
              <w:marRight w:val="0"/>
              <w:marTop w:val="0"/>
              <w:marBottom w:val="0"/>
              <w:divBdr>
                <w:top w:val="none" w:sz="0" w:space="0" w:color="auto"/>
                <w:left w:val="none" w:sz="0" w:space="0" w:color="auto"/>
                <w:bottom w:val="none" w:sz="0" w:space="0" w:color="auto"/>
                <w:right w:val="none" w:sz="0" w:space="0" w:color="auto"/>
              </w:divBdr>
            </w:div>
            <w:div w:id="276958759">
              <w:marLeft w:val="0"/>
              <w:marRight w:val="0"/>
              <w:marTop w:val="0"/>
              <w:marBottom w:val="0"/>
              <w:divBdr>
                <w:top w:val="none" w:sz="0" w:space="0" w:color="auto"/>
                <w:left w:val="none" w:sz="0" w:space="0" w:color="auto"/>
                <w:bottom w:val="none" w:sz="0" w:space="0" w:color="auto"/>
                <w:right w:val="none" w:sz="0" w:space="0" w:color="auto"/>
              </w:divBdr>
            </w:div>
            <w:div w:id="85226374">
              <w:marLeft w:val="0"/>
              <w:marRight w:val="0"/>
              <w:marTop w:val="0"/>
              <w:marBottom w:val="0"/>
              <w:divBdr>
                <w:top w:val="none" w:sz="0" w:space="0" w:color="auto"/>
                <w:left w:val="none" w:sz="0" w:space="0" w:color="auto"/>
                <w:bottom w:val="none" w:sz="0" w:space="0" w:color="auto"/>
                <w:right w:val="none" w:sz="0" w:space="0" w:color="auto"/>
              </w:divBdr>
            </w:div>
            <w:div w:id="36635365">
              <w:marLeft w:val="0"/>
              <w:marRight w:val="0"/>
              <w:marTop w:val="0"/>
              <w:marBottom w:val="0"/>
              <w:divBdr>
                <w:top w:val="none" w:sz="0" w:space="0" w:color="auto"/>
                <w:left w:val="none" w:sz="0" w:space="0" w:color="auto"/>
                <w:bottom w:val="none" w:sz="0" w:space="0" w:color="auto"/>
                <w:right w:val="none" w:sz="0" w:space="0" w:color="auto"/>
              </w:divBdr>
            </w:div>
            <w:div w:id="436025803">
              <w:marLeft w:val="0"/>
              <w:marRight w:val="0"/>
              <w:marTop w:val="0"/>
              <w:marBottom w:val="0"/>
              <w:divBdr>
                <w:top w:val="none" w:sz="0" w:space="0" w:color="auto"/>
                <w:left w:val="none" w:sz="0" w:space="0" w:color="auto"/>
                <w:bottom w:val="none" w:sz="0" w:space="0" w:color="auto"/>
                <w:right w:val="none" w:sz="0" w:space="0" w:color="auto"/>
              </w:divBdr>
            </w:div>
            <w:div w:id="106294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5018">
      <w:bodyDiv w:val="1"/>
      <w:marLeft w:val="0"/>
      <w:marRight w:val="0"/>
      <w:marTop w:val="0"/>
      <w:marBottom w:val="0"/>
      <w:divBdr>
        <w:top w:val="none" w:sz="0" w:space="0" w:color="auto"/>
        <w:left w:val="none" w:sz="0" w:space="0" w:color="auto"/>
        <w:bottom w:val="none" w:sz="0" w:space="0" w:color="auto"/>
        <w:right w:val="none" w:sz="0" w:space="0" w:color="auto"/>
      </w:divBdr>
      <w:divsChild>
        <w:div w:id="1345397525">
          <w:marLeft w:val="0"/>
          <w:marRight w:val="0"/>
          <w:marTop w:val="0"/>
          <w:marBottom w:val="0"/>
          <w:divBdr>
            <w:top w:val="none" w:sz="0" w:space="0" w:color="auto"/>
            <w:left w:val="none" w:sz="0" w:space="0" w:color="auto"/>
            <w:bottom w:val="none" w:sz="0" w:space="0" w:color="auto"/>
            <w:right w:val="none" w:sz="0" w:space="0" w:color="auto"/>
          </w:divBdr>
          <w:divsChild>
            <w:div w:id="887378943">
              <w:marLeft w:val="0"/>
              <w:marRight w:val="0"/>
              <w:marTop w:val="0"/>
              <w:marBottom w:val="0"/>
              <w:divBdr>
                <w:top w:val="none" w:sz="0" w:space="0" w:color="auto"/>
                <w:left w:val="none" w:sz="0" w:space="0" w:color="auto"/>
                <w:bottom w:val="none" w:sz="0" w:space="0" w:color="auto"/>
                <w:right w:val="none" w:sz="0" w:space="0" w:color="auto"/>
              </w:divBdr>
            </w:div>
            <w:div w:id="1974014874">
              <w:marLeft w:val="0"/>
              <w:marRight w:val="0"/>
              <w:marTop w:val="0"/>
              <w:marBottom w:val="0"/>
              <w:divBdr>
                <w:top w:val="none" w:sz="0" w:space="0" w:color="auto"/>
                <w:left w:val="none" w:sz="0" w:space="0" w:color="auto"/>
                <w:bottom w:val="none" w:sz="0" w:space="0" w:color="auto"/>
                <w:right w:val="none" w:sz="0" w:space="0" w:color="auto"/>
              </w:divBdr>
            </w:div>
            <w:div w:id="132531780">
              <w:marLeft w:val="0"/>
              <w:marRight w:val="0"/>
              <w:marTop w:val="0"/>
              <w:marBottom w:val="0"/>
              <w:divBdr>
                <w:top w:val="none" w:sz="0" w:space="0" w:color="auto"/>
                <w:left w:val="none" w:sz="0" w:space="0" w:color="auto"/>
                <w:bottom w:val="none" w:sz="0" w:space="0" w:color="auto"/>
                <w:right w:val="none" w:sz="0" w:space="0" w:color="auto"/>
              </w:divBdr>
            </w:div>
            <w:div w:id="1226722175">
              <w:marLeft w:val="0"/>
              <w:marRight w:val="0"/>
              <w:marTop w:val="0"/>
              <w:marBottom w:val="0"/>
              <w:divBdr>
                <w:top w:val="none" w:sz="0" w:space="0" w:color="auto"/>
                <w:left w:val="none" w:sz="0" w:space="0" w:color="auto"/>
                <w:bottom w:val="none" w:sz="0" w:space="0" w:color="auto"/>
                <w:right w:val="none" w:sz="0" w:space="0" w:color="auto"/>
              </w:divBdr>
            </w:div>
            <w:div w:id="1981302076">
              <w:marLeft w:val="0"/>
              <w:marRight w:val="0"/>
              <w:marTop w:val="0"/>
              <w:marBottom w:val="0"/>
              <w:divBdr>
                <w:top w:val="none" w:sz="0" w:space="0" w:color="auto"/>
                <w:left w:val="none" w:sz="0" w:space="0" w:color="auto"/>
                <w:bottom w:val="none" w:sz="0" w:space="0" w:color="auto"/>
                <w:right w:val="none" w:sz="0" w:space="0" w:color="auto"/>
              </w:divBdr>
            </w:div>
            <w:div w:id="460926569">
              <w:marLeft w:val="0"/>
              <w:marRight w:val="0"/>
              <w:marTop w:val="0"/>
              <w:marBottom w:val="0"/>
              <w:divBdr>
                <w:top w:val="none" w:sz="0" w:space="0" w:color="auto"/>
                <w:left w:val="none" w:sz="0" w:space="0" w:color="auto"/>
                <w:bottom w:val="none" w:sz="0" w:space="0" w:color="auto"/>
                <w:right w:val="none" w:sz="0" w:space="0" w:color="auto"/>
              </w:divBdr>
            </w:div>
            <w:div w:id="367992885">
              <w:marLeft w:val="0"/>
              <w:marRight w:val="0"/>
              <w:marTop w:val="0"/>
              <w:marBottom w:val="0"/>
              <w:divBdr>
                <w:top w:val="none" w:sz="0" w:space="0" w:color="auto"/>
                <w:left w:val="none" w:sz="0" w:space="0" w:color="auto"/>
                <w:bottom w:val="none" w:sz="0" w:space="0" w:color="auto"/>
                <w:right w:val="none" w:sz="0" w:space="0" w:color="auto"/>
              </w:divBdr>
            </w:div>
            <w:div w:id="705715029">
              <w:marLeft w:val="0"/>
              <w:marRight w:val="0"/>
              <w:marTop w:val="0"/>
              <w:marBottom w:val="0"/>
              <w:divBdr>
                <w:top w:val="none" w:sz="0" w:space="0" w:color="auto"/>
                <w:left w:val="none" w:sz="0" w:space="0" w:color="auto"/>
                <w:bottom w:val="none" w:sz="0" w:space="0" w:color="auto"/>
                <w:right w:val="none" w:sz="0" w:space="0" w:color="auto"/>
              </w:divBdr>
            </w:div>
            <w:div w:id="1876962684">
              <w:marLeft w:val="0"/>
              <w:marRight w:val="0"/>
              <w:marTop w:val="0"/>
              <w:marBottom w:val="0"/>
              <w:divBdr>
                <w:top w:val="none" w:sz="0" w:space="0" w:color="auto"/>
                <w:left w:val="none" w:sz="0" w:space="0" w:color="auto"/>
                <w:bottom w:val="none" w:sz="0" w:space="0" w:color="auto"/>
                <w:right w:val="none" w:sz="0" w:space="0" w:color="auto"/>
              </w:divBdr>
            </w:div>
            <w:div w:id="2146502966">
              <w:marLeft w:val="0"/>
              <w:marRight w:val="0"/>
              <w:marTop w:val="0"/>
              <w:marBottom w:val="0"/>
              <w:divBdr>
                <w:top w:val="none" w:sz="0" w:space="0" w:color="auto"/>
                <w:left w:val="none" w:sz="0" w:space="0" w:color="auto"/>
                <w:bottom w:val="none" w:sz="0" w:space="0" w:color="auto"/>
                <w:right w:val="none" w:sz="0" w:space="0" w:color="auto"/>
              </w:divBdr>
            </w:div>
            <w:div w:id="1874998577">
              <w:marLeft w:val="0"/>
              <w:marRight w:val="0"/>
              <w:marTop w:val="0"/>
              <w:marBottom w:val="0"/>
              <w:divBdr>
                <w:top w:val="none" w:sz="0" w:space="0" w:color="auto"/>
                <w:left w:val="none" w:sz="0" w:space="0" w:color="auto"/>
                <w:bottom w:val="none" w:sz="0" w:space="0" w:color="auto"/>
                <w:right w:val="none" w:sz="0" w:space="0" w:color="auto"/>
              </w:divBdr>
            </w:div>
            <w:div w:id="1117019632">
              <w:marLeft w:val="0"/>
              <w:marRight w:val="0"/>
              <w:marTop w:val="0"/>
              <w:marBottom w:val="0"/>
              <w:divBdr>
                <w:top w:val="none" w:sz="0" w:space="0" w:color="auto"/>
                <w:left w:val="none" w:sz="0" w:space="0" w:color="auto"/>
                <w:bottom w:val="none" w:sz="0" w:space="0" w:color="auto"/>
                <w:right w:val="none" w:sz="0" w:space="0" w:color="auto"/>
              </w:divBdr>
            </w:div>
            <w:div w:id="1460106768">
              <w:marLeft w:val="0"/>
              <w:marRight w:val="0"/>
              <w:marTop w:val="0"/>
              <w:marBottom w:val="0"/>
              <w:divBdr>
                <w:top w:val="none" w:sz="0" w:space="0" w:color="auto"/>
                <w:left w:val="none" w:sz="0" w:space="0" w:color="auto"/>
                <w:bottom w:val="none" w:sz="0" w:space="0" w:color="auto"/>
                <w:right w:val="none" w:sz="0" w:space="0" w:color="auto"/>
              </w:divBdr>
            </w:div>
            <w:div w:id="1701010121">
              <w:marLeft w:val="0"/>
              <w:marRight w:val="0"/>
              <w:marTop w:val="0"/>
              <w:marBottom w:val="0"/>
              <w:divBdr>
                <w:top w:val="none" w:sz="0" w:space="0" w:color="auto"/>
                <w:left w:val="none" w:sz="0" w:space="0" w:color="auto"/>
                <w:bottom w:val="none" w:sz="0" w:space="0" w:color="auto"/>
                <w:right w:val="none" w:sz="0" w:space="0" w:color="auto"/>
              </w:divBdr>
            </w:div>
            <w:div w:id="81948990">
              <w:marLeft w:val="0"/>
              <w:marRight w:val="0"/>
              <w:marTop w:val="0"/>
              <w:marBottom w:val="0"/>
              <w:divBdr>
                <w:top w:val="none" w:sz="0" w:space="0" w:color="auto"/>
                <w:left w:val="none" w:sz="0" w:space="0" w:color="auto"/>
                <w:bottom w:val="none" w:sz="0" w:space="0" w:color="auto"/>
                <w:right w:val="none" w:sz="0" w:space="0" w:color="auto"/>
              </w:divBdr>
            </w:div>
            <w:div w:id="1942494103">
              <w:marLeft w:val="0"/>
              <w:marRight w:val="0"/>
              <w:marTop w:val="0"/>
              <w:marBottom w:val="0"/>
              <w:divBdr>
                <w:top w:val="none" w:sz="0" w:space="0" w:color="auto"/>
                <w:left w:val="none" w:sz="0" w:space="0" w:color="auto"/>
                <w:bottom w:val="none" w:sz="0" w:space="0" w:color="auto"/>
                <w:right w:val="none" w:sz="0" w:space="0" w:color="auto"/>
              </w:divBdr>
            </w:div>
            <w:div w:id="1838881393">
              <w:marLeft w:val="0"/>
              <w:marRight w:val="0"/>
              <w:marTop w:val="0"/>
              <w:marBottom w:val="0"/>
              <w:divBdr>
                <w:top w:val="none" w:sz="0" w:space="0" w:color="auto"/>
                <w:left w:val="none" w:sz="0" w:space="0" w:color="auto"/>
                <w:bottom w:val="none" w:sz="0" w:space="0" w:color="auto"/>
                <w:right w:val="none" w:sz="0" w:space="0" w:color="auto"/>
              </w:divBdr>
            </w:div>
            <w:div w:id="1966498141">
              <w:marLeft w:val="0"/>
              <w:marRight w:val="0"/>
              <w:marTop w:val="0"/>
              <w:marBottom w:val="0"/>
              <w:divBdr>
                <w:top w:val="none" w:sz="0" w:space="0" w:color="auto"/>
                <w:left w:val="none" w:sz="0" w:space="0" w:color="auto"/>
                <w:bottom w:val="none" w:sz="0" w:space="0" w:color="auto"/>
                <w:right w:val="none" w:sz="0" w:space="0" w:color="auto"/>
              </w:divBdr>
            </w:div>
            <w:div w:id="1342049158">
              <w:marLeft w:val="0"/>
              <w:marRight w:val="0"/>
              <w:marTop w:val="0"/>
              <w:marBottom w:val="0"/>
              <w:divBdr>
                <w:top w:val="none" w:sz="0" w:space="0" w:color="auto"/>
                <w:left w:val="none" w:sz="0" w:space="0" w:color="auto"/>
                <w:bottom w:val="none" w:sz="0" w:space="0" w:color="auto"/>
                <w:right w:val="none" w:sz="0" w:space="0" w:color="auto"/>
              </w:divBdr>
            </w:div>
            <w:div w:id="269897474">
              <w:marLeft w:val="0"/>
              <w:marRight w:val="0"/>
              <w:marTop w:val="0"/>
              <w:marBottom w:val="0"/>
              <w:divBdr>
                <w:top w:val="none" w:sz="0" w:space="0" w:color="auto"/>
                <w:left w:val="none" w:sz="0" w:space="0" w:color="auto"/>
                <w:bottom w:val="none" w:sz="0" w:space="0" w:color="auto"/>
                <w:right w:val="none" w:sz="0" w:space="0" w:color="auto"/>
              </w:divBdr>
            </w:div>
            <w:div w:id="589436358">
              <w:marLeft w:val="0"/>
              <w:marRight w:val="0"/>
              <w:marTop w:val="0"/>
              <w:marBottom w:val="0"/>
              <w:divBdr>
                <w:top w:val="none" w:sz="0" w:space="0" w:color="auto"/>
                <w:left w:val="none" w:sz="0" w:space="0" w:color="auto"/>
                <w:bottom w:val="none" w:sz="0" w:space="0" w:color="auto"/>
                <w:right w:val="none" w:sz="0" w:space="0" w:color="auto"/>
              </w:divBdr>
            </w:div>
            <w:div w:id="1588492274">
              <w:marLeft w:val="0"/>
              <w:marRight w:val="0"/>
              <w:marTop w:val="0"/>
              <w:marBottom w:val="0"/>
              <w:divBdr>
                <w:top w:val="none" w:sz="0" w:space="0" w:color="auto"/>
                <w:left w:val="none" w:sz="0" w:space="0" w:color="auto"/>
                <w:bottom w:val="none" w:sz="0" w:space="0" w:color="auto"/>
                <w:right w:val="none" w:sz="0" w:space="0" w:color="auto"/>
              </w:divBdr>
            </w:div>
            <w:div w:id="662314548">
              <w:marLeft w:val="0"/>
              <w:marRight w:val="0"/>
              <w:marTop w:val="0"/>
              <w:marBottom w:val="0"/>
              <w:divBdr>
                <w:top w:val="none" w:sz="0" w:space="0" w:color="auto"/>
                <w:left w:val="none" w:sz="0" w:space="0" w:color="auto"/>
                <w:bottom w:val="none" w:sz="0" w:space="0" w:color="auto"/>
                <w:right w:val="none" w:sz="0" w:space="0" w:color="auto"/>
              </w:divBdr>
            </w:div>
            <w:div w:id="139187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4226">
      <w:bodyDiv w:val="1"/>
      <w:marLeft w:val="0"/>
      <w:marRight w:val="0"/>
      <w:marTop w:val="0"/>
      <w:marBottom w:val="0"/>
      <w:divBdr>
        <w:top w:val="none" w:sz="0" w:space="0" w:color="auto"/>
        <w:left w:val="none" w:sz="0" w:space="0" w:color="auto"/>
        <w:bottom w:val="none" w:sz="0" w:space="0" w:color="auto"/>
        <w:right w:val="none" w:sz="0" w:space="0" w:color="auto"/>
      </w:divBdr>
      <w:divsChild>
        <w:div w:id="394276059">
          <w:marLeft w:val="0"/>
          <w:marRight w:val="0"/>
          <w:marTop w:val="0"/>
          <w:marBottom w:val="0"/>
          <w:divBdr>
            <w:top w:val="none" w:sz="0" w:space="0" w:color="auto"/>
            <w:left w:val="none" w:sz="0" w:space="0" w:color="auto"/>
            <w:bottom w:val="none" w:sz="0" w:space="0" w:color="auto"/>
            <w:right w:val="none" w:sz="0" w:space="0" w:color="auto"/>
          </w:divBdr>
          <w:divsChild>
            <w:div w:id="265619067">
              <w:marLeft w:val="0"/>
              <w:marRight w:val="0"/>
              <w:marTop w:val="0"/>
              <w:marBottom w:val="0"/>
              <w:divBdr>
                <w:top w:val="none" w:sz="0" w:space="0" w:color="auto"/>
                <w:left w:val="none" w:sz="0" w:space="0" w:color="auto"/>
                <w:bottom w:val="none" w:sz="0" w:space="0" w:color="auto"/>
                <w:right w:val="none" w:sz="0" w:space="0" w:color="auto"/>
              </w:divBdr>
            </w:div>
            <w:div w:id="655839932">
              <w:marLeft w:val="0"/>
              <w:marRight w:val="0"/>
              <w:marTop w:val="0"/>
              <w:marBottom w:val="0"/>
              <w:divBdr>
                <w:top w:val="none" w:sz="0" w:space="0" w:color="auto"/>
                <w:left w:val="none" w:sz="0" w:space="0" w:color="auto"/>
                <w:bottom w:val="none" w:sz="0" w:space="0" w:color="auto"/>
                <w:right w:val="none" w:sz="0" w:space="0" w:color="auto"/>
              </w:divBdr>
            </w:div>
            <w:div w:id="223100872">
              <w:marLeft w:val="0"/>
              <w:marRight w:val="0"/>
              <w:marTop w:val="0"/>
              <w:marBottom w:val="0"/>
              <w:divBdr>
                <w:top w:val="none" w:sz="0" w:space="0" w:color="auto"/>
                <w:left w:val="none" w:sz="0" w:space="0" w:color="auto"/>
                <w:bottom w:val="none" w:sz="0" w:space="0" w:color="auto"/>
                <w:right w:val="none" w:sz="0" w:space="0" w:color="auto"/>
              </w:divBdr>
            </w:div>
            <w:div w:id="1898003546">
              <w:marLeft w:val="0"/>
              <w:marRight w:val="0"/>
              <w:marTop w:val="0"/>
              <w:marBottom w:val="0"/>
              <w:divBdr>
                <w:top w:val="none" w:sz="0" w:space="0" w:color="auto"/>
                <w:left w:val="none" w:sz="0" w:space="0" w:color="auto"/>
                <w:bottom w:val="none" w:sz="0" w:space="0" w:color="auto"/>
                <w:right w:val="none" w:sz="0" w:space="0" w:color="auto"/>
              </w:divBdr>
            </w:div>
            <w:div w:id="1860311331">
              <w:marLeft w:val="0"/>
              <w:marRight w:val="0"/>
              <w:marTop w:val="0"/>
              <w:marBottom w:val="0"/>
              <w:divBdr>
                <w:top w:val="none" w:sz="0" w:space="0" w:color="auto"/>
                <w:left w:val="none" w:sz="0" w:space="0" w:color="auto"/>
                <w:bottom w:val="none" w:sz="0" w:space="0" w:color="auto"/>
                <w:right w:val="none" w:sz="0" w:space="0" w:color="auto"/>
              </w:divBdr>
            </w:div>
            <w:div w:id="1801222385">
              <w:marLeft w:val="0"/>
              <w:marRight w:val="0"/>
              <w:marTop w:val="0"/>
              <w:marBottom w:val="0"/>
              <w:divBdr>
                <w:top w:val="none" w:sz="0" w:space="0" w:color="auto"/>
                <w:left w:val="none" w:sz="0" w:space="0" w:color="auto"/>
                <w:bottom w:val="none" w:sz="0" w:space="0" w:color="auto"/>
                <w:right w:val="none" w:sz="0" w:space="0" w:color="auto"/>
              </w:divBdr>
            </w:div>
            <w:div w:id="1851093863">
              <w:marLeft w:val="0"/>
              <w:marRight w:val="0"/>
              <w:marTop w:val="0"/>
              <w:marBottom w:val="0"/>
              <w:divBdr>
                <w:top w:val="none" w:sz="0" w:space="0" w:color="auto"/>
                <w:left w:val="none" w:sz="0" w:space="0" w:color="auto"/>
                <w:bottom w:val="none" w:sz="0" w:space="0" w:color="auto"/>
                <w:right w:val="none" w:sz="0" w:space="0" w:color="auto"/>
              </w:divBdr>
            </w:div>
            <w:div w:id="1609310657">
              <w:marLeft w:val="0"/>
              <w:marRight w:val="0"/>
              <w:marTop w:val="0"/>
              <w:marBottom w:val="0"/>
              <w:divBdr>
                <w:top w:val="none" w:sz="0" w:space="0" w:color="auto"/>
                <w:left w:val="none" w:sz="0" w:space="0" w:color="auto"/>
                <w:bottom w:val="none" w:sz="0" w:space="0" w:color="auto"/>
                <w:right w:val="none" w:sz="0" w:space="0" w:color="auto"/>
              </w:divBdr>
            </w:div>
            <w:div w:id="2038509180">
              <w:marLeft w:val="0"/>
              <w:marRight w:val="0"/>
              <w:marTop w:val="0"/>
              <w:marBottom w:val="0"/>
              <w:divBdr>
                <w:top w:val="none" w:sz="0" w:space="0" w:color="auto"/>
                <w:left w:val="none" w:sz="0" w:space="0" w:color="auto"/>
                <w:bottom w:val="none" w:sz="0" w:space="0" w:color="auto"/>
                <w:right w:val="none" w:sz="0" w:space="0" w:color="auto"/>
              </w:divBdr>
            </w:div>
            <w:div w:id="1499924302">
              <w:marLeft w:val="0"/>
              <w:marRight w:val="0"/>
              <w:marTop w:val="0"/>
              <w:marBottom w:val="0"/>
              <w:divBdr>
                <w:top w:val="none" w:sz="0" w:space="0" w:color="auto"/>
                <w:left w:val="none" w:sz="0" w:space="0" w:color="auto"/>
                <w:bottom w:val="none" w:sz="0" w:space="0" w:color="auto"/>
                <w:right w:val="none" w:sz="0" w:space="0" w:color="auto"/>
              </w:divBdr>
            </w:div>
            <w:div w:id="1484930050">
              <w:marLeft w:val="0"/>
              <w:marRight w:val="0"/>
              <w:marTop w:val="0"/>
              <w:marBottom w:val="0"/>
              <w:divBdr>
                <w:top w:val="none" w:sz="0" w:space="0" w:color="auto"/>
                <w:left w:val="none" w:sz="0" w:space="0" w:color="auto"/>
                <w:bottom w:val="none" w:sz="0" w:space="0" w:color="auto"/>
                <w:right w:val="none" w:sz="0" w:space="0" w:color="auto"/>
              </w:divBdr>
            </w:div>
            <w:div w:id="765689715">
              <w:marLeft w:val="0"/>
              <w:marRight w:val="0"/>
              <w:marTop w:val="0"/>
              <w:marBottom w:val="0"/>
              <w:divBdr>
                <w:top w:val="none" w:sz="0" w:space="0" w:color="auto"/>
                <w:left w:val="none" w:sz="0" w:space="0" w:color="auto"/>
                <w:bottom w:val="none" w:sz="0" w:space="0" w:color="auto"/>
                <w:right w:val="none" w:sz="0" w:space="0" w:color="auto"/>
              </w:divBdr>
            </w:div>
            <w:div w:id="391656739">
              <w:marLeft w:val="0"/>
              <w:marRight w:val="0"/>
              <w:marTop w:val="0"/>
              <w:marBottom w:val="0"/>
              <w:divBdr>
                <w:top w:val="none" w:sz="0" w:space="0" w:color="auto"/>
                <w:left w:val="none" w:sz="0" w:space="0" w:color="auto"/>
                <w:bottom w:val="none" w:sz="0" w:space="0" w:color="auto"/>
                <w:right w:val="none" w:sz="0" w:space="0" w:color="auto"/>
              </w:divBdr>
            </w:div>
            <w:div w:id="6500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58075">
      <w:bodyDiv w:val="1"/>
      <w:marLeft w:val="0"/>
      <w:marRight w:val="0"/>
      <w:marTop w:val="0"/>
      <w:marBottom w:val="0"/>
      <w:divBdr>
        <w:top w:val="none" w:sz="0" w:space="0" w:color="auto"/>
        <w:left w:val="none" w:sz="0" w:space="0" w:color="auto"/>
        <w:bottom w:val="none" w:sz="0" w:space="0" w:color="auto"/>
        <w:right w:val="none" w:sz="0" w:space="0" w:color="auto"/>
      </w:divBdr>
      <w:divsChild>
        <w:div w:id="916717891">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 w:id="1780447378">
      <w:bodyDiv w:val="1"/>
      <w:marLeft w:val="0"/>
      <w:marRight w:val="0"/>
      <w:marTop w:val="0"/>
      <w:marBottom w:val="0"/>
      <w:divBdr>
        <w:top w:val="none" w:sz="0" w:space="0" w:color="auto"/>
        <w:left w:val="none" w:sz="0" w:space="0" w:color="auto"/>
        <w:bottom w:val="none" w:sz="0" w:space="0" w:color="auto"/>
        <w:right w:val="none" w:sz="0" w:space="0" w:color="auto"/>
      </w:divBdr>
      <w:divsChild>
        <w:div w:id="1582371837">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 w:id="1900163685">
      <w:bodyDiv w:val="1"/>
      <w:marLeft w:val="0"/>
      <w:marRight w:val="0"/>
      <w:marTop w:val="0"/>
      <w:marBottom w:val="0"/>
      <w:divBdr>
        <w:top w:val="none" w:sz="0" w:space="0" w:color="auto"/>
        <w:left w:val="none" w:sz="0" w:space="0" w:color="auto"/>
        <w:bottom w:val="none" w:sz="0" w:space="0" w:color="auto"/>
        <w:right w:val="none" w:sz="0" w:space="0" w:color="auto"/>
      </w:divBdr>
      <w:divsChild>
        <w:div w:id="321394372">
          <w:marLeft w:val="0"/>
          <w:marRight w:val="0"/>
          <w:marTop w:val="0"/>
          <w:marBottom w:val="0"/>
          <w:divBdr>
            <w:top w:val="none" w:sz="0" w:space="0" w:color="auto"/>
            <w:left w:val="none" w:sz="0" w:space="0" w:color="auto"/>
            <w:bottom w:val="none" w:sz="0" w:space="0" w:color="auto"/>
            <w:right w:val="none" w:sz="0" w:space="0" w:color="auto"/>
          </w:divBdr>
          <w:divsChild>
            <w:div w:id="1055666224">
              <w:marLeft w:val="0"/>
              <w:marRight w:val="0"/>
              <w:marTop w:val="0"/>
              <w:marBottom w:val="0"/>
              <w:divBdr>
                <w:top w:val="none" w:sz="0" w:space="0" w:color="auto"/>
                <w:left w:val="none" w:sz="0" w:space="0" w:color="auto"/>
                <w:bottom w:val="none" w:sz="0" w:space="0" w:color="auto"/>
                <w:right w:val="none" w:sz="0" w:space="0" w:color="auto"/>
              </w:divBdr>
            </w:div>
            <w:div w:id="965238732">
              <w:marLeft w:val="0"/>
              <w:marRight w:val="0"/>
              <w:marTop w:val="0"/>
              <w:marBottom w:val="0"/>
              <w:divBdr>
                <w:top w:val="none" w:sz="0" w:space="0" w:color="auto"/>
                <w:left w:val="none" w:sz="0" w:space="0" w:color="auto"/>
                <w:bottom w:val="none" w:sz="0" w:space="0" w:color="auto"/>
                <w:right w:val="none" w:sz="0" w:space="0" w:color="auto"/>
              </w:divBdr>
            </w:div>
            <w:div w:id="1037319783">
              <w:marLeft w:val="0"/>
              <w:marRight w:val="0"/>
              <w:marTop w:val="0"/>
              <w:marBottom w:val="0"/>
              <w:divBdr>
                <w:top w:val="none" w:sz="0" w:space="0" w:color="auto"/>
                <w:left w:val="none" w:sz="0" w:space="0" w:color="auto"/>
                <w:bottom w:val="none" w:sz="0" w:space="0" w:color="auto"/>
                <w:right w:val="none" w:sz="0" w:space="0" w:color="auto"/>
              </w:divBdr>
            </w:div>
            <w:div w:id="247735882">
              <w:marLeft w:val="0"/>
              <w:marRight w:val="0"/>
              <w:marTop w:val="0"/>
              <w:marBottom w:val="0"/>
              <w:divBdr>
                <w:top w:val="none" w:sz="0" w:space="0" w:color="auto"/>
                <w:left w:val="none" w:sz="0" w:space="0" w:color="auto"/>
                <w:bottom w:val="none" w:sz="0" w:space="0" w:color="auto"/>
                <w:right w:val="none" w:sz="0" w:space="0" w:color="auto"/>
              </w:divBdr>
            </w:div>
            <w:div w:id="2085451396">
              <w:marLeft w:val="0"/>
              <w:marRight w:val="0"/>
              <w:marTop w:val="0"/>
              <w:marBottom w:val="0"/>
              <w:divBdr>
                <w:top w:val="none" w:sz="0" w:space="0" w:color="auto"/>
                <w:left w:val="none" w:sz="0" w:space="0" w:color="auto"/>
                <w:bottom w:val="none" w:sz="0" w:space="0" w:color="auto"/>
                <w:right w:val="none" w:sz="0" w:space="0" w:color="auto"/>
              </w:divBdr>
            </w:div>
            <w:div w:id="1194805882">
              <w:marLeft w:val="0"/>
              <w:marRight w:val="0"/>
              <w:marTop w:val="0"/>
              <w:marBottom w:val="0"/>
              <w:divBdr>
                <w:top w:val="none" w:sz="0" w:space="0" w:color="auto"/>
                <w:left w:val="none" w:sz="0" w:space="0" w:color="auto"/>
                <w:bottom w:val="none" w:sz="0" w:space="0" w:color="auto"/>
                <w:right w:val="none" w:sz="0" w:space="0" w:color="auto"/>
              </w:divBdr>
            </w:div>
            <w:div w:id="1518345908">
              <w:marLeft w:val="0"/>
              <w:marRight w:val="0"/>
              <w:marTop w:val="0"/>
              <w:marBottom w:val="0"/>
              <w:divBdr>
                <w:top w:val="none" w:sz="0" w:space="0" w:color="auto"/>
                <w:left w:val="none" w:sz="0" w:space="0" w:color="auto"/>
                <w:bottom w:val="none" w:sz="0" w:space="0" w:color="auto"/>
                <w:right w:val="none" w:sz="0" w:space="0" w:color="auto"/>
              </w:divBdr>
            </w:div>
            <w:div w:id="1570069460">
              <w:marLeft w:val="0"/>
              <w:marRight w:val="0"/>
              <w:marTop w:val="0"/>
              <w:marBottom w:val="0"/>
              <w:divBdr>
                <w:top w:val="none" w:sz="0" w:space="0" w:color="auto"/>
                <w:left w:val="none" w:sz="0" w:space="0" w:color="auto"/>
                <w:bottom w:val="none" w:sz="0" w:space="0" w:color="auto"/>
                <w:right w:val="none" w:sz="0" w:space="0" w:color="auto"/>
              </w:divBdr>
            </w:div>
            <w:div w:id="61755120">
              <w:marLeft w:val="0"/>
              <w:marRight w:val="0"/>
              <w:marTop w:val="0"/>
              <w:marBottom w:val="0"/>
              <w:divBdr>
                <w:top w:val="none" w:sz="0" w:space="0" w:color="auto"/>
                <w:left w:val="none" w:sz="0" w:space="0" w:color="auto"/>
                <w:bottom w:val="none" w:sz="0" w:space="0" w:color="auto"/>
                <w:right w:val="none" w:sz="0" w:space="0" w:color="auto"/>
              </w:divBdr>
            </w:div>
            <w:div w:id="1571965964">
              <w:marLeft w:val="0"/>
              <w:marRight w:val="0"/>
              <w:marTop w:val="0"/>
              <w:marBottom w:val="0"/>
              <w:divBdr>
                <w:top w:val="none" w:sz="0" w:space="0" w:color="auto"/>
                <w:left w:val="none" w:sz="0" w:space="0" w:color="auto"/>
                <w:bottom w:val="none" w:sz="0" w:space="0" w:color="auto"/>
                <w:right w:val="none" w:sz="0" w:space="0" w:color="auto"/>
              </w:divBdr>
            </w:div>
            <w:div w:id="2062974516">
              <w:marLeft w:val="0"/>
              <w:marRight w:val="0"/>
              <w:marTop w:val="0"/>
              <w:marBottom w:val="0"/>
              <w:divBdr>
                <w:top w:val="none" w:sz="0" w:space="0" w:color="auto"/>
                <w:left w:val="none" w:sz="0" w:space="0" w:color="auto"/>
                <w:bottom w:val="none" w:sz="0" w:space="0" w:color="auto"/>
                <w:right w:val="none" w:sz="0" w:space="0" w:color="auto"/>
              </w:divBdr>
            </w:div>
            <w:div w:id="1210726268">
              <w:marLeft w:val="0"/>
              <w:marRight w:val="0"/>
              <w:marTop w:val="0"/>
              <w:marBottom w:val="0"/>
              <w:divBdr>
                <w:top w:val="none" w:sz="0" w:space="0" w:color="auto"/>
                <w:left w:val="none" w:sz="0" w:space="0" w:color="auto"/>
                <w:bottom w:val="none" w:sz="0" w:space="0" w:color="auto"/>
                <w:right w:val="none" w:sz="0" w:space="0" w:color="auto"/>
              </w:divBdr>
            </w:div>
            <w:div w:id="848178108">
              <w:marLeft w:val="0"/>
              <w:marRight w:val="0"/>
              <w:marTop w:val="0"/>
              <w:marBottom w:val="0"/>
              <w:divBdr>
                <w:top w:val="none" w:sz="0" w:space="0" w:color="auto"/>
                <w:left w:val="none" w:sz="0" w:space="0" w:color="auto"/>
                <w:bottom w:val="none" w:sz="0" w:space="0" w:color="auto"/>
                <w:right w:val="none" w:sz="0" w:space="0" w:color="auto"/>
              </w:divBdr>
            </w:div>
            <w:div w:id="1822387027">
              <w:marLeft w:val="0"/>
              <w:marRight w:val="0"/>
              <w:marTop w:val="0"/>
              <w:marBottom w:val="0"/>
              <w:divBdr>
                <w:top w:val="none" w:sz="0" w:space="0" w:color="auto"/>
                <w:left w:val="none" w:sz="0" w:space="0" w:color="auto"/>
                <w:bottom w:val="none" w:sz="0" w:space="0" w:color="auto"/>
                <w:right w:val="none" w:sz="0" w:space="0" w:color="auto"/>
              </w:divBdr>
            </w:div>
            <w:div w:id="2030721001">
              <w:marLeft w:val="0"/>
              <w:marRight w:val="0"/>
              <w:marTop w:val="0"/>
              <w:marBottom w:val="0"/>
              <w:divBdr>
                <w:top w:val="none" w:sz="0" w:space="0" w:color="auto"/>
                <w:left w:val="none" w:sz="0" w:space="0" w:color="auto"/>
                <w:bottom w:val="none" w:sz="0" w:space="0" w:color="auto"/>
                <w:right w:val="none" w:sz="0" w:space="0" w:color="auto"/>
              </w:divBdr>
            </w:div>
            <w:div w:id="730889521">
              <w:marLeft w:val="0"/>
              <w:marRight w:val="0"/>
              <w:marTop w:val="0"/>
              <w:marBottom w:val="0"/>
              <w:divBdr>
                <w:top w:val="none" w:sz="0" w:space="0" w:color="auto"/>
                <w:left w:val="none" w:sz="0" w:space="0" w:color="auto"/>
                <w:bottom w:val="none" w:sz="0" w:space="0" w:color="auto"/>
                <w:right w:val="none" w:sz="0" w:space="0" w:color="auto"/>
              </w:divBdr>
            </w:div>
            <w:div w:id="1564829913">
              <w:marLeft w:val="0"/>
              <w:marRight w:val="0"/>
              <w:marTop w:val="0"/>
              <w:marBottom w:val="0"/>
              <w:divBdr>
                <w:top w:val="none" w:sz="0" w:space="0" w:color="auto"/>
                <w:left w:val="none" w:sz="0" w:space="0" w:color="auto"/>
                <w:bottom w:val="none" w:sz="0" w:space="0" w:color="auto"/>
                <w:right w:val="none" w:sz="0" w:space="0" w:color="auto"/>
              </w:divBdr>
            </w:div>
            <w:div w:id="1755348446">
              <w:marLeft w:val="0"/>
              <w:marRight w:val="0"/>
              <w:marTop w:val="0"/>
              <w:marBottom w:val="0"/>
              <w:divBdr>
                <w:top w:val="none" w:sz="0" w:space="0" w:color="auto"/>
                <w:left w:val="none" w:sz="0" w:space="0" w:color="auto"/>
                <w:bottom w:val="none" w:sz="0" w:space="0" w:color="auto"/>
                <w:right w:val="none" w:sz="0" w:space="0" w:color="auto"/>
              </w:divBdr>
            </w:div>
            <w:div w:id="1430663374">
              <w:marLeft w:val="0"/>
              <w:marRight w:val="0"/>
              <w:marTop w:val="0"/>
              <w:marBottom w:val="0"/>
              <w:divBdr>
                <w:top w:val="none" w:sz="0" w:space="0" w:color="auto"/>
                <w:left w:val="none" w:sz="0" w:space="0" w:color="auto"/>
                <w:bottom w:val="none" w:sz="0" w:space="0" w:color="auto"/>
                <w:right w:val="none" w:sz="0" w:space="0" w:color="auto"/>
              </w:divBdr>
            </w:div>
            <w:div w:id="1789200674">
              <w:marLeft w:val="0"/>
              <w:marRight w:val="0"/>
              <w:marTop w:val="0"/>
              <w:marBottom w:val="0"/>
              <w:divBdr>
                <w:top w:val="none" w:sz="0" w:space="0" w:color="auto"/>
                <w:left w:val="none" w:sz="0" w:space="0" w:color="auto"/>
                <w:bottom w:val="none" w:sz="0" w:space="0" w:color="auto"/>
                <w:right w:val="none" w:sz="0" w:space="0" w:color="auto"/>
              </w:divBdr>
            </w:div>
            <w:div w:id="1465849828">
              <w:marLeft w:val="0"/>
              <w:marRight w:val="0"/>
              <w:marTop w:val="0"/>
              <w:marBottom w:val="0"/>
              <w:divBdr>
                <w:top w:val="none" w:sz="0" w:space="0" w:color="auto"/>
                <w:left w:val="none" w:sz="0" w:space="0" w:color="auto"/>
                <w:bottom w:val="none" w:sz="0" w:space="0" w:color="auto"/>
                <w:right w:val="none" w:sz="0" w:space="0" w:color="auto"/>
              </w:divBdr>
            </w:div>
            <w:div w:id="117145551">
              <w:marLeft w:val="0"/>
              <w:marRight w:val="0"/>
              <w:marTop w:val="0"/>
              <w:marBottom w:val="0"/>
              <w:divBdr>
                <w:top w:val="none" w:sz="0" w:space="0" w:color="auto"/>
                <w:left w:val="none" w:sz="0" w:space="0" w:color="auto"/>
                <w:bottom w:val="none" w:sz="0" w:space="0" w:color="auto"/>
                <w:right w:val="none" w:sz="0" w:space="0" w:color="auto"/>
              </w:divBdr>
            </w:div>
            <w:div w:id="1730687213">
              <w:marLeft w:val="0"/>
              <w:marRight w:val="0"/>
              <w:marTop w:val="0"/>
              <w:marBottom w:val="0"/>
              <w:divBdr>
                <w:top w:val="none" w:sz="0" w:space="0" w:color="auto"/>
                <w:left w:val="none" w:sz="0" w:space="0" w:color="auto"/>
                <w:bottom w:val="none" w:sz="0" w:space="0" w:color="auto"/>
                <w:right w:val="none" w:sz="0" w:space="0" w:color="auto"/>
              </w:divBdr>
            </w:div>
            <w:div w:id="346716677">
              <w:marLeft w:val="0"/>
              <w:marRight w:val="0"/>
              <w:marTop w:val="0"/>
              <w:marBottom w:val="0"/>
              <w:divBdr>
                <w:top w:val="none" w:sz="0" w:space="0" w:color="auto"/>
                <w:left w:val="none" w:sz="0" w:space="0" w:color="auto"/>
                <w:bottom w:val="none" w:sz="0" w:space="0" w:color="auto"/>
                <w:right w:val="none" w:sz="0" w:space="0" w:color="auto"/>
              </w:divBdr>
            </w:div>
            <w:div w:id="1163469558">
              <w:marLeft w:val="0"/>
              <w:marRight w:val="0"/>
              <w:marTop w:val="0"/>
              <w:marBottom w:val="0"/>
              <w:divBdr>
                <w:top w:val="none" w:sz="0" w:space="0" w:color="auto"/>
                <w:left w:val="none" w:sz="0" w:space="0" w:color="auto"/>
                <w:bottom w:val="none" w:sz="0" w:space="0" w:color="auto"/>
                <w:right w:val="none" w:sz="0" w:space="0" w:color="auto"/>
              </w:divBdr>
            </w:div>
            <w:div w:id="1195770542">
              <w:marLeft w:val="0"/>
              <w:marRight w:val="0"/>
              <w:marTop w:val="0"/>
              <w:marBottom w:val="0"/>
              <w:divBdr>
                <w:top w:val="none" w:sz="0" w:space="0" w:color="auto"/>
                <w:left w:val="none" w:sz="0" w:space="0" w:color="auto"/>
                <w:bottom w:val="none" w:sz="0" w:space="0" w:color="auto"/>
                <w:right w:val="none" w:sz="0" w:space="0" w:color="auto"/>
              </w:divBdr>
            </w:div>
            <w:div w:id="1491019161">
              <w:marLeft w:val="0"/>
              <w:marRight w:val="0"/>
              <w:marTop w:val="0"/>
              <w:marBottom w:val="0"/>
              <w:divBdr>
                <w:top w:val="none" w:sz="0" w:space="0" w:color="auto"/>
                <w:left w:val="none" w:sz="0" w:space="0" w:color="auto"/>
                <w:bottom w:val="none" w:sz="0" w:space="0" w:color="auto"/>
                <w:right w:val="none" w:sz="0" w:space="0" w:color="auto"/>
              </w:divBdr>
            </w:div>
            <w:div w:id="2124690694">
              <w:marLeft w:val="0"/>
              <w:marRight w:val="0"/>
              <w:marTop w:val="0"/>
              <w:marBottom w:val="0"/>
              <w:divBdr>
                <w:top w:val="none" w:sz="0" w:space="0" w:color="auto"/>
                <w:left w:val="none" w:sz="0" w:space="0" w:color="auto"/>
                <w:bottom w:val="none" w:sz="0" w:space="0" w:color="auto"/>
                <w:right w:val="none" w:sz="0" w:space="0" w:color="auto"/>
              </w:divBdr>
            </w:div>
            <w:div w:id="1265381693">
              <w:marLeft w:val="0"/>
              <w:marRight w:val="0"/>
              <w:marTop w:val="0"/>
              <w:marBottom w:val="0"/>
              <w:divBdr>
                <w:top w:val="none" w:sz="0" w:space="0" w:color="auto"/>
                <w:left w:val="none" w:sz="0" w:space="0" w:color="auto"/>
                <w:bottom w:val="none" w:sz="0" w:space="0" w:color="auto"/>
                <w:right w:val="none" w:sz="0" w:space="0" w:color="auto"/>
              </w:divBdr>
            </w:div>
            <w:div w:id="2061633056">
              <w:marLeft w:val="0"/>
              <w:marRight w:val="0"/>
              <w:marTop w:val="0"/>
              <w:marBottom w:val="0"/>
              <w:divBdr>
                <w:top w:val="none" w:sz="0" w:space="0" w:color="auto"/>
                <w:left w:val="none" w:sz="0" w:space="0" w:color="auto"/>
                <w:bottom w:val="none" w:sz="0" w:space="0" w:color="auto"/>
                <w:right w:val="none" w:sz="0" w:space="0" w:color="auto"/>
              </w:divBdr>
            </w:div>
            <w:div w:id="1995521018">
              <w:marLeft w:val="0"/>
              <w:marRight w:val="0"/>
              <w:marTop w:val="0"/>
              <w:marBottom w:val="0"/>
              <w:divBdr>
                <w:top w:val="none" w:sz="0" w:space="0" w:color="auto"/>
                <w:left w:val="none" w:sz="0" w:space="0" w:color="auto"/>
                <w:bottom w:val="none" w:sz="0" w:space="0" w:color="auto"/>
                <w:right w:val="none" w:sz="0" w:space="0" w:color="auto"/>
              </w:divBdr>
            </w:div>
            <w:div w:id="1973972061">
              <w:marLeft w:val="0"/>
              <w:marRight w:val="0"/>
              <w:marTop w:val="0"/>
              <w:marBottom w:val="0"/>
              <w:divBdr>
                <w:top w:val="none" w:sz="0" w:space="0" w:color="auto"/>
                <w:left w:val="none" w:sz="0" w:space="0" w:color="auto"/>
                <w:bottom w:val="none" w:sz="0" w:space="0" w:color="auto"/>
                <w:right w:val="none" w:sz="0" w:space="0" w:color="auto"/>
              </w:divBdr>
            </w:div>
            <w:div w:id="1418793118">
              <w:marLeft w:val="0"/>
              <w:marRight w:val="0"/>
              <w:marTop w:val="0"/>
              <w:marBottom w:val="0"/>
              <w:divBdr>
                <w:top w:val="none" w:sz="0" w:space="0" w:color="auto"/>
                <w:left w:val="none" w:sz="0" w:space="0" w:color="auto"/>
                <w:bottom w:val="none" w:sz="0" w:space="0" w:color="auto"/>
                <w:right w:val="none" w:sz="0" w:space="0" w:color="auto"/>
              </w:divBdr>
            </w:div>
            <w:div w:id="262224627">
              <w:marLeft w:val="0"/>
              <w:marRight w:val="0"/>
              <w:marTop w:val="0"/>
              <w:marBottom w:val="0"/>
              <w:divBdr>
                <w:top w:val="none" w:sz="0" w:space="0" w:color="auto"/>
                <w:left w:val="none" w:sz="0" w:space="0" w:color="auto"/>
                <w:bottom w:val="none" w:sz="0" w:space="0" w:color="auto"/>
                <w:right w:val="none" w:sz="0" w:space="0" w:color="auto"/>
              </w:divBdr>
            </w:div>
            <w:div w:id="376515385">
              <w:marLeft w:val="0"/>
              <w:marRight w:val="0"/>
              <w:marTop w:val="0"/>
              <w:marBottom w:val="0"/>
              <w:divBdr>
                <w:top w:val="none" w:sz="0" w:space="0" w:color="auto"/>
                <w:left w:val="none" w:sz="0" w:space="0" w:color="auto"/>
                <w:bottom w:val="none" w:sz="0" w:space="0" w:color="auto"/>
                <w:right w:val="none" w:sz="0" w:space="0" w:color="auto"/>
              </w:divBdr>
            </w:div>
            <w:div w:id="128781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81905">
      <w:bodyDiv w:val="1"/>
      <w:marLeft w:val="0"/>
      <w:marRight w:val="0"/>
      <w:marTop w:val="0"/>
      <w:marBottom w:val="0"/>
      <w:divBdr>
        <w:top w:val="none" w:sz="0" w:space="0" w:color="auto"/>
        <w:left w:val="none" w:sz="0" w:space="0" w:color="auto"/>
        <w:bottom w:val="none" w:sz="0" w:space="0" w:color="auto"/>
        <w:right w:val="none" w:sz="0" w:space="0" w:color="auto"/>
      </w:divBdr>
    </w:div>
    <w:div w:id="1971982370">
      <w:bodyDiv w:val="1"/>
      <w:marLeft w:val="0"/>
      <w:marRight w:val="0"/>
      <w:marTop w:val="0"/>
      <w:marBottom w:val="0"/>
      <w:divBdr>
        <w:top w:val="none" w:sz="0" w:space="0" w:color="auto"/>
        <w:left w:val="none" w:sz="0" w:space="0" w:color="auto"/>
        <w:bottom w:val="none" w:sz="0" w:space="0" w:color="auto"/>
        <w:right w:val="none" w:sz="0" w:space="0" w:color="auto"/>
      </w:divBdr>
      <w:divsChild>
        <w:div w:id="261302470">
          <w:marLeft w:val="0"/>
          <w:marRight w:val="0"/>
          <w:marTop w:val="0"/>
          <w:marBottom w:val="300"/>
          <w:divBdr>
            <w:top w:val="single" w:sz="6" w:space="0" w:color="E0E0E0"/>
            <w:left w:val="single" w:sz="6" w:space="0" w:color="E0E0E0"/>
            <w:bottom w:val="single" w:sz="6" w:space="0" w:color="E0E0E0"/>
            <w:right w:val="single" w:sz="6" w:space="0" w:color="E0E0E0"/>
          </w:divBdr>
          <w:divsChild>
            <w:div w:id="806506866">
              <w:marLeft w:val="0"/>
              <w:marRight w:val="0"/>
              <w:marTop w:val="0"/>
              <w:marBottom w:val="0"/>
              <w:divBdr>
                <w:top w:val="none" w:sz="0" w:space="0" w:color="auto"/>
                <w:left w:val="none" w:sz="0" w:space="0" w:color="auto"/>
                <w:bottom w:val="none" w:sz="0" w:space="0" w:color="auto"/>
                <w:right w:val="none" w:sz="0" w:space="0" w:color="auto"/>
              </w:divBdr>
              <w:divsChild>
                <w:div w:id="1823035269">
                  <w:marLeft w:val="0"/>
                  <w:marRight w:val="0"/>
                  <w:marTop w:val="0"/>
                  <w:marBottom w:val="0"/>
                  <w:divBdr>
                    <w:top w:val="single" w:sz="2" w:space="0" w:color="FFFFFF"/>
                    <w:left w:val="single" w:sz="2" w:space="0" w:color="FFFFFF"/>
                    <w:bottom w:val="single" w:sz="2" w:space="0" w:color="FFFFFF"/>
                    <w:right w:val="single" w:sz="2" w:space="0" w:color="FFFFFF"/>
                  </w:divBdr>
                  <w:divsChild>
                    <w:div w:id="851143420">
                      <w:marLeft w:val="0"/>
                      <w:marRight w:val="0"/>
                      <w:marTop w:val="0"/>
                      <w:marBottom w:val="0"/>
                      <w:divBdr>
                        <w:top w:val="none" w:sz="0" w:space="0" w:color="auto"/>
                        <w:left w:val="none" w:sz="0" w:space="0" w:color="auto"/>
                        <w:bottom w:val="none" w:sz="0" w:space="0" w:color="auto"/>
                        <w:right w:val="none" w:sz="0" w:space="0" w:color="auto"/>
                      </w:divBdr>
                    </w:div>
                  </w:divsChild>
                </w:div>
                <w:div w:id="1077556838">
                  <w:marLeft w:val="0"/>
                  <w:marRight w:val="0"/>
                  <w:marTop w:val="0"/>
                  <w:marBottom w:val="0"/>
                  <w:divBdr>
                    <w:top w:val="single" w:sz="2" w:space="0" w:color="FFFFFF"/>
                    <w:left w:val="single" w:sz="2" w:space="0" w:color="FFFFFF"/>
                    <w:bottom w:val="single" w:sz="2" w:space="0" w:color="FFFFFF"/>
                    <w:right w:val="single" w:sz="2" w:space="0" w:color="FFFFFF"/>
                  </w:divBdr>
                  <w:divsChild>
                    <w:div w:id="978194088">
                      <w:marLeft w:val="0"/>
                      <w:marRight w:val="0"/>
                      <w:marTop w:val="0"/>
                      <w:marBottom w:val="0"/>
                      <w:divBdr>
                        <w:top w:val="none" w:sz="0" w:space="0" w:color="auto"/>
                        <w:left w:val="none" w:sz="0" w:space="0" w:color="auto"/>
                        <w:bottom w:val="none" w:sz="0" w:space="0" w:color="auto"/>
                        <w:right w:val="none" w:sz="0" w:space="0" w:color="auto"/>
                      </w:divBdr>
                    </w:div>
                  </w:divsChild>
                </w:div>
                <w:div w:id="999037242">
                  <w:marLeft w:val="0"/>
                  <w:marRight w:val="0"/>
                  <w:marTop w:val="0"/>
                  <w:marBottom w:val="0"/>
                  <w:divBdr>
                    <w:top w:val="single" w:sz="2" w:space="0" w:color="FFFFFF"/>
                    <w:left w:val="single" w:sz="2" w:space="0" w:color="FFFFFF"/>
                    <w:bottom w:val="single" w:sz="2" w:space="0" w:color="FFFFFF"/>
                    <w:right w:val="single" w:sz="2" w:space="0" w:color="FFFFFF"/>
                  </w:divBdr>
                  <w:divsChild>
                    <w:div w:id="2017343106">
                      <w:marLeft w:val="0"/>
                      <w:marRight w:val="0"/>
                      <w:marTop w:val="0"/>
                      <w:marBottom w:val="0"/>
                      <w:divBdr>
                        <w:top w:val="none" w:sz="0" w:space="0" w:color="auto"/>
                        <w:left w:val="none" w:sz="0" w:space="0" w:color="auto"/>
                        <w:bottom w:val="none" w:sz="0" w:space="0" w:color="auto"/>
                        <w:right w:val="none" w:sz="0" w:space="0" w:color="auto"/>
                      </w:divBdr>
                    </w:div>
                  </w:divsChild>
                </w:div>
                <w:div w:id="1935741447">
                  <w:marLeft w:val="0"/>
                  <w:marRight w:val="0"/>
                  <w:marTop w:val="0"/>
                  <w:marBottom w:val="0"/>
                  <w:divBdr>
                    <w:top w:val="single" w:sz="2" w:space="0" w:color="FFFFFF"/>
                    <w:left w:val="single" w:sz="2" w:space="0" w:color="FFFFFF"/>
                    <w:bottom w:val="single" w:sz="2" w:space="0" w:color="FFFFFF"/>
                    <w:right w:val="single" w:sz="2" w:space="0" w:color="FFFFFF"/>
                  </w:divBdr>
                  <w:divsChild>
                    <w:div w:id="1707564221">
                      <w:marLeft w:val="0"/>
                      <w:marRight w:val="0"/>
                      <w:marTop w:val="0"/>
                      <w:marBottom w:val="0"/>
                      <w:divBdr>
                        <w:top w:val="none" w:sz="0" w:space="0" w:color="auto"/>
                        <w:left w:val="none" w:sz="0" w:space="0" w:color="auto"/>
                        <w:bottom w:val="none" w:sz="0" w:space="0" w:color="auto"/>
                        <w:right w:val="none" w:sz="0" w:space="0" w:color="auto"/>
                      </w:divBdr>
                    </w:div>
                  </w:divsChild>
                </w:div>
                <w:div w:id="1270313816">
                  <w:marLeft w:val="0"/>
                  <w:marRight w:val="0"/>
                  <w:marTop w:val="0"/>
                  <w:marBottom w:val="0"/>
                  <w:divBdr>
                    <w:top w:val="single" w:sz="2" w:space="0" w:color="FFFFFF"/>
                    <w:left w:val="single" w:sz="2" w:space="0" w:color="FFFFFF"/>
                    <w:bottom w:val="single" w:sz="2" w:space="0" w:color="FFFFFF"/>
                    <w:right w:val="single" w:sz="2" w:space="0" w:color="FFFFFF"/>
                  </w:divBdr>
                  <w:divsChild>
                    <w:div w:id="41682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509476">
          <w:marLeft w:val="0"/>
          <w:marRight w:val="0"/>
          <w:marTop w:val="0"/>
          <w:marBottom w:val="300"/>
          <w:divBdr>
            <w:top w:val="single" w:sz="6" w:space="0" w:color="E0E0E0"/>
            <w:left w:val="single" w:sz="6" w:space="0" w:color="E0E0E0"/>
            <w:bottom w:val="single" w:sz="6" w:space="0" w:color="E0E0E0"/>
            <w:right w:val="single" w:sz="6" w:space="0" w:color="E0E0E0"/>
          </w:divBdr>
          <w:divsChild>
            <w:div w:id="36246989">
              <w:marLeft w:val="0"/>
              <w:marRight w:val="0"/>
              <w:marTop w:val="0"/>
              <w:marBottom w:val="0"/>
              <w:divBdr>
                <w:top w:val="none" w:sz="0" w:space="0" w:color="auto"/>
                <w:left w:val="none" w:sz="0" w:space="0" w:color="auto"/>
                <w:bottom w:val="none" w:sz="0" w:space="0" w:color="auto"/>
                <w:right w:val="none" w:sz="0" w:space="0" w:color="auto"/>
              </w:divBdr>
              <w:divsChild>
                <w:div w:id="815075661">
                  <w:marLeft w:val="0"/>
                  <w:marRight w:val="0"/>
                  <w:marTop w:val="0"/>
                  <w:marBottom w:val="0"/>
                  <w:divBdr>
                    <w:top w:val="single" w:sz="2" w:space="0" w:color="FFFFFF"/>
                    <w:left w:val="single" w:sz="2" w:space="0" w:color="FFFFFF"/>
                    <w:bottom w:val="single" w:sz="2" w:space="0" w:color="FFFFFF"/>
                    <w:right w:val="single" w:sz="2" w:space="0" w:color="FFFFFF"/>
                  </w:divBdr>
                  <w:divsChild>
                    <w:div w:id="2062092233">
                      <w:marLeft w:val="0"/>
                      <w:marRight w:val="0"/>
                      <w:marTop w:val="0"/>
                      <w:marBottom w:val="0"/>
                      <w:divBdr>
                        <w:top w:val="none" w:sz="0" w:space="0" w:color="auto"/>
                        <w:left w:val="none" w:sz="0" w:space="0" w:color="auto"/>
                        <w:bottom w:val="none" w:sz="0" w:space="0" w:color="auto"/>
                        <w:right w:val="none" w:sz="0" w:space="0" w:color="auto"/>
                      </w:divBdr>
                    </w:div>
                  </w:divsChild>
                </w:div>
                <w:div w:id="1880318517">
                  <w:marLeft w:val="0"/>
                  <w:marRight w:val="0"/>
                  <w:marTop w:val="0"/>
                  <w:marBottom w:val="0"/>
                  <w:divBdr>
                    <w:top w:val="single" w:sz="2" w:space="0" w:color="FFFFFF"/>
                    <w:left w:val="single" w:sz="2" w:space="0" w:color="FFFFFF"/>
                    <w:bottom w:val="single" w:sz="2" w:space="0" w:color="FFFFFF"/>
                    <w:right w:val="single" w:sz="2" w:space="0" w:color="FFFFFF"/>
                  </w:divBdr>
                  <w:divsChild>
                    <w:div w:id="863372635">
                      <w:marLeft w:val="0"/>
                      <w:marRight w:val="0"/>
                      <w:marTop w:val="0"/>
                      <w:marBottom w:val="0"/>
                      <w:divBdr>
                        <w:top w:val="none" w:sz="0" w:space="0" w:color="auto"/>
                        <w:left w:val="none" w:sz="0" w:space="0" w:color="auto"/>
                        <w:bottom w:val="none" w:sz="0" w:space="0" w:color="auto"/>
                        <w:right w:val="none" w:sz="0" w:space="0" w:color="auto"/>
                      </w:divBdr>
                    </w:div>
                  </w:divsChild>
                </w:div>
                <w:div w:id="261576585">
                  <w:marLeft w:val="0"/>
                  <w:marRight w:val="0"/>
                  <w:marTop w:val="0"/>
                  <w:marBottom w:val="0"/>
                  <w:divBdr>
                    <w:top w:val="single" w:sz="2" w:space="0" w:color="FFFFFF"/>
                    <w:left w:val="single" w:sz="2" w:space="0" w:color="FFFFFF"/>
                    <w:bottom w:val="single" w:sz="2" w:space="0" w:color="FFFFFF"/>
                    <w:right w:val="single" w:sz="2" w:space="0" w:color="FFFFFF"/>
                  </w:divBdr>
                  <w:divsChild>
                    <w:div w:id="864485830">
                      <w:marLeft w:val="0"/>
                      <w:marRight w:val="0"/>
                      <w:marTop w:val="0"/>
                      <w:marBottom w:val="0"/>
                      <w:divBdr>
                        <w:top w:val="none" w:sz="0" w:space="0" w:color="auto"/>
                        <w:left w:val="none" w:sz="0" w:space="0" w:color="auto"/>
                        <w:bottom w:val="none" w:sz="0" w:space="0" w:color="auto"/>
                        <w:right w:val="none" w:sz="0" w:space="0" w:color="auto"/>
                      </w:divBdr>
                    </w:div>
                  </w:divsChild>
                </w:div>
                <w:div w:id="334042785">
                  <w:marLeft w:val="0"/>
                  <w:marRight w:val="0"/>
                  <w:marTop w:val="0"/>
                  <w:marBottom w:val="0"/>
                  <w:divBdr>
                    <w:top w:val="single" w:sz="2" w:space="0" w:color="FFFFFF"/>
                    <w:left w:val="single" w:sz="2" w:space="0" w:color="FFFFFF"/>
                    <w:bottom w:val="single" w:sz="2" w:space="0" w:color="FFFFFF"/>
                    <w:right w:val="single" w:sz="2" w:space="0" w:color="FFFFFF"/>
                  </w:divBdr>
                  <w:divsChild>
                    <w:div w:id="1185510288">
                      <w:marLeft w:val="0"/>
                      <w:marRight w:val="0"/>
                      <w:marTop w:val="0"/>
                      <w:marBottom w:val="0"/>
                      <w:divBdr>
                        <w:top w:val="none" w:sz="0" w:space="0" w:color="auto"/>
                        <w:left w:val="none" w:sz="0" w:space="0" w:color="auto"/>
                        <w:bottom w:val="none" w:sz="0" w:space="0" w:color="auto"/>
                        <w:right w:val="none" w:sz="0" w:space="0" w:color="auto"/>
                      </w:divBdr>
                    </w:div>
                  </w:divsChild>
                </w:div>
                <w:div w:id="1717007708">
                  <w:marLeft w:val="0"/>
                  <w:marRight w:val="0"/>
                  <w:marTop w:val="0"/>
                  <w:marBottom w:val="0"/>
                  <w:divBdr>
                    <w:top w:val="single" w:sz="2" w:space="0" w:color="FFFFFF"/>
                    <w:left w:val="single" w:sz="2" w:space="0" w:color="FFFFFF"/>
                    <w:bottom w:val="single" w:sz="2" w:space="0" w:color="FFFFFF"/>
                    <w:right w:val="single" w:sz="2" w:space="0" w:color="FFFFFF"/>
                  </w:divBdr>
                  <w:divsChild>
                    <w:div w:id="107643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154023">
          <w:marLeft w:val="0"/>
          <w:marRight w:val="0"/>
          <w:marTop w:val="0"/>
          <w:marBottom w:val="300"/>
          <w:divBdr>
            <w:top w:val="single" w:sz="6" w:space="0" w:color="E0E0E0"/>
            <w:left w:val="single" w:sz="6" w:space="0" w:color="E0E0E0"/>
            <w:bottom w:val="single" w:sz="6" w:space="0" w:color="E0E0E0"/>
            <w:right w:val="single" w:sz="6" w:space="0" w:color="E0E0E0"/>
          </w:divBdr>
          <w:divsChild>
            <w:div w:id="631667383">
              <w:marLeft w:val="0"/>
              <w:marRight w:val="0"/>
              <w:marTop w:val="0"/>
              <w:marBottom w:val="0"/>
              <w:divBdr>
                <w:top w:val="none" w:sz="0" w:space="0" w:color="auto"/>
                <w:left w:val="none" w:sz="0" w:space="0" w:color="auto"/>
                <w:bottom w:val="none" w:sz="0" w:space="0" w:color="auto"/>
                <w:right w:val="none" w:sz="0" w:space="0" w:color="auto"/>
              </w:divBdr>
              <w:divsChild>
                <w:div w:id="1860123633">
                  <w:marLeft w:val="0"/>
                  <w:marRight w:val="0"/>
                  <w:marTop w:val="0"/>
                  <w:marBottom w:val="0"/>
                  <w:divBdr>
                    <w:top w:val="single" w:sz="2" w:space="0" w:color="FFFFFF"/>
                    <w:left w:val="single" w:sz="2" w:space="0" w:color="FFFFFF"/>
                    <w:bottom w:val="single" w:sz="2" w:space="0" w:color="FFFFFF"/>
                    <w:right w:val="single" w:sz="2" w:space="0" w:color="FFFFFF"/>
                  </w:divBdr>
                  <w:divsChild>
                    <w:div w:id="157273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467802">
          <w:marLeft w:val="0"/>
          <w:marRight w:val="0"/>
          <w:marTop w:val="0"/>
          <w:marBottom w:val="300"/>
          <w:divBdr>
            <w:top w:val="single" w:sz="6" w:space="0" w:color="E0E0E0"/>
            <w:left w:val="single" w:sz="6" w:space="0" w:color="E0E0E0"/>
            <w:bottom w:val="single" w:sz="6" w:space="0" w:color="E0E0E0"/>
            <w:right w:val="single" w:sz="6" w:space="0" w:color="E0E0E0"/>
          </w:divBdr>
          <w:divsChild>
            <w:div w:id="892886289">
              <w:marLeft w:val="0"/>
              <w:marRight w:val="0"/>
              <w:marTop w:val="0"/>
              <w:marBottom w:val="0"/>
              <w:divBdr>
                <w:top w:val="none" w:sz="0" w:space="0" w:color="auto"/>
                <w:left w:val="none" w:sz="0" w:space="0" w:color="auto"/>
                <w:bottom w:val="none" w:sz="0" w:space="0" w:color="auto"/>
                <w:right w:val="none" w:sz="0" w:space="0" w:color="auto"/>
              </w:divBdr>
              <w:divsChild>
                <w:div w:id="168105773">
                  <w:marLeft w:val="0"/>
                  <w:marRight w:val="0"/>
                  <w:marTop w:val="0"/>
                  <w:marBottom w:val="0"/>
                  <w:divBdr>
                    <w:top w:val="single" w:sz="2" w:space="0" w:color="FFFFFF"/>
                    <w:left w:val="single" w:sz="2" w:space="0" w:color="FFFFFF"/>
                    <w:bottom w:val="single" w:sz="2" w:space="0" w:color="FFFFFF"/>
                    <w:right w:val="single" w:sz="2" w:space="0" w:color="FFFFFF"/>
                  </w:divBdr>
                  <w:divsChild>
                    <w:div w:id="40109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977414">
      <w:bodyDiv w:val="1"/>
      <w:marLeft w:val="0"/>
      <w:marRight w:val="0"/>
      <w:marTop w:val="0"/>
      <w:marBottom w:val="0"/>
      <w:divBdr>
        <w:top w:val="none" w:sz="0" w:space="0" w:color="auto"/>
        <w:left w:val="none" w:sz="0" w:space="0" w:color="auto"/>
        <w:bottom w:val="none" w:sz="0" w:space="0" w:color="auto"/>
        <w:right w:val="none" w:sz="0" w:space="0" w:color="auto"/>
      </w:divBdr>
    </w:div>
    <w:div w:id="2114353851">
      <w:bodyDiv w:val="1"/>
      <w:marLeft w:val="0"/>
      <w:marRight w:val="0"/>
      <w:marTop w:val="0"/>
      <w:marBottom w:val="0"/>
      <w:divBdr>
        <w:top w:val="none" w:sz="0" w:space="0" w:color="auto"/>
        <w:left w:val="none" w:sz="0" w:space="0" w:color="auto"/>
        <w:bottom w:val="none" w:sz="0" w:space="0" w:color="auto"/>
        <w:right w:val="none" w:sz="0" w:space="0" w:color="auto"/>
      </w:divBdr>
      <w:divsChild>
        <w:div w:id="935136754">
          <w:marLeft w:val="0"/>
          <w:marRight w:val="0"/>
          <w:marTop w:val="0"/>
          <w:marBottom w:val="0"/>
          <w:divBdr>
            <w:top w:val="none" w:sz="0" w:space="0" w:color="auto"/>
            <w:left w:val="none" w:sz="0" w:space="0" w:color="auto"/>
            <w:bottom w:val="none" w:sz="0" w:space="0" w:color="auto"/>
            <w:right w:val="none" w:sz="0" w:space="0" w:color="auto"/>
          </w:divBdr>
          <w:divsChild>
            <w:div w:id="902453104">
              <w:marLeft w:val="0"/>
              <w:marRight w:val="0"/>
              <w:marTop w:val="0"/>
              <w:marBottom w:val="0"/>
              <w:divBdr>
                <w:top w:val="none" w:sz="0" w:space="0" w:color="auto"/>
                <w:left w:val="none" w:sz="0" w:space="0" w:color="auto"/>
                <w:bottom w:val="none" w:sz="0" w:space="0" w:color="auto"/>
                <w:right w:val="none" w:sz="0" w:space="0" w:color="auto"/>
              </w:divBdr>
            </w:div>
            <w:div w:id="1954752044">
              <w:marLeft w:val="0"/>
              <w:marRight w:val="0"/>
              <w:marTop w:val="0"/>
              <w:marBottom w:val="0"/>
              <w:divBdr>
                <w:top w:val="none" w:sz="0" w:space="0" w:color="auto"/>
                <w:left w:val="none" w:sz="0" w:space="0" w:color="auto"/>
                <w:bottom w:val="none" w:sz="0" w:space="0" w:color="auto"/>
                <w:right w:val="none" w:sz="0" w:space="0" w:color="auto"/>
              </w:divBdr>
            </w:div>
            <w:div w:id="2094235067">
              <w:marLeft w:val="0"/>
              <w:marRight w:val="0"/>
              <w:marTop w:val="0"/>
              <w:marBottom w:val="0"/>
              <w:divBdr>
                <w:top w:val="none" w:sz="0" w:space="0" w:color="auto"/>
                <w:left w:val="none" w:sz="0" w:space="0" w:color="auto"/>
                <w:bottom w:val="none" w:sz="0" w:space="0" w:color="auto"/>
                <w:right w:val="none" w:sz="0" w:space="0" w:color="auto"/>
              </w:divBdr>
            </w:div>
            <w:div w:id="305935059">
              <w:marLeft w:val="0"/>
              <w:marRight w:val="0"/>
              <w:marTop w:val="0"/>
              <w:marBottom w:val="0"/>
              <w:divBdr>
                <w:top w:val="none" w:sz="0" w:space="0" w:color="auto"/>
                <w:left w:val="none" w:sz="0" w:space="0" w:color="auto"/>
                <w:bottom w:val="none" w:sz="0" w:space="0" w:color="auto"/>
                <w:right w:val="none" w:sz="0" w:space="0" w:color="auto"/>
              </w:divBdr>
            </w:div>
            <w:div w:id="1410275297">
              <w:marLeft w:val="0"/>
              <w:marRight w:val="0"/>
              <w:marTop w:val="0"/>
              <w:marBottom w:val="0"/>
              <w:divBdr>
                <w:top w:val="none" w:sz="0" w:space="0" w:color="auto"/>
                <w:left w:val="none" w:sz="0" w:space="0" w:color="auto"/>
                <w:bottom w:val="none" w:sz="0" w:space="0" w:color="auto"/>
                <w:right w:val="none" w:sz="0" w:space="0" w:color="auto"/>
              </w:divBdr>
            </w:div>
            <w:div w:id="618611963">
              <w:marLeft w:val="0"/>
              <w:marRight w:val="0"/>
              <w:marTop w:val="0"/>
              <w:marBottom w:val="0"/>
              <w:divBdr>
                <w:top w:val="none" w:sz="0" w:space="0" w:color="auto"/>
                <w:left w:val="none" w:sz="0" w:space="0" w:color="auto"/>
                <w:bottom w:val="none" w:sz="0" w:space="0" w:color="auto"/>
                <w:right w:val="none" w:sz="0" w:space="0" w:color="auto"/>
              </w:divBdr>
            </w:div>
            <w:div w:id="1818567616">
              <w:marLeft w:val="0"/>
              <w:marRight w:val="0"/>
              <w:marTop w:val="0"/>
              <w:marBottom w:val="0"/>
              <w:divBdr>
                <w:top w:val="none" w:sz="0" w:space="0" w:color="auto"/>
                <w:left w:val="none" w:sz="0" w:space="0" w:color="auto"/>
                <w:bottom w:val="none" w:sz="0" w:space="0" w:color="auto"/>
                <w:right w:val="none" w:sz="0" w:space="0" w:color="auto"/>
              </w:divBdr>
            </w:div>
            <w:div w:id="130369446">
              <w:marLeft w:val="0"/>
              <w:marRight w:val="0"/>
              <w:marTop w:val="0"/>
              <w:marBottom w:val="0"/>
              <w:divBdr>
                <w:top w:val="none" w:sz="0" w:space="0" w:color="auto"/>
                <w:left w:val="none" w:sz="0" w:space="0" w:color="auto"/>
                <w:bottom w:val="none" w:sz="0" w:space="0" w:color="auto"/>
                <w:right w:val="none" w:sz="0" w:space="0" w:color="auto"/>
              </w:divBdr>
            </w:div>
            <w:div w:id="1236041064">
              <w:marLeft w:val="0"/>
              <w:marRight w:val="0"/>
              <w:marTop w:val="0"/>
              <w:marBottom w:val="0"/>
              <w:divBdr>
                <w:top w:val="none" w:sz="0" w:space="0" w:color="auto"/>
                <w:left w:val="none" w:sz="0" w:space="0" w:color="auto"/>
                <w:bottom w:val="none" w:sz="0" w:space="0" w:color="auto"/>
                <w:right w:val="none" w:sz="0" w:space="0" w:color="auto"/>
              </w:divBdr>
            </w:div>
            <w:div w:id="570971314">
              <w:marLeft w:val="0"/>
              <w:marRight w:val="0"/>
              <w:marTop w:val="0"/>
              <w:marBottom w:val="0"/>
              <w:divBdr>
                <w:top w:val="none" w:sz="0" w:space="0" w:color="auto"/>
                <w:left w:val="none" w:sz="0" w:space="0" w:color="auto"/>
                <w:bottom w:val="none" w:sz="0" w:space="0" w:color="auto"/>
                <w:right w:val="none" w:sz="0" w:space="0" w:color="auto"/>
              </w:divBdr>
            </w:div>
            <w:div w:id="158310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mailRatlamwala\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0</TotalTime>
  <Pages>4</Pages>
  <Words>623</Words>
  <Characters>3555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cp:lastPrinted>2021-10-16T10:25:00Z</cp:lastPrinted>
  <dcterms:created xsi:type="dcterms:W3CDTF">2021-11-13T11:58:00Z</dcterms:created>
  <dcterms:modified xsi:type="dcterms:W3CDTF">2021-11-13T11:58:00Z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