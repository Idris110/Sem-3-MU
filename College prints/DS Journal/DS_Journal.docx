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1" w:rsidRPr="006F15E1" w:rsidRDefault="00E47071" w:rsidP="00E47071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>Experiment no 1</w:t>
      </w:r>
      <w:r w:rsidRPr="006F15E1">
        <w:rPr>
          <w:sz w:val="56"/>
          <w:szCs w:val="56"/>
        </w:rPr>
        <w:t>.</w:t>
      </w:r>
    </w:p>
    <w:p w:rsidR="00E47071" w:rsidRDefault="00E47071" w:rsidP="00E47071">
      <w:pPr>
        <w:ind w:left="180"/>
        <w:rPr>
          <w:sz w:val="32"/>
          <w:szCs w:val="32"/>
        </w:rPr>
      </w:pPr>
    </w:p>
    <w:p w:rsidR="00E47071" w:rsidRDefault="00E47071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323578" w:rsidRDefault="00323578" w:rsidP="00E47071">
      <w:pPr>
        <w:ind w:left="180"/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323578" w:rsidRDefault="00323578" w:rsidP="00E47071">
      <w:pPr>
        <w:ind w:left="180"/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1645AF" w:rsidRDefault="001645AF" w:rsidP="00E47071">
      <w:pPr>
        <w:ind w:left="180"/>
        <w:rPr>
          <w:sz w:val="32"/>
          <w:szCs w:val="32"/>
        </w:rPr>
      </w:pPr>
    </w:p>
    <w:p w:rsidR="001645AF" w:rsidRDefault="001645AF" w:rsidP="00E47071">
      <w:pPr>
        <w:ind w:left="180"/>
        <w:rPr>
          <w:sz w:val="32"/>
          <w:szCs w:val="32"/>
        </w:rPr>
      </w:pPr>
    </w:p>
    <w:p w:rsidR="00E47071" w:rsidRDefault="00E47071" w:rsidP="00E47071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t>Program :</w:t>
      </w:r>
    </w:p>
    <w:p w:rsidR="00E47071" w:rsidRPr="00AE2ECF" w:rsidRDefault="00E47071" w:rsidP="00E47071">
      <w:pPr>
        <w:rPr>
          <w:b/>
          <w:sz w:val="32"/>
          <w:szCs w:val="32"/>
        </w:rPr>
      </w:pPr>
    </w:p>
    <w:p w:rsid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E47071" w:rsidRPr="006A3183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Pr="00E47071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  <w:r w:rsidRPr="006A3183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6A3183">
        <w:rPr>
          <w:rFonts w:ascii="Consolas" w:eastAsia="Times New Roman" w:hAnsi="Consolas" w:cs="Consolas"/>
          <w:color w:val="569CD6"/>
          <w:sz w:val="24"/>
          <w:szCs w:val="24"/>
        </w:rPr>
        <w:t xml:space="preserve"> </w:t>
      </w:r>
      <w:r w:rsidRPr="006A3183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E47071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again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number of elements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elements :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your choice :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1. search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2. update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3. insert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4. delete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5. sort in ascending order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6. sort in decending order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element to be searched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 xml:space="preserve">"Index of required element is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"Not found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index of element to be updated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 xml:space="preserve">"update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 xml:space="preserve"> with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index where element to be inserted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element to be inserted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(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= ++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--)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elem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"Enter the index of element to be deleted :"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--;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(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5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"Sorting arrray in ascending order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(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]&gt;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"Sorting arrray in decending order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(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    {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"Invalid Choice !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New array : 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If you want to traversal again enter 1 either 0 : 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E47071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E47071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again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E47071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E47071">
        <w:rPr>
          <w:rFonts w:ascii="Consolas" w:eastAsia="Times New Roman" w:hAnsi="Consolas" w:cs="Consolas"/>
          <w:color w:val="9CDCFE"/>
          <w:sz w:val="24"/>
          <w:szCs w:val="24"/>
        </w:rPr>
        <w:t>again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E47071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E47071" w:rsidRPr="00E47071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E47071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E47071" w:rsidRPr="00650DB2" w:rsidRDefault="00E47071" w:rsidP="00E470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645AF" w:rsidRDefault="001645AF" w:rsidP="00E47071">
      <w:pPr>
        <w:rPr>
          <w:sz w:val="32"/>
          <w:szCs w:val="32"/>
        </w:rPr>
      </w:pPr>
    </w:p>
    <w:p w:rsidR="00E47071" w:rsidRPr="001645AF" w:rsidRDefault="00E47071" w:rsidP="00E47071">
      <w:pPr>
        <w:rPr>
          <w:b/>
          <w:sz w:val="32"/>
          <w:szCs w:val="32"/>
        </w:rPr>
      </w:pPr>
      <w:r w:rsidRPr="001645AF">
        <w:rPr>
          <w:b/>
          <w:sz w:val="32"/>
          <w:szCs w:val="32"/>
        </w:rPr>
        <w:t>Output :</w:t>
      </w:r>
    </w:p>
    <w:p w:rsidR="00E47071" w:rsidRDefault="00E47071" w:rsidP="00E47071">
      <w:pPr>
        <w:rPr>
          <w:sz w:val="32"/>
          <w:szCs w:val="32"/>
        </w:rPr>
      </w:pPr>
    </w:p>
    <w:p w:rsidR="00E47071" w:rsidRDefault="001645AF">
      <w:pPr>
        <w:rPr>
          <w:rFonts w:ascii="Calisto MT" w:hAnsi="Calisto MT"/>
          <w:sz w:val="24"/>
          <w:szCs w:val="24"/>
        </w:rPr>
      </w:pPr>
      <w:r>
        <w:rPr>
          <w:noProof/>
        </w:rPr>
        <w:drawing>
          <wp:inline distT="0" distB="0" distL="0" distR="0" wp14:anchorId="463E9B15" wp14:editId="16FD869A">
            <wp:extent cx="6686550" cy="5099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71" w:rsidRDefault="00E47071" w:rsidP="006F15E1">
      <w:pPr>
        <w:jc w:val="right"/>
        <w:rPr>
          <w:rFonts w:ascii="Calisto MT" w:hAnsi="Calisto MT"/>
          <w:sz w:val="24"/>
          <w:szCs w:val="24"/>
        </w:rPr>
      </w:pPr>
    </w:p>
    <w:p w:rsidR="00E47071" w:rsidRDefault="00E4707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:rsidR="00A9204E" w:rsidRPr="006F15E1" w:rsidRDefault="00531BD5" w:rsidP="006F15E1">
      <w:pPr>
        <w:pStyle w:val="IntenseQuote"/>
        <w:rPr>
          <w:sz w:val="56"/>
          <w:szCs w:val="56"/>
        </w:rPr>
      </w:pPr>
      <w:r w:rsidRPr="006F15E1">
        <w:rPr>
          <w:sz w:val="56"/>
          <w:szCs w:val="56"/>
        </w:rPr>
        <w:lastRenderedPageBreak/>
        <w:t>Experiment no 2.</w:t>
      </w:r>
    </w:p>
    <w:p w:rsidR="00650DB2" w:rsidRDefault="00650DB2" w:rsidP="00531BD5">
      <w:pPr>
        <w:ind w:left="180"/>
        <w:rPr>
          <w:sz w:val="32"/>
          <w:szCs w:val="32"/>
        </w:rPr>
      </w:pPr>
    </w:p>
    <w:p w:rsidR="00323578" w:rsidRDefault="00323578" w:rsidP="00A47C86">
      <w:pPr>
        <w:ind w:left="180"/>
        <w:rPr>
          <w:b/>
          <w:sz w:val="40"/>
          <w:szCs w:val="40"/>
        </w:rPr>
      </w:pPr>
    </w:p>
    <w:p w:rsidR="00323578" w:rsidRDefault="00323578" w:rsidP="00323578">
      <w:r>
        <w:br w:type="page"/>
      </w:r>
    </w:p>
    <w:p w:rsidR="00323578" w:rsidRDefault="00323578" w:rsidP="00A47C86">
      <w:pPr>
        <w:ind w:left="180"/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6F15E1" w:rsidRDefault="006F15E1" w:rsidP="00A47C86">
      <w:pPr>
        <w:ind w:left="180"/>
        <w:rPr>
          <w:sz w:val="32"/>
          <w:szCs w:val="32"/>
        </w:rPr>
      </w:pPr>
    </w:p>
    <w:p w:rsidR="00650DB2" w:rsidRDefault="00650DB2" w:rsidP="00650DB2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t>Program :</w:t>
      </w:r>
    </w:p>
    <w:p w:rsidR="00AE2ECF" w:rsidRPr="00AE2ECF" w:rsidRDefault="00AE2ECF" w:rsidP="00650DB2">
      <w:pPr>
        <w:rPr>
          <w:b/>
          <w:sz w:val="32"/>
          <w:szCs w:val="32"/>
        </w:rPr>
      </w:pPr>
    </w:p>
    <w:p w:rsidR="00AE2ECF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650DB2" w:rsidRPr="00650DB2" w:rsidRDefault="00AE2ECF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="00650DB2" w:rsidRPr="00650DB2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="00650DB2" w:rsidRPr="00650DB2">
        <w:rPr>
          <w:rFonts w:ascii="Consolas" w:eastAsia="Times New Roman" w:hAnsi="Consolas" w:cs="Consolas"/>
          <w:color w:val="569CD6"/>
          <w:sz w:val="24"/>
          <w:szCs w:val="24"/>
        </w:rPr>
        <w:t xml:space="preserve"> </w:t>
      </w:r>
      <w:r w:rsidR="00650DB2" w:rsidRPr="00650DB2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D4D4D4"/>
          <w:sz w:val="24"/>
          <w:szCs w:val="24"/>
        </w:rPr>
        <w:t xml:space="preserve">   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#define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 xml:space="preserve"> MAX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100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stack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MAX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= -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priority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infixToPostfix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[]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]!=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&gt;=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'a'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&lt;=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'z'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 || 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&gt;=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'A'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&lt;=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'Z'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 || 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&gt;=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'0'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&lt;=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'9'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'('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')'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()) != 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'('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priority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]) &lt;=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priority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stack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]))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!= -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 xml:space="preserve">"The postfix of given expression is :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%s</w:t>
      </w:r>
      <w:r w:rsidRPr="00650DB2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650DB2" w:rsidRPr="00650DB2" w:rsidRDefault="00650DB2" w:rsidP="00650DB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],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"Enter the Infix Expression :"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gets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infixToPostfix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650DB2" w:rsidRPr="00650DB2" w:rsidRDefault="00650DB2" w:rsidP="00650DB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priority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'^'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||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'$'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'*'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||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'/'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'+'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||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'-'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MAX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650DB2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STACK is over flow"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stack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x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650DB2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== -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650DB2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650DB2">
        <w:rPr>
          <w:rFonts w:ascii="Consolas" w:eastAsia="Times New Roman" w:hAnsi="Consolas" w:cs="Consolas"/>
          <w:color w:val="CE9178"/>
          <w:sz w:val="24"/>
          <w:szCs w:val="24"/>
        </w:rPr>
        <w:t>Stack is under flow"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650DB2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650DB2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650DB2" w:rsidRP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650DB2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stack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650DB2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--]);</w:t>
      </w:r>
    </w:p>
    <w:p w:rsidR="00650DB2" w:rsidRDefault="00650DB2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650DB2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AE2ECF" w:rsidRPr="00650DB2" w:rsidRDefault="00AE2ECF" w:rsidP="00650D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50DB2" w:rsidRPr="001645AF" w:rsidRDefault="00650DB2" w:rsidP="00650DB2">
      <w:pPr>
        <w:rPr>
          <w:b/>
          <w:sz w:val="32"/>
          <w:szCs w:val="32"/>
        </w:rPr>
      </w:pPr>
      <w:r w:rsidRPr="001645AF">
        <w:rPr>
          <w:b/>
          <w:sz w:val="32"/>
          <w:szCs w:val="32"/>
        </w:rPr>
        <w:t>Output :</w:t>
      </w:r>
    </w:p>
    <w:p w:rsidR="00531BD5" w:rsidRDefault="00531BD5" w:rsidP="00650DB2">
      <w:pPr>
        <w:rPr>
          <w:sz w:val="32"/>
          <w:szCs w:val="32"/>
        </w:rPr>
      </w:pPr>
    </w:p>
    <w:p w:rsidR="001562C2" w:rsidRDefault="00650DB2" w:rsidP="00650D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329B3F" wp14:editId="7D71F270">
            <wp:extent cx="67437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C2" w:rsidRPr="001562C2" w:rsidRDefault="001562C2" w:rsidP="001562C2">
      <w:pPr>
        <w:rPr>
          <w:sz w:val="32"/>
          <w:szCs w:val="32"/>
        </w:rPr>
      </w:pPr>
    </w:p>
    <w:p w:rsidR="001562C2" w:rsidRPr="001562C2" w:rsidRDefault="001562C2" w:rsidP="001562C2">
      <w:pPr>
        <w:rPr>
          <w:sz w:val="32"/>
          <w:szCs w:val="32"/>
        </w:rPr>
      </w:pPr>
    </w:p>
    <w:p w:rsidR="001562C2" w:rsidRPr="001562C2" w:rsidRDefault="001562C2" w:rsidP="001562C2">
      <w:pPr>
        <w:rPr>
          <w:sz w:val="32"/>
          <w:szCs w:val="32"/>
        </w:rPr>
      </w:pPr>
    </w:p>
    <w:p w:rsidR="001562C2" w:rsidRDefault="001562C2" w:rsidP="001562C2">
      <w:pPr>
        <w:rPr>
          <w:sz w:val="32"/>
          <w:szCs w:val="32"/>
        </w:rPr>
      </w:pPr>
    </w:p>
    <w:p w:rsidR="001562C2" w:rsidRDefault="001562C2" w:rsidP="001562C2">
      <w:pPr>
        <w:tabs>
          <w:tab w:val="left" w:pos="15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562C2" w:rsidRPr="00390955" w:rsidRDefault="001562C2" w:rsidP="00323578">
      <w:pPr>
        <w:rPr>
          <w:rFonts w:ascii="Calisto MT" w:hAnsi="Calisto MT"/>
          <w:sz w:val="24"/>
          <w:szCs w:val="24"/>
        </w:rPr>
      </w:pPr>
      <w:r>
        <w:rPr>
          <w:sz w:val="32"/>
          <w:szCs w:val="32"/>
        </w:rPr>
        <w:br w:type="page"/>
      </w:r>
    </w:p>
    <w:p w:rsidR="001562C2" w:rsidRPr="006F15E1" w:rsidRDefault="001562C2" w:rsidP="001562C2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3</w:t>
      </w:r>
      <w:r w:rsidRPr="006F15E1">
        <w:rPr>
          <w:sz w:val="56"/>
          <w:szCs w:val="56"/>
        </w:rPr>
        <w:t>.</w:t>
      </w:r>
    </w:p>
    <w:p w:rsidR="00323578" w:rsidRDefault="00323578" w:rsidP="000D08F1">
      <w:pPr>
        <w:ind w:left="270" w:right="90"/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323578" w:rsidRDefault="00323578" w:rsidP="000D08F1">
      <w:pPr>
        <w:ind w:left="270" w:right="90"/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297DC8" w:rsidRPr="00297DC8" w:rsidRDefault="00297DC8" w:rsidP="000D08F1">
      <w:pPr>
        <w:ind w:left="270" w:right="90"/>
        <w:rPr>
          <w:sz w:val="32"/>
          <w:szCs w:val="32"/>
        </w:rPr>
      </w:pPr>
    </w:p>
    <w:p w:rsidR="00297DC8" w:rsidRDefault="00297DC8" w:rsidP="001562C2">
      <w:pPr>
        <w:rPr>
          <w:b/>
          <w:sz w:val="32"/>
          <w:szCs w:val="32"/>
        </w:rPr>
      </w:pPr>
    </w:p>
    <w:p w:rsidR="001562C2" w:rsidRDefault="001562C2" w:rsidP="001562C2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t>Program :</w:t>
      </w:r>
    </w:p>
    <w:p w:rsidR="001562C2" w:rsidRPr="00AE2ECF" w:rsidRDefault="001562C2" w:rsidP="001562C2">
      <w:pPr>
        <w:rPr>
          <w:b/>
          <w:sz w:val="32"/>
          <w:szCs w:val="32"/>
        </w:rPr>
      </w:pPr>
    </w:p>
    <w:p w:rsidR="001562C2" w:rsidRDefault="001562C2" w:rsidP="001562C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297DC8" w:rsidRPr="00297DC8" w:rsidRDefault="001562C2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="00297DC8" w:rsidRPr="00297DC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="00297DC8" w:rsidRPr="00297DC8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#define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 xml:space="preserve"> size </w:t>
      </w:r>
      <w:r w:rsidRPr="00297DC8">
        <w:rPr>
          <w:rFonts w:ascii="Consolas" w:eastAsia="Times New Roman" w:hAnsi="Consolas" w:cs="Consolas"/>
          <w:color w:val="B5CEA8"/>
          <w:sz w:val="24"/>
          <w:szCs w:val="24"/>
        </w:rPr>
        <w:t>100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=-</w:t>
      </w:r>
      <w:r w:rsidRPr="00297DC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size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(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!=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size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297DC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"Satck overflow!!"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(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!=-</w:t>
      </w:r>
      <w:r w:rsidRPr="00297DC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[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--;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postfixEvaluation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[]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97DC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strlen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++){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]&gt;=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'0'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&amp;&amp;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]&lt;=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'9'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]-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'0'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'+'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'-'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'*'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'/'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/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'^'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pow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op1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op2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 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size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"Enter the postfix expression: "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gets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result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postfixEvaluation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exp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97DC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"Evaluation :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297DC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297DC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297DC8">
        <w:rPr>
          <w:rFonts w:ascii="Consolas" w:eastAsia="Times New Roman" w:hAnsi="Consolas" w:cs="Consolas"/>
          <w:color w:val="9CDCFE"/>
          <w:sz w:val="24"/>
          <w:szCs w:val="24"/>
        </w:rPr>
        <w:t>result</w:t>
      </w: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297DC8" w:rsidRPr="00297DC8" w:rsidRDefault="00297DC8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97DC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1562C2" w:rsidRPr="00650DB2" w:rsidRDefault="001562C2" w:rsidP="00297D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297DC8" w:rsidRDefault="00297DC8" w:rsidP="001562C2">
      <w:pPr>
        <w:rPr>
          <w:b/>
          <w:sz w:val="32"/>
          <w:szCs w:val="32"/>
        </w:rPr>
      </w:pPr>
    </w:p>
    <w:p w:rsidR="00297DC8" w:rsidRDefault="00297DC8" w:rsidP="001562C2">
      <w:pPr>
        <w:rPr>
          <w:b/>
          <w:sz w:val="32"/>
          <w:szCs w:val="32"/>
        </w:rPr>
      </w:pPr>
    </w:p>
    <w:p w:rsidR="001562C2" w:rsidRPr="00297DC8" w:rsidRDefault="001562C2" w:rsidP="001562C2">
      <w:pPr>
        <w:rPr>
          <w:b/>
          <w:sz w:val="32"/>
          <w:szCs w:val="32"/>
        </w:rPr>
      </w:pPr>
      <w:r w:rsidRPr="00297DC8">
        <w:rPr>
          <w:b/>
          <w:sz w:val="32"/>
          <w:szCs w:val="32"/>
        </w:rPr>
        <w:t>Output :</w:t>
      </w:r>
    </w:p>
    <w:p w:rsidR="001562C2" w:rsidRDefault="001562C2" w:rsidP="001562C2">
      <w:pPr>
        <w:rPr>
          <w:sz w:val="32"/>
          <w:szCs w:val="32"/>
        </w:rPr>
      </w:pPr>
    </w:p>
    <w:p w:rsidR="001562C2" w:rsidRDefault="00297DC8" w:rsidP="001562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AC7D4A" wp14:editId="4132DA00">
            <wp:extent cx="67437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C2" w:rsidRDefault="001562C2" w:rsidP="001562C2">
      <w:pPr>
        <w:tabs>
          <w:tab w:val="left" w:pos="1500"/>
        </w:tabs>
        <w:rPr>
          <w:sz w:val="32"/>
          <w:szCs w:val="32"/>
        </w:rPr>
      </w:pPr>
    </w:p>
    <w:p w:rsidR="001562C2" w:rsidRDefault="001562C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319F5" w:rsidRPr="006F15E1" w:rsidRDefault="00B319F5" w:rsidP="00B319F5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4.</w:t>
      </w:r>
    </w:p>
    <w:p w:rsidR="00323578" w:rsidRDefault="00323578" w:rsidP="00832890">
      <w:pPr>
        <w:rPr>
          <w:b/>
          <w:sz w:val="40"/>
          <w:szCs w:val="40"/>
        </w:rPr>
      </w:pPr>
    </w:p>
    <w:p w:rsidR="00323578" w:rsidRDefault="00323578" w:rsidP="00323578">
      <w:r>
        <w:br w:type="page"/>
      </w:r>
    </w:p>
    <w:p w:rsidR="00323578" w:rsidRDefault="00323578" w:rsidP="00832890">
      <w:pPr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832890" w:rsidRPr="00390955" w:rsidRDefault="00832890" w:rsidP="00832890">
      <w:pPr>
        <w:rPr>
          <w:sz w:val="32"/>
          <w:szCs w:val="32"/>
        </w:rPr>
      </w:pPr>
    </w:p>
    <w:p w:rsidR="00D749CA" w:rsidRPr="00B319F5" w:rsidRDefault="00D749CA" w:rsidP="00B319F5">
      <w:pPr>
        <w:rPr>
          <w:sz w:val="32"/>
          <w:szCs w:val="32"/>
        </w:rPr>
      </w:pPr>
    </w:p>
    <w:p w:rsidR="00B319F5" w:rsidRDefault="00B319F5" w:rsidP="00B319F5">
      <w:pPr>
        <w:rPr>
          <w:sz w:val="32"/>
          <w:szCs w:val="32"/>
        </w:rPr>
      </w:pPr>
    </w:p>
    <w:p w:rsidR="00390955" w:rsidRDefault="00390955" w:rsidP="00B319F5">
      <w:pPr>
        <w:rPr>
          <w:b/>
          <w:sz w:val="32"/>
          <w:szCs w:val="32"/>
        </w:rPr>
      </w:pPr>
    </w:p>
    <w:p w:rsidR="00B319F5" w:rsidRDefault="00B319F5" w:rsidP="00B319F5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t>Program :</w:t>
      </w:r>
    </w:p>
    <w:p w:rsidR="00B319F5" w:rsidRPr="00AE2ECF" w:rsidRDefault="00B319F5" w:rsidP="00B319F5">
      <w:pPr>
        <w:rPr>
          <w:b/>
          <w:sz w:val="32"/>
          <w:szCs w:val="32"/>
        </w:rPr>
      </w:pPr>
    </w:p>
    <w:p w:rsidR="00B319F5" w:rsidRDefault="00B319F5" w:rsidP="00B319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390955" w:rsidRPr="00390955" w:rsidRDefault="00C12847" w:rsidP="00C1284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 </w:t>
      </w:r>
      <w:r w:rsidR="00390955" w:rsidRPr="00390955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="00390955" w:rsidRPr="00390955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390955" w:rsidRPr="00390955" w:rsidRDefault="00C12847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="00390955" w:rsidRPr="00390955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="00390955" w:rsidRPr="00390955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capcacity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C12847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typedef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PtrToNode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typedef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PtrToNode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createQueue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max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capcacity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max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max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isfull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capcacity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isempty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==-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enqueue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isfull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))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"Overflow !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"Enter the element to be inserted : 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;   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dequeue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isempty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))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"underflow !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 xml:space="preserve">"Element dequeued :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=-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 xml:space="preserve">"Element dequeued :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isempty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))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"Queue is Empty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"Elements in queue : 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rear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max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createQueue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max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 xml:space="preserve">1.Enqueue  2.Dequeue  3.Display  4.Exit </w:t>
      </w:r>
      <w:r w:rsidRPr="0039095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"Enter your choice : 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enqueue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dequeue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q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9095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="00C12847">
        <w:rPr>
          <w:rFonts w:ascii="Consolas" w:eastAsia="Times New Roman" w:hAnsi="Consolas" w:cs="Consolas"/>
          <w:color w:val="CE9178"/>
          <w:sz w:val="24"/>
          <w:szCs w:val="24"/>
        </w:rPr>
        <w:t>"Invalid choice !</w:t>
      </w:r>
      <w:r w:rsidRPr="0039095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C12847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9095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="00C1284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9095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9095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90955" w:rsidRPr="00390955" w:rsidRDefault="00390955" w:rsidP="0039095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9095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B319F5" w:rsidRPr="00650DB2" w:rsidRDefault="00B319F5" w:rsidP="00B319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319F5" w:rsidRDefault="00B319F5" w:rsidP="00B319F5">
      <w:pPr>
        <w:rPr>
          <w:b/>
          <w:sz w:val="32"/>
          <w:szCs w:val="32"/>
        </w:rPr>
      </w:pPr>
    </w:p>
    <w:p w:rsidR="00B319F5" w:rsidRDefault="00B319F5" w:rsidP="00B319F5">
      <w:pPr>
        <w:rPr>
          <w:b/>
          <w:sz w:val="32"/>
          <w:szCs w:val="32"/>
        </w:rPr>
      </w:pPr>
    </w:p>
    <w:p w:rsidR="00832890" w:rsidRDefault="00832890" w:rsidP="00B319F5">
      <w:pPr>
        <w:rPr>
          <w:b/>
          <w:sz w:val="32"/>
          <w:szCs w:val="32"/>
        </w:rPr>
      </w:pPr>
    </w:p>
    <w:p w:rsidR="00B319F5" w:rsidRPr="00297DC8" w:rsidRDefault="00B319F5" w:rsidP="00B319F5">
      <w:pPr>
        <w:rPr>
          <w:b/>
          <w:sz w:val="32"/>
          <w:szCs w:val="32"/>
        </w:rPr>
      </w:pPr>
      <w:r w:rsidRPr="00297DC8">
        <w:rPr>
          <w:b/>
          <w:sz w:val="32"/>
          <w:szCs w:val="32"/>
        </w:rPr>
        <w:t>Output :</w:t>
      </w:r>
    </w:p>
    <w:p w:rsidR="001562C2" w:rsidRDefault="001562C2">
      <w:pPr>
        <w:rPr>
          <w:sz w:val="32"/>
          <w:szCs w:val="32"/>
        </w:rPr>
      </w:pPr>
    </w:p>
    <w:p w:rsidR="001562C2" w:rsidRDefault="00C128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CCC979" wp14:editId="78C9833B">
            <wp:extent cx="6686550" cy="556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C2" w:rsidRDefault="001562C2" w:rsidP="001562C2">
      <w:pPr>
        <w:tabs>
          <w:tab w:val="left" w:pos="1500"/>
        </w:tabs>
        <w:rPr>
          <w:sz w:val="32"/>
          <w:szCs w:val="32"/>
        </w:rPr>
      </w:pPr>
    </w:p>
    <w:p w:rsidR="001562C2" w:rsidRDefault="001562C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B0610" w:rsidRPr="006F15E1" w:rsidRDefault="00BB0610" w:rsidP="00BB0610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5.</w:t>
      </w:r>
    </w:p>
    <w:p w:rsidR="00323578" w:rsidRDefault="00323578" w:rsidP="00BB0610">
      <w:pPr>
        <w:rPr>
          <w:b/>
          <w:sz w:val="40"/>
          <w:szCs w:val="40"/>
        </w:rPr>
      </w:pPr>
    </w:p>
    <w:p w:rsidR="00323578" w:rsidRDefault="00323578" w:rsidP="00323578">
      <w:r>
        <w:br w:type="page"/>
      </w:r>
    </w:p>
    <w:p w:rsidR="00323578" w:rsidRDefault="00323578" w:rsidP="00BB0610">
      <w:pPr>
        <w:rPr>
          <w:b/>
          <w:sz w:val="32"/>
          <w:szCs w:val="32"/>
        </w:rPr>
      </w:pPr>
    </w:p>
    <w:p w:rsidR="00323578" w:rsidRDefault="00323578" w:rsidP="00323578">
      <w:r>
        <w:br w:type="page"/>
      </w:r>
    </w:p>
    <w:p w:rsidR="00BB0610" w:rsidRDefault="00BB0610" w:rsidP="00BB0610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lastRenderedPageBreak/>
        <w:t>Program :</w:t>
      </w:r>
    </w:p>
    <w:p w:rsidR="00BB0610" w:rsidRPr="00AE2ECF" w:rsidRDefault="00BB0610" w:rsidP="00BB0610">
      <w:pPr>
        <w:rPr>
          <w:b/>
          <w:sz w:val="32"/>
          <w:szCs w:val="32"/>
        </w:rPr>
      </w:pPr>
    </w:p>
    <w:p w:rsidR="00BB0610" w:rsidRDefault="00BB0610" w:rsidP="00BB061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&lt;stdlib.h&gt;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3165BB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typedef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PtrToNode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typedef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PtrToNode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createQueue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*)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malloc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*)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malloc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circularIncrement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6A9955"/>
          <w:sz w:val="21"/>
          <w:szCs w:val="21"/>
        </w:rPr>
        <w:t>//printf("\ncirInc: %d\n",(n==max) ? 0 : n);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 ?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isfull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)%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165BB" w:rsidRPr="00832890" w:rsidRDefault="003165BB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==-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enqueue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isfull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"Overflow !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circularIncrement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"Enter the element to be inserted : 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;   </w:t>
      </w:r>
    </w:p>
    <w:p w:rsid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dequeue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"underflow !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 xml:space="preserve">"Element dequeued :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=-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 xml:space="preserve">"Element dequeued :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circularIncrement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"Queue is Empty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"Elements in queue : front 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 xml:space="preserve"> rear 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front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    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rear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circularIncrement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capcacity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3165BB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argc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[]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4EC9B0"/>
          <w:sz w:val="21"/>
          <w:szCs w:val="21"/>
        </w:rPr>
        <w:t>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createQueue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 xml:space="preserve">1.Enqueue  2.Dequeue  3.Display  4.Exit </w:t>
      </w:r>
      <w:r w:rsidRPr="008328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"Enter your choice : 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    {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enqueue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dequeue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3289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CE9178"/>
          <w:sz w:val="21"/>
          <w:szCs w:val="21"/>
        </w:rPr>
        <w:t>"Invalid choice ^_^"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3165BB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890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328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89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890" w:rsidRPr="00832890" w:rsidRDefault="0083289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89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B0610" w:rsidRPr="00650DB2" w:rsidRDefault="00BB0610" w:rsidP="008328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B0610" w:rsidRDefault="00BB0610" w:rsidP="00BB0610">
      <w:pPr>
        <w:rPr>
          <w:b/>
          <w:sz w:val="32"/>
          <w:szCs w:val="32"/>
        </w:rPr>
      </w:pPr>
    </w:p>
    <w:p w:rsidR="00BB0610" w:rsidRDefault="00BB0610" w:rsidP="00BB0610">
      <w:pPr>
        <w:rPr>
          <w:b/>
          <w:sz w:val="32"/>
          <w:szCs w:val="32"/>
        </w:rPr>
      </w:pPr>
    </w:p>
    <w:p w:rsidR="00BB0610" w:rsidRDefault="00BB0610" w:rsidP="00BB0610">
      <w:pPr>
        <w:rPr>
          <w:b/>
          <w:sz w:val="32"/>
          <w:szCs w:val="32"/>
        </w:rPr>
      </w:pPr>
      <w:r w:rsidRPr="00297DC8">
        <w:rPr>
          <w:b/>
          <w:sz w:val="32"/>
          <w:szCs w:val="32"/>
        </w:rPr>
        <w:t>Output :</w:t>
      </w:r>
    </w:p>
    <w:p w:rsidR="003165BB" w:rsidRPr="00297DC8" w:rsidRDefault="003165BB" w:rsidP="00BB0610">
      <w:pPr>
        <w:rPr>
          <w:b/>
          <w:sz w:val="32"/>
          <w:szCs w:val="32"/>
        </w:rPr>
      </w:pPr>
    </w:p>
    <w:p w:rsidR="004800FF" w:rsidRDefault="00832890" w:rsidP="00BB06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110065" wp14:editId="42577BB7">
            <wp:extent cx="607695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FF" w:rsidRPr="006F15E1" w:rsidRDefault="004800FF" w:rsidP="004800FF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6</w:t>
      </w:r>
      <w:r w:rsidRPr="006F15E1">
        <w:rPr>
          <w:sz w:val="56"/>
          <w:szCs w:val="56"/>
        </w:rPr>
        <w:t>.</w:t>
      </w:r>
    </w:p>
    <w:p w:rsidR="00323578" w:rsidRDefault="00323578" w:rsidP="004800FF">
      <w:pPr>
        <w:rPr>
          <w:b/>
          <w:sz w:val="32"/>
          <w:szCs w:val="32"/>
        </w:rPr>
      </w:pPr>
    </w:p>
    <w:p w:rsidR="00323578" w:rsidRDefault="00323578" w:rsidP="00323578">
      <w:r>
        <w:br w:type="page"/>
      </w:r>
    </w:p>
    <w:p w:rsidR="00323578" w:rsidRDefault="00323578" w:rsidP="004800FF">
      <w:pPr>
        <w:rPr>
          <w:b/>
          <w:sz w:val="32"/>
          <w:szCs w:val="32"/>
        </w:rPr>
      </w:pPr>
    </w:p>
    <w:p w:rsidR="00323578" w:rsidRDefault="00323578" w:rsidP="00323578">
      <w:r>
        <w:br w:type="page"/>
      </w:r>
    </w:p>
    <w:p w:rsidR="004800FF" w:rsidRDefault="004800FF" w:rsidP="004800FF">
      <w:pPr>
        <w:rPr>
          <w:b/>
          <w:sz w:val="32"/>
          <w:szCs w:val="32"/>
        </w:rPr>
      </w:pPr>
      <w:r w:rsidRPr="00AE2ECF">
        <w:rPr>
          <w:b/>
          <w:sz w:val="32"/>
          <w:szCs w:val="32"/>
        </w:rPr>
        <w:lastRenderedPageBreak/>
        <w:t>Program :</w:t>
      </w:r>
    </w:p>
    <w:p w:rsidR="004800FF" w:rsidRPr="00AE2ECF" w:rsidRDefault="004800FF" w:rsidP="004800FF">
      <w:pPr>
        <w:rPr>
          <w:b/>
          <w:sz w:val="32"/>
          <w:szCs w:val="32"/>
        </w:rPr>
      </w:pPr>
    </w:p>
    <w:p w:rsidR="004800FF" w:rsidRDefault="004800FF" w:rsidP="004800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385BF5" w:rsidRPr="00385BF5" w:rsidRDefault="004800FF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="00385BF5" w:rsidRPr="00385BF5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="00385BF5" w:rsidRPr="00385BF5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//creating a new node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)); 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//allocates mem to new node, newnode contains base add of new node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"Enter the data : 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==-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"Linked List created /n"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};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//new node is created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//Linking this node to the List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  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//linking previous node's next to this (new)node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        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 xml:space="preserve">//updating our pointer to this (new)node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"Elements in list are :"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insertstart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insertend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after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beforeOrAfter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after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"Invalid index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after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beforeOrAfter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deleteStart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deleteEnd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"Invalid index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}  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sort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"After sorting in ascending order,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 }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MAIN MENU :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"1. To Create a list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2. To Add a Node at the beginning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3. To Add Node at the end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4. To Add Node after the given node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5. To Add Node before the given node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6. To delete a Node at the beginning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7. To delete a node from the end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8. Delete a given Node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9. Display the Linked List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10. Delete entire List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 xml:space="preserve">11. Sort the list 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12. Exit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Enter the choice:"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createll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insertstart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insertend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"add a new node before :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 2 for before and 1 for after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5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"add a new node before :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  <w:r w:rsidRPr="00385BF5">
        <w:rPr>
          <w:rFonts w:ascii="Consolas" w:eastAsia="Times New Roman" w:hAnsi="Consolas" w:cs="Consolas"/>
          <w:color w:val="6A9955"/>
          <w:sz w:val="24"/>
          <w:szCs w:val="24"/>
        </w:rPr>
        <w:t>// 2 for before and 1 for after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deleteStart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deleteEnd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"Delete node at index :</w:t>
      </w:r>
      <w:r w:rsidRPr="00385BF5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85BF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--;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9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11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sort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}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85BF5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deletell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85BF5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85BF5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85BF5" w:rsidRPr="00385BF5" w:rsidRDefault="00385BF5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85BF5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800FF" w:rsidRPr="00650DB2" w:rsidRDefault="004800FF" w:rsidP="00385BF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800FF" w:rsidRDefault="004800FF" w:rsidP="004800FF">
      <w:pPr>
        <w:rPr>
          <w:b/>
          <w:sz w:val="32"/>
          <w:szCs w:val="32"/>
        </w:rPr>
      </w:pPr>
    </w:p>
    <w:p w:rsidR="004800FF" w:rsidRDefault="004800FF" w:rsidP="004800FF">
      <w:pPr>
        <w:rPr>
          <w:b/>
          <w:sz w:val="32"/>
          <w:szCs w:val="32"/>
        </w:rPr>
      </w:pPr>
    </w:p>
    <w:p w:rsidR="00385BF5" w:rsidRDefault="00385BF5" w:rsidP="004800FF">
      <w:pPr>
        <w:rPr>
          <w:b/>
          <w:sz w:val="32"/>
          <w:szCs w:val="32"/>
        </w:rPr>
      </w:pPr>
    </w:p>
    <w:p w:rsidR="00385BF5" w:rsidRDefault="00385BF5" w:rsidP="004800FF">
      <w:pPr>
        <w:rPr>
          <w:b/>
          <w:sz w:val="32"/>
          <w:szCs w:val="32"/>
        </w:rPr>
      </w:pPr>
    </w:p>
    <w:p w:rsidR="00385BF5" w:rsidRDefault="00385BF5" w:rsidP="004800FF">
      <w:pPr>
        <w:rPr>
          <w:b/>
          <w:sz w:val="32"/>
          <w:szCs w:val="32"/>
        </w:rPr>
      </w:pPr>
    </w:p>
    <w:p w:rsidR="00385BF5" w:rsidRDefault="00385BF5" w:rsidP="004800FF">
      <w:pPr>
        <w:rPr>
          <w:b/>
          <w:sz w:val="32"/>
          <w:szCs w:val="32"/>
        </w:rPr>
      </w:pPr>
    </w:p>
    <w:p w:rsidR="00385BF5" w:rsidRDefault="00385BF5" w:rsidP="004800FF">
      <w:pPr>
        <w:rPr>
          <w:b/>
          <w:sz w:val="32"/>
          <w:szCs w:val="32"/>
        </w:rPr>
      </w:pPr>
    </w:p>
    <w:p w:rsidR="004800FF" w:rsidRDefault="004800FF" w:rsidP="004800FF">
      <w:pPr>
        <w:rPr>
          <w:b/>
          <w:sz w:val="32"/>
          <w:szCs w:val="32"/>
        </w:rPr>
      </w:pPr>
      <w:r w:rsidRPr="00297DC8">
        <w:rPr>
          <w:b/>
          <w:sz w:val="32"/>
          <w:szCs w:val="32"/>
        </w:rPr>
        <w:t>Output :</w:t>
      </w:r>
    </w:p>
    <w:p w:rsidR="00385BF5" w:rsidRDefault="00385BF5" w:rsidP="004800FF">
      <w:pPr>
        <w:rPr>
          <w:b/>
          <w:sz w:val="32"/>
          <w:szCs w:val="32"/>
        </w:rPr>
      </w:pPr>
    </w:p>
    <w:p w:rsidR="00385BF5" w:rsidRPr="00297DC8" w:rsidRDefault="00385BF5" w:rsidP="004800F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5B2721" wp14:editId="5DCF783F">
            <wp:extent cx="6651625" cy="560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520" b="483"/>
                    <a:stretch/>
                  </pic:blipFill>
                  <pic:spPr bwMode="auto">
                    <a:xfrm>
                      <a:off x="0" y="0"/>
                      <a:ext cx="6651765" cy="560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0FF" w:rsidRDefault="00441F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66B9EC" wp14:editId="562E9ADA">
            <wp:extent cx="6652098" cy="30187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6" t="-1" r="-1" b="46061"/>
                    <a:stretch/>
                  </pic:blipFill>
                  <pic:spPr bwMode="auto">
                    <a:xfrm>
                      <a:off x="0" y="0"/>
                      <a:ext cx="6654654" cy="301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FE8" w:rsidRDefault="00441FE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DAF8C8" wp14:editId="16F682C7">
            <wp:extent cx="6686550" cy="3937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FF" w:rsidRDefault="004800FF" w:rsidP="00BB0610">
      <w:pPr>
        <w:rPr>
          <w:sz w:val="32"/>
          <w:szCs w:val="32"/>
        </w:rPr>
      </w:pPr>
    </w:p>
    <w:p w:rsidR="004800FF" w:rsidRDefault="004800F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FE8" w:rsidRPr="006F15E1" w:rsidRDefault="00441FE8" w:rsidP="00441FE8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7</w:t>
      </w:r>
      <w:r w:rsidRPr="006F15E1">
        <w:rPr>
          <w:sz w:val="56"/>
          <w:szCs w:val="56"/>
        </w:rPr>
        <w:t>.</w:t>
      </w:r>
    </w:p>
    <w:p w:rsidR="00323578" w:rsidRDefault="00323578" w:rsidP="00441FE8">
      <w:pPr>
        <w:rPr>
          <w:sz w:val="32"/>
          <w:szCs w:val="32"/>
        </w:rPr>
      </w:pPr>
    </w:p>
    <w:p w:rsidR="00323578" w:rsidRDefault="00323578" w:rsidP="00323578">
      <w:r>
        <w:br w:type="page"/>
      </w:r>
    </w:p>
    <w:p w:rsidR="00323578" w:rsidRDefault="00323578" w:rsidP="00441FE8">
      <w:pPr>
        <w:rPr>
          <w:b/>
          <w:sz w:val="40"/>
          <w:szCs w:val="40"/>
        </w:rPr>
      </w:pPr>
    </w:p>
    <w:p w:rsidR="00323578" w:rsidRDefault="00323578" w:rsidP="00323578">
      <w:r>
        <w:br w:type="page"/>
      </w:r>
    </w:p>
    <w:p w:rsidR="00441FE8" w:rsidRPr="00707BDD" w:rsidRDefault="00441FE8" w:rsidP="00441FE8">
      <w:pPr>
        <w:rPr>
          <w:b/>
          <w:sz w:val="40"/>
          <w:szCs w:val="40"/>
        </w:rPr>
      </w:pPr>
      <w:r w:rsidRPr="00707BDD">
        <w:rPr>
          <w:b/>
          <w:sz w:val="40"/>
          <w:szCs w:val="40"/>
        </w:rPr>
        <w:lastRenderedPageBreak/>
        <w:t>Program :</w:t>
      </w:r>
    </w:p>
    <w:p w:rsidR="00441FE8" w:rsidRPr="00AE2ECF" w:rsidRDefault="00441FE8" w:rsidP="00441FE8">
      <w:pPr>
        <w:rPr>
          <w:b/>
          <w:sz w:val="32"/>
          <w:szCs w:val="32"/>
        </w:rPr>
      </w:pPr>
    </w:p>
    <w:p w:rsid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650DB2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>//creating a new node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)); 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>//allocates mem to new node, newnode contains base add of new node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"Enter the data : 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==-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"Linked List created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};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 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"Empty List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"Elements in list are : 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insertstart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  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 xml:space="preserve">//updates the value of head in last node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insertend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beforeOrAfter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"Invalid index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beforeOrAfter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deleteStart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  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 xml:space="preserve">//updates the value of head in last node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deleteEnd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"Invalid index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}  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sort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head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"After sorting in ascending order,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-----------------------------MAIN MENU--------------------------------------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"1. To Create a list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2. To Add a Node at the beginning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3. To Add Node at the end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4. To Add Node after the given node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5. To Add Node before the given node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6. To delete a Node at the beginning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7. To delete a node from the end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8. Delete a given Node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9. Display the Linked List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10. Delete entire List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 xml:space="preserve">11. Sort the list 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12. Exit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Enter the choice:"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createll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insertstart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insertend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"add a new node before :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>// 2 for before and 1 for after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5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"add a new node before :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insertmidway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  <w:r w:rsidRPr="00441FE8">
        <w:rPr>
          <w:rFonts w:ascii="Consolas" w:eastAsia="Times New Roman" w:hAnsi="Consolas" w:cs="Consolas"/>
          <w:color w:val="6A9955"/>
          <w:sz w:val="24"/>
          <w:szCs w:val="24"/>
        </w:rPr>
        <w:t>// 2 for before and 1 for after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deleteStart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deleteEnd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"Delete node at index :</w:t>
      </w:r>
      <w:r w:rsidRPr="00441FE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441FE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at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--;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9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deletell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sort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} 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41FE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41FE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41FE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41FE8" w:rsidRPr="00441FE8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41FE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41FE8" w:rsidRPr="00650DB2" w:rsidRDefault="00441FE8" w:rsidP="00441F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41FE8" w:rsidRDefault="00441FE8" w:rsidP="00441FE8">
      <w:pPr>
        <w:rPr>
          <w:b/>
          <w:sz w:val="32"/>
          <w:szCs w:val="32"/>
        </w:rPr>
      </w:pPr>
    </w:p>
    <w:p w:rsidR="00441FE8" w:rsidRDefault="00441FE8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707BDD" w:rsidRDefault="00707BDD" w:rsidP="00441FE8">
      <w:pPr>
        <w:rPr>
          <w:b/>
          <w:sz w:val="32"/>
          <w:szCs w:val="32"/>
        </w:rPr>
      </w:pPr>
    </w:p>
    <w:p w:rsidR="00441FE8" w:rsidRDefault="00441FE8" w:rsidP="00441FE8">
      <w:pPr>
        <w:rPr>
          <w:b/>
          <w:sz w:val="32"/>
          <w:szCs w:val="32"/>
        </w:rPr>
      </w:pPr>
      <w:r w:rsidRPr="00297DC8">
        <w:rPr>
          <w:b/>
          <w:sz w:val="32"/>
          <w:szCs w:val="32"/>
        </w:rPr>
        <w:lastRenderedPageBreak/>
        <w:t>Output :</w:t>
      </w:r>
    </w:p>
    <w:p w:rsidR="00707BDD" w:rsidRPr="00297DC8" w:rsidRDefault="00707BDD" w:rsidP="00441FE8">
      <w:pPr>
        <w:rPr>
          <w:b/>
          <w:sz w:val="32"/>
          <w:szCs w:val="32"/>
        </w:rPr>
      </w:pPr>
    </w:p>
    <w:p w:rsidR="00441FE8" w:rsidRDefault="00707BDD" w:rsidP="00441F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915C52" wp14:editId="7768B6EA">
            <wp:extent cx="6686550" cy="523176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FF" w:rsidRDefault="00707B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907C7E" wp14:editId="0380D0D7">
            <wp:extent cx="6686550" cy="46856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8" w:rsidRDefault="00323578" w:rsidP="00BB0610">
      <w:pPr>
        <w:rPr>
          <w:sz w:val="32"/>
          <w:szCs w:val="32"/>
        </w:rPr>
      </w:pPr>
    </w:p>
    <w:p w:rsidR="00323578" w:rsidRDefault="003235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3578" w:rsidRPr="006F15E1" w:rsidRDefault="00323578" w:rsidP="00323578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8</w:t>
      </w:r>
      <w:r w:rsidRPr="006F15E1">
        <w:rPr>
          <w:sz w:val="56"/>
          <w:szCs w:val="56"/>
        </w:rPr>
        <w:t>.</w:t>
      </w:r>
    </w:p>
    <w:p w:rsidR="00323578" w:rsidRPr="00323578" w:rsidRDefault="00323578" w:rsidP="00323578">
      <w:pPr>
        <w:rPr>
          <w:b/>
          <w:sz w:val="32"/>
          <w:szCs w:val="32"/>
        </w:rPr>
      </w:pPr>
    </w:p>
    <w:p w:rsidR="00323578" w:rsidRPr="00323578" w:rsidRDefault="00323578" w:rsidP="00323578">
      <w:pPr>
        <w:rPr>
          <w:b/>
          <w:sz w:val="36"/>
          <w:szCs w:val="36"/>
        </w:rPr>
      </w:pPr>
      <w:r w:rsidRPr="00323578">
        <w:rPr>
          <w:b/>
          <w:sz w:val="36"/>
          <w:szCs w:val="36"/>
        </w:rPr>
        <w:t>Stack using LL:</w:t>
      </w:r>
    </w:p>
    <w:p w:rsidR="00323578" w:rsidRDefault="00323578" w:rsidP="00BB0610">
      <w:pPr>
        <w:rPr>
          <w:sz w:val="32"/>
          <w:szCs w:val="32"/>
        </w:rPr>
      </w:pPr>
    </w:p>
    <w:p w:rsidR="00323578" w:rsidRDefault="00323578" w:rsidP="00BB0610">
      <w:pPr>
        <w:rPr>
          <w:b/>
          <w:sz w:val="32"/>
          <w:szCs w:val="32"/>
        </w:rPr>
      </w:pPr>
      <w:r w:rsidRPr="00323578">
        <w:rPr>
          <w:b/>
          <w:sz w:val="32"/>
          <w:szCs w:val="32"/>
        </w:rPr>
        <w:t>Program :</w:t>
      </w:r>
    </w:p>
    <w:p w:rsid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 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"Enter the number to be pushed onto the stack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stack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"Underflow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"Poped element :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"No elements in the stack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"Elements in stack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1. PUSH   2. POP   3. DISPLAY   4. EXIT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Enter your choice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push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"Invalid choice !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3578" w:rsidRDefault="00323578">
      <w:pPr>
        <w:rPr>
          <w:sz w:val="32"/>
          <w:szCs w:val="32"/>
        </w:rPr>
      </w:pPr>
    </w:p>
    <w:p w:rsidR="00323578" w:rsidRDefault="00323578" w:rsidP="00BB0610">
      <w:pPr>
        <w:rPr>
          <w:sz w:val="32"/>
          <w:szCs w:val="32"/>
        </w:rPr>
      </w:pPr>
    </w:p>
    <w:p w:rsidR="00323578" w:rsidRPr="00323578" w:rsidRDefault="00323578">
      <w:pPr>
        <w:rPr>
          <w:b/>
          <w:sz w:val="32"/>
          <w:szCs w:val="32"/>
        </w:rPr>
      </w:pPr>
      <w:r w:rsidRPr="00323578">
        <w:rPr>
          <w:b/>
          <w:sz w:val="32"/>
          <w:szCs w:val="32"/>
        </w:rPr>
        <w:t>Output :</w:t>
      </w:r>
    </w:p>
    <w:p w:rsidR="00323578" w:rsidRDefault="00323578">
      <w:pPr>
        <w:rPr>
          <w:sz w:val="32"/>
          <w:szCs w:val="32"/>
        </w:rPr>
      </w:pPr>
    </w:p>
    <w:p w:rsidR="00323578" w:rsidRDefault="0032357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584D1C" wp14:editId="7B8D063D">
            <wp:extent cx="4972050" cy="474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8" w:rsidRDefault="00323578" w:rsidP="00BB0610">
      <w:pPr>
        <w:rPr>
          <w:sz w:val="32"/>
          <w:szCs w:val="32"/>
        </w:rPr>
      </w:pPr>
    </w:p>
    <w:p w:rsidR="00BB0610" w:rsidRDefault="00323578" w:rsidP="00BB0610">
      <w:pPr>
        <w:rPr>
          <w:b/>
          <w:sz w:val="36"/>
          <w:szCs w:val="36"/>
        </w:rPr>
      </w:pPr>
      <w:r>
        <w:rPr>
          <w:sz w:val="32"/>
          <w:szCs w:val="32"/>
        </w:rPr>
        <w:br w:type="page"/>
      </w:r>
      <w:r w:rsidRPr="00323578">
        <w:rPr>
          <w:b/>
          <w:sz w:val="36"/>
          <w:szCs w:val="36"/>
        </w:rPr>
        <w:lastRenderedPageBreak/>
        <w:t>Queue using linked list :</w:t>
      </w:r>
    </w:p>
    <w:p w:rsidR="00323578" w:rsidRPr="00323578" w:rsidRDefault="00323578" w:rsidP="00BB0610">
      <w:pPr>
        <w:rPr>
          <w:b/>
          <w:sz w:val="36"/>
          <w:szCs w:val="36"/>
        </w:rPr>
      </w:pPr>
    </w:p>
    <w:p w:rsidR="00323578" w:rsidRPr="00323578" w:rsidRDefault="00323578" w:rsidP="00BB0610">
      <w:pPr>
        <w:rPr>
          <w:b/>
          <w:sz w:val="32"/>
          <w:szCs w:val="32"/>
        </w:rPr>
      </w:pPr>
      <w:r w:rsidRPr="00323578">
        <w:rPr>
          <w:b/>
          <w:sz w:val="32"/>
          <w:szCs w:val="32"/>
        </w:rPr>
        <w:t>Program :</w:t>
      </w:r>
    </w:p>
    <w:p w:rsid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 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"Enter the number to enqueued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enqueue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ptr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newnode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"Underflow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"Dequeued element :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"No elements in the queue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front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"Elements in queue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next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1. ENQUEUE   2. DEQUEUE   3. DISPLAY   4. EXIT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Enter your choice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choice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enqueue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dequeue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display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"Invalid choice !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Default="00323578" w:rsidP="00BB0610">
      <w:pPr>
        <w:rPr>
          <w:sz w:val="32"/>
          <w:szCs w:val="32"/>
        </w:rPr>
      </w:pPr>
    </w:p>
    <w:p w:rsidR="00323578" w:rsidRDefault="00323578" w:rsidP="00BB0610">
      <w:pPr>
        <w:rPr>
          <w:b/>
          <w:sz w:val="32"/>
          <w:szCs w:val="32"/>
        </w:rPr>
      </w:pPr>
      <w:r w:rsidRPr="00323578">
        <w:rPr>
          <w:b/>
          <w:sz w:val="32"/>
          <w:szCs w:val="32"/>
        </w:rPr>
        <w:t>Output :</w:t>
      </w:r>
    </w:p>
    <w:p w:rsidR="00323578" w:rsidRDefault="00323578" w:rsidP="00323578">
      <w:r>
        <w:br w:type="page"/>
      </w:r>
    </w:p>
    <w:p w:rsidR="00323578" w:rsidRPr="006F15E1" w:rsidRDefault="00323578" w:rsidP="00323578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Experiment no 9</w:t>
      </w:r>
      <w:r w:rsidRPr="006F15E1">
        <w:rPr>
          <w:sz w:val="56"/>
          <w:szCs w:val="56"/>
        </w:rPr>
        <w:t>.</w:t>
      </w:r>
    </w:p>
    <w:p w:rsidR="00323578" w:rsidRDefault="00323578" w:rsidP="00BB0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</w:t>
      </w:r>
    </w:p>
    <w:p w:rsidR="00323578" w:rsidRDefault="00323578" w:rsidP="00BB0610">
      <w:pPr>
        <w:rPr>
          <w:b/>
          <w:sz w:val="32"/>
          <w:szCs w:val="32"/>
        </w:rPr>
      </w:pPr>
    </w:p>
    <w:p w:rsid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1"/>
          <w:szCs w:val="21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&lt;stdio.h&gt;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&lt;stdlib.h&gt;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*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*)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malloc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sizeof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createBST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insert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){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insert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>
        <w:rPr>
          <w:rFonts w:ascii="Consolas" w:eastAsia="Times New Roman" w:hAnsi="Consolas" w:cs="Consolas"/>
          <w:color w:val="D4D4D4"/>
          <w:sz w:val="24"/>
          <w:szCs w:val="24"/>
        </w:rPr>
        <w:t xml:space="preserve">){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insert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preorder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preorder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preorder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postorder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postorder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postorder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smallest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{       </w:t>
      </w:r>
      <w:r w:rsidRPr="00323578">
        <w:rPr>
          <w:rFonts w:ascii="Consolas" w:eastAsia="Times New Roman" w:hAnsi="Consolas" w:cs="Consolas"/>
          <w:color w:val="6A9955"/>
          <w:sz w:val="24"/>
          <w:szCs w:val="24"/>
        </w:rPr>
        <w:t>//go to left extreme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smallest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largest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{       </w:t>
      </w:r>
      <w:r w:rsidRPr="00323578">
        <w:rPr>
          <w:rFonts w:ascii="Consolas" w:eastAsia="Times New Roman" w:hAnsi="Consolas" w:cs="Consolas"/>
          <w:color w:val="6A9955"/>
          <w:sz w:val="24"/>
          <w:szCs w:val="24"/>
        </w:rPr>
        <w:t>//go to right extreme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largest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void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mirror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mirror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mirror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countNodes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countNodes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countNodes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internalNodeCount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internalNodeCount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internalNodeCount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LeafNodeCount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LeafNodeCount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+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LeafNodeCount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__max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*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*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!=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);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temp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inorderSucc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smallest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inorderSucc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inorderSucc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*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free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struct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4EC9B0"/>
          <w:sz w:val="24"/>
          <w:szCs w:val="24"/>
        </w:rPr>
        <w:t>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*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option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do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----------------------------- MAIN MENU ------------------------------------------"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1. Insert Element"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2. Preorder Traversal"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3. Inorder Traversal"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4. Postorder Traversal"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5. Find the smallest element"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6. Find the largest element"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7. Delete an element"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8. Count total number of nodes"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9. Count total number of leaf nodes"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10. Count total number of internal nodes"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11. Determine the height of the tree"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12. Find the mirror image of the tree"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13. Delete the tree"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\t\t\t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14. Exit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Enter your option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option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switch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option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Enter the value of the new node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323578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createBST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insert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The elements of the tree in preorder are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preorder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The elements of the tree in inorder are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The elements of the tree in postorder are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postorder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5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Smallest element is :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smallest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Largest element is :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largest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Enter the element to be deleted : 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deleteNode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val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Total no. of nodes =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countNodes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9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Total no. of leaf nodes =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LeafNodeCount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Total no. of internal nodes =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internalNodeCount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 xml:space="preserve"> The height of the tree =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323578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height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)-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mirror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case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13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323578">
        <w:rPr>
          <w:rFonts w:ascii="Consolas" w:eastAsia="Times New Roman" w:hAnsi="Consolas" w:cs="Consolas"/>
          <w:color w:val="DCDCAA"/>
          <w:sz w:val="24"/>
          <w:szCs w:val="24"/>
        </w:rPr>
        <w:t>deleteTree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root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}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323578">
        <w:rPr>
          <w:rFonts w:ascii="Consolas" w:eastAsia="Times New Roman" w:hAnsi="Consolas" w:cs="Consolas"/>
          <w:color w:val="9CDCFE"/>
          <w:sz w:val="24"/>
          <w:szCs w:val="24"/>
        </w:rPr>
        <w:t>option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14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323578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323578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323578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23578" w:rsidRPr="00323578" w:rsidRDefault="00323578" w:rsidP="003235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3578" w:rsidRDefault="00996BD7" w:rsidP="003235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:</w:t>
      </w:r>
    </w:p>
    <w:p w:rsidR="00996BD7" w:rsidRDefault="00996BD7" w:rsidP="00323578">
      <w:pPr>
        <w:rPr>
          <w:b/>
          <w:sz w:val="32"/>
          <w:szCs w:val="32"/>
        </w:rPr>
      </w:pPr>
    </w:p>
    <w:p w:rsidR="00996BD7" w:rsidRDefault="00996BD7" w:rsidP="0032357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A4FC21" wp14:editId="0DB5531D">
            <wp:extent cx="6686550" cy="5164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8" w:rsidRDefault="00996BD7" w:rsidP="00BB061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8ED9D1" wp14:editId="367CBFD4">
            <wp:extent cx="6686550" cy="5214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8" w:rsidRDefault="00323578" w:rsidP="00323578">
      <w:r>
        <w:br w:type="page"/>
      </w:r>
      <w:r w:rsidR="00996BD7">
        <w:rPr>
          <w:noProof/>
        </w:rPr>
        <w:lastRenderedPageBreak/>
        <w:drawing>
          <wp:inline distT="0" distB="0" distL="0" distR="0" wp14:anchorId="350D71EE" wp14:editId="24C92794">
            <wp:extent cx="6686550" cy="5208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8" w:rsidRPr="00323578" w:rsidRDefault="00996BD7" w:rsidP="00BB061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F4B776" wp14:editId="68A409BB">
            <wp:extent cx="6686550" cy="4449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578" w:rsidRPr="00323578" w:rsidSect="00390955">
      <w:pgSz w:w="12240" w:h="15840"/>
      <w:pgMar w:top="72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732"/>
    <w:multiLevelType w:val="multilevel"/>
    <w:tmpl w:val="953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09D7"/>
    <w:multiLevelType w:val="multilevel"/>
    <w:tmpl w:val="70D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671E"/>
    <w:multiLevelType w:val="multilevel"/>
    <w:tmpl w:val="685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139C"/>
    <w:multiLevelType w:val="multilevel"/>
    <w:tmpl w:val="064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F6B80"/>
    <w:multiLevelType w:val="multilevel"/>
    <w:tmpl w:val="B512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686F"/>
    <w:multiLevelType w:val="multilevel"/>
    <w:tmpl w:val="744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E2B81"/>
    <w:multiLevelType w:val="multilevel"/>
    <w:tmpl w:val="48A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11700"/>
    <w:multiLevelType w:val="multilevel"/>
    <w:tmpl w:val="FEC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03B3C"/>
    <w:multiLevelType w:val="multilevel"/>
    <w:tmpl w:val="66E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E3BD3"/>
    <w:multiLevelType w:val="multilevel"/>
    <w:tmpl w:val="923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F4C6D"/>
    <w:multiLevelType w:val="multilevel"/>
    <w:tmpl w:val="5E542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7E3A3F"/>
    <w:multiLevelType w:val="multilevel"/>
    <w:tmpl w:val="963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11BA3"/>
    <w:multiLevelType w:val="multilevel"/>
    <w:tmpl w:val="F42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D22DB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C1AB4"/>
    <w:multiLevelType w:val="multilevel"/>
    <w:tmpl w:val="58B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560F5"/>
    <w:multiLevelType w:val="multilevel"/>
    <w:tmpl w:val="C42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47805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D84DAD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977021"/>
    <w:multiLevelType w:val="multilevel"/>
    <w:tmpl w:val="F68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16D93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943386"/>
    <w:multiLevelType w:val="multilevel"/>
    <w:tmpl w:val="D38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940DC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8969B3"/>
    <w:multiLevelType w:val="multilevel"/>
    <w:tmpl w:val="8F7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B4253"/>
    <w:multiLevelType w:val="multilevel"/>
    <w:tmpl w:val="4C0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42D50"/>
    <w:multiLevelType w:val="multilevel"/>
    <w:tmpl w:val="2F7E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D2486"/>
    <w:multiLevelType w:val="multilevel"/>
    <w:tmpl w:val="CE1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D7890"/>
    <w:multiLevelType w:val="multilevel"/>
    <w:tmpl w:val="8F9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2A4624"/>
    <w:multiLevelType w:val="multilevel"/>
    <w:tmpl w:val="14DE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D59BB"/>
    <w:multiLevelType w:val="multilevel"/>
    <w:tmpl w:val="6AB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372D2"/>
    <w:multiLevelType w:val="multilevel"/>
    <w:tmpl w:val="57F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926A4"/>
    <w:multiLevelType w:val="hybridMultilevel"/>
    <w:tmpl w:val="4CE43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C73CA4"/>
    <w:multiLevelType w:val="multilevel"/>
    <w:tmpl w:val="1E7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F2F40"/>
    <w:multiLevelType w:val="multilevel"/>
    <w:tmpl w:val="EBB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21"/>
  </w:num>
  <w:num w:numId="5">
    <w:abstractNumId w:val="13"/>
  </w:num>
  <w:num w:numId="6">
    <w:abstractNumId w:val="16"/>
  </w:num>
  <w:num w:numId="7">
    <w:abstractNumId w:val="17"/>
  </w:num>
  <w:num w:numId="8">
    <w:abstractNumId w:val="26"/>
  </w:num>
  <w:num w:numId="9">
    <w:abstractNumId w:val="19"/>
  </w:num>
  <w:num w:numId="10">
    <w:abstractNumId w:val="10"/>
  </w:num>
  <w:num w:numId="11">
    <w:abstractNumId w:val="11"/>
  </w:num>
  <w:num w:numId="12">
    <w:abstractNumId w:val="20"/>
  </w:num>
  <w:num w:numId="13">
    <w:abstractNumId w:val="27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22"/>
  </w:num>
  <w:num w:numId="19">
    <w:abstractNumId w:val="2"/>
  </w:num>
  <w:num w:numId="20">
    <w:abstractNumId w:val="28"/>
  </w:num>
  <w:num w:numId="21">
    <w:abstractNumId w:val="29"/>
  </w:num>
  <w:num w:numId="22">
    <w:abstractNumId w:val="14"/>
  </w:num>
  <w:num w:numId="23">
    <w:abstractNumId w:val="32"/>
  </w:num>
  <w:num w:numId="24">
    <w:abstractNumId w:val="12"/>
  </w:num>
  <w:num w:numId="25">
    <w:abstractNumId w:val="5"/>
  </w:num>
  <w:num w:numId="26">
    <w:abstractNumId w:val="24"/>
  </w:num>
  <w:num w:numId="27">
    <w:abstractNumId w:val="31"/>
  </w:num>
  <w:num w:numId="28">
    <w:abstractNumId w:val="23"/>
  </w:num>
  <w:num w:numId="29">
    <w:abstractNumId w:val="6"/>
  </w:num>
  <w:num w:numId="30">
    <w:abstractNumId w:val="15"/>
  </w:num>
  <w:num w:numId="31">
    <w:abstractNumId w:val="3"/>
  </w:num>
  <w:num w:numId="32">
    <w:abstractNumId w:val="9"/>
  </w:num>
  <w:num w:numId="33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D5"/>
    <w:rsid w:val="000D08F1"/>
    <w:rsid w:val="001562C2"/>
    <w:rsid w:val="001645AF"/>
    <w:rsid w:val="00297DC8"/>
    <w:rsid w:val="003165BB"/>
    <w:rsid w:val="00323578"/>
    <w:rsid w:val="00385BF5"/>
    <w:rsid w:val="00390955"/>
    <w:rsid w:val="00441FE8"/>
    <w:rsid w:val="004800FF"/>
    <w:rsid w:val="00531BD5"/>
    <w:rsid w:val="005D2FAF"/>
    <w:rsid w:val="00645252"/>
    <w:rsid w:val="00650DB2"/>
    <w:rsid w:val="006A3183"/>
    <w:rsid w:val="006B0D04"/>
    <w:rsid w:val="006D3D74"/>
    <w:rsid w:val="006E0A5C"/>
    <w:rsid w:val="006F15E1"/>
    <w:rsid w:val="00707BDD"/>
    <w:rsid w:val="008202DC"/>
    <w:rsid w:val="00832890"/>
    <w:rsid w:val="0083569A"/>
    <w:rsid w:val="00897EB7"/>
    <w:rsid w:val="00996BD7"/>
    <w:rsid w:val="00A47C86"/>
    <w:rsid w:val="00A9204E"/>
    <w:rsid w:val="00AE2ECF"/>
    <w:rsid w:val="00B016BC"/>
    <w:rsid w:val="00B319F5"/>
    <w:rsid w:val="00BB0610"/>
    <w:rsid w:val="00C12847"/>
    <w:rsid w:val="00CC51A1"/>
    <w:rsid w:val="00D749CA"/>
    <w:rsid w:val="00DA2834"/>
    <w:rsid w:val="00E13A45"/>
    <w:rsid w:val="00E47071"/>
    <w:rsid w:val="00E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7D02"/>
  <w15:chartTrackingRefBased/>
  <w15:docId w15:val="{649D7BB0-FF77-4A79-A9A2-79B0EE50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C51A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C51A1"/>
    <w:pPr>
      <w:ind w:left="720"/>
      <w:contextualSpacing/>
    </w:pPr>
  </w:style>
  <w:style w:type="character" w:customStyle="1" w:styleId="steps">
    <w:name w:val="steps"/>
    <w:basedOn w:val="DefaultParagraphFont"/>
    <w:rsid w:val="0048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181E69-D06B-4128-BD53-AC4C9770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56</Pages>
  <Words>5181</Words>
  <Characters>29537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2021-11-15T19:58:00Z</dcterms:created>
  <dcterms:modified xsi:type="dcterms:W3CDTF">2021-11-15T19:58:00Z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